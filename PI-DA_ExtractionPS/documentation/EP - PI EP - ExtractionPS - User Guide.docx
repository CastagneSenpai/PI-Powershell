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BE3A1B"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C"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D"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E"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F" w14:textId="5C09C9B4" w:rsidR="00625ADD" w:rsidRDefault="0030474C" w:rsidP="00A0461B">
      <w:pPr>
        <w:pStyle w:val="Normalaprstbl"/>
        <w:spacing w:before="60"/>
        <w:jc w:val="center"/>
        <w:outlineLvl w:val="0"/>
        <w:rPr>
          <w:rFonts w:asciiTheme="minorHAnsi" w:hAnsiTheme="minorHAnsi"/>
          <w:b/>
          <w:color w:val="1F497D" w:themeColor="text2"/>
          <w:sz w:val="56"/>
          <w:lang w:val="en-US"/>
        </w:rPr>
      </w:pPr>
      <w:r>
        <w:rPr>
          <w:rFonts w:asciiTheme="minorHAnsi" w:hAnsiTheme="minorHAnsi"/>
          <w:b/>
          <w:color w:val="1F497D" w:themeColor="text2"/>
          <w:sz w:val="56"/>
          <w:lang w:val="en-US"/>
        </w:rPr>
        <w:t>PIEP</w:t>
      </w:r>
      <w:r w:rsidR="00CB0D80" w:rsidRPr="00CB0D80">
        <w:rPr>
          <w:rFonts w:asciiTheme="minorHAnsi" w:hAnsiTheme="minorHAnsi"/>
          <w:b/>
          <w:color w:val="1F497D" w:themeColor="text2"/>
          <w:sz w:val="56"/>
          <w:lang w:val="en-US"/>
        </w:rPr>
        <w:t xml:space="preserve"> </w:t>
      </w:r>
      <w:r w:rsidR="0011413F">
        <w:rPr>
          <w:rFonts w:asciiTheme="minorHAnsi" w:hAnsiTheme="minorHAnsi"/>
          <w:b/>
          <w:color w:val="1F497D" w:themeColor="text2"/>
          <w:sz w:val="56"/>
          <w:lang w:val="en-US"/>
        </w:rPr>
        <w:t>–</w:t>
      </w:r>
      <w:r w:rsidR="00CB0D80" w:rsidRPr="00CB0D80">
        <w:rPr>
          <w:rFonts w:asciiTheme="minorHAnsi" w:hAnsiTheme="minorHAnsi"/>
          <w:b/>
          <w:color w:val="1F497D" w:themeColor="text2"/>
          <w:sz w:val="56"/>
          <w:lang w:val="en-US"/>
        </w:rPr>
        <w:t xml:space="preserve"> </w:t>
      </w:r>
      <w:proofErr w:type="spellStart"/>
      <w:r w:rsidR="0011413F">
        <w:rPr>
          <w:rFonts w:asciiTheme="minorHAnsi" w:hAnsiTheme="minorHAnsi"/>
          <w:b/>
          <w:color w:val="1F497D" w:themeColor="text2"/>
          <w:sz w:val="56"/>
          <w:lang w:val="en-US"/>
        </w:rPr>
        <w:t>ExtractionPS</w:t>
      </w:r>
      <w:proofErr w:type="spellEnd"/>
    </w:p>
    <w:p w14:paraId="1652F890" w14:textId="7E8BD7B4" w:rsidR="0011413F" w:rsidRPr="00D71D8F" w:rsidRDefault="0011413F" w:rsidP="00A0461B">
      <w:pPr>
        <w:pStyle w:val="Normalaprstbl"/>
        <w:spacing w:before="60"/>
        <w:jc w:val="center"/>
        <w:outlineLvl w:val="0"/>
        <w:rPr>
          <w:rFonts w:asciiTheme="minorHAnsi" w:hAnsiTheme="minorHAnsi"/>
          <w:b/>
          <w:color w:val="1F497D" w:themeColor="text2"/>
          <w:sz w:val="24"/>
          <w:lang w:val="en-US"/>
        </w:rPr>
      </w:pPr>
      <w:r>
        <w:rPr>
          <w:rFonts w:asciiTheme="minorHAnsi" w:hAnsiTheme="minorHAnsi"/>
          <w:b/>
          <w:color w:val="1F497D" w:themeColor="text2"/>
          <w:sz w:val="56"/>
          <w:lang w:val="en-US"/>
        </w:rPr>
        <w:t>User Guide</w:t>
      </w:r>
    </w:p>
    <w:p w14:paraId="6CBE3A20" w14:textId="77777777" w:rsidR="009C5E96" w:rsidRDefault="009C5E96" w:rsidP="00981132">
      <w:pPr>
        <w:rPr>
          <w:rFonts w:asciiTheme="minorHAnsi" w:hAnsiTheme="minorHAnsi"/>
          <w:b/>
          <w:i/>
          <w:snapToGrid w:val="0"/>
          <w:color w:val="1F497D" w:themeColor="text2"/>
          <w:sz w:val="28"/>
          <w:lang w:val="en-US"/>
        </w:rPr>
      </w:pPr>
    </w:p>
    <w:p w14:paraId="6CBE3A21" w14:textId="77777777" w:rsidR="001F26DE" w:rsidRDefault="00AB0098" w:rsidP="0042654D">
      <w:pPr>
        <w:pStyle w:val="Titre2"/>
        <w:numPr>
          <w:ilvl w:val="0"/>
          <w:numId w:val="8"/>
        </w:numPr>
        <w:rPr>
          <w:lang w:val="en-US"/>
        </w:rPr>
      </w:pPr>
      <w:bookmarkStart w:id="0" w:name="_Toc455497891"/>
      <w:bookmarkStart w:id="1" w:name="_Toc455497941"/>
      <w:bookmarkStart w:id="2" w:name="_Toc455498385"/>
      <w:bookmarkStart w:id="3" w:name="_Toc455498411"/>
      <w:bookmarkStart w:id="4" w:name="_Toc455502034"/>
      <w:bookmarkStart w:id="5" w:name="_Toc455497892"/>
      <w:bookmarkStart w:id="6" w:name="_Toc455497942"/>
      <w:bookmarkStart w:id="7" w:name="_Toc455498386"/>
      <w:bookmarkStart w:id="8" w:name="_Toc455498412"/>
      <w:bookmarkStart w:id="9" w:name="_Toc455502035"/>
      <w:bookmarkStart w:id="10" w:name="_Toc77600616"/>
      <w:bookmarkEnd w:id="0"/>
      <w:bookmarkEnd w:id="1"/>
      <w:bookmarkEnd w:id="2"/>
      <w:bookmarkEnd w:id="3"/>
      <w:bookmarkEnd w:id="4"/>
      <w:bookmarkEnd w:id="5"/>
      <w:bookmarkEnd w:id="6"/>
      <w:bookmarkEnd w:id="7"/>
      <w:bookmarkEnd w:id="8"/>
      <w:bookmarkEnd w:id="9"/>
      <w:r w:rsidRPr="00E63F41">
        <w:rPr>
          <w:lang w:val="en-US"/>
        </w:rPr>
        <w:lastRenderedPageBreak/>
        <w:t>VERSIONING AND CONTROL VALIDATION</w:t>
      </w:r>
      <w:bookmarkEnd w:id="10"/>
    </w:p>
    <w:p w14:paraId="6CBE3A22" w14:textId="77777777" w:rsidR="001F26DE" w:rsidRPr="00E63F41" w:rsidRDefault="001F26DE" w:rsidP="005B522F">
      <w:pPr>
        <w:pStyle w:val="Titresection"/>
        <w:rPr>
          <w:rFonts w:asciiTheme="minorHAnsi" w:hAnsiTheme="minorHAnsi"/>
          <w:caps w:val="0"/>
          <w:color w:val="1F497D" w:themeColor="text2"/>
          <w:lang w:val="en-US"/>
        </w:rPr>
      </w:pPr>
    </w:p>
    <w:p w14:paraId="6CBE3A23" w14:textId="77777777" w:rsidR="002D5AEE" w:rsidRPr="00022F46" w:rsidRDefault="009C4384" w:rsidP="005B522F">
      <w:pPr>
        <w:pStyle w:val="Titresection"/>
        <w:rPr>
          <w:rFonts w:asciiTheme="minorHAnsi" w:hAnsiTheme="minorHAnsi"/>
          <w:caps w:val="0"/>
          <w:color w:val="1F497D" w:themeColor="text2"/>
        </w:rPr>
      </w:pPr>
      <w:r w:rsidRPr="00022F46">
        <w:rPr>
          <w:rFonts w:asciiTheme="minorHAnsi" w:hAnsiTheme="minorHAnsi"/>
          <w:caps w:val="0"/>
          <w:color w:val="1F497D" w:themeColor="text2"/>
        </w:rPr>
        <w:t>VERSIO</w:t>
      </w:r>
      <w:r w:rsidR="00AB1560">
        <w:rPr>
          <w:rFonts w:asciiTheme="minorHAnsi" w:hAnsiTheme="minorHAnsi"/>
          <w:caps w:val="0"/>
          <w:color w:val="1F497D" w:themeColor="text2"/>
        </w:rPr>
        <w:t>NING HISTORY</w:t>
      </w:r>
      <w:r w:rsidR="007C474A" w:rsidRPr="00022F46">
        <w:rPr>
          <w:rFonts w:asciiTheme="minorHAnsi" w:hAnsiTheme="minorHAnsi"/>
          <w:caps w:val="0"/>
          <w:color w:val="1F497D" w:themeColor="text2"/>
        </w:rPr>
        <w:t xml:space="preserve"> </w:t>
      </w:r>
    </w:p>
    <w:p w14:paraId="6CBE3A24" w14:textId="77777777" w:rsidR="002D5AEE" w:rsidRPr="00022F46" w:rsidRDefault="002D5AEE" w:rsidP="005B522F">
      <w:pPr>
        <w:rPr>
          <w:rFonts w:asciiTheme="minorHAnsi" w:hAnsiTheme="minorHAnsi"/>
          <w:color w:val="1F497D" w:themeColor="text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6"/>
        <w:gridCol w:w="2552"/>
        <w:gridCol w:w="4894"/>
        <w:gridCol w:w="1342"/>
      </w:tblGrid>
      <w:tr w:rsidR="002D5AEE" w:rsidRPr="00022F46" w14:paraId="6CBE3A29" w14:textId="77777777" w:rsidTr="001062AC">
        <w:trPr>
          <w:jc w:val="center"/>
        </w:trPr>
        <w:tc>
          <w:tcPr>
            <w:tcW w:w="986" w:type="dxa"/>
            <w:tcBorders>
              <w:bottom w:val="single" w:sz="4" w:space="0" w:color="auto"/>
            </w:tcBorders>
          </w:tcPr>
          <w:p w14:paraId="6CBE3A25" w14:textId="77777777" w:rsidR="002D5AEE" w:rsidRPr="00022F46" w:rsidRDefault="002D5AEE"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Version</w:t>
            </w:r>
          </w:p>
        </w:tc>
        <w:tc>
          <w:tcPr>
            <w:tcW w:w="2552" w:type="dxa"/>
            <w:tcBorders>
              <w:bottom w:val="single" w:sz="4" w:space="0" w:color="auto"/>
            </w:tcBorders>
          </w:tcPr>
          <w:p w14:paraId="6CBE3A26" w14:textId="77777777" w:rsidR="002D5AEE" w:rsidRPr="00022F46" w:rsidRDefault="00AB1560" w:rsidP="005B522F">
            <w:pPr>
              <w:pStyle w:val="TitreTableau"/>
              <w:jc w:val="both"/>
              <w:rPr>
                <w:rFonts w:asciiTheme="minorHAnsi" w:hAnsiTheme="minorHAnsi"/>
                <w:smallCaps w:val="0"/>
                <w:color w:val="1F497D" w:themeColor="text2"/>
                <w:lang w:val="en-US"/>
              </w:rPr>
            </w:pPr>
            <w:r>
              <w:rPr>
                <w:rFonts w:asciiTheme="minorHAnsi" w:hAnsiTheme="minorHAnsi"/>
                <w:smallCaps w:val="0"/>
                <w:color w:val="1F497D" w:themeColor="text2"/>
                <w:lang w:val="en-US"/>
              </w:rPr>
              <w:t>AUTHOR</w:t>
            </w:r>
          </w:p>
        </w:tc>
        <w:tc>
          <w:tcPr>
            <w:tcW w:w="4894" w:type="dxa"/>
            <w:tcBorders>
              <w:bottom w:val="single" w:sz="4" w:space="0" w:color="auto"/>
            </w:tcBorders>
          </w:tcPr>
          <w:p w14:paraId="6CBE3A27" w14:textId="77777777" w:rsidR="002D5AEE" w:rsidRPr="00022F46" w:rsidRDefault="009C4384"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REVISION</w:t>
            </w:r>
          </w:p>
        </w:tc>
        <w:tc>
          <w:tcPr>
            <w:tcW w:w="1342" w:type="dxa"/>
            <w:tcBorders>
              <w:bottom w:val="single" w:sz="4" w:space="0" w:color="auto"/>
            </w:tcBorders>
          </w:tcPr>
          <w:p w14:paraId="6CBE3A28" w14:textId="77777777" w:rsidR="002D5AEE" w:rsidRPr="00022F46" w:rsidRDefault="002D5AEE"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Date</w:t>
            </w:r>
          </w:p>
        </w:tc>
      </w:tr>
      <w:tr w:rsidR="00D71D8F" w:rsidRPr="00022F46" w14:paraId="6CBE3A2E"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2A" w14:textId="77777777" w:rsidR="00D71D8F" w:rsidRDefault="00D71D8F" w:rsidP="00E56725">
            <w:pPr>
              <w:jc w:val="center"/>
              <w:rPr>
                <w:color w:val="1F497D" w:themeColor="text2"/>
                <w:sz w:val="20"/>
                <w:lang w:eastAsia="en-US"/>
              </w:rPr>
            </w:pPr>
            <w:r>
              <w:rPr>
                <w:color w:val="1F497D" w:themeColor="text2"/>
              </w:rPr>
              <w:t>1.0</w:t>
            </w:r>
          </w:p>
        </w:tc>
        <w:tc>
          <w:tcPr>
            <w:tcW w:w="2552" w:type="dxa"/>
            <w:tcBorders>
              <w:top w:val="single" w:sz="4" w:space="0" w:color="auto"/>
              <w:left w:val="single" w:sz="4" w:space="0" w:color="auto"/>
              <w:bottom w:val="single" w:sz="4" w:space="0" w:color="auto"/>
              <w:right w:val="single" w:sz="4" w:space="0" w:color="auto"/>
            </w:tcBorders>
          </w:tcPr>
          <w:p w14:paraId="6CBE3A2B" w14:textId="3338F38F" w:rsidR="00D71D8F" w:rsidRDefault="0011413F" w:rsidP="00E56725">
            <w:pPr>
              <w:jc w:val="center"/>
              <w:rPr>
                <w:color w:val="1F497D" w:themeColor="text2"/>
              </w:rPr>
            </w:pPr>
            <w:r w:rsidRPr="0011413F">
              <w:rPr>
                <w:color w:val="1F497D" w:themeColor="text2"/>
              </w:rPr>
              <w:t>RCAS</w:t>
            </w:r>
            <w:r>
              <w:rPr>
                <w:color w:val="1F497D" w:themeColor="text2"/>
              </w:rPr>
              <w:t xml:space="preserve"> (</w:t>
            </w:r>
            <w:r w:rsidR="00D71D8F">
              <w:rPr>
                <w:color w:val="1F497D" w:themeColor="text2"/>
              </w:rPr>
              <w:t>CGI</w:t>
            </w:r>
            <w:r>
              <w:rPr>
                <w:color w:val="1F497D" w:themeColor="text2"/>
              </w:rPr>
              <w:t>)</w:t>
            </w:r>
          </w:p>
        </w:tc>
        <w:tc>
          <w:tcPr>
            <w:tcW w:w="4894" w:type="dxa"/>
            <w:tcBorders>
              <w:top w:val="single" w:sz="4" w:space="0" w:color="auto"/>
              <w:left w:val="single" w:sz="4" w:space="0" w:color="auto"/>
              <w:bottom w:val="single" w:sz="4" w:space="0" w:color="auto"/>
              <w:right w:val="single" w:sz="4" w:space="0" w:color="auto"/>
            </w:tcBorders>
          </w:tcPr>
          <w:p w14:paraId="6CBE3A2C" w14:textId="7140DE72" w:rsidR="00D71D8F" w:rsidRDefault="0011413F" w:rsidP="00E56725">
            <w:pPr>
              <w:jc w:val="left"/>
              <w:rPr>
                <w:color w:val="1F497D" w:themeColor="text2"/>
              </w:rPr>
            </w:pPr>
            <w:proofErr w:type="spellStart"/>
            <w:r w:rsidRPr="0011413F">
              <w:rPr>
                <w:color w:val="1F497D" w:themeColor="text2"/>
              </w:rPr>
              <w:t>Creation</w:t>
            </w:r>
            <w:proofErr w:type="spellEnd"/>
          </w:p>
        </w:tc>
        <w:tc>
          <w:tcPr>
            <w:tcW w:w="1342" w:type="dxa"/>
            <w:tcBorders>
              <w:top w:val="single" w:sz="4" w:space="0" w:color="auto"/>
              <w:left w:val="single" w:sz="4" w:space="0" w:color="auto"/>
              <w:bottom w:val="single" w:sz="4" w:space="0" w:color="auto"/>
              <w:right w:val="single" w:sz="4" w:space="0" w:color="auto"/>
            </w:tcBorders>
          </w:tcPr>
          <w:p w14:paraId="6CBE3A2D" w14:textId="1EAEF320" w:rsidR="00D71D8F" w:rsidRDefault="0011413F" w:rsidP="00E56725">
            <w:pPr>
              <w:jc w:val="left"/>
              <w:rPr>
                <w:color w:val="1F497D" w:themeColor="text2"/>
              </w:rPr>
            </w:pPr>
            <w:r>
              <w:rPr>
                <w:color w:val="1F497D" w:themeColor="text2"/>
              </w:rPr>
              <w:t>17</w:t>
            </w:r>
            <w:r w:rsidR="00D71D8F">
              <w:rPr>
                <w:color w:val="1F497D" w:themeColor="text2"/>
              </w:rPr>
              <w:t>/</w:t>
            </w:r>
            <w:r>
              <w:rPr>
                <w:color w:val="1F497D" w:themeColor="text2"/>
              </w:rPr>
              <w:t>12</w:t>
            </w:r>
            <w:r w:rsidR="00D71D8F">
              <w:rPr>
                <w:color w:val="1F497D" w:themeColor="text2"/>
              </w:rPr>
              <w:t>/20</w:t>
            </w:r>
            <w:r>
              <w:rPr>
                <w:color w:val="1F497D" w:themeColor="text2"/>
              </w:rPr>
              <w:t>19</w:t>
            </w:r>
          </w:p>
        </w:tc>
      </w:tr>
      <w:tr w:rsidR="0011413F" w:rsidRPr="0011413F" w14:paraId="6CBE3A33"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2F" w14:textId="38B7AB4C" w:rsidR="0011413F" w:rsidRDefault="0011413F" w:rsidP="00E56725">
            <w:pPr>
              <w:jc w:val="center"/>
              <w:rPr>
                <w:rFonts w:asciiTheme="minorHAnsi" w:hAnsiTheme="minorHAnsi"/>
                <w:color w:val="1F497D" w:themeColor="text2"/>
                <w:sz w:val="20"/>
              </w:rPr>
            </w:pPr>
            <w:r w:rsidRPr="008A1770">
              <w:rPr>
                <w:color w:val="1F497D" w:themeColor="text2"/>
              </w:rPr>
              <w:t>1.</w:t>
            </w:r>
            <w:r>
              <w:rPr>
                <w:color w:val="1F497D" w:themeColor="text2"/>
              </w:rPr>
              <w:t>1</w:t>
            </w:r>
          </w:p>
        </w:tc>
        <w:tc>
          <w:tcPr>
            <w:tcW w:w="2552" w:type="dxa"/>
            <w:tcBorders>
              <w:top w:val="single" w:sz="4" w:space="0" w:color="auto"/>
              <w:left w:val="single" w:sz="4" w:space="0" w:color="auto"/>
              <w:bottom w:val="single" w:sz="4" w:space="0" w:color="auto"/>
              <w:right w:val="single" w:sz="4" w:space="0" w:color="auto"/>
            </w:tcBorders>
          </w:tcPr>
          <w:p w14:paraId="6CBE3A30" w14:textId="787A3B22" w:rsidR="0011413F" w:rsidRDefault="0011413F" w:rsidP="00E56725">
            <w:pPr>
              <w:jc w:val="center"/>
              <w:rPr>
                <w:rFonts w:asciiTheme="minorHAnsi" w:hAnsiTheme="minorHAnsi"/>
                <w:color w:val="1F497D" w:themeColor="text2"/>
                <w:sz w:val="20"/>
              </w:rPr>
            </w:pPr>
            <w:r w:rsidRPr="009F046A">
              <w:rPr>
                <w:color w:val="1F497D" w:themeColor="text2"/>
              </w:rPr>
              <w:t>RCAS (CGI)</w:t>
            </w:r>
          </w:p>
        </w:tc>
        <w:tc>
          <w:tcPr>
            <w:tcW w:w="4894" w:type="dxa"/>
            <w:tcBorders>
              <w:top w:val="single" w:sz="4" w:space="0" w:color="auto"/>
              <w:left w:val="single" w:sz="4" w:space="0" w:color="auto"/>
              <w:bottom w:val="single" w:sz="4" w:space="0" w:color="auto"/>
              <w:right w:val="single" w:sz="4" w:space="0" w:color="auto"/>
            </w:tcBorders>
          </w:tcPr>
          <w:p w14:paraId="6CBE3A31" w14:textId="153B1CA7" w:rsidR="0011413F" w:rsidRPr="00512956" w:rsidRDefault="0011413F" w:rsidP="00E56725">
            <w:pPr>
              <w:jc w:val="left"/>
              <w:rPr>
                <w:color w:val="1F497D" w:themeColor="text2"/>
                <w:lang w:val="en-US"/>
              </w:rPr>
            </w:pPr>
            <w:r w:rsidRPr="00512956">
              <w:rPr>
                <w:color w:val="1F497D" w:themeColor="text2"/>
                <w:lang w:val="en-US"/>
              </w:rPr>
              <w:t>Implementation of a log system and exception management</w:t>
            </w:r>
          </w:p>
        </w:tc>
        <w:tc>
          <w:tcPr>
            <w:tcW w:w="1342" w:type="dxa"/>
            <w:tcBorders>
              <w:top w:val="single" w:sz="4" w:space="0" w:color="auto"/>
              <w:left w:val="single" w:sz="4" w:space="0" w:color="auto"/>
              <w:bottom w:val="single" w:sz="4" w:space="0" w:color="auto"/>
              <w:right w:val="single" w:sz="4" w:space="0" w:color="auto"/>
            </w:tcBorders>
          </w:tcPr>
          <w:p w14:paraId="6CBE3A32" w14:textId="699F04FF" w:rsidR="0011413F" w:rsidRPr="00E56725" w:rsidRDefault="0011413F" w:rsidP="00E56725">
            <w:pPr>
              <w:jc w:val="left"/>
              <w:rPr>
                <w:color w:val="1F497D" w:themeColor="text2"/>
              </w:rPr>
            </w:pPr>
            <w:r w:rsidRPr="00E56725">
              <w:rPr>
                <w:color w:val="1F497D" w:themeColor="text2"/>
              </w:rPr>
              <w:t>01/29/2020</w:t>
            </w:r>
          </w:p>
        </w:tc>
      </w:tr>
      <w:tr w:rsidR="0011413F" w:rsidRPr="0011413F" w14:paraId="6CBE3A38"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34" w14:textId="43740DAE" w:rsidR="0011413F" w:rsidRDefault="0011413F" w:rsidP="00E56725">
            <w:pPr>
              <w:jc w:val="center"/>
              <w:rPr>
                <w:rFonts w:asciiTheme="minorHAnsi" w:hAnsiTheme="minorHAnsi"/>
                <w:color w:val="1F497D" w:themeColor="text2"/>
                <w:sz w:val="20"/>
              </w:rPr>
            </w:pPr>
            <w:r w:rsidRPr="008A1770">
              <w:rPr>
                <w:color w:val="1F497D" w:themeColor="text2"/>
              </w:rPr>
              <w:t>1.</w:t>
            </w:r>
            <w:r>
              <w:rPr>
                <w:color w:val="1F497D" w:themeColor="text2"/>
              </w:rPr>
              <w:t>2</w:t>
            </w:r>
          </w:p>
        </w:tc>
        <w:tc>
          <w:tcPr>
            <w:tcW w:w="2552" w:type="dxa"/>
            <w:tcBorders>
              <w:top w:val="single" w:sz="4" w:space="0" w:color="auto"/>
              <w:left w:val="single" w:sz="4" w:space="0" w:color="auto"/>
              <w:bottom w:val="single" w:sz="4" w:space="0" w:color="auto"/>
              <w:right w:val="single" w:sz="4" w:space="0" w:color="auto"/>
            </w:tcBorders>
          </w:tcPr>
          <w:p w14:paraId="6CBE3A35" w14:textId="043B847C" w:rsidR="0011413F" w:rsidRDefault="0011413F" w:rsidP="00E56725">
            <w:pPr>
              <w:jc w:val="center"/>
              <w:rPr>
                <w:rFonts w:asciiTheme="minorHAnsi" w:hAnsiTheme="minorHAnsi"/>
                <w:color w:val="1F497D" w:themeColor="text2"/>
                <w:sz w:val="20"/>
              </w:rPr>
            </w:pPr>
            <w:r w:rsidRPr="009F046A">
              <w:rPr>
                <w:color w:val="1F497D" w:themeColor="text2"/>
              </w:rPr>
              <w:t>RCAS (CGI)</w:t>
            </w:r>
          </w:p>
        </w:tc>
        <w:tc>
          <w:tcPr>
            <w:tcW w:w="4894" w:type="dxa"/>
            <w:tcBorders>
              <w:top w:val="single" w:sz="4" w:space="0" w:color="auto"/>
              <w:left w:val="single" w:sz="4" w:space="0" w:color="auto"/>
              <w:bottom w:val="single" w:sz="4" w:space="0" w:color="auto"/>
              <w:right w:val="single" w:sz="4" w:space="0" w:color="auto"/>
            </w:tcBorders>
          </w:tcPr>
          <w:p w14:paraId="6CBE3A36" w14:textId="41143618" w:rsidR="0011413F" w:rsidRPr="00512956" w:rsidRDefault="0011413F" w:rsidP="00E56725">
            <w:pPr>
              <w:jc w:val="left"/>
              <w:rPr>
                <w:color w:val="1F497D" w:themeColor="text2"/>
                <w:lang w:val="en-US"/>
              </w:rPr>
            </w:pPr>
            <w:r w:rsidRPr="00512956">
              <w:rPr>
                <w:color w:val="1F497D" w:themeColor="text2"/>
                <w:lang w:val="en-US"/>
              </w:rPr>
              <w:t>Addition of the exception message generated by the script in the logs</w:t>
            </w:r>
          </w:p>
        </w:tc>
        <w:tc>
          <w:tcPr>
            <w:tcW w:w="1342" w:type="dxa"/>
            <w:tcBorders>
              <w:top w:val="single" w:sz="4" w:space="0" w:color="auto"/>
              <w:left w:val="single" w:sz="4" w:space="0" w:color="auto"/>
              <w:bottom w:val="single" w:sz="4" w:space="0" w:color="auto"/>
              <w:right w:val="single" w:sz="4" w:space="0" w:color="auto"/>
            </w:tcBorders>
          </w:tcPr>
          <w:p w14:paraId="6CBE3A37" w14:textId="1F67D9B9" w:rsidR="0011413F" w:rsidRPr="00E56725" w:rsidRDefault="0011413F" w:rsidP="00E56725">
            <w:pPr>
              <w:jc w:val="left"/>
              <w:rPr>
                <w:color w:val="1F497D" w:themeColor="text2"/>
              </w:rPr>
            </w:pPr>
            <w:r w:rsidRPr="00E56725">
              <w:rPr>
                <w:color w:val="1F497D" w:themeColor="text2"/>
              </w:rPr>
              <w:t>03/10/2020</w:t>
            </w:r>
          </w:p>
        </w:tc>
      </w:tr>
      <w:tr w:rsidR="0011413F" w:rsidRPr="0011413F" w14:paraId="6CBE3A3D"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39" w14:textId="1754442C" w:rsidR="0011413F" w:rsidRDefault="0011413F" w:rsidP="00E56725">
            <w:pPr>
              <w:jc w:val="center"/>
              <w:rPr>
                <w:rFonts w:asciiTheme="minorHAnsi" w:hAnsiTheme="minorHAnsi"/>
                <w:color w:val="1F497D" w:themeColor="text2"/>
                <w:sz w:val="20"/>
              </w:rPr>
            </w:pPr>
            <w:r w:rsidRPr="008A1770">
              <w:rPr>
                <w:color w:val="1F497D" w:themeColor="text2"/>
              </w:rPr>
              <w:t>1.</w:t>
            </w:r>
            <w:r>
              <w:rPr>
                <w:color w:val="1F497D" w:themeColor="text2"/>
              </w:rPr>
              <w:t>3</w:t>
            </w:r>
          </w:p>
        </w:tc>
        <w:tc>
          <w:tcPr>
            <w:tcW w:w="2552" w:type="dxa"/>
            <w:tcBorders>
              <w:top w:val="single" w:sz="4" w:space="0" w:color="auto"/>
              <w:left w:val="single" w:sz="4" w:space="0" w:color="auto"/>
              <w:bottom w:val="single" w:sz="4" w:space="0" w:color="auto"/>
              <w:right w:val="single" w:sz="4" w:space="0" w:color="auto"/>
            </w:tcBorders>
          </w:tcPr>
          <w:p w14:paraId="6CBE3A3A" w14:textId="7A5649B5" w:rsidR="0011413F" w:rsidRDefault="0011413F" w:rsidP="00E56725">
            <w:pPr>
              <w:jc w:val="center"/>
              <w:rPr>
                <w:rFonts w:asciiTheme="minorHAnsi" w:hAnsiTheme="minorHAnsi"/>
                <w:color w:val="1F497D" w:themeColor="text2"/>
                <w:sz w:val="20"/>
              </w:rPr>
            </w:pPr>
            <w:r w:rsidRPr="009F046A">
              <w:rPr>
                <w:color w:val="1F497D" w:themeColor="text2"/>
              </w:rPr>
              <w:t>RCAS (CGI)</w:t>
            </w:r>
          </w:p>
        </w:tc>
        <w:tc>
          <w:tcPr>
            <w:tcW w:w="4894" w:type="dxa"/>
            <w:tcBorders>
              <w:top w:val="single" w:sz="4" w:space="0" w:color="auto"/>
              <w:left w:val="single" w:sz="4" w:space="0" w:color="auto"/>
              <w:bottom w:val="single" w:sz="4" w:space="0" w:color="auto"/>
              <w:right w:val="single" w:sz="4" w:space="0" w:color="auto"/>
            </w:tcBorders>
          </w:tcPr>
          <w:p w14:paraId="6CBE3A3B" w14:textId="044DE4E1" w:rsidR="0011413F" w:rsidRPr="00512956" w:rsidRDefault="0011413F" w:rsidP="00E56725">
            <w:pPr>
              <w:jc w:val="left"/>
              <w:rPr>
                <w:color w:val="1F497D" w:themeColor="text2"/>
                <w:lang w:val="en-US"/>
              </w:rPr>
            </w:pPr>
            <w:r w:rsidRPr="00512956">
              <w:rPr>
                <w:color w:val="1F497D" w:themeColor="text2"/>
                <w:lang w:val="en-US"/>
              </w:rPr>
              <w:t>Management of long periods of time + split 1 file by tag + compression</w:t>
            </w:r>
          </w:p>
        </w:tc>
        <w:tc>
          <w:tcPr>
            <w:tcW w:w="1342" w:type="dxa"/>
            <w:tcBorders>
              <w:top w:val="single" w:sz="4" w:space="0" w:color="auto"/>
              <w:left w:val="single" w:sz="4" w:space="0" w:color="auto"/>
              <w:bottom w:val="single" w:sz="4" w:space="0" w:color="auto"/>
              <w:right w:val="single" w:sz="4" w:space="0" w:color="auto"/>
            </w:tcBorders>
          </w:tcPr>
          <w:p w14:paraId="6CBE3A3C" w14:textId="3CC0EBF1" w:rsidR="0011413F" w:rsidRPr="00E56725" w:rsidRDefault="0011413F" w:rsidP="00E56725">
            <w:pPr>
              <w:jc w:val="left"/>
              <w:rPr>
                <w:color w:val="1F497D" w:themeColor="text2"/>
              </w:rPr>
            </w:pPr>
            <w:r w:rsidRPr="00E56725">
              <w:rPr>
                <w:color w:val="1F497D" w:themeColor="text2"/>
              </w:rPr>
              <w:t>03/16/2020</w:t>
            </w:r>
          </w:p>
        </w:tc>
      </w:tr>
      <w:tr w:rsidR="0011413F" w:rsidRPr="0011413F" w14:paraId="6CBE3A42"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3E" w14:textId="129D1829" w:rsidR="0011413F" w:rsidRDefault="0011413F" w:rsidP="00E56725">
            <w:pPr>
              <w:jc w:val="center"/>
              <w:rPr>
                <w:rFonts w:asciiTheme="minorHAnsi" w:hAnsiTheme="minorHAnsi"/>
                <w:color w:val="1F497D" w:themeColor="text2"/>
                <w:sz w:val="20"/>
              </w:rPr>
            </w:pPr>
            <w:r w:rsidRPr="008A1770">
              <w:rPr>
                <w:color w:val="1F497D" w:themeColor="text2"/>
              </w:rPr>
              <w:t>1.</w:t>
            </w:r>
            <w:r>
              <w:rPr>
                <w:color w:val="1F497D" w:themeColor="text2"/>
              </w:rPr>
              <w:t>4</w:t>
            </w:r>
          </w:p>
        </w:tc>
        <w:tc>
          <w:tcPr>
            <w:tcW w:w="2552" w:type="dxa"/>
            <w:tcBorders>
              <w:top w:val="single" w:sz="4" w:space="0" w:color="auto"/>
              <w:left w:val="single" w:sz="4" w:space="0" w:color="auto"/>
              <w:bottom w:val="single" w:sz="4" w:space="0" w:color="auto"/>
              <w:right w:val="single" w:sz="4" w:space="0" w:color="auto"/>
            </w:tcBorders>
          </w:tcPr>
          <w:p w14:paraId="6CBE3A3F" w14:textId="5B569B97" w:rsidR="0011413F" w:rsidRDefault="0011413F" w:rsidP="00E56725">
            <w:pPr>
              <w:jc w:val="center"/>
              <w:rPr>
                <w:rFonts w:asciiTheme="minorHAnsi" w:hAnsiTheme="minorHAnsi"/>
                <w:color w:val="1F497D" w:themeColor="text2"/>
                <w:sz w:val="20"/>
              </w:rPr>
            </w:pPr>
            <w:r w:rsidRPr="009F046A">
              <w:rPr>
                <w:color w:val="1F497D" w:themeColor="text2"/>
              </w:rPr>
              <w:t>RCAS (CGI)</w:t>
            </w:r>
          </w:p>
        </w:tc>
        <w:tc>
          <w:tcPr>
            <w:tcW w:w="4894" w:type="dxa"/>
            <w:tcBorders>
              <w:top w:val="single" w:sz="4" w:space="0" w:color="auto"/>
              <w:left w:val="single" w:sz="4" w:space="0" w:color="auto"/>
              <w:bottom w:val="single" w:sz="4" w:space="0" w:color="auto"/>
              <w:right w:val="single" w:sz="4" w:space="0" w:color="auto"/>
            </w:tcBorders>
          </w:tcPr>
          <w:p w14:paraId="6CBE3A40" w14:textId="0882DCAF" w:rsidR="0011413F" w:rsidRPr="00512956" w:rsidRDefault="0011413F" w:rsidP="00E56725">
            <w:pPr>
              <w:jc w:val="left"/>
              <w:rPr>
                <w:color w:val="1F497D" w:themeColor="text2"/>
                <w:lang w:val="en-US"/>
              </w:rPr>
            </w:pPr>
            <w:r w:rsidRPr="00512956">
              <w:rPr>
                <w:color w:val="1F497D" w:themeColor="text2"/>
                <w:lang w:val="en-US"/>
              </w:rPr>
              <w:t>Management of non-existent tags + simplification and harmonization of logs</w:t>
            </w:r>
          </w:p>
        </w:tc>
        <w:tc>
          <w:tcPr>
            <w:tcW w:w="1342" w:type="dxa"/>
            <w:tcBorders>
              <w:top w:val="single" w:sz="4" w:space="0" w:color="auto"/>
              <w:left w:val="single" w:sz="4" w:space="0" w:color="auto"/>
              <w:bottom w:val="single" w:sz="4" w:space="0" w:color="auto"/>
              <w:right w:val="single" w:sz="4" w:space="0" w:color="auto"/>
            </w:tcBorders>
          </w:tcPr>
          <w:p w14:paraId="6CBE3A41" w14:textId="4133E77D" w:rsidR="0011413F" w:rsidRPr="00E56725" w:rsidRDefault="0011413F" w:rsidP="00E56725">
            <w:pPr>
              <w:jc w:val="left"/>
              <w:rPr>
                <w:color w:val="1F497D" w:themeColor="text2"/>
              </w:rPr>
            </w:pPr>
            <w:r w:rsidRPr="00E56725">
              <w:rPr>
                <w:color w:val="1F497D" w:themeColor="text2"/>
              </w:rPr>
              <w:t>04/03/2020</w:t>
            </w:r>
          </w:p>
        </w:tc>
      </w:tr>
      <w:tr w:rsidR="0011413F" w:rsidRPr="0011413F" w14:paraId="6CBE3A47"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43" w14:textId="4026FAC0" w:rsidR="0011413F" w:rsidRDefault="0011413F" w:rsidP="00E56725">
            <w:pPr>
              <w:jc w:val="center"/>
              <w:rPr>
                <w:rFonts w:asciiTheme="minorHAnsi" w:hAnsiTheme="minorHAnsi"/>
                <w:color w:val="1F497D" w:themeColor="text2"/>
                <w:sz w:val="20"/>
              </w:rPr>
            </w:pPr>
            <w:r w:rsidRPr="008A1770">
              <w:rPr>
                <w:color w:val="1F497D" w:themeColor="text2"/>
              </w:rPr>
              <w:t>1.</w:t>
            </w:r>
            <w:r>
              <w:rPr>
                <w:color w:val="1F497D" w:themeColor="text2"/>
              </w:rPr>
              <w:t>5</w:t>
            </w:r>
          </w:p>
        </w:tc>
        <w:tc>
          <w:tcPr>
            <w:tcW w:w="2552" w:type="dxa"/>
            <w:tcBorders>
              <w:top w:val="single" w:sz="4" w:space="0" w:color="auto"/>
              <w:left w:val="single" w:sz="4" w:space="0" w:color="auto"/>
              <w:bottom w:val="single" w:sz="4" w:space="0" w:color="auto"/>
              <w:right w:val="single" w:sz="4" w:space="0" w:color="auto"/>
            </w:tcBorders>
          </w:tcPr>
          <w:p w14:paraId="6CBE3A44" w14:textId="249BCCFE" w:rsidR="0011413F" w:rsidRDefault="0011413F" w:rsidP="00E56725">
            <w:pPr>
              <w:jc w:val="center"/>
              <w:rPr>
                <w:rFonts w:asciiTheme="minorHAnsi" w:hAnsiTheme="minorHAnsi"/>
                <w:color w:val="1F497D" w:themeColor="text2"/>
                <w:sz w:val="20"/>
              </w:rPr>
            </w:pPr>
            <w:r w:rsidRPr="009F046A">
              <w:rPr>
                <w:color w:val="1F497D" w:themeColor="text2"/>
              </w:rPr>
              <w:t>RCAS (CGI)</w:t>
            </w:r>
          </w:p>
        </w:tc>
        <w:tc>
          <w:tcPr>
            <w:tcW w:w="4894" w:type="dxa"/>
            <w:tcBorders>
              <w:top w:val="single" w:sz="4" w:space="0" w:color="auto"/>
              <w:left w:val="single" w:sz="4" w:space="0" w:color="auto"/>
              <w:bottom w:val="single" w:sz="4" w:space="0" w:color="auto"/>
              <w:right w:val="single" w:sz="4" w:space="0" w:color="auto"/>
            </w:tcBorders>
          </w:tcPr>
          <w:p w14:paraId="6CBE3A45" w14:textId="5DC2E23C" w:rsidR="0011413F" w:rsidRPr="00F26C6B" w:rsidRDefault="0011413F" w:rsidP="00F26C6B">
            <w:pPr>
              <w:jc w:val="left"/>
              <w:rPr>
                <w:color w:val="1F497D" w:themeColor="text2"/>
                <w:lang w:val="en-US"/>
              </w:rPr>
            </w:pPr>
            <w:r w:rsidRPr="00F26C6B">
              <w:rPr>
                <w:color w:val="1F497D" w:themeColor="text2"/>
                <w:lang w:val="en-US"/>
              </w:rPr>
              <w:t xml:space="preserve">Translate the code in </w:t>
            </w:r>
            <w:proofErr w:type="spellStart"/>
            <w:r w:rsidRPr="00F26C6B">
              <w:rPr>
                <w:color w:val="1F497D" w:themeColor="text2"/>
                <w:lang w:val="en-US"/>
              </w:rPr>
              <w:t>english</w:t>
            </w:r>
            <w:proofErr w:type="spellEnd"/>
            <w:r w:rsidRPr="00F26C6B">
              <w:rPr>
                <w:color w:val="1F497D" w:themeColor="text2"/>
                <w:lang w:val="en-US"/>
              </w:rPr>
              <w:t xml:space="preserve"> + management of compression choice + </w:t>
            </w:r>
            <w:r w:rsidR="00ED3634" w:rsidRPr="00F26C6B">
              <w:rPr>
                <w:color w:val="1F497D" w:themeColor="text2"/>
                <w:lang w:val="en-US"/>
              </w:rPr>
              <w:t>a</w:t>
            </w:r>
            <w:r w:rsidRPr="00F26C6B">
              <w:rPr>
                <w:color w:val="1F497D" w:themeColor="text2"/>
                <w:lang w:val="en-US"/>
              </w:rPr>
              <w:t xml:space="preserve">utomatic version </w:t>
            </w:r>
            <w:r w:rsidR="00F26C6B">
              <w:rPr>
                <w:color w:val="1F497D" w:themeColor="text2"/>
                <w:lang w:val="en-US"/>
              </w:rPr>
              <w:t xml:space="preserve">using </w:t>
            </w:r>
            <w:r w:rsidRPr="00F26C6B">
              <w:rPr>
                <w:color w:val="1F497D" w:themeColor="text2"/>
                <w:lang w:val="en-US"/>
              </w:rPr>
              <w:t>parameters.</w:t>
            </w:r>
          </w:p>
        </w:tc>
        <w:tc>
          <w:tcPr>
            <w:tcW w:w="1342" w:type="dxa"/>
            <w:tcBorders>
              <w:top w:val="single" w:sz="4" w:space="0" w:color="auto"/>
              <w:left w:val="single" w:sz="4" w:space="0" w:color="auto"/>
              <w:bottom w:val="single" w:sz="4" w:space="0" w:color="auto"/>
              <w:right w:val="single" w:sz="4" w:space="0" w:color="auto"/>
            </w:tcBorders>
          </w:tcPr>
          <w:p w14:paraId="6CBE3A46" w14:textId="1F7434C8" w:rsidR="0011413F" w:rsidRPr="00E56725" w:rsidRDefault="0011413F" w:rsidP="00E56725">
            <w:pPr>
              <w:jc w:val="left"/>
              <w:rPr>
                <w:color w:val="1F497D" w:themeColor="text2"/>
              </w:rPr>
            </w:pPr>
            <w:r w:rsidRPr="00E56725">
              <w:rPr>
                <w:color w:val="1F497D" w:themeColor="text2"/>
              </w:rPr>
              <w:t>28/04/2020</w:t>
            </w:r>
          </w:p>
        </w:tc>
      </w:tr>
      <w:tr w:rsidR="0011413F" w:rsidRPr="00F238AA" w14:paraId="45A6C644"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7B52FBD7" w14:textId="32D5AC6A" w:rsidR="0011413F" w:rsidRPr="0011413F" w:rsidRDefault="00193A30" w:rsidP="0011413F">
            <w:pPr>
              <w:jc w:val="center"/>
              <w:rPr>
                <w:color w:val="1F497D" w:themeColor="text2"/>
                <w:lang w:val="en-US"/>
              </w:rPr>
            </w:pPr>
            <w:r>
              <w:rPr>
                <w:color w:val="1F497D" w:themeColor="text2"/>
                <w:lang w:val="en-US"/>
              </w:rPr>
              <w:t>1.6</w:t>
            </w:r>
          </w:p>
        </w:tc>
        <w:tc>
          <w:tcPr>
            <w:tcW w:w="2552" w:type="dxa"/>
            <w:tcBorders>
              <w:top w:val="single" w:sz="4" w:space="0" w:color="auto"/>
              <w:left w:val="single" w:sz="4" w:space="0" w:color="auto"/>
              <w:bottom w:val="single" w:sz="4" w:space="0" w:color="auto"/>
              <w:right w:val="single" w:sz="4" w:space="0" w:color="auto"/>
            </w:tcBorders>
          </w:tcPr>
          <w:p w14:paraId="39946B21" w14:textId="58CDC229" w:rsidR="0011413F" w:rsidRPr="00F238AA" w:rsidRDefault="00193A30" w:rsidP="0011413F">
            <w:pPr>
              <w:jc w:val="center"/>
              <w:rPr>
                <w:color w:val="1F497D" w:themeColor="text2"/>
                <w:lang w:val="en-US"/>
              </w:rPr>
            </w:pPr>
            <w:r w:rsidRPr="00F238AA">
              <w:rPr>
                <w:color w:val="1F497D" w:themeColor="text2"/>
                <w:lang w:val="en-US"/>
              </w:rPr>
              <w:t>RCAS(CGI)</w:t>
            </w:r>
          </w:p>
        </w:tc>
        <w:tc>
          <w:tcPr>
            <w:tcW w:w="4894" w:type="dxa"/>
            <w:tcBorders>
              <w:top w:val="single" w:sz="4" w:space="0" w:color="auto"/>
              <w:left w:val="single" w:sz="4" w:space="0" w:color="auto"/>
              <w:bottom w:val="single" w:sz="4" w:space="0" w:color="auto"/>
              <w:right w:val="single" w:sz="4" w:space="0" w:color="auto"/>
            </w:tcBorders>
          </w:tcPr>
          <w:p w14:paraId="0DDEACEE" w14:textId="2519F87C" w:rsidR="0011413F" w:rsidRPr="00F238AA" w:rsidRDefault="00193A30" w:rsidP="0011413F">
            <w:pPr>
              <w:rPr>
                <w:color w:val="1F497D" w:themeColor="text2"/>
                <w:lang w:val="en-US"/>
              </w:rPr>
            </w:pPr>
            <w:r w:rsidRPr="00F238AA">
              <w:rPr>
                <w:color w:val="1F497D" w:themeColor="text2"/>
                <w:lang w:val="en-US"/>
              </w:rPr>
              <w:t xml:space="preserve">New parameter to choose </w:t>
            </w:r>
            <w:proofErr w:type="spellStart"/>
            <w:r w:rsidRPr="00F238AA">
              <w:rPr>
                <w:color w:val="1F497D" w:themeColor="text2"/>
                <w:lang w:val="en-US"/>
              </w:rPr>
              <w:t>localtime</w:t>
            </w:r>
            <w:proofErr w:type="spellEnd"/>
            <w:r w:rsidRPr="00F238AA">
              <w:rPr>
                <w:color w:val="1F497D" w:themeColor="text2"/>
                <w:lang w:val="en-US"/>
              </w:rPr>
              <w:t xml:space="preserve"> or </w:t>
            </w:r>
            <w:proofErr w:type="spellStart"/>
            <w:r w:rsidRPr="00F238AA">
              <w:rPr>
                <w:color w:val="1F497D" w:themeColor="text2"/>
                <w:lang w:val="en-US"/>
              </w:rPr>
              <w:t>utc</w:t>
            </w:r>
            <w:proofErr w:type="spellEnd"/>
            <w:r w:rsidRPr="00F238AA">
              <w:rPr>
                <w:color w:val="1F497D" w:themeColor="text2"/>
                <w:lang w:val="en-US"/>
              </w:rPr>
              <w:t xml:space="preserve"> timestamp.</w:t>
            </w:r>
          </w:p>
        </w:tc>
        <w:tc>
          <w:tcPr>
            <w:tcW w:w="1342" w:type="dxa"/>
            <w:tcBorders>
              <w:top w:val="single" w:sz="4" w:space="0" w:color="auto"/>
              <w:left w:val="single" w:sz="4" w:space="0" w:color="auto"/>
              <w:bottom w:val="single" w:sz="4" w:space="0" w:color="auto"/>
              <w:right w:val="single" w:sz="4" w:space="0" w:color="auto"/>
            </w:tcBorders>
          </w:tcPr>
          <w:p w14:paraId="329CD511" w14:textId="000B4056" w:rsidR="0011413F" w:rsidRPr="00F238AA" w:rsidRDefault="00F238AA" w:rsidP="0011413F">
            <w:pPr>
              <w:rPr>
                <w:color w:val="1F497D" w:themeColor="text2"/>
                <w:lang w:val="en-US"/>
              </w:rPr>
            </w:pPr>
            <w:r w:rsidRPr="00F238AA">
              <w:rPr>
                <w:color w:val="1F497D" w:themeColor="text2"/>
                <w:lang w:val="en-US"/>
              </w:rPr>
              <w:t>08/06/2020</w:t>
            </w:r>
          </w:p>
        </w:tc>
      </w:tr>
      <w:tr w:rsidR="00F238AA" w:rsidRPr="000D5C75" w14:paraId="6AF25356"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2156F23A" w14:textId="0DD27EA9" w:rsidR="00F238AA" w:rsidRDefault="000D5C75" w:rsidP="0011413F">
            <w:pPr>
              <w:jc w:val="center"/>
              <w:rPr>
                <w:color w:val="1F497D" w:themeColor="text2"/>
                <w:lang w:val="en-US"/>
              </w:rPr>
            </w:pPr>
            <w:r>
              <w:rPr>
                <w:color w:val="1F497D" w:themeColor="text2"/>
                <w:lang w:val="en-US"/>
              </w:rPr>
              <w:t>1.7</w:t>
            </w:r>
          </w:p>
        </w:tc>
        <w:tc>
          <w:tcPr>
            <w:tcW w:w="2552" w:type="dxa"/>
            <w:tcBorders>
              <w:top w:val="single" w:sz="4" w:space="0" w:color="auto"/>
              <w:left w:val="single" w:sz="4" w:space="0" w:color="auto"/>
              <w:bottom w:val="single" w:sz="4" w:space="0" w:color="auto"/>
              <w:right w:val="single" w:sz="4" w:space="0" w:color="auto"/>
            </w:tcBorders>
          </w:tcPr>
          <w:p w14:paraId="1F975418" w14:textId="13A866EB" w:rsidR="00F238AA" w:rsidRPr="00F238AA" w:rsidRDefault="000D5C75" w:rsidP="0011413F">
            <w:pPr>
              <w:jc w:val="center"/>
              <w:rPr>
                <w:color w:val="1F497D" w:themeColor="text2"/>
                <w:lang w:val="en-US"/>
              </w:rPr>
            </w:pPr>
            <w:r>
              <w:rPr>
                <w:color w:val="1F497D" w:themeColor="text2"/>
                <w:lang w:val="en-US"/>
              </w:rPr>
              <w:t>RCAS(CGI)</w:t>
            </w:r>
          </w:p>
        </w:tc>
        <w:tc>
          <w:tcPr>
            <w:tcW w:w="4894" w:type="dxa"/>
            <w:tcBorders>
              <w:top w:val="single" w:sz="4" w:space="0" w:color="auto"/>
              <w:left w:val="single" w:sz="4" w:space="0" w:color="auto"/>
              <w:bottom w:val="single" w:sz="4" w:space="0" w:color="auto"/>
              <w:right w:val="single" w:sz="4" w:space="0" w:color="auto"/>
            </w:tcBorders>
          </w:tcPr>
          <w:p w14:paraId="0B81D8F7" w14:textId="65207EF5" w:rsidR="00F238AA" w:rsidRPr="00F238AA" w:rsidRDefault="000D5C75" w:rsidP="000D5C75">
            <w:pPr>
              <w:rPr>
                <w:color w:val="1F497D" w:themeColor="text2"/>
                <w:lang w:val="en-US"/>
              </w:rPr>
            </w:pPr>
            <w:r>
              <w:rPr>
                <w:color w:val="1F497D" w:themeColor="text2"/>
                <w:lang w:val="en-US"/>
              </w:rPr>
              <w:t>Update 2 parameters from string to switch</w:t>
            </w:r>
          </w:p>
        </w:tc>
        <w:tc>
          <w:tcPr>
            <w:tcW w:w="1342" w:type="dxa"/>
            <w:tcBorders>
              <w:top w:val="single" w:sz="4" w:space="0" w:color="auto"/>
              <w:left w:val="single" w:sz="4" w:space="0" w:color="auto"/>
              <w:bottom w:val="single" w:sz="4" w:space="0" w:color="auto"/>
              <w:right w:val="single" w:sz="4" w:space="0" w:color="auto"/>
            </w:tcBorders>
          </w:tcPr>
          <w:p w14:paraId="0F6D30B5" w14:textId="2AB36681" w:rsidR="00F238AA" w:rsidRPr="00F238AA" w:rsidRDefault="000D5C75" w:rsidP="0011413F">
            <w:pPr>
              <w:rPr>
                <w:color w:val="1F497D" w:themeColor="text2"/>
                <w:lang w:val="en-US"/>
              </w:rPr>
            </w:pPr>
            <w:r>
              <w:rPr>
                <w:color w:val="1F497D" w:themeColor="text2"/>
                <w:lang w:val="en-US"/>
              </w:rPr>
              <w:t>17/06/2020</w:t>
            </w:r>
          </w:p>
        </w:tc>
      </w:tr>
      <w:tr w:rsidR="00F91A43" w:rsidRPr="000D5C75" w14:paraId="21818EA6"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79BC9576" w14:textId="745F5318" w:rsidR="00F91A43" w:rsidRDefault="00F91A43" w:rsidP="0011413F">
            <w:pPr>
              <w:jc w:val="center"/>
              <w:rPr>
                <w:color w:val="1F497D" w:themeColor="text2"/>
                <w:lang w:val="en-US"/>
              </w:rPr>
            </w:pPr>
            <w:r>
              <w:rPr>
                <w:color w:val="1F497D" w:themeColor="text2"/>
                <w:lang w:val="en-US"/>
              </w:rPr>
              <w:t>1.8</w:t>
            </w:r>
          </w:p>
        </w:tc>
        <w:tc>
          <w:tcPr>
            <w:tcW w:w="2552" w:type="dxa"/>
            <w:tcBorders>
              <w:top w:val="single" w:sz="4" w:space="0" w:color="auto"/>
              <w:left w:val="single" w:sz="4" w:space="0" w:color="auto"/>
              <w:bottom w:val="single" w:sz="4" w:space="0" w:color="auto"/>
              <w:right w:val="single" w:sz="4" w:space="0" w:color="auto"/>
            </w:tcBorders>
          </w:tcPr>
          <w:p w14:paraId="52BEC9B3" w14:textId="14F905D7" w:rsidR="00F91A43" w:rsidRDefault="00F91A43" w:rsidP="0011413F">
            <w:pPr>
              <w:jc w:val="center"/>
              <w:rPr>
                <w:color w:val="1F497D" w:themeColor="text2"/>
                <w:lang w:val="en-US"/>
              </w:rPr>
            </w:pPr>
            <w:r>
              <w:rPr>
                <w:color w:val="1F497D" w:themeColor="text2"/>
                <w:lang w:val="en-US"/>
              </w:rPr>
              <w:t>RCAS(CGI)</w:t>
            </w:r>
          </w:p>
        </w:tc>
        <w:tc>
          <w:tcPr>
            <w:tcW w:w="4894" w:type="dxa"/>
            <w:tcBorders>
              <w:top w:val="single" w:sz="4" w:space="0" w:color="auto"/>
              <w:left w:val="single" w:sz="4" w:space="0" w:color="auto"/>
              <w:bottom w:val="single" w:sz="4" w:space="0" w:color="auto"/>
              <w:right w:val="single" w:sz="4" w:space="0" w:color="auto"/>
            </w:tcBorders>
          </w:tcPr>
          <w:p w14:paraId="7C4CBF5A" w14:textId="3061C772" w:rsidR="00F91A43" w:rsidRDefault="00F91A43" w:rsidP="000D5C75">
            <w:pPr>
              <w:rPr>
                <w:color w:val="1F497D" w:themeColor="text2"/>
                <w:lang w:val="en-US"/>
              </w:rPr>
            </w:pPr>
            <w:r>
              <w:rPr>
                <w:color w:val="1F497D" w:themeColor="text2"/>
                <w:lang w:val="en-US"/>
              </w:rPr>
              <w:t>Prerequisite review</w:t>
            </w:r>
          </w:p>
        </w:tc>
        <w:tc>
          <w:tcPr>
            <w:tcW w:w="1342" w:type="dxa"/>
            <w:tcBorders>
              <w:top w:val="single" w:sz="4" w:space="0" w:color="auto"/>
              <w:left w:val="single" w:sz="4" w:space="0" w:color="auto"/>
              <w:bottom w:val="single" w:sz="4" w:space="0" w:color="auto"/>
              <w:right w:val="single" w:sz="4" w:space="0" w:color="auto"/>
            </w:tcBorders>
          </w:tcPr>
          <w:p w14:paraId="2755CC0B" w14:textId="322D3F0D" w:rsidR="00F91A43" w:rsidRDefault="00F91A43" w:rsidP="0011413F">
            <w:pPr>
              <w:rPr>
                <w:color w:val="1F497D" w:themeColor="text2"/>
                <w:lang w:val="en-US"/>
              </w:rPr>
            </w:pPr>
            <w:r>
              <w:rPr>
                <w:color w:val="1F497D" w:themeColor="text2"/>
                <w:lang w:val="en-US"/>
              </w:rPr>
              <w:t>17/08/2020</w:t>
            </w:r>
          </w:p>
        </w:tc>
      </w:tr>
      <w:tr w:rsidR="00E34B49" w:rsidRPr="000D5C75" w14:paraId="36333602"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477513AB" w14:textId="670E2091" w:rsidR="00E34B49" w:rsidRDefault="00E34B49" w:rsidP="0011413F">
            <w:pPr>
              <w:jc w:val="center"/>
              <w:rPr>
                <w:color w:val="1F497D" w:themeColor="text2"/>
                <w:lang w:val="en-US"/>
              </w:rPr>
            </w:pPr>
            <w:r>
              <w:rPr>
                <w:color w:val="1F497D" w:themeColor="text2"/>
                <w:lang w:val="en-US"/>
              </w:rPr>
              <w:t>1.9</w:t>
            </w:r>
          </w:p>
        </w:tc>
        <w:tc>
          <w:tcPr>
            <w:tcW w:w="2552" w:type="dxa"/>
            <w:tcBorders>
              <w:top w:val="single" w:sz="4" w:space="0" w:color="auto"/>
              <w:left w:val="single" w:sz="4" w:space="0" w:color="auto"/>
              <w:bottom w:val="single" w:sz="4" w:space="0" w:color="auto"/>
              <w:right w:val="single" w:sz="4" w:space="0" w:color="auto"/>
            </w:tcBorders>
          </w:tcPr>
          <w:p w14:paraId="718074D0" w14:textId="5EE89A29" w:rsidR="00E34B49" w:rsidRDefault="00E34B49" w:rsidP="0011413F">
            <w:pPr>
              <w:jc w:val="center"/>
              <w:rPr>
                <w:color w:val="1F497D" w:themeColor="text2"/>
                <w:lang w:val="en-US"/>
              </w:rPr>
            </w:pPr>
            <w:r>
              <w:rPr>
                <w:color w:val="1F497D" w:themeColor="text2"/>
                <w:lang w:val="en-US"/>
              </w:rPr>
              <w:t>RCAS(CGI)</w:t>
            </w:r>
          </w:p>
        </w:tc>
        <w:tc>
          <w:tcPr>
            <w:tcW w:w="4894" w:type="dxa"/>
            <w:tcBorders>
              <w:top w:val="single" w:sz="4" w:space="0" w:color="auto"/>
              <w:left w:val="single" w:sz="4" w:space="0" w:color="auto"/>
              <w:bottom w:val="single" w:sz="4" w:space="0" w:color="auto"/>
              <w:right w:val="single" w:sz="4" w:space="0" w:color="auto"/>
            </w:tcBorders>
          </w:tcPr>
          <w:p w14:paraId="680E4CC4" w14:textId="4894D74D" w:rsidR="00E34B49" w:rsidRDefault="00E34B49" w:rsidP="000D5C75">
            <w:pPr>
              <w:rPr>
                <w:color w:val="1F497D" w:themeColor="text2"/>
                <w:lang w:val="en-US"/>
              </w:rPr>
            </w:pPr>
            <w:r>
              <w:rPr>
                <w:color w:val="1F497D" w:themeColor="text2"/>
                <w:lang w:val="en-US"/>
              </w:rPr>
              <w:t>Add recurrent extraction process</w:t>
            </w:r>
          </w:p>
        </w:tc>
        <w:tc>
          <w:tcPr>
            <w:tcW w:w="1342" w:type="dxa"/>
            <w:tcBorders>
              <w:top w:val="single" w:sz="4" w:space="0" w:color="auto"/>
              <w:left w:val="single" w:sz="4" w:space="0" w:color="auto"/>
              <w:bottom w:val="single" w:sz="4" w:space="0" w:color="auto"/>
              <w:right w:val="single" w:sz="4" w:space="0" w:color="auto"/>
            </w:tcBorders>
          </w:tcPr>
          <w:p w14:paraId="07A3E920" w14:textId="662AD145" w:rsidR="00E34B49" w:rsidRDefault="00E34B49" w:rsidP="0011413F">
            <w:pPr>
              <w:rPr>
                <w:color w:val="1F497D" w:themeColor="text2"/>
                <w:lang w:val="en-US"/>
              </w:rPr>
            </w:pPr>
            <w:r>
              <w:rPr>
                <w:color w:val="1F497D" w:themeColor="text2"/>
                <w:lang w:val="en-US"/>
              </w:rPr>
              <w:t>19/07/2021</w:t>
            </w:r>
          </w:p>
        </w:tc>
      </w:tr>
      <w:tr w:rsidR="00E22A75" w:rsidRPr="00E22A75" w14:paraId="1AAC7B78"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03D89D3" w14:textId="239ACB61" w:rsidR="00E22A75" w:rsidRDefault="00E22A75" w:rsidP="0011413F">
            <w:pPr>
              <w:jc w:val="center"/>
              <w:rPr>
                <w:color w:val="1F497D" w:themeColor="text2"/>
                <w:lang w:val="en-US"/>
              </w:rPr>
            </w:pPr>
            <w:r>
              <w:rPr>
                <w:color w:val="1F497D" w:themeColor="text2"/>
                <w:lang w:val="en-US"/>
              </w:rPr>
              <w:t>2.0</w:t>
            </w:r>
          </w:p>
        </w:tc>
        <w:tc>
          <w:tcPr>
            <w:tcW w:w="2552" w:type="dxa"/>
            <w:tcBorders>
              <w:top w:val="single" w:sz="4" w:space="0" w:color="auto"/>
              <w:left w:val="single" w:sz="4" w:space="0" w:color="auto"/>
              <w:bottom w:val="single" w:sz="4" w:space="0" w:color="auto"/>
              <w:right w:val="single" w:sz="4" w:space="0" w:color="auto"/>
            </w:tcBorders>
          </w:tcPr>
          <w:p w14:paraId="33DD4DE7" w14:textId="3978191C" w:rsidR="00E22A75" w:rsidRDefault="00E22A75" w:rsidP="0011413F">
            <w:pPr>
              <w:jc w:val="center"/>
              <w:rPr>
                <w:color w:val="1F497D" w:themeColor="text2"/>
                <w:lang w:val="en-US"/>
              </w:rPr>
            </w:pPr>
            <w:r>
              <w:rPr>
                <w:color w:val="1F497D" w:themeColor="text2"/>
                <w:lang w:val="en-US"/>
              </w:rPr>
              <w:t>MSAU (CGI)</w:t>
            </w:r>
          </w:p>
        </w:tc>
        <w:tc>
          <w:tcPr>
            <w:tcW w:w="4894" w:type="dxa"/>
            <w:tcBorders>
              <w:top w:val="single" w:sz="4" w:space="0" w:color="auto"/>
              <w:left w:val="single" w:sz="4" w:space="0" w:color="auto"/>
              <w:bottom w:val="single" w:sz="4" w:space="0" w:color="auto"/>
              <w:right w:val="single" w:sz="4" w:space="0" w:color="auto"/>
            </w:tcBorders>
          </w:tcPr>
          <w:p w14:paraId="4C02601F" w14:textId="0517AF17" w:rsidR="00E22A75" w:rsidRDefault="00E22A75" w:rsidP="000D5C75">
            <w:pPr>
              <w:rPr>
                <w:color w:val="1F497D" w:themeColor="text2"/>
                <w:lang w:val="en-US"/>
              </w:rPr>
            </w:pPr>
            <w:r>
              <w:rPr>
                <w:color w:val="1F497D" w:themeColor="text2"/>
                <w:lang w:val="en-US"/>
              </w:rPr>
              <w:t>Add option for no empty files generated</w:t>
            </w:r>
          </w:p>
        </w:tc>
        <w:tc>
          <w:tcPr>
            <w:tcW w:w="1342" w:type="dxa"/>
            <w:tcBorders>
              <w:top w:val="single" w:sz="4" w:space="0" w:color="auto"/>
              <w:left w:val="single" w:sz="4" w:space="0" w:color="auto"/>
              <w:bottom w:val="single" w:sz="4" w:space="0" w:color="auto"/>
              <w:right w:val="single" w:sz="4" w:space="0" w:color="auto"/>
            </w:tcBorders>
          </w:tcPr>
          <w:p w14:paraId="122E70DD" w14:textId="547F7C41" w:rsidR="00E22A75" w:rsidRDefault="00E22A75" w:rsidP="0011413F">
            <w:pPr>
              <w:rPr>
                <w:color w:val="1F497D" w:themeColor="text2"/>
                <w:lang w:val="en-US"/>
              </w:rPr>
            </w:pPr>
            <w:r>
              <w:rPr>
                <w:color w:val="1F497D" w:themeColor="text2"/>
                <w:lang w:val="en-US"/>
              </w:rPr>
              <w:t>23/05/2022</w:t>
            </w:r>
          </w:p>
        </w:tc>
      </w:tr>
    </w:tbl>
    <w:p w14:paraId="6CBE3A48" w14:textId="77777777" w:rsidR="002D5AEE" w:rsidRPr="0011413F" w:rsidRDefault="002D5AEE" w:rsidP="005B522F">
      <w:pPr>
        <w:rPr>
          <w:rFonts w:asciiTheme="minorHAnsi" w:hAnsiTheme="minorHAnsi"/>
          <w:color w:val="1F497D" w:themeColor="text2"/>
          <w:lang w:val="en-US"/>
        </w:rPr>
      </w:pPr>
    </w:p>
    <w:p w14:paraId="6CBE3A49" w14:textId="77777777" w:rsidR="00977B7C" w:rsidRPr="0011413F" w:rsidRDefault="00977B7C" w:rsidP="005B522F">
      <w:pPr>
        <w:rPr>
          <w:rFonts w:asciiTheme="minorHAnsi" w:hAnsiTheme="minorHAnsi"/>
          <w:color w:val="1F497D" w:themeColor="text2"/>
          <w:lang w:val="en-US"/>
        </w:rPr>
      </w:pPr>
    </w:p>
    <w:p w14:paraId="6CBE3A4A" w14:textId="77777777" w:rsidR="001F3C49" w:rsidRPr="00EF063F" w:rsidRDefault="00EF063F" w:rsidP="001F3C49">
      <w:pPr>
        <w:pStyle w:val="Titresection"/>
        <w:rPr>
          <w:rFonts w:asciiTheme="minorHAnsi" w:hAnsiTheme="minorHAnsi"/>
          <w:caps w:val="0"/>
          <w:color w:val="1F497D" w:themeColor="text2"/>
        </w:rPr>
      </w:pPr>
      <w:r>
        <w:rPr>
          <w:rFonts w:asciiTheme="minorHAnsi" w:hAnsiTheme="minorHAnsi"/>
          <w:caps w:val="0"/>
          <w:color w:val="1F497D" w:themeColor="text2"/>
        </w:rPr>
        <w:t>VALIDATION</w:t>
      </w:r>
    </w:p>
    <w:p w14:paraId="6CBE3A4B" w14:textId="77777777" w:rsidR="001F3C49" w:rsidRPr="00A96627" w:rsidRDefault="001F3C49" w:rsidP="001F3C49"/>
    <w:tbl>
      <w:tblPr>
        <w:tblW w:w="929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5766"/>
        <w:gridCol w:w="2390"/>
      </w:tblGrid>
      <w:tr w:rsidR="00EF063F" w:rsidRPr="00A96627" w14:paraId="6CBE3A4F" w14:textId="77777777" w:rsidTr="00EF063F">
        <w:trPr>
          <w:jc w:val="center"/>
        </w:trPr>
        <w:tc>
          <w:tcPr>
            <w:tcW w:w="1135" w:type="dxa"/>
          </w:tcPr>
          <w:p w14:paraId="6CBE3A4C" w14:textId="77777777" w:rsidR="00EF063F" w:rsidRPr="00EF063F" w:rsidRDefault="00EF063F" w:rsidP="00EF063F">
            <w:pPr>
              <w:pStyle w:val="TitreTableau"/>
              <w:jc w:val="left"/>
              <w:rPr>
                <w:rFonts w:asciiTheme="minorHAnsi" w:hAnsiTheme="minorHAnsi"/>
                <w:smallCaps w:val="0"/>
                <w:color w:val="1F497D" w:themeColor="text2"/>
                <w:lang w:val="en-US"/>
              </w:rPr>
            </w:pPr>
            <w:r w:rsidRPr="00EF063F">
              <w:rPr>
                <w:rFonts w:asciiTheme="minorHAnsi" w:hAnsiTheme="minorHAnsi"/>
                <w:smallCaps w:val="0"/>
                <w:color w:val="1F497D" w:themeColor="text2"/>
                <w:lang w:val="en-US"/>
              </w:rPr>
              <w:t>V</w:t>
            </w:r>
            <w:r>
              <w:rPr>
                <w:rFonts w:asciiTheme="minorHAnsi" w:hAnsiTheme="minorHAnsi"/>
                <w:smallCaps w:val="0"/>
                <w:color w:val="1F497D" w:themeColor="text2"/>
                <w:lang w:val="en-US"/>
              </w:rPr>
              <w:t>ersion</w:t>
            </w:r>
          </w:p>
        </w:tc>
        <w:tc>
          <w:tcPr>
            <w:tcW w:w="5766" w:type="dxa"/>
          </w:tcPr>
          <w:p w14:paraId="6CBE3A4D" w14:textId="77777777" w:rsidR="00EF063F" w:rsidRPr="00EF063F" w:rsidRDefault="001569DB" w:rsidP="00EF063F">
            <w:pPr>
              <w:pStyle w:val="TitreTableau"/>
              <w:jc w:val="left"/>
              <w:rPr>
                <w:rFonts w:asciiTheme="minorHAnsi" w:hAnsiTheme="minorHAnsi"/>
                <w:smallCaps w:val="0"/>
                <w:color w:val="1F497D" w:themeColor="text2"/>
                <w:lang w:val="en-US"/>
              </w:rPr>
            </w:pPr>
            <w:r w:rsidRPr="001569DB">
              <w:rPr>
                <w:rFonts w:asciiTheme="minorHAnsi" w:hAnsiTheme="minorHAnsi"/>
                <w:smallCaps w:val="0"/>
                <w:color w:val="1F497D" w:themeColor="text2"/>
                <w:lang w:val="en-US"/>
              </w:rPr>
              <w:t>N</w:t>
            </w:r>
            <w:r w:rsidR="00AB1560">
              <w:rPr>
                <w:rFonts w:asciiTheme="minorHAnsi" w:hAnsiTheme="minorHAnsi"/>
                <w:smallCaps w:val="0"/>
                <w:color w:val="1F497D" w:themeColor="text2"/>
                <w:lang w:val="en-US"/>
              </w:rPr>
              <w:t>ame</w:t>
            </w:r>
          </w:p>
        </w:tc>
        <w:tc>
          <w:tcPr>
            <w:tcW w:w="2390" w:type="dxa"/>
          </w:tcPr>
          <w:p w14:paraId="6CBE3A4E" w14:textId="77777777" w:rsidR="00EF063F" w:rsidRPr="00EF063F" w:rsidRDefault="001569DB" w:rsidP="00EF063F">
            <w:pPr>
              <w:pStyle w:val="TitreTableau"/>
              <w:jc w:val="left"/>
              <w:rPr>
                <w:rFonts w:asciiTheme="minorHAnsi" w:hAnsiTheme="minorHAnsi"/>
                <w:smallCaps w:val="0"/>
                <w:color w:val="1F497D" w:themeColor="text2"/>
                <w:lang w:val="en-US"/>
              </w:rPr>
            </w:pPr>
            <w:r w:rsidRPr="001569DB">
              <w:rPr>
                <w:rFonts w:asciiTheme="minorHAnsi" w:hAnsiTheme="minorHAnsi"/>
                <w:smallCaps w:val="0"/>
                <w:color w:val="1F497D" w:themeColor="text2"/>
                <w:lang w:val="en-US"/>
              </w:rPr>
              <w:t>Date</w:t>
            </w:r>
          </w:p>
        </w:tc>
      </w:tr>
      <w:tr w:rsidR="00EF063F" w:rsidRPr="00EF063F" w14:paraId="6CBE3A53" w14:textId="77777777" w:rsidTr="00EF063F">
        <w:trPr>
          <w:jc w:val="center"/>
        </w:trPr>
        <w:tc>
          <w:tcPr>
            <w:tcW w:w="1135" w:type="dxa"/>
          </w:tcPr>
          <w:p w14:paraId="6CBE3A50" w14:textId="4819900F" w:rsidR="00BB20ED" w:rsidRPr="00BE1174" w:rsidRDefault="0011413F">
            <w:pPr>
              <w:jc w:val="left"/>
              <w:rPr>
                <w:rFonts w:asciiTheme="minorHAnsi" w:hAnsiTheme="minorHAnsi"/>
                <w:color w:val="1F497D" w:themeColor="text2"/>
                <w:sz w:val="20"/>
              </w:rPr>
            </w:pPr>
            <w:r>
              <w:rPr>
                <w:rFonts w:asciiTheme="minorHAnsi" w:hAnsiTheme="minorHAnsi"/>
                <w:color w:val="1F497D" w:themeColor="text2"/>
                <w:sz w:val="20"/>
              </w:rPr>
              <w:t>1.5</w:t>
            </w:r>
          </w:p>
        </w:tc>
        <w:tc>
          <w:tcPr>
            <w:tcW w:w="5766" w:type="dxa"/>
          </w:tcPr>
          <w:p w14:paraId="6CBE3A51" w14:textId="77777777" w:rsidR="00BB20ED" w:rsidRPr="00BE1174" w:rsidRDefault="00BB20ED">
            <w:pPr>
              <w:jc w:val="left"/>
              <w:rPr>
                <w:rFonts w:asciiTheme="minorHAnsi" w:hAnsiTheme="minorHAnsi"/>
                <w:color w:val="1F497D" w:themeColor="text2"/>
                <w:sz w:val="20"/>
              </w:rPr>
            </w:pPr>
          </w:p>
        </w:tc>
        <w:tc>
          <w:tcPr>
            <w:tcW w:w="2390" w:type="dxa"/>
          </w:tcPr>
          <w:p w14:paraId="6CBE3A52" w14:textId="77777777" w:rsidR="00BB20ED" w:rsidRPr="00BE1174" w:rsidRDefault="00BB20ED">
            <w:pPr>
              <w:jc w:val="left"/>
              <w:rPr>
                <w:rFonts w:asciiTheme="minorHAnsi" w:hAnsiTheme="minorHAnsi"/>
                <w:color w:val="1F497D" w:themeColor="text2"/>
                <w:sz w:val="20"/>
              </w:rPr>
            </w:pPr>
          </w:p>
        </w:tc>
      </w:tr>
      <w:tr w:rsidR="00EF063F" w:rsidRPr="00EF063F" w14:paraId="6CBE3A57" w14:textId="77777777" w:rsidTr="00EF063F">
        <w:trPr>
          <w:jc w:val="center"/>
        </w:trPr>
        <w:tc>
          <w:tcPr>
            <w:tcW w:w="1135" w:type="dxa"/>
          </w:tcPr>
          <w:p w14:paraId="6CBE3A54" w14:textId="77777777" w:rsidR="00BB20ED" w:rsidRPr="00BE1174" w:rsidRDefault="00BB20ED">
            <w:pPr>
              <w:jc w:val="left"/>
              <w:rPr>
                <w:rFonts w:asciiTheme="minorHAnsi" w:hAnsiTheme="minorHAnsi"/>
                <w:color w:val="1F497D" w:themeColor="text2"/>
                <w:sz w:val="20"/>
              </w:rPr>
            </w:pPr>
          </w:p>
        </w:tc>
        <w:tc>
          <w:tcPr>
            <w:tcW w:w="5766" w:type="dxa"/>
          </w:tcPr>
          <w:p w14:paraId="6CBE3A55" w14:textId="77777777" w:rsidR="00BB20ED" w:rsidRPr="00BE1174" w:rsidRDefault="00BB20ED">
            <w:pPr>
              <w:jc w:val="left"/>
              <w:rPr>
                <w:rFonts w:asciiTheme="minorHAnsi" w:hAnsiTheme="minorHAnsi"/>
                <w:color w:val="1F497D" w:themeColor="text2"/>
                <w:sz w:val="20"/>
              </w:rPr>
            </w:pPr>
          </w:p>
        </w:tc>
        <w:tc>
          <w:tcPr>
            <w:tcW w:w="2390" w:type="dxa"/>
          </w:tcPr>
          <w:p w14:paraId="6CBE3A56" w14:textId="77777777" w:rsidR="00BB20ED" w:rsidRPr="00BE1174" w:rsidRDefault="00BB20ED">
            <w:pPr>
              <w:jc w:val="left"/>
              <w:rPr>
                <w:rFonts w:asciiTheme="minorHAnsi" w:hAnsiTheme="minorHAnsi"/>
                <w:color w:val="1F497D" w:themeColor="text2"/>
                <w:sz w:val="20"/>
              </w:rPr>
            </w:pPr>
          </w:p>
        </w:tc>
      </w:tr>
    </w:tbl>
    <w:p w14:paraId="6CBE3A58" w14:textId="77777777" w:rsidR="001F3C49" w:rsidRPr="00077CB3" w:rsidRDefault="001F3C49" w:rsidP="005B522F">
      <w:pPr>
        <w:rPr>
          <w:rFonts w:asciiTheme="minorHAnsi" w:hAnsiTheme="minorHAnsi"/>
          <w:color w:val="1F497D" w:themeColor="text2"/>
        </w:rPr>
      </w:pPr>
    </w:p>
    <w:p w14:paraId="6CBE3A59" w14:textId="77777777" w:rsidR="002D5AEE" w:rsidRDefault="002D5AEE" w:rsidP="005B522F">
      <w:pPr>
        <w:rPr>
          <w:rFonts w:asciiTheme="minorHAnsi" w:hAnsiTheme="minorHAnsi"/>
          <w:color w:val="1F497D" w:themeColor="text2"/>
        </w:rPr>
      </w:pPr>
    </w:p>
    <w:p w14:paraId="6CBE3A5A" w14:textId="77777777" w:rsidR="003F3DA1" w:rsidRDefault="003F3DA1" w:rsidP="005B522F">
      <w:pPr>
        <w:rPr>
          <w:rFonts w:asciiTheme="minorHAnsi" w:hAnsiTheme="minorHAnsi"/>
          <w:color w:val="1F497D" w:themeColor="text2"/>
        </w:rPr>
      </w:pPr>
    </w:p>
    <w:p w14:paraId="6CBE3A5B" w14:textId="77777777" w:rsidR="003F3DA1" w:rsidRPr="00353384" w:rsidRDefault="003F3DA1" w:rsidP="005B522F">
      <w:pPr>
        <w:rPr>
          <w:rFonts w:asciiTheme="minorHAnsi" w:hAnsiTheme="minorHAnsi"/>
          <w:color w:val="1F497D" w:themeColor="text2"/>
        </w:rPr>
      </w:pPr>
    </w:p>
    <w:p w14:paraId="6CBE3A5C" w14:textId="77777777" w:rsidR="008433F6" w:rsidRPr="00886835" w:rsidRDefault="008433F6">
      <w:pPr>
        <w:suppressAutoHyphens w:val="0"/>
        <w:spacing w:before="0" w:after="0"/>
        <w:jc w:val="left"/>
        <w:rPr>
          <w:rFonts w:asciiTheme="minorHAnsi" w:hAnsiTheme="minorHAnsi"/>
          <w:b/>
          <w:color w:val="1F497D" w:themeColor="text2"/>
          <w:sz w:val="28"/>
          <w:lang w:eastAsia="fr-FR"/>
        </w:rPr>
      </w:pPr>
      <w:r w:rsidRPr="00886835">
        <w:rPr>
          <w:rFonts w:asciiTheme="minorHAnsi" w:hAnsiTheme="minorHAnsi"/>
          <w:caps/>
          <w:color w:val="1F497D" w:themeColor="text2"/>
        </w:rPr>
        <w:br w:type="page"/>
      </w:r>
    </w:p>
    <w:p w14:paraId="6CBE3A5D" w14:textId="77777777" w:rsidR="003F3DA1" w:rsidRDefault="003F3DA1" w:rsidP="0042654D">
      <w:pPr>
        <w:pStyle w:val="Titre2"/>
        <w:numPr>
          <w:ilvl w:val="0"/>
          <w:numId w:val="8"/>
        </w:numPr>
        <w:rPr>
          <w:lang w:val="en-US"/>
        </w:rPr>
      </w:pPr>
      <w:bookmarkStart w:id="11" w:name="_Toc77600617"/>
      <w:r>
        <w:lastRenderedPageBreak/>
        <w:t>DOCUMENT CONTENT</w:t>
      </w:r>
      <w:bookmarkEnd w:id="11"/>
    </w:p>
    <w:p w14:paraId="6CBE3A5E" w14:textId="77777777" w:rsidR="002D5AEE" w:rsidRPr="00A0461B" w:rsidRDefault="002D5AEE" w:rsidP="005B522F">
      <w:pPr>
        <w:suppressAutoHyphens w:val="0"/>
        <w:spacing w:before="0" w:after="0"/>
        <w:rPr>
          <w:rFonts w:asciiTheme="minorHAnsi" w:hAnsiTheme="minorHAnsi"/>
          <w:color w:val="1F497D" w:themeColor="text2"/>
          <w:lang w:val="en-US"/>
        </w:rPr>
      </w:pPr>
    </w:p>
    <w:p w14:paraId="623A1B05" w14:textId="7647D989" w:rsidR="008040D9" w:rsidRDefault="000D7D6C">
      <w:pPr>
        <w:pStyle w:val="TM2"/>
        <w:tabs>
          <w:tab w:val="left" w:pos="660"/>
          <w:tab w:val="right" w:leader="dot" w:pos="9627"/>
        </w:tabs>
        <w:rPr>
          <w:rFonts w:eastAsiaTheme="minorEastAsia" w:cstheme="minorBidi"/>
          <w:b w:val="0"/>
          <w:bCs w:val="0"/>
          <w:noProof/>
          <w:lang w:eastAsia="fr-FR"/>
        </w:rPr>
      </w:pPr>
      <w:r w:rsidRPr="00022F46">
        <w:rPr>
          <w:b w:val="0"/>
          <w:i/>
          <w:iCs/>
          <w:color w:val="1F497D" w:themeColor="text2"/>
          <w:sz w:val="24"/>
          <w:lang w:val="en-US"/>
        </w:rPr>
        <w:fldChar w:fldCharType="begin"/>
      </w:r>
      <w:r w:rsidR="003C4D35" w:rsidRPr="00156505">
        <w:rPr>
          <w:b w:val="0"/>
          <w:i/>
          <w:iCs/>
          <w:color w:val="1F497D" w:themeColor="text2"/>
          <w:sz w:val="24"/>
        </w:rPr>
        <w:instrText xml:space="preserve"> TOC \o "2-4" </w:instrText>
      </w:r>
      <w:r w:rsidRPr="00022F46">
        <w:rPr>
          <w:b w:val="0"/>
          <w:i/>
          <w:iCs/>
          <w:color w:val="1F497D" w:themeColor="text2"/>
          <w:sz w:val="24"/>
          <w:lang w:val="en-US"/>
        </w:rPr>
        <w:fldChar w:fldCharType="separate"/>
      </w:r>
      <w:r w:rsidR="008040D9" w:rsidRPr="00D57926">
        <w:rPr>
          <w:noProof/>
          <w:lang w:val="en-US"/>
        </w:rPr>
        <w:t>1.</w:t>
      </w:r>
      <w:r w:rsidR="008040D9">
        <w:rPr>
          <w:rFonts w:eastAsiaTheme="minorEastAsia" w:cstheme="minorBidi"/>
          <w:b w:val="0"/>
          <w:bCs w:val="0"/>
          <w:noProof/>
          <w:lang w:eastAsia="fr-FR"/>
        </w:rPr>
        <w:tab/>
      </w:r>
      <w:r w:rsidR="008040D9" w:rsidRPr="00D57926">
        <w:rPr>
          <w:noProof/>
          <w:lang w:val="en-US"/>
        </w:rPr>
        <w:t>VERSIONING AND CONTROL VALIDATION</w:t>
      </w:r>
      <w:r w:rsidR="008040D9">
        <w:rPr>
          <w:noProof/>
        </w:rPr>
        <w:tab/>
      </w:r>
      <w:r w:rsidR="008040D9">
        <w:rPr>
          <w:noProof/>
        </w:rPr>
        <w:fldChar w:fldCharType="begin"/>
      </w:r>
      <w:r w:rsidR="008040D9">
        <w:rPr>
          <w:noProof/>
        </w:rPr>
        <w:instrText xml:space="preserve"> PAGEREF _Toc77600616 \h </w:instrText>
      </w:r>
      <w:r w:rsidR="008040D9">
        <w:rPr>
          <w:noProof/>
        </w:rPr>
      </w:r>
      <w:r w:rsidR="008040D9">
        <w:rPr>
          <w:noProof/>
        </w:rPr>
        <w:fldChar w:fldCharType="separate"/>
      </w:r>
      <w:r w:rsidR="00FB3BA8">
        <w:rPr>
          <w:noProof/>
        </w:rPr>
        <w:t>2</w:t>
      </w:r>
      <w:r w:rsidR="008040D9">
        <w:rPr>
          <w:noProof/>
        </w:rPr>
        <w:fldChar w:fldCharType="end"/>
      </w:r>
    </w:p>
    <w:p w14:paraId="6A2B7E15" w14:textId="40143946" w:rsidR="008040D9" w:rsidRDefault="008040D9">
      <w:pPr>
        <w:pStyle w:val="TM2"/>
        <w:tabs>
          <w:tab w:val="left" w:pos="660"/>
          <w:tab w:val="right" w:leader="dot" w:pos="9627"/>
        </w:tabs>
        <w:rPr>
          <w:rFonts w:eastAsiaTheme="minorEastAsia" w:cstheme="minorBidi"/>
          <w:b w:val="0"/>
          <w:bCs w:val="0"/>
          <w:noProof/>
          <w:lang w:eastAsia="fr-FR"/>
        </w:rPr>
      </w:pPr>
      <w:r w:rsidRPr="00D57926">
        <w:rPr>
          <w:noProof/>
          <w:lang w:val="en-US"/>
        </w:rPr>
        <w:t>2.</w:t>
      </w:r>
      <w:r>
        <w:rPr>
          <w:rFonts w:eastAsiaTheme="minorEastAsia" w:cstheme="minorBidi"/>
          <w:b w:val="0"/>
          <w:bCs w:val="0"/>
          <w:noProof/>
          <w:lang w:eastAsia="fr-FR"/>
        </w:rPr>
        <w:tab/>
      </w:r>
      <w:r>
        <w:rPr>
          <w:noProof/>
        </w:rPr>
        <w:t>DOCUMENT CONTENT</w:t>
      </w:r>
      <w:r>
        <w:rPr>
          <w:noProof/>
        </w:rPr>
        <w:tab/>
      </w:r>
      <w:r>
        <w:rPr>
          <w:noProof/>
        </w:rPr>
        <w:fldChar w:fldCharType="begin"/>
      </w:r>
      <w:r>
        <w:rPr>
          <w:noProof/>
        </w:rPr>
        <w:instrText xml:space="preserve"> PAGEREF _Toc77600617 \h </w:instrText>
      </w:r>
      <w:r>
        <w:rPr>
          <w:noProof/>
        </w:rPr>
      </w:r>
      <w:r>
        <w:rPr>
          <w:noProof/>
        </w:rPr>
        <w:fldChar w:fldCharType="separate"/>
      </w:r>
      <w:r w:rsidR="00FB3BA8">
        <w:rPr>
          <w:noProof/>
        </w:rPr>
        <w:t>3</w:t>
      </w:r>
      <w:r>
        <w:rPr>
          <w:noProof/>
        </w:rPr>
        <w:fldChar w:fldCharType="end"/>
      </w:r>
    </w:p>
    <w:p w14:paraId="2190E1B8" w14:textId="2B77C703" w:rsidR="008040D9" w:rsidRDefault="008040D9">
      <w:pPr>
        <w:pStyle w:val="TM2"/>
        <w:tabs>
          <w:tab w:val="left" w:pos="660"/>
          <w:tab w:val="right" w:leader="dot" w:pos="9627"/>
        </w:tabs>
        <w:rPr>
          <w:rFonts w:eastAsiaTheme="minorEastAsia" w:cstheme="minorBidi"/>
          <w:b w:val="0"/>
          <w:bCs w:val="0"/>
          <w:noProof/>
          <w:lang w:eastAsia="fr-FR"/>
        </w:rPr>
      </w:pPr>
      <w:r>
        <w:rPr>
          <w:noProof/>
        </w:rPr>
        <w:t>3.</w:t>
      </w:r>
      <w:r>
        <w:rPr>
          <w:rFonts w:eastAsiaTheme="minorEastAsia" w:cstheme="minorBidi"/>
          <w:b w:val="0"/>
          <w:bCs w:val="0"/>
          <w:noProof/>
          <w:lang w:eastAsia="fr-FR"/>
        </w:rPr>
        <w:tab/>
      </w:r>
      <w:r>
        <w:rPr>
          <w:noProof/>
        </w:rPr>
        <w:t>SCRIPT DESCRIPTION</w:t>
      </w:r>
      <w:r>
        <w:rPr>
          <w:noProof/>
        </w:rPr>
        <w:tab/>
      </w:r>
      <w:r>
        <w:rPr>
          <w:noProof/>
        </w:rPr>
        <w:fldChar w:fldCharType="begin"/>
      </w:r>
      <w:r>
        <w:rPr>
          <w:noProof/>
        </w:rPr>
        <w:instrText xml:space="preserve"> PAGEREF _Toc77600618 \h </w:instrText>
      </w:r>
      <w:r>
        <w:rPr>
          <w:noProof/>
        </w:rPr>
      </w:r>
      <w:r>
        <w:rPr>
          <w:noProof/>
        </w:rPr>
        <w:fldChar w:fldCharType="separate"/>
      </w:r>
      <w:r w:rsidR="00FB3BA8">
        <w:rPr>
          <w:noProof/>
        </w:rPr>
        <w:t>4</w:t>
      </w:r>
      <w:r>
        <w:rPr>
          <w:noProof/>
        </w:rPr>
        <w:fldChar w:fldCharType="end"/>
      </w:r>
    </w:p>
    <w:p w14:paraId="4E300D82" w14:textId="6D215B36" w:rsidR="008040D9" w:rsidRDefault="008040D9">
      <w:pPr>
        <w:pStyle w:val="TM3"/>
        <w:tabs>
          <w:tab w:val="left" w:pos="1100"/>
          <w:tab w:val="right" w:leader="dot" w:pos="9627"/>
        </w:tabs>
        <w:rPr>
          <w:rFonts w:eastAsiaTheme="minorEastAsia" w:cstheme="minorBidi"/>
          <w:noProof/>
          <w:sz w:val="22"/>
          <w:szCs w:val="22"/>
          <w:lang w:eastAsia="fr-FR"/>
        </w:rPr>
      </w:pPr>
      <w:r w:rsidRPr="00D57926">
        <w:rPr>
          <w:noProof/>
        </w:rPr>
        <w:t>3.1</w:t>
      </w:r>
      <w:r>
        <w:rPr>
          <w:rFonts w:eastAsiaTheme="minorEastAsia" w:cstheme="minorBidi"/>
          <w:noProof/>
          <w:sz w:val="22"/>
          <w:szCs w:val="22"/>
          <w:lang w:eastAsia="fr-FR"/>
        </w:rPr>
        <w:tab/>
      </w:r>
      <w:r>
        <w:rPr>
          <w:noProof/>
        </w:rPr>
        <w:t>Objective</w:t>
      </w:r>
      <w:r>
        <w:rPr>
          <w:noProof/>
        </w:rPr>
        <w:tab/>
      </w:r>
      <w:r>
        <w:rPr>
          <w:noProof/>
        </w:rPr>
        <w:fldChar w:fldCharType="begin"/>
      </w:r>
      <w:r>
        <w:rPr>
          <w:noProof/>
        </w:rPr>
        <w:instrText xml:space="preserve"> PAGEREF _Toc77600619 \h </w:instrText>
      </w:r>
      <w:r>
        <w:rPr>
          <w:noProof/>
        </w:rPr>
      </w:r>
      <w:r>
        <w:rPr>
          <w:noProof/>
        </w:rPr>
        <w:fldChar w:fldCharType="separate"/>
      </w:r>
      <w:r w:rsidR="00FB3BA8">
        <w:rPr>
          <w:noProof/>
        </w:rPr>
        <w:t>4</w:t>
      </w:r>
      <w:r>
        <w:rPr>
          <w:noProof/>
        </w:rPr>
        <w:fldChar w:fldCharType="end"/>
      </w:r>
    </w:p>
    <w:p w14:paraId="248320E0" w14:textId="4762BAD4" w:rsidR="008040D9" w:rsidRDefault="008040D9">
      <w:pPr>
        <w:pStyle w:val="TM3"/>
        <w:tabs>
          <w:tab w:val="left" w:pos="1100"/>
          <w:tab w:val="right" w:leader="dot" w:pos="9627"/>
        </w:tabs>
        <w:rPr>
          <w:rFonts w:eastAsiaTheme="minorEastAsia" w:cstheme="minorBidi"/>
          <w:noProof/>
          <w:sz w:val="22"/>
          <w:szCs w:val="22"/>
          <w:lang w:eastAsia="fr-FR"/>
        </w:rPr>
      </w:pPr>
      <w:r w:rsidRPr="00D57926">
        <w:rPr>
          <w:noProof/>
        </w:rPr>
        <w:t>3.2</w:t>
      </w:r>
      <w:r>
        <w:rPr>
          <w:rFonts w:eastAsiaTheme="minorEastAsia" w:cstheme="minorBidi"/>
          <w:noProof/>
          <w:sz w:val="22"/>
          <w:szCs w:val="22"/>
          <w:lang w:eastAsia="fr-FR"/>
        </w:rPr>
        <w:tab/>
      </w:r>
      <w:r>
        <w:rPr>
          <w:noProof/>
        </w:rPr>
        <w:t>Prerequisite</w:t>
      </w:r>
      <w:r>
        <w:rPr>
          <w:noProof/>
        </w:rPr>
        <w:tab/>
      </w:r>
      <w:r>
        <w:rPr>
          <w:noProof/>
        </w:rPr>
        <w:fldChar w:fldCharType="begin"/>
      </w:r>
      <w:r>
        <w:rPr>
          <w:noProof/>
        </w:rPr>
        <w:instrText xml:space="preserve"> PAGEREF _Toc77600620 \h </w:instrText>
      </w:r>
      <w:r>
        <w:rPr>
          <w:noProof/>
        </w:rPr>
      </w:r>
      <w:r>
        <w:rPr>
          <w:noProof/>
        </w:rPr>
        <w:fldChar w:fldCharType="separate"/>
      </w:r>
      <w:r w:rsidR="00FB3BA8">
        <w:rPr>
          <w:noProof/>
        </w:rPr>
        <w:t>4</w:t>
      </w:r>
      <w:r>
        <w:rPr>
          <w:noProof/>
        </w:rPr>
        <w:fldChar w:fldCharType="end"/>
      </w:r>
    </w:p>
    <w:p w14:paraId="5590F363" w14:textId="4D6B4D39" w:rsidR="008040D9" w:rsidRDefault="008040D9">
      <w:pPr>
        <w:pStyle w:val="TM2"/>
        <w:tabs>
          <w:tab w:val="left" w:pos="660"/>
          <w:tab w:val="right" w:leader="dot" w:pos="9627"/>
        </w:tabs>
        <w:rPr>
          <w:rFonts w:eastAsiaTheme="minorEastAsia" w:cstheme="minorBidi"/>
          <w:b w:val="0"/>
          <w:bCs w:val="0"/>
          <w:noProof/>
          <w:lang w:eastAsia="fr-FR"/>
        </w:rPr>
      </w:pPr>
      <w:r>
        <w:rPr>
          <w:noProof/>
        </w:rPr>
        <w:t>4.</w:t>
      </w:r>
      <w:r>
        <w:rPr>
          <w:rFonts w:eastAsiaTheme="minorEastAsia" w:cstheme="minorBidi"/>
          <w:b w:val="0"/>
          <w:bCs w:val="0"/>
          <w:noProof/>
          <w:lang w:eastAsia="fr-FR"/>
        </w:rPr>
        <w:tab/>
      </w:r>
      <w:r>
        <w:rPr>
          <w:noProof/>
        </w:rPr>
        <w:t>USER GUIDE</w:t>
      </w:r>
      <w:r>
        <w:rPr>
          <w:noProof/>
        </w:rPr>
        <w:tab/>
      </w:r>
      <w:r>
        <w:rPr>
          <w:noProof/>
        </w:rPr>
        <w:fldChar w:fldCharType="begin"/>
      </w:r>
      <w:r>
        <w:rPr>
          <w:noProof/>
        </w:rPr>
        <w:instrText xml:space="preserve"> PAGEREF _Toc77600621 \h </w:instrText>
      </w:r>
      <w:r>
        <w:rPr>
          <w:noProof/>
        </w:rPr>
      </w:r>
      <w:r>
        <w:rPr>
          <w:noProof/>
        </w:rPr>
        <w:fldChar w:fldCharType="separate"/>
      </w:r>
      <w:r w:rsidR="00FB3BA8">
        <w:rPr>
          <w:noProof/>
        </w:rPr>
        <w:t>5</w:t>
      </w:r>
      <w:r>
        <w:rPr>
          <w:noProof/>
        </w:rPr>
        <w:fldChar w:fldCharType="end"/>
      </w:r>
    </w:p>
    <w:p w14:paraId="34D5F7C7" w14:textId="162D4F20" w:rsidR="008040D9" w:rsidRDefault="008040D9">
      <w:pPr>
        <w:pStyle w:val="TM3"/>
        <w:tabs>
          <w:tab w:val="right" w:leader="dot" w:pos="9627"/>
        </w:tabs>
        <w:rPr>
          <w:rFonts w:eastAsiaTheme="minorEastAsia" w:cstheme="minorBidi"/>
          <w:noProof/>
          <w:sz w:val="22"/>
          <w:szCs w:val="22"/>
          <w:lang w:eastAsia="fr-FR"/>
        </w:rPr>
      </w:pPr>
      <w:r>
        <w:rPr>
          <w:noProof/>
        </w:rPr>
        <w:t>4.1 Prepare the input file</w:t>
      </w:r>
      <w:r>
        <w:rPr>
          <w:noProof/>
        </w:rPr>
        <w:tab/>
      </w:r>
      <w:r>
        <w:rPr>
          <w:noProof/>
        </w:rPr>
        <w:fldChar w:fldCharType="begin"/>
      </w:r>
      <w:r>
        <w:rPr>
          <w:noProof/>
        </w:rPr>
        <w:instrText xml:space="preserve"> PAGEREF _Toc77600622 \h </w:instrText>
      </w:r>
      <w:r>
        <w:rPr>
          <w:noProof/>
        </w:rPr>
      </w:r>
      <w:r>
        <w:rPr>
          <w:noProof/>
        </w:rPr>
        <w:fldChar w:fldCharType="separate"/>
      </w:r>
      <w:r w:rsidR="00FB3BA8">
        <w:rPr>
          <w:noProof/>
        </w:rPr>
        <w:t>5</w:t>
      </w:r>
      <w:r>
        <w:rPr>
          <w:noProof/>
        </w:rPr>
        <w:fldChar w:fldCharType="end"/>
      </w:r>
    </w:p>
    <w:p w14:paraId="0F8F6CD4" w14:textId="57A77B8E" w:rsidR="008040D9" w:rsidRDefault="008040D9">
      <w:pPr>
        <w:pStyle w:val="TM3"/>
        <w:tabs>
          <w:tab w:val="right" w:leader="dot" w:pos="9627"/>
        </w:tabs>
        <w:rPr>
          <w:rFonts w:eastAsiaTheme="minorEastAsia" w:cstheme="minorBidi"/>
          <w:noProof/>
          <w:sz w:val="22"/>
          <w:szCs w:val="22"/>
          <w:lang w:eastAsia="fr-FR"/>
        </w:rPr>
      </w:pPr>
      <w:r>
        <w:rPr>
          <w:noProof/>
        </w:rPr>
        <w:t>4.2 Configure 01-ExtractionPS.bat</w:t>
      </w:r>
      <w:r>
        <w:rPr>
          <w:noProof/>
        </w:rPr>
        <w:tab/>
      </w:r>
      <w:r>
        <w:rPr>
          <w:noProof/>
        </w:rPr>
        <w:fldChar w:fldCharType="begin"/>
      </w:r>
      <w:r>
        <w:rPr>
          <w:noProof/>
        </w:rPr>
        <w:instrText xml:space="preserve"> PAGEREF _Toc77600623 \h </w:instrText>
      </w:r>
      <w:r>
        <w:rPr>
          <w:noProof/>
        </w:rPr>
      </w:r>
      <w:r>
        <w:rPr>
          <w:noProof/>
        </w:rPr>
        <w:fldChar w:fldCharType="separate"/>
      </w:r>
      <w:r w:rsidR="00FB3BA8">
        <w:rPr>
          <w:noProof/>
        </w:rPr>
        <w:t>5</w:t>
      </w:r>
      <w:r>
        <w:rPr>
          <w:noProof/>
        </w:rPr>
        <w:fldChar w:fldCharType="end"/>
      </w:r>
    </w:p>
    <w:p w14:paraId="0C4ECB33" w14:textId="46D6FED4" w:rsidR="008040D9" w:rsidRDefault="008040D9">
      <w:pPr>
        <w:pStyle w:val="TM3"/>
        <w:tabs>
          <w:tab w:val="right" w:leader="dot" w:pos="9627"/>
        </w:tabs>
        <w:rPr>
          <w:rFonts w:eastAsiaTheme="minorEastAsia" w:cstheme="minorBidi"/>
          <w:noProof/>
          <w:sz w:val="22"/>
          <w:szCs w:val="22"/>
          <w:lang w:eastAsia="fr-FR"/>
        </w:rPr>
      </w:pPr>
      <w:r>
        <w:rPr>
          <w:noProof/>
        </w:rPr>
        <w:t>4.3 Run ExtractionPS</w:t>
      </w:r>
      <w:r>
        <w:rPr>
          <w:noProof/>
        </w:rPr>
        <w:tab/>
      </w:r>
      <w:r>
        <w:rPr>
          <w:noProof/>
        </w:rPr>
        <w:fldChar w:fldCharType="begin"/>
      </w:r>
      <w:r>
        <w:rPr>
          <w:noProof/>
        </w:rPr>
        <w:instrText xml:space="preserve"> PAGEREF _Toc77600624 \h </w:instrText>
      </w:r>
      <w:r>
        <w:rPr>
          <w:noProof/>
        </w:rPr>
      </w:r>
      <w:r>
        <w:rPr>
          <w:noProof/>
        </w:rPr>
        <w:fldChar w:fldCharType="separate"/>
      </w:r>
      <w:r w:rsidR="00FB3BA8">
        <w:rPr>
          <w:noProof/>
        </w:rPr>
        <w:t>6</w:t>
      </w:r>
      <w:r>
        <w:rPr>
          <w:noProof/>
        </w:rPr>
        <w:fldChar w:fldCharType="end"/>
      </w:r>
    </w:p>
    <w:p w14:paraId="45D61042" w14:textId="725BAC0D" w:rsidR="008040D9" w:rsidRDefault="008040D9">
      <w:pPr>
        <w:pStyle w:val="TM3"/>
        <w:tabs>
          <w:tab w:val="right" w:leader="dot" w:pos="9627"/>
        </w:tabs>
        <w:rPr>
          <w:rFonts w:eastAsiaTheme="minorEastAsia" w:cstheme="minorBidi"/>
          <w:noProof/>
          <w:sz w:val="22"/>
          <w:szCs w:val="22"/>
          <w:lang w:eastAsia="fr-FR"/>
        </w:rPr>
      </w:pPr>
      <w:r>
        <w:rPr>
          <w:noProof/>
        </w:rPr>
        <w:t>4.4 Clean the application</w:t>
      </w:r>
      <w:r>
        <w:rPr>
          <w:noProof/>
        </w:rPr>
        <w:tab/>
      </w:r>
      <w:r>
        <w:rPr>
          <w:noProof/>
        </w:rPr>
        <w:fldChar w:fldCharType="begin"/>
      </w:r>
      <w:r>
        <w:rPr>
          <w:noProof/>
        </w:rPr>
        <w:instrText xml:space="preserve"> PAGEREF _Toc77600625 \h </w:instrText>
      </w:r>
      <w:r>
        <w:rPr>
          <w:noProof/>
        </w:rPr>
      </w:r>
      <w:r>
        <w:rPr>
          <w:noProof/>
        </w:rPr>
        <w:fldChar w:fldCharType="separate"/>
      </w:r>
      <w:r w:rsidR="00FB3BA8">
        <w:rPr>
          <w:noProof/>
        </w:rPr>
        <w:t>6</w:t>
      </w:r>
      <w:r>
        <w:rPr>
          <w:noProof/>
        </w:rPr>
        <w:fldChar w:fldCharType="end"/>
      </w:r>
    </w:p>
    <w:p w14:paraId="403A9EAD" w14:textId="6F615B3B" w:rsidR="008040D9" w:rsidRDefault="008040D9">
      <w:pPr>
        <w:pStyle w:val="TM3"/>
        <w:tabs>
          <w:tab w:val="left" w:pos="1100"/>
          <w:tab w:val="right" w:leader="dot" w:pos="9627"/>
        </w:tabs>
        <w:rPr>
          <w:rFonts w:eastAsiaTheme="minorEastAsia" w:cstheme="minorBidi"/>
          <w:noProof/>
          <w:sz w:val="22"/>
          <w:szCs w:val="22"/>
          <w:lang w:eastAsia="fr-FR"/>
        </w:rPr>
      </w:pPr>
      <w:r w:rsidRPr="00D57926">
        <w:rPr>
          <w:noProof/>
        </w:rPr>
        <w:t>4.5</w:t>
      </w:r>
      <w:r>
        <w:rPr>
          <w:noProof/>
        </w:rPr>
        <w:t xml:space="preserve"> Alternative mode : Recurrent extraction</w:t>
      </w:r>
      <w:r>
        <w:rPr>
          <w:noProof/>
        </w:rPr>
        <w:tab/>
      </w:r>
      <w:r>
        <w:rPr>
          <w:noProof/>
        </w:rPr>
        <w:fldChar w:fldCharType="begin"/>
      </w:r>
      <w:r>
        <w:rPr>
          <w:noProof/>
        </w:rPr>
        <w:instrText xml:space="preserve"> PAGEREF _Toc77600626 \h </w:instrText>
      </w:r>
      <w:r>
        <w:rPr>
          <w:noProof/>
        </w:rPr>
      </w:r>
      <w:r>
        <w:rPr>
          <w:noProof/>
        </w:rPr>
        <w:fldChar w:fldCharType="separate"/>
      </w:r>
      <w:r w:rsidR="00FB3BA8">
        <w:rPr>
          <w:noProof/>
        </w:rPr>
        <w:t>6</w:t>
      </w:r>
      <w:r>
        <w:rPr>
          <w:noProof/>
        </w:rPr>
        <w:fldChar w:fldCharType="end"/>
      </w:r>
    </w:p>
    <w:p w14:paraId="6CBE3A85" w14:textId="23E61F80" w:rsidR="002D5AEE" w:rsidRPr="00A0461B" w:rsidRDefault="000D7D6C" w:rsidP="005B522F">
      <w:pPr>
        <w:suppressAutoHyphens w:val="0"/>
        <w:spacing w:before="0" w:after="0"/>
        <w:rPr>
          <w:rFonts w:asciiTheme="minorHAnsi" w:hAnsiTheme="minorHAnsi"/>
          <w:color w:val="1F497D" w:themeColor="text2"/>
          <w:lang w:val="en-US"/>
        </w:rPr>
      </w:pPr>
      <w:r w:rsidRPr="00022F46">
        <w:rPr>
          <w:rFonts w:asciiTheme="minorHAnsi" w:hAnsiTheme="minorHAnsi"/>
          <w:b/>
          <w:i/>
          <w:iCs/>
          <w:color w:val="1F497D" w:themeColor="text2"/>
          <w:sz w:val="24"/>
          <w:szCs w:val="22"/>
          <w:lang w:val="en-US"/>
        </w:rPr>
        <w:fldChar w:fldCharType="end"/>
      </w:r>
    </w:p>
    <w:p w14:paraId="6CBE3A86" w14:textId="77777777" w:rsidR="00506412" w:rsidRPr="00A0461B" w:rsidRDefault="00506412" w:rsidP="005B522F">
      <w:pPr>
        <w:pStyle w:val="TM3"/>
        <w:tabs>
          <w:tab w:val="right" w:leader="dot" w:pos="9637"/>
        </w:tabs>
        <w:ind w:left="0"/>
        <w:jc w:val="both"/>
        <w:rPr>
          <w:color w:val="1F497D" w:themeColor="text2"/>
          <w:lang w:val="en-US"/>
        </w:rPr>
      </w:pPr>
    </w:p>
    <w:p w14:paraId="6CBE3A87" w14:textId="4DC33D7C" w:rsidR="0011413F" w:rsidRDefault="0011413F">
      <w:pPr>
        <w:suppressAutoHyphens w:val="0"/>
        <w:spacing w:before="0" w:after="0"/>
        <w:jc w:val="left"/>
        <w:rPr>
          <w:rStyle w:val="hps"/>
          <w:rFonts w:asciiTheme="minorHAnsi" w:hAnsiTheme="minorHAnsi" w:cs="Arial"/>
          <w:color w:val="1F497D" w:themeColor="text2"/>
          <w:szCs w:val="22"/>
          <w:lang w:val="en-US"/>
        </w:rPr>
      </w:pPr>
      <w:r>
        <w:rPr>
          <w:rStyle w:val="hps"/>
          <w:rFonts w:asciiTheme="minorHAnsi" w:hAnsiTheme="minorHAnsi" w:cs="Arial"/>
          <w:color w:val="1F497D" w:themeColor="text2"/>
          <w:szCs w:val="22"/>
          <w:lang w:val="en-US"/>
        </w:rPr>
        <w:br w:type="page"/>
      </w:r>
    </w:p>
    <w:p w14:paraId="561AAF7D" w14:textId="203C46F0" w:rsidR="00EF716D" w:rsidRDefault="003F3D09" w:rsidP="003F3D09">
      <w:pPr>
        <w:pStyle w:val="Titre2"/>
        <w:numPr>
          <w:ilvl w:val="0"/>
          <w:numId w:val="8"/>
        </w:numPr>
      </w:pPr>
      <w:bookmarkStart w:id="12" w:name="_Toc77600618"/>
      <w:r>
        <w:lastRenderedPageBreak/>
        <w:t>SCRIPT DESCRIPTION</w:t>
      </w:r>
      <w:bookmarkEnd w:id="12"/>
    </w:p>
    <w:p w14:paraId="345D2575" w14:textId="3A70B967" w:rsidR="003F3D09" w:rsidRDefault="003F3D09" w:rsidP="004D1408">
      <w:pPr>
        <w:pStyle w:val="Titre3"/>
        <w:numPr>
          <w:ilvl w:val="1"/>
          <w:numId w:val="12"/>
        </w:numPr>
      </w:pPr>
      <w:bookmarkStart w:id="13" w:name="_Toc77600619"/>
      <w:r>
        <w:t>Objective</w:t>
      </w:r>
      <w:bookmarkEnd w:id="13"/>
    </w:p>
    <w:p w14:paraId="1FF6568E" w14:textId="1BD23FC6" w:rsidR="006600A0" w:rsidRDefault="00FF12B0" w:rsidP="006600A0">
      <w:pPr>
        <w:rPr>
          <w:lang w:val="en-US" w:eastAsia="fr-FR"/>
        </w:rPr>
      </w:pPr>
      <w:r w:rsidRPr="00753501">
        <w:rPr>
          <w:b/>
          <w:lang w:val="en-US" w:eastAsia="fr-FR"/>
        </w:rPr>
        <w:t xml:space="preserve">The purpose of </w:t>
      </w:r>
      <w:proofErr w:type="spellStart"/>
      <w:r w:rsidR="006600A0" w:rsidRPr="00753501">
        <w:rPr>
          <w:b/>
          <w:lang w:val="en-US" w:eastAsia="fr-FR"/>
        </w:rPr>
        <w:t>E</w:t>
      </w:r>
      <w:r w:rsidRPr="00753501">
        <w:rPr>
          <w:b/>
          <w:lang w:val="en-US" w:eastAsia="fr-FR"/>
        </w:rPr>
        <w:t>xtraction</w:t>
      </w:r>
      <w:r w:rsidR="006600A0" w:rsidRPr="00753501">
        <w:rPr>
          <w:b/>
          <w:lang w:val="en-US" w:eastAsia="fr-FR"/>
        </w:rPr>
        <w:t>PS</w:t>
      </w:r>
      <w:proofErr w:type="spellEnd"/>
      <w:r w:rsidR="006600A0" w:rsidRPr="00753501">
        <w:rPr>
          <w:b/>
          <w:lang w:val="en-US" w:eastAsia="fr-FR"/>
        </w:rPr>
        <w:t xml:space="preserve"> is</w:t>
      </w:r>
      <w:r w:rsidRPr="00753501">
        <w:rPr>
          <w:b/>
          <w:lang w:val="en-US" w:eastAsia="fr-FR"/>
        </w:rPr>
        <w:t xml:space="preserve"> to extract data from tags</w:t>
      </w:r>
      <w:r w:rsidR="008E61E2" w:rsidRPr="00753501">
        <w:rPr>
          <w:b/>
          <w:lang w:val="en-US" w:eastAsia="fr-FR"/>
        </w:rPr>
        <w:t xml:space="preserve"> PI</w:t>
      </w:r>
      <w:r w:rsidRPr="00753501">
        <w:rPr>
          <w:b/>
          <w:lang w:val="en-US" w:eastAsia="fr-FR"/>
        </w:rPr>
        <w:t xml:space="preserve"> </w:t>
      </w:r>
      <w:r w:rsidR="00753501" w:rsidRPr="00753501">
        <w:rPr>
          <w:b/>
          <w:lang w:val="en-US" w:eastAsia="fr-FR"/>
        </w:rPr>
        <w:t xml:space="preserve">on a chosen period </w:t>
      </w:r>
      <w:r w:rsidRPr="00753501">
        <w:rPr>
          <w:b/>
          <w:lang w:val="en-US" w:eastAsia="fr-FR"/>
        </w:rPr>
        <w:t>into output files</w:t>
      </w:r>
      <w:r>
        <w:rPr>
          <w:lang w:val="en-US" w:eastAsia="fr-FR"/>
        </w:rPr>
        <w:t>.</w:t>
      </w:r>
    </w:p>
    <w:p w14:paraId="3885949B" w14:textId="6BE5562F" w:rsidR="00753501" w:rsidRPr="006600A0" w:rsidRDefault="00753501" w:rsidP="006600A0">
      <w:pPr>
        <w:rPr>
          <w:lang w:val="en-US" w:eastAsia="fr-FR"/>
        </w:rPr>
      </w:pPr>
      <w:r>
        <w:rPr>
          <w:lang w:val="en-US" w:eastAsia="fr-FR"/>
        </w:rPr>
        <w:t xml:space="preserve">The user </w:t>
      </w:r>
      <w:proofErr w:type="gramStart"/>
      <w:r>
        <w:rPr>
          <w:lang w:val="en-US" w:eastAsia="fr-FR"/>
        </w:rPr>
        <w:t>provide</w:t>
      </w:r>
      <w:proofErr w:type="gramEnd"/>
      <w:r>
        <w:rPr>
          <w:lang w:val="en-US" w:eastAsia="fr-FR"/>
        </w:rPr>
        <w:t xml:space="preserve"> the server name, the start time/end time of the extraction, and a list of tags. </w:t>
      </w:r>
    </w:p>
    <w:p w14:paraId="2C0B629E" w14:textId="6FEA1917" w:rsidR="003F3D09" w:rsidRPr="003F3D09" w:rsidRDefault="003F3D09" w:rsidP="004D1408">
      <w:pPr>
        <w:pStyle w:val="Titre3"/>
        <w:numPr>
          <w:ilvl w:val="1"/>
          <w:numId w:val="12"/>
        </w:numPr>
      </w:pPr>
      <w:bookmarkStart w:id="14" w:name="_Toc77600620"/>
      <w:r>
        <w:t>Prerequisite</w:t>
      </w:r>
      <w:bookmarkEnd w:id="14"/>
    </w:p>
    <w:p w14:paraId="4D9F07F8" w14:textId="2B27F742" w:rsidR="003F3D09" w:rsidRDefault="00753501" w:rsidP="004D1408">
      <w:pPr>
        <w:pStyle w:val="Paragraphedeliste"/>
        <w:numPr>
          <w:ilvl w:val="0"/>
          <w:numId w:val="13"/>
        </w:numPr>
        <w:rPr>
          <w:lang w:eastAsia="fr-FR"/>
        </w:rPr>
      </w:pPr>
      <w:r>
        <w:rPr>
          <w:lang w:eastAsia="fr-FR"/>
        </w:rPr>
        <w:t xml:space="preserve">Microsoft </w:t>
      </w:r>
      <w:proofErr w:type="spellStart"/>
      <w:r>
        <w:rPr>
          <w:lang w:eastAsia="fr-FR"/>
        </w:rPr>
        <w:t>Powershell</w:t>
      </w:r>
      <w:proofErr w:type="spellEnd"/>
      <w:r>
        <w:rPr>
          <w:lang w:eastAsia="fr-FR"/>
        </w:rPr>
        <w:t xml:space="preserve"> (1.0 or </w:t>
      </w:r>
      <w:proofErr w:type="spellStart"/>
      <w:r>
        <w:rPr>
          <w:lang w:eastAsia="fr-FR"/>
        </w:rPr>
        <w:t>later</w:t>
      </w:r>
      <w:proofErr w:type="spellEnd"/>
      <w:r>
        <w:rPr>
          <w:lang w:eastAsia="fr-FR"/>
        </w:rPr>
        <w:t>).</w:t>
      </w:r>
    </w:p>
    <w:p w14:paraId="251BC9E3" w14:textId="02E47A9A" w:rsidR="0098309E" w:rsidRDefault="0098309E" w:rsidP="004D1408">
      <w:pPr>
        <w:pStyle w:val="Paragraphedeliste"/>
        <w:numPr>
          <w:ilvl w:val="0"/>
          <w:numId w:val="13"/>
        </w:numPr>
        <w:rPr>
          <w:lang w:val="en-US" w:eastAsia="fr-FR"/>
        </w:rPr>
      </w:pPr>
      <w:r>
        <w:rPr>
          <w:lang w:val="en-US" w:eastAsia="fr-FR"/>
        </w:rPr>
        <w:t>Package PI SMT 201</w:t>
      </w:r>
      <w:r w:rsidR="00BE130C">
        <w:rPr>
          <w:lang w:val="en-US" w:eastAsia="fr-FR"/>
        </w:rPr>
        <w:t>8</w:t>
      </w:r>
      <w:r>
        <w:rPr>
          <w:lang w:val="en-US" w:eastAsia="fr-FR"/>
        </w:rPr>
        <w:t xml:space="preserve"> or later.</w:t>
      </w:r>
    </w:p>
    <w:p w14:paraId="12402650" w14:textId="72ACA4A3" w:rsidR="007D7492" w:rsidRDefault="007D7492" w:rsidP="007D7492">
      <w:pPr>
        <w:rPr>
          <w:lang w:val="en-US" w:eastAsia="fr-FR"/>
        </w:rPr>
      </w:pPr>
    </w:p>
    <w:p w14:paraId="64350250" w14:textId="5410C046" w:rsidR="007D7492" w:rsidRPr="007D7492" w:rsidRDefault="007D7492" w:rsidP="007D7492">
      <w:pPr>
        <w:pStyle w:val="Paragraphedeliste"/>
        <w:numPr>
          <w:ilvl w:val="0"/>
          <w:numId w:val="16"/>
        </w:numPr>
        <w:rPr>
          <w:color w:val="FF0000"/>
          <w:lang w:val="en-US" w:eastAsia="fr-FR"/>
        </w:rPr>
      </w:pPr>
      <w:r w:rsidRPr="007D7492">
        <w:rPr>
          <w:color w:val="FF0000"/>
          <w:lang w:val="en-US" w:eastAsia="fr-FR"/>
        </w:rPr>
        <w:t xml:space="preserve">DO NOT run the script on production </w:t>
      </w:r>
      <w:proofErr w:type="spellStart"/>
      <w:r w:rsidRPr="007D7492">
        <w:rPr>
          <w:color w:val="FF0000"/>
          <w:lang w:val="en-US" w:eastAsia="fr-FR"/>
        </w:rPr>
        <w:t>environnement</w:t>
      </w:r>
      <w:proofErr w:type="spellEnd"/>
      <w:r w:rsidRPr="007D7492">
        <w:rPr>
          <w:color w:val="FF0000"/>
          <w:lang w:val="en-US" w:eastAsia="fr-FR"/>
        </w:rPr>
        <w:t>.</w:t>
      </w:r>
    </w:p>
    <w:p w14:paraId="2FE4C94A" w14:textId="4937B0FE" w:rsidR="0011413F" w:rsidRDefault="003F3D09" w:rsidP="0011413F">
      <w:pPr>
        <w:pStyle w:val="Titre2"/>
        <w:numPr>
          <w:ilvl w:val="0"/>
          <w:numId w:val="8"/>
        </w:numPr>
      </w:pPr>
      <w:bookmarkStart w:id="15" w:name="_Toc77600621"/>
      <w:r>
        <w:lastRenderedPageBreak/>
        <w:t>USER GUIDE</w:t>
      </w:r>
      <w:bookmarkEnd w:id="15"/>
    </w:p>
    <w:p w14:paraId="4CA35B6C" w14:textId="0D60BD10" w:rsidR="00512956" w:rsidRPr="00512956" w:rsidRDefault="00512956" w:rsidP="00512956">
      <w:pPr>
        <w:rPr>
          <w:lang w:val="en-US"/>
        </w:rPr>
      </w:pPr>
      <w:r w:rsidRPr="00512956">
        <w:rPr>
          <w:lang w:val="en-US"/>
        </w:rPr>
        <w:t xml:space="preserve">Copy the folder </w:t>
      </w:r>
      <w:proofErr w:type="spellStart"/>
      <w:r w:rsidRPr="00512956">
        <w:rPr>
          <w:lang w:val="en-US"/>
        </w:rPr>
        <w:t>ExtractionPS</w:t>
      </w:r>
      <w:proofErr w:type="spellEnd"/>
      <w:r w:rsidRPr="00512956">
        <w:rPr>
          <w:lang w:val="en-US"/>
        </w:rPr>
        <w:t xml:space="preserve"> in your local machine/server.</w:t>
      </w:r>
    </w:p>
    <w:p w14:paraId="62767D3B" w14:textId="31054F8D" w:rsidR="003F3D09" w:rsidRDefault="003F3D09" w:rsidP="003F3D09">
      <w:pPr>
        <w:pStyle w:val="Titre3"/>
        <w:numPr>
          <w:ilvl w:val="0"/>
          <w:numId w:val="0"/>
        </w:numPr>
      </w:pPr>
      <w:bookmarkStart w:id="16" w:name="_Toc77600622"/>
      <w:r>
        <w:t>4.1 Prepare the input file</w:t>
      </w:r>
      <w:bookmarkEnd w:id="16"/>
    </w:p>
    <w:p w14:paraId="03A0E9EB" w14:textId="585929A4" w:rsidR="00402A50" w:rsidRDefault="00402A50" w:rsidP="00753501">
      <w:pPr>
        <w:rPr>
          <w:lang w:val="en-US" w:eastAsia="fr-FR"/>
        </w:rPr>
      </w:pPr>
      <w:r>
        <w:rPr>
          <w:lang w:val="en-US" w:eastAsia="fr-FR"/>
        </w:rPr>
        <w:t xml:space="preserve">Get a list of the tags you want to extract data. Copy the list on the folder “.\input\Points.txt”, one tag per line. </w:t>
      </w:r>
      <w:proofErr w:type="gramStart"/>
      <w:r>
        <w:rPr>
          <w:lang w:val="en-US" w:eastAsia="fr-FR"/>
        </w:rPr>
        <w:t>Example :</w:t>
      </w:r>
      <w:proofErr w:type="gramEnd"/>
    </w:p>
    <w:p w14:paraId="54911B01" w14:textId="758CD89E" w:rsidR="00402A50" w:rsidRPr="00753501" w:rsidRDefault="00402A50" w:rsidP="00402A50">
      <w:pPr>
        <w:jc w:val="center"/>
        <w:rPr>
          <w:lang w:val="en-US" w:eastAsia="fr-FR"/>
        </w:rPr>
      </w:pPr>
      <w:r>
        <w:rPr>
          <w:noProof/>
          <w:lang w:val="en-US" w:eastAsia="zh-CN"/>
        </w:rPr>
        <w:drawing>
          <wp:inline distT="0" distB="0" distL="0" distR="0" wp14:anchorId="375F10FF" wp14:editId="6810EE1C">
            <wp:extent cx="5811982" cy="334353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5130" cy="3345344"/>
                    </a:xfrm>
                    <a:prstGeom prst="rect">
                      <a:avLst/>
                    </a:prstGeom>
                  </pic:spPr>
                </pic:pic>
              </a:graphicData>
            </a:graphic>
          </wp:inline>
        </w:drawing>
      </w:r>
    </w:p>
    <w:p w14:paraId="583259EF" w14:textId="77777777" w:rsidR="003F3D09" w:rsidRDefault="003F3D09" w:rsidP="003F3D09">
      <w:pPr>
        <w:pStyle w:val="Titre3"/>
        <w:numPr>
          <w:ilvl w:val="0"/>
          <w:numId w:val="0"/>
        </w:numPr>
        <w:ind w:left="432" w:hanging="432"/>
      </w:pPr>
      <w:bookmarkStart w:id="17" w:name="_Toc77600623"/>
      <w:r>
        <w:t>4.2 Configure 01-ExtractionPS.bat</w:t>
      </w:r>
      <w:bookmarkEnd w:id="17"/>
    </w:p>
    <w:p w14:paraId="6F9F6020" w14:textId="4CA4F72B" w:rsidR="00402A50" w:rsidRDefault="00402A50" w:rsidP="00402A50">
      <w:pPr>
        <w:rPr>
          <w:lang w:val="en-US" w:eastAsia="fr-FR"/>
        </w:rPr>
      </w:pPr>
      <w:r>
        <w:rPr>
          <w:lang w:val="en-US" w:eastAsia="fr-FR"/>
        </w:rPr>
        <w:t>Edit the file “.\script\</w:t>
      </w:r>
      <w:r w:rsidRPr="00402A50">
        <w:rPr>
          <w:lang w:val="en-US" w:eastAsia="fr-FR"/>
        </w:rPr>
        <w:t>01-ExtractionPS.bat</w:t>
      </w:r>
      <w:r>
        <w:rPr>
          <w:lang w:val="en-US" w:eastAsia="fr-FR"/>
        </w:rPr>
        <w:t>”.</w:t>
      </w:r>
    </w:p>
    <w:p w14:paraId="59DC79BA" w14:textId="045F78A6" w:rsidR="00402A50" w:rsidRDefault="00E34B49" w:rsidP="00402A50">
      <w:pPr>
        <w:pBdr>
          <w:top w:val="single" w:sz="4" w:space="1" w:color="auto"/>
          <w:left w:val="single" w:sz="4" w:space="4" w:color="auto"/>
          <w:bottom w:val="single" w:sz="4" w:space="1" w:color="auto"/>
          <w:right w:val="single" w:sz="4" w:space="4" w:color="auto"/>
        </w:pBdr>
        <w:rPr>
          <w:i/>
          <w:lang w:val="en-US" w:eastAsia="fr-FR"/>
        </w:rPr>
      </w:pPr>
      <w:r w:rsidRPr="00E34B49">
        <w:rPr>
          <w:i/>
          <w:lang w:val="en-US" w:eastAsia="fr-FR"/>
        </w:rPr>
        <w:t>cd /d %~dp</w:t>
      </w:r>
      <w:proofErr w:type="gramStart"/>
      <w:r w:rsidRPr="00E34B49">
        <w:rPr>
          <w:i/>
          <w:lang w:val="en-US" w:eastAsia="fr-FR"/>
        </w:rPr>
        <w:t>0..</w:t>
      </w:r>
      <w:proofErr w:type="gramEnd"/>
    </w:p>
    <w:p w14:paraId="2027B1B1" w14:textId="77777777" w:rsidR="000D5C75" w:rsidRPr="000D5C75" w:rsidRDefault="00402A50" w:rsidP="000D5C75">
      <w:pPr>
        <w:pBdr>
          <w:top w:val="single" w:sz="4" w:space="1" w:color="auto"/>
          <w:left w:val="single" w:sz="4" w:space="4" w:color="auto"/>
          <w:bottom w:val="single" w:sz="4" w:space="1" w:color="auto"/>
          <w:right w:val="single" w:sz="4" w:space="4" w:color="auto"/>
        </w:pBdr>
        <w:rPr>
          <w:i/>
          <w:highlight w:val="yellow"/>
          <w:lang w:val="en-US" w:eastAsia="fr-FR"/>
        </w:rPr>
      </w:pPr>
      <w:r w:rsidRPr="00402A50">
        <w:rPr>
          <w:i/>
          <w:lang w:val="en-US" w:eastAsia="fr-FR"/>
        </w:rPr>
        <w:t>powershell.exe -file .\ExtractionPS.ps1 -</w:t>
      </w:r>
      <w:proofErr w:type="spellStart"/>
      <w:r w:rsidRPr="00402A50">
        <w:rPr>
          <w:i/>
          <w:lang w:val="en-US" w:eastAsia="fr-FR"/>
        </w:rPr>
        <w:t>PIServerHost</w:t>
      </w:r>
      <w:proofErr w:type="spellEnd"/>
      <w:r w:rsidRPr="00402A50">
        <w:rPr>
          <w:i/>
          <w:lang w:val="en-US" w:eastAsia="fr-FR"/>
        </w:rPr>
        <w:t xml:space="preserve"> "</w:t>
      </w:r>
      <w:r w:rsidRPr="00402A50">
        <w:rPr>
          <w:i/>
          <w:highlight w:val="yellow"/>
          <w:lang w:val="en-US" w:eastAsia="fr-FR"/>
        </w:rPr>
        <w:t>SERVER_NAME</w:t>
      </w:r>
      <w:r w:rsidR="00F238AA">
        <w:rPr>
          <w:i/>
          <w:lang w:val="en-US" w:eastAsia="fr-FR"/>
        </w:rPr>
        <w:t>" -</w:t>
      </w:r>
      <w:proofErr w:type="spellStart"/>
      <w:r w:rsidR="00F238AA">
        <w:rPr>
          <w:i/>
          <w:lang w:val="en-US" w:eastAsia="fr-FR"/>
        </w:rPr>
        <w:t>s</w:t>
      </w:r>
      <w:r w:rsidRPr="00402A50">
        <w:rPr>
          <w:i/>
          <w:lang w:val="en-US" w:eastAsia="fr-FR"/>
        </w:rPr>
        <w:t>tart</w:t>
      </w:r>
      <w:r w:rsidR="00F238AA">
        <w:rPr>
          <w:i/>
          <w:lang w:val="en-US" w:eastAsia="fr-FR"/>
        </w:rPr>
        <w:t>T</w:t>
      </w:r>
      <w:r w:rsidRPr="00402A50">
        <w:rPr>
          <w:i/>
          <w:lang w:val="en-US" w:eastAsia="fr-FR"/>
        </w:rPr>
        <w:t>ime</w:t>
      </w:r>
      <w:proofErr w:type="spellEnd"/>
      <w:r w:rsidRPr="00402A50">
        <w:rPr>
          <w:i/>
          <w:lang w:val="en-US" w:eastAsia="fr-FR"/>
        </w:rPr>
        <w:t xml:space="preserve"> "</w:t>
      </w:r>
      <w:proofErr w:type="spellStart"/>
      <w:r w:rsidR="000D5C75" w:rsidRPr="000D5C75">
        <w:rPr>
          <w:i/>
          <w:highlight w:val="yellow"/>
          <w:lang w:val="en-US" w:eastAsia="fr-FR"/>
        </w:rPr>
        <w:t>yyyy-MM-ddThh:</w:t>
      </w:r>
      <w:proofErr w:type="gramStart"/>
      <w:r w:rsidR="000D5C75" w:rsidRPr="000D5C75">
        <w:rPr>
          <w:i/>
          <w:highlight w:val="yellow"/>
          <w:lang w:val="en-US" w:eastAsia="fr-FR"/>
        </w:rPr>
        <w:t>mm:ss</w:t>
      </w:r>
      <w:proofErr w:type="spellEnd"/>
      <w:proofErr w:type="gramEnd"/>
    </w:p>
    <w:p w14:paraId="078CEDAB" w14:textId="2F317CD5" w:rsidR="00402A50" w:rsidRPr="00402A50" w:rsidRDefault="00F238AA" w:rsidP="00402A50">
      <w:pPr>
        <w:pBdr>
          <w:top w:val="single" w:sz="4" w:space="1" w:color="auto"/>
          <w:left w:val="single" w:sz="4" w:space="4" w:color="auto"/>
          <w:bottom w:val="single" w:sz="4" w:space="1" w:color="auto"/>
          <w:right w:val="single" w:sz="4" w:space="4" w:color="auto"/>
        </w:pBdr>
        <w:rPr>
          <w:i/>
          <w:lang w:val="en-US" w:eastAsia="fr-FR"/>
        </w:rPr>
      </w:pPr>
      <w:r>
        <w:rPr>
          <w:i/>
          <w:lang w:val="en-US" w:eastAsia="fr-FR"/>
        </w:rPr>
        <w:t>" -</w:t>
      </w:r>
      <w:proofErr w:type="spellStart"/>
      <w:r>
        <w:rPr>
          <w:i/>
          <w:lang w:val="en-US" w:eastAsia="fr-FR"/>
        </w:rPr>
        <w:t>e</w:t>
      </w:r>
      <w:r w:rsidR="00402A50" w:rsidRPr="00402A50">
        <w:rPr>
          <w:i/>
          <w:lang w:val="en-US" w:eastAsia="fr-FR"/>
        </w:rPr>
        <w:t>nd</w:t>
      </w:r>
      <w:r>
        <w:rPr>
          <w:i/>
          <w:lang w:val="en-US" w:eastAsia="fr-FR"/>
        </w:rPr>
        <w:t>T</w:t>
      </w:r>
      <w:r w:rsidR="00402A50" w:rsidRPr="00402A50">
        <w:rPr>
          <w:i/>
          <w:lang w:val="en-US" w:eastAsia="fr-FR"/>
        </w:rPr>
        <w:t>ime</w:t>
      </w:r>
      <w:proofErr w:type="spellEnd"/>
      <w:r w:rsidR="00402A50" w:rsidRPr="00402A50">
        <w:rPr>
          <w:i/>
          <w:lang w:val="en-US" w:eastAsia="fr-FR"/>
        </w:rPr>
        <w:t xml:space="preserve"> "</w:t>
      </w:r>
      <w:proofErr w:type="spellStart"/>
      <w:r w:rsidR="000D5C75" w:rsidRPr="000D5C75">
        <w:rPr>
          <w:i/>
          <w:highlight w:val="yellow"/>
          <w:lang w:val="en-US" w:eastAsia="fr-FR"/>
        </w:rPr>
        <w:t>yyyy-MM-ddThh:</w:t>
      </w:r>
      <w:proofErr w:type="gramStart"/>
      <w:r w:rsidR="000D5C75" w:rsidRPr="000D5C75">
        <w:rPr>
          <w:i/>
          <w:highlight w:val="yellow"/>
          <w:lang w:val="en-US" w:eastAsia="fr-FR"/>
        </w:rPr>
        <w:t>mm:ss</w:t>
      </w:r>
      <w:proofErr w:type="spellEnd"/>
      <w:proofErr w:type="gramEnd"/>
      <w:r w:rsidR="00402A50" w:rsidRPr="00402A50">
        <w:rPr>
          <w:i/>
          <w:lang w:val="en-US" w:eastAsia="fr-FR"/>
        </w:rPr>
        <w:t>"</w:t>
      </w:r>
      <w:r>
        <w:rPr>
          <w:i/>
          <w:lang w:val="en-US" w:eastAsia="fr-FR"/>
        </w:rPr>
        <w:t xml:space="preserve"> –</w:t>
      </w:r>
      <w:proofErr w:type="spellStart"/>
      <w:r w:rsidR="000D5C75">
        <w:rPr>
          <w:i/>
          <w:lang w:val="en-US" w:eastAsia="fr-FR"/>
        </w:rPr>
        <w:t>useUTC</w:t>
      </w:r>
      <w:proofErr w:type="spellEnd"/>
      <w:r>
        <w:rPr>
          <w:i/>
          <w:lang w:val="en-US" w:eastAsia="fr-FR"/>
        </w:rPr>
        <w:t xml:space="preserve"> -</w:t>
      </w:r>
      <w:proofErr w:type="spellStart"/>
      <w:r>
        <w:rPr>
          <w:i/>
          <w:lang w:val="en-US" w:eastAsia="fr-FR"/>
        </w:rPr>
        <w:t>d</w:t>
      </w:r>
      <w:r w:rsidR="000D5C75">
        <w:rPr>
          <w:i/>
          <w:lang w:val="en-US" w:eastAsia="fr-FR"/>
        </w:rPr>
        <w:t>oCompress</w:t>
      </w:r>
      <w:proofErr w:type="spellEnd"/>
      <w:r w:rsidR="008D1DDF">
        <w:rPr>
          <w:i/>
          <w:lang w:val="en-US" w:eastAsia="fr-FR"/>
        </w:rPr>
        <w:t xml:space="preserve"> -</w:t>
      </w:r>
      <w:proofErr w:type="spellStart"/>
      <w:r w:rsidR="008D1DDF">
        <w:rPr>
          <w:i/>
          <w:lang w:val="en-US" w:eastAsia="fr-FR"/>
        </w:rPr>
        <w:t>doCompressAll</w:t>
      </w:r>
      <w:proofErr w:type="spellEnd"/>
      <w:r w:rsidR="00E22A75">
        <w:rPr>
          <w:i/>
          <w:lang w:val="en-US" w:eastAsia="fr-FR"/>
        </w:rPr>
        <w:t xml:space="preserve"> -</w:t>
      </w:r>
      <w:proofErr w:type="spellStart"/>
      <w:r w:rsidR="00E22A75">
        <w:rPr>
          <w:i/>
          <w:lang w:val="en-US" w:eastAsia="fr-FR"/>
        </w:rPr>
        <w:t>noEmptyFile</w:t>
      </w:r>
      <w:proofErr w:type="spellEnd"/>
    </w:p>
    <w:p w14:paraId="62EBB508" w14:textId="77777777" w:rsidR="00402A50" w:rsidRDefault="00402A50" w:rsidP="00402A50">
      <w:pPr>
        <w:rPr>
          <w:lang w:val="en-US" w:eastAsia="fr-FR"/>
        </w:rPr>
      </w:pPr>
    </w:p>
    <w:p w14:paraId="6F0FCFD4" w14:textId="4801CE89" w:rsidR="00402A50" w:rsidRDefault="000D5C75" w:rsidP="00402A50">
      <w:pPr>
        <w:rPr>
          <w:lang w:val="en-US" w:eastAsia="fr-FR"/>
        </w:rPr>
      </w:pPr>
      <w:r>
        <w:rPr>
          <w:lang w:val="en-US" w:eastAsia="fr-FR"/>
        </w:rPr>
        <w:t>Adjust</w:t>
      </w:r>
      <w:r w:rsidR="00402A50">
        <w:rPr>
          <w:lang w:val="en-US" w:eastAsia="fr-FR"/>
        </w:rPr>
        <w:t xml:space="preserve"> the following </w:t>
      </w:r>
      <w:proofErr w:type="gramStart"/>
      <w:r w:rsidR="00402A50">
        <w:rPr>
          <w:lang w:val="en-US" w:eastAsia="fr-FR"/>
        </w:rPr>
        <w:t>parameters :</w:t>
      </w:r>
      <w:proofErr w:type="gramEnd"/>
    </w:p>
    <w:p w14:paraId="0DD28B9B" w14:textId="10C6D8C6" w:rsidR="00402A50" w:rsidRPr="00F96687" w:rsidRDefault="00402A50" w:rsidP="004D1408">
      <w:pPr>
        <w:pStyle w:val="Paragraphedeliste"/>
        <w:numPr>
          <w:ilvl w:val="0"/>
          <w:numId w:val="15"/>
        </w:numPr>
        <w:shd w:val="clear" w:color="auto" w:fill="FFFFFF"/>
        <w:suppressAutoHyphens w:val="0"/>
        <w:autoSpaceDE w:val="0"/>
        <w:autoSpaceDN w:val="0"/>
        <w:adjustRightInd w:val="0"/>
        <w:spacing w:before="0" w:after="0"/>
        <w:jc w:val="left"/>
        <w:rPr>
          <w:rFonts w:ascii="Lucida Console" w:hAnsi="Lucida Console" w:cs="Lucida Console"/>
          <w:color w:val="8B0000"/>
          <w:sz w:val="18"/>
          <w:szCs w:val="18"/>
          <w:lang w:val="en-US" w:eastAsia="fr-FR"/>
        </w:rPr>
      </w:pPr>
      <w:proofErr w:type="spellStart"/>
      <w:proofErr w:type="gramStart"/>
      <w:r w:rsidRPr="00F96687">
        <w:rPr>
          <w:b/>
          <w:lang w:val="en-US" w:eastAsia="fr-FR"/>
        </w:rPr>
        <w:t>PIServerHost</w:t>
      </w:r>
      <w:proofErr w:type="spellEnd"/>
      <w:r w:rsidRPr="00F96687">
        <w:rPr>
          <w:lang w:val="en-US" w:eastAsia="fr-FR"/>
        </w:rPr>
        <w:t xml:space="preserve"> :</w:t>
      </w:r>
      <w:proofErr w:type="gramEnd"/>
      <w:r w:rsidRPr="00F96687">
        <w:rPr>
          <w:lang w:val="en-US" w:eastAsia="fr-FR"/>
        </w:rPr>
        <w:t xml:space="preserve"> Name of the PI Server to extract tags (</w:t>
      </w:r>
      <w:proofErr w:type="spellStart"/>
      <w:r w:rsidRPr="00F96687">
        <w:rPr>
          <w:lang w:val="en-US" w:eastAsia="fr-FR"/>
        </w:rPr>
        <w:t>exemple</w:t>
      </w:r>
      <w:proofErr w:type="spellEnd"/>
      <w:r w:rsidRPr="00F96687">
        <w:rPr>
          <w:lang w:val="en-US" w:eastAsia="fr-FR"/>
        </w:rPr>
        <w:t xml:space="preserve"> : PI-CENTER-HQ)</w:t>
      </w:r>
      <w:r w:rsidRPr="00F96687">
        <w:rPr>
          <w:rFonts w:ascii="Lucida Console" w:hAnsi="Lucida Console" w:cs="Lucida Console"/>
          <w:color w:val="8B0000"/>
          <w:sz w:val="18"/>
          <w:szCs w:val="18"/>
          <w:lang w:val="en-US" w:eastAsia="fr-FR"/>
        </w:rPr>
        <w:t xml:space="preserve"> </w:t>
      </w:r>
    </w:p>
    <w:p w14:paraId="21C89627" w14:textId="26B0A799" w:rsidR="00402A50" w:rsidRDefault="00F238AA" w:rsidP="004D1408">
      <w:pPr>
        <w:pStyle w:val="Paragraphedeliste"/>
        <w:numPr>
          <w:ilvl w:val="0"/>
          <w:numId w:val="14"/>
        </w:numPr>
        <w:rPr>
          <w:lang w:val="en-US" w:eastAsia="fr-FR"/>
        </w:rPr>
      </w:pPr>
      <w:proofErr w:type="spellStart"/>
      <w:proofErr w:type="gramStart"/>
      <w:r>
        <w:rPr>
          <w:b/>
          <w:lang w:val="en-US" w:eastAsia="fr-FR"/>
        </w:rPr>
        <w:t>s</w:t>
      </w:r>
      <w:r w:rsidR="00402A50">
        <w:rPr>
          <w:b/>
          <w:lang w:val="en-US" w:eastAsia="fr-FR"/>
        </w:rPr>
        <w:t>tarttime</w:t>
      </w:r>
      <w:proofErr w:type="spellEnd"/>
      <w:r w:rsidR="00402A50">
        <w:rPr>
          <w:b/>
          <w:lang w:val="en-US" w:eastAsia="fr-FR"/>
        </w:rPr>
        <w:t xml:space="preserve"> </w:t>
      </w:r>
      <w:r w:rsidR="00402A50" w:rsidRPr="00402A50">
        <w:rPr>
          <w:lang w:val="en-US" w:eastAsia="fr-FR"/>
        </w:rPr>
        <w:t>:</w:t>
      </w:r>
      <w:proofErr w:type="gramEnd"/>
      <w:r w:rsidR="00402A50">
        <w:rPr>
          <w:lang w:val="en-US" w:eastAsia="fr-FR"/>
        </w:rPr>
        <w:t xml:space="preserve"> </w:t>
      </w:r>
      <w:r w:rsidR="00F96687" w:rsidRPr="00F96687">
        <w:rPr>
          <w:lang w:val="en-US" w:eastAsia="fr-FR"/>
        </w:rPr>
        <w:t xml:space="preserve">Start time of extraction </w:t>
      </w:r>
      <w:r w:rsidR="00F96687">
        <w:rPr>
          <w:lang w:val="en-US" w:eastAsia="fr-FR"/>
        </w:rPr>
        <w:t xml:space="preserve">(Format : </w:t>
      </w:r>
      <w:proofErr w:type="spellStart"/>
      <w:r w:rsidR="000D5C75" w:rsidRPr="000D5C75">
        <w:rPr>
          <w:lang w:val="en-US" w:eastAsia="fr-FR"/>
        </w:rPr>
        <w:t>yyyy-MM-ddThh:mm:ss</w:t>
      </w:r>
      <w:proofErr w:type="spellEnd"/>
      <w:r w:rsidR="00F96687">
        <w:rPr>
          <w:lang w:val="en-US" w:eastAsia="fr-FR"/>
        </w:rPr>
        <w:t>)</w:t>
      </w:r>
    </w:p>
    <w:p w14:paraId="3776D5AF" w14:textId="2757AE08" w:rsidR="00F96687" w:rsidRPr="000D5C75" w:rsidRDefault="00F238AA" w:rsidP="000D5C75">
      <w:pPr>
        <w:pStyle w:val="Paragraphedeliste"/>
        <w:numPr>
          <w:ilvl w:val="0"/>
          <w:numId w:val="14"/>
        </w:numPr>
        <w:rPr>
          <w:lang w:val="en-US" w:eastAsia="fr-FR"/>
        </w:rPr>
      </w:pPr>
      <w:proofErr w:type="spellStart"/>
      <w:proofErr w:type="gramStart"/>
      <w:r>
        <w:rPr>
          <w:b/>
          <w:lang w:val="en-US" w:eastAsia="fr-FR"/>
        </w:rPr>
        <w:t>e</w:t>
      </w:r>
      <w:r w:rsidR="00F96687">
        <w:rPr>
          <w:b/>
          <w:lang w:val="en-US" w:eastAsia="fr-FR"/>
        </w:rPr>
        <w:t>ndtime</w:t>
      </w:r>
      <w:proofErr w:type="spellEnd"/>
      <w:r w:rsidR="00F96687">
        <w:rPr>
          <w:b/>
          <w:lang w:val="en-US" w:eastAsia="fr-FR"/>
        </w:rPr>
        <w:t xml:space="preserve"> </w:t>
      </w:r>
      <w:r w:rsidR="00F96687" w:rsidRPr="00F96687">
        <w:rPr>
          <w:lang w:val="en-US" w:eastAsia="fr-FR"/>
        </w:rPr>
        <w:t>:</w:t>
      </w:r>
      <w:proofErr w:type="gramEnd"/>
      <w:r w:rsidR="00F96687">
        <w:rPr>
          <w:lang w:val="en-US" w:eastAsia="fr-FR"/>
        </w:rPr>
        <w:t xml:space="preserve"> </w:t>
      </w:r>
      <w:r w:rsidR="00F96687" w:rsidRPr="00F96687">
        <w:rPr>
          <w:lang w:val="en-US" w:eastAsia="fr-FR"/>
        </w:rPr>
        <w:t xml:space="preserve">End time of extraction </w:t>
      </w:r>
      <w:r w:rsidR="00F96687">
        <w:rPr>
          <w:lang w:val="en-US" w:eastAsia="fr-FR"/>
        </w:rPr>
        <w:t xml:space="preserve">(Format : </w:t>
      </w:r>
      <w:proofErr w:type="spellStart"/>
      <w:r w:rsidR="000D5C75" w:rsidRPr="000D5C75">
        <w:rPr>
          <w:lang w:val="en-US" w:eastAsia="fr-FR"/>
        </w:rPr>
        <w:t>yyyy-MM-ddThh:mm:ss</w:t>
      </w:r>
      <w:proofErr w:type="spellEnd"/>
      <w:r w:rsidR="00F96687" w:rsidRPr="000D5C75">
        <w:rPr>
          <w:lang w:val="en-US" w:eastAsia="fr-FR"/>
        </w:rPr>
        <w:t>)</w:t>
      </w:r>
    </w:p>
    <w:p w14:paraId="1810D336" w14:textId="7C507630" w:rsidR="00F238AA" w:rsidRDefault="000D5C75" w:rsidP="004D1408">
      <w:pPr>
        <w:pStyle w:val="Paragraphedeliste"/>
        <w:numPr>
          <w:ilvl w:val="0"/>
          <w:numId w:val="14"/>
        </w:numPr>
        <w:rPr>
          <w:lang w:val="en-US" w:eastAsia="fr-FR"/>
        </w:rPr>
      </w:pPr>
      <w:proofErr w:type="spellStart"/>
      <w:proofErr w:type="gramStart"/>
      <w:r>
        <w:rPr>
          <w:b/>
          <w:lang w:val="en-US" w:eastAsia="fr-FR"/>
        </w:rPr>
        <w:t>useUTC</w:t>
      </w:r>
      <w:proofErr w:type="spellEnd"/>
      <w:r w:rsidR="00F238AA">
        <w:rPr>
          <w:b/>
          <w:lang w:val="en-US" w:eastAsia="fr-FR"/>
        </w:rPr>
        <w:t xml:space="preserve"> </w:t>
      </w:r>
      <w:r w:rsidR="00F238AA" w:rsidRPr="00F238AA">
        <w:rPr>
          <w:lang w:val="en-US" w:eastAsia="fr-FR"/>
        </w:rPr>
        <w:t>:</w:t>
      </w:r>
      <w:proofErr w:type="gramEnd"/>
      <w:r w:rsidR="00F238AA">
        <w:rPr>
          <w:lang w:val="en-US" w:eastAsia="fr-FR"/>
        </w:rPr>
        <w:t xml:space="preserve"> </w:t>
      </w:r>
      <w:r>
        <w:rPr>
          <w:lang w:val="en-US" w:eastAsia="fr-FR"/>
        </w:rPr>
        <w:t>Option to extract the data on UTC format (local as default)</w:t>
      </w:r>
    </w:p>
    <w:p w14:paraId="756FF20B" w14:textId="188EBE6A" w:rsidR="00F96687" w:rsidRDefault="00F238AA" w:rsidP="004D1408">
      <w:pPr>
        <w:pStyle w:val="Paragraphedeliste"/>
        <w:numPr>
          <w:ilvl w:val="0"/>
          <w:numId w:val="14"/>
        </w:numPr>
        <w:rPr>
          <w:lang w:val="en-US" w:eastAsia="fr-FR"/>
        </w:rPr>
      </w:pPr>
      <w:proofErr w:type="spellStart"/>
      <w:proofErr w:type="gramStart"/>
      <w:r>
        <w:rPr>
          <w:b/>
          <w:lang w:val="en-US" w:eastAsia="fr-FR"/>
        </w:rPr>
        <w:t>d</w:t>
      </w:r>
      <w:r w:rsidR="00F96687">
        <w:rPr>
          <w:b/>
          <w:lang w:val="en-US" w:eastAsia="fr-FR"/>
        </w:rPr>
        <w:t>oCompress</w:t>
      </w:r>
      <w:proofErr w:type="spellEnd"/>
      <w:r w:rsidR="00F96687">
        <w:rPr>
          <w:b/>
          <w:lang w:val="en-US" w:eastAsia="fr-FR"/>
        </w:rPr>
        <w:t xml:space="preserve"> </w:t>
      </w:r>
      <w:r w:rsidR="00F96687" w:rsidRPr="00F96687">
        <w:rPr>
          <w:lang w:val="en-US" w:eastAsia="fr-FR"/>
        </w:rPr>
        <w:t>:</w:t>
      </w:r>
      <w:proofErr w:type="gramEnd"/>
      <w:r w:rsidR="00F96687">
        <w:rPr>
          <w:lang w:val="en-US" w:eastAsia="fr-FR"/>
        </w:rPr>
        <w:t xml:space="preserve"> Option to compre</w:t>
      </w:r>
      <w:r w:rsidR="000D5C75">
        <w:rPr>
          <w:lang w:val="en-US" w:eastAsia="fr-FR"/>
        </w:rPr>
        <w:t>ss the file to zip format after extraction.</w:t>
      </w:r>
    </w:p>
    <w:p w14:paraId="372BBA7B" w14:textId="214AFEB5" w:rsidR="008D1DDF" w:rsidRDefault="008D1DDF" w:rsidP="004D1408">
      <w:pPr>
        <w:pStyle w:val="Paragraphedeliste"/>
        <w:numPr>
          <w:ilvl w:val="0"/>
          <w:numId w:val="14"/>
        </w:numPr>
        <w:rPr>
          <w:lang w:val="en-US" w:eastAsia="fr-FR"/>
        </w:rPr>
      </w:pPr>
      <w:proofErr w:type="spellStart"/>
      <w:proofErr w:type="gramStart"/>
      <w:r>
        <w:rPr>
          <w:b/>
          <w:lang w:val="en-US" w:eastAsia="fr-FR"/>
        </w:rPr>
        <w:t>doCompressAll</w:t>
      </w:r>
      <w:proofErr w:type="spellEnd"/>
      <w:r>
        <w:rPr>
          <w:b/>
          <w:lang w:val="en-US" w:eastAsia="fr-FR"/>
        </w:rPr>
        <w:t xml:space="preserve"> </w:t>
      </w:r>
      <w:r w:rsidRPr="008D1DDF">
        <w:rPr>
          <w:lang w:val="en-US" w:eastAsia="fr-FR"/>
        </w:rPr>
        <w:t>:</w:t>
      </w:r>
      <w:proofErr w:type="gramEnd"/>
      <w:r>
        <w:rPr>
          <w:lang w:val="en-US" w:eastAsia="fr-FR"/>
        </w:rPr>
        <w:t xml:space="preserve"> Option to compress all the files to one zip at the end of the extraction.</w:t>
      </w:r>
    </w:p>
    <w:p w14:paraId="2B5E31D0" w14:textId="0ABAFD94" w:rsidR="00E22A75" w:rsidRPr="00402A50" w:rsidRDefault="00E22A75" w:rsidP="004D1408">
      <w:pPr>
        <w:pStyle w:val="Paragraphedeliste"/>
        <w:numPr>
          <w:ilvl w:val="0"/>
          <w:numId w:val="14"/>
        </w:numPr>
        <w:rPr>
          <w:lang w:val="en-US" w:eastAsia="fr-FR"/>
        </w:rPr>
      </w:pPr>
      <w:proofErr w:type="spellStart"/>
      <w:proofErr w:type="gramStart"/>
      <w:r>
        <w:rPr>
          <w:b/>
          <w:lang w:val="en-US" w:eastAsia="fr-FR"/>
        </w:rPr>
        <w:t>noEmptyFile</w:t>
      </w:r>
      <w:proofErr w:type="spellEnd"/>
      <w:r>
        <w:rPr>
          <w:b/>
          <w:lang w:val="en-US" w:eastAsia="fr-FR"/>
        </w:rPr>
        <w:t xml:space="preserve"> </w:t>
      </w:r>
      <w:r w:rsidRPr="00E22A75">
        <w:rPr>
          <w:lang w:val="en-US" w:eastAsia="fr-FR"/>
        </w:rPr>
        <w:t>:</w:t>
      </w:r>
      <w:proofErr w:type="gramEnd"/>
      <w:r>
        <w:rPr>
          <w:lang w:val="en-US" w:eastAsia="fr-FR"/>
        </w:rPr>
        <w:t xml:space="preserve"> Option to generate only files which are not empty.</w:t>
      </w:r>
    </w:p>
    <w:p w14:paraId="22EEB037" w14:textId="77777777" w:rsidR="004D1408" w:rsidRDefault="004D1408">
      <w:pPr>
        <w:suppressAutoHyphens w:val="0"/>
        <w:spacing w:before="0" w:after="0"/>
        <w:jc w:val="left"/>
        <w:rPr>
          <w:rFonts w:ascii="Calibri" w:hAnsi="Calibri"/>
          <w:b/>
          <w:i/>
          <w:color w:val="1F497D" w:themeColor="text2"/>
          <w:sz w:val="24"/>
          <w:u w:val="single"/>
          <w:lang w:val="en-US" w:eastAsia="fr-FR"/>
        </w:rPr>
      </w:pPr>
    </w:p>
    <w:p w14:paraId="2F1A61F4" w14:textId="2733803F" w:rsidR="004D1408" w:rsidRDefault="004D1408">
      <w:pPr>
        <w:suppressAutoHyphens w:val="0"/>
        <w:spacing w:before="0" w:after="0"/>
        <w:jc w:val="left"/>
        <w:rPr>
          <w:rFonts w:ascii="Calibri" w:hAnsi="Calibri"/>
          <w:b/>
          <w:i/>
          <w:color w:val="1F497D" w:themeColor="text2"/>
          <w:sz w:val="24"/>
          <w:u w:val="single"/>
          <w:lang w:val="en-US" w:eastAsia="fr-FR"/>
        </w:rPr>
      </w:pPr>
      <w:r>
        <w:rPr>
          <w:lang w:val="en-US" w:eastAsia="fr-FR"/>
        </w:rPr>
        <w:t>Then save the modification</w:t>
      </w:r>
      <w:r w:rsidR="005418C6">
        <w:rPr>
          <w:lang w:val="en-US" w:eastAsia="fr-FR"/>
        </w:rPr>
        <w:t>s</w:t>
      </w:r>
      <w:r>
        <w:rPr>
          <w:lang w:val="en-US" w:eastAsia="fr-FR"/>
        </w:rPr>
        <w:t xml:space="preserve"> and close the file.</w:t>
      </w:r>
      <w:r>
        <w:rPr>
          <w:rFonts w:ascii="Calibri" w:hAnsi="Calibri"/>
          <w:b/>
          <w:i/>
          <w:color w:val="1F497D" w:themeColor="text2"/>
          <w:sz w:val="24"/>
          <w:u w:val="single"/>
          <w:lang w:val="en-US" w:eastAsia="fr-FR"/>
        </w:rPr>
        <w:br w:type="page"/>
      </w:r>
    </w:p>
    <w:p w14:paraId="77780F86" w14:textId="5C039454" w:rsidR="00402A50" w:rsidRPr="004D1408" w:rsidRDefault="004D1408" w:rsidP="004D1408">
      <w:pPr>
        <w:pStyle w:val="Titre3"/>
        <w:numPr>
          <w:ilvl w:val="0"/>
          <w:numId w:val="0"/>
        </w:numPr>
        <w:ind w:left="432" w:hanging="432"/>
      </w:pPr>
      <w:bookmarkStart w:id="18" w:name="_Toc77600624"/>
      <w:r w:rsidRPr="004D1408">
        <w:lastRenderedPageBreak/>
        <w:t xml:space="preserve">4.3 Run </w:t>
      </w:r>
      <w:proofErr w:type="spellStart"/>
      <w:r w:rsidRPr="004D1408">
        <w:t>ExtractionPS</w:t>
      </w:r>
      <w:bookmarkEnd w:id="18"/>
      <w:proofErr w:type="spellEnd"/>
    </w:p>
    <w:p w14:paraId="3B67CCE7" w14:textId="6AAF4F97" w:rsidR="00F96687" w:rsidRDefault="006D17DE" w:rsidP="00402A50">
      <w:pPr>
        <w:rPr>
          <w:lang w:val="en-US" w:eastAsia="fr-FR"/>
        </w:rPr>
      </w:pPr>
      <w:r w:rsidRPr="006D17DE">
        <w:rPr>
          <w:b/>
          <w:lang w:val="en-US" w:eastAsia="fr-FR"/>
        </w:rPr>
        <w:t>R</w:t>
      </w:r>
      <w:r w:rsidR="00F96687" w:rsidRPr="00F96687">
        <w:rPr>
          <w:b/>
          <w:lang w:val="en-US" w:eastAsia="fr-FR"/>
        </w:rPr>
        <w:t xml:space="preserve">un the script </w:t>
      </w:r>
      <w:r w:rsidR="00F96687" w:rsidRPr="00F96687">
        <w:rPr>
          <w:b/>
          <w:lang w:val="en-US"/>
        </w:rPr>
        <w:t>01-ExtractionPS.bat</w:t>
      </w:r>
      <w:r w:rsidR="00F96687">
        <w:rPr>
          <w:lang w:val="en-US" w:eastAsia="fr-FR"/>
        </w:rPr>
        <w:t xml:space="preserve"> (</w:t>
      </w:r>
      <w:r w:rsidR="00F96687" w:rsidRPr="006D17DE">
        <w:rPr>
          <w:b/>
          <w:color w:val="FF0000"/>
          <w:lang w:val="en-US" w:eastAsia="fr-FR"/>
        </w:rPr>
        <w:t>do not</w:t>
      </w:r>
      <w:r w:rsidR="00F96687">
        <w:rPr>
          <w:lang w:val="en-US" w:eastAsia="fr-FR"/>
        </w:rPr>
        <w:t xml:space="preserve"> run it as administrator).</w:t>
      </w:r>
    </w:p>
    <w:p w14:paraId="2BA0ADD0" w14:textId="77777777" w:rsidR="006D17DE" w:rsidRDefault="006D17DE" w:rsidP="00402A50">
      <w:pPr>
        <w:rPr>
          <w:lang w:val="en-US" w:eastAsia="fr-FR"/>
        </w:rPr>
      </w:pPr>
      <w:r>
        <w:rPr>
          <w:lang w:val="en-US" w:eastAsia="fr-FR"/>
        </w:rPr>
        <w:t>You should have the following window opened. Let the program extract the data.</w:t>
      </w:r>
    </w:p>
    <w:p w14:paraId="628D412D" w14:textId="4C68CB3B" w:rsidR="006D17DE" w:rsidRDefault="006D17DE" w:rsidP="00402A50">
      <w:pPr>
        <w:rPr>
          <w:lang w:val="en-US" w:eastAsia="fr-FR"/>
        </w:rPr>
      </w:pPr>
      <w:r>
        <w:rPr>
          <w:lang w:val="en-US" w:eastAsia="fr-FR"/>
        </w:rPr>
        <w:t>The logs are stored in the “.\logs” directory.</w:t>
      </w:r>
    </w:p>
    <w:p w14:paraId="72DD233E" w14:textId="7C225726" w:rsidR="006D17DE" w:rsidRDefault="006D17DE">
      <w:pPr>
        <w:suppressAutoHyphens w:val="0"/>
        <w:spacing w:before="0" w:after="0"/>
        <w:jc w:val="left"/>
        <w:rPr>
          <w:lang w:val="en-US"/>
        </w:rPr>
      </w:pPr>
      <w:r>
        <w:rPr>
          <w:lang w:val="en-US"/>
        </w:rPr>
        <w:t xml:space="preserve">When the line “Press Enter to quit </w:t>
      </w:r>
      <w:proofErr w:type="spellStart"/>
      <w:r>
        <w:rPr>
          <w:lang w:val="en-US"/>
        </w:rPr>
        <w:t>ExtractionPS</w:t>
      </w:r>
      <w:proofErr w:type="spellEnd"/>
      <w:r>
        <w:rPr>
          <w:lang w:val="en-US"/>
        </w:rPr>
        <w:t>” appear, press Enter to quit.</w:t>
      </w:r>
    </w:p>
    <w:p w14:paraId="706C59B9" w14:textId="77777777" w:rsidR="006D17DE" w:rsidRDefault="006D17DE">
      <w:pPr>
        <w:suppressAutoHyphens w:val="0"/>
        <w:spacing w:before="0" w:after="0"/>
        <w:jc w:val="left"/>
        <w:rPr>
          <w:lang w:val="en-US"/>
        </w:rPr>
      </w:pPr>
    </w:p>
    <w:p w14:paraId="52E110CB" w14:textId="6DC82340" w:rsidR="00F96687" w:rsidRDefault="006D17DE">
      <w:pPr>
        <w:suppressAutoHyphens w:val="0"/>
        <w:spacing w:before="0" w:after="0"/>
        <w:jc w:val="left"/>
        <w:rPr>
          <w:rFonts w:ascii="Calibri" w:hAnsi="Calibri"/>
          <w:b/>
          <w:i/>
          <w:color w:val="1F497D" w:themeColor="text2"/>
          <w:sz w:val="24"/>
          <w:u w:val="single"/>
          <w:lang w:val="en-US" w:eastAsia="fr-FR"/>
        </w:rPr>
      </w:pPr>
      <w:r>
        <w:rPr>
          <w:noProof/>
          <w:lang w:val="en-US" w:eastAsia="zh-CN"/>
        </w:rPr>
        <w:drawing>
          <wp:inline distT="0" distB="0" distL="0" distR="0" wp14:anchorId="163AB8ED" wp14:editId="65D50D8C">
            <wp:extent cx="6119495" cy="2269490"/>
            <wp:effectExtent l="0" t="0" r="0" b="0"/>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2269490"/>
                    </a:xfrm>
                    <a:prstGeom prst="rect">
                      <a:avLst/>
                    </a:prstGeom>
                  </pic:spPr>
                </pic:pic>
              </a:graphicData>
            </a:graphic>
          </wp:inline>
        </w:drawing>
      </w:r>
      <w:r w:rsidRPr="006D17DE">
        <w:rPr>
          <w:lang w:val="en-US"/>
        </w:rPr>
        <w:t xml:space="preserve"> </w:t>
      </w:r>
    </w:p>
    <w:p w14:paraId="33C9AAC4" w14:textId="5B15FBBF" w:rsidR="003F3D09" w:rsidRDefault="004D1408" w:rsidP="003F3D09">
      <w:pPr>
        <w:pStyle w:val="Titre3"/>
        <w:numPr>
          <w:ilvl w:val="0"/>
          <w:numId w:val="0"/>
        </w:numPr>
        <w:ind w:left="432" w:hanging="432"/>
      </w:pPr>
      <w:bookmarkStart w:id="19" w:name="_Toc77600625"/>
      <w:r>
        <w:t>4.4</w:t>
      </w:r>
      <w:r w:rsidR="003F3D09">
        <w:t xml:space="preserve"> Clean the application</w:t>
      </w:r>
      <w:bookmarkEnd w:id="19"/>
      <w:r w:rsidR="003F3D09">
        <w:t xml:space="preserve"> </w:t>
      </w:r>
    </w:p>
    <w:p w14:paraId="3042A4B1" w14:textId="10BAE9D0" w:rsidR="004D1408" w:rsidRDefault="00F96687" w:rsidP="00F96687">
      <w:pPr>
        <w:rPr>
          <w:lang w:val="en-US" w:eastAsia="fr-FR"/>
        </w:rPr>
      </w:pPr>
      <w:r>
        <w:rPr>
          <w:lang w:val="en-US" w:eastAsia="fr-FR"/>
        </w:rPr>
        <w:t>When the extraction is finished</w:t>
      </w:r>
      <w:r w:rsidR="004D1408">
        <w:rPr>
          <w:lang w:val="en-US" w:eastAsia="fr-FR"/>
        </w:rPr>
        <w:t>, collect your data files in the “</w:t>
      </w:r>
      <w:r w:rsidR="004D1408" w:rsidRPr="004D1408">
        <w:rPr>
          <w:lang w:val="en-US" w:eastAsia="fr-FR"/>
        </w:rPr>
        <w:t>\output</w:t>
      </w:r>
      <w:r w:rsidR="004D1408">
        <w:rPr>
          <w:lang w:val="en-US" w:eastAsia="fr-FR"/>
        </w:rPr>
        <w:t>” directory.</w:t>
      </w:r>
    </w:p>
    <w:p w14:paraId="426518B7" w14:textId="13AB2EC4" w:rsidR="00F96687" w:rsidRDefault="004D1408" w:rsidP="00F96687">
      <w:pPr>
        <w:rPr>
          <w:lang w:val="en-US" w:eastAsia="fr-FR"/>
        </w:rPr>
      </w:pPr>
      <w:r>
        <w:rPr>
          <w:lang w:val="en-US" w:eastAsia="fr-FR"/>
        </w:rPr>
        <w:t xml:space="preserve">You can run the script </w:t>
      </w:r>
      <w:r w:rsidRPr="004D1408">
        <w:rPr>
          <w:lang w:val="en-US" w:eastAsia="fr-FR"/>
        </w:rPr>
        <w:t>"</w:t>
      </w:r>
      <w:r>
        <w:rPr>
          <w:lang w:val="en-US" w:eastAsia="fr-FR"/>
        </w:rPr>
        <w:t>.\</w:t>
      </w:r>
      <w:r w:rsidRPr="004D1408">
        <w:rPr>
          <w:lang w:val="en-US" w:eastAsia="fr-FR"/>
        </w:rPr>
        <w:t>script\0</w:t>
      </w:r>
      <w:r w:rsidR="00C41F26">
        <w:rPr>
          <w:lang w:val="en-US" w:eastAsia="fr-FR"/>
        </w:rPr>
        <w:t>2</w:t>
      </w:r>
      <w:r w:rsidRPr="004D1408">
        <w:rPr>
          <w:lang w:val="en-US" w:eastAsia="fr-FR"/>
        </w:rPr>
        <w:t>-CleanOutputDirectory.bat"</w:t>
      </w:r>
      <w:r>
        <w:rPr>
          <w:lang w:val="en-US" w:eastAsia="fr-FR"/>
        </w:rPr>
        <w:t xml:space="preserve"> to delete automatically the output files for a new extraction.</w:t>
      </w:r>
    </w:p>
    <w:p w14:paraId="292DE1DB" w14:textId="603E616D" w:rsidR="00E34B49" w:rsidRDefault="00E34B49" w:rsidP="00F96687">
      <w:pPr>
        <w:rPr>
          <w:lang w:val="en-US" w:eastAsia="fr-FR"/>
        </w:rPr>
      </w:pPr>
    </w:p>
    <w:p w14:paraId="542C8EC1" w14:textId="310A30ED" w:rsidR="00E34B49" w:rsidRDefault="00E34B49" w:rsidP="00CA1DC8">
      <w:pPr>
        <w:pStyle w:val="Titre3"/>
      </w:pPr>
      <w:bookmarkStart w:id="20" w:name="_Toc77600626"/>
      <w:r>
        <w:t xml:space="preserve">Alternative </w:t>
      </w:r>
      <w:proofErr w:type="gramStart"/>
      <w:r>
        <w:t>mode :</w:t>
      </w:r>
      <w:proofErr w:type="gramEnd"/>
      <w:r>
        <w:t xml:space="preserve"> Recurrent extraction</w:t>
      </w:r>
      <w:bookmarkEnd w:id="20"/>
    </w:p>
    <w:p w14:paraId="6F03BCA0" w14:textId="10FC0C37" w:rsidR="00E34B49" w:rsidRDefault="00E34B49" w:rsidP="00E34B49">
      <w:pPr>
        <w:rPr>
          <w:lang w:val="en-US" w:eastAsia="fr-FR"/>
        </w:rPr>
      </w:pPr>
      <w:r>
        <w:rPr>
          <w:lang w:val="en-US" w:eastAsia="fr-FR"/>
        </w:rPr>
        <w:t xml:space="preserve">If you want to install </w:t>
      </w:r>
      <w:proofErr w:type="spellStart"/>
      <w:r>
        <w:rPr>
          <w:lang w:val="en-US" w:eastAsia="fr-FR"/>
        </w:rPr>
        <w:t>ExtractionPS</w:t>
      </w:r>
      <w:proofErr w:type="spellEnd"/>
      <w:r>
        <w:rPr>
          <w:lang w:val="en-US" w:eastAsia="fr-FR"/>
        </w:rPr>
        <w:t xml:space="preserve"> and use it to extract the last 10 minutes of data each 10 minutes, you can create a schedule task to run the script </w:t>
      </w:r>
      <w:r w:rsidRPr="004D1408">
        <w:rPr>
          <w:lang w:val="en-US" w:eastAsia="fr-FR"/>
        </w:rPr>
        <w:t>"</w:t>
      </w:r>
      <w:r>
        <w:rPr>
          <w:lang w:val="en-US" w:eastAsia="fr-FR"/>
        </w:rPr>
        <w:t>.\</w:t>
      </w:r>
      <w:r w:rsidRPr="004D1408">
        <w:rPr>
          <w:lang w:val="en-US" w:eastAsia="fr-FR"/>
        </w:rPr>
        <w:t>script\</w:t>
      </w:r>
      <w:r w:rsidRPr="00E34B49">
        <w:rPr>
          <w:lang w:val="en-US" w:eastAsia="fr-FR"/>
        </w:rPr>
        <w:t>03-RecurrentExtractionPS.bat</w:t>
      </w:r>
      <w:r w:rsidRPr="004D1408">
        <w:rPr>
          <w:lang w:val="en-US" w:eastAsia="fr-FR"/>
        </w:rPr>
        <w:t>"</w:t>
      </w:r>
      <w:r>
        <w:rPr>
          <w:lang w:val="en-US" w:eastAsia="fr-FR"/>
        </w:rPr>
        <w:t>.</w:t>
      </w:r>
    </w:p>
    <w:p w14:paraId="306D66B5" w14:textId="7B132149" w:rsidR="00E34B49" w:rsidRDefault="00E34B49" w:rsidP="00E34B49">
      <w:pPr>
        <w:rPr>
          <w:lang w:val="en-US" w:eastAsia="fr-FR"/>
        </w:rPr>
      </w:pPr>
      <w:r>
        <w:rPr>
          <w:lang w:val="en-US" w:eastAsia="fr-FR"/>
        </w:rPr>
        <w:t xml:space="preserve">Edit the script this </w:t>
      </w:r>
      <w:proofErr w:type="gramStart"/>
      <w:r>
        <w:rPr>
          <w:lang w:val="en-US" w:eastAsia="fr-FR"/>
        </w:rPr>
        <w:t>way :</w:t>
      </w:r>
      <w:proofErr w:type="gramEnd"/>
    </w:p>
    <w:p w14:paraId="08576BCE" w14:textId="1CCF77E8" w:rsidR="00E34B49" w:rsidRDefault="00E34B49" w:rsidP="00E34B49">
      <w:pPr>
        <w:rPr>
          <w:lang w:val="en-US" w:eastAsia="fr-FR"/>
        </w:rPr>
      </w:pPr>
    </w:p>
    <w:p w14:paraId="1E40FB11" w14:textId="3B4C5BC2" w:rsidR="00E34B49" w:rsidRDefault="00E34B49" w:rsidP="00E34B49">
      <w:pPr>
        <w:pBdr>
          <w:top w:val="single" w:sz="4" w:space="1" w:color="auto"/>
          <w:left w:val="single" w:sz="4" w:space="4" w:color="auto"/>
          <w:bottom w:val="single" w:sz="4" w:space="1" w:color="auto"/>
          <w:right w:val="single" w:sz="4" w:space="4" w:color="auto"/>
        </w:pBdr>
        <w:rPr>
          <w:i/>
          <w:lang w:val="en-US" w:eastAsia="fr-FR"/>
        </w:rPr>
      </w:pPr>
      <w:r w:rsidRPr="00E34B49">
        <w:rPr>
          <w:i/>
          <w:lang w:val="en-US" w:eastAsia="fr-FR"/>
        </w:rPr>
        <w:t>cd /d %~dp</w:t>
      </w:r>
      <w:proofErr w:type="gramStart"/>
      <w:r w:rsidRPr="00E34B49">
        <w:rPr>
          <w:i/>
          <w:lang w:val="en-US" w:eastAsia="fr-FR"/>
        </w:rPr>
        <w:t>0..</w:t>
      </w:r>
      <w:proofErr w:type="gramEnd"/>
    </w:p>
    <w:p w14:paraId="3916269C" w14:textId="638A5366" w:rsidR="00E34B49" w:rsidRPr="00E34B49" w:rsidRDefault="00E34B49" w:rsidP="00E34B49">
      <w:pPr>
        <w:pBdr>
          <w:top w:val="single" w:sz="4" w:space="1" w:color="auto"/>
          <w:left w:val="single" w:sz="4" w:space="4" w:color="auto"/>
          <w:bottom w:val="single" w:sz="4" w:space="1" w:color="auto"/>
          <w:right w:val="single" w:sz="4" w:space="4" w:color="auto"/>
        </w:pBdr>
        <w:rPr>
          <w:i/>
          <w:lang w:val="en-US" w:eastAsia="fr-FR"/>
        </w:rPr>
      </w:pPr>
      <w:r w:rsidRPr="00E34B49">
        <w:rPr>
          <w:i/>
          <w:lang w:val="en-US" w:eastAsia="fr-FR"/>
        </w:rPr>
        <w:t>powershell.exe -</w:t>
      </w:r>
      <w:proofErr w:type="spellStart"/>
      <w:r w:rsidRPr="00E34B49">
        <w:rPr>
          <w:i/>
          <w:lang w:val="en-US" w:eastAsia="fr-FR"/>
        </w:rPr>
        <w:t>ExecutionPolicy</w:t>
      </w:r>
      <w:proofErr w:type="spellEnd"/>
      <w:r w:rsidRPr="00E34B49">
        <w:rPr>
          <w:i/>
          <w:lang w:val="en-US" w:eastAsia="fr-FR"/>
        </w:rPr>
        <w:t xml:space="preserve"> bypass -file ".\RecurrentExtractionPS.ps1" -</w:t>
      </w:r>
      <w:proofErr w:type="spellStart"/>
      <w:r w:rsidRPr="00E34B49">
        <w:rPr>
          <w:i/>
          <w:lang w:val="en-US" w:eastAsia="fr-FR"/>
        </w:rPr>
        <w:t>PIServerHost</w:t>
      </w:r>
      <w:proofErr w:type="spellEnd"/>
      <w:r w:rsidRPr="00E34B49">
        <w:rPr>
          <w:i/>
          <w:lang w:val="en-US" w:eastAsia="fr-FR"/>
        </w:rPr>
        <w:t xml:space="preserve"> </w:t>
      </w:r>
      <w:r w:rsidRPr="00E34B49">
        <w:rPr>
          <w:i/>
          <w:highlight w:val="yellow"/>
          <w:lang w:val="en-US" w:eastAsia="fr-FR"/>
        </w:rPr>
        <w:t>"[PISERVERHOST]"</w:t>
      </w:r>
      <w:r w:rsidRPr="00E34B49">
        <w:rPr>
          <w:i/>
          <w:lang w:val="en-US" w:eastAsia="fr-FR"/>
        </w:rPr>
        <w:t xml:space="preserve"> -output </w:t>
      </w:r>
      <w:r w:rsidRPr="00E34B49">
        <w:rPr>
          <w:i/>
          <w:highlight w:val="yellow"/>
          <w:lang w:val="en-US" w:eastAsia="fr-FR"/>
        </w:rPr>
        <w:t>"[OUTPUTPATH]"</w:t>
      </w:r>
      <w:r w:rsidR="00E22A75">
        <w:rPr>
          <w:i/>
          <w:lang w:val="en-US" w:eastAsia="fr-FR"/>
        </w:rPr>
        <w:t xml:space="preserve"> -</w:t>
      </w:r>
      <w:proofErr w:type="spellStart"/>
      <w:r w:rsidR="00E22A75">
        <w:rPr>
          <w:i/>
          <w:lang w:val="en-US" w:eastAsia="fr-FR"/>
        </w:rPr>
        <w:t>noEmptyFile</w:t>
      </w:r>
      <w:proofErr w:type="spellEnd"/>
      <w:r w:rsidR="008D1DDF">
        <w:rPr>
          <w:i/>
          <w:lang w:val="en-US" w:eastAsia="fr-FR"/>
        </w:rPr>
        <w:t xml:space="preserve"> -</w:t>
      </w:r>
      <w:proofErr w:type="spellStart"/>
      <w:r w:rsidR="008D1DDF">
        <w:rPr>
          <w:i/>
          <w:lang w:val="en-US" w:eastAsia="fr-FR"/>
        </w:rPr>
        <w:t>doCompressAll</w:t>
      </w:r>
      <w:proofErr w:type="spellEnd"/>
      <w:r w:rsidR="008D1DDF">
        <w:rPr>
          <w:i/>
          <w:lang w:val="en-US" w:eastAsia="fr-FR"/>
        </w:rPr>
        <w:t xml:space="preserve"> -</w:t>
      </w:r>
      <w:proofErr w:type="spellStart"/>
      <w:r w:rsidR="008D1DDF">
        <w:rPr>
          <w:i/>
          <w:lang w:val="en-US" w:eastAsia="fr-FR"/>
        </w:rPr>
        <w:t>doCompress</w:t>
      </w:r>
      <w:proofErr w:type="spellEnd"/>
    </w:p>
    <w:p w14:paraId="3591097C" w14:textId="21D3F16F" w:rsidR="00E34B49" w:rsidRPr="00402A50" w:rsidRDefault="00E34B49" w:rsidP="00E34B49">
      <w:pPr>
        <w:pBdr>
          <w:top w:val="single" w:sz="4" w:space="1" w:color="auto"/>
          <w:left w:val="single" w:sz="4" w:space="4" w:color="auto"/>
          <w:bottom w:val="single" w:sz="4" w:space="1" w:color="auto"/>
          <w:right w:val="single" w:sz="4" w:space="4" w:color="auto"/>
        </w:pBdr>
        <w:rPr>
          <w:i/>
          <w:lang w:val="en-US" w:eastAsia="fr-FR"/>
        </w:rPr>
      </w:pPr>
      <w:r w:rsidRPr="00E34B49">
        <w:rPr>
          <w:i/>
          <w:lang w:val="en-US" w:eastAsia="fr-FR"/>
        </w:rPr>
        <w:t>cd script</w:t>
      </w:r>
    </w:p>
    <w:p w14:paraId="5E37D05A" w14:textId="27F0E39C" w:rsidR="00E34B49" w:rsidRDefault="00E34B49" w:rsidP="00E34B49">
      <w:pPr>
        <w:rPr>
          <w:lang w:val="en-US" w:eastAsia="fr-FR"/>
        </w:rPr>
      </w:pPr>
    </w:p>
    <w:p w14:paraId="5F589556" w14:textId="7B18B5C8" w:rsidR="00E34B49" w:rsidRPr="00E34B49" w:rsidRDefault="00E34B49" w:rsidP="00E34B49">
      <w:pPr>
        <w:rPr>
          <w:iCs/>
          <w:lang w:val="en-US" w:eastAsia="fr-FR"/>
        </w:rPr>
      </w:pPr>
      <w:proofErr w:type="gramStart"/>
      <w:r>
        <w:rPr>
          <w:lang w:val="en-US" w:eastAsia="fr-FR"/>
        </w:rPr>
        <w:t>NB :</w:t>
      </w:r>
      <w:proofErr w:type="gramEnd"/>
      <w:r>
        <w:rPr>
          <w:lang w:val="en-US" w:eastAsia="fr-FR"/>
        </w:rPr>
        <w:t xml:space="preserve"> This script will run the </w:t>
      </w:r>
      <w:r w:rsidRPr="00E34B49">
        <w:rPr>
          <w:i/>
          <w:lang w:val="en-US" w:eastAsia="fr-FR"/>
        </w:rPr>
        <w:t>".\RecurrentExtractionPS.ps</w:t>
      </w:r>
      <w:r>
        <w:rPr>
          <w:i/>
          <w:lang w:val="en-US" w:eastAsia="fr-FR"/>
        </w:rPr>
        <w:t xml:space="preserve">1” </w:t>
      </w:r>
      <w:r>
        <w:rPr>
          <w:iCs/>
          <w:lang w:val="en-US" w:eastAsia="fr-FR"/>
        </w:rPr>
        <w:t xml:space="preserve">which will calculate the </w:t>
      </w:r>
      <w:proofErr w:type="spellStart"/>
      <w:r>
        <w:rPr>
          <w:iCs/>
          <w:lang w:val="en-US" w:eastAsia="fr-FR"/>
        </w:rPr>
        <w:t>starttime</w:t>
      </w:r>
      <w:proofErr w:type="spellEnd"/>
      <w:r>
        <w:rPr>
          <w:iCs/>
          <w:lang w:val="en-US" w:eastAsia="fr-FR"/>
        </w:rPr>
        <w:t xml:space="preserve"> and </w:t>
      </w:r>
      <w:proofErr w:type="spellStart"/>
      <w:r>
        <w:rPr>
          <w:iCs/>
          <w:lang w:val="en-US" w:eastAsia="fr-FR"/>
        </w:rPr>
        <w:t>endtime</w:t>
      </w:r>
      <w:proofErr w:type="spellEnd"/>
      <w:r>
        <w:rPr>
          <w:iCs/>
          <w:lang w:val="en-US" w:eastAsia="fr-FR"/>
        </w:rPr>
        <w:t xml:space="preserve"> regarding the current time, and it will run the original code with theses </w:t>
      </w:r>
      <w:proofErr w:type="spellStart"/>
      <w:r>
        <w:rPr>
          <w:iCs/>
          <w:lang w:val="en-US" w:eastAsia="fr-FR"/>
        </w:rPr>
        <w:t>parameters.</w:t>
      </w:r>
      <w:r w:rsidR="00CA1DC8">
        <w:rPr>
          <w:iCs/>
          <w:lang w:val="en-US" w:eastAsia="fr-FR"/>
        </w:rPr>
        <w:t>s</w:t>
      </w:r>
      <w:proofErr w:type="spellEnd"/>
    </w:p>
    <w:sectPr w:rsidR="00E34B49" w:rsidRPr="00E34B49" w:rsidSect="008061A9">
      <w:headerReference w:type="default" r:id="rId13"/>
      <w:footerReference w:type="default" r:id="rId14"/>
      <w:headerReference w:type="first" r:id="rId15"/>
      <w:pgSz w:w="11905" w:h="16837"/>
      <w:pgMar w:top="1134" w:right="1134" w:bottom="1134" w:left="1134" w:header="851" w:footer="851"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8F39E" w14:textId="77777777" w:rsidR="006D17DE" w:rsidRDefault="006D17DE">
      <w:r>
        <w:separator/>
      </w:r>
    </w:p>
  </w:endnote>
  <w:endnote w:type="continuationSeparator" w:id="0">
    <w:p w14:paraId="07B4A265" w14:textId="77777777" w:rsidR="006D17DE" w:rsidRDefault="006D1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G Mincho Light J">
    <w:altName w:val="Times New Roman"/>
    <w:charset w:val="00"/>
    <w:family w:val="auto"/>
    <w:pitch w:val="variable"/>
  </w:font>
  <w:font w:name="Lucidasans">
    <w:altName w:val="Times New Roman"/>
    <w:charset w:val="00"/>
    <w:family w:val="auto"/>
    <w:pitch w:val="variable"/>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rPr>
      <w:id w:val="95856734"/>
      <w:docPartObj>
        <w:docPartGallery w:val="Page Numbers (Bottom of Page)"/>
        <w:docPartUnique/>
      </w:docPartObj>
    </w:sdtPr>
    <w:sdtEndPr/>
    <w:sdtContent>
      <w:sdt>
        <w:sdtPr>
          <w:rPr>
            <w:rFonts w:ascii="Arial" w:hAnsi="Arial"/>
          </w:rPr>
          <w:id w:val="123787606"/>
          <w:docPartObj>
            <w:docPartGallery w:val="Page Numbers (Top of Page)"/>
            <w:docPartUnique/>
          </w:docPartObj>
        </w:sdtPr>
        <w:sdtEndPr/>
        <w:sdtContent>
          <w:p w14:paraId="6CBE409B" w14:textId="0EF561FE" w:rsidR="006D17DE" w:rsidRPr="00823CA9" w:rsidRDefault="00D9439E">
            <w:pPr>
              <w:pStyle w:val="Pieddepage"/>
              <w:jc w:val="right"/>
              <w:rPr>
                <w:rFonts w:ascii="Arial" w:hAnsi="Arial"/>
              </w:rPr>
            </w:pPr>
            <w:r>
              <w:rPr>
                <w:rFonts w:ascii="Arial" w:hAnsi="Arial"/>
                <w:noProof/>
                <w:lang w:val="en-US" w:eastAsia="zh-CN"/>
              </w:rPr>
              <mc:AlternateContent>
                <mc:Choice Requires="wps">
                  <w:drawing>
                    <wp:anchor distT="0" distB="0" distL="114300" distR="114300" simplePos="0" relativeHeight="251659264" behindDoc="0" locked="0" layoutInCell="0" allowOverlap="1" wp14:anchorId="7333F5CC" wp14:editId="50816465">
                      <wp:simplePos x="0" y="0"/>
                      <wp:positionH relativeFrom="page">
                        <wp:posOffset>0</wp:posOffset>
                      </wp:positionH>
                      <wp:positionV relativeFrom="page">
                        <wp:posOffset>10174605</wp:posOffset>
                      </wp:positionV>
                      <wp:extent cx="7559675" cy="325755"/>
                      <wp:effectExtent l="0" t="1905" r="3175" b="0"/>
                      <wp:wrapNone/>
                      <wp:docPr id="2" name="MSIPCMc853404fabd3a1197c16ecfe" descr="{&quot;HashCode&quot;:-171123075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67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98890" w14:textId="77777777" w:rsidR="006D17DE" w:rsidRPr="00D33682" w:rsidRDefault="006D17DE" w:rsidP="006600A0">
                                  <w:pPr>
                                    <w:spacing w:before="0" w:after="0"/>
                                    <w:jc w:val="left"/>
                                    <w:rPr>
                                      <w:rFonts w:ascii="Calibri" w:hAnsi="Calibri"/>
                                      <w:color w:val="000000"/>
                                      <w:sz w:val="20"/>
                                      <w:lang w:val="en-US"/>
                                    </w:rPr>
                                  </w:pPr>
                                  <w:r w:rsidRPr="00D33682">
                                    <w:rPr>
                                      <w:rFonts w:ascii="Calibri" w:hAnsi="Calibri"/>
                                      <w:color w:val="000000"/>
                                      <w:sz w:val="20"/>
                                      <w:lang w:val="en-US"/>
                                    </w:rPr>
                                    <w:t>TOTAL Classification: Restricted Distribution</w:t>
                                  </w:r>
                                </w:p>
                                <w:p w14:paraId="585344D5" w14:textId="5548C4EB" w:rsidR="006D17DE" w:rsidRPr="00D33682" w:rsidRDefault="006D17DE" w:rsidP="006600A0">
                                  <w:pPr>
                                    <w:spacing w:before="0" w:after="0"/>
                                    <w:jc w:val="left"/>
                                    <w:rPr>
                                      <w:rFonts w:ascii="Calibri" w:hAnsi="Calibri"/>
                                      <w:color w:val="000000"/>
                                      <w:sz w:val="20"/>
                                      <w:lang w:val="en-US"/>
                                    </w:rPr>
                                  </w:pPr>
                                  <w:r w:rsidRPr="00D33682">
                                    <w:rPr>
                                      <w:rFonts w:ascii="Calibri" w:hAnsi="Calibri"/>
                                      <w:color w:val="000000"/>
                                      <w:sz w:val="20"/>
                                      <w:lang w:val="en-US"/>
                                    </w:rPr>
                                    <w:t>TOTAL - All rights reserved</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3F5CC" id="_x0000_t202" coordsize="21600,21600" o:spt="202" path="m,l,21600r21600,l21600,xe">
                      <v:stroke joinstyle="miter"/>
                      <v:path gradientshapeok="t" o:connecttype="rect"/>
                    </v:shapetype>
                    <v:shape id="MSIPCMc853404fabd3a1197c16ecfe" o:spid="_x0000_s1026" type="#_x0000_t202" alt="{&quot;HashCode&quot;:-1711230758,&quot;Height&quot;:841.0,&quot;Width&quot;:595.0,&quot;Placement&quot;:&quot;Footer&quot;,&quot;Index&quot;:&quot;Primary&quot;,&quot;Section&quot;:1,&quot;Top&quot;:0.0,&quot;Left&quot;:0.0}" style="position:absolute;left:0;text-align:left;margin-left:0;margin-top:801.15pt;width:595.25pt;height:25.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" o:allowincell="f" filled="f" stroked="f">
                      <v:textbox inset="20pt,0,,0">
                        <w:txbxContent>
                          <w:p w14:paraId="36898890" w14:textId="77777777" w:rsidR="006D17DE" w:rsidRPr="00D33682" w:rsidRDefault="006D17DE" w:rsidP="006600A0">
                            <w:pPr>
                              <w:spacing w:before="0" w:after="0"/>
                              <w:jc w:val="left"/>
                              <w:rPr>
                                <w:rFonts w:ascii="Calibri" w:hAnsi="Calibri"/>
                                <w:color w:val="000000"/>
                                <w:sz w:val="20"/>
                                <w:lang w:val="en-US"/>
                              </w:rPr>
                            </w:pPr>
                            <w:r w:rsidRPr="00D33682">
                              <w:rPr>
                                <w:rFonts w:ascii="Calibri" w:hAnsi="Calibri"/>
                                <w:color w:val="000000"/>
                                <w:sz w:val="20"/>
                                <w:lang w:val="en-US"/>
                              </w:rPr>
                              <w:t>TOTAL Classification: Restricted Distribution</w:t>
                            </w:r>
                          </w:p>
                          <w:p w14:paraId="585344D5" w14:textId="5548C4EB" w:rsidR="006D17DE" w:rsidRPr="00D33682" w:rsidRDefault="006D17DE" w:rsidP="006600A0">
                            <w:pPr>
                              <w:spacing w:before="0" w:after="0"/>
                              <w:jc w:val="left"/>
                              <w:rPr>
                                <w:rFonts w:ascii="Calibri" w:hAnsi="Calibri"/>
                                <w:color w:val="000000"/>
                                <w:sz w:val="20"/>
                                <w:lang w:val="en-US"/>
                              </w:rPr>
                            </w:pPr>
                            <w:r w:rsidRPr="00D33682">
                              <w:rPr>
                                <w:rFonts w:ascii="Calibri" w:hAnsi="Calibri"/>
                                <w:color w:val="000000"/>
                                <w:sz w:val="20"/>
                                <w:lang w:val="en-US"/>
                              </w:rPr>
                              <w:t>TOTAL - All rights reserved</w:t>
                            </w:r>
                          </w:p>
                        </w:txbxContent>
                      </v:textbox>
                      <w10:wrap anchorx="page" anchory="page"/>
                    </v:shape>
                  </w:pict>
                </mc:Fallback>
              </mc:AlternateContent>
            </w:r>
            <w:r w:rsidR="006D17DE" w:rsidRPr="001569DB">
              <w:rPr>
                <w:rFonts w:ascii="Arial" w:hAnsi="Arial"/>
              </w:rPr>
              <w:t xml:space="preserve">Page </w:t>
            </w:r>
            <w:r w:rsidR="006D17DE" w:rsidRPr="001569DB">
              <w:rPr>
                <w:rFonts w:ascii="Arial" w:hAnsi="Arial"/>
                <w:b/>
                <w:szCs w:val="24"/>
              </w:rPr>
              <w:fldChar w:fldCharType="begin"/>
            </w:r>
            <w:r w:rsidR="006D17DE" w:rsidRPr="001569DB">
              <w:rPr>
                <w:rFonts w:ascii="Arial" w:hAnsi="Arial"/>
                <w:b/>
              </w:rPr>
              <w:instrText>PAGE</w:instrText>
            </w:r>
            <w:r w:rsidR="006D17DE" w:rsidRPr="001569DB">
              <w:rPr>
                <w:rFonts w:ascii="Arial" w:hAnsi="Arial"/>
                <w:b/>
                <w:szCs w:val="24"/>
              </w:rPr>
              <w:fldChar w:fldCharType="separate"/>
            </w:r>
            <w:r w:rsidR="002E2A12">
              <w:rPr>
                <w:rFonts w:ascii="Arial" w:hAnsi="Arial"/>
                <w:b/>
                <w:noProof/>
              </w:rPr>
              <w:t>6</w:t>
            </w:r>
            <w:r w:rsidR="006D17DE" w:rsidRPr="001569DB">
              <w:rPr>
                <w:rFonts w:ascii="Arial" w:hAnsi="Arial"/>
                <w:b/>
                <w:szCs w:val="24"/>
              </w:rPr>
              <w:fldChar w:fldCharType="end"/>
            </w:r>
            <w:r w:rsidR="006D17DE" w:rsidRPr="001569DB">
              <w:rPr>
                <w:rFonts w:ascii="Arial" w:hAnsi="Arial"/>
              </w:rPr>
              <w:t xml:space="preserve"> sur </w:t>
            </w:r>
            <w:r w:rsidR="006D17DE" w:rsidRPr="001569DB">
              <w:rPr>
                <w:rFonts w:ascii="Arial" w:hAnsi="Arial"/>
                <w:b/>
                <w:szCs w:val="24"/>
              </w:rPr>
              <w:fldChar w:fldCharType="begin"/>
            </w:r>
            <w:r w:rsidR="006D17DE" w:rsidRPr="001569DB">
              <w:rPr>
                <w:rFonts w:ascii="Arial" w:hAnsi="Arial"/>
                <w:b/>
              </w:rPr>
              <w:instrText>NUMPAGES</w:instrText>
            </w:r>
            <w:r w:rsidR="006D17DE" w:rsidRPr="001569DB">
              <w:rPr>
                <w:rFonts w:ascii="Arial" w:hAnsi="Arial"/>
                <w:b/>
                <w:szCs w:val="24"/>
              </w:rPr>
              <w:fldChar w:fldCharType="separate"/>
            </w:r>
            <w:r w:rsidR="002E2A12">
              <w:rPr>
                <w:rFonts w:ascii="Arial" w:hAnsi="Arial"/>
                <w:b/>
                <w:noProof/>
              </w:rPr>
              <w:t>6</w:t>
            </w:r>
            <w:r w:rsidR="006D17DE" w:rsidRPr="001569DB">
              <w:rPr>
                <w:rFonts w:ascii="Arial" w:hAnsi="Arial"/>
                <w:b/>
                <w:szCs w:val="24"/>
              </w:rPr>
              <w:fldChar w:fldCharType="end"/>
            </w:r>
          </w:p>
        </w:sdtContent>
      </w:sdt>
    </w:sdtContent>
  </w:sdt>
  <w:p w14:paraId="6CBE409C" w14:textId="77777777" w:rsidR="006D17DE" w:rsidRDefault="006D17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0D06D" w14:textId="77777777" w:rsidR="006D17DE" w:rsidRDefault="006D17DE">
      <w:r>
        <w:separator/>
      </w:r>
    </w:p>
  </w:footnote>
  <w:footnote w:type="continuationSeparator" w:id="0">
    <w:p w14:paraId="7F57C42C" w14:textId="77777777" w:rsidR="006D17DE" w:rsidRDefault="006D1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4394"/>
      <w:gridCol w:w="2694"/>
    </w:tblGrid>
    <w:tr w:rsidR="006D17DE" w14:paraId="6CBE4099" w14:textId="77777777" w:rsidTr="00F14D81">
      <w:trPr>
        <w:cantSplit/>
        <w:trHeight w:val="1142"/>
      </w:trPr>
      <w:tc>
        <w:tcPr>
          <w:tcW w:w="2693" w:type="dxa"/>
          <w:tcBorders>
            <w:right w:val="single" w:sz="4" w:space="0" w:color="auto"/>
          </w:tcBorders>
          <w:vAlign w:val="center"/>
        </w:tcPr>
        <w:p w14:paraId="6CBE4096" w14:textId="77777777" w:rsidR="006D17DE" w:rsidRDefault="006D17DE" w:rsidP="001062AC">
          <w:pPr>
            <w:pStyle w:val="En-tte"/>
            <w:rPr>
              <w:b/>
              <w:sz w:val="40"/>
            </w:rPr>
          </w:pPr>
          <w:r>
            <w:rPr>
              <w:noProof/>
              <w:lang w:val="en-US" w:eastAsia="zh-CN"/>
            </w:rPr>
            <w:drawing>
              <wp:inline distT="0" distB="0" distL="0" distR="0" wp14:anchorId="6CBE409E" wp14:editId="6CBE409F">
                <wp:extent cx="1120140" cy="694690"/>
                <wp:effectExtent l="0" t="0" r="0" b="0"/>
                <wp:docPr id="20" name="Image 20" descr="C:\Users\irlesl\Documents\10 - PROJET\CGI_Logo_color.png"/>
                <wp:cNvGraphicFramePr/>
                <a:graphic xmlns:a="http://schemas.openxmlformats.org/drawingml/2006/main">
                  <a:graphicData uri="http://schemas.openxmlformats.org/drawingml/2006/picture">
                    <pic:pic xmlns:pic="http://schemas.openxmlformats.org/drawingml/2006/picture">
                      <pic:nvPicPr>
                        <pic:cNvPr id="20" name="Image 20" descr="C:\Users\irlesl\Documents\10 - PROJET\CGI_Logo_color.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140" cy="694690"/>
                        </a:xfrm>
                        <a:prstGeom prst="rect">
                          <a:avLst/>
                        </a:prstGeom>
                        <a:noFill/>
                        <a:ln>
                          <a:noFill/>
                        </a:ln>
                      </pic:spPr>
                    </pic:pic>
                  </a:graphicData>
                </a:graphic>
              </wp:inline>
            </w:drawing>
          </w:r>
        </w:p>
      </w:tc>
      <w:tc>
        <w:tcPr>
          <w:tcW w:w="4394" w:type="dxa"/>
          <w:tcBorders>
            <w:top w:val="single" w:sz="4" w:space="0" w:color="auto"/>
            <w:left w:val="single" w:sz="4" w:space="0" w:color="auto"/>
            <w:right w:val="single" w:sz="4" w:space="0" w:color="auto"/>
          </w:tcBorders>
          <w:vAlign w:val="center"/>
        </w:tcPr>
        <w:p w14:paraId="13899EB3" w14:textId="4C333C43" w:rsidR="006D17DE" w:rsidRDefault="006D17DE" w:rsidP="00F344B9">
          <w:pPr>
            <w:pStyle w:val="En-tte"/>
            <w:spacing w:before="30"/>
            <w:rPr>
              <w:sz w:val="28"/>
              <w:lang w:val="en-US"/>
            </w:rPr>
          </w:pPr>
          <w:r w:rsidRPr="0011413F">
            <w:rPr>
              <w:sz w:val="28"/>
              <w:lang w:val="en-US"/>
            </w:rPr>
            <w:t xml:space="preserve">EP - PI EP </w:t>
          </w:r>
          <w:r>
            <w:rPr>
              <w:sz w:val="28"/>
              <w:lang w:val="en-US"/>
            </w:rPr>
            <w:t xml:space="preserve">- </w:t>
          </w:r>
          <w:proofErr w:type="spellStart"/>
          <w:r>
            <w:rPr>
              <w:sz w:val="28"/>
              <w:lang w:val="en-US"/>
            </w:rPr>
            <w:t>ExtractionPS</w:t>
          </w:r>
          <w:proofErr w:type="spellEnd"/>
          <w:r>
            <w:rPr>
              <w:sz w:val="28"/>
              <w:lang w:val="en-US"/>
            </w:rPr>
            <w:t xml:space="preserve"> – </w:t>
          </w:r>
        </w:p>
        <w:p w14:paraId="6CBE4097" w14:textId="2199FEF0" w:rsidR="006D17DE" w:rsidRPr="00873D83" w:rsidRDefault="006D17DE" w:rsidP="00F344B9">
          <w:pPr>
            <w:pStyle w:val="En-tte"/>
            <w:spacing w:before="30"/>
            <w:rPr>
              <w:i/>
              <w:lang w:val="en-US"/>
            </w:rPr>
          </w:pPr>
          <w:r>
            <w:rPr>
              <w:sz w:val="28"/>
              <w:lang w:val="en-US"/>
            </w:rPr>
            <w:t>User Guide</w:t>
          </w:r>
        </w:p>
      </w:tc>
      <w:tc>
        <w:tcPr>
          <w:tcW w:w="2694" w:type="dxa"/>
          <w:tcBorders>
            <w:left w:val="single" w:sz="4" w:space="0" w:color="auto"/>
          </w:tcBorders>
          <w:vAlign w:val="center"/>
        </w:tcPr>
        <w:p w14:paraId="6CBE4098" w14:textId="77777777" w:rsidR="006D17DE" w:rsidRPr="00873D83" w:rsidRDefault="006D17DE" w:rsidP="001062AC">
          <w:pPr>
            <w:pStyle w:val="En-tte"/>
            <w:spacing w:before="30"/>
            <w:rPr>
              <w:i/>
              <w:lang w:val="en-US"/>
            </w:rPr>
          </w:pPr>
          <w:r>
            <w:object w:dxaOrig="2280" w:dyaOrig="765" w14:anchorId="6CBE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v:imagedata r:id="rId2" o:title=""/>
              </v:shape>
              <o:OLEObject Type="Embed" ProgID="PBrush" ShapeID="_x0000_i1025" DrawAspect="Content" ObjectID="_1724762761" r:id="rId3"/>
            </w:object>
          </w:r>
        </w:p>
      </w:tc>
    </w:tr>
  </w:tbl>
  <w:p w14:paraId="6CBE409A" w14:textId="77777777" w:rsidR="006D17DE" w:rsidRDefault="006D17DE" w:rsidP="00D60D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409D" w14:textId="1FB5B833" w:rsidR="006D17DE" w:rsidRDefault="00D9439E">
    <w:pPr>
      <w:pStyle w:val="En-tte"/>
    </w:pPr>
    <w:r>
      <w:rPr>
        <w:noProof/>
        <w:lang w:val="en-US" w:eastAsia="zh-CN"/>
      </w:rPr>
      <mc:AlternateContent>
        <mc:Choice Requires="wps">
          <w:drawing>
            <wp:anchor distT="0" distB="0" distL="114300" distR="114300" simplePos="0" relativeHeight="251658240" behindDoc="0" locked="0" layoutInCell="1" allowOverlap="1" wp14:anchorId="6CBE40A1" wp14:editId="7CA34C5E">
              <wp:simplePos x="0" y="0"/>
              <wp:positionH relativeFrom="column">
                <wp:posOffset>4619625</wp:posOffset>
              </wp:positionH>
              <wp:positionV relativeFrom="paragraph">
                <wp:posOffset>-540385</wp:posOffset>
              </wp:positionV>
              <wp:extent cx="563245" cy="10685780"/>
              <wp:effectExtent l="0" t="0" r="0" b="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10685780"/>
                      </a:xfrm>
                      <a:prstGeom prst="rect">
                        <a:avLst/>
                      </a:prstGeom>
                      <a:solidFill>
                        <a:schemeClr val="accent5">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635AF" id="Rectangle 1" o:spid="_x0000_s1026" style="position:absolute;margin-left:363.75pt;margin-top:-42.55pt;width:44.35pt;height:8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" fillcolor="#92cddc [19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pStyle w:val="Listepuces21"/>
      <w:lvlText w:val=""/>
      <w:lvlJc w:val="left"/>
      <w:pPr>
        <w:tabs>
          <w:tab w:val="num" w:pos="643"/>
        </w:tabs>
        <w:ind w:left="643" w:hanging="360"/>
      </w:pPr>
      <w:rPr>
        <w:rFonts w:ascii="Symbol" w:hAnsi="Symbol"/>
      </w:rPr>
    </w:lvl>
  </w:abstractNum>
  <w:abstractNum w:abstractNumId="1" w15:restartNumberingAfterBreak="0">
    <w:nsid w:val="00000003"/>
    <w:multiLevelType w:val="singleLevel"/>
    <w:tmpl w:val="00000003"/>
    <w:name w:val="WW8Num3"/>
    <w:lvl w:ilvl="0">
      <w:start w:val="1"/>
      <w:numFmt w:val="bullet"/>
      <w:pStyle w:val="Listepuces1"/>
      <w:lvlText w:val=""/>
      <w:lvlJc w:val="left"/>
      <w:pPr>
        <w:tabs>
          <w:tab w:val="num" w:pos="360"/>
        </w:tabs>
        <w:ind w:left="36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bullet"/>
      <w:pStyle w:val="Listepuce3"/>
      <w:lvlText w:val=""/>
      <w:lvlJc w:val="left"/>
      <w:pPr>
        <w:tabs>
          <w:tab w:val="num" w:pos="360"/>
        </w:tabs>
        <w:ind w:left="360" w:hanging="360"/>
      </w:pPr>
      <w:rPr>
        <w:rFonts w:ascii="Symbol" w:hAnsi="Symbol"/>
        <w:color w:val="0000FF"/>
      </w:rPr>
    </w:lvl>
  </w:abstractNum>
  <w:abstractNum w:abstractNumId="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7" w15:restartNumberingAfterBreak="0">
    <w:nsid w:val="00000009"/>
    <w:multiLevelType w:val="singleLevel"/>
    <w:tmpl w:val="00000009"/>
    <w:name w:val="WW8Num9"/>
    <w:lvl w:ilvl="0">
      <w:start w:val="1"/>
      <w:numFmt w:val="bullet"/>
      <w:pStyle w:val="puce2"/>
      <w:lvlText w:val=""/>
      <w:lvlJc w:val="left"/>
      <w:pPr>
        <w:tabs>
          <w:tab w:val="num" w:pos="360"/>
        </w:tabs>
        <w:ind w:left="360" w:hanging="360"/>
      </w:pPr>
      <w:rPr>
        <w:rFonts w:ascii="Symbol" w:hAnsi="Symbol"/>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9" w15:restartNumberingAfterBreak="0">
    <w:nsid w:val="02035143"/>
    <w:multiLevelType w:val="hybridMultilevel"/>
    <w:tmpl w:val="B06A5A70"/>
    <w:lvl w:ilvl="0" w:tplc="EA82126A">
      <w:start w:val="1"/>
      <w:numFmt w:val="bullet"/>
      <w:pStyle w:val="Listepuces"/>
      <w:lvlText w:val=""/>
      <w:lvlJc w:val="left"/>
      <w:pPr>
        <w:ind w:left="720" w:hanging="360"/>
      </w:pPr>
      <w:rPr>
        <w:rFonts w:ascii="Wingdings 2" w:hAnsi="Wingdings 2" w:hint="default"/>
        <w:color w:val="C00000"/>
      </w:rPr>
    </w:lvl>
    <w:lvl w:ilvl="1" w:tplc="E8F0E9E8">
      <w:start w:val="1"/>
      <w:numFmt w:val="bullet"/>
      <w:pStyle w:val="Listepuces2"/>
      <w:lvlText w:val=""/>
      <w:lvlJc w:val="left"/>
      <w:pPr>
        <w:ind w:left="1440" w:hanging="360"/>
      </w:pPr>
      <w:rPr>
        <w:rFonts w:ascii="Wingdings 2" w:hAnsi="Wingdings 2" w:hint="default"/>
        <w:color w:val="C00000"/>
      </w:rPr>
    </w:lvl>
    <w:lvl w:ilvl="2" w:tplc="1F44C560">
      <w:start w:val="1"/>
      <w:numFmt w:val="bullet"/>
      <w:pStyle w:val="Listepuces3"/>
      <w:lvlText w:val=""/>
      <w:lvlJc w:val="left"/>
      <w:pPr>
        <w:ind w:left="2160" w:hanging="360"/>
      </w:pPr>
      <w:rPr>
        <w:rFonts w:ascii="Wingdings" w:hAnsi="Wingdings" w:hint="default"/>
      </w:rPr>
    </w:lvl>
    <w:lvl w:ilvl="3" w:tplc="21145844">
      <w:start w:val="1"/>
      <w:numFmt w:val="bullet"/>
      <w:pStyle w:val="Listepuces4"/>
      <w:lvlText w:val=""/>
      <w:lvlJc w:val="left"/>
      <w:pPr>
        <w:ind w:left="2880" w:hanging="360"/>
      </w:pPr>
      <w:rPr>
        <w:rFonts w:ascii="Symbol" w:hAnsi="Symbol" w:hint="default"/>
      </w:rPr>
    </w:lvl>
    <w:lvl w:ilvl="4" w:tplc="FC4CA64E">
      <w:start w:val="1"/>
      <w:numFmt w:val="bullet"/>
      <w:pStyle w:val="Listepuces5"/>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B34888"/>
    <w:multiLevelType w:val="multilevel"/>
    <w:tmpl w:val="95A0A4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2F91918"/>
    <w:multiLevelType w:val="multilevel"/>
    <w:tmpl w:val="6792D870"/>
    <w:styleLink w:val="Tableheaderpucedense"/>
    <w:lvl w:ilvl="0">
      <w:start w:val="1"/>
      <w:numFmt w:val="bullet"/>
      <w:lvlText w:val=""/>
      <w:lvlJc w:val="left"/>
      <w:pPr>
        <w:ind w:left="720" w:hanging="360"/>
      </w:pPr>
      <w:rPr>
        <w:rFonts w:ascii="Wingdings" w:hAnsi="Wingdings"/>
        <w:b/>
        <w:bCs/>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5104877"/>
    <w:multiLevelType w:val="hybridMultilevel"/>
    <w:tmpl w:val="FEE2AA18"/>
    <w:lvl w:ilvl="0" w:tplc="EC66B9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36F5D"/>
    <w:multiLevelType w:val="hybridMultilevel"/>
    <w:tmpl w:val="037E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B3123B"/>
    <w:multiLevelType w:val="multilevel"/>
    <w:tmpl w:val="631ED024"/>
    <w:lvl w:ilvl="0">
      <w:start w:val="1"/>
      <w:numFmt w:val="decimal"/>
      <w:pStyle w:val="1ChapitreProc"/>
      <w:lvlText w:val="%1."/>
      <w:lvlJc w:val="left"/>
      <w:pPr>
        <w:ind w:left="360" w:hanging="360"/>
      </w:pPr>
    </w:lvl>
    <w:lvl w:ilvl="1">
      <w:start w:val="1"/>
      <w:numFmt w:val="decimal"/>
      <w:pStyle w:val="3TitreProc"/>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251A3F"/>
    <w:multiLevelType w:val="multilevel"/>
    <w:tmpl w:val="28E8CE92"/>
    <w:lvl w:ilvl="0">
      <w:start w:val="5"/>
      <w:numFmt w:val="decimal"/>
      <w:pStyle w:val="Titre2"/>
      <w:lvlText w:val="%1."/>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Titre3"/>
      <w:lvlText w:val="4.5."/>
      <w:lvlJc w:val="left"/>
      <w:pPr>
        <w:ind w:left="432" w:hanging="432"/>
      </w:pPr>
      <w:rPr>
        <w:rFonts w:hint="default"/>
      </w:rPr>
    </w:lvl>
    <w:lvl w:ilvl="2">
      <w:start w:val="1"/>
      <w:numFmt w:val="decimal"/>
      <w:pStyle w:val="Titre4"/>
      <w:lvlText w:val="%1.%2.%3."/>
      <w:lvlJc w:val="left"/>
      <w:pPr>
        <w:ind w:left="929" w:hanging="504"/>
      </w:pPr>
      <w:rPr>
        <w:rFonts w:hint="default"/>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A81439"/>
    <w:multiLevelType w:val="multilevel"/>
    <w:tmpl w:val="C3FE905A"/>
    <w:lvl w:ilvl="0">
      <w:start w:val="1"/>
      <w:numFmt w:val="decimal"/>
      <w:lvlText w:val="%1."/>
      <w:lvlJc w:val="left"/>
      <w:pPr>
        <w:ind w:left="360" w:hanging="360"/>
      </w:pPr>
      <w:rPr>
        <w:rFonts w:hint="default"/>
      </w:rPr>
    </w:lvl>
    <w:lvl w:ilvl="1">
      <w:start w:val="1"/>
      <w:numFmt w:val="decimal"/>
      <w:lvlText w:val="%1.%2."/>
      <w:lvlJc w:val="left"/>
      <w:pPr>
        <w:ind w:left="2417" w:hanging="432"/>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ind w:left="2348" w:hanging="504"/>
      </w:pPr>
      <w:rPr>
        <w:rFonts w:asciiTheme="minorHAnsi" w:hAnsiTheme="minorHAnsi" w:hint="default"/>
        <w:color w:val="1F497D" w:themeColor="text2"/>
        <w:sz w:val="24"/>
      </w:rPr>
    </w:lvl>
    <w:lvl w:ilvl="3">
      <w:start w:val="1"/>
      <w:numFmt w:val="decimal"/>
      <w:pStyle w:val="Titre5"/>
      <w:lvlText w:val="%1.%2.%3.%4."/>
      <w:lvlJc w:val="left"/>
      <w:pPr>
        <w:ind w:left="1782"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8271B11"/>
    <w:multiLevelType w:val="hybridMultilevel"/>
    <w:tmpl w:val="1FF2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96286"/>
    <w:multiLevelType w:val="hybridMultilevel"/>
    <w:tmpl w:val="6D1C531A"/>
    <w:lvl w:ilvl="0" w:tplc="E63AC9AE">
      <w:start w:val="1"/>
      <w:numFmt w:val="bullet"/>
      <w:pStyle w:val="Liste1"/>
      <w:lvlText w:val=""/>
      <w:lvlJc w:val="left"/>
      <w:pPr>
        <w:tabs>
          <w:tab w:val="num" w:pos="717"/>
        </w:tabs>
        <w:ind w:left="717" w:hanging="360"/>
      </w:pPr>
      <w:rPr>
        <w:rFonts w:ascii="Symbol" w:hAnsi="Symbol" w:hint="default"/>
        <w:color w:val="0000FF"/>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5C00E2"/>
    <w:multiLevelType w:val="hybridMultilevel"/>
    <w:tmpl w:val="39420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EA268EF"/>
    <w:multiLevelType w:val="singleLevel"/>
    <w:tmpl w:val="040C0001"/>
    <w:name w:val="WW8Num3722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4"/>
  </w:num>
  <w:num w:numId="4">
    <w:abstractNumId w:val="7"/>
  </w:num>
  <w:num w:numId="5">
    <w:abstractNumId w:val="9"/>
  </w:num>
  <w:num w:numId="6">
    <w:abstractNumId w:val="11"/>
  </w:num>
  <w:num w:numId="7">
    <w:abstractNumId w:val="14"/>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5"/>
  </w:num>
  <w:num w:numId="11">
    <w:abstractNumId w:val="18"/>
  </w:num>
  <w:num w:numId="12">
    <w:abstractNumId w:val="10"/>
  </w:num>
  <w:num w:numId="13">
    <w:abstractNumId w:val="17"/>
  </w:num>
  <w:num w:numId="14">
    <w:abstractNumId w:val="13"/>
  </w:num>
  <w:num w:numId="15">
    <w:abstractNumId w:val="12"/>
  </w:num>
  <w:num w:numId="16">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0"/>
  <w:displayHorizontalDrawingGridEvery w:val="0"/>
  <w:displayVerticalDrawingGridEvery w:val="0"/>
  <w:noPunctuationKerning/>
  <w:characterSpacingControl w:val="doNotCompress"/>
  <w:hdrShapeDefaults>
    <o:shapedefaults v:ext="edit" spidmax="2048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913"/>
    <w:rsid w:val="00000090"/>
    <w:rsid w:val="000002DF"/>
    <w:rsid w:val="00000C2D"/>
    <w:rsid w:val="000010D8"/>
    <w:rsid w:val="00002C32"/>
    <w:rsid w:val="0000388C"/>
    <w:rsid w:val="00003BAA"/>
    <w:rsid w:val="00003ED0"/>
    <w:rsid w:val="000045B5"/>
    <w:rsid w:val="00004AF2"/>
    <w:rsid w:val="000056CC"/>
    <w:rsid w:val="000064D9"/>
    <w:rsid w:val="000071A3"/>
    <w:rsid w:val="000077D0"/>
    <w:rsid w:val="00010BAC"/>
    <w:rsid w:val="00010C15"/>
    <w:rsid w:val="000115FD"/>
    <w:rsid w:val="00011E15"/>
    <w:rsid w:val="00012A93"/>
    <w:rsid w:val="0001304C"/>
    <w:rsid w:val="000130F2"/>
    <w:rsid w:val="00013A93"/>
    <w:rsid w:val="000144E5"/>
    <w:rsid w:val="00015751"/>
    <w:rsid w:val="00016CD8"/>
    <w:rsid w:val="00017BDB"/>
    <w:rsid w:val="0002047C"/>
    <w:rsid w:val="00021C1E"/>
    <w:rsid w:val="00022F46"/>
    <w:rsid w:val="00023885"/>
    <w:rsid w:val="00023B03"/>
    <w:rsid w:val="00024205"/>
    <w:rsid w:val="000248AA"/>
    <w:rsid w:val="00024A4A"/>
    <w:rsid w:val="00027248"/>
    <w:rsid w:val="00030A7D"/>
    <w:rsid w:val="0003101D"/>
    <w:rsid w:val="0003111B"/>
    <w:rsid w:val="00031EB4"/>
    <w:rsid w:val="0003244A"/>
    <w:rsid w:val="0003359D"/>
    <w:rsid w:val="000338C5"/>
    <w:rsid w:val="00034130"/>
    <w:rsid w:val="000342D2"/>
    <w:rsid w:val="00035B2D"/>
    <w:rsid w:val="00036067"/>
    <w:rsid w:val="0003606A"/>
    <w:rsid w:val="00036AA6"/>
    <w:rsid w:val="00036B34"/>
    <w:rsid w:val="0004007D"/>
    <w:rsid w:val="0004109C"/>
    <w:rsid w:val="000420E8"/>
    <w:rsid w:val="00042BC3"/>
    <w:rsid w:val="0004356A"/>
    <w:rsid w:val="00047430"/>
    <w:rsid w:val="000475D6"/>
    <w:rsid w:val="00047692"/>
    <w:rsid w:val="000476A6"/>
    <w:rsid w:val="00047F2F"/>
    <w:rsid w:val="00050E04"/>
    <w:rsid w:val="00051366"/>
    <w:rsid w:val="000524B5"/>
    <w:rsid w:val="00053819"/>
    <w:rsid w:val="00053C22"/>
    <w:rsid w:val="00054A5B"/>
    <w:rsid w:val="000550AF"/>
    <w:rsid w:val="0005527A"/>
    <w:rsid w:val="00055CF7"/>
    <w:rsid w:val="00055FE9"/>
    <w:rsid w:val="0005659F"/>
    <w:rsid w:val="00061726"/>
    <w:rsid w:val="000632BE"/>
    <w:rsid w:val="00063364"/>
    <w:rsid w:val="000650D4"/>
    <w:rsid w:val="000652B5"/>
    <w:rsid w:val="00066494"/>
    <w:rsid w:val="00066F9F"/>
    <w:rsid w:val="00067FFA"/>
    <w:rsid w:val="00071BE9"/>
    <w:rsid w:val="00072086"/>
    <w:rsid w:val="000721BE"/>
    <w:rsid w:val="00072BEB"/>
    <w:rsid w:val="00076C30"/>
    <w:rsid w:val="00076DBE"/>
    <w:rsid w:val="00077CB3"/>
    <w:rsid w:val="00077E5C"/>
    <w:rsid w:val="000800E2"/>
    <w:rsid w:val="00080621"/>
    <w:rsid w:val="00081216"/>
    <w:rsid w:val="00081A31"/>
    <w:rsid w:val="00082615"/>
    <w:rsid w:val="00083462"/>
    <w:rsid w:val="000837B5"/>
    <w:rsid w:val="00083960"/>
    <w:rsid w:val="0008461C"/>
    <w:rsid w:val="000855D7"/>
    <w:rsid w:val="00085622"/>
    <w:rsid w:val="0008695C"/>
    <w:rsid w:val="00086D5F"/>
    <w:rsid w:val="0008714C"/>
    <w:rsid w:val="00093661"/>
    <w:rsid w:val="00094905"/>
    <w:rsid w:val="00095E56"/>
    <w:rsid w:val="00095EEA"/>
    <w:rsid w:val="00095F09"/>
    <w:rsid w:val="000969DF"/>
    <w:rsid w:val="000A23A4"/>
    <w:rsid w:val="000A3578"/>
    <w:rsid w:val="000A385B"/>
    <w:rsid w:val="000A40F5"/>
    <w:rsid w:val="000A476B"/>
    <w:rsid w:val="000A4B1B"/>
    <w:rsid w:val="000A5042"/>
    <w:rsid w:val="000A531B"/>
    <w:rsid w:val="000A6AF7"/>
    <w:rsid w:val="000B0716"/>
    <w:rsid w:val="000B088A"/>
    <w:rsid w:val="000B117A"/>
    <w:rsid w:val="000B2039"/>
    <w:rsid w:val="000B265C"/>
    <w:rsid w:val="000B2C18"/>
    <w:rsid w:val="000B31EE"/>
    <w:rsid w:val="000B32EE"/>
    <w:rsid w:val="000B35A2"/>
    <w:rsid w:val="000B444F"/>
    <w:rsid w:val="000B4981"/>
    <w:rsid w:val="000B5BD2"/>
    <w:rsid w:val="000B6840"/>
    <w:rsid w:val="000C0D36"/>
    <w:rsid w:val="000C1BDB"/>
    <w:rsid w:val="000C2E2E"/>
    <w:rsid w:val="000C4C51"/>
    <w:rsid w:val="000C4EC6"/>
    <w:rsid w:val="000C733F"/>
    <w:rsid w:val="000C7883"/>
    <w:rsid w:val="000D045C"/>
    <w:rsid w:val="000D19F4"/>
    <w:rsid w:val="000D20F8"/>
    <w:rsid w:val="000D3B57"/>
    <w:rsid w:val="000D5113"/>
    <w:rsid w:val="000D5479"/>
    <w:rsid w:val="000D5583"/>
    <w:rsid w:val="000D5B2B"/>
    <w:rsid w:val="000D5C75"/>
    <w:rsid w:val="000D5D42"/>
    <w:rsid w:val="000D7A50"/>
    <w:rsid w:val="000D7D6C"/>
    <w:rsid w:val="000E009C"/>
    <w:rsid w:val="000E014C"/>
    <w:rsid w:val="000E1044"/>
    <w:rsid w:val="000E13AB"/>
    <w:rsid w:val="000E183C"/>
    <w:rsid w:val="000E1BAE"/>
    <w:rsid w:val="000E29BD"/>
    <w:rsid w:val="000E3136"/>
    <w:rsid w:val="000E3541"/>
    <w:rsid w:val="000E3BBD"/>
    <w:rsid w:val="000E4DE5"/>
    <w:rsid w:val="000E52A7"/>
    <w:rsid w:val="000E552E"/>
    <w:rsid w:val="000E61F3"/>
    <w:rsid w:val="000E645C"/>
    <w:rsid w:val="000F0CEE"/>
    <w:rsid w:val="000F10FB"/>
    <w:rsid w:val="000F12F0"/>
    <w:rsid w:val="000F1A60"/>
    <w:rsid w:val="000F1AA3"/>
    <w:rsid w:val="000F2511"/>
    <w:rsid w:val="000F2876"/>
    <w:rsid w:val="000F28EE"/>
    <w:rsid w:val="000F2AC2"/>
    <w:rsid w:val="000F3323"/>
    <w:rsid w:val="000F3C41"/>
    <w:rsid w:val="000F3D41"/>
    <w:rsid w:val="000F49C4"/>
    <w:rsid w:val="000F6EEC"/>
    <w:rsid w:val="000F715D"/>
    <w:rsid w:val="000F75C8"/>
    <w:rsid w:val="000F7887"/>
    <w:rsid w:val="001005E7"/>
    <w:rsid w:val="001007F8"/>
    <w:rsid w:val="00100BB8"/>
    <w:rsid w:val="00100FE5"/>
    <w:rsid w:val="001013D5"/>
    <w:rsid w:val="00101796"/>
    <w:rsid w:val="001022B9"/>
    <w:rsid w:val="001028CF"/>
    <w:rsid w:val="00102F2F"/>
    <w:rsid w:val="0010303F"/>
    <w:rsid w:val="001031B6"/>
    <w:rsid w:val="001035E4"/>
    <w:rsid w:val="001036D8"/>
    <w:rsid w:val="00103DC8"/>
    <w:rsid w:val="00103DD3"/>
    <w:rsid w:val="00104F68"/>
    <w:rsid w:val="001055AD"/>
    <w:rsid w:val="001062AC"/>
    <w:rsid w:val="00106525"/>
    <w:rsid w:val="00106601"/>
    <w:rsid w:val="0011236A"/>
    <w:rsid w:val="0011413F"/>
    <w:rsid w:val="00115224"/>
    <w:rsid w:val="00117750"/>
    <w:rsid w:val="00120C2F"/>
    <w:rsid w:val="001211C0"/>
    <w:rsid w:val="001212B6"/>
    <w:rsid w:val="00121AE4"/>
    <w:rsid w:val="00121D54"/>
    <w:rsid w:val="0012297B"/>
    <w:rsid w:val="00124479"/>
    <w:rsid w:val="00124EA5"/>
    <w:rsid w:val="00124EB4"/>
    <w:rsid w:val="001259A1"/>
    <w:rsid w:val="00125B11"/>
    <w:rsid w:val="00125BBC"/>
    <w:rsid w:val="0013095F"/>
    <w:rsid w:val="00131518"/>
    <w:rsid w:val="001325AF"/>
    <w:rsid w:val="00132A75"/>
    <w:rsid w:val="00133175"/>
    <w:rsid w:val="00134A7E"/>
    <w:rsid w:val="00135FAD"/>
    <w:rsid w:val="0013614F"/>
    <w:rsid w:val="00136D69"/>
    <w:rsid w:val="00137B61"/>
    <w:rsid w:val="0014021B"/>
    <w:rsid w:val="00140224"/>
    <w:rsid w:val="0014153A"/>
    <w:rsid w:val="00143315"/>
    <w:rsid w:val="00143EA1"/>
    <w:rsid w:val="001440D7"/>
    <w:rsid w:val="0014596D"/>
    <w:rsid w:val="00145C7F"/>
    <w:rsid w:val="00150912"/>
    <w:rsid w:val="001521D6"/>
    <w:rsid w:val="00152CB4"/>
    <w:rsid w:val="0015307C"/>
    <w:rsid w:val="0015339E"/>
    <w:rsid w:val="00153492"/>
    <w:rsid w:val="00153A2E"/>
    <w:rsid w:val="001545D5"/>
    <w:rsid w:val="00154A5D"/>
    <w:rsid w:val="00156505"/>
    <w:rsid w:val="001569DB"/>
    <w:rsid w:val="0015703D"/>
    <w:rsid w:val="00157B84"/>
    <w:rsid w:val="00157E4C"/>
    <w:rsid w:val="00165E01"/>
    <w:rsid w:val="001666CF"/>
    <w:rsid w:val="00167203"/>
    <w:rsid w:val="00167CD4"/>
    <w:rsid w:val="00170535"/>
    <w:rsid w:val="001706D0"/>
    <w:rsid w:val="00170F54"/>
    <w:rsid w:val="00171597"/>
    <w:rsid w:val="00171C57"/>
    <w:rsid w:val="00171C9F"/>
    <w:rsid w:val="00171E3F"/>
    <w:rsid w:val="00171E71"/>
    <w:rsid w:val="00172520"/>
    <w:rsid w:val="001726EF"/>
    <w:rsid w:val="001728FA"/>
    <w:rsid w:val="00172A17"/>
    <w:rsid w:val="00172D76"/>
    <w:rsid w:val="001736C7"/>
    <w:rsid w:val="00173F01"/>
    <w:rsid w:val="00174380"/>
    <w:rsid w:val="0017523A"/>
    <w:rsid w:val="0017528F"/>
    <w:rsid w:val="00175C77"/>
    <w:rsid w:val="00177B6B"/>
    <w:rsid w:val="00181461"/>
    <w:rsid w:val="00181956"/>
    <w:rsid w:val="00181ED1"/>
    <w:rsid w:val="0018354F"/>
    <w:rsid w:val="00184678"/>
    <w:rsid w:val="001876D7"/>
    <w:rsid w:val="00190F6D"/>
    <w:rsid w:val="00192005"/>
    <w:rsid w:val="001920B1"/>
    <w:rsid w:val="0019221F"/>
    <w:rsid w:val="001934E1"/>
    <w:rsid w:val="00193A30"/>
    <w:rsid w:val="00193B44"/>
    <w:rsid w:val="00194081"/>
    <w:rsid w:val="00194556"/>
    <w:rsid w:val="00195829"/>
    <w:rsid w:val="00195F79"/>
    <w:rsid w:val="0019605A"/>
    <w:rsid w:val="0019679C"/>
    <w:rsid w:val="001967B9"/>
    <w:rsid w:val="00197EC9"/>
    <w:rsid w:val="001A05CC"/>
    <w:rsid w:val="001A12B0"/>
    <w:rsid w:val="001A33E0"/>
    <w:rsid w:val="001A378E"/>
    <w:rsid w:val="001A4762"/>
    <w:rsid w:val="001A4E14"/>
    <w:rsid w:val="001A504C"/>
    <w:rsid w:val="001A5F8A"/>
    <w:rsid w:val="001A61EF"/>
    <w:rsid w:val="001A6C81"/>
    <w:rsid w:val="001A6D42"/>
    <w:rsid w:val="001A740E"/>
    <w:rsid w:val="001B0375"/>
    <w:rsid w:val="001B04D3"/>
    <w:rsid w:val="001B114D"/>
    <w:rsid w:val="001B358B"/>
    <w:rsid w:val="001B3F3F"/>
    <w:rsid w:val="001B42DD"/>
    <w:rsid w:val="001B5468"/>
    <w:rsid w:val="001B54A9"/>
    <w:rsid w:val="001B55A3"/>
    <w:rsid w:val="001B60D2"/>
    <w:rsid w:val="001B72DF"/>
    <w:rsid w:val="001B7E29"/>
    <w:rsid w:val="001C05C6"/>
    <w:rsid w:val="001C0E9D"/>
    <w:rsid w:val="001C1318"/>
    <w:rsid w:val="001C206E"/>
    <w:rsid w:val="001C22B1"/>
    <w:rsid w:val="001C2C95"/>
    <w:rsid w:val="001C3837"/>
    <w:rsid w:val="001C436E"/>
    <w:rsid w:val="001C5060"/>
    <w:rsid w:val="001C6BB0"/>
    <w:rsid w:val="001C78E4"/>
    <w:rsid w:val="001C7D25"/>
    <w:rsid w:val="001D0F39"/>
    <w:rsid w:val="001D10AF"/>
    <w:rsid w:val="001D116E"/>
    <w:rsid w:val="001D1E78"/>
    <w:rsid w:val="001D241E"/>
    <w:rsid w:val="001D25DD"/>
    <w:rsid w:val="001D2F55"/>
    <w:rsid w:val="001D4051"/>
    <w:rsid w:val="001D52C8"/>
    <w:rsid w:val="001D530E"/>
    <w:rsid w:val="001D5B07"/>
    <w:rsid w:val="001D63AD"/>
    <w:rsid w:val="001D75E5"/>
    <w:rsid w:val="001D7BBB"/>
    <w:rsid w:val="001E1232"/>
    <w:rsid w:val="001E12F6"/>
    <w:rsid w:val="001E1C3A"/>
    <w:rsid w:val="001E2B33"/>
    <w:rsid w:val="001E34A1"/>
    <w:rsid w:val="001E3CCD"/>
    <w:rsid w:val="001E4917"/>
    <w:rsid w:val="001E5360"/>
    <w:rsid w:val="001E54F7"/>
    <w:rsid w:val="001E596E"/>
    <w:rsid w:val="001E66D9"/>
    <w:rsid w:val="001E73B2"/>
    <w:rsid w:val="001E7A14"/>
    <w:rsid w:val="001F05E3"/>
    <w:rsid w:val="001F1FFF"/>
    <w:rsid w:val="001F26DE"/>
    <w:rsid w:val="001F308A"/>
    <w:rsid w:val="001F3102"/>
    <w:rsid w:val="001F34A9"/>
    <w:rsid w:val="001F3C49"/>
    <w:rsid w:val="001F3DA0"/>
    <w:rsid w:val="001F550F"/>
    <w:rsid w:val="001F5B9E"/>
    <w:rsid w:val="001F72A2"/>
    <w:rsid w:val="001F7C1B"/>
    <w:rsid w:val="00201344"/>
    <w:rsid w:val="00201A24"/>
    <w:rsid w:val="00201B17"/>
    <w:rsid w:val="00202A2D"/>
    <w:rsid w:val="00203719"/>
    <w:rsid w:val="0020439E"/>
    <w:rsid w:val="00204492"/>
    <w:rsid w:val="00204972"/>
    <w:rsid w:val="00205913"/>
    <w:rsid w:val="00205D39"/>
    <w:rsid w:val="00207750"/>
    <w:rsid w:val="002111CD"/>
    <w:rsid w:val="00212316"/>
    <w:rsid w:val="002126BB"/>
    <w:rsid w:val="00212D57"/>
    <w:rsid w:val="0021492F"/>
    <w:rsid w:val="00214B40"/>
    <w:rsid w:val="00214FD7"/>
    <w:rsid w:val="00215745"/>
    <w:rsid w:val="00216458"/>
    <w:rsid w:val="002178CE"/>
    <w:rsid w:val="002202F8"/>
    <w:rsid w:val="0022081B"/>
    <w:rsid w:val="00220D3C"/>
    <w:rsid w:val="00220DEB"/>
    <w:rsid w:val="00221407"/>
    <w:rsid w:val="00222056"/>
    <w:rsid w:val="00222D31"/>
    <w:rsid w:val="00224BC9"/>
    <w:rsid w:val="00225183"/>
    <w:rsid w:val="00225393"/>
    <w:rsid w:val="00225EC7"/>
    <w:rsid w:val="00226354"/>
    <w:rsid w:val="002263E2"/>
    <w:rsid w:val="00226FAE"/>
    <w:rsid w:val="002303A8"/>
    <w:rsid w:val="00230987"/>
    <w:rsid w:val="00230998"/>
    <w:rsid w:val="00231D66"/>
    <w:rsid w:val="00233F77"/>
    <w:rsid w:val="00234A7A"/>
    <w:rsid w:val="002359CE"/>
    <w:rsid w:val="00236286"/>
    <w:rsid w:val="00240040"/>
    <w:rsid w:val="002400D3"/>
    <w:rsid w:val="00243E8E"/>
    <w:rsid w:val="00244B54"/>
    <w:rsid w:val="00244E0B"/>
    <w:rsid w:val="00245C21"/>
    <w:rsid w:val="00245CB4"/>
    <w:rsid w:val="00245E7D"/>
    <w:rsid w:val="00250597"/>
    <w:rsid w:val="002509B7"/>
    <w:rsid w:val="0025166B"/>
    <w:rsid w:val="00251F7D"/>
    <w:rsid w:val="00252002"/>
    <w:rsid w:val="00252C8A"/>
    <w:rsid w:val="00253C08"/>
    <w:rsid w:val="002543AB"/>
    <w:rsid w:val="002546CD"/>
    <w:rsid w:val="002563E2"/>
    <w:rsid w:val="00256721"/>
    <w:rsid w:val="00257BB7"/>
    <w:rsid w:val="00260048"/>
    <w:rsid w:val="002606A5"/>
    <w:rsid w:val="00260953"/>
    <w:rsid w:val="00260EB0"/>
    <w:rsid w:val="00262431"/>
    <w:rsid w:val="00262A76"/>
    <w:rsid w:val="00262F88"/>
    <w:rsid w:val="0026321B"/>
    <w:rsid w:val="002639DB"/>
    <w:rsid w:val="00264202"/>
    <w:rsid w:val="00266E2F"/>
    <w:rsid w:val="00267693"/>
    <w:rsid w:val="0027124E"/>
    <w:rsid w:val="002736CB"/>
    <w:rsid w:val="0027415B"/>
    <w:rsid w:val="002756E7"/>
    <w:rsid w:val="00275DD7"/>
    <w:rsid w:val="002761F0"/>
    <w:rsid w:val="00276E1C"/>
    <w:rsid w:val="00277354"/>
    <w:rsid w:val="002800D0"/>
    <w:rsid w:val="00280721"/>
    <w:rsid w:val="002809F2"/>
    <w:rsid w:val="00280DE9"/>
    <w:rsid w:val="00284450"/>
    <w:rsid w:val="0028626F"/>
    <w:rsid w:val="00286922"/>
    <w:rsid w:val="00286A60"/>
    <w:rsid w:val="002871E0"/>
    <w:rsid w:val="002871EC"/>
    <w:rsid w:val="00287D09"/>
    <w:rsid w:val="0029068D"/>
    <w:rsid w:val="002917E3"/>
    <w:rsid w:val="00291DF4"/>
    <w:rsid w:val="00292BB6"/>
    <w:rsid w:val="002951DC"/>
    <w:rsid w:val="00295B6E"/>
    <w:rsid w:val="0029659B"/>
    <w:rsid w:val="00296780"/>
    <w:rsid w:val="002969EF"/>
    <w:rsid w:val="002A0787"/>
    <w:rsid w:val="002A0A7C"/>
    <w:rsid w:val="002A1AC2"/>
    <w:rsid w:val="002A1DE0"/>
    <w:rsid w:val="002A2093"/>
    <w:rsid w:val="002A3623"/>
    <w:rsid w:val="002A36A5"/>
    <w:rsid w:val="002A3ED1"/>
    <w:rsid w:val="002A4C9A"/>
    <w:rsid w:val="002A58B8"/>
    <w:rsid w:val="002A5937"/>
    <w:rsid w:val="002A6069"/>
    <w:rsid w:val="002A62F4"/>
    <w:rsid w:val="002A6F7F"/>
    <w:rsid w:val="002B0D24"/>
    <w:rsid w:val="002B2876"/>
    <w:rsid w:val="002B2D16"/>
    <w:rsid w:val="002B5401"/>
    <w:rsid w:val="002B73FB"/>
    <w:rsid w:val="002B79D3"/>
    <w:rsid w:val="002C06DB"/>
    <w:rsid w:val="002C0CFD"/>
    <w:rsid w:val="002C0FE6"/>
    <w:rsid w:val="002C1F1D"/>
    <w:rsid w:val="002C2283"/>
    <w:rsid w:val="002C2B43"/>
    <w:rsid w:val="002C3EAC"/>
    <w:rsid w:val="002C42C4"/>
    <w:rsid w:val="002C7249"/>
    <w:rsid w:val="002D00B2"/>
    <w:rsid w:val="002D0697"/>
    <w:rsid w:val="002D0DDB"/>
    <w:rsid w:val="002D149F"/>
    <w:rsid w:val="002D1D22"/>
    <w:rsid w:val="002D2C7C"/>
    <w:rsid w:val="002D4C27"/>
    <w:rsid w:val="002D57CA"/>
    <w:rsid w:val="002D5A78"/>
    <w:rsid w:val="002D5AEE"/>
    <w:rsid w:val="002D5BBC"/>
    <w:rsid w:val="002D6E38"/>
    <w:rsid w:val="002D7433"/>
    <w:rsid w:val="002E21A7"/>
    <w:rsid w:val="002E2A12"/>
    <w:rsid w:val="002E2A3B"/>
    <w:rsid w:val="002E2A9F"/>
    <w:rsid w:val="002E2AA6"/>
    <w:rsid w:val="002E2C1F"/>
    <w:rsid w:val="002E45C0"/>
    <w:rsid w:val="002E5B43"/>
    <w:rsid w:val="002E69CA"/>
    <w:rsid w:val="002E7388"/>
    <w:rsid w:val="002E753F"/>
    <w:rsid w:val="002F0B55"/>
    <w:rsid w:val="002F0CA1"/>
    <w:rsid w:val="002F1580"/>
    <w:rsid w:val="002F30C3"/>
    <w:rsid w:val="002F3613"/>
    <w:rsid w:val="002F3CE0"/>
    <w:rsid w:val="002F41EF"/>
    <w:rsid w:val="002F4444"/>
    <w:rsid w:val="002F44BB"/>
    <w:rsid w:val="002F588C"/>
    <w:rsid w:val="002F6928"/>
    <w:rsid w:val="002F6CA8"/>
    <w:rsid w:val="002F7830"/>
    <w:rsid w:val="002F7955"/>
    <w:rsid w:val="002F7B45"/>
    <w:rsid w:val="002F7CBB"/>
    <w:rsid w:val="002F7CBC"/>
    <w:rsid w:val="00300038"/>
    <w:rsid w:val="0030165E"/>
    <w:rsid w:val="00301964"/>
    <w:rsid w:val="00301D41"/>
    <w:rsid w:val="003030B9"/>
    <w:rsid w:val="003037F6"/>
    <w:rsid w:val="0030474C"/>
    <w:rsid w:val="00305032"/>
    <w:rsid w:val="00305340"/>
    <w:rsid w:val="00307029"/>
    <w:rsid w:val="00307A95"/>
    <w:rsid w:val="00307AD0"/>
    <w:rsid w:val="00307DA6"/>
    <w:rsid w:val="00310A9A"/>
    <w:rsid w:val="00311729"/>
    <w:rsid w:val="00311A1C"/>
    <w:rsid w:val="00311DC6"/>
    <w:rsid w:val="003120E4"/>
    <w:rsid w:val="0031218B"/>
    <w:rsid w:val="00313A40"/>
    <w:rsid w:val="0031460B"/>
    <w:rsid w:val="00314C0C"/>
    <w:rsid w:val="0031679C"/>
    <w:rsid w:val="00316E5E"/>
    <w:rsid w:val="00317866"/>
    <w:rsid w:val="00317EE1"/>
    <w:rsid w:val="00321279"/>
    <w:rsid w:val="00321EC8"/>
    <w:rsid w:val="003235FE"/>
    <w:rsid w:val="00323C5C"/>
    <w:rsid w:val="00323DD9"/>
    <w:rsid w:val="00324B70"/>
    <w:rsid w:val="003268AD"/>
    <w:rsid w:val="00330136"/>
    <w:rsid w:val="0033082A"/>
    <w:rsid w:val="003309DF"/>
    <w:rsid w:val="003322AA"/>
    <w:rsid w:val="00333A43"/>
    <w:rsid w:val="00333EA6"/>
    <w:rsid w:val="003359B0"/>
    <w:rsid w:val="003371A9"/>
    <w:rsid w:val="00337A7F"/>
    <w:rsid w:val="003403A4"/>
    <w:rsid w:val="00340B21"/>
    <w:rsid w:val="003410AA"/>
    <w:rsid w:val="003418DE"/>
    <w:rsid w:val="00341B9B"/>
    <w:rsid w:val="00341F3C"/>
    <w:rsid w:val="00342391"/>
    <w:rsid w:val="0034248D"/>
    <w:rsid w:val="00343138"/>
    <w:rsid w:val="00343270"/>
    <w:rsid w:val="00343A4C"/>
    <w:rsid w:val="00344875"/>
    <w:rsid w:val="003448D1"/>
    <w:rsid w:val="003458AA"/>
    <w:rsid w:val="0034607F"/>
    <w:rsid w:val="00346494"/>
    <w:rsid w:val="0034653A"/>
    <w:rsid w:val="00346AD8"/>
    <w:rsid w:val="003471B3"/>
    <w:rsid w:val="003471E6"/>
    <w:rsid w:val="00347EA7"/>
    <w:rsid w:val="003508DA"/>
    <w:rsid w:val="00352F5B"/>
    <w:rsid w:val="00353384"/>
    <w:rsid w:val="00354C37"/>
    <w:rsid w:val="00361AE4"/>
    <w:rsid w:val="00361B70"/>
    <w:rsid w:val="003625AF"/>
    <w:rsid w:val="00362D17"/>
    <w:rsid w:val="003637D7"/>
    <w:rsid w:val="00363A95"/>
    <w:rsid w:val="00363B11"/>
    <w:rsid w:val="003657BB"/>
    <w:rsid w:val="00365891"/>
    <w:rsid w:val="00366B5A"/>
    <w:rsid w:val="00366EF7"/>
    <w:rsid w:val="00367137"/>
    <w:rsid w:val="003673D1"/>
    <w:rsid w:val="003702C2"/>
    <w:rsid w:val="00370322"/>
    <w:rsid w:val="003709BD"/>
    <w:rsid w:val="00370D12"/>
    <w:rsid w:val="00371204"/>
    <w:rsid w:val="00371253"/>
    <w:rsid w:val="00371A72"/>
    <w:rsid w:val="0037232F"/>
    <w:rsid w:val="00372FF2"/>
    <w:rsid w:val="00374905"/>
    <w:rsid w:val="00374CFF"/>
    <w:rsid w:val="003758D3"/>
    <w:rsid w:val="00375B9C"/>
    <w:rsid w:val="00375F90"/>
    <w:rsid w:val="00376E97"/>
    <w:rsid w:val="00377469"/>
    <w:rsid w:val="00377636"/>
    <w:rsid w:val="00380105"/>
    <w:rsid w:val="0038017B"/>
    <w:rsid w:val="00380F84"/>
    <w:rsid w:val="003812B9"/>
    <w:rsid w:val="0038194A"/>
    <w:rsid w:val="00381EFD"/>
    <w:rsid w:val="0038265C"/>
    <w:rsid w:val="00382BB4"/>
    <w:rsid w:val="00382D24"/>
    <w:rsid w:val="00383ACC"/>
    <w:rsid w:val="0038408D"/>
    <w:rsid w:val="0038512D"/>
    <w:rsid w:val="0038562B"/>
    <w:rsid w:val="003871C6"/>
    <w:rsid w:val="003904F4"/>
    <w:rsid w:val="003924CE"/>
    <w:rsid w:val="00392809"/>
    <w:rsid w:val="003928A6"/>
    <w:rsid w:val="00392959"/>
    <w:rsid w:val="0039309A"/>
    <w:rsid w:val="00393379"/>
    <w:rsid w:val="00393C5E"/>
    <w:rsid w:val="003961F9"/>
    <w:rsid w:val="003967A0"/>
    <w:rsid w:val="003A018F"/>
    <w:rsid w:val="003A024D"/>
    <w:rsid w:val="003A13D3"/>
    <w:rsid w:val="003A1435"/>
    <w:rsid w:val="003A1AB5"/>
    <w:rsid w:val="003A20D0"/>
    <w:rsid w:val="003A323D"/>
    <w:rsid w:val="003A4191"/>
    <w:rsid w:val="003A5098"/>
    <w:rsid w:val="003A52BA"/>
    <w:rsid w:val="003B07BD"/>
    <w:rsid w:val="003B08BD"/>
    <w:rsid w:val="003B09D0"/>
    <w:rsid w:val="003B0B5D"/>
    <w:rsid w:val="003B1299"/>
    <w:rsid w:val="003B1D34"/>
    <w:rsid w:val="003B29DD"/>
    <w:rsid w:val="003B3E75"/>
    <w:rsid w:val="003B56A3"/>
    <w:rsid w:val="003B591E"/>
    <w:rsid w:val="003B5C23"/>
    <w:rsid w:val="003B7C7B"/>
    <w:rsid w:val="003C0782"/>
    <w:rsid w:val="003C1238"/>
    <w:rsid w:val="003C1AFD"/>
    <w:rsid w:val="003C1C36"/>
    <w:rsid w:val="003C2BF7"/>
    <w:rsid w:val="003C3964"/>
    <w:rsid w:val="003C3D77"/>
    <w:rsid w:val="003C4D35"/>
    <w:rsid w:val="003C569B"/>
    <w:rsid w:val="003C5721"/>
    <w:rsid w:val="003C5E72"/>
    <w:rsid w:val="003C611E"/>
    <w:rsid w:val="003C6F01"/>
    <w:rsid w:val="003C7239"/>
    <w:rsid w:val="003C761F"/>
    <w:rsid w:val="003D02E8"/>
    <w:rsid w:val="003D1C6F"/>
    <w:rsid w:val="003D2426"/>
    <w:rsid w:val="003D270C"/>
    <w:rsid w:val="003D29D3"/>
    <w:rsid w:val="003D2CDB"/>
    <w:rsid w:val="003D4BF4"/>
    <w:rsid w:val="003D6F1F"/>
    <w:rsid w:val="003D7365"/>
    <w:rsid w:val="003E0E6E"/>
    <w:rsid w:val="003E1D5B"/>
    <w:rsid w:val="003E4553"/>
    <w:rsid w:val="003E48A4"/>
    <w:rsid w:val="003E490C"/>
    <w:rsid w:val="003E595F"/>
    <w:rsid w:val="003E616E"/>
    <w:rsid w:val="003E74CC"/>
    <w:rsid w:val="003E7746"/>
    <w:rsid w:val="003F064C"/>
    <w:rsid w:val="003F2116"/>
    <w:rsid w:val="003F3D09"/>
    <w:rsid w:val="003F3DA1"/>
    <w:rsid w:val="003F7281"/>
    <w:rsid w:val="003F7DE4"/>
    <w:rsid w:val="00400473"/>
    <w:rsid w:val="00400C86"/>
    <w:rsid w:val="004017A5"/>
    <w:rsid w:val="00401DDF"/>
    <w:rsid w:val="004028F6"/>
    <w:rsid w:val="00402A50"/>
    <w:rsid w:val="00404D7C"/>
    <w:rsid w:val="00406AD5"/>
    <w:rsid w:val="00407300"/>
    <w:rsid w:val="0040787A"/>
    <w:rsid w:val="00407C6B"/>
    <w:rsid w:val="00410995"/>
    <w:rsid w:val="00411AFD"/>
    <w:rsid w:val="00411B22"/>
    <w:rsid w:val="0041397D"/>
    <w:rsid w:val="00414551"/>
    <w:rsid w:val="00414B2B"/>
    <w:rsid w:val="00414CC0"/>
    <w:rsid w:val="00417672"/>
    <w:rsid w:val="00420A6C"/>
    <w:rsid w:val="00420EAD"/>
    <w:rsid w:val="00421903"/>
    <w:rsid w:val="00422BC9"/>
    <w:rsid w:val="00423671"/>
    <w:rsid w:val="0042654D"/>
    <w:rsid w:val="00426C60"/>
    <w:rsid w:val="00426E79"/>
    <w:rsid w:val="00427009"/>
    <w:rsid w:val="00427389"/>
    <w:rsid w:val="004279AC"/>
    <w:rsid w:val="004279C7"/>
    <w:rsid w:val="00427D28"/>
    <w:rsid w:val="00427EC1"/>
    <w:rsid w:val="00430997"/>
    <w:rsid w:val="004315F8"/>
    <w:rsid w:val="00431BF5"/>
    <w:rsid w:val="00431C61"/>
    <w:rsid w:val="0043331C"/>
    <w:rsid w:val="00433C0A"/>
    <w:rsid w:val="00434707"/>
    <w:rsid w:val="004350F5"/>
    <w:rsid w:val="00435320"/>
    <w:rsid w:val="00435667"/>
    <w:rsid w:val="004357E3"/>
    <w:rsid w:val="0043597E"/>
    <w:rsid w:val="00435E72"/>
    <w:rsid w:val="00435FA1"/>
    <w:rsid w:val="004368AB"/>
    <w:rsid w:val="00437196"/>
    <w:rsid w:val="0043748F"/>
    <w:rsid w:val="00437569"/>
    <w:rsid w:val="0043775C"/>
    <w:rsid w:val="00440061"/>
    <w:rsid w:val="004400BA"/>
    <w:rsid w:val="00440D0D"/>
    <w:rsid w:val="00441602"/>
    <w:rsid w:val="00441F5E"/>
    <w:rsid w:val="00442E21"/>
    <w:rsid w:val="00444C0A"/>
    <w:rsid w:val="00445125"/>
    <w:rsid w:val="004451A2"/>
    <w:rsid w:val="00445E4F"/>
    <w:rsid w:val="00451557"/>
    <w:rsid w:val="00452531"/>
    <w:rsid w:val="00452891"/>
    <w:rsid w:val="004530C7"/>
    <w:rsid w:val="0045371F"/>
    <w:rsid w:val="00453D90"/>
    <w:rsid w:val="00453E9E"/>
    <w:rsid w:val="00455A0F"/>
    <w:rsid w:val="00455A22"/>
    <w:rsid w:val="004579A5"/>
    <w:rsid w:val="00460E45"/>
    <w:rsid w:val="00461594"/>
    <w:rsid w:val="00461A4D"/>
    <w:rsid w:val="00461E76"/>
    <w:rsid w:val="004629E6"/>
    <w:rsid w:val="00464581"/>
    <w:rsid w:val="00464B1F"/>
    <w:rsid w:val="00465FB3"/>
    <w:rsid w:val="00470DAE"/>
    <w:rsid w:val="004711F5"/>
    <w:rsid w:val="00471D8E"/>
    <w:rsid w:val="00471FE4"/>
    <w:rsid w:val="00474DF0"/>
    <w:rsid w:val="00474F83"/>
    <w:rsid w:val="00475C96"/>
    <w:rsid w:val="004763FC"/>
    <w:rsid w:val="00476641"/>
    <w:rsid w:val="0047675F"/>
    <w:rsid w:val="00476B8E"/>
    <w:rsid w:val="00477255"/>
    <w:rsid w:val="0047728A"/>
    <w:rsid w:val="00477A2F"/>
    <w:rsid w:val="00480DF0"/>
    <w:rsid w:val="00482335"/>
    <w:rsid w:val="0048275C"/>
    <w:rsid w:val="00482895"/>
    <w:rsid w:val="00483809"/>
    <w:rsid w:val="00483D95"/>
    <w:rsid w:val="00483DC7"/>
    <w:rsid w:val="004846AC"/>
    <w:rsid w:val="004850CB"/>
    <w:rsid w:val="00487DE0"/>
    <w:rsid w:val="004901CA"/>
    <w:rsid w:val="004901E2"/>
    <w:rsid w:val="0049162D"/>
    <w:rsid w:val="004936C7"/>
    <w:rsid w:val="00493D44"/>
    <w:rsid w:val="00494016"/>
    <w:rsid w:val="00494574"/>
    <w:rsid w:val="004957D0"/>
    <w:rsid w:val="00495889"/>
    <w:rsid w:val="00495D2B"/>
    <w:rsid w:val="00496F1A"/>
    <w:rsid w:val="004A0D57"/>
    <w:rsid w:val="004A101E"/>
    <w:rsid w:val="004A1154"/>
    <w:rsid w:val="004A1188"/>
    <w:rsid w:val="004A29A9"/>
    <w:rsid w:val="004A3CCA"/>
    <w:rsid w:val="004A3CD3"/>
    <w:rsid w:val="004A401D"/>
    <w:rsid w:val="004A45A9"/>
    <w:rsid w:val="004A46D4"/>
    <w:rsid w:val="004A4EF4"/>
    <w:rsid w:val="004A5899"/>
    <w:rsid w:val="004A6F49"/>
    <w:rsid w:val="004A78F9"/>
    <w:rsid w:val="004A7C49"/>
    <w:rsid w:val="004B0800"/>
    <w:rsid w:val="004B0B33"/>
    <w:rsid w:val="004B1043"/>
    <w:rsid w:val="004B2017"/>
    <w:rsid w:val="004B2F02"/>
    <w:rsid w:val="004B3287"/>
    <w:rsid w:val="004B34BF"/>
    <w:rsid w:val="004B39D6"/>
    <w:rsid w:val="004B7249"/>
    <w:rsid w:val="004B7D4F"/>
    <w:rsid w:val="004C0116"/>
    <w:rsid w:val="004C0AFE"/>
    <w:rsid w:val="004C12D9"/>
    <w:rsid w:val="004C2450"/>
    <w:rsid w:val="004C3207"/>
    <w:rsid w:val="004C320F"/>
    <w:rsid w:val="004C6382"/>
    <w:rsid w:val="004C7B3F"/>
    <w:rsid w:val="004D0374"/>
    <w:rsid w:val="004D0678"/>
    <w:rsid w:val="004D1408"/>
    <w:rsid w:val="004D35E4"/>
    <w:rsid w:val="004D43D4"/>
    <w:rsid w:val="004D4416"/>
    <w:rsid w:val="004D4E0B"/>
    <w:rsid w:val="004D4F5F"/>
    <w:rsid w:val="004D4F9D"/>
    <w:rsid w:val="004D5781"/>
    <w:rsid w:val="004D7DAC"/>
    <w:rsid w:val="004E0259"/>
    <w:rsid w:val="004E1004"/>
    <w:rsid w:val="004E255A"/>
    <w:rsid w:val="004E2BB6"/>
    <w:rsid w:val="004E4879"/>
    <w:rsid w:val="004E571F"/>
    <w:rsid w:val="004E744E"/>
    <w:rsid w:val="004E78BF"/>
    <w:rsid w:val="004F04EB"/>
    <w:rsid w:val="004F1EF5"/>
    <w:rsid w:val="004F448F"/>
    <w:rsid w:val="004F648C"/>
    <w:rsid w:val="004F65C7"/>
    <w:rsid w:val="004F6A20"/>
    <w:rsid w:val="004F6F38"/>
    <w:rsid w:val="004F708A"/>
    <w:rsid w:val="004F710D"/>
    <w:rsid w:val="004F7220"/>
    <w:rsid w:val="004F746C"/>
    <w:rsid w:val="005006F4"/>
    <w:rsid w:val="00500F3F"/>
    <w:rsid w:val="00501579"/>
    <w:rsid w:val="005015DD"/>
    <w:rsid w:val="00501ADA"/>
    <w:rsid w:val="00501C85"/>
    <w:rsid w:val="00502FEC"/>
    <w:rsid w:val="005031E2"/>
    <w:rsid w:val="005041F7"/>
    <w:rsid w:val="005043C0"/>
    <w:rsid w:val="005060A2"/>
    <w:rsid w:val="00506412"/>
    <w:rsid w:val="005069F4"/>
    <w:rsid w:val="00506C8C"/>
    <w:rsid w:val="00506FF7"/>
    <w:rsid w:val="00507301"/>
    <w:rsid w:val="00510761"/>
    <w:rsid w:val="00512956"/>
    <w:rsid w:val="0051315D"/>
    <w:rsid w:val="00514AEE"/>
    <w:rsid w:val="00516152"/>
    <w:rsid w:val="00516881"/>
    <w:rsid w:val="005169D8"/>
    <w:rsid w:val="0051712A"/>
    <w:rsid w:val="005201AB"/>
    <w:rsid w:val="00520622"/>
    <w:rsid w:val="005207E9"/>
    <w:rsid w:val="00520814"/>
    <w:rsid w:val="00520D50"/>
    <w:rsid w:val="00520ED6"/>
    <w:rsid w:val="005210AE"/>
    <w:rsid w:val="00521528"/>
    <w:rsid w:val="0052201B"/>
    <w:rsid w:val="00524282"/>
    <w:rsid w:val="00524302"/>
    <w:rsid w:val="00524653"/>
    <w:rsid w:val="00524CE8"/>
    <w:rsid w:val="00525927"/>
    <w:rsid w:val="005277D1"/>
    <w:rsid w:val="00527C7A"/>
    <w:rsid w:val="00527DA9"/>
    <w:rsid w:val="00530022"/>
    <w:rsid w:val="005300C1"/>
    <w:rsid w:val="00531E96"/>
    <w:rsid w:val="00532D0F"/>
    <w:rsid w:val="005338F3"/>
    <w:rsid w:val="00533A61"/>
    <w:rsid w:val="00534F88"/>
    <w:rsid w:val="00535189"/>
    <w:rsid w:val="00535261"/>
    <w:rsid w:val="005369F9"/>
    <w:rsid w:val="00537223"/>
    <w:rsid w:val="005418C6"/>
    <w:rsid w:val="00541D7D"/>
    <w:rsid w:val="0054217A"/>
    <w:rsid w:val="00542444"/>
    <w:rsid w:val="0054394F"/>
    <w:rsid w:val="005441ED"/>
    <w:rsid w:val="005449C2"/>
    <w:rsid w:val="00544B2A"/>
    <w:rsid w:val="0054505E"/>
    <w:rsid w:val="005477EC"/>
    <w:rsid w:val="0055065E"/>
    <w:rsid w:val="00550C9B"/>
    <w:rsid w:val="00550DF7"/>
    <w:rsid w:val="00551A61"/>
    <w:rsid w:val="00551AB7"/>
    <w:rsid w:val="0055278D"/>
    <w:rsid w:val="00553A20"/>
    <w:rsid w:val="00554160"/>
    <w:rsid w:val="00555C1D"/>
    <w:rsid w:val="00556C7E"/>
    <w:rsid w:val="00557677"/>
    <w:rsid w:val="00557C06"/>
    <w:rsid w:val="005602AC"/>
    <w:rsid w:val="00560A49"/>
    <w:rsid w:val="00560CB7"/>
    <w:rsid w:val="005617A7"/>
    <w:rsid w:val="005617DB"/>
    <w:rsid w:val="00561AFF"/>
    <w:rsid w:val="00561D80"/>
    <w:rsid w:val="0056242F"/>
    <w:rsid w:val="00563324"/>
    <w:rsid w:val="00565E6D"/>
    <w:rsid w:val="00566416"/>
    <w:rsid w:val="00566420"/>
    <w:rsid w:val="00566B9A"/>
    <w:rsid w:val="00567514"/>
    <w:rsid w:val="00567F91"/>
    <w:rsid w:val="00570B6F"/>
    <w:rsid w:val="00570D6D"/>
    <w:rsid w:val="0057218A"/>
    <w:rsid w:val="005721B2"/>
    <w:rsid w:val="005741B0"/>
    <w:rsid w:val="005748FD"/>
    <w:rsid w:val="0057669E"/>
    <w:rsid w:val="00576B53"/>
    <w:rsid w:val="00577130"/>
    <w:rsid w:val="00577303"/>
    <w:rsid w:val="00580C95"/>
    <w:rsid w:val="00580CD8"/>
    <w:rsid w:val="00581688"/>
    <w:rsid w:val="005828CA"/>
    <w:rsid w:val="00582F46"/>
    <w:rsid w:val="005845FB"/>
    <w:rsid w:val="00584E9A"/>
    <w:rsid w:val="0058634D"/>
    <w:rsid w:val="00586CD6"/>
    <w:rsid w:val="00587013"/>
    <w:rsid w:val="00587B77"/>
    <w:rsid w:val="00587C14"/>
    <w:rsid w:val="00590915"/>
    <w:rsid w:val="005912D2"/>
    <w:rsid w:val="00591A0C"/>
    <w:rsid w:val="00591A9A"/>
    <w:rsid w:val="005920DC"/>
    <w:rsid w:val="0059247A"/>
    <w:rsid w:val="00592A0A"/>
    <w:rsid w:val="00592F60"/>
    <w:rsid w:val="005939C8"/>
    <w:rsid w:val="0059422B"/>
    <w:rsid w:val="00594719"/>
    <w:rsid w:val="0059492B"/>
    <w:rsid w:val="00594D0B"/>
    <w:rsid w:val="005A07DA"/>
    <w:rsid w:val="005A12B4"/>
    <w:rsid w:val="005A3306"/>
    <w:rsid w:val="005A37BB"/>
    <w:rsid w:val="005A3A75"/>
    <w:rsid w:val="005A3D3B"/>
    <w:rsid w:val="005A40DF"/>
    <w:rsid w:val="005A49C5"/>
    <w:rsid w:val="005A5290"/>
    <w:rsid w:val="005A5402"/>
    <w:rsid w:val="005A6D5F"/>
    <w:rsid w:val="005B0077"/>
    <w:rsid w:val="005B0549"/>
    <w:rsid w:val="005B182F"/>
    <w:rsid w:val="005B18FC"/>
    <w:rsid w:val="005B3501"/>
    <w:rsid w:val="005B4D49"/>
    <w:rsid w:val="005B5117"/>
    <w:rsid w:val="005B522F"/>
    <w:rsid w:val="005B5564"/>
    <w:rsid w:val="005B58CD"/>
    <w:rsid w:val="005B6091"/>
    <w:rsid w:val="005B63D5"/>
    <w:rsid w:val="005B650D"/>
    <w:rsid w:val="005B6767"/>
    <w:rsid w:val="005B68B1"/>
    <w:rsid w:val="005B6AD0"/>
    <w:rsid w:val="005B7A6F"/>
    <w:rsid w:val="005C0619"/>
    <w:rsid w:val="005C0E98"/>
    <w:rsid w:val="005C18B0"/>
    <w:rsid w:val="005C364F"/>
    <w:rsid w:val="005C39DA"/>
    <w:rsid w:val="005C3C82"/>
    <w:rsid w:val="005C40C1"/>
    <w:rsid w:val="005C4CBB"/>
    <w:rsid w:val="005C5BB3"/>
    <w:rsid w:val="005C5C4A"/>
    <w:rsid w:val="005C63BD"/>
    <w:rsid w:val="005C78AC"/>
    <w:rsid w:val="005D007E"/>
    <w:rsid w:val="005D0A6B"/>
    <w:rsid w:val="005D0FCF"/>
    <w:rsid w:val="005D264E"/>
    <w:rsid w:val="005D2B4B"/>
    <w:rsid w:val="005D4928"/>
    <w:rsid w:val="005D4CFE"/>
    <w:rsid w:val="005D5B60"/>
    <w:rsid w:val="005D67F5"/>
    <w:rsid w:val="005E06BA"/>
    <w:rsid w:val="005E11A3"/>
    <w:rsid w:val="005E36F9"/>
    <w:rsid w:val="005E3CB1"/>
    <w:rsid w:val="005E527E"/>
    <w:rsid w:val="005E594E"/>
    <w:rsid w:val="005E5C97"/>
    <w:rsid w:val="005E5E3A"/>
    <w:rsid w:val="005E767A"/>
    <w:rsid w:val="005E7E0B"/>
    <w:rsid w:val="005F028F"/>
    <w:rsid w:val="005F0994"/>
    <w:rsid w:val="005F1420"/>
    <w:rsid w:val="005F1A97"/>
    <w:rsid w:val="005F4054"/>
    <w:rsid w:val="005F41EB"/>
    <w:rsid w:val="005F4D7E"/>
    <w:rsid w:val="005F4E5C"/>
    <w:rsid w:val="005F6851"/>
    <w:rsid w:val="005F6BDC"/>
    <w:rsid w:val="005F6D28"/>
    <w:rsid w:val="00602D72"/>
    <w:rsid w:val="00602F57"/>
    <w:rsid w:val="0060360D"/>
    <w:rsid w:val="0060377C"/>
    <w:rsid w:val="00603865"/>
    <w:rsid w:val="006046AA"/>
    <w:rsid w:val="00604963"/>
    <w:rsid w:val="006054EC"/>
    <w:rsid w:val="006063B0"/>
    <w:rsid w:val="00606701"/>
    <w:rsid w:val="006070FD"/>
    <w:rsid w:val="0060772F"/>
    <w:rsid w:val="00607DB6"/>
    <w:rsid w:val="00610678"/>
    <w:rsid w:val="006107F0"/>
    <w:rsid w:val="0061095E"/>
    <w:rsid w:val="00610CA3"/>
    <w:rsid w:val="006112F0"/>
    <w:rsid w:val="0061138F"/>
    <w:rsid w:val="006117A3"/>
    <w:rsid w:val="00612482"/>
    <w:rsid w:val="006127AB"/>
    <w:rsid w:val="00612DA2"/>
    <w:rsid w:val="00613377"/>
    <w:rsid w:val="00613787"/>
    <w:rsid w:val="00614190"/>
    <w:rsid w:val="006147F2"/>
    <w:rsid w:val="0061566F"/>
    <w:rsid w:val="00615B3F"/>
    <w:rsid w:val="00615BC2"/>
    <w:rsid w:val="00615C84"/>
    <w:rsid w:val="006176C1"/>
    <w:rsid w:val="006203E9"/>
    <w:rsid w:val="0062088E"/>
    <w:rsid w:val="006222D1"/>
    <w:rsid w:val="00622B1D"/>
    <w:rsid w:val="00623206"/>
    <w:rsid w:val="00623560"/>
    <w:rsid w:val="00624936"/>
    <w:rsid w:val="00624A1F"/>
    <w:rsid w:val="00624BE3"/>
    <w:rsid w:val="00624D03"/>
    <w:rsid w:val="00625ADD"/>
    <w:rsid w:val="00625FF4"/>
    <w:rsid w:val="00626008"/>
    <w:rsid w:val="006274D3"/>
    <w:rsid w:val="00627AAF"/>
    <w:rsid w:val="00630544"/>
    <w:rsid w:val="006307A3"/>
    <w:rsid w:val="00630B26"/>
    <w:rsid w:val="006333BB"/>
    <w:rsid w:val="00633493"/>
    <w:rsid w:val="006340A0"/>
    <w:rsid w:val="0063451C"/>
    <w:rsid w:val="00634F8E"/>
    <w:rsid w:val="006352DE"/>
    <w:rsid w:val="00635641"/>
    <w:rsid w:val="0063569E"/>
    <w:rsid w:val="00635CD5"/>
    <w:rsid w:val="0063656A"/>
    <w:rsid w:val="00636E2D"/>
    <w:rsid w:val="00643828"/>
    <w:rsid w:val="00643B3C"/>
    <w:rsid w:val="00644C9D"/>
    <w:rsid w:val="00644D4B"/>
    <w:rsid w:val="00644D7A"/>
    <w:rsid w:val="00645ED4"/>
    <w:rsid w:val="00647377"/>
    <w:rsid w:val="0064773A"/>
    <w:rsid w:val="00650D7F"/>
    <w:rsid w:val="006514C4"/>
    <w:rsid w:val="00651A9A"/>
    <w:rsid w:val="00651FBF"/>
    <w:rsid w:val="00652C3A"/>
    <w:rsid w:val="00655174"/>
    <w:rsid w:val="00655762"/>
    <w:rsid w:val="006569F6"/>
    <w:rsid w:val="00656CFA"/>
    <w:rsid w:val="006600A0"/>
    <w:rsid w:val="0066035E"/>
    <w:rsid w:val="00660A34"/>
    <w:rsid w:val="00661374"/>
    <w:rsid w:val="006631A4"/>
    <w:rsid w:val="00663C36"/>
    <w:rsid w:val="0066432E"/>
    <w:rsid w:val="006643F6"/>
    <w:rsid w:val="0066458C"/>
    <w:rsid w:val="00664CA7"/>
    <w:rsid w:val="00665B52"/>
    <w:rsid w:val="00670729"/>
    <w:rsid w:val="00670AD1"/>
    <w:rsid w:val="006717D2"/>
    <w:rsid w:val="00672F86"/>
    <w:rsid w:val="006731DE"/>
    <w:rsid w:val="00673927"/>
    <w:rsid w:val="00673C9C"/>
    <w:rsid w:val="0067434B"/>
    <w:rsid w:val="00676072"/>
    <w:rsid w:val="00676FFE"/>
    <w:rsid w:val="00677036"/>
    <w:rsid w:val="006804ED"/>
    <w:rsid w:val="006805E5"/>
    <w:rsid w:val="00682275"/>
    <w:rsid w:val="006828AA"/>
    <w:rsid w:val="00683FA2"/>
    <w:rsid w:val="00684469"/>
    <w:rsid w:val="00684776"/>
    <w:rsid w:val="00685AC5"/>
    <w:rsid w:val="00685C98"/>
    <w:rsid w:val="00685F40"/>
    <w:rsid w:val="00686153"/>
    <w:rsid w:val="00686317"/>
    <w:rsid w:val="00686E7F"/>
    <w:rsid w:val="006873FC"/>
    <w:rsid w:val="00691431"/>
    <w:rsid w:val="006916B0"/>
    <w:rsid w:val="0069173F"/>
    <w:rsid w:val="00691E3D"/>
    <w:rsid w:val="00692594"/>
    <w:rsid w:val="00693271"/>
    <w:rsid w:val="00693E43"/>
    <w:rsid w:val="006944D0"/>
    <w:rsid w:val="00694750"/>
    <w:rsid w:val="006974D3"/>
    <w:rsid w:val="0069789F"/>
    <w:rsid w:val="006A039A"/>
    <w:rsid w:val="006A0EC6"/>
    <w:rsid w:val="006A11B6"/>
    <w:rsid w:val="006A1D41"/>
    <w:rsid w:val="006A2BD3"/>
    <w:rsid w:val="006A5374"/>
    <w:rsid w:val="006A5B0B"/>
    <w:rsid w:val="006A6E0B"/>
    <w:rsid w:val="006A72BE"/>
    <w:rsid w:val="006A7FA7"/>
    <w:rsid w:val="006B0023"/>
    <w:rsid w:val="006B05C7"/>
    <w:rsid w:val="006B0961"/>
    <w:rsid w:val="006B0C8B"/>
    <w:rsid w:val="006B0F5B"/>
    <w:rsid w:val="006B1275"/>
    <w:rsid w:val="006B183F"/>
    <w:rsid w:val="006B24CB"/>
    <w:rsid w:val="006B27F5"/>
    <w:rsid w:val="006B2836"/>
    <w:rsid w:val="006B2E1F"/>
    <w:rsid w:val="006B3769"/>
    <w:rsid w:val="006B4278"/>
    <w:rsid w:val="006B4DE8"/>
    <w:rsid w:val="006B4FDA"/>
    <w:rsid w:val="006B54F3"/>
    <w:rsid w:val="006B5A9B"/>
    <w:rsid w:val="006B5E49"/>
    <w:rsid w:val="006B6573"/>
    <w:rsid w:val="006B6A07"/>
    <w:rsid w:val="006B71EC"/>
    <w:rsid w:val="006B7340"/>
    <w:rsid w:val="006B7534"/>
    <w:rsid w:val="006C05DF"/>
    <w:rsid w:val="006C05E3"/>
    <w:rsid w:val="006C0CE4"/>
    <w:rsid w:val="006C1032"/>
    <w:rsid w:val="006C33B9"/>
    <w:rsid w:val="006C402A"/>
    <w:rsid w:val="006C4586"/>
    <w:rsid w:val="006C4BB0"/>
    <w:rsid w:val="006C4E90"/>
    <w:rsid w:val="006C595C"/>
    <w:rsid w:val="006C6681"/>
    <w:rsid w:val="006C7335"/>
    <w:rsid w:val="006C769A"/>
    <w:rsid w:val="006D05A3"/>
    <w:rsid w:val="006D082C"/>
    <w:rsid w:val="006D0B47"/>
    <w:rsid w:val="006D14D2"/>
    <w:rsid w:val="006D17DE"/>
    <w:rsid w:val="006D47BE"/>
    <w:rsid w:val="006D4999"/>
    <w:rsid w:val="006D5DCB"/>
    <w:rsid w:val="006D5E79"/>
    <w:rsid w:val="006D7933"/>
    <w:rsid w:val="006E0098"/>
    <w:rsid w:val="006E1DB4"/>
    <w:rsid w:val="006E1F06"/>
    <w:rsid w:val="006E21B8"/>
    <w:rsid w:val="006E2564"/>
    <w:rsid w:val="006E2F0D"/>
    <w:rsid w:val="006E2FEA"/>
    <w:rsid w:val="006E4048"/>
    <w:rsid w:val="006E448F"/>
    <w:rsid w:val="006E5C8F"/>
    <w:rsid w:val="006E608A"/>
    <w:rsid w:val="006E6399"/>
    <w:rsid w:val="006E670B"/>
    <w:rsid w:val="006E6E7F"/>
    <w:rsid w:val="006E7245"/>
    <w:rsid w:val="006E77E9"/>
    <w:rsid w:val="006F0D70"/>
    <w:rsid w:val="006F1078"/>
    <w:rsid w:val="006F2B11"/>
    <w:rsid w:val="006F3D95"/>
    <w:rsid w:val="006F3E39"/>
    <w:rsid w:val="006F5BA7"/>
    <w:rsid w:val="006F5D5B"/>
    <w:rsid w:val="006F5EF5"/>
    <w:rsid w:val="006F6C20"/>
    <w:rsid w:val="006F6D3F"/>
    <w:rsid w:val="006F706A"/>
    <w:rsid w:val="00701A18"/>
    <w:rsid w:val="00701BC3"/>
    <w:rsid w:val="0070202B"/>
    <w:rsid w:val="0070281F"/>
    <w:rsid w:val="007029AD"/>
    <w:rsid w:val="00707028"/>
    <w:rsid w:val="0070709E"/>
    <w:rsid w:val="0070739C"/>
    <w:rsid w:val="00711318"/>
    <w:rsid w:val="007113CC"/>
    <w:rsid w:val="00711829"/>
    <w:rsid w:val="00711995"/>
    <w:rsid w:val="00711A3F"/>
    <w:rsid w:val="00711EED"/>
    <w:rsid w:val="007136D3"/>
    <w:rsid w:val="007140E4"/>
    <w:rsid w:val="007148EC"/>
    <w:rsid w:val="00714CCE"/>
    <w:rsid w:val="00714D2A"/>
    <w:rsid w:val="00715485"/>
    <w:rsid w:val="00715C7E"/>
    <w:rsid w:val="0071620E"/>
    <w:rsid w:val="00717905"/>
    <w:rsid w:val="007209FF"/>
    <w:rsid w:val="00720B32"/>
    <w:rsid w:val="00723034"/>
    <w:rsid w:val="00723B63"/>
    <w:rsid w:val="0072417C"/>
    <w:rsid w:val="00724E11"/>
    <w:rsid w:val="00725049"/>
    <w:rsid w:val="00725AA0"/>
    <w:rsid w:val="00725C70"/>
    <w:rsid w:val="0073057C"/>
    <w:rsid w:val="00730EDE"/>
    <w:rsid w:val="007312E1"/>
    <w:rsid w:val="00731851"/>
    <w:rsid w:val="00731E89"/>
    <w:rsid w:val="0073281C"/>
    <w:rsid w:val="00732F0B"/>
    <w:rsid w:val="0073342F"/>
    <w:rsid w:val="007336C4"/>
    <w:rsid w:val="00733ABD"/>
    <w:rsid w:val="00733B2D"/>
    <w:rsid w:val="00734820"/>
    <w:rsid w:val="00734F6A"/>
    <w:rsid w:val="007355F2"/>
    <w:rsid w:val="007360C3"/>
    <w:rsid w:val="00736A2A"/>
    <w:rsid w:val="00737EF5"/>
    <w:rsid w:val="007401A3"/>
    <w:rsid w:val="00741029"/>
    <w:rsid w:val="007410E7"/>
    <w:rsid w:val="00743622"/>
    <w:rsid w:val="0074372D"/>
    <w:rsid w:val="00743B99"/>
    <w:rsid w:val="00743EE0"/>
    <w:rsid w:val="007453A1"/>
    <w:rsid w:val="007453A3"/>
    <w:rsid w:val="00745535"/>
    <w:rsid w:val="00745A82"/>
    <w:rsid w:val="007465EC"/>
    <w:rsid w:val="00746B53"/>
    <w:rsid w:val="00747F07"/>
    <w:rsid w:val="007501FC"/>
    <w:rsid w:val="00750BB8"/>
    <w:rsid w:val="00750F47"/>
    <w:rsid w:val="00751427"/>
    <w:rsid w:val="00751438"/>
    <w:rsid w:val="007522CF"/>
    <w:rsid w:val="00752596"/>
    <w:rsid w:val="0075287A"/>
    <w:rsid w:val="00752B31"/>
    <w:rsid w:val="00752DA5"/>
    <w:rsid w:val="00753501"/>
    <w:rsid w:val="00753860"/>
    <w:rsid w:val="007538A3"/>
    <w:rsid w:val="007546DD"/>
    <w:rsid w:val="00754E21"/>
    <w:rsid w:val="007560C4"/>
    <w:rsid w:val="007567A8"/>
    <w:rsid w:val="00757A61"/>
    <w:rsid w:val="00761BCA"/>
    <w:rsid w:val="00763FFE"/>
    <w:rsid w:val="0076470D"/>
    <w:rsid w:val="007647B0"/>
    <w:rsid w:val="00766E9E"/>
    <w:rsid w:val="00767394"/>
    <w:rsid w:val="00771993"/>
    <w:rsid w:val="00771A9D"/>
    <w:rsid w:val="00771F32"/>
    <w:rsid w:val="00771F40"/>
    <w:rsid w:val="00772C5E"/>
    <w:rsid w:val="00772F05"/>
    <w:rsid w:val="007766CA"/>
    <w:rsid w:val="00776D8F"/>
    <w:rsid w:val="00777D16"/>
    <w:rsid w:val="00777EA9"/>
    <w:rsid w:val="007802E8"/>
    <w:rsid w:val="007808F8"/>
    <w:rsid w:val="00780937"/>
    <w:rsid w:val="0078112C"/>
    <w:rsid w:val="0078152C"/>
    <w:rsid w:val="00782680"/>
    <w:rsid w:val="0078606E"/>
    <w:rsid w:val="00787AB7"/>
    <w:rsid w:val="007901FA"/>
    <w:rsid w:val="0079058C"/>
    <w:rsid w:val="00790D2F"/>
    <w:rsid w:val="00791114"/>
    <w:rsid w:val="007912BE"/>
    <w:rsid w:val="007916FE"/>
    <w:rsid w:val="00791876"/>
    <w:rsid w:val="00791A65"/>
    <w:rsid w:val="00792DC5"/>
    <w:rsid w:val="0079311B"/>
    <w:rsid w:val="00796291"/>
    <w:rsid w:val="00796BDB"/>
    <w:rsid w:val="007A082B"/>
    <w:rsid w:val="007A1144"/>
    <w:rsid w:val="007A1204"/>
    <w:rsid w:val="007A1349"/>
    <w:rsid w:val="007A27F0"/>
    <w:rsid w:val="007A2EAD"/>
    <w:rsid w:val="007A2EE1"/>
    <w:rsid w:val="007A5A58"/>
    <w:rsid w:val="007A5E51"/>
    <w:rsid w:val="007A6726"/>
    <w:rsid w:val="007A68B7"/>
    <w:rsid w:val="007A7116"/>
    <w:rsid w:val="007A77F9"/>
    <w:rsid w:val="007A7852"/>
    <w:rsid w:val="007A7DB5"/>
    <w:rsid w:val="007A7E9F"/>
    <w:rsid w:val="007B0BE4"/>
    <w:rsid w:val="007B16B1"/>
    <w:rsid w:val="007B370F"/>
    <w:rsid w:val="007B3988"/>
    <w:rsid w:val="007B3C15"/>
    <w:rsid w:val="007B5986"/>
    <w:rsid w:val="007B5B11"/>
    <w:rsid w:val="007B7E3D"/>
    <w:rsid w:val="007C0B8B"/>
    <w:rsid w:val="007C12D0"/>
    <w:rsid w:val="007C218B"/>
    <w:rsid w:val="007C38B3"/>
    <w:rsid w:val="007C38DC"/>
    <w:rsid w:val="007C474A"/>
    <w:rsid w:val="007C4C3D"/>
    <w:rsid w:val="007C5361"/>
    <w:rsid w:val="007C58D3"/>
    <w:rsid w:val="007C5B6C"/>
    <w:rsid w:val="007C63CF"/>
    <w:rsid w:val="007C792C"/>
    <w:rsid w:val="007D0912"/>
    <w:rsid w:val="007D2430"/>
    <w:rsid w:val="007D284F"/>
    <w:rsid w:val="007D2DE9"/>
    <w:rsid w:val="007D527D"/>
    <w:rsid w:val="007D5599"/>
    <w:rsid w:val="007D5897"/>
    <w:rsid w:val="007D735B"/>
    <w:rsid w:val="007D7492"/>
    <w:rsid w:val="007D78D9"/>
    <w:rsid w:val="007D7CA1"/>
    <w:rsid w:val="007E3D16"/>
    <w:rsid w:val="007E3EB2"/>
    <w:rsid w:val="007E48F5"/>
    <w:rsid w:val="007E5A88"/>
    <w:rsid w:val="007E650A"/>
    <w:rsid w:val="007E74EB"/>
    <w:rsid w:val="007E76A7"/>
    <w:rsid w:val="007E7F84"/>
    <w:rsid w:val="007F0397"/>
    <w:rsid w:val="007F096A"/>
    <w:rsid w:val="007F0BB6"/>
    <w:rsid w:val="007F0BD2"/>
    <w:rsid w:val="007F12C7"/>
    <w:rsid w:val="007F15E8"/>
    <w:rsid w:val="007F29E8"/>
    <w:rsid w:val="007F50D4"/>
    <w:rsid w:val="007F525F"/>
    <w:rsid w:val="007F5630"/>
    <w:rsid w:val="007F7686"/>
    <w:rsid w:val="007F7B69"/>
    <w:rsid w:val="00803523"/>
    <w:rsid w:val="00803B5F"/>
    <w:rsid w:val="008040D9"/>
    <w:rsid w:val="008053C4"/>
    <w:rsid w:val="008061A9"/>
    <w:rsid w:val="00806E8E"/>
    <w:rsid w:val="00806F79"/>
    <w:rsid w:val="00807415"/>
    <w:rsid w:val="008104B6"/>
    <w:rsid w:val="00810573"/>
    <w:rsid w:val="00811766"/>
    <w:rsid w:val="00811C6F"/>
    <w:rsid w:val="00812D3B"/>
    <w:rsid w:val="00812E25"/>
    <w:rsid w:val="00812F65"/>
    <w:rsid w:val="00813324"/>
    <w:rsid w:val="0081338B"/>
    <w:rsid w:val="0081428D"/>
    <w:rsid w:val="00814A48"/>
    <w:rsid w:val="00815660"/>
    <w:rsid w:val="00815BEB"/>
    <w:rsid w:val="00816240"/>
    <w:rsid w:val="008169A1"/>
    <w:rsid w:val="00817621"/>
    <w:rsid w:val="00821166"/>
    <w:rsid w:val="00822DB1"/>
    <w:rsid w:val="00822E41"/>
    <w:rsid w:val="00822E74"/>
    <w:rsid w:val="00823CA9"/>
    <w:rsid w:val="00827090"/>
    <w:rsid w:val="0082730F"/>
    <w:rsid w:val="0082779E"/>
    <w:rsid w:val="00831508"/>
    <w:rsid w:val="00832356"/>
    <w:rsid w:val="0083338D"/>
    <w:rsid w:val="0083366B"/>
    <w:rsid w:val="00833ED4"/>
    <w:rsid w:val="00834590"/>
    <w:rsid w:val="00834844"/>
    <w:rsid w:val="008356F5"/>
    <w:rsid w:val="008365C9"/>
    <w:rsid w:val="008366E3"/>
    <w:rsid w:val="008370FE"/>
    <w:rsid w:val="008374C8"/>
    <w:rsid w:val="00837DF7"/>
    <w:rsid w:val="008426AA"/>
    <w:rsid w:val="00842F47"/>
    <w:rsid w:val="008433F6"/>
    <w:rsid w:val="00844085"/>
    <w:rsid w:val="0084439C"/>
    <w:rsid w:val="008446D4"/>
    <w:rsid w:val="008455F8"/>
    <w:rsid w:val="00846B51"/>
    <w:rsid w:val="00850087"/>
    <w:rsid w:val="00850D7C"/>
    <w:rsid w:val="00851786"/>
    <w:rsid w:val="00852B9F"/>
    <w:rsid w:val="00852D30"/>
    <w:rsid w:val="00852D48"/>
    <w:rsid w:val="0085540D"/>
    <w:rsid w:val="0085558F"/>
    <w:rsid w:val="00860099"/>
    <w:rsid w:val="00861181"/>
    <w:rsid w:val="0086119B"/>
    <w:rsid w:val="0086157B"/>
    <w:rsid w:val="0086270F"/>
    <w:rsid w:val="008628C1"/>
    <w:rsid w:val="00862BD4"/>
    <w:rsid w:val="00864118"/>
    <w:rsid w:val="00864DA5"/>
    <w:rsid w:val="00865445"/>
    <w:rsid w:val="008654D5"/>
    <w:rsid w:val="00865CF0"/>
    <w:rsid w:val="00865ECE"/>
    <w:rsid w:val="0086619B"/>
    <w:rsid w:val="008662F3"/>
    <w:rsid w:val="00866EEC"/>
    <w:rsid w:val="00871798"/>
    <w:rsid w:val="00872E1E"/>
    <w:rsid w:val="00872EAD"/>
    <w:rsid w:val="00873318"/>
    <w:rsid w:val="00873D83"/>
    <w:rsid w:val="00874FBC"/>
    <w:rsid w:val="00875722"/>
    <w:rsid w:val="00876259"/>
    <w:rsid w:val="00876917"/>
    <w:rsid w:val="0087730B"/>
    <w:rsid w:val="00880545"/>
    <w:rsid w:val="008818B0"/>
    <w:rsid w:val="008836C5"/>
    <w:rsid w:val="0088370E"/>
    <w:rsid w:val="008847A0"/>
    <w:rsid w:val="0088508C"/>
    <w:rsid w:val="00885426"/>
    <w:rsid w:val="00886835"/>
    <w:rsid w:val="00887848"/>
    <w:rsid w:val="00887B3F"/>
    <w:rsid w:val="008908F8"/>
    <w:rsid w:val="00891012"/>
    <w:rsid w:val="0089108F"/>
    <w:rsid w:val="00891CC4"/>
    <w:rsid w:val="0089234D"/>
    <w:rsid w:val="00892D8F"/>
    <w:rsid w:val="008958B3"/>
    <w:rsid w:val="008963B1"/>
    <w:rsid w:val="00896758"/>
    <w:rsid w:val="00897773"/>
    <w:rsid w:val="00897C3A"/>
    <w:rsid w:val="008A05C4"/>
    <w:rsid w:val="008A0E07"/>
    <w:rsid w:val="008A4523"/>
    <w:rsid w:val="008A58CF"/>
    <w:rsid w:val="008A5914"/>
    <w:rsid w:val="008A7250"/>
    <w:rsid w:val="008A78BC"/>
    <w:rsid w:val="008A79E6"/>
    <w:rsid w:val="008A7AAD"/>
    <w:rsid w:val="008A7F7B"/>
    <w:rsid w:val="008B1149"/>
    <w:rsid w:val="008B338F"/>
    <w:rsid w:val="008B3EC3"/>
    <w:rsid w:val="008B4C5D"/>
    <w:rsid w:val="008B532F"/>
    <w:rsid w:val="008B5516"/>
    <w:rsid w:val="008B5BCF"/>
    <w:rsid w:val="008B6278"/>
    <w:rsid w:val="008B676A"/>
    <w:rsid w:val="008B6976"/>
    <w:rsid w:val="008B700E"/>
    <w:rsid w:val="008C18FB"/>
    <w:rsid w:val="008C1A07"/>
    <w:rsid w:val="008C1A96"/>
    <w:rsid w:val="008C3CA1"/>
    <w:rsid w:val="008C40EE"/>
    <w:rsid w:val="008C45A0"/>
    <w:rsid w:val="008C5BF5"/>
    <w:rsid w:val="008C6AF1"/>
    <w:rsid w:val="008C71CF"/>
    <w:rsid w:val="008C7B92"/>
    <w:rsid w:val="008C7C91"/>
    <w:rsid w:val="008D1782"/>
    <w:rsid w:val="008D1DDF"/>
    <w:rsid w:val="008D1F3D"/>
    <w:rsid w:val="008D1F78"/>
    <w:rsid w:val="008D211F"/>
    <w:rsid w:val="008D21CA"/>
    <w:rsid w:val="008D23DF"/>
    <w:rsid w:val="008D2454"/>
    <w:rsid w:val="008D25CA"/>
    <w:rsid w:val="008D3014"/>
    <w:rsid w:val="008D5D90"/>
    <w:rsid w:val="008D6353"/>
    <w:rsid w:val="008D6C4E"/>
    <w:rsid w:val="008D6CCE"/>
    <w:rsid w:val="008D7004"/>
    <w:rsid w:val="008D7940"/>
    <w:rsid w:val="008D79F7"/>
    <w:rsid w:val="008E025D"/>
    <w:rsid w:val="008E18EC"/>
    <w:rsid w:val="008E1B67"/>
    <w:rsid w:val="008E224C"/>
    <w:rsid w:val="008E2DFD"/>
    <w:rsid w:val="008E32F8"/>
    <w:rsid w:val="008E371D"/>
    <w:rsid w:val="008E4BC1"/>
    <w:rsid w:val="008E4F51"/>
    <w:rsid w:val="008E5FCC"/>
    <w:rsid w:val="008E61E2"/>
    <w:rsid w:val="008E7AB4"/>
    <w:rsid w:val="008F0E05"/>
    <w:rsid w:val="008F0F10"/>
    <w:rsid w:val="008F0F24"/>
    <w:rsid w:val="008F1697"/>
    <w:rsid w:val="008F2A5B"/>
    <w:rsid w:val="008F2D1D"/>
    <w:rsid w:val="008F3BB0"/>
    <w:rsid w:val="008F3E44"/>
    <w:rsid w:val="008F4322"/>
    <w:rsid w:val="008F4416"/>
    <w:rsid w:val="008F4C3C"/>
    <w:rsid w:val="008F4D33"/>
    <w:rsid w:val="008F54F6"/>
    <w:rsid w:val="008F57CD"/>
    <w:rsid w:val="008F700C"/>
    <w:rsid w:val="008F76CD"/>
    <w:rsid w:val="00900D28"/>
    <w:rsid w:val="00901707"/>
    <w:rsid w:val="00901E65"/>
    <w:rsid w:val="009022B9"/>
    <w:rsid w:val="00902FCA"/>
    <w:rsid w:val="0090318E"/>
    <w:rsid w:val="00904463"/>
    <w:rsid w:val="00904613"/>
    <w:rsid w:val="00905099"/>
    <w:rsid w:val="00906212"/>
    <w:rsid w:val="00906809"/>
    <w:rsid w:val="00907732"/>
    <w:rsid w:val="00910728"/>
    <w:rsid w:val="0091221C"/>
    <w:rsid w:val="0091409E"/>
    <w:rsid w:val="00914221"/>
    <w:rsid w:val="00915436"/>
    <w:rsid w:val="009158B9"/>
    <w:rsid w:val="009171A3"/>
    <w:rsid w:val="0092030A"/>
    <w:rsid w:val="009208C1"/>
    <w:rsid w:val="00920986"/>
    <w:rsid w:val="00920CF0"/>
    <w:rsid w:val="0092121E"/>
    <w:rsid w:val="00925342"/>
    <w:rsid w:val="00925ADF"/>
    <w:rsid w:val="00926FA0"/>
    <w:rsid w:val="00927817"/>
    <w:rsid w:val="00927ACC"/>
    <w:rsid w:val="0093018E"/>
    <w:rsid w:val="009309DD"/>
    <w:rsid w:val="0093113B"/>
    <w:rsid w:val="00931DD1"/>
    <w:rsid w:val="009324C2"/>
    <w:rsid w:val="0093265F"/>
    <w:rsid w:val="00934992"/>
    <w:rsid w:val="0093587C"/>
    <w:rsid w:val="00935E06"/>
    <w:rsid w:val="0093637A"/>
    <w:rsid w:val="0093688A"/>
    <w:rsid w:val="00936B73"/>
    <w:rsid w:val="00936C95"/>
    <w:rsid w:val="00940437"/>
    <w:rsid w:val="00940F9E"/>
    <w:rsid w:val="00942244"/>
    <w:rsid w:val="00943A76"/>
    <w:rsid w:val="009447B2"/>
    <w:rsid w:val="00944AAE"/>
    <w:rsid w:val="00944C20"/>
    <w:rsid w:val="00945BB1"/>
    <w:rsid w:val="009478A8"/>
    <w:rsid w:val="009478F8"/>
    <w:rsid w:val="00950CF7"/>
    <w:rsid w:val="009517C6"/>
    <w:rsid w:val="009519B8"/>
    <w:rsid w:val="00951B52"/>
    <w:rsid w:val="00953721"/>
    <w:rsid w:val="00953ACE"/>
    <w:rsid w:val="00954039"/>
    <w:rsid w:val="00956AA5"/>
    <w:rsid w:val="00956FBF"/>
    <w:rsid w:val="00960622"/>
    <w:rsid w:val="00961215"/>
    <w:rsid w:val="00961316"/>
    <w:rsid w:val="00961F07"/>
    <w:rsid w:val="00963137"/>
    <w:rsid w:val="0096450A"/>
    <w:rsid w:val="00964CC5"/>
    <w:rsid w:val="00965394"/>
    <w:rsid w:val="009664D8"/>
    <w:rsid w:val="00967092"/>
    <w:rsid w:val="00967AF6"/>
    <w:rsid w:val="00970C88"/>
    <w:rsid w:val="00971B13"/>
    <w:rsid w:val="00971B7D"/>
    <w:rsid w:val="00971DFE"/>
    <w:rsid w:val="00973E4A"/>
    <w:rsid w:val="00974162"/>
    <w:rsid w:val="009745DF"/>
    <w:rsid w:val="0097513E"/>
    <w:rsid w:val="0097555C"/>
    <w:rsid w:val="0097668F"/>
    <w:rsid w:val="00976CBF"/>
    <w:rsid w:val="00976EA9"/>
    <w:rsid w:val="00977398"/>
    <w:rsid w:val="009777DF"/>
    <w:rsid w:val="00977B7C"/>
    <w:rsid w:val="00977F04"/>
    <w:rsid w:val="00980171"/>
    <w:rsid w:val="00981132"/>
    <w:rsid w:val="009818BB"/>
    <w:rsid w:val="0098309E"/>
    <w:rsid w:val="00983291"/>
    <w:rsid w:val="00983F51"/>
    <w:rsid w:val="009844C5"/>
    <w:rsid w:val="00985668"/>
    <w:rsid w:val="00985A97"/>
    <w:rsid w:val="00985C66"/>
    <w:rsid w:val="00985CD0"/>
    <w:rsid w:val="00985E0B"/>
    <w:rsid w:val="0098615C"/>
    <w:rsid w:val="009906BB"/>
    <w:rsid w:val="00990771"/>
    <w:rsid w:val="00990DD0"/>
    <w:rsid w:val="00990F52"/>
    <w:rsid w:val="00993F75"/>
    <w:rsid w:val="009942E3"/>
    <w:rsid w:val="009954D7"/>
    <w:rsid w:val="00997CA6"/>
    <w:rsid w:val="009A13CF"/>
    <w:rsid w:val="009A1812"/>
    <w:rsid w:val="009A186F"/>
    <w:rsid w:val="009A1FB0"/>
    <w:rsid w:val="009A4112"/>
    <w:rsid w:val="009A4E35"/>
    <w:rsid w:val="009A53C8"/>
    <w:rsid w:val="009A6BA8"/>
    <w:rsid w:val="009A6F66"/>
    <w:rsid w:val="009B019E"/>
    <w:rsid w:val="009B037F"/>
    <w:rsid w:val="009B069D"/>
    <w:rsid w:val="009B1A57"/>
    <w:rsid w:val="009B2546"/>
    <w:rsid w:val="009B2A79"/>
    <w:rsid w:val="009B4752"/>
    <w:rsid w:val="009B4C1B"/>
    <w:rsid w:val="009B4C9A"/>
    <w:rsid w:val="009B5FDF"/>
    <w:rsid w:val="009B6697"/>
    <w:rsid w:val="009B69E6"/>
    <w:rsid w:val="009B6BC7"/>
    <w:rsid w:val="009C0EE1"/>
    <w:rsid w:val="009C1885"/>
    <w:rsid w:val="009C19A1"/>
    <w:rsid w:val="009C1A5B"/>
    <w:rsid w:val="009C1CED"/>
    <w:rsid w:val="009C4384"/>
    <w:rsid w:val="009C5841"/>
    <w:rsid w:val="009C5E96"/>
    <w:rsid w:val="009C63A6"/>
    <w:rsid w:val="009C6F25"/>
    <w:rsid w:val="009C700E"/>
    <w:rsid w:val="009C7806"/>
    <w:rsid w:val="009C7FE4"/>
    <w:rsid w:val="009D06B2"/>
    <w:rsid w:val="009D08FF"/>
    <w:rsid w:val="009D1164"/>
    <w:rsid w:val="009D17CA"/>
    <w:rsid w:val="009D1B6F"/>
    <w:rsid w:val="009D5F2D"/>
    <w:rsid w:val="009D6C88"/>
    <w:rsid w:val="009E188A"/>
    <w:rsid w:val="009E4041"/>
    <w:rsid w:val="009E5AEC"/>
    <w:rsid w:val="009E5D09"/>
    <w:rsid w:val="009E6218"/>
    <w:rsid w:val="009E741B"/>
    <w:rsid w:val="009E7805"/>
    <w:rsid w:val="009F0F1A"/>
    <w:rsid w:val="009F165D"/>
    <w:rsid w:val="009F17CB"/>
    <w:rsid w:val="009F411B"/>
    <w:rsid w:val="009F4816"/>
    <w:rsid w:val="009F5BDB"/>
    <w:rsid w:val="00A00C4B"/>
    <w:rsid w:val="00A019B4"/>
    <w:rsid w:val="00A01EBC"/>
    <w:rsid w:val="00A0211E"/>
    <w:rsid w:val="00A03042"/>
    <w:rsid w:val="00A0389E"/>
    <w:rsid w:val="00A0461B"/>
    <w:rsid w:val="00A04674"/>
    <w:rsid w:val="00A04EE1"/>
    <w:rsid w:val="00A05D91"/>
    <w:rsid w:val="00A06DDA"/>
    <w:rsid w:val="00A06E25"/>
    <w:rsid w:val="00A075A2"/>
    <w:rsid w:val="00A07935"/>
    <w:rsid w:val="00A07A36"/>
    <w:rsid w:val="00A07C9E"/>
    <w:rsid w:val="00A10385"/>
    <w:rsid w:val="00A11BE9"/>
    <w:rsid w:val="00A13468"/>
    <w:rsid w:val="00A14E5C"/>
    <w:rsid w:val="00A1552C"/>
    <w:rsid w:val="00A17A75"/>
    <w:rsid w:val="00A17DFC"/>
    <w:rsid w:val="00A17EB8"/>
    <w:rsid w:val="00A17F06"/>
    <w:rsid w:val="00A213BF"/>
    <w:rsid w:val="00A21875"/>
    <w:rsid w:val="00A21D99"/>
    <w:rsid w:val="00A224E4"/>
    <w:rsid w:val="00A259B8"/>
    <w:rsid w:val="00A26149"/>
    <w:rsid w:val="00A2620D"/>
    <w:rsid w:val="00A27589"/>
    <w:rsid w:val="00A27836"/>
    <w:rsid w:val="00A30915"/>
    <w:rsid w:val="00A313D1"/>
    <w:rsid w:val="00A31470"/>
    <w:rsid w:val="00A32325"/>
    <w:rsid w:val="00A3233A"/>
    <w:rsid w:val="00A32FDD"/>
    <w:rsid w:val="00A3472D"/>
    <w:rsid w:val="00A34BDC"/>
    <w:rsid w:val="00A34D01"/>
    <w:rsid w:val="00A357DF"/>
    <w:rsid w:val="00A35F87"/>
    <w:rsid w:val="00A36318"/>
    <w:rsid w:val="00A3651D"/>
    <w:rsid w:val="00A36B6E"/>
    <w:rsid w:val="00A36C9E"/>
    <w:rsid w:val="00A417ED"/>
    <w:rsid w:val="00A4261E"/>
    <w:rsid w:val="00A426DC"/>
    <w:rsid w:val="00A43E87"/>
    <w:rsid w:val="00A44491"/>
    <w:rsid w:val="00A44720"/>
    <w:rsid w:val="00A44B46"/>
    <w:rsid w:val="00A452B5"/>
    <w:rsid w:val="00A45D35"/>
    <w:rsid w:val="00A4683E"/>
    <w:rsid w:val="00A46B95"/>
    <w:rsid w:val="00A46D64"/>
    <w:rsid w:val="00A472ED"/>
    <w:rsid w:val="00A50ED8"/>
    <w:rsid w:val="00A51272"/>
    <w:rsid w:val="00A52DB9"/>
    <w:rsid w:val="00A5338A"/>
    <w:rsid w:val="00A54844"/>
    <w:rsid w:val="00A54916"/>
    <w:rsid w:val="00A55C1D"/>
    <w:rsid w:val="00A56176"/>
    <w:rsid w:val="00A5644C"/>
    <w:rsid w:val="00A57F14"/>
    <w:rsid w:val="00A6074A"/>
    <w:rsid w:val="00A61103"/>
    <w:rsid w:val="00A6183D"/>
    <w:rsid w:val="00A63819"/>
    <w:rsid w:val="00A63E83"/>
    <w:rsid w:val="00A650A0"/>
    <w:rsid w:val="00A662E4"/>
    <w:rsid w:val="00A66A2E"/>
    <w:rsid w:val="00A670F4"/>
    <w:rsid w:val="00A67568"/>
    <w:rsid w:val="00A67F98"/>
    <w:rsid w:val="00A704BC"/>
    <w:rsid w:val="00A70739"/>
    <w:rsid w:val="00A70F3E"/>
    <w:rsid w:val="00A717E5"/>
    <w:rsid w:val="00A720BB"/>
    <w:rsid w:val="00A72F70"/>
    <w:rsid w:val="00A76600"/>
    <w:rsid w:val="00A770D7"/>
    <w:rsid w:val="00A77124"/>
    <w:rsid w:val="00A77B64"/>
    <w:rsid w:val="00A81ED4"/>
    <w:rsid w:val="00A823D4"/>
    <w:rsid w:val="00A8382F"/>
    <w:rsid w:val="00A83A54"/>
    <w:rsid w:val="00A84245"/>
    <w:rsid w:val="00A84B9C"/>
    <w:rsid w:val="00A85E31"/>
    <w:rsid w:val="00A86778"/>
    <w:rsid w:val="00A867E9"/>
    <w:rsid w:val="00A8712D"/>
    <w:rsid w:val="00A87B97"/>
    <w:rsid w:val="00A91A52"/>
    <w:rsid w:val="00A93142"/>
    <w:rsid w:val="00A93CD2"/>
    <w:rsid w:val="00A95C51"/>
    <w:rsid w:val="00A95D80"/>
    <w:rsid w:val="00A96CB7"/>
    <w:rsid w:val="00A97005"/>
    <w:rsid w:val="00A973E6"/>
    <w:rsid w:val="00A975E7"/>
    <w:rsid w:val="00AA034C"/>
    <w:rsid w:val="00AA09D3"/>
    <w:rsid w:val="00AA1E68"/>
    <w:rsid w:val="00AA2062"/>
    <w:rsid w:val="00AA2D07"/>
    <w:rsid w:val="00AA3A82"/>
    <w:rsid w:val="00AA3EA8"/>
    <w:rsid w:val="00AA41EC"/>
    <w:rsid w:val="00AA50C5"/>
    <w:rsid w:val="00AA5FEF"/>
    <w:rsid w:val="00AA6D3D"/>
    <w:rsid w:val="00AB0098"/>
    <w:rsid w:val="00AB01AF"/>
    <w:rsid w:val="00AB0B1A"/>
    <w:rsid w:val="00AB1560"/>
    <w:rsid w:val="00AB1D59"/>
    <w:rsid w:val="00AB2E84"/>
    <w:rsid w:val="00AB3A9B"/>
    <w:rsid w:val="00AB3CDA"/>
    <w:rsid w:val="00AB3D44"/>
    <w:rsid w:val="00AB4EEA"/>
    <w:rsid w:val="00AB57E4"/>
    <w:rsid w:val="00AB6726"/>
    <w:rsid w:val="00AB67C8"/>
    <w:rsid w:val="00AB7047"/>
    <w:rsid w:val="00AB7EED"/>
    <w:rsid w:val="00AC050C"/>
    <w:rsid w:val="00AC0960"/>
    <w:rsid w:val="00AC0F6A"/>
    <w:rsid w:val="00AC17C9"/>
    <w:rsid w:val="00AC2CBE"/>
    <w:rsid w:val="00AC2EE8"/>
    <w:rsid w:val="00AC3459"/>
    <w:rsid w:val="00AC3CB5"/>
    <w:rsid w:val="00AC43F4"/>
    <w:rsid w:val="00AC4F64"/>
    <w:rsid w:val="00AC4F99"/>
    <w:rsid w:val="00AC597A"/>
    <w:rsid w:val="00AC6126"/>
    <w:rsid w:val="00AC6955"/>
    <w:rsid w:val="00AC79E1"/>
    <w:rsid w:val="00AD003F"/>
    <w:rsid w:val="00AD0B55"/>
    <w:rsid w:val="00AD0BB5"/>
    <w:rsid w:val="00AD190F"/>
    <w:rsid w:val="00AD2BA5"/>
    <w:rsid w:val="00AD3397"/>
    <w:rsid w:val="00AD53BF"/>
    <w:rsid w:val="00AD5C84"/>
    <w:rsid w:val="00AD604A"/>
    <w:rsid w:val="00AD6EFC"/>
    <w:rsid w:val="00AD7654"/>
    <w:rsid w:val="00AE084B"/>
    <w:rsid w:val="00AE0A69"/>
    <w:rsid w:val="00AE185B"/>
    <w:rsid w:val="00AE2084"/>
    <w:rsid w:val="00AE20CF"/>
    <w:rsid w:val="00AE2595"/>
    <w:rsid w:val="00AE36A5"/>
    <w:rsid w:val="00AE50F4"/>
    <w:rsid w:val="00AE53ED"/>
    <w:rsid w:val="00AF188B"/>
    <w:rsid w:val="00AF2458"/>
    <w:rsid w:val="00AF4D4F"/>
    <w:rsid w:val="00AF5360"/>
    <w:rsid w:val="00AF59D0"/>
    <w:rsid w:val="00AF5EED"/>
    <w:rsid w:val="00AF7AB6"/>
    <w:rsid w:val="00B005C0"/>
    <w:rsid w:val="00B00767"/>
    <w:rsid w:val="00B00C4E"/>
    <w:rsid w:val="00B01CF3"/>
    <w:rsid w:val="00B03893"/>
    <w:rsid w:val="00B03BBB"/>
    <w:rsid w:val="00B03D4D"/>
    <w:rsid w:val="00B040F8"/>
    <w:rsid w:val="00B04150"/>
    <w:rsid w:val="00B04E4B"/>
    <w:rsid w:val="00B04E80"/>
    <w:rsid w:val="00B05413"/>
    <w:rsid w:val="00B05B37"/>
    <w:rsid w:val="00B07139"/>
    <w:rsid w:val="00B07284"/>
    <w:rsid w:val="00B07735"/>
    <w:rsid w:val="00B07C0C"/>
    <w:rsid w:val="00B10054"/>
    <w:rsid w:val="00B10FA0"/>
    <w:rsid w:val="00B10FB0"/>
    <w:rsid w:val="00B118F2"/>
    <w:rsid w:val="00B12242"/>
    <w:rsid w:val="00B125EB"/>
    <w:rsid w:val="00B13200"/>
    <w:rsid w:val="00B13BCD"/>
    <w:rsid w:val="00B14F4D"/>
    <w:rsid w:val="00B1518F"/>
    <w:rsid w:val="00B158E0"/>
    <w:rsid w:val="00B16412"/>
    <w:rsid w:val="00B16D5C"/>
    <w:rsid w:val="00B1722D"/>
    <w:rsid w:val="00B17C0D"/>
    <w:rsid w:val="00B2161B"/>
    <w:rsid w:val="00B226C2"/>
    <w:rsid w:val="00B22C04"/>
    <w:rsid w:val="00B22DB5"/>
    <w:rsid w:val="00B265F6"/>
    <w:rsid w:val="00B26A4A"/>
    <w:rsid w:val="00B26ABF"/>
    <w:rsid w:val="00B26EEE"/>
    <w:rsid w:val="00B2728B"/>
    <w:rsid w:val="00B27B0E"/>
    <w:rsid w:val="00B304C4"/>
    <w:rsid w:val="00B30F5F"/>
    <w:rsid w:val="00B3107A"/>
    <w:rsid w:val="00B31C91"/>
    <w:rsid w:val="00B32846"/>
    <w:rsid w:val="00B32A99"/>
    <w:rsid w:val="00B3387A"/>
    <w:rsid w:val="00B3406C"/>
    <w:rsid w:val="00B3417C"/>
    <w:rsid w:val="00B34484"/>
    <w:rsid w:val="00B3452E"/>
    <w:rsid w:val="00B3492A"/>
    <w:rsid w:val="00B3738F"/>
    <w:rsid w:val="00B3749E"/>
    <w:rsid w:val="00B37FC0"/>
    <w:rsid w:val="00B4040A"/>
    <w:rsid w:val="00B40DFB"/>
    <w:rsid w:val="00B416C0"/>
    <w:rsid w:val="00B428AA"/>
    <w:rsid w:val="00B43033"/>
    <w:rsid w:val="00B43131"/>
    <w:rsid w:val="00B433F5"/>
    <w:rsid w:val="00B44043"/>
    <w:rsid w:val="00B45B3D"/>
    <w:rsid w:val="00B5030E"/>
    <w:rsid w:val="00B50C20"/>
    <w:rsid w:val="00B50FEC"/>
    <w:rsid w:val="00B511B5"/>
    <w:rsid w:val="00B51202"/>
    <w:rsid w:val="00B512BD"/>
    <w:rsid w:val="00B5384C"/>
    <w:rsid w:val="00B5572F"/>
    <w:rsid w:val="00B557C0"/>
    <w:rsid w:val="00B56821"/>
    <w:rsid w:val="00B56EAA"/>
    <w:rsid w:val="00B56FA3"/>
    <w:rsid w:val="00B574F3"/>
    <w:rsid w:val="00B57B89"/>
    <w:rsid w:val="00B604B3"/>
    <w:rsid w:val="00B605A0"/>
    <w:rsid w:val="00B606E3"/>
    <w:rsid w:val="00B60700"/>
    <w:rsid w:val="00B60C6F"/>
    <w:rsid w:val="00B60E49"/>
    <w:rsid w:val="00B61636"/>
    <w:rsid w:val="00B619F8"/>
    <w:rsid w:val="00B629F0"/>
    <w:rsid w:val="00B64000"/>
    <w:rsid w:val="00B666F1"/>
    <w:rsid w:val="00B704AB"/>
    <w:rsid w:val="00B70514"/>
    <w:rsid w:val="00B70BA3"/>
    <w:rsid w:val="00B70C30"/>
    <w:rsid w:val="00B70CC2"/>
    <w:rsid w:val="00B726BB"/>
    <w:rsid w:val="00B72722"/>
    <w:rsid w:val="00B72B64"/>
    <w:rsid w:val="00B73058"/>
    <w:rsid w:val="00B73351"/>
    <w:rsid w:val="00B749C9"/>
    <w:rsid w:val="00B74D2A"/>
    <w:rsid w:val="00B75050"/>
    <w:rsid w:val="00B75089"/>
    <w:rsid w:val="00B75C6E"/>
    <w:rsid w:val="00B77412"/>
    <w:rsid w:val="00B800C1"/>
    <w:rsid w:val="00B8032B"/>
    <w:rsid w:val="00B80486"/>
    <w:rsid w:val="00B8054E"/>
    <w:rsid w:val="00B81204"/>
    <w:rsid w:val="00B81553"/>
    <w:rsid w:val="00B81C72"/>
    <w:rsid w:val="00B81E95"/>
    <w:rsid w:val="00B824F2"/>
    <w:rsid w:val="00B82929"/>
    <w:rsid w:val="00B82A45"/>
    <w:rsid w:val="00B82B05"/>
    <w:rsid w:val="00B82CCC"/>
    <w:rsid w:val="00B83084"/>
    <w:rsid w:val="00B8344B"/>
    <w:rsid w:val="00B853A4"/>
    <w:rsid w:val="00B85CF1"/>
    <w:rsid w:val="00B86598"/>
    <w:rsid w:val="00B870B3"/>
    <w:rsid w:val="00B874E1"/>
    <w:rsid w:val="00B87596"/>
    <w:rsid w:val="00B9186D"/>
    <w:rsid w:val="00B93674"/>
    <w:rsid w:val="00B944CF"/>
    <w:rsid w:val="00B944E5"/>
    <w:rsid w:val="00B94EFD"/>
    <w:rsid w:val="00B9510E"/>
    <w:rsid w:val="00B95421"/>
    <w:rsid w:val="00B96340"/>
    <w:rsid w:val="00B963ED"/>
    <w:rsid w:val="00B96E1A"/>
    <w:rsid w:val="00BA05F2"/>
    <w:rsid w:val="00BA122A"/>
    <w:rsid w:val="00BA18E8"/>
    <w:rsid w:val="00BA31C3"/>
    <w:rsid w:val="00BA379B"/>
    <w:rsid w:val="00BA3C96"/>
    <w:rsid w:val="00BA3E54"/>
    <w:rsid w:val="00BA5DFB"/>
    <w:rsid w:val="00BA70F7"/>
    <w:rsid w:val="00BA7253"/>
    <w:rsid w:val="00BA7501"/>
    <w:rsid w:val="00BA753F"/>
    <w:rsid w:val="00BA7F54"/>
    <w:rsid w:val="00BB0513"/>
    <w:rsid w:val="00BB12FD"/>
    <w:rsid w:val="00BB1933"/>
    <w:rsid w:val="00BB20ED"/>
    <w:rsid w:val="00BB3095"/>
    <w:rsid w:val="00BB4643"/>
    <w:rsid w:val="00BB6829"/>
    <w:rsid w:val="00BB6D6A"/>
    <w:rsid w:val="00BC04D7"/>
    <w:rsid w:val="00BC1F7D"/>
    <w:rsid w:val="00BC3897"/>
    <w:rsid w:val="00BC4E87"/>
    <w:rsid w:val="00BC4F8B"/>
    <w:rsid w:val="00BC6814"/>
    <w:rsid w:val="00BC7B18"/>
    <w:rsid w:val="00BD031C"/>
    <w:rsid w:val="00BD15C8"/>
    <w:rsid w:val="00BD1EE6"/>
    <w:rsid w:val="00BD1F1B"/>
    <w:rsid w:val="00BD2710"/>
    <w:rsid w:val="00BD3DDE"/>
    <w:rsid w:val="00BD514B"/>
    <w:rsid w:val="00BD5CC1"/>
    <w:rsid w:val="00BD6AC5"/>
    <w:rsid w:val="00BD70AC"/>
    <w:rsid w:val="00BD755E"/>
    <w:rsid w:val="00BE0026"/>
    <w:rsid w:val="00BE1174"/>
    <w:rsid w:val="00BE130C"/>
    <w:rsid w:val="00BE2D54"/>
    <w:rsid w:val="00BE3049"/>
    <w:rsid w:val="00BE4BE1"/>
    <w:rsid w:val="00BE61C9"/>
    <w:rsid w:val="00BE65DE"/>
    <w:rsid w:val="00BF060E"/>
    <w:rsid w:val="00BF0652"/>
    <w:rsid w:val="00BF0898"/>
    <w:rsid w:val="00BF0AD8"/>
    <w:rsid w:val="00BF17E4"/>
    <w:rsid w:val="00BF18AF"/>
    <w:rsid w:val="00BF18D2"/>
    <w:rsid w:val="00BF1D2F"/>
    <w:rsid w:val="00BF338B"/>
    <w:rsid w:val="00BF3D52"/>
    <w:rsid w:val="00BF4926"/>
    <w:rsid w:val="00BF513A"/>
    <w:rsid w:val="00BF65DB"/>
    <w:rsid w:val="00BF77E3"/>
    <w:rsid w:val="00BF7E15"/>
    <w:rsid w:val="00C00053"/>
    <w:rsid w:val="00C00D7E"/>
    <w:rsid w:val="00C00E2D"/>
    <w:rsid w:val="00C0144A"/>
    <w:rsid w:val="00C020EE"/>
    <w:rsid w:val="00C03713"/>
    <w:rsid w:val="00C047D4"/>
    <w:rsid w:val="00C06506"/>
    <w:rsid w:val="00C068AA"/>
    <w:rsid w:val="00C06F9A"/>
    <w:rsid w:val="00C10AB3"/>
    <w:rsid w:val="00C118C3"/>
    <w:rsid w:val="00C12547"/>
    <w:rsid w:val="00C128BE"/>
    <w:rsid w:val="00C13285"/>
    <w:rsid w:val="00C13377"/>
    <w:rsid w:val="00C134E5"/>
    <w:rsid w:val="00C136CA"/>
    <w:rsid w:val="00C15E99"/>
    <w:rsid w:val="00C15F93"/>
    <w:rsid w:val="00C1668D"/>
    <w:rsid w:val="00C1732F"/>
    <w:rsid w:val="00C1744E"/>
    <w:rsid w:val="00C1766F"/>
    <w:rsid w:val="00C17714"/>
    <w:rsid w:val="00C1797D"/>
    <w:rsid w:val="00C2035D"/>
    <w:rsid w:val="00C20578"/>
    <w:rsid w:val="00C206B1"/>
    <w:rsid w:val="00C20F4C"/>
    <w:rsid w:val="00C2190D"/>
    <w:rsid w:val="00C21ACD"/>
    <w:rsid w:val="00C223AD"/>
    <w:rsid w:val="00C234B3"/>
    <w:rsid w:val="00C25461"/>
    <w:rsid w:val="00C2594C"/>
    <w:rsid w:val="00C272ED"/>
    <w:rsid w:val="00C27391"/>
    <w:rsid w:val="00C27E17"/>
    <w:rsid w:val="00C30080"/>
    <w:rsid w:val="00C332CF"/>
    <w:rsid w:val="00C333ED"/>
    <w:rsid w:val="00C334C7"/>
    <w:rsid w:val="00C34304"/>
    <w:rsid w:val="00C34AE3"/>
    <w:rsid w:val="00C35A07"/>
    <w:rsid w:val="00C35B99"/>
    <w:rsid w:val="00C36643"/>
    <w:rsid w:val="00C367AF"/>
    <w:rsid w:val="00C37822"/>
    <w:rsid w:val="00C37E3A"/>
    <w:rsid w:val="00C4094C"/>
    <w:rsid w:val="00C40D7F"/>
    <w:rsid w:val="00C41F26"/>
    <w:rsid w:val="00C430DD"/>
    <w:rsid w:val="00C436F6"/>
    <w:rsid w:val="00C4399D"/>
    <w:rsid w:val="00C44195"/>
    <w:rsid w:val="00C45141"/>
    <w:rsid w:val="00C4635D"/>
    <w:rsid w:val="00C468F4"/>
    <w:rsid w:val="00C46F04"/>
    <w:rsid w:val="00C47C31"/>
    <w:rsid w:val="00C50627"/>
    <w:rsid w:val="00C51665"/>
    <w:rsid w:val="00C5186C"/>
    <w:rsid w:val="00C5193C"/>
    <w:rsid w:val="00C51E58"/>
    <w:rsid w:val="00C52C21"/>
    <w:rsid w:val="00C54224"/>
    <w:rsid w:val="00C55DE1"/>
    <w:rsid w:val="00C5623F"/>
    <w:rsid w:val="00C5769C"/>
    <w:rsid w:val="00C6013E"/>
    <w:rsid w:val="00C61067"/>
    <w:rsid w:val="00C61B1A"/>
    <w:rsid w:val="00C62525"/>
    <w:rsid w:val="00C62F01"/>
    <w:rsid w:val="00C63214"/>
    <w:rsid w:val="00C63E4D"/>
    <w:rsid w:val="00C65CB3"/>
    <w:rsid w:val="00C67C86"/>
    <w:rsid w:val="00C703BD"/>
    <w:rsid w:val="00C704F5"/>
    <w:rsid w:val="00C70BC8"/>
    <w:rsid w:val="00C721BD"/>
    <w:rsid w:val="00C72AF9"/>
    <w:rsid w:val="00C73343"/>
    <w:rsid w:val="00C73397"/>
    <w:rsid w:val="00C751D4"/>
    <w:rsid w:val="00C75D2C"/>
    <w:rsid w:val="00C8038B"/>
    <w:rsid w:val="00C80E59"/>
    <w:rsid w:val="00C81712"/>
    <w:rsid w:val="00C81D7E"/>
    <w:rsid w:val="00C81D80"/>
    <w:rsid w:val="00C81E80"/>
    <w:rsid w:val="00C82493"/>
    <w:rsid w:val="00C824DD"/>
    <w:rsid w:val="00C82CD3"/>
    <w:rsid w:val="00C83133"/>
    <w:rsid w:val="00C83FCA"/>
    <w:rsid w:val="00C84907"/>
    <w:rsid w:val="00C86B4E"/>
    <w:rsid w:val="00C86E2D"/>
    <w:rsid w:val="00C87997"/>
    <w:rsid w:val="00C9013C"/>
    <w:rsid w:val="00C90208"/>
    <w:rsid w:val="00C9044A"/>
    <w:rsid w:val="00C9051E"/>
    <w:rsid w:val="00C914CF"/>
    <w:rsid w:val="00C9202A"/>
    <w:rsid w:val="00C9245C"/>
    <w:rsid w:val="00C92831"/>
    <w:rsid w:val="00C92C46"/>
    <w:rsid w:val="00C93376"/>
    <w:rsid w:val="00C94C15"/>
    <w:rsid w:val="00C952E8"/>
    <w:rsid w:val="00C96C16"/>
    <w:rsid w:val="00CA155E"/>
    <w:rsid w:val="00CA1A59"/>
    <w:rsid w:val="00CA1D2E"/>
    <w:rsid w:val="00CA1DC8"/>
    <w:rsid w:val="00CA2E21"/>
    <w:rsid w:val="00CA2ED7"/>
    <w:rsid w:val="00CA44A3"/>
    <w:rsid w:val="00CA5584"/>
    <w:rsid w:val="00CA5D79"/>
    <w:rsid w:val="00CA76ED"/>
    <w:rsid w:val="00CB0364"/>
    <w:rsid w:val="00CB0C2A"/>
    <w:rsid w:val="00CB0D80"/>
    <w:rsid w:val="00CB1610"/>
    <w:rsid w:val="00CB1EBC"/>
    <w:rsid w:val="00CB3C10"/>
    <w:rsid w:val="00CB3D5A"/>
    <w:rsid w:val="00CB41E2"/>
    <w:rsid w:val="00CB47F0"/>
    <w:rsid w:val="00CB4DFB"/>
    <w:rsid w:val="00CB5566"/>
    <w:rsid w:val="00CB654C"/>
    <w:rsid w:val="00CB6C40"/>
    <w:rsid w:val="00CC0516"/>
    <w:rsid w:val="00CC0799"/>
    <w:rsid w:val="00CC0BE6"/>
    <w:rsid w:val="00CC1267"/>
    <w:rsid w:val="00CC181D"/>
    <w:rsid w:val="00CC1C54"/>
    <w:rsid w:val="00CC20B1"/>
    <w:rsid w:val="00CC3641"/>
    <w:rsid w:val="00CC389F"/>
    <w:rsid w:val="00CC3FA3"/>
    <w:rsid w:val="00CC4843"/>
    <w:rsid w:val="00CC4A2B"/>
    <w:rsid w:val="00CC4B0C"/>
    <w:rsid w:val="00CC5C6B"/>
    <w:rsid w:val="00CC636F"/>
    <w:rsid w:val="00CC7A14"/>
    <w:rsid w:val="00CD0271"/>
    <w:rsid w:val="00CD1D36"/>
    <w:rsid w:val="00CD3953"/>
    <w:rsid w:val="00CD3A4D"/>
    <w:rsid w:val="00CD3F3E"/>
    <w:rsid w:val="00CD4263"/>
    <w:rsid w:val="00CD45CB"/>
    <w:rsid w:val="00CD4B15"/>
    <w:rsid w:val="00CD4F72"/>
    <w:rsid w:val="00CD544B"/>
    <w:rsid w:val="00CD5AFE"/>
    <w:rsid w:val="00CD5BAC"/>
    <w:rsid w:val="00CD5CFD"/>
    <w:rsid w:val="00CD6010"/>
    <w:rsid w:val="00CD6BAD"/>
    <w:rsid w:val="00CE01A4"/>
    <w:rsid w:val="00CE0EF1"/>
    <w:rsid w:val="00CE14DA"/>
    <w:rsid w:val="00CE21BF"/>
    <w:rsid w:val="00CE25B7"/>
    <w:rsid w:val="00CE2757"/>
    <w:rsid w:val="00CE2955"/>
    <w:rsid w:val="00CE39A7"/>
    <w:rsid w:val="00CE3B9F"/>
    <w:rsid w:val="00CE42BA"/>
    <w:rsid w:val="00CE4E0F"/>
    <w:rsid w:val="00CE4E9C"/>
    <w:rsid w:val="00CE5774"/>
    <w:rsid w:val="00CE66D1"/>
    <w:rsid w:val="00CE726E"/>
    <w:rsid w:val="00CF1175"/>
    <w:rsid w:val="00CF23D2"/>
    <w:rsid w:val="00CF2AD7"/>
    <w:rsid w:val="00CF30FC"/>
    <w:rsid w:val="00CF5FCC"/>
    <w:rsid w:val="00CF6E7B"/>
    <w:rsid w:val="00CF728C"/>
    <w:rsid w:val="00D00E13"/>
    <w:rsid w:val="00D00E25"/>
    <w:rsid w:val="00D01C0A"/>
    <w:rsid w:val="00D03580"/>
    <w:rsid w:val="00D03665"/>
    <w:rsid w:val="00D03BC8"/>
    <w:rsid w:val="00D05542"/>
    <w:rsid w:val="00D05706"/>
    <w:rsid w:val="00D06015"/>
    <w:rsid w:val="00D06885"/>
    <w:rsid w:val="00D0740B"/>
    <w:rsid w:val="00D101D9"/>
    <w:rsid w:val="00D10801"/>
    <w:rsid w:val="00D12152"/>
    <w:rsid w:val="00D13600"/>
    <w:rsid w:val="00D14643"/>
    <w:rsid w:val="00D14805"/>
    <w:rsid w:val="00D14D14"/>
    <w:rsid w:val="00D15D03"/>
    <w:rsid w:val="00D15EDA"/>
    <w:rsid w:val="00D16981"/>
    <w:rsid w:val="00D20545"/>
    <w:rsid w:val="00D214A4"/>
    <w:rsid w:val="00D218C3"/>
    <w:rsid w:val="00D22050"/>
    <w:rsid w:val="00D2233C"/>
    <w:rsid w:val="00D226E3"/>
    <w:rsid w:val="00D22A40"/>
    <w:rsid w:val="00D22D27"/>
    <w:rsid w:val="00D22E78"/>
    <w:rsid w:val="00D2322D"/>
    <w:rsid w:val="00D2494B"/>
    <w:rsid w:val="00D24F72"/>
    <w:rsid w:val="00D25F06"/>
    <w:rsid w:val="00D2707D"/>
    <w:rsid w:val="00D30865"/>
    <w:rsid w:val="00D31D59"/>
    <w:rsid w:val="00D31DBE"/>
    <w:rsid w:val="00D33682"/>
    <w:rsid w:val="00D3390D"/>
    <w:rsid w:val="00D3772D"/>
    <w:rsid w:val="00D378B2"/>
    <w:rsid w:val="00D4020B"/>
    <w:rsid w:val="00D41123"/>
    <w:rsid w:val="00D41B16"/>
    <w:rsid w:val="00D41D61"/>
    <w:rsid w:val="00D421FE"/>
    <w:rsid w:val="00D42867"/>
    <w:rsid w:val="00D43BE7"/>
    <w:rsid w:val="00D43CF8"/>
    <w:rsid w:val="00D4412C"/>
    <w:rsid w:val="00D441CB"/>
    <w:rsid w:val="00D4464A"/>
    <w:rsid w:val="00D45837"/>
    <w:rsid w:val="00D477EB"/>
    <w:rsid w:val="00D47AFB"/>
    <w:rsid w:val="00D47F44"/>
    <w:rsid w:val="00D50BD6"/>
    <w:rsid w:val="00D525F0"/>
    <w:rsid w:val="00D52DB4"/>
    <w:rsid w:val="00D52F38"/>
    <w:rsid w:val="00D57289"/>
    <w:rsid w:val="00D57C8A"/>
    <w:rsid w:val="00D601DE"/>
    <w:rsid w:val="00D60D2D"/>
    <w:rsid w:val="00D60DF3"/>
    <w:rsid w:val="00D60F50"/>
    <w:rsid w:val="00D6126F"/>
    <w:rsid w:val="00D61477"/>
    <w:rsid w:val="00D6263D"/>
    <w:rsid w:val="00D62AF0"/>
    <w:rsid w:val="00D62D79"/>
    <w:rsid w:val="00D62F4E"/>
    <w:rsid w:val="00D63176"/>
    <w:rsid w:val="00D63660"/>
    <w:rsid w:val="00D63E7E"/>
    <w:rsid w:val="00D64DDA"/>
    <w:rsid w:val="00D654FA"/>
    <w:rsid w:val="00D673B3"/>
    <w:rsid w:val="00D679D0"/>
    <w:rsid w:val="00D67D6B"/>
    <w:rsid w:val="00D67DBE"/>
    <w:rsid w:val="00D67F2F"/>
    <w:rsid w:val="00D70752"/>
    <w:rsid w:val="00D71D8F"/>
    <w:rsid w:val="00D71FD0"/>
    <w:rsid w:val="00D76522"/>
    <w:rsid w:val="00D7664F"/>
    <w:rsid w:val="00D76B5D"/>
    <w:rsid w:val="00D772A4"/>
    <w:rsid w:val="00D80F59"/>
    <w:rsid w:val="00D81FD8"/>
    <w:rsid w:val="00D84936"/>
    <w:rsid w:val="00D84C69"/>
    <w:rsid w:val="00D865E2"/>
    <w:rsid w:val="00D8725D"/>
    <w:rsid w:val="00D874E8"/>
    <w:rsid w:val="00D90588"/>
    <w:rsid w:val="00D90956"/>
    <w:rsid w:val="00D915EB"/>
    <w:rsid w:val="00D92D0B"/>
    <w:rsid w:val="00D93298"/>
    <w:rsid w:val="00D93C7A"/>
    <w:rsid w:val="00D9439E"/>
    <w:rsid w:val="00D94BB1"/>
    <w:rsid w:val="00D9504C"/>
    <w:rsid w:val="00D9518C"/>
    <w:rsid w:val="00D954CB"/>
    <w:rsid w:val="00D95C46"/>
    <w:rsid w:val="00D9609A"/>
    <w:rsid w:val="00D967CF"/>
    <w:rsid w:val="00D96F1A"/>
    <w:rsid w:val="00D9725C"/>
    <w:rsid w:val="00DA043A"/>
    <w:rsid w:val="00DA0D2E"/>
    <w:rsid w:val="00DA0FFC"/>
    <w:rsid w:val="00DA1B8E"/>
    <w:rsid w:val="00DA40D5"/>
    <w:rsid w:val="00DA4235"/>
    <w:rsid w:val="00DA429A"/>
    <w:rsid w:val="00DA4931"/>
    <w:rsid w:val="00DA4B35"/>
    <w:rsid w:val="00DA5298"/>
    <w:rsid w:val="00DA617B"/>
    <w:rsid w:val="00DA625D"/>
    <w:rsid w:val="00DA7188"/>
    <w:rsid w:val="00DA7539"/>
    <w:rsid w:val="00DA77A4"/>
    <w:rsid w:val="00DA7CD5"/>
    <w:rsid w:val="00DB0BD1"/>
    <w:rsid w:val="00DB0D02"/>
    <w:rsid w:val="00DB1C00"/>
    <w:rsid w:val="00DB2145"/>
    <w:rsid w:val="00DB2157"/>
    <w:rsid w:val="00DB2BEC"/>
    <w:rsid w:val="00DB2E3B"/>
    <w:rsid w:val="00DB37A3"/>
    <w:rsid w:val="00DB3B26"/>
    <w:rsid w:val="00DB4C00"/>
    <w:rsid w:val="00DB4E6A"/>
    <w:rsid w:val="00DB561A"/>
    <w:rsid w:val="00DB581D"/>
    <w:rsid w:val="00DB7B5E"/>
    <w:rsid w:val="00DC1594"/>
    <w:rsid w:val="00DC281B"/>
    <w:rsid w:val="00DC37D2"/>
    <w:rsid w:val="00DC384C"/>
    <w:rsid w:val="00DC3912"/>
    <w:rsid w:val="00DC3B0E"/>
    <w:rsid w:val="00DC3B5A"/>
    <w:rsid w:val="00DC3CA7"/>
    <w:rsid w:val="00DC41EE"/>
    <w:rsid w:val="00DC4564"/>
    <w:rsid w:val="00DC5E3F"/>
    <w:rsid w:val="00DC672A"/>
    <w:rsid w:val="00DC684E"/>
    <w:rsid w:val="00DC73C8"/>
    <w:rsid w:val="00DD04B7"/>
    <w:rsid w:val="00DD09C5"/>
    <w:rsid w:val="00DD0D72"/>
    <w:rsid w:val="00DD2637"/>
    <w:rsid w:val="00DD2CFF"/>
    <w:rsid w:val="00DD2D7F"/>
    <w:rsid w:val="00DD3BDE"/>
    <w:rsid w:val="00DD4420"/>
    <w:rsid w:val="00DD6DD1"/>
    <w:rsid w:val="00DD7E8A"/>
    <w:rsid w:val="00DE2842"/>
    <w:rsid w:val="00DE307A"/>
    <w:rsid w:val="00DE34AA"/>
    <w:rsid w:val="00DE3F93"/>
    <w:rsid w:val="00DE4B52"/>
    <w:rsid w:val="00DE4D3E"/>
    <w:rsid w:val="00DE65A4"/>
    <w:rsid w:val="00DE6A0B"/>
    <w:rsid w:val="00DE79A2"/>
    <w:rsid w:val="00DE7C67"/>
    <w:rsid w:val="00DF0311"/>
    <w:rsid w:val="00DF0C75"/>
    <w:rsid w:val="00DF17A1"/>
    <w:rsid w:val="00DF1D92"/>
    <w:rsid w:val="00DF2205"/>
    <w:rsid w:val="00DF31B0"/>
    <w:rsid w:val="00DF5FEE"/>
    <w:rsid w:val="00DF62B8"/>
    <w:rsid w:val="00DF6F1A"/>
    <w:rsid w:val="00DF790A"/>
    <w:rsid w:val="00DF7983"/>
    <w:rsid w:val="00DF7994"/>
    <w:rsid w:val="00DF79ED"/>
    <w:rsid w:val="00E00440"/>
    <w:rsid w:val="00E00684"/>
    <w:rsid w:val="00E009AB"/>
    <w:rsid w:val="00E017AF"/>
    <w:rsid w:val="00E01A41"/>
    <w:rsid w:val="00E0241D"/>
    <w:rsid w:val="00E034F1"/>
    <w:rsid w:val="00E0751A"/>
    <w:rsid w:val="00E07A64"/>
    <w:rsid w:val="00E1025E"/>
    <w:rsid w:val="00E1099A"/>
    <w:rsid w:val="00E1125A"/>
    <w:rsid w:val="00E12486"/>
    <w:rsid w:val="00E12DAF"/>
    <w:rsid w:val="00E14DFC"/>
    <w:rsid w:val="00E15A60"/>
    <w:rsid w:val="00E16525"/>
    <w:rsid w:val="00E20368"/>
    <w:rsid w:val="00E22581"/>
    <w:rsid w:val="00E228D8"/>
    <w:rsid w:val="00E22A75"/>
    <w:rsid w:val="00E231D8"/>
    <w:rsid w:val="00E2482E"/>
    <w:rsid w:val="00E24FB5"/>
    <w:rsid w:val="00E25179"/>
    <w:rsid w:val="00E2524C"/>
    <w:rsid w:val="00E254F1"/>
    <w:rsid w:val="00E2573B"/>
    <w:rsid w:val="00E27029"/>
    <w:rsid w:val="00E2717E"/>
    <w:rsid w:val="00E30A8A"/>
    <w:rsid w:val="00E30DC9"/>
    <w:rsid w:val="00E30F9F"/>
    <w:rsid w:val="00E31C17"/>
    <w:rsid w:val="00E328EA"/>
    <w:rsid w:val="00E32F15"/>
    <w:rsid w:val="00E3348A"/>
    <w:rsid w:val="00E344B1"/>
    <w:rsid w:val="00E34555"/>
    <w:rsid w:val="00E34583"/>
    <w:rsid w:val="00E34A47"/>
    <w:rsid w:val="00E34B49"/>
    <w:rsid w:val="00E34D73"/>
    <w:rsid w:val="00E3545C"/>
    <w:rsid w:val="00E35A23"/>
    <w:rsid w:val="00E367F2"/>
    <w:rsid w:val="00E37A8A"/>
    <w:rsid w:val="00E40C65"/>
    <w:rsid w:val="00E41293"/>
    <w:rsid w:val="00E4271B"/>
    <w:rsid w:val="00E43885"/>
    <w:rsid w:val="00E44634"/>
    <w:rsid w:val="00E45D35"/>
    <w:rsid w:val="00E50191"/>
    <w:rsid w:val="00E50431"/>
    <w:rsid w:val="00E513F5"/>
    <w:rsid w:val="00E5185F"/>
    <w:rsid w:val="00E52A63"/>
    <w:rsid w:val="00E52AC4"/>
    <w:rsid w:val="00E53028"/>
    <w:rsid w:val="00E55218"/>
    <w:rsid w:val="00E56725"/>
    <w:rsid w:val="00E60082"/>
    <w:rsid w:val="00E62E20"/>
    <w:rsid w:val="00E639A7"/>
    <w:rsid w:val="00E63C69"/>
    <w:rsid w:val="00E63D7B"/>
    <w:rsid w:val="00E63F41"/>
    <w:rsid w:val="00E6436C"/>
    <w:rsid w:val="00E658D9"/>
    <w:rsid w:val="00E67A22"/>
    <w:rsid w:val="00E70170"/>
    <w:rsid w:val="00E7068F"/>
    <w:rsid w:val="00E71072"/>
    <w:rsid w:val="00E71320"/>
    <w:rsid w:val="00E718E5"/>
    <w:rsid w:val="00E722BE"/>
    <w:rsid w:val="00E72F00"/>
    <w:rsid w:val="00E73290"/>
    <w:rsid w:val="00E73676"/>
    <w:rsid w:val="00E736F2"/>
    <w:rsid w:val="00E73A76"/>
    <w:rsid w:val="00E74827"/>
    <w:rsid w:val="00E74A9C"/>
    <w:rsid w:val="00E753E9"/>
    <w:rsid w:val="00E75950"/>
    <w:rsid w:val="00E776F5"/>
    <w:rsid w:val="00E779EA"/>
    <w:rsid w:val="00E80CCD"/>
    <w:rsid w:val="00E80FF2"/>
    <w:rsid w:val="00E81D7B"/>
    <w:rsid w:val="00E820D8"/>
    <w:rsid w:val="00E8235C"/>
    <w:rsid w:val="00E82943"/>
    <w:rsid w:val="00E82C43"/>
    <w:rsid w:val="00E82DB9"/>
    <w:rsid w:val="00E83797"/>
    <w:rsid w:val="00E838F9"/>
    <w:rsid w:val="00E854F4"/>
    <w:rsid w:val="00E86529"/>
    <w:rsid w:val="00E86CF9"/>
    <w:rsid w:val="00E8773A"/>
    <w:rsid w:val="00E912A2"/>
    <w:rsid w:val="00E91944"/>
    <w:rsid w:val="00E93D16"/>
    <w:rsid w:val="00E94F26"/>
    <w:rsid w:val="00E958D3"/>
    <w:rsid w:val="00E966F5"/>
    <w:rsid w:val="00E97550"/>
    <w:rsid w:val="00E975AC"/>
    <w:rsid w:val="00E97B94"/>
    <w:rsid w:val="00E97DF5"/>
    <w:rsid w:val="00EA07C2"/>
    <w:rsid w:val="00EA1550"/>
    <w:rsid w:val="00EA1560"/>
    <w:rsid w:val="00EA3ACD"/>
    <w:rsid w:val="00EA53E5"/>
    <w:rsid w:val="00EA7E7E"/>
    <w:rsid w:val="00EA7EB8"/>
    <w:rsid w:val="00EA7F36"/>
    <w:rsid w:val="00EB16DC"/>
    <w:rsid w:val="00EB18BE"/>
    <w:rsid w:val="00EB2CAD"/>
    <w:rsid w:val="00EB3499"/>
    <w:rsid w:val="00EB37FE"/>
    <w:rsid w:val="00EB3D92"/>
    <w:rsid w:val="00EB4F7E"/>
    <w:rsid w:val="00EB5428"/>
    <w:rsid w:val="00EB69F4"/>
    <w:rsid w:val="00EC1774"/>
    <w:rsid w:val="00EC6203"/>
    <w:rsid w:val="00EC671A"/>
    <w:rsid w:val="00EC7584"/>
    <w:rsid w:val="00EC7D47"/>
    <w:rsid w:val="00EC7FC8"/>
    <w:rsid w:val="00ED062B"/>
    <w:rsid w:val="00ED132F"/>
    <w:rsid w:val="00ED156B"/>
    <w:rsid w:val="00ED3634"/>
    <w:rsid w:val="00ED3F5E"/>
    <w:rsid w:val="00ED5DBB"/>
    <w:rsid w:val="00ED7544"/>
    <w:rsid w:val="00EE0030"/>
    <w:rsid w:val="00EE061F"/>
    <w:rsid w:val="00EE2149"/>
    <w:rsid w:val="00EE284D"/>
    <w:rsid w:val="00EE3868"/>
    <w:rsid w:val="00EE394A"/>
    <w:rsid w:val="00EE60CF"/>
    <w:rsid w:val="00EE60EB"/>
    <w:rsid w:val="00EE69A2"/>
    <w:rsid w:val="00EE75F7"/>
    <w:rsid w:val="00EE7949"/>
    <w:rsid w:val="00EE7BEF"/>
    <w:rsid w:val="00EF063F"/>
    <w:rsid w:val="00EF1816"/>
    <w:rsid w:val="00EF18D7"/>
    <w:rsid w:val="00EF1B7E"/>
    <w:rsid w:val="00EF1EBD"/>
    <w:rsid w:val="00EF2013"/>
    <w:rsid w:val="00EF219E"/>
    <w:rsid w:val="00EF22F3"/>
    <w:rsid w:val="00EF2CFA"/>
    <w:rsid w:val="00EF3402"/>
    <w:rsid w:val="00EF3AF4"/>
    <w:rsid w:val="00EF44A8"/>
    <w:rsid w:val="00EF47D5"/>
    <w:rsid w:val="00EF487A"/>
    <w:rsid w:val="00EF4D06"/>
    <w:rsid w:val="00EF50B8"/>
    <w:rsid w:val="00EF53B5"/>
    <w:rsid w:val="00EF6238"/>
    <w:rsid w:val="00EF716D"/>
    <w:rsid w:val="00F0017E"/>
    <w:rsid w:val="00F01AD1"/>
    <w:rsid w:val="00F021D7"/>
    <w:rsid w:val="00F026D9"/>
    <w:rsid w:val="00F027EA"/>
    <w:rsid w:val="00F03D28"/>
    <w:rsid w:val="00F05282"/>
    <w:rsid w:val="00F0578F"/>
    <w:rsid w:val="00F05F5A"/>
    <w:rsid w:val="00F06140"/>
    <w:rsid w:val="00F0686D"/>
    <w:rsid w:val="00F07949"/>
    <w:rsid w:val="00F07ED5"/>
    <w:rsid w:val="00F109C3"/>
    <w:rsid w:val="00F11251"/>
    <w:rsid w:val="00F114A2"/>
    <w:rsid w:val="00F114DC"/>
    <w:rsid w:val="00F118FF"/>
    <w:rsid w:val="00F123E3"/>
    <w:rsid w:val="00F13574"/>
    <w:rsid w:val="00F14D2C"/>
    <w:rsid w:val="00F14D81"/>
    <w:rsid w:val="00F1549E"/>
    <w:rsid w:val="00F155C3"/>
    <w:rsid w:val="00F157E4"/>
    <w:rsid w:val="00F15998"/>
    <w:rsid w:val="00F16C04"/>
    <w:rsid w:val="00F17428"/>
    <w:rsid w:val="00F17447"/>
    <w:rsid w:val="00F178C1"/>
    <w:rsid w:val="00F178D3"/>
    <w:rsid w:val="00F201EE"/>
    <w:rsid w:val="00F21CFC"/>
    <w:rsid w:val="00F238AA"/>
    <w:rsid w:val="00F23AC8"/>
    <w:rsid w:val="00F23DCE"/>
    <w:rsid w:val="00F244B4"/>
    <w:rsid w:val="00F2476E"/>
    <w:rsid w:val="00F248EA"/>
    <w:rsid w:val="00F24AD1"/>
    <w:rsid w:val="00F24C7D"/>
    <w:rsid w:val="00F259FB"/>
    <w:rsid w:val="00F263BD"/>
    <w:rsid w:val="00F26936"/>
    <w:rsid w:val="00F26C6B"/>
    <w:rsid w:val="00F27854"/>
    <w:rsid w:val="00F302DD"/>
    <w:rsid w:val="00F30540"/>
    <w:rsid w:val="00F3164E"/>
    <w:rsid w:val="00F31978"/>
    <w:rsid w:val="00F33537"/>
    <w:rsid w:val="00F33B51"/>
    <w:rsid w:val="00F33D6C"/>
    <w:rsid w:val="00F344B9"/>
    <w:rsid w:val="00F344FF"/>
    <w:rsid w:val="00F346C1"/>
    <w:rsid w:val="00F35786"/>
    <w:rsid w:val="00F3633C"/>
    <w:rsid w:val="00F367BA"/>
    <w:rsid w:val="00F36966"/>
    <w:rsid w:val="00F375D1"/>
    <w:rsid w:val="00F37DEF"/>
    <w:rsid w:val="00F4019F"/>
    <w:rsid w:val="00F41045"/>
    <w:rsid w:val="00F410CA"/>
    <w:rsid w:val="00F42C64"/>
    <w:rsid w:val="00F42F1B"/>
    <w:rsid w:val="00F43951"/>
    <w:rsid w:val="00F44FC0"/>
    <w:rsid w:val="00F4634B"/>
    <w:rsid w:val="00F46F0A"/>
    <w:rsid w:val="00F47925"/>
    <w:rsid w:val="00F479F1"/>
    <w:rsid w:val="00F50268"/>
    <w:rsid w:val="00F5086F"/>
    <w:rsid w:val="00F52EA0"/>
    <w:rsid w:val="00F52EA1"/>
    <w:rsid w:val="00F53E08"/>
    <w:rsid w:val="00F541C2"/>
    <w:rsid w:val="00F552E5"/>
    <w:rsid w:val="00F5566D"/>
    <w:rsid w:val="00F55B40"/>
    <w:rsid w:val="00F55B5B"/>
    <w:rsid w:val="00F56774"/>
    <w:rsid w:val="00F6060D"/>
    <w:rsid w:val="00F6068B"/>
    <w:rsid w:val="00F60BF4"/>
    <w:rsid w:val="00F618A2"/>
    <w:rsid w:val="00F61B66"/>
    <w:rsid w:val="00F63054"/>
    <w:rsid w:val="00F65FC7"/>
    <w:rsid w:val="00F66020"/>
    <w:rsid w:val="00F66300"/>
    <w:rsid w:val="00F66480"/>
    <w:rsid w:val="00F67830"/>
    <w:rsid w:val="00F67BC8"/>
    <w:rsid w:val="00F70ACE"/>
    <w:rsid w:val="00F70C5D"/>
    <w:rsid w:val="00F715B7"/>
    <w:rsid w:val="00F719E5"/>
    <w:rsid w:val="00F71E5B"/>
    <w:rsid w:val="00F74088"/>
    <w:rsid w:val="00F742A8"/>
    <w:rsid w:val="00F74658"/>
    <w:rsid w:val="00F7541E"/>
    <w:rsid w:val="00F7667C"/>
    <w:rsid w:val="00F76B33"/>
    <w:rsid w:val="00F77259"/>
    <w:rsid w:val="00F7754B"/>
    <w:rsid w:val="00F77655"/>
    <w:rsid w:val="00F8075E"/>
    <w:rsid w:val="00F8156D"/>
    <w:rsid w:val="00F8229A"/>
    <w:rsid w:val="00F82A57"/>
    <w:rsid w:val="00F8324B"/>
    <w:rsid w:val="00F83B52"/>
    <w:rsid w:val="00F83F19"/>
    <w:rsid w:val="00F83FBA"/>
    <w:rsid w:val="00F85FCB"/>
    <w:rsid w:val="00F86E2E"/>
    <w:rsid w:val="00F90213"/>
    <w:rsid w:val="00F90789"/>
    <w:rsid w:val="00F909BD"/>
    <w:rsid w:val="00F90B95"/>
    <w:rsid w:val="00F91A43"/>
    <w:rsid w:val="00F9228E"/>
    <w:rsid w:val="00F92DF3"/>
    <w:rsid w:val="00F94EDE"/>
    <w:rsid w:val="00F95682"/>
    <w:rsid w:val="00F96687"/>
    <w:rsid w:val="00F96986"/>
    <w:rsid w:val="00F96DB8"/>
    <w:rsid w:val="00F97AE4"/>
    <w:rsid w:val="00F97CE1"/>
    <w:rsid w:val="00FA0EE9"/>
    <w:rsid w:val="00FA162D"/>
    <w:rsid w:val="00FA222A"/>
    <w:rsid w:val="00FA366D"/>
    <w:rsid w:val="00FA3B90"/>
    <w:rsid w:val="00FA4941"/>
    <w:rsid w:val="00FA64D8"/>
    <w:rsid w:val="00FA6900"/>
    <w:rsid w:val="00FA7130"/>
    <w:rsid w:val="00FA7B5D"/>
    <w:rsid w:val="00FB05DA"/>
    <w:rsid w:val="00FB0B45"/>
    <w:rsid w:val="00FB1594"/>
    <w:rsid w:val="00FB2763"/>
    <w:rsid w:val="00FB2A88"/>
    <w:rsid w:val="00FB32E6"/>
    <w:rsid w:val="00FB3BA8"/>
    <w:rsid w:val="00FB46D4"/>
    <w:rsid w:val="00FB491F"/>
    <w:rsid w:val="00FB4DCA"/>
    <w:rsid w:val="00FB54C5"/>
    <w:rsid w:val="00FB6118"/>
    <w:rsid w:val="00FB650F"/>
    <w:rsid w:val="00FC0EB6"/>
    <w:rsid w:val="00FC1C8F"/>
    <w:rsid w:val="00FC2187"/>
    <w:rsid w:val="00FC289D"/>
    <w:rsid w:val="00FC34D4"/>
    <w:rsid w:val="00FC3F5B"/>
    <w:rsid w:val="00FC4110"/>
    <w:rsid w:val="00FC4C9F"/>
    <w:rsid w:val="00FC54E9"/>
    <w:rsid w:val="00FC5D7F"/>
    <w:rsid w:val="00FC6139"/>
    <w:rsid w:val="00FC7748"/>
    <w:rsid w:val="00FC7859"/>
    <w:rsid w:val="00FC7CBB"/>
    <w:rsid w:val="00FD0FCA"/>
    <w:rsid w:val="00FD14D9"/>
    <w:rsid w:val="00FD1FC2"/>
    <w:rsid w:val="00FD27DE"/>
    <w:rsid w:val="00FD2E19"/>
    <w:rsid w:val="00FD3807"/>
    <w:rsid w:val="00FD4179"/>
    <w:rsid w:val="00FD5498"/>
    <w:rsid w:val="00FE1115"/>
    <w:rsid w:val="00FE165D"/>
    <w:rsid w:val="00FE1F61"/>
    <w:rsid w:val="00FE2AF9"/>
    <w:rsid w:val="00FE2D23"/>
    <w:rsid w:val="00FE32B8"/>
    <w:rsid w:val="00FF12B0"/>
    <w:rsid w:val="00FF17B9"/>
    <w:rsid w:val="00FF227D"/>
    <w:rsid w:val="00FF2F10"/>
    <w:rsid w:val="00FF3018"/>
    <w:rsid w:val="00FF5DF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14:docId w14:val="6CBE3A1B"/>
  <w15:docId w15:val="{44978CCD-44D8-4280-8027-9E6CA3A3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7394"/>
    <w:pPr>
      <w:suppressAutoHyphens/>
      <w:spacing w:before="60" w:after="60"/>
      <w:jc w:val="both"/>
    </w:pPr>
    <w:rPr>
      <w:sz w:val="22"/>
      <w:lang w:eastAsia="ar-SA"/>
    </w:rPr>
  </w:style>
  <w:style w:type="paragraph" w:styleId="Titre1">
    <w:name w:val="heading 1"/>
    <w:aliases w:val="h1,H1,Titre 11,t1.T1.Titre 1,t1,Titre 1 sans saut de page,t1.T1.Titre 1Annexe,TITRE1,heading 1,Titre 1ed,Contrat 1,Section,l1,level 1,level1,1titre,1titre1,1titre2,1titre3,1titre4,1titre5,1titre6,fjb1,Part Title,First level,T1,überschrift1,c"/>
    <w:basedOn w:val="Normal"/>
    <w:next w:val="Normal"/>
    <w:link w:val="Titre1Car"/>
    <w:qFormat/>
    <w:rsid w:val="00F14D2C"/>
    <w:pPr>
      <w:keepNext/>
      <w:keepLines/>
      <w:tabs>
        <w:tab w:val="left" w:pos="284"/>
        <w:tab w:val="left" w:pos="567"/>
      </w:tabs>
      <w:spacing w:before="5000" w:after="120"/>
      <w:jc w:val="right"/>
      <w:outlineLvl w:val="0"/>
    </w:pPr>
    <w:rPr>
      <w:rFonts w:ascii="Arial" w:hAnsi="Arial"/>
      <w:b/>
      <w:i/>
      <w:caps/>
      <w:sz w:val="44"/>
    </w:rPr>
  </w:style>
  <w:style w:type="paragraph" w:styleId="Titre2">
    <w:name w:val="heading 2"/>
    <w:basedOn w:val="Normal"/>
    <w:next w:val="Normal"/>
    <w:link w:val="Titre2Car"/>
    <w:qFormat/>
    <w:rsid w:val="00F77655"/>
    <w:pPr>
      <w:keepLines/>
      <w:pageBreakBefore/>
      <w:numPr>
        <w:numId w:val="10"/>
      </w:numPr>
      <w:pBdr>
        <w:bottom w:val="single" w:sz="18" w:space="1" w:color="C0C0C0"/>
      </w:pBdr>
      <w:tabs>
        <w:tab w:val="left" w:pos="510"/>
      </w:tabs>
      <w:suppressAutoHyphens w:val="0"/>
      <w:spacing w:after="240"/>
      <w:outlineLvl w:val="1"/>
    </w:pPr>
    <w:rPr>
      <w:rFonts w:ascii="Arial" w:hAnsi="Arial"/>
      <w:b/>
      <w:caps/>
      <w:color w:val="1F497D" w:themeColor="text2"/>
      <w:sz w:val="28"/>
      <w:lang w:eastAsia="fr-FR"/>
    </w:rPr>
  </w:style>
  <w:style w:type="paragraph" w:styleId="Titre3">
    <w:name w:val="heading 3"/>
    <w:basedOn w:val="Normal"/>
    <w:next w:val="Normal"/>
    <w:link w:val="Titre3Car"/>
    <w:qFormat/>
    <w:rsid w:val="004D4E0B"/>
    <w:pPr>
      <w:keepLines/>
      <w:numPr>
        <w:ilvl w:val="1"/>
        <w:numId w:val="10"/>
      </w:numPr>
      <w:tabs>
        <w:tab w:val="left" w:pos="993"/>
      </w:tabs>
      <w:suppressAutoHyphens w:val="0"/>
      <w:spacing w:before="360" w:after="240"/>
      <w:jc w:val="left"/>
      <w:outlineLvl w:val="2"/>
    </w:pPr>
    <w:rPr>
      <w:rFonts w:ascii="Calibri" w:hAnsi="Calibri"/>
      <w:b/>
      <w:i/>
      <w:color w:val="1F497D" w:themeColor="text2"/>
      <w:sz w:val="24"/>
      <w:u w:val="single"/>
      <w:lang w:val="en-US" w:eastAsia="fr-FR"/>
    </w:rPr>
  </w:style>
  <w:style w:type="paragraph" w:styleId="Titre4">
    <w:name w:val="heading 4"/>
    <w:basedOn w:val="Normal"/>
    <w:next w:val="Normal"/>
    <w:link w:val="Titre4Car"/>
    <w:qFormat/>
    <w:rsid w:val="002F0B55"/>
    <w:pPr>
      <w:keepNext/>
      <w:keepLines/>
      <w:numPr>
        <w:ilvl w:val="2"/>
        <w:numId w:val="10"/>
      </w:numPr>
      <w:tabs>
        <w:tab w:val="left" w:pos="1418"/>
      </w:tabs>
      <w:spacing w:before="240" w:after="120"/>
      <w:outlineLvl w:val="3"/>
    </w:pPr>
    <w:rPr>
      <w:rFonts w:ascii="Calibri" w:hAnsi="Calibri"/>
      <w:b/>
      <w:color w:val="1F497D" w:themeColor="text2"/>
    </w:rPr>
  </w:style>
  <w:style w:type="paragraph" w:styleId="Titre5">
    <w:name w:val="heading 5"/>
    <w:basedOn w:val="Normal"/>
    <w:next w:val="Normal"/>
    <w:link w:val="Titre5Car"/>
    <w:autoRedefine/>
    <w:qFormat/>
    <w:rsid w:val="009A4112"/>
    <w:pPr>
      <w:keepNext/>
      <w:keepLines/>
      <w:numPr>
        <w:ilvl w:val="3"/>
        <w:numId w:val="9"/>
      </w:numPr>
      <w:spacing w:before="240" w:after="120"/>
      <w:outlineLvl w:val="4"/>
    </w:pPr>
    <w:rPr>
      <w:rFonts w:asciiTheme="minorHAnsi" w:hAnsiTheme="minorHAnsi" w:cs="Arial"/>
      <w:b/>
      <w:color w:val="0000FF"/>
      <w:sz w:val="20"/>
      <w:u w:val="single"/>
      <w:lang w:val="en-US"/>
    </w:rPr>
  </w:style>
  <w:style w:type="paragraph" w:styleId="Titre6">
    <w:name w:val="heading 6"/>
    <w:basedOn w:val="Normal"/>
    <w:next w:val="Normal"/>
    <w:link w:val="Titre6Car"/>
    <w:qFormat/>
    <w:rsid w:val="00F14D2C"/>
    <w:pPr>
      <w:tabs>
        <w:tab w:val="left" w:pos="1009"/>
      </w:tabs>
      <w:spacing w:before="120"/>
      <w:ind w:left="1009" w:hanging="1009"/>
      <w:outlineLvl w:val="5"/>
    </w:pPr>
    <w:rPr>
      <w:b/>
      <w:u w:val="single"/>
      <w:lang w:val="en-GB"/>
    </w:rPr>
  </w:style>
  <w:style w:type="paragraph" w:styleId="Titre7">
    <w:name w:val="heading 7"/>
    <w:basedOn w:val="Normal"/>
    <w:next w:val="Normal"/>
    <w:link w:val="Titre7Car"/>
    <w:qFormat/>
    <w:rsid w:val="00F14D2C"/>
    <w:pPr>
      <w:keepNext/>
      <w:keepLines/>
      <w:widowControl w:val="0"/>
      <w:tabs>
        <w:tab w:val="left" w:pos="0"/>
        <w:tab w:val="left" w:pos="1009"/>
      </w:tabs>
      <w:spacing w:before="120" w:after="120"/>
      <w:outlineLvl w:val="6"/>
    </w:pPr>
    <w:rPr>
      <w:i/>
      <w:color w:val="0000FF"/>
      <w:sz w:val="20"/>
    </w:rPr>
  </w:style>
  <w:style w:type="paragraph" w:styleId="Titre8">
    <w:name w:val="heading 8"/>
    <w:basedOn w:val="Normal"/>
    <w:next w:val="Normal"/>
    <w:link w:val="Titre8Car"/>
    <w:qFormat/>
    <w:rsid w:val="00F14D2C"/>
    <w:pPr>
      <w:keepNext/>
      <w:tabs>
        <w:tab w:val="left" w:pos="-720"/>
      </w:tabs>
      <w:spacing w:before="90" w:after="54" w:line="288" w:lineRule="auto"/>
      <w:jc w:val="center"/>
      <w:outlineLvl w:val="7"/>
    </w:pPr>
    <w:rPr>
      <w:b/>
      <w:spacing w:val="-2"/>
    </w:rPr>
  </w:style>
  <w:style w:type="paragraph" w:styleId="Titre9">
    <w:name w:val="heading 9"/>
    <w:basedOn w:val="Normal"/>
    <w:next w:val="Normal"/>
    <w:link w:val="Titre9Car"/>
    <w:qFormat/>
    <w:rsid w:val="00F14D2C"/>
    <w:pPr>
      <w:keepLines/>
      <w:widowControl w:val="0"/>
      <w:tabs>
        <w:tab w:val="left" w:pos="0"/>
      </w:tabs>
      <w:outlineLvl w:val="8"/>
    </w:pPr>
    <w:rPr>
      <w:b/>
      <w:color w:val="0000FF"/>
      <w:sz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F14D2C"/>
    <w:rPr>
      <w:rFonts w:ascii="Symbol" w:hAnsi="Symbol"/>
    </w:rPr>
  </w:style>
  <w:style w:type="character" w:customStyle="1" w:styleId="WW8Num3z0">
    <w:name w:val="WW8Num3z0"/>
    <w:rsid w:val="00F14D2C"/>
    <w:rPr>
      <w:rFonts w:ascii="Symbol" w:hAnsi="Symbol"/>
    </w:rPr>
  </w:style>
  <w:style w:type="character" w:customStyle="1" w:styleId="WW8Num4z0">
    <w:name w:val="WW8Num4z0"/>
    <w:rsid w:val="00F14D2C"/>
    <w:rPr>
      <w:rFonts w:ascii="Symbol" w:hAnsi="Symbol"/>
    </w:rPr>
  </w:style>
  <w:style w:type="character" w:customStyle="1" w:styleId="WW8Num5z0">
    <w:name w:val="WW8Num5z0"/>
    <w:rsid w:val="00F14D2C"/>
    <w:rPr>
      <w:rFonts w:ascii="Symbol" w:hAnsi="Symbol"/>
    </w:rPr>
  </w:style>
  <w:style w:type="character" w:customStyle="1" w:styleId="WW8Num6z0">
    <w:name w:val="WW8Num6z0"/>
    <w:rsid w:val="00F14D2C"/>
    <w:rPr>
      <w:rFonts w:ascii="Symbol" w:hAnsi="Symbol"/>
      <w:color w:val="0000FF"/>
    </w:rPr>
  </w:style>
  <w:style w:type="character" w:customStyle="1" w:styleId="WW8Num7z0">
    <w:name w:val="WW8Num7z0"/>
    <w:rsid w:val="00F14D2C"/>
    <w:rPr>
      <w:rFonts w:ascii="Symbol" w:hAnsi="Symbol"/>
    </w:rPr>
  </w:style>
  <w:style w:type="character" w:customStyle="1" w:styleId="WW8Num9z0">
    <w:name w:val="WW8Num9z0"/>
    <w:rsid w:val="00F14D2C"/>
    <w:rPr>
      <w:rFonts w:ascii="Wingdings" w:hAnsi="Wingdings"/>
    </w:rPr>
  </w:style>
  <w:style w:type="character" w:customStyle="1" w:styleId="WW8Num10z0">
    <w:name w:val="WW8Num10z0"/>
    <w:rsid w:val="00F14D2C"/>
    <w:rPr>
      <w:rFonts w:ascii="Symbol" w:hAnsi="Symbol"/>
    </w:rPr>
  </w:style>
  <w:style w:type="character" w:customStyle="1" w:styleId="Absatz-Standardschriftart">
    <w:name w:val="Absatz-Standardschriftart"/>
    <w:rsid w:val="00F14D2C"/>
  </w:style>
  <w:style w:type="character" w:customStyle="1" w:styleId="WW-Absatz-Standardschriftart">
    <w:name w:val="WW-Absatz-Standardschriftart"/>
    <w:rsid w:val="00F14D2C"/>
  </w:style>
  <w:style w:type="character" w:customStyle="1" w:styleId="WW8Num1z0">
    <w:name w:val="WW8Num1z0"/>
    <w:rsid w:val="00F14D2C"/>
    <w:rPr>
      <w:rFonts w:ascii="Symbol" w:hAnsi="Symbol"/>
    </w:rPr>
  </w:style>
  <w:style w:type="character" w:customStyle="1" w:styleId="WW8Num4z1">
    <w:name w:val="WW8Num4z1"/>
    <w:rsid w:val="00F14D2C"/>
    <w:rPr>
      <w:rFonts w:ascii="Courier New" w:hAnsi="Courier New" w:cs="Courier New"/>
    </w:rPr>
  </w:style>
  <w:style w:type="character" w:customStyle="1" w:styleId="WW8Num4z2">
    <w:name w:val="WW8Num4z2"/>
    <w:rsid w:val="00F14D2C"/>
    <w:rPr>
      <w:rFonts w:ascii="Wingdings" w:hAnsi="Wingdings"/>
    </w:rPr>
  </w:style>
  <w:style w:type="character" w:customStyle="1" w:styleId="WW8Num11z0">
    <w:name w:val="WW8Num11z0"/>
    <w:rsid w:val="00F14D2C"/>
    <w:rPr>
      <w:rFonts w:ascii="Symbol" w:hAnsi="Symbol"/>
      <w:sz w:val="24"/>
    </w:rPr>
  </w:style>
  <w:style w:type="character" w:customStyle="1" w:styleId="WW8Num12z0">
    <w:name w:val="WW8Num12z0"/>
    <w:rsid w:val="00F14D2C"/>
    <w:rPr>
      <w:rFonts w:ascii="Wingdings" w:hAnsi="Wingdings"/>
    </w:rPr>
  </w:style>
  <w:style w:type="character" w:customStyle="1" w:styleId="WW8Num14z0">
    <w:name w:val="WW8Num14z0"/>
    <w:rsid w:val="00F14D2C"/>
    <w:rPr>
      <w:rFonts w:ascii="Symbol" w:hAnsi="Symbol"/>
    </w:rPr>
  </w:style>
  <w:style w:type="character" w:customStyle="1" w:styleId="WW8Num17z0">
    <w:name w:val="WW8Num17z0"/>
    <w:rsid w:val="00F14D2C"/>
    <w:rPr>
      <w:rFonts w:ascii="Symbol" w:hAnsi="Symbol"/>
    </w:rPr>
  </w:style>
  <w:style w:type="character" w:customStyle="1" w:styleId="WW8Num18z0">
    <w:name w:val="WW8Num18z0"/>
    <w:rsid w:val="00F14D2C"/>
    <w:rPr>
      <w:rFonts w:ascii="Symbol" w:hAnsi="Symbol"/>
    </w:rPr>
  </w:style>
  <w:style w:type="character" w:customStyle="1" w:styleId="Policepardfaut1">
    <w:name w:val="Police par défaut1"/>
    <w:rsid w:val="00F14D2C"/>
  </w:style>
  <w:style w:type="character" w:customStyle="1" w:styleId="Fort">
    <w:name w:val="Fort"/>
    <w:rsid w:val="00F14D2C"/>
    <w:rPr>
      <w:b/>
    </w:rPr>
  </w:style>
  <w:style w:type="character" w:customStyle="1" w:styleId="Marquedecommentaire1">
    <w:name w:val="Marque de commentaire1"/>
    <w:basedOn w:val="Policepardfaut1"/>
    <w:rsid w:val="00F14D2C"/>
    <w:rPr>
      <w:sz w:val="16"/>
    </w:rPr>
  </w:style>
  <w:style w:type="character" w:styleId="Numrodepage">
    <w:name w:val="page number"/>
    <w:basedOn w:val="Policepardfaut1"/>
    <w:rsid w:val="00F14D2C"/>
  </w:style>
  <w:style w:type="character" w:customStyle="1" w:styleId="normal-technique">
    <w:name w:val="normal-technique"/>
    <w:basedOn w:val="Policepardfaut1"/>
    <w:rsid w:val="00F14D2C"/>
    <w:rPr>
      <w:rFonts w:ascii="Times New Roman" w:hAnsi="Times New Roman"/>
      <w:b/>
      <w:caps/>
      <w:color w:val="800000"/>
      <w:position w:val="0"/>
      <w:sz w:val="20"/>
      <w:vertAlign w:val="baseline"/>
    </w:rPr>
  </w:style>
  <w:style w:type="character" w:styleId="Lienhypertexte">
    <w:name w:val="Hyperlink"/>
    <w:basedOn w:val="Policepardfaut1"/>
    <w:uiPriority w:val="99"/>
    <w:rsid w:val="00F14D2C"/>
    <w:rPr>
      <w:color w:val="0000FF"/>
      <w:u w:val="single"/>
    </w:rPr>
  </w:style>
  <w:style w:type="character" w:customStyle="1" w:styleId="Caractredenotedebasdepage">
    <w:name w:val="Caractère de note de bas de page"/>
    <w:basedOn w:val="Policepardfaut1"/>
    <w:rsid w:val="00F14D2C"/>
    <w:rPr>
      <w:position w:val="3"/>
      <w:sz w:val="16"/>
    </w:rPr>
  </w:style>
  <w:style w:type="paragraph" w:customStyle="1" w:styleId="Titre10">
    <w:name w:val="Titre1"/>
    <w:basedOn w:val="Normal"/>
    <w:next w:val="Corpsdetexte"/>
    <w:rsid w:val="00F14D2C"/>
    <w:pPr>
      <w:keepNext/>
      <w:spacing w:before="240" w:after="120"/>
    </w:pPr>
    <w:rPr>
      <w:rFonts w:ascii="Helvetica" w:eastAsia="HG Mincho Light J" w:hAnsi="Helvetica" w:cs="Lucidasans"/>
      <w:sz w:val="28"/>
      <w:szCs w:val="28"/>
    </w:rPr>
  </w:style>
  <w:style w:type="paragraph" w:styleId="Corpsdetexte">
    <w:name w:val="Body Text"/>
    <w:basedOn w:val="Normal"/>
    <w:rsid w:val="00F14D2C"/>
    <w:pPr>
      <w:spacing w:after="120"/>
    </w:pPr>
  </w:style>
  <w:style w:type="paragraph" w:styleId="Liste">
    <w:name w:val="List"/>
    <w:basedOn w:val="Normal"/>
    <w:rsid w:val="00F14D2C"/>
    <w:pPr>
      <w:ind w:left="283" w:hanging="283"/>
    </w:pPr>
  </w:style>
  <w:style w:type="paragraph" w:customStyle="1" w:styleId="Lgende1">
    <w:name w:val="Légende1"/>
    <w:basedOn w:val="Normal"/>
    <w:next w:val="Normal"/>
    <w:rsid w:val="00F14D2C"/>
    <w:pPr>
      <w:spacing w:before="120" w:after="120"/>
    </w:pPr>
    <w:rPr>
      <w:b/>
    </w:rPr>
  </w:style>
  <w:style w:type="paragraph" w:customStyle="1" w:styleId="Rpertoire">
    <w:name w:val="Répertoire"/>
    <w:basedOn w:val="Normal"/>
    <w:rsid w:val="00F14D2C"/>
    <w:pPr>
      <w:suppressLineNumbers/>
    </w:pPr>
    <w:rPr>
      <w:rFonts w:ascii="Times" w:hAnsi="Times" w:cs="Lucidasans"/>
    </w:rPr>
  </w:style>
  <w:style w:type="paragraph" w:customStyle="1" w:styleId="Exemple">
    <w:name w:val="Exemple"/>
    <w:basedOn w:val="Normal"/>
    <w:rsid w:val="00F14D2C"/>
    <w:pPr>
      <w:ind w:left="284"/>
    </w:pPr>
    <w:rPr>
      <w:i/>
    </w:rPr>
  </w:style>
  <w:style w:type="paragraph" w:customStyle="1" w:styleId="puce1">
    <w:name w:val="puce 1"/>
    <w:basedOn w:val="Normal"/>
    <w:rsid w:val="00F14D2C"/>
    <w:pPr>
      <w:ind w:left="567"/>
    </w:pPr>
    <w:rPr>
      <w:i/>
    </w:rPr>
  </w:style>
  <w:style w:type="paragraph" w:customStyle="1" w:styleId="puce2">
    <w:name w:val="puce 2"/>
    <w:basedOn w:val="Normal"/>
    <w:rsid w:val="00F14D2C"/>
    <w:pPr>
      <w:numPr>
        <w:numId w:val="4"/>
      </w:numPr>
      <w:spacing w:before="20"/>
      <w:ind w:left="992" w:firstLine="0"/>
    </w:pPr>
  </w:style>
  <w:style w:type="paragraph" w:customStyle="1" w:styleId="puce3">
    <w:name w:val="puce 3"/>
    <w:basedOn w:val="Normal"/>
    <w:rsid w:val="00F14D2C"/>
    <w:pPr>
      <w:spacing w:before="20" w:after="40"/>
      <w:ind w:left="1701"/>
    </w:pPr>
  </w:style>
  <w:style w:type="paragraph" w:customStyle="1" w:styleId="TableHeading">
    <w:name w:val="Table Heading"/>
    <w:basedOn w:val="Normal"/>
    <w:qFormat/>
    <w:rsid w:val="00F14D2C"/>
    <w:pPr>
      <w:spacing w:before="40" w:after="40"/>
      <w:jc w:val="center"/>
    </w:pPr>
    <w:rPr>
      <w:b/>
      <w:sz w:val="20"/>
      <w:lang w:val="en-GB"/>
    </w:rPr>
  </w:style>
  <w:style w:type="paragraph" w:customStyle="1" w:styleId="TableText">
    <w:name w:val="Table Text"/>
    <w:basedOn w:val="Normal"/>
    <w:rsid w:val="00F14D2C"/>
    <w:pPr>
      <w:spacing w:before="40" w:after="20"/>
    </w:pPr>
    <w:rPr>
      <w:sz w:val="20"/>
      <w:lang w:val="en-GB"/>
    </w:rPr>
  </w:style>
  <w:style w:type="paragraph" w:styleId="TM1">
    <w:name w:val="toc 1"/>
    <w:basedOn w:val="Normal"/>
    <w:next w:val="Normal"/>
    <w:uiPriority w:val="39"/>
    <w:qFormat/>
    <w:rsid w:val="00F14D2C"/>
    <w:pPr>
      <w:spacing w:before="120" w:after="0"/>
      <w:jc w:val="left"/>
    </w:pPr>
    <w:rPr>
      <w:rFonts w:asciiTheme="minorHAnsi" w:hAnsiTheme="minorHAnsi"/>
      <w:b/>
      <w:bCs/>
      <w:i/>
      <w:iCs/>
      <w:sz w:val="24"/>
      <w:szCs w:val="24"/>
    </w:rPr>
  </w:style>
  <w:style w:type="paragraph" w:styleId="TM2">
    <w:name w:val="toc 2"/>
    <w:basedOn w:val="Normal"/>
    <w:next w:val="Normal"/>
    <w:uiPriority w:val="39"/>
    <w:qFormat/>
    <w:rsid w:val="00F14D2C"/>
    <w:pPr>
      <w:spacing w:before="120" w:after="0"/>
      <w:ind w:left="220"/>
      <w:jc w:val="left"/>
    </w:pPr>
    <w:rPr>
      <w:rFonts w:asciiTheme="minorHAnsi" w:hAnsiTheme="minorHAnsi"/>
      <w:b/>
      <w:bCs/>
      <w:szCs w:val="22"/>
    </w:rPr>
  </w:style>
  <w:style w:type="paragraph" w:styleId="TM3">
    <w:name w:val="toc 3"/>
    <w:basedOn w:val="Normal"/>
    <w:next w:val="Normal"/>
    <w:uiPriority w:val="39"/>
    <w:qFormat/>
    <w:rsid w:val="00F14D2C"/>
    <w:pPr>
      <w:spacing w:before="0" w:after="0"/>
      <w:ind w:left="440"/>
      <w:jc w:val="left"/>
    </w:pPr>
    <w:rPr>
      <w:rFonts w:asciiTheme="minorHAnsi" w:hAnsiTheme="minorHAnsi"/>
      <w:sz w:val="20"/>
    </w:rPr>
  </w:style>
  <w:style w:type="paragraph" w:styleId="TM4">
    <w:name w:val="toc 4"/>
    <w:basedOn w:val="Normal"/>
    <w:next w:val="Normal"/>
    <w:uiPriority w:val="39"/>
    <w:qFormat/>
    <w:rsid w:val="00F14D2C"/>
    <w:pPr>
      <w:spacing w:before="0" w:after="0"/>
      <w:ind w:left="660"/>
      <w:jc w:val="left"/>
    </w:pPr>
    <w:rPr>
      <w:rFonts w:asciiTheme="minorHAnsi" w:hAnsiTheme="minorHAnsi"/>
      <w:sz w:val="20"/>
    </w:rPr>
  </w:style>
  <w:style w:type="paragraph" w:styleId="TM5">
    <w:name w:val="toc 5"/>
    <w:basedOn w:val="Normal"/>
    <w:next w:val="Normal"/>
    <w:uiPriority w:val="39"/>
    <w:rsid w:val="00F14D2C"/>
    <w:pPr>
      <w:spacing w:before="0" w:after="0"/>
      <w:ind w:left="880"/>
      <w:jc w:val="left"/>
    </w:pPr>
    <w:rPr>
      <w:rFonts w:asciiTheme="minorHAnsi" w:hAnsiTheme="minorHAnsi"/>
      <w:sz w:val="20"/>
    </w:rPr>
  </w:style>
  <w:style w:type="paragraph" w:styleId="TM6">
    <w:name w:val="toc 6"/>
    <w:basedOn w:val="Normal"/>
    <w:next w:val="Normal"/>
    <w:uiPriority w:val="39"/>
    <w:rsid w:val="00F14D2C"/>
    <w:pPr>
      <w:spacing w:before="0" w:after="0"/>
      <w:ind w:left="1100"/>
      <w:jc w:val="left"/>
    </w:pPr>
    <w:rPr>
      <w:rFonts w:asciiTheme="minorHAnsi" w:hAnsiTheme="minorHAnsi"/>
      <w:sz w:val="20"/>
    </w:rPr>
  </w:style>
  <w:style w:type="paragraph" w:styleId="En-tte">
    <w:name w:val="header"/>
    <w:basedOn w:val="Normal"/>
    <w:link w:val="En-tteCar"/>
    <w:rsid w:val="00F14D2C"/>
    <w:pPr>
      <w:tabs>
        <w:tab w:val="left" w:pos="284"/>
        <w:tab w:val="left" w:pos="567"/>
        <w:tab w:val="center" w:pos="4703"/>
        <w:tab w:val="right" w:pos="9406"/>
      </w:tabs>
      <w:spacing w:before="0" w:after="0"/>
      <w:jc w:val="center"/>
    </w:pPr>
    <w:rPr>
      <w:sz w:val="20"/>
    </w:rPr>
  </w:style>
  <w:style w:type="paragraph" w:customStyle="1" w:styleId="Normalaprstbl">
    <w:name w:val="Normal après tbl"/>
    <w:basedOn w:val="Normal"/>
    <w:rsid w:val="00F14D2C"/>
    <w:pPr>
      <w:spacing w:before="180"/>
    </w:pPr>
  </w:style>
  <w:style w:type="paragraph" w:customStyle="1" w:styleId="Normalavttbl">
    <w:name w:val="Normal avt tbl"/>
    <w:basedOn w:val="Normal"/>
    <w:rsid w:val="00F14D2C"/>
    <w:pPr>
      <w:spacing w:after="180"/>
    </w:pPr>
  </w:style>
  <w:style w:type="paragraph" w:customStyle="1" w:styleId="puce4">
    <w:name w:val="puce 4"/>
    <w:basedOn w:val="Normal"/>
    <w:rsid w:val="00F14D2C"/>
    <w:pPr>
      <w:spacing w:before="20" w:after="20"/>
      <w:ind w:left="1417"/>
    </w:pPr>
  </w:style>
  <w:style w:type="paragraph" w:styleId="Pieddepage">
    <w:name w:val="footer"/>
    <w:basedOn w:val="Normal"/>
    <w:link w:val="PieddepageCar"/>
    <w:rsid w:val="00F14D2C"/>
    <w:pPr>
      <w:tabs>
        <w:tab w:val="left" w:pos="284"/>
        <w:tab w:val="left" w:pos="567"/>
        <w:tab w:val="center" w:pos="4703"/>
        <w:tab w:val="right" w:pos="9406"/>
      </w:tabs>
      <w:spacing w:before="0" w:after="0"/>
    </w:pPr>
    <w:rPr>
      <w:sz w:val="16"/>
    </w:rPr>
  </w:style>
  <w:style w:type="paragraph" w:customStyle="1" w:styleId="Texte6">
    <w:name w:val="Texte 6"/>
    <w:basedOn w:val="Normal"/>
    <w:rsid w:val="00F14D2C"/>
    <w:pPr>
      <w:ind w:left="708"/>
    </w:pPr>
  </w:style>
  <w:style w:type="paragraph" w:customStyle="1" w:styleId="Paragraphe1">
    <w:name w:val="Paragraphe 1"/>
    <w:basedOn w:val="Corpsdetexte"/>
    <w:next w:val="Corpsdetexte"/>
    <w:rsid w:val="00F14D2C"/>
    <w:pPr>
      <w:tabs>
        <w:tab w:val="left" w:pos="1009"/>
      </w:tabs>
      <w:spacing w:before="120" w:after="60"/>
      <w:ind w:left="1009" w:hanging="1009"/>
      <w:jc w:val="left"/>
    </w:pPr>
    <w:rPr>
      <w:color w:val="0000FF"/>
      <w:u w:val="single"/>
    </w:rPr>
  </w:style>
  <w:style w:type="paragraph" w:customStyle="1" w:styleId="Texte7">
    <w:name w:val="Texte7"/>
    <w:basedOn w:val="Normal"/>
    <w:rsid w:val="00F14D2C"/>
    <w:pPr>
      <w:tabs>
        <w:tab w:val="left" w:pos="1134"/>
      </w:tabs>
      <w:ind w:left="1134" w:hanging="425"/>
    </w:pPr>
    <w:rPr>
      <w:b/>
    </w:rPr>
  </w:style>
  <w:style w:type="paragraph" w:customStyle="1" w:styleId="code">
    <w:name w:val="code"/>
    <w:basedOn w:val="Normal"/>
    <w:rsid w:val="00F14D2C"/>
    <w:pPr>
      <w:tabs>
        <w:tab w:val="left" w:pos="630"/>
        <w:tab w:val="left" w:pos="990"/>
        <w:tab w:val="left" w:pos="1350"/>
        <w:tab w:val="left" w:pos="1710"/>
      </w:tabs>
      <w:spacing w:before="0" w:after="0"/>
      <w:ind w:left="274" w:right="-1296"/>
      <w:jc w:val="left"/>
    </w:pPr>
    <w:rPr>
      <w:rFonts w:ascii="Courier New" w:hAnsi="Courier New"/>
      <w:sz w:val="20"/>
    </w:rPr>
  </w:style>
  <w:style w:type="paragraph" w:customStyle="1" w:styleId="figurecaption">
    <w:name w:val="figure caption"/>
    <w:basedOn w:val="Normal"/>
    <w:next w:val="Normal"/>
    <w:rsid w:val="00F14D2C"/>
    <w:pPr>
      <w:spacing w:before="240" w:after="0"/>
      <w:ind w:left="187"/>
      <w:jc w:val="left"/>
    </w:pPr>
    <w:rPr>
      <w:rFonts w:ascii="Arial" w:hAnsi="Arial"/>
      <w:b/>
      <w:sz w:val="20"/>
      <w:lang w:val="en-US"/>
    </w:rPr>
  </w:style>
  <w:style w:type="paragraph" w:customStyle="1" w:styleId="H2">
    <w:name w:val="H2"/>
    <w:basedOn w:val="Normal"/>
    <w:next w:val="Normal"/>
    <w:rsid w:val="00F14D2C"/>
    <w:pPr>
      <w:keepNext/>
      <w:spacing w:before="100" w:after="100"/>
      <w:jc w:val="left"/>
    </w:pPr>
    <w:rPr>
      <w:b/>
      <w:sz w:val="36"/>
    </w:rPr>
  </w:style>
  <w:style w:type="paragraph" w:styleId="TM7">
    <w:name w:val="toc 7"/>
    <w:basedOn w:val="Normal"/>
    <w:next w:val="Normal"/>
    <w:uiPriority w:val="39"/>
    <w:rsid w:val="00F14D2C"/>
    <w:pPr>
      <w:spacing w:before="0" w:after="0"/>
      <w:ind w:left="1320"/>
      <w:jc w:val="left"/>
    </w:pPr>
    <w:rPr>
      <w:rFonts w:asciiTheme="minorHAnsi" w:hAnsiTheme="minorHAnsi"/>
      <w:sz w:val="20"/>
    </w:rPr>
  </w:style>
  <w:style w:type="paragraph" w:styleId="TM8">
    <w:name w:val="toc 8"/>
    <w:basedOn w:val="Normal"/>
    <w:next w:val="Normal"/>
    <w:uiPriority w:val="39"/>
    <w:rsid w:val="00F14D2C"/>
    <w:pPr>
      <w:spacing w:before="0" w:after="0"/>
      <w:ind w:left="1540"/>
      <w:jc w:val="left"/>
    </w:pPr>
    <w:rPr>
      <w:rFonts w:asciiTheme="minorHAnsi" w:hAnsiTheme="minorHAnsi"/>
      <w:sz w:val="20"/>
    </w:rPr>
  </w:style>
  <w:style w:type="paragraph" w:styleId="TM9">
    <w:name w:val="toc 9"/>
    <w:basedOn w:val="Normal"/>
    <w:next w:val="Normal"/>
    <w:uiPriority w:val="39"/>
    <w:rsid w:val="00F14D2C"/>
    <w:pPr>
      <w:spacing w:before="0" w:after="0"/>
      <w:ind w:left="1760"/>
      <w:jc w:val="left"/>
    </w:pPr>
    <w:rPr>
      <w:rFonts w:asciiTheme="minorHAnsi" w:hAnsiTheme="minorHAnsi"/>
      <w:sz w:val="20"/>
    </w:rPr>
  </w:style>
  <w:style w:type="paragraph" w:customStyle="1" w:styleId="Commentaire1">
    <w:name w:val="Commentaire1"/>
    <w:basedOn w:val="Normal"/>
    <w:rsid w:val="00F14D2C"/>
    <w:pPr>
      <w:spacing w:before="0" w:after="0"/>
    </w:pPr>
    <w:rPr>
      <w:sz w:val="20"/>
    </w:rPr>
  </w:style>
  <w:style w:type="paragraph" w:customStyle="1" w:styleId="puces3">
    <w:name w:val="puces3"/>
    <w:basedOn w:val="Normal"/>
    <w:rsid w:val="00F14D2C"/>
  </w:style>
  <w:style w:type="paragraph" w:customStyle="1" w:styleId="Listepuces21">
    <w:name w:val="Liste à puces 21"/>
    <w:basedOn w:val="Normal"/>
    <w:rsid w:val="00F14D2C"/>
    <w:pPr>
      <w:numPr>
        <w:numId w:val="1"/>
      </w:numPr>
      <w:ind w:left="-566" w:firstLine="0"/>
    </w:pPr>
  </w:style>
  <w:style w:type="paragraph" w:customStyle="1" w:styleId="Retrait1">
    <w:name w:val="Retrait 1"/>
    <w:basedOn w:val="Normal"/>
    <w:rsid w:val="00F14D2C"/>
    <w:pPr>
      <w:ind w:left="567"/>
    </w:pPr>
  </w:style>
  <w:style w:type="paragraph" w:customStyle="1" w:styleId="Retrait2">
    <w:name w:val="Retrait 2"/>
    <w:basedOn w:val="Normal"/>
    <w:rsid w:val="00F14D2C"/>
    <w:pPr>
      <w:ind w:left="1134"/>
    </w:pPr>
  </w:style>
  <w:style w:type="paragraph" w:customStyle="1" w:styleId="Retrait3">
    <w:name w:val="Retrait 3"/>
    <w:basedOn w:val="Normal"/>
    <w:rsid w:val="00F14D2C"/>
    <w:pPr>
      <w:ind w:left="1701"/>
    </w:pPr>
  </w:style>
  <w:style w:type="paragraph" w:customStyle="1" w:styleId="Texte">
    <w:name w:val="Texte"/>
    <w:basedOn w:val="Normal"/>
    <w:link w:val="TexteCar"/>
    <w:rsid w:val="00F14D2C"/>
    <w:pPr>
      <w:spacing w:before="0" w:after="0"/>
    </w:pPr>
    <w:rPr>
      <w:sz w:val="24"/>
    </w:rPr>
  </w:style>
  <w:style w:type="paragraph" w:customStyle="1" w:styleId="Retrait4">
    <w:name w:val="Retrait 4"/>
    <w:basedOn w:val="Normal"/>
    <w:rsid w:val="00F14D2C"/>
    <w:pPr>
      <w:ind w:left="2268"/>
    </w:pPr>
  </w:style>
  <w:style w:type="paragraph" w:customStyle="1" w:styleId="Corpsdetexte21">
    <w:name w:val="Corps de texte 21"/>
    <w:basedOn w:val="Normal"/>
    <w:rsid w:val="00F14D2C"/>
    <w:pPr>
      <w:spacing w:before="0" w:after="0"/>
      <w:ind w:left="851"/>
      <w:jc w:val="left"/>
    </w:pPr>
    <w:rPr>
      <w:lang w:val="en-US"/>
    </w:rPr>
  </w:style>
  <w:style w:type="paragraph" w:styleId="Retraitcorpsdetexte">
    <w:name w:val="Body Text Indent"/>
    <w:basedOn w:val="Normal"/>
    <w:link w:val="RetraitcorpsdetexteCar"/>
    <w:rsid w:val="00F14D2C"/>
    <w:pPr>
      <w:ind w:left="284"/>
    </w:pPr>
  </w:style>
  <w:style w:type="paragraph" w:customStyle="1" w:styleId="niveau3">
    <w:name w:val="niveau3"/>
    <w:basedOn w:val="Normal"/>
    <w:rsid w:val="00F14D2C"/>
    <w:pPr>
      <w:spacing w:before="120" w:after="120"/>
      <w:ind w:left="851"/>
    </w:pPr>
    <w:rPr>
      <w:sz w:val="24"/>
    </w:rPr>
  </w:style>
  <w:style w:type="paragraph" w:customStyle="1" w:styleId="BulletN2">
    <w:name w:val="BulletN2"/>
    <w:basedOn w:val="Normal"/>
    <w:rsid w:val="00F14D2C"/>
    <w:pPr>
      <w:tabs>
        <w:tab w:val="left" w:pos="782"/>
      </w:tabs>
      <w:spacing w:before="0"/>
    </w:pPr>
    <w:rPr>
      <w:rFonts w:ascii="Arial" w:hAnsi="Arial"/>
      <w:sz w:val="20"/>
    </w:rPr>
  </w:style>
  <w:style w:type="paragraph" w:customStyle="1" w:styleId="TexteN2">
    <w:name w:val="TexteN2"/>
    <w:basedOn w:val="Normal"/>
    <w:rsid w:val="00F14D2C"/>
    <w:pPr>
      <w:spacing w:before="0" w:after="120"/>
      <w:ind w:left="425"/>
    </w:pPr>
    <w:rPr>
      <w:rFonts w:ascii="Arial" w:hAnsi="Arial"/>
      <w:sz w:val="20"/>
    </w:rPr>
  </w:style>
  <w:style w:type="paragraph" w:customStyle="1" w:styleId="TexteN3">
    <w:name w:val="TexteN3"/>
    <w:basedOn w:val="TexteN2"/>
    <w:rsid w:val="00F14D2C"/>
    <w:pPr>
      <w:ind w:left="1134"/>
    </w:pPr>
  </w:style>
  <w:style w:type="paragraph" w:customStyle="1" w:styleId="P6">
    <w:name w:val="P6"/>
    <w:basedOn w:val="Normal"/>
    <w:rsid w:val="00F14D2C"/>
    <w:pPr>
      <w:spacing w:before="0"/>
      <w:ind w:left="1134"/>
    </w:pPr>
  </w:style>
  <w:style w:type="paragraph" w:customStyle="1" w:styleId="Retraitcorpset1relig1">
    <w:name w:val="Retrait corps et 1re lig.1"/>
    <w:basedOn w:val="Retraitcorpsdetexte"/>
    <w:rsid w:val="00F14D2C"/>
    <w:pPr>
      <w:spacing w:after="120"/>
      <w:ind w:left="283" w:firstLine="210"/>
    </w:pPr>
  </w:style>
  <w:style w:type="paragraph" w:customStyle="1" w:styleId="P2">
    <w:name w:val="P2"/>
    <w:basedOn w:val="Normal"/>
    <w:link w:val="P2Car"/>
    <w:rsid w:val="00F14D2C"/>
    <w:pPr>
      <w:spacing w:before="0" w:after="240"/>
      <w:ind w:left="425"/>
    </w:pPr>
  </w:style>
  <w:style w:type="paragraph" w:customStyle="1" w:styleId="BulletN4">
    <w:name w:val="BulletN4"/>
    <w:basedOn w:val="Normal"/>
    <w:rsid w:val="00F14D2C"/>
    <w:pPr>
      <w:spacing w:before="0"/>
    </w:pPr>
    <w:rPr>
      <w:rFonts w:ascii="Arial" w:hAnsi="Arial"/>
      <w:sz w:val="20"/>
    </w:rPr>
  </w:style>
  <w:style w:type="paragraph" w:customStyle="1" w:styleId="Corpsdetexte31">
    <w:name w:val="Corps de texte 31"/>
    <w:basedOn w:val="Normal"/>
    <w:rsid w:val="00F14D2C"/>
    <w:pPr>
      <w:pBdr>
        <w:top w:val="single" w:sz="4" w:space="1" w:color="000000"/>
        <w:left w:val="single" w:sz="4" w:space="4" w:color="000000"/>
        <w:bottom w:val="single" w:sz="4" w:space="1" w:color="000000"/>
        <w:right w:val="single" w:sz="4" w:space="4" w:color="000000"/>
      </w:pBdr>
    </w:pPr>
  </w:style>
  <w:style w:type="paragraph" w:customStyle="1" w:styleId="Explorateurdedocument1">
    <w:name w:val="Explorateur de document1"/>
    <w:basedOn w:val="Normal"/>
    <w:rsid w:val="00F14D2C"/>
    <w:pPr>
      <w:shd w:val="clear" w:color="auto" w:fill="000080"/>
    </w:pPr>
    <w:rPr>
      <w:rFonts w:ascii="Tahoma" w:hAnsi="Tahoma"/>
    </w:rPr>
  </w:style>
  <w:style w:type="paragraph" w:customStyle="1" w:styleId="Retraitcorpsdetexte21">
    <w:name w:val="Retrait corps de texte 21"/>
    <w:basedOn w:val="Normal"/>
    <w:rsid w:val="00F14D2C"/>
    <w:pPr>
      <w:ind w:left="576"/>
    </w:pPr>
    <w:rPr>
      <w:b/>
    </w:rPr>
  </w:style>
  <w:style w:type="paragraph" w:customStyle="1" w:styleId="Listepuce3">
    <w:name w:val="Liste à puce 3"/>
    <w:basedOn w:val="Normal"/>
    <w:rsid w:val="00F14D2C"/>
    <w:pPr>
      <w:numPr>
        <w:numId w:val="3"/>
      </w:numPr>
      <w:ind w:left="0" w:firstLine="0"/>
    </w:pPr>
  </w:style>
  <w:style w:type="paragraph" w:customStyle="1" w:styleId="Enu1">
    <w:name w:val="Enu1"/>
    <w:basedOn w:val="Normal"/>
    <w:rsid w:val="00F14D2C"/>
    <w:pPr>
      <w:tabs>
        <w:tab w:val="left" w:pos="360"/>
        <w:tab w:val="left" w:pos="426"/>
        <w:tab w:val="left" w:pos="720"/>
      </w:tabs>
      <w:spacing w:before="120" w:after="0"/>
      <w:ind w:left="360" w:hanging="360"/>
    </w:pPr>
    <w:rPr>
      <w:sz w:val="20"/>
    </w:rPr>
  </w:style>
  <w:style w:type="paragraph" w:styleId="Notedebasdepage">
    <w:name w:val="footnote text"/>
    <w:basedOn w:val="Normal"/>
    <w:semiHidden/>
    <w:rsid w:val="00F14D2C"/>
    <w:pPr>
      <w:spacing w:before="0" w:after="0"/>
      <w:jc w:val="left"/>
    </w:pPr>
    <w:rPr>
      <w:sz w:val="24"/>
    </w:rPr>
  </w:style>
  <w:style w:type="paragraph" w:customStyle="1" w:styleId="Textedebulles1">
    <w:name w:val="Texte de bulles1"/>
    <w:basedOn w:val="Normal"/>
    <w:rsid w:val="00F14D2C"/>
    <w:rPr>
      <w:rFonts w:ascii="Tahoma" w:hAnsi="Tahoma" w:cs="Tahoma"/>
      <w:sz w:val="16"/>
      <w:szCs w:val="16"/>
    </w:rPr>
  </w:style>
  <w:style w:type="paragraph" w:customStyle="1" w:styleId="Tableau-Contenu8">
    <w:name w:val="Tableau - Contenu 8"/>
    <w:basedOn w:val="Normal"/>
    <w:rsid w:val="00F14D2C"/>
    <w:pPr>
      <w:suppressLineNumbers/>
      <w:spacing w:before="20" w:after="20"/>
      <w:jc w:val="left"/>
    </w:pPr>
    <w:rPr>
      <w:rFonts w:ascii="Arial Narrow" w:hAnsi="Arial Narrow"/>
      <w:color w:val="000000"/>
      <w:sz w:val="16"/>
    </w:rPr>
  </w:style>
  <w:style w:type="paragraph" w:customStyle="1" w:styleId="Tableau-Titre">
    <w:name w:val="Tableau - Titre"/>
    <w:basedOn w:val="Normal"/>
    <w:rsid w:val="00F14D2C"/>
    <w:pPr>
      <w:spacing w:before="120" w:after="120"/>
      <w:jc w:val="center"/>
    </w:pPr>
    <w:rPr>
      <w:rFonts w:ascii="Arial Narrow" w:hAnsi="Arial Narrow"/>
      <w:b/>
      <w:color w:val="FFFFFF"/>
      <w:sz w:val="18"/>
    </w:rPr>
  </w:style>
  <w:style w:type="paragraph" w:customStyle="1" w:styleId="Textebrut1">
    <w:name w:val="Texte brut1"/>
    <w:basedOn w:val="Normal"/>
    <w:rsid w:val="00F14D2C"/>
    <w:pPr>
      <w:spacing w:before="0" w:after="0"/>
      <w:jc w:val="left"/>
    </w:pPr>
    <w:rPr>
      <w:rFonts w:ascii="Courier New" w:hAnsi="Courier New" w:cs="Courier New"/>
      <w:sz w:val="20"/>
    </w:rPr>
  </w:style>
  <w:style w:type="paragraph" w:customStyle="1" w:styleId="Listepuces1">
    <w:name w:val="Liste à puces1"/>
    <w:basedOn w:val="Normal"/>
    <w:rsid w:val="00F14D2C"/>
    <w:pPr>
      <w:numPr>
        <w:numId w:val="2"/>
      </w:numPr>
      <w:tabs>
        <w:tab w:val="left" w:pos="993"/>
      </w:tabs>
      <w:spacing w:before="120" w:after="120"/>
      <w:ind w:left="0" w:firstLine="0"/>
    </w:pPr>
    <w:rPr>
      <w:rFonts w:ascii="Arial Narrow" w:hAnsi="Arial Narrow"/>
    </w:rPr>
  </w:style>
  <w:style w:type="paragraph" w:customStyle="1" w:styleId="RFP3">
    <w:name w:val="RFP 3"/>
    <w:basedOn w:val="Normal"/>
    <w:rsid w:val="00F14D2C"/>
    <w:pPr>
      <w:spacing w:before="0" w:after="120"/>
      <w:ind w:left="964"/>
    </w:pPr>
    <w:rPr>
      <w:rFonts w:ascii="Arial" w:hAnsi="Arial" w:cs="Arial"/>
      <w:sz w:val="20"/>
    </w:rPr>
  </w:style>
  <w:style w:type="paragraph" w:customStyle="1" w:styleId="2enumration">
    <w:name w:val="2e énumération"/>
    <w:basedOn w:val="Normal"/>
    <w:rsid w:val="00F14D2C"/>
    <w:pPr>
      <w:tabs>
        <w:tab w:val="left" w:pos="993"/>
      </w:tabs>
      <w:spacing w:before="120" w:after="0" w:line="320" w:lineRule="atLeast"/>
    </w:pPr>
    <w:rPr>
      <w:rFonts w:ascii="Arial" w:hAnsi="Arial" w:cs="Arial"/>
      <w:i/>
      <w:iCs/>
      <w:color w:val="000000"/>
      <w:sz w:val="20"/>
    </w:rPr>
  </w:style>
  <w:style w:type="paragraph" w:customStyle="1" w:styleId="Tableauhaut">
    <w:name w:val="Tableau haut"/>
    <w:basedOn w:val="Normal"/>
    <w:rsid w:val="00F14D2C"/>
    <w:pPr>
      <w:keepNext/>
      <w:spacing w:before="40" w:after="40"/>
      <w:jc w:val="left"/>
    </w:pPr>
    <w:rPr>
      <w:rFonts w:ascii="Arial" w:hAnsi="Arial"/>
      <w:b/>
      <w:color w:val="FFFFFF"/>
      <w:sz w:val="18"/>
    </w:rPr>
  </w:style>
  <w:style w:type="paragraph" w:customStyle="1" w:styleId="Tableaucorps">
    <w:name w:val="Tableau corps"/>
    <w:basedOn w:val="Normal"/>
    <w:rsid w:val="00F14D2C"/>
    <w:pPr>
      <w:keepNext/>
      <w:spacing w:before="0" w:after="40" w:line="280" w:lineRule="atLeast"/>
      <w:jc w:val="left"/>
    </w:pPr>
    <w:rPr>
      <w:rFonts w:ascii="Arial" w:hAnsi="Arial"/>
      <w:sz w:val="18"/>
    </w:rPr>
  </w:style>
  <w:style w:type="paragraph" w:customStyle="1" w:styleId="Contenudetableau">
    <w:name w:val="Contenu de tableau"/>
    <w:basedOn w:val="Normal"/>
    <w:rsid w:val="00F14D2C"/>
    <w:pPr>
      <w:suppressLineNumbers/>
    </w:pPr>
  </w:style>
  <w:style w:type="paragraph" w:customStyle="1" w:styleId="Titredetableau">
    <w:name w:val="Titre de tableau"/>
    <w:basedOn w:val="Contenudetableau"/>
    <w:rsid w:val="00F14D2C"/>
    <w:pPr>
      <w:jc w:val="center"/>
    </w:pPr>
    <w:rPr>
      <w:b/>
      <w:bCs/>
    </w:rPr>
  </w:style>
  <w:style w:type="paragraph" w:customStyle="1" w:styleId="Tabledesmatiresniveau10">
    <w:name w:val="Table des matières niveau 10"/>
    <w:basedOn w:val="Rpertoire"/>
    <w:rsid w:val="00F14D2C"/>
    <w:pPr>
      <w:tabs>
        <w:tab w:val="right" w:leader="dot" w:pos="9637"/>
      </w:tabs>
      <w:ind w:left="2547"/>
    </w:pPr>
  </w:style>
  <w:style w:type="paragraph" w:customStyle="1" w:styleId="Contenuducadre">
    <w:name w:val="Contenu du cadre"/>
    <w:basedOn w:val="Corpsdetexte"/>
    <w:rsid w:val="00F14D2C"/>
  </w:style>
  <w:style w:type="paragraph" w:styleId="Explorateurdedocuments">
    <w:name w:val="Document Map"/>
    <w:basedOn w:val="Normal"/>
    <w:semiHidden/>
    <w:rsid w:val="00B26ABF"/>
    <w:pPr>
      <w:shd w:val="clear" w:color="auto" w:fill="000080"/>
    </w:pPr>
    <w:rPr>
      <w:rFonts w:ascii="Tahoma" w:hAnsi="Tahoma" w:cs="Tahoma"/>
      <w:sz w:val="20"/>
    </w:rPr>
  </w:style>
  <w:style w:type="table" w:styleId="Grilledutableau">
    <w:name w:val="Table Grid"/>
    <w:basedOn w:val="TableauNormal"/>
    <w:uiPriority w:val="59"/>
    <w:rsid w:val="006307A3"/>
    <w:pPr>
      <w:suppressAutoHyphens/>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A46B95"/>
    <w:rPr>
      <w:rFonts w:ascii="Tahoma" w:hAnsi="Tahoma" w:cs="Tahoma"/>
      <w:sz w:val="16"/>
      <w:szCs w:val="16"/>
    </w:rPr>
  </w:style>
  <w:style w:type="character" w:styleId="Lienhypertextesuivivisit">
    <w:name w:val="FollowedHyperlink"/>
    <w:basedOn w:val="Policepardfaut"/>
    <w:uiPriority w:val="99"/>
    <w:rsid w:val="006203E9"/>
    <w:rPr>
      <w:color w:val="800080"/>
      <w:u w:val="single"/>
    </w:rPr>
  </w:style>
  <w:style w:type="paragraph" w:customStyle="1" w:styleId="P1">
    <w:name w:val="P1"/>
    <w:basedOn w:val="P2"/>
    <w:link w:val="P1Car"/>
    <w:rsid w:val="008E7AB4"/>
    <w:pPr>
      <w:suppressAutoHyphens w:val="0"/>
      <w:spacing w:line="240" w:lineRule="exact"/>
      <w:ind w:left="284"/>
    </w:pPr>
    <w:rPr>
      <w:rFonts w:ascii="Arial" w:hAnsi="Arial"/>
      <w:sz w:val="20"/>
      <w:lang w:eastAsia="fr-FR"/>
    </w:rPr>
  </w:style>
  <w:style w:type="character" w:customStyle="1" w:styleId="P1Car">
    <w:name w:val="P1 Car"/>
    <w:basedOn w:val="Policepardfaut"/>
    <w:link w:val="P1"/>
    <w:rsid w:val="008E7AB4"/>
    <w:rPr>
      <w:rFonts w:ascii="Arial" w:hAnsi="Arial"/>
      <w:lang w:val="fr-FR" w:eastAsia="fr-FR" w:bidi="ar-SA"/>
    </w:rPr>
  </w:style>
  <w:style w:type="character" w:customStyle="1" w:styleId="P2Car">
    <w:name w:val="P2 Car"/>
    <w:basedOn w:val="Policepardfaut"/>
    <w:link w:val="P2"/>
    <w:rsid w:val="0071620E"/>
    <w:rPr>
      <w:sz w:val="22"/>
      <w:lang w:val="fr-FR" w:eastAsia="ar-SA" w:bidi="ar-SA"/>
    </w:rPr>
  </w:style>
  <w:style w:type="paragraph" w:styleId="Paragraphedeliste">
    <w:name w:val="List Paragraph"/>
    <w:basedOn w:val="Normal"/>
    <w:link w:val="ParagraphedelisteCar"/>
    <w:uiPriority w:val="34"/>
    <w:qFormat/>
    <w:rsid w:val="0079311B"/>
    <w:pPr>
      <w:ind w:left="720"/>
      <w:contextualSpacing/>
    </w:pPr>
  </w:style>
  <w:style w:type="character" w:styleId="Marquedecommentaire">
    <w:name w:val="annotation reference"/>
    <w:basedOn w:val="Policepardfaut"/>
    <w:rsid w:val="000B31EE"/>
    <w:rPr>
      <w:sz w:val="16"/>
      <w:szCs w:val="16"/>
    </w:rPr>
  </w:style>
  <w:style w:type="paragraph" w:styleId="Commentaire">
    <w:name w:val="annotation text"/>
    <w:basedOn w:val="Normal"/>
    <w:link w:val="CommentaireCar"/>
    <w:rsid w:val="000B31EE"/>
    <w:rPr>
      <w:sz w:val="20"/>
    </w:rPr>
  </w:style>
  <w:style w:type="character" w:customStyle="1" w:styleId="CommentaireCar">
    <w:name w:val="Commentaire Car"/>
    <w:basedOn w:val="Policepardfaut"/>
    <w:link w:val="Commentaire"/>
    <w:rsid w:val="000B31EE"/>
    <w:rPr>
      <w:lang w:eastAsia="ar-SA"/>
    </w:rPr>
  </w:style>
  <w:style w:type="paragraph" w:styleId="Objetducommentaire">
    <w:name w:val="annotation subject"/>
    <w:basedOn w:val="Commentaire"/>
    <w:next w:val="Commentaire"/>
    <w:link w:val="ObjetducommentaireCar"/>
    <w:rsid w:val="000B31EE"/>
    <w:rPr>
      <w:b/>
      <w:bCs/>
    </w:rPr>
  </w:style>
  <w:style w:type="character" w:customStyle="1" w:styleId="ObjetducommentaireCar">
    <w:name w:val="Objet du commentaire Car"/>
    <w:basedOn w:val="CommentaireCar"/>
    <w:link w:val="Objetducommentaire"/>
    <w:rsid w:val="000B31EE"/>
    <w:rPr>
      <w:b/>
      <w:bCs/>
      <w:lang w:eastAsia="ar-SA"/>
    </w:rPr>
  </w:style>
  <w:style w:type="paragraph" w:customStyle="1" w:styleId="Titresection">
    <w:name w:val="Titre section"/>
    <w:basedOn w:val="Normal"/>
    <w:autoRedefine/>
    <w:rsid w:val="002D5AEE"/>
    <w:pPr>
      <w:pBdr>
        <w:bottom w:val="single" w:sz="6" w:space="1" w:color="auto"/>
      </w:pBdr>
      <w:suppressAutoHyphens w:val="0"/>
      <w:spacing w:before="0" w:after="0"/>
    </w:pPr>
    <w:rPr>
      <w:rFonts w:ascii="Arial" w:hAnsi="Arial"/>
      <w:b/>
      <w:caps/>
      <w:sz w:val="28"/>
      <w:lang w:eastAsia="fr-FR"/>
    </w:rPr>
  </w:style>
  <w:style w:type="paragraph" w:customStyle="1" w:styleId="TitreTableau">
    <w:name w:val="Titre Tableau"/>
    <w:basedOn w:val="Normal"/>
    <w:autoRedefine/>
    <w:uiPriority w:val="99"/>
    <w:rsid w:val="002D5AEE"/>
    <w:pPr>
      <w:suppressAutoHyphens w:val="0"/>
      <w:spacing w:before="0" w:after="0"/>
      <w:jc w:val="center"/>
    </w:pPr>
    <w:rPr>
      <w:b/>
      <w:smallCaps/>
      <w:sz w:val="20"/>
      <w:lang w:eastAsia="fr-FR"/>
    </w:rPr>
  </w:style>
  <w:style w:type="character" w:customStyle="1" w:styleId="apple-converted-space">
    <w:name w:val="apple-converted-space"/>
    <w:basedOn w:val="Policepardfaut"/>
    <w:rsid w:val="00AC4F99"/>
  </w:style>
  <w:style w:type="paragraph" w:customStyle="1" w:styleId="Body">
    <w:name w:val="Body"/>
    <w:basedOn w:val="Normal"/>
    <w:link w:val="BodyChar"/>
    <w:qFormat/>
    <w:rsid w:val="002F6CA8"/>
    <w:pPr>
      <w:suppressAutoHyphens w:val="0"/>
      <w:spacing w:before="0" w:after="0" w:line="276" w:lineRule="auto"/>
      <w:jc w:val="left"/>
    </w:pPr>
    <w:rPr>
      <w:rFonts w:ascii="Calibri" w:eastAsia="Calibri" w:hAnsi="Calibri"/>
      <w:color w:val="1F497D" w:themeColor="text2"/>
      <w:szCs w:val="22"/>
      <w:lang w:eastAsia="en-US"/>
    </w:rPr>
  </w:style>
  <w:style w:type="paragraph" w:customStyle="1" w:styleId="BulletList">
    <w:name w:val="Bullet List"/>
    <w:basedOn w:val="Body"/>
    <w:qFormat/>
    <w:rsid w:val="008D21CA"/>
    <w:pPr>
      <w:spacing w:before="60" w:after="60"/>
    </w:pPr>
  </w:style>
  <w:style w:type="character" w:customStyle="1" w:styleId="BodyChar">
    <w:name w:val="Body Char"/>
    <w:basedOn w:val="Policepardfaut"/>
    <w:link w:val="Body"/>
    <w:rsid w:val="002F6CA8"/>
    <w:rPr>
      <w:rFonts w:ascii="Calibri" w:eastAsia="Calibri" w:hAnsi="Calibri"/>
      <w:color w:val="1F497D" w:themeColor="text2"/>
      <w:sz w:val="22"/>
      <w:szCs w:val="22"/>
      <w:lang w:eastAsia="en-US"/>
    </w:rPr>
  </w:style>
  <w:style w:type="paragraph" w:styleId="Listepuces">
    <w:name w:val="List Bullet"/>
    <w:basedOn w:val="Normal"/>
    <w:unhideWhenUsed/>
    <w:rsid w:val="003268AD"/>
    <w:pPr>
      <w:numPr>
        <w:numId w:val="5"/>
      </w:numPr>
      <w:suppressAutoHyphens w:val="0"/>
      <w:spacing w:after="0"/>
      <w:outlineLvl w:val="0"/>
    </w:pPr>
    <w:rPr>
      <w:rFonts w:ascii="Arial" w:hAnsi="Arial"/>
      <w:szCs w:val="24"/>
      <w:lang w:eastAsia="en-US"/>
    </w:rPr>
  </w:style>
  <w:style w:type="paragraph" w:styleId="Listepuces2">
    <w:name w:val="List Bullet 2"/>
    <w:basedOn w:val="Listepuces"/>
    <w:unhideWhenUsed/>
    <w:rsid w:val="003268AD"/>
    <w:pPr>
      <w:numPr>
        <w:ilvl w:val="1"/>
      </w:numPr>
      <w:ind w:left="1434" w:hanging="357"/>
      <w:outlineLvl w:val="1"/>
    </w:pPr>
  </w:style>
  <w:style w:type="paragraph" w:styleId="Listepuces3">
    <w:name w:val="List Bullet 3"/>
    <w:basedOn w:val="Listepuces2"/>
    <w:uiPriority w:val="99"/>
    <w:unhideWhenUsed/>
    <w:rsid w:val="003268AD"/>
    <w:pPr>
      <w:numPr>
        <w:ilvl w:val="2"/>
      </w:numPr>
      <w:outlineLvl w:val="2"/>
    </w:pPr>
  </w:style>
  <w:style w:type="paragraph" w:styleId="Listepuces4">
    <w:name w:val="List Bullet 4"/>
    <w:basedOn w:val="Listepuces3"/>
    <w:unhideWhenUsed/>
    <w:rsid w:val="003268AD"/>
    <w:pPr>
      <w:numPr>
        <w:ilvl w:val="3"/>
      </w:numPr>
      <w:outlineLvl w:val="3"/>
    </w:pPr>
  </w:style>
  <w:style w:type="paragraph" w:styleId="Listepuces5">
    <w:name w:val="List Bullet 5"/>
    <w:basedOn w:val="Listepuces4"/>
    <w:uiPriority w:val="99"/>
    <w:unhideWhenUsed/>
    <w:rsid w:val="003268AD"/>
    <w:pPr>
      <w:numPr>
        <w:ilvl w:val="4"/>
      </w:numPr>
    </w:pPr>
  </w:style>
  <w:style w:type="character" w:styleId="Appelnotedebasdep">
    <w:name w:val="footnote reference"/>
    <w:basedOn w:val="Policepardfaut"/>
    <w:rsid w:val="00BF4926"/>
    <w:rPr>
      <w:vertAlign w:val="superscript"/>
    </w:rPr>
  </w:style>
  <w:style w:type="paragraph" w:customStyle="1" w:styleId="5S-TitreProc">
    <w:name w:val="5)S-Titre Proc"/>
    <w:basedOn w:val="Paragraphedeliste"/>
    <w:autoRedefine/>
    <w:qFormat/>
    <w:rsid w:val="00A83A54"/>
    <w:pPr>
      <w:suppressAutoHyphens w:val="0"/>
      <w:spacing w:before="360" w:after="120"/>
      <w:ind w:left="993"/>
      <w:jc w:val="left"/>
    </w:pPr>
    <w:rPr>
      <w:rFonts w:asciiTheme="minorHAnsi" w:eastAsia="SimSun" w:hAnsiTheme="minorHAnsi"/>
      <w:b/>
      <w:sz w:val="20"/>
      <w:lang w:eastAsia="zh-CN"/>
    </w:rPr>
  </w:style>
  <w:style w:type="paragraph" w:customStyle="1" w:styleId="petit">
    <w:name w:val="petit"/>
    <w:basedOn w:val="Normal"/>
    <w:uiPriority w:val="99"/>
    <w:rsid w:val="00905099"/>
    <w:pPr>
      <w:suppressAutoHyphens w:val="0"/>
      <w:autoSpaceDE w:val="0"/>
      <w:autoSpaceDN w:val="0"/>
      <w:adjustRightInd w:val="0"/>
      <w:spacing w:before="0" w:after="0"/>
      <w:jc w:val="left"/>
    </w:pPr>
    <w:rPr>
      <w:rFonts w:ascii="Arial" w:eastAsia="SimSun" w:hAnsi="Arial" w:cs="Arial"/>
      <w:sz w:val="16"/>
      <w:szCs w:val="16"/>
      <w:lang w:eastAsia="zh-CN"/>
    </w:rPr>
  </w:style>
  <w:style w:type="paragraph" w:styleId="NormalWeb">
    <w:name w:val="Normal (Web)"/>
    <w:basedOn w:val="Normal"/>
    <w:uiPriority w:val="99"/>
    <w:unhideWhenUsed/>
    <w:rsid w:val="00FF3018"/>
    <w:pPr>
      <w:suppressAutoHyphens w:val="0"/>
      <w:spacing w:before="100" w:beforeAutospacing="1" w:after="100" w:afterAutospacing="1"/>
      <w:jc w:val="left"/>
    </w:pPr>
    <w:rPr>
      <w:sz w:val="24"/>
      <w:szCs w:val="24"/>
      <w:lang w:eastAsia="fr-FR"/>
    </w:rPr>
  </w:style>
  <w:style w:type="paragraph" w:customStyle="1" w:styleId="Tablebody">
    <w:name w:val="Table body"/>
    <w:basedOn w:val="Normal"/>
    <w:qFormat/>
    <w:rsid w:val="00E12486"/>
    <w:pPr>
      <w:suppressAutoHyphens w:val="0"/>
      <w:jc w:val="left"/>
    </w:pPr>
    <w:rPr>
      <w:rFonts w:ascii="Arial" w:eastAsia="Calibri" w:hAnsi="Arial"/>
      <w:sz w:val="20"/>
      <w:szCs w:val="22"/>
      <w:lang w:val="en-US" w:eastAsia="en-US"/>
    </w:rPr>
  </w:style>
  <w:style w:type="table" w:styleId="Listeclaire-Accent5">
    <w:name w:val="Light List Accent 5"/>
    <w:basedOn w:val="TableauNormal"/>
    <w:uiPriority w:val="61"/>
    <w:rsid w:val="00DF17A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headerdense">
    <w:name w:val="Table header dense"/>
    <w:basedOn w:val="Normal"/>
    <w:rsid w:val="009517C6"/>
    <w:pPr>
      <w:keepNext/>
      <w:suppressAutoHyphens w:val="0"/>
      <w:spacing w:before="0" w:after="0"/>
      <w:jc w:val="left"/>
    </w:pPr>
    <w:rPr>
      <w:rFonts w:ascii="Arial" w:hAnsi="Arial"/>
      <w:b/>
      <w:bCs/>
      <w:sz w:val="20"/>
      <w:lang w:eastAsia="en-US"/>
    </w:rPr>
  </w:style>
  <w:style w:type="paragraph" w:customStyle="1" w:styleId="Tabletextcentrdense">
    <w:name w:val="Table text centré dense"/>
    <w:basedOn w:val="Normal"/>
    <w:rsid w:val="009517C6"/>
    <w:pPr>
      <w:suppressAutoHyphens w:val="0"/>
      <w:spacing w:before="0" w:after="0"/>
      <w:jc w:val="center"/>
    </w:pPr>
    <w:rPr>
      <w:rFonts w:ascii="Arial" w:hAnsi="Arial"/>
      <w:sz w:val="20"/>
      <w:lang w:eastAsia="en-US"/>
    </w:rPr>
  </w:style>
  <w:style w:type="numbering" w:customStyle="1" w:styleId="Tableheaderpucedense">
    <w:name w:val="Table header puce dense"/>
    <w:basedOn w:val="Aucuneliste"/>
    <w:rsid w:val="009517C6"/>
    <w:pPr>
      <w:numPr>
        <w:numId w:val="6"/>
      </w:numPr>
    </w:pPr>
  </w:style>
  <w:style w:type="paragraph" w:customStyle="1" w:styleId="Tableheadercentrdense">
    <w:name w:val="Table header centré dense"/>
    <w:basedOn w:val="Normal"/>
    <w:rsid w:val="009517C6"/>
    <w:pPr>
      <w:keepNext/>
      <w:suppressAutoHyphens w:val="0"/>
      <w:spacing w:before="0" w:after="0"/>
      <w:jc w:val="center"/>
    </w:pPr>
    <w:rPr>
      <w:rFonts w:ascii="Arial" w:hAnsi="Arial"/>
      <w:b/>
      <w:bCs/>
      <w:sz w:val="20"/>
      <w:lang w:eastAsia="en-US"/>
    </w:rPr>
  </w:style>
  <w:style w:type="paragraph" w:customStyle="1" w:styleId="Tabletextdense">
    <w:name w:val="Table text dense"/>
    <w:basedOn w:val="TableText"/>
    <w:rsid w:val="009517C6"/>
    <w:pPr>
      <w:suppressAutoHyphens w:val="0"/>
      <w:spacing w:before="0" w:after="0"/>
      <w:jc w:val="left"/>
    </w:pPr>
    <w:rPr>
      <w:rFonts w:ascii="Arial" w:hAnsi="Arial"/>
      <w:lang w:val="fr-FR" w:eastAsia="en-US"/>
    </w:rPr>
  </w:style>
  <w:style w:type="paragraph" w:customStyle="1" w:styleId="6TXTS-titreProc">
    <w:name w:val="6)TXT S-titre Proc"/>
    <w:basedOn w:val="Paragraphedeliste"/>
    <w:autoRedefine/>
    <w:qFormat/>
    <w:rsid w:val="008E2DFD"/>
    <w:pPr>
      <w:suppressAutoHyphens w:val="0"/>
      <w:spacing w:before="0" w:after="0"/>
      <w:ind w:left="0"/>
      <w:jc w:val="center"/>
    </w:pPr>
    <w:rPr>
      <w:rFonts w:ascii="Arial Narrow" w:hAnsi="Arial Narrow"/>
      <w:sz w:val="20"/>
      <w:lang w:val="en-US" w:eastAsia="fr-FR"/>
    </w:rPr>
  </w:style>
  <w:style w:type="paragraph" w:customStyle="1" w:styleId="Tableheader">
    <w:name w:val="Table header"/>
    <w:basedOn w:val="Normal"/>
    <w:rsid w:val="00E2573B"/>
    <w:pPr>
      <w:keepNext/>
      <w:suppressAutoHyphens w:val="0"/>
      <w:jc w:val="left"/>
    </w:pPr>
    <w:rPr>
      <w:rFonts w:ascii="Arial" w:hAnsi="Arial"/>
      <w:b/>
      <w:sz w:val="20"/>
      <w:szCs w:val="24"/>
      <w:lang w:eastAsia="en-US"/>
    </w:rPr>
  </w:style>
  <w:style w:type="paragraph" w:customStyle="1" w:styleId="Tabletextcentr">
    <w:name w:val="Table text centré"/>
    <w:basedOn w:val="TableText"/>
    <w:rsid w:val="00E2573B"/>
    <w:pPr>
      <w:suppressAutoHyphens w:val="0"/>
      <w:spacing w:before="60" w:after="60"/>
      <w:jc w:val="center"/>
    </w:pPr>
    <w:rPr>
      <w:rFonts w:ascii="Arial" w:hAnsi="Arial"/>
      <w:lang w:val="fr-FR" w:eastAsia="en-US"/>
    </w:rPr>
  </w:style>
  <w:style w:type="paragraph" w:customStyle="1" w:styleId="Tableheadersmall">
    <w:name w:val="Table header (small)"/>
    <w:basedOn w:val="Tableheader"/>
    <w:rsid w:val="00E2573B"/>
    <w:rPr>
      <w:bCs/>
      <w:sz w:val="16"/>
    </w:rPr>
  </w:style>
  <w:style w:type="character" w:customStyle="1" w:styleId="hps">
    <w:name w:val="hps"/>
    <w:basedOn w:val="Policepardfaut"/>
    <w:rsid w:val="004F710D"/>
  </w:style>
  <w:style w:type="character" w:customStyle="1" w:styleId="shorttext">
    <w:name w:val="short_text"/>
    <w:basedOn w:val="Policepardfaut"/>
    <w:rsid w:val="00BC4E87"/>
  </w:style>
  <w:style w:type="character" w:customStyle="1" w:styleId="Titre4Car">
    <w:name w:val="Titre 4 Car"/>
    <w:basedOn w:val="Policepardfaut"/>
    <w:link w:val="Titre4"/>
    <w:rsid w:val="002F0B55"/>
    <w:rPr>
      <w:rFonts w:ascii="Calibri" w:hAnsi="Calibri"/>
      <w:b/>
      <w:color w:val="1F497D" w:themeColor="text2"/>
      <w:sz w:val="22"/>
      <w:lang w:eastAsia="ar-SA"/>
    </w:rPr>
  </w:style>
  <w:style w:type="character" w:customStyle="1" w:styleId="Titre5Car">
    <w:name w:val="Titre 5 Car"/>
    <w:basedOn w:val="Policepardfaut"/>
    <w:link w:val="Titre5"/>
    <w:rsid w:val="009A4112"/>
    <w:rPr>
      <w:rFonts w:asciiTheme="minorHAnsi" w:hAnsiTheme="minorHAnsi" w:cs="Arial"/>
      <w:b/>
      <w:color w:val="0000FF"/>
      <w:u w:val="single"/>
      <w:lang w:val="en-US" w:eastAsia="ar-SA"/>
    </w:rPr>
  </w:style>
  <w:style w:type="character" w:customStyle="1" w:styleId="ParagraphedelisteCar">
    <w:name w:val="Paragraphe de liste Car"/>
    <w:basedOn w:val="Policepardfaut"/>
    <w:link w:val="Paragraphedeliste"/>
    <w:uiPriority w:val="34"/>
    <w:rsid w:val="00F8156D"/>
    <w:rPr>
      <w:sz w:val="22"/>
      <w:lang w:eastAsia="ar-SA"/>
    </w:rPr>
  </w:style>
  <w:style w:type="paragraph" w:customStyle="1" w:styleId="1ChapitreProc">
    <w:name w:val="1)Chapitre Proc"/>
    <w:basedOn w:val="Paragraphedeliste"/>
    <w:autoRedefine/>
    <w:qFormat/>
    <w:rsid w:val="00581688"/>
    <w:pPr>
      <w:numPr>
        <w:numId w:val="7"/>
      </w:numPr>
      <w:suppressAutoHyphens w:val="0"/>
      <w:spacing w:before="0" w:after="0"/>
      <w:jc w:val="left"/>
    </w:pPr>
    <w:rPr>
      <w:rFonts w:asciiTheme="minorHAnsi" w:hAnsiTheme="minorHAnsi"/>
      <w:b/>
      <w:caps/>
      <w:color w:val="1F497D" w:themeColor="text2"/>
      <w:sz w:val="24"/>
      <w:lang w:eastAsia="fr-FR"/>
    </w:rPr>
  </w:style>
  <w:style w:type="paragraph" w:customStyle="1" w:styleId="3TitreProc">
    <w:name w:val="3)Titre Proc"/>
    <w:basedOn w:val="Paragraphedeliste"/>
    <w:autoRedefine/>
    <w:qFormat/>
    <w:rsid w:val="00581688"/>
    <w:pPr>
      <w:numPr>
        <w:ilvl w:val="1"/>
        <w:numId w:val="7"/>
      </w:numPr>
      <w:suppressAutoHyphens w:val="0"/>
      <w:spacing w:before="360" w:after="120"/>
      <w:jc w:val="left"/>
    </w:pPr>
    <w:rPr>
      <w:rFonts w:asciiTheme="minorHAnsi" w:hAnsiTheme="minorHAnsi"/>
      <w:b/>
      <w:color w:val="4F81BD" w:themeColor="accent1"/>
      <w:sz w:val="20"/>
      <w:lang w:eastAsia="fr-FR"/>
    </w:rPr>
  </w:style>
  <w:style w:type="table" w:customStyle="1" w:styleId="Trameclaire-Accent11">
    <w:name w:val="Trame claire - Accent 11"/>
    <w:basedOn w:val="TableauNormal"/>
    <w:uiPriority w:val="60"/>
    <w:rsid w:val="00260EB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ditedicon1">
    <w:name w:val="editedicon1"/>
    <w:basedOn w:val="Policepardfaut"/>
    <w:rsid w:val="00E344B1"/>
    <w:rPr>
      <w:rFonts w:ascii="Tahoma" w:hAnsi="Tahoma" w:cs="Tahoma" w:hint="default"/>
      <w:b w:val="0"/>
      <w:bCs w:val="0"/>
      <w:color w:val="000000"/>
      <w:shd w:val="clear" w:color="auto" w:fill="FFFFCC"/>
    </w:rPr>
  </w:style>
  <w:style w:type="character" w:customStyle="1" w:styleId="newicon1">
    <w:name w:val="newicon1"/>
    <w:basedOn w:val="Policepardfaut"/>
    <w:rsid w:val="00E344B1"/>
    <w:rPr>
      <w:rFonts w:ascii="Tahoma" w:hAnsi="Tahoma" w:cs="Tahoma" w:hint="default"/>
      <w:b w:val="0"/>
      <w:bCs w:val="0"/>
      <w:color w:val="000000"/>
      <w:shd w:val="clear" w:color="auto" w:fill="B1FAA2"/>
    </w:rPr>
  </w:style>
  <w:style w:type="character" w:customStyle="1" w:styleId="Titre3Car">
    <w:name w:val="Titre 3 Car"/>
    <w:basedOn w:val="Policepardfaut"/>
    <w:link w:val="Titre3"/>
    <w:rsid w:val="004D4E0B"/>
    <w:rPr>
      <w:rFonts w:ascii="Calibri" w:hAnsi="Calibri"/>
      <w:b/>
      <w:i/>
      <w:color w:val="1F497D" w:themeColor="text2"/>
      <w:sz w:val="24"/>
      <w:u w:val="single"/>
      <w:lang w:val="en-US"/>
    </w:rPr>
  </w:style>
  <w:style w:type="character" w:customStyle="1" w:styleId="PieddepageCar">
    <w:name w:val="Pied de page Car"/>
    <w:basedOn w:val="Policepardfaut"/>
    <w:link w:val="Pieddepage"/>
    <w:rsid w:val="00823CA9"/>
    <w:rPr>
      <w:sz w:val="16"/>
      <w:lang w:eastAsia="ar-SA"/>
    </w:rPr>
  </w:style>
  <w:style w:type="paragraph" w:styleId="Titre">
    <w:name w:val="Title"/>
    <w:basedOn w:val="Normal"/>
    <w:next w:val="Normal"/>
    <w:link w:val="TitreCar"/>
    <w:qFormat/>
    <w:rsid w:val="00CF728C"/>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CF728C"/>
    <w:rPr>
      <w:rFonts w:asciiTheme="majorHAnsi" w:eastAsiaTheme="majorEastAsia" w:hAnsiTheme="majorHAnsi" w:cstheme="majorBidi"/>
      <w:color w:val="17365D" w:themeColor="text2" w:themeShade="BF"/>
      <w:spacing w:val="5"/>
      <w:kern w:val="28"/>
      <w:sz w:val="52"/>
      <w:szCs w:val="52"/>
      <w:lang w:eastAsia="ar-SA"/>
    </w:rPr>
  </w:style>
  <w:style w:type="paragraph" w:styleId="Rvision">
    <w:name w:val="Revision"/>
    <w:hidden/>
    <w:uiPriority w:val="99"/>
    <w:semiHidden/>
    <w:rsid w:val="00F21CFC"/>
    <w:rPr>
      <w:sz w:val="22"/>
      <w:lang w:eastAsia="ar-SA"/>
    </w:rPr>
  </w:style>
  <w:style w:type="paragraph" w:customStyle="1" w:styleId="Corps">
    <w:name w:val="Corps"/>
    <w:basedOn w:val="Normal"/>
    <w:link w:val="CorpsCar"/>
    <w:rsid w:val="002A58B8"/>
    <w:pPr>
      <w:tabs>
        <w:tab w:val="left" w:pos="426"/>
      </w:tabs>
      <w:suppressAutoHyphens w:val="0"/>
      <w:spacing w:before="0" w:after="120"/>
    </w:pPr>
    <w:rPr>
      <w:rFonts w:ascii="Arial" w:hAnsi="Arial"/>
      <w:sz w:val="20"/>
      <w:lang w:eastAsia="en-US"/>
    </w:rPr>
  </w:style>
  <w:style w:type="character" w:customStyle="1" w:styleId="CorpsCar">
    <w:name w:val="Corps Car"/>
    <w:basedOn w:val="Policepardfaut"/>
    <w:link w:val="Corps"/>
    <w:rsid w:val="002A58B8"/>
    <w:rPr>
      <w:rFonts w:ascii="Arial" w:hAnsi="Arial"/>
      <w:lang w:eastAsia="en-US"/>
    </w:rPr>
  </w:style>
  <w:style w:type="character" w:customStyle="1" w:styleId="RetraitcorpsdetexteCar">
    <w:name w:val="Retrait corps de texte Car"/>
    <w:basedOn w:val="Policepardfaut"/>
    <w:link w:val="Retraitcorpsdetexte"/>
    <w:rsid w:val="003625AF"/>
    <w:rPr>
      <w:sz w:val="22"/>
      <w:lang w:eastAsia="ar-SA"/>
    </w:rPr>
  </w:style>
  <w:style w:type="paragraph" w:customStyle="1" w:styleId="RsumSous-titre">
    <w:name w:val="Résumé Sous-titre"/>
    <w:basedOn w:val="Normal"/>
    <w:uiPriority w:val="99"/>
    <w:rsid w:val="009C63A6"/>
    <w:pPr>
      <w:suppressAutoHyphens w:val="0"/>
      <w:ind w:right="113"/>
      <w:jc w:val="right"/>
    </w:pPr>
    <w:rPr>
      <w:rFonts w:ascii="Arial" w:hAnsi="Arial"/>
      <w:b/>
      <w:i/>
      <w:color w:val="800000"/>
      <w:sz w:val="20"/>
      <w:lang w:eastAsia="en-US"/>
    </w:rPr>
  </w:style>
  <w:style w:type="paragraph" w:customStyle="1" w:styleId="Tableau">
    <w:name w:val="Tableau"/>
    <w:basedOn w:val="Normal"/>
    <w:uiPriority w:val="99"/>
    <w:rsid w:val="009C63A6"/>
    <w:pPr>
      <w:keepNext/>
      <w:keepLines/>
      <w:widowControl w:val="0"/>
      <w:suppressAutoHyphens w:val="0"/>
    </w:pPr>
    <w:rPr>
      <w:rFonts w:ascii="Arial" w:hAnsi="Arial"/>
      <w:sz w:val="20"/>
      <w:szCs w:val="22"/>
      <w:lang w:eastAsia="fr-FR"/>
    </w:rPr>
  </w:style>
  <w:style w:type="character" w:customStyle="1" w:styleId="Titre1Car">
    <w:name w:val="Titre 1 Car"/>
    <w:aliases w:val="h1 Car,H1 Car,Titre 11 Car,t1.T1.Titre 1 Car,t1 Car,Titre 1 sans saut de page Car,t1.T1.Titre 1Annexe Car,TITRE1 Car,heading 1 Car,Titre 1ed Car,Contrat 1 Car,Section Car,l1 Car,level 1 Car,level1 Car,1titre Car,1titre1 Car,1titre2 Car,c Car"/>
    <w:link w:val="Titre1"/>
    <w:uiPriority w:val="9"/>
    <w:rsid w:val="003F3DA1"/>
    <w:rPr>
      <w:rFonts w:ascii="Arial" w:hAnsi="Arial"/>
      <w:b/>
      <w:i/>
      <w:caps/>
      <w:sz w:val="44"/>
      <w:lang w:eastAsia="ar-SA"/>
    </w:rPr>
  </w:style>
  <w:style w:type="paragraph" w:customStyle="1" w:styleId="TableSubhead">
    <w:name w:val="Table Subhead"/>
    <w:basedOn w:val="Normal"/>
    <w:rsid w:val="003F3DA1"/>
    <w:pPr>
      <w:suppressAutoHyphens w:val="0"/>
      <w:spacing w:before="0" w:after="0"/>
      <w:jc w:val="left"/>
    </w:pPr>
    <w:rPr>
      <w:rFonts w:asciiTheme="minorHAnsi" w:eastAsia="Arial" w:hAnsiTheme="minorHAnsi"/>
      <w:b/>
      <w:color w:val="000000" w:themeColor="text1"/>
      <w:sz w:val="20"/>
      <w:szCs w:val="22"/>
      <w:lang w:val="en-GB" w:eastAsia="en-US"/>
    </w:rPr>
  </w:style>
  <w:style w:type="table" w:customStyle="1" w:styleId="GDFSuez">
    <w:name w:val="GDF Suez"/>
    <w:basedOn w:val="TableauNormal"/>
    <w:uiPriority w:val="99"/>
    <w:qFormat/>
    <w:rsid w:val="003F3DA1"/>
    <w:rPr>
      <w:rFonts w:asciiTheme="minorHAnsi" w:eastAsiaTheme="minorHAnsi" w:hAnsiTheme="minorHAnsi" w:cstheme="minorBidi"/>
      <w:sz w:val="22"/>
      <w:szCs w:val="22"/>
      <w:lang w:val="en-US" w:eastAsia="en-US"/>
    </w:rPr>
    <w:tblPr>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CellMar>
        <w:top w:w="108" w:type="dxa"/>
        <w:bottom w:w="108" w:type="dxa"/>
      </w:tblCellMar>
    </w:tblPr>
    <w:tcPr>
      <w:shd w:val="clear" w:color="auto" w:fill="FFFFFF" w:themeFill="background1"/>
    </w:tc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C0504D" w:themeFill="accen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1F497D" w:themeColor="text2"/>
          <w:bottom w:val="single" w:sz="4" w:space="0" w:color="1F497D" w:themeColor="text2"/>
          <w:right w:val="single" w:sz="4" w:space="0" w:color="1F497D" w:themeColor="text2"/>
          <w:insideH w:val="nil"/>
          <w:insideV w:val="single" w:sz="4" w:space="0" w:color="FFFFFF" w:themeColor="background1"/>
          <w:tl2br w:val="nil"/>
          <w:tr2bl w:val="nil"/>
        </w:tcBorders>
        <w:shd w:val="clear" w:color="auto" w:fill="C0504D" w:themeFill="accent2"/>
        <w:vAlign w:val="center"/>
      </w:tcPr>
    </w:tblStylePr>
    <w:tblStylePr w:type="firstCol">
      <w:pPr>
        <w:jc w:val="left"/>
      </w:pPr>
      <w:rPr>
        <w:rFonts w:asciiTheme="minorHAnsi" w:hAnsiTheme="minorHAnsi"/>
        <w:b/>
        <w:color w:val="1F497D" w:themeColor="text2"/>
        <w:sz w:val="18"/>
      </w:rPr>
      <w:tblPr/>
      <w:tcPr>
        <w:tcBorders>
          <w:insideH w:val="single" w:sz="4" w:space="0" w:color="FFFFFF" w:themeColor="background1"/>
          <w:insideV w:val="nil"/>
        </w:tcBorders>
        <w:shd w:val="clear" w:color="auto" w:fill="FFFFFF" w:themeFill="background1"/>
      </w:tcPr>
    </w:tblStylePr>
  </w:style>
  <w:style w:type="paragraph" w:customStyle="1" w:styleId="CGBodytext">
    <w:name w:val="CG_Body text"/>
    <w:rsid w:val="003F3DA1"/>
    <w:pPr>
      <w:spacing w:after="240" w:line="264" w:lineRule="auto"/>
    </w:pPr>
    <w:rPr>
      <w:rFonts w:ascii="Arial" w:hAnsi="Arial"/>
      <w:color w:val="000000" w:themeColor="text1"/>
      <w:szCs w:val="24"/>
      <w:lang w:val="en-US" w:eastAsia="en-CA"/>
    </w:rPr>
  </w:style>
  <w:style w:type="paragraph" w:styleId="Retraitnormal">
    <w:name w:val="Normal Indent"/>
    <w:aliases w:val="Retrait normal Car,Normal List Car2,Retrait normal Car1 Car Car1,Normal List Car Car Car,Retrait normal Car Car Car Car,Normal List Car1 Car,Retrait normal Car Car1 Car,Retrait normal Car1 Car1,Normal List Car Car1"/>
    <w:basedOn w:val="Normal"/>
    <w:link w:val="RetraitnormalCar1"/>
    <w:uiPriority w:val="99"/>
    <w:rsid w:val="00230998"/>
    <w:pPr>
      <w:keepLines/>
      <w:suppressAutoHyphens w:val="0"/>
      <w:spacing w:before="240" w:after="0"/>
      <w:ind w:left="851"/>
    </w:pPr>
    <w:rPr>
      <w:rFonts w:ascii="Arial" w:eastAsia="MS Mincho" w:hAnsi="Arial"/>
      <w:sz w:val="20"/>
      <w:lang w:eastAsia="fr-FR"/>
    </w:rPr>
  </w:style>
  <w:style w:type="character" w:customStyle="1" w:styleId="RetraitnormalCar1">
    <w:name w:val="Retrait normal Car1"/>
    <w:aliases w:val="Retrait normal Car Car,Normal List Car2 Car,Retrait normal Car1 Car Car1 Car,Normal List Car Car Car Car,Retrait normal Car Car Car Car Car,Normal List Car1 Car Car,Retrait normal Car Car1 Car Car,Retrait normal Car1 Car1 Car"/>
    <w:basedOn w:val="Policepardfaut"/>
    <w:link w:val="Retraitnormal"/>
    <w:uiPriority w:val="99"/>
    <w:locked/>
    <w:rsid w:val="00230998"/>
    <w:rPr>
      <w:rFonts w:ascii="Arial" w:eastAsia="MS Mincho" w:hAnsi="Arial"/>
    </w:rPr>
  </w:style>
  <w:style w:type="character" w:customStyle="1" w:styleId="TexteCar">
    <w:name w:val="Texte Car"/>
    <w:basedOn w:val="Policepardfaut"/>
    <w:link w:val="Texte"/>
    <w:locked/>
    <w:rsid w:val="00230998"/>
    <w:rPr>
      <w:sz w:val="24"/>
      <w:lang w:eastAsia="ar-SA"/>
    </w:rPr>
  </w:style>
  <w:style w:type="paragraph" w:customStyle="1" w:styleId="NormalDessin">
    <w:name w:val="NormalDessin"/>
    <w:basedOn w:val="Normal"/>
    <w:rsid w:val="006C4E90"/>
    <w:pPr>
      <w:suppressAutoHyphens w:val="0"/>
      <w:spacing w:before="0" w:after="0"/>
      <w:jc w:val="center"/>
    </w:pPr>
    <w:rPr>
      <w:rFonts w:ascii="Arial" w:hAnsi="Arial"/>
      <w:sz w:val="20"/>
      <w:lang w:eastAsia="fr-FR"/>
    </w:rPr>
  </w:style>
  <w:style w:type="character" w:customStyle="1" w:styleId="H1Char">
    <w:name w:val="H1 Char"/>
    <w:rsid w:val="00F3633C"/>
    <w:rPr>
      <w:rFonts w:ascii="Arial" w:eastAsia="Times New Roman" w:hAnsi="Arial" w:cs="Times New Roman"/>
      <w:b/>
      <w:bCs/>
      <w:iCs/>
      <w:color w:val="404040" w:themeColor="text1" w:themeTint="BF"/>
      <w:sz w:val="60"/>
      <w:szCs w:val="60"/>
      <w:lang w:val="en-GB" w:eastAsia="ko-KR"/>
    </w:rPr>
  </w:style>
  <w:style w:type="character" w:styleId="Textedelespacerserv">
    <w:name w:val="Placeholder Text"/>
    <w:basedOn w:val="Policepardfaut"/>
    <w:uiPriority w:val="99"/>
    <w:semiHidden/>
    <w:rsid w:val="008356F5"/>
    <w:rPr>
      <w:color w:val="808080"/>
    </w:rPr>
  </w:style>
  <w:style w:type="character" w:customStyle="1" w:styleId="Style1">
    <w:name w:val="Style1"/>
    <w:basedOn w:val="Policepardfaut"/>
    <w:rsid w:val="008356F5"/>
    <w:rPr>
      <w:sz w:val="24"/>
    </w:rPr>
  </w:style>
  <w:style w:type="character" w:customStyle="1" w:styleId="Style2">
    <w:name w:val="Style2"/>
    <w:basedOn w:val="Policepardfaut"/>
    <w:uiPriority w:val="1"/>
    <w:rsid w:val="008356F5"/>
    <w:rPr>
      <w:sz w:val="22"/>
    </w:rPr>
  </w:style>
  <w:style w:type="table" w:customStyle="1" w:styleId="TableauCGIBleu">
    <w:name w:val="Tableau CGI Bleu"/>
    <w:basedOn w:val="TableauNormal"/>
    <w:uiPriority w:val="99"/>
    <w:rsid w:val="00D71D8F"/>
    <w:pPr>
      <w:contextualSpacing/>
    </w:pPr>
    <w:rPr>
      <w:rFonts w:ascii="Arial" w:eastAsiaTheme="minorHAnsi" w:hAnsi="Arial" w:cstheme="minorBidi"/>
      <w:szCs w:val="22"/>
      <w:lang w:eastAsia="en-US"/>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tblStylePr w:type="firstRow">
      <w:rPr>
        <w:rFonts w:ascii="Arial" w:hAnsi="Arial" w:cs="Arial" w:hint="default"/>
        <w:b/>
        <w:color w:val="FFFFFF" w:themeColor="background1"/>
        <w:sz w:val="20"/>
        <w:szCs w:val="20"/>
      </w:rPr>
      <w:tblPr/>
      <w:tcPr>
        <w:shd w:val="clear" w:color="auto" w:fill="4F81BD" w:themeFill="accent1"/>
      </w:tcPr>
    </w:tblStylePr>
    <w:tblStylePr w:type="lastRow">
      <w:rPr>
        <w:rFonts w:ascii="Arial" w:hAnsi="Arial" w:cs="Arial" w:hint="default"/>
        <w:sz w:val="20"/>
        <w:szCs w:val="20"/>
      </w:rPr>
    </w:tblStylePr>
    <w:tblStylePr w:type="firstCol">
      <w:pPr>
        <w:jc w:val="left"/>
      </w:pPr>
      <w:rPr>
        <w:rFonts w:ascii="Arial" w:hAnsi="Arial" w:cs="Arial" w:hint="default"/>
        <w:b w:val="0"/>
        <w:sz w:val="20"/>
        <w:szCs w:val="20"/>
      </w:rPr>
    </w:tblStylePr>
    <w:tblStylePr w:type="lastCol">
      <w:rPr>
        <w:rFonts w:ascii="Arial" w:hAnsi="Arial" w:cs="Arial" w:hint="default"/>
        <w:sz w:val="20"/>
        <w:szCs w:val="20"/>
      </w:rPr>
    </w:tblStylePr>
    <w:tblStylePr w:type="band1Vert">
      <w:rPr>
        <w:rFonts w:ascii="Arial" w:hAnsi="Arial" w:cs="Arial" w:hint="default"/>
        <w:sz w:val="20"/>
        <w:szCs w:val="20"/>
      </w:rPr>
    </w:tblStylePr>
    <w:tblStylePr w:type="band2Vert">
      <w:rPr>
        <w:rFonts w:ascii="Arial" w:hAnsi="Arial" w:cs="Arial" w:hint="default"/>
        <w:sz w:val="20"/>
        <w:szCs w:val="20"/>
      </w:rPr>
    </w:tblStylePr>
    <w:tblStylePr w:type="band1Horz">
      <w:rPr>
        <w:rFonts w:ascii="Arial" w:hAnsi="Arial" w:cs="Arial" w:hint="default"/>
        <w:sz w:val="20"/>
        <w:szCs w:val="20"/>
      </w:rPr>
      <w:tblPr/>
      <w:tcPr>
        <w:shd w:val="clear" w:color="auto" w:fill="DBE5F1" w:themeFill="accent1" w:themeFillTint="33"/>
      </w:tcPr>
    </w:tblStylePr>
    <w:tblStylePr w:type="band2Horz">
      <w:rPr>
        <w:rFonts w:ascii="Arial" w:hAnsi="Arial" w:cs="Arial" w:hint="default"/>
        <w:sz w:val="20"/>
        <w:szCs w:val="20"/>
      </w:rPr>
    </w:tblStylePr>
    <w:tblStylePr w:type="neCell">
      <w:rPr>
        <w:rFonts w:ascii="Arial" w:hAnsi="Arial" w:cs="Arial" w:hint="default"/>
        <w:sz w:val="20"/>
        <w:szCs w:val="20"/>
      </w:rPr>
    </w:tblStylePr>
    <w:tblStylePr w:type="nwCell">
      <w:rPr>
        <w:rFonts w:ascii="Arial" w:hAnsi="Arial" w:cs="Arial" w:hint="default"/>
        <w:sz w:val="20"/>
        <w:szCs w:val="20"/>
      </w:rPr>
    </w:tblStylePr>
    <w:tblStylePr w:type="seCell">
      <w:rPr>
        <w:rFonts w:ascii="Arial" w:hAnsi="Arial" w:cs="Arial" w:hint="default"/>
        <w:sz w:val="20"/>
        <w:szCs w:val="20"/>
      </w:rPr>
    </w:tblStylePr>
    <w:tblStylePr w:type="swCell">
      <w:rPr>
        <w:rFonts w:ascii="Arial" w:hAnsi="Arial" w:cs="Arial" w:hint="default"/>
        <w:sz w:val="20"/>
        <w:szCs w:val="20"/>
      </w:rPr>
    </w:tblStylePr>
  </w:style>
  <w:style w:type="character" w:customStyle="1" w:styleId="Titre2Car">
    <w:name w:val="Titre 2 Car"/>
    <w:basedOn w:val="Policepardfaut"/>
    <w:link w:val="Titre2"/>
    <w:rsid w:val="00D71D8F"/>
    <w:rPr>
      <w:rFonts w:ascii="Arial" w:hAnsi="Arial"/>
      <w:b/>
      <w:caps/>
      <w:color w:val="1F497D" w:themeColor="text2"/>
      <w:sz w:val="28"/>
    </w:rPr>
  </w:style>
  <w:style w:type="character" w:customStyle="1" w:styleId="Titre6Car">
    <w:name w:val="Titre 6 Car"/>
    <w:basedOn w:val="Policepardfaut"/>
    <w:link w:val="Titre6"/>
    <w:rsid w:val="00D71D8F"/>
    <w:rPr>
      <w:b/>
      <w:sz w:val="22"/>
      <w:u w:val="single"/>
      <w:lang w:val="en-GB" w:eastAsia="ar-SA"/>
    </w:rPr>
  </w:style>
  <w:style w:type="character" w:customStyle="1" w:styleId="Titre7Car">
    <w:name w:val="Titre 7 Car"/>
    <w:basedOn w:val="Policepardfaut"/>
    <w:link w:val="Titre7"/>
    <w:rsid w:val="00D71D8F"/>
    <w:rPr>
      <w:i/>
      <w:color w:val="0000FF"/>
      <w:lang w:eastAsia="ar-SA"/>
    </w:rPr>
  </w:style>
  <w:style w:type="character" w:customStyle="1" w:styleId="Titre8Car">
    <w:name w:val="Titre 8 Car"/>
    <w:basedOn w:val="Policepardfaut"/>
    <w:link w:val="Titre8"/>
    <w:rsid w:val="00D71D8F"/>
    <w:rPr>
      <w:b/>
      <w:spacing w:val="-2"/>
      <w:sz w:val="22"/>
      <w:lang w:eastAsia="ar-SA"/>
    </w:rPr>
  </w:style>
  <w:style w:type="character" w:customStyle="1" w:styleId="Titre9Car">
    <w:name w:val="Titre 9 Car"/>
    <w:basedOn w:val="Policepardfaut"/>
    <w:link w:val="Titre9"/>
    <w:rsid w:val="00D71D8F"/>
    <w:rPr>
      <w:b/>
      <w:color w:val="0000FF"/>
      <w:u w:val="single"/>
      <w:lang w:eastAsia="ar-SA"/>
    </w:rPr>
  </w:style>
  <w:style w:type="character" w:customStyle="1" w:styleId="Titre1Car1">
    <w:name w:val="Titre 1 Car1"/>
    <w:aliases w:val="h1 Car1,H1 Car1,Titre 11 Car1,t1.T1.Titre 1 Car1,t1 Car1,Titre 1 sans saut de page Car1,t1.T1.Titre 1Annexe Car1,TITRE1 Car1,heading 1 Car1,Titre 1ed Car1,Contrat 1 Car1,Section Car1,l1 Car1,level 1 Car1,level1 Car1,1titre Car1,1titre1 Car1"/>
    <w:basedOn w:val="Policepardfaut"/>
    <w:rsid w:val="00D71D8F"/>
    <w:rPr>
      <w:rFonts w:asciiTheme="majorHAnsi" w:eastAsiaTheme="majorEastAsia" w:hAnsiTheme="majorHAnsi" w:cstheme="majorBidi"/>
      <w:color w:val="365F91" w:themeColor="accent1" w:themeShade="BF"/>
      <w:sz w:val="32"/>
      <w:szCs w:val="32"/>
      <w:lang w:eastAsia="en-US"/>
    </w:rPr>
  </w:style>
  <w:style w:type="character" w:styleId="ClavierHTML">
    <w:name w:val="HTML Keyboard"/>
    <w:basedOn w:val="Policepardfaut"/>
    <w:uiPriority w:val="99"/>
    <w:semiHidden/>
    <w:unhideWhenUsed/>
    <w:rsid w:val="00D71D8F"/>
    <w:rPr>
      <w:rFonts w:ascii="Courier New" w:eastAsia="Times New Roman" w:hAnsi="Courier New" w:cs="Courier New" w:hint="default"/>
      <w:sz w:val="20"/>
      <w:szCs w:val="20"/>
    </w:rPr>
  </w:style>
  <w:style w:type="paragraph" w:customStyle="1" w:styleId="msonormal0">
    <w:name w:val="msonormal"/>
    <w:basedOn w:val="Normal"/>
    <w:rsid w:val="00D71D8F"/>
    <w:pPr>
      <w:suppressAutoHyphens w:val="0"/>
      <w:spacing w:before="100" w:beforeAutospacing="1" w:after="100" w:afterAutospacing="1"/>
      <w:jc w:val="left"/>
    </w:pPr>
    <w:rPr>
      <w:sz w:val="24"/>
      <w:szCs w:val="24"/>
      <w:lang w:eastAsia="fr-FR"/>
    </w:rPr>
  </w:style>
  <w:style w:type="character" w:customStyle="1" w:styleId="En-tteCar">
    <w:name w:val="En-tête Car"/>
    <w:basedOn w:val="Policepardfaut"/>
    <w:link w:val="En-tte"/>
    <w:rsid w:val="00D71D8F"/>
    <w:rPr>
      <w:lang w:eastAsia="ar-SA"/>
    </w:rPr>
  </w:style>
  <w:style w:type="paragraph" w:styleId="Sous-titre">
    <w:name w:val="Subtitle"/>
    <w:basedOn w:val="Normal"/>
    <w:next w:val="Normal"/>
    <w:link w:val="Sous-titreCar"/>
    <w:qFormat/>
    <w:rsid w:val="00D71D8F"/>
    <w:pPr>
      <w:suppressAutoHyphens w:val="0"/>
      <w:spacing w:after="160" w:line="264" w:lineRule="auto"/>
      <w:jc w:val="left"/>
    </w:pPr>
    <w:rPr>
      <w:rFonts w:asciiTheme="minorHAnsi" w:eastAsiaTheme="minorEastAsia" w:hAnsiTheme="minorHAnsi" w:cstheme="minorBidi"/>
      <w:color w:val="5A5A5A" w:themeColor="text1" w:themeTint="A5"/>
      <w:spacing w:val="15"/>
      <w:szCs w:val="22"/>
      <w:lang w:eastAsia="en-US"/>
    </w:rPr>
  </w:style>
  <w:style w:type="character" w:customStyle="1" w:styleId="Sous-titreCar">
    <w:name w:val="Sous-titre Car"/>
    <w:basedOn w:val="Policepardfaut"/>
    <w:link w:val="Sous-titre"/>
    <w:rsid w:val="00D71D8F"/>
    <w:rPr>
      <w:rFonts w:asciiTheme="minorHAnsi" w:eastAsiaTheme="minorEastAsia" w:hAnsiTheme="minorHAnsi" w:cstheme="minorBidi"/>
      <w:color w:val="5A5A5A" w:themeColor="text1" w:themeTint="A5"/>
      <w:spacing w:val="15"/>
      <w:sz w:val="22"/>
      <w:szCs w:val="22"/>
      <w:lang w:eastAsia="en-US"/>
    </w:rPr>
  </w:style>
  <w:style w:type="character" w:customStyle="1" w:styleId="TextedebullesCar">
    <w:name w:val="Texte de bulles Car"/>
    <w:basedOn w:val="Policepardfaut"/>
    <w:link w:val="Textedebulles"/>
    <w:semiHidden/>
    <w:rsid w:val="00D71D8F"/>
    <w:rPr>
      <w:rFonts w:ascii="Tahoma" w:hAnsi="Tahoma" w:cs="Tahoma"/>
      <w:sz w:val="16"/>
      <w:szCs w:val="16"/>
      <w:lang w:eastAsia="ar-SA"/>
    </w:rPr>
  </w:style>
  <w:style w:type="paragraph" w:styleId="En-ttedetabledesmatires">
    <w:name w:val="TOC Heading"/>
    <w:basedOn w:val="Titre1"/>
    <w:next w:val="Normal"/>
    <w:uiPriority w:val="39"/>
    <w:unhideWhenUsed/>
    <w:qFormat/>
    <w:rsid w:val="00D71D8F"/>
    <w:pPr>
      <w:tabs>
        <w:tab w:val="clear" w:pos="284"/>
        <w:tab w:val="clear" w:pos="567"/>
      </w:tabs>
      <w:suppressAutoHyphens w:val="0"/>
      <w:spacing w:before="240" w:after="0" w:line="256" w:lineRule="auto"/>
      <w:jc w:val="left"/>
      <w:outlineLvl w:val="9"/>
    </w:pPr>
    <w:rPr>
      <w:rFonts w:asciiTheme="majorHAnsi" w:eastAsiaTheme="majorEastAsia" w:hAnsiTheme="majorHAnsi" w:cstheme="majorBidi"/>
      <w:b w:val="0"/>
      <w:i w:val="0"/>
      <w:caps w:val="0"/>
      <w:color w:val="365F91" w:themeColor="accent1" w:themeShade="BF"/>
      <w:sz w:val="32"/>
      <w:szCs w:val="32"/>
      <w:lang w:val="en-US" w:eastAsia="en-US"/>
    </w:rPr>
  </w:style>
  <w:style w:type="paragraph" w:customStyle="1" w:styleId="Liste1">
    <w:name w:val="Liste1"/>
    <w:basedOn w:val="Normal"/>
    <w:rsid w:val="00D71D8F"/>
    <w:pPr>
      <w:numPr>
        <w:numId w:val="11"/>
      </w:numPr>
      <w:suppressAutoHyphens w:val="0"/>
      <w:spacing w:before="0" w:after="160" w:line="256" w:lineRule="auto"/>
      <w:ind w:left="714" w:hanging="357"/>
      <w:jc w:val="left"/>
    </w:pPr>
    <w:rPr>
      <w:rFonts w:asciiTheme="minorHAnsi" w:eastAsiaTheme="minorHAnsi" w:hAnsiTheme="minorHAnsi" w:cstheme="minorBidi"/>
      <w:szCs w:val="22"/>
      <w:lang w:eastAsia="en-US"/>
    </w:rPr>
  </w:style>
  <w:style w:type="character" w:customStyle="1" w:styleId="captionlinkcatalogsplit">
    <w:name w:val="caption_link_catalog_split"/>
    <w:basedOn w:val="Policepardfaut"/>
    <w:rsid w:val="00D71D8F"/>
  </w:style>
  <w:style w:type="character" w:customStyle="1" w:styleId="menucascade">
    <w:name w:val="menucascade"/>
    <w:basedOn w:val="Policepardfaut"/>
    <w:rsid w:val="00D71D8F"/>
  </w:style>
  <w:style w:type="character" w:customStyle="1" w:styleId="uicontrol">
    <w:name w:val="uicontrol"/>
    <w:basedOn w:val="Policepardfaut"/>
    <w:rsid w:val="00D71D8F"/>
  </w:style>
  <w:style w:type="character" w:styleId="lev">
    <w:name w:val="Strong"/>
    <w:basedOn w:val="Policepardfaut"/>
    <w:uiPriority w:val="22"/>
    <w:qFormat/>
    <w:rsid w:val="00F344B9"/>
    <w:rPr>
      <w:b/>
      <w:bCs/>
    </w:rPr>
  </w:style>
  <w:style w:type="paragraph" w:customStyle="1" w:styleId="Default">
    <w:name w:val="Default"/>
    <w:rsid w:val="00DD6DD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4919">
      <w:bodyDiv w:val="1"/>
      <w:marLeft w:val="0"/>
      <w:marRight w:val="0"/>
      <w:marTop w:val="0"/>
      <w:marBottom w:val="0"/>
      <w:divBdr>
        <w:top w:val="none" w:sz="0" w:space="0" w:color="auto"/>
        <w:left w:val="none" w:sz="0" w:space="0" w:color="auto"/>
        <w:bottom w:val="none" w:sz="0" w:space="0" w:color="auto"/>
        <w:right w:val="none" w:sz="0" w:space="0" w:color="auto"/>
      </w:divBdr>
      <w:divsChild>
        <w:div w:id="17321337">
          <w:marLeft w:val="562"/>
          <w:marRight w:val="0"/>
          <w:marTop w:val="0"/>
          <w:marBottom w:val="120"/>
          <w:divBdr>
            <w:top w:val="none" w:sz="0" w:space="0" w:color="auto"/>
            <w:left w:val="none" w:sz="0" w:space="0" w:color="auto"/>
            <w:bottom w:val="none" w:sz="0" w:space="0" w:color="auto"/>
            <w:right w:val="none" w:sz="0" w:space="0" w:color="auto"/>
          </w:divBdr>
        </w:div>
        <w:div w:id="72359505">
          <w:marLeft w:val="1123"/>
          <w:marRight w:val="0"/>
          <w:marTop w:val="0"/>
          <w:marBottom w:val="120"/>
          <w:divBdr>
            <w:top w:val="none" w:sz="0" w:space="0" w:color="auto"/>
            <w:left w:val="none" w:sz="0" w:space="0" w:color="auto"/>
            <w:bottom w:val="none" w:sz="0" w:space="0" w:color="auto"/>
            <w:right w:val="none" w:sz="0" w:space="0" w:color="auto"/>
          </w:divBdr>
        </w:div>
        <w:div w:id="101583326">
          <w:marLeft w:val="850"/>
          <w:marRight w:val="0"/>
          <w:marTop w:val="0"/>
          <w:marBottom w:val="120"/>
          <w:divBdr>
            <w:top w:val="none" w:sz="0" w:space="0" w:color="auto"/>
            <w:left w:val="none" w:sz="0" w:space="0" w:color="auto"/>
            <w:bottom w:val="none" w:sz="0" w:space="0" w:color="auto"/>
            <w:right w:val="none" w:sz="0" w:space="0" w:color="auto"/>
          </w:divBdr>
        </w:div>
        <w:div w:id="423109236">
          <w:marLeft w:val="850"/>
          <w:marRight w:val="0"/>
          <w:marTop w:val="0"/>
          <w:marBottom w:val="120"/>
          <w:divBdr>
            <w:top w:val="none" w:sz="0" w:space="0" w:color="auto"/>
            <w:left w:val="none" w:sz="0" w:space="0" w:color="auto"/>
            <w:bottom w:val="none" w:sz="0" w:space="0" w:color="auto"/>
            <w:right w:val="none" w:sz="0" w:space="0" w:color="auto"/>
          </w:divBdr>
        </w:div>
        <w:div w:id="690911345">
          <w:marLeft w:val="259"/>
          <w:marRight w:val="0"/>
          <w:marTop w:val="0"/>
          <w:marBottom w:val="120"/>
          <w:divBdr>
            <w:top w:val="none" w:sz="0" w:space="0" w:color="auto"/>
            <w:left w:val="none" w:sz="0" w:space="0" w:color="auto"/>
            <w:bottom w:val="none" w:sz="0" w:space="0" w:color="auto"/>
            <w:right w:val="none" w:sz="0" w:space="0" w:color="auto"/>
          </w:divBdr>
        </w:div>
        <w:div w:id="862018219">
          <w:marLeft w:val="1123"/>
          <w:marRight w:val="0"/>
          <w:marTop w:val="0"/>
          <w:marBottom w:val="120"/>
          <w:divBdr>
            <w:top w:val="none" w:sz="0" w:space="0" w:color="auto"/>
            <w:left w:val="none" w:sz="0" w:space="0" w:color="auto"/>
            <w:bottom w:val="none" w:sz="0" w:space="0" w:color="auto"/>
            <w:right w:val="none" w:sz="0" w:space="0" w:color="auto"/>
          </w:divBdr>
        </w:div>
        <w:div w:id="896478102">
          <w:marLeft w:val="562"/>
          <w:marRight w:val="0"/>
          <w:marTop w:val="0"/>
          <w:marBottom w:val="120"/>
          <w:divBdr>
            <w:top w:val="none" w:sz="0" w:space="0" w:color="auto"/>
            <w:left w:val="none" w:sz="0" w:space="0" w:color="auto"/>
            <w:bottom w:val="none" w:sz="0" w:space="0" w:color="auto"/>
            <w:right w:val="none" w:sz="0" w:space="0" w:color="auto"/>
          </w:divBdr>
        </w:div>
        <w:div w:id="1010252458">
          <w:marLeft w:val="850"/>
          <w:marRight w:val="0"/>
          <w:marTop w:val="0"/>
          <w:marBottom w:val="120"/>
          <w:divBdr>
            <w:top w:val="none" w:sz="0" w:space="0" w:color="auto"/>
            <w:left w:val="none" w:sz="0" w:space="0" w:color="auto"/>
            <w:bottom w:val="none" w:sz="0" w:space="0" w:color="auto"/>
            <w:right w:val="none" w:sz="0" w:space="0" w:color="auto"/>
          </w:divBdr>
        </w:div>
        <w:div w:id="1044674644">
          <w:marLeft w:val="850"/>
          <w:marRight w:val="0"/>
          <w:marTop w:val="0"/>
          <w:marBottom w:val="120"/>
          <w:divBdr>
            <w:top w:val="none" w:sz="0" w:space="0" w:color="auto"/>
            <w:left w:val="none" w:sz="0" w:space="0" w:color="auto"/>
            <w:bottom w:val="none" w:sz="0" w:space="0" w:color="auto"/>
            <w:right w:val="none" w:sz="0" w:space="0" w:color="auto"/>
          </w:divBdr>
        </w:div>
        <w:div w:id="1112748806">
          <w:marLeft w:val="562"/>
          <w:marRight w:val="0"/>
          <w:marTop w:val="0"/>
          <w:marBottom w:val="120"/>
          <w:divBdr>
            <w:top w:val="none" w:sz="0" w:space="0" w:color="auto"/>
            <w:left w:val="none" w:sz="0" w:space="0" w:color="auto"/>
            <w:bottom w:val="none" w:sz="0" w:space="0" w:color="auto"/>
            <w:right w:val="none" w:sz="0" w:space="0" w:color="auto"/>
          </w:divBdr>
        </w:div>
        <w:div w:id="1234269186">
          <w:marLeft w:val="562"/>
          <w:marRight w:val="0"/>
          <w:marTop w:val="0"/>
          <w:marBottom w:val="120"/>
          <w:divBdr>
            <w:top w:val="none" w:sz="0" w:space="0" w:color="auto"/>
            <w:left w:val="none" w:sz="0" w:space="0" w:color="auto"/>
            <w:bottom w:val="none" w:sz="0" w:space="0" w:color="auto"/>
            <w:right w:val="none" w:sz="0" w:space="0" w:color="auto"/>
          </w:divBdr>
        </w:div>
        <w:div w:id="2078090733">
          <w:marLeft w:val="259"/>
          <w:marRight w:val="0"/>
          <w:marTop w:val="0"/>
          <w:marBottom w:val="120"/>
          <w:divBdr>
            <w:top w:val="none" w:sz="0" w:space="0" w:color="auto"/>
            <w:left w:val="none" w:sz="0" w:space="0" w:color="auto"/>
            <w:bottom w:val="none" w:sz="0" w:space="0" w:color="auto"/>
            <w:right w:val="none" w:sz="0" w:space="0" w:color="auto"/>
          </w:divBdr>
        </w:div>
      </w:divsChild>
    </w:div>
    <w:div w:id="50082407">
      <w:bodyDiv w:val="1"/>
      <w:marLeft w:val="0"/>
      <w:marRight w:val="0"/>
      <w:marTop w:val="0"/>
      <w:marBottom w:val="0"/>
      <w:divBdr>
        <w:top w:val="none" w:sz="0" w:space="0" w:color="auto"/>
        <w:left w:val="none" w:sz="0" w:space="0" w:color="auto"/>
        <w:bottom w:val="none" w:sz="0" w:space="0" w:color="auto"/>
        <w:right w:val="none" w:sz="0" w:space="0" w:color="auto"/>
      </w:divBdr>
    </w:div>
    <w:div w:id="56711603">
      <w:bodyDiv w:val="1"/>
      <w:marLeft w:val="0"/>
      <w:marRight w:val="0"/>
      <w:marTop w:val="0"/>
      <w:marBottom w:val="0"/>
      <w:divBdr>
        <w:top w:val="none" w:sz="0" w:space="0" w:color="auto"/>
        <w:left w:val="none" w:sz="0" w:space="0" w:color="auto"/>
        <w:bottom w:val="none" w:sz="0" w:space="0" w:color="auto"/>
        <w:right w:val="none" w:sz="0" w:space="0" w:color="auto"/>
      </w:divBdr>
      <w:divsChild>
        <w:div w:id="1243376287">
          <w:marLeft w:val="0"/>
          <w:marRight w:val="0"/>
          <w:marTop w:val="0"/>
          <w:marBottom w:val="0"/>
          <w:divBdr>
            <w:top w:val="none" w:sz="0" w:space="0" w:color="auto"/>
            <w:left w:val="none" w:sz="0" w:space="0" w:color="auto"/>
            <w:bottom w:val="none" w:sz="0" w:space="0" w:color="auto"/>
            <w:right w:val="none" w:sz="0" w:space="0" w:color="auto"/>
          </w:divBdr>
          <w:divsChild>
            <w:div w:id="63798559">
              <w:marLeft w:val="0"/>
              <w:marRight w:val="0"/>
              <w:marTop w:val="0"/>
              <w:marBottom w:val="0"/>
              <w:divBdr>
                <w:top w:val="none" w:sz="0" w:space="0" w:color="auto"/>
                <w:left w:val="none" w:sz="0" w:space="0" w:color="auto"/>
                <w:bottom w:val="none" w:sz="0" w:space="0" w:color="auto"/>
                <w:right w:val="none" w:sz="0" w:space="0" w:color="auto"/>
              </w:divBdr>
              <w:divsChild>
                <w:div w:id="923420690">
                  <w:marLeft w:val="0"/>
                  <w:marRight w:val="0"/>
                  <w:marTop w:val="0"/>
                  <w:marBottom w:val="0"/>
                  <w:divBdr>
                    <w:top w:val="none" w:sz="0" w:space="0" w:color="auto"/>
                    <w:left w:val="none" w:sz="0" w:space="0" w:color="auto"/>
                    <w:bottom w:val="none" w:sz="0" w:space="0" w:color="auto"/>
                    <w:right w:val="none" w:sz="0" w:space="0" w:color="auto"/>
                  </w:divBdr>
                  <w:divsChild>
                    <w:div w:id="2048018181">
                      <w:marLeft w:val="0"/>
                      <w:marRight w:val="0"/>
                      <w:marTop w:val="0"/>
                      <w:marBottom w:val="0"/>
                      <w:divBdr>
                        <w:top w:val="none" w:sz="0" w:space="0" w:color="auto"/>
                        <w:left w:val="none" w:sz="0" w:space="0" w:color="auto"/>
                        <w:bottom w:val="none" w:sz="0" w:space="0" w:color="auto"/>
                        <w:right w:val="none" w:sz="0" w:space="0" w:color="auto"/>
                      </w:divBdr>
                      <w:divsChild>
                        <w:div w:id="1214316720">
                          <w:marLeft w:val="0"/>
                          <w:marRight w:val="0"/>
                          <w:marTop w:val="0"/>
                          <w:marBottom w:val="0"/>
                          <w:divBdr>
                            <w:top w:val="none" w:sz="0" w:space="0" w:color="auto"/>
                            <w:left w:val="none" w:sz="0" w:space="0" w:color="auto"/>
                            <w:bottom w:val="none" w:sz="0" w:space="0" w:color="auto"/>
                            <w:right w:val="none" w:sz="0" w:space="0" w:color="auto"/>
                          </w:divBdr>
                          <w:divsChild>
                            <w:div w:id="1145002776">
                              <w:marLeft w:val="0"/>
                              <w:marRight w:val="0"/>
                              <w:marTop w:val="0"/>
                              <w:marBottom w:val="0"/>
                              <w:divBdr>
                                <w:top w:val="none" w:sz="0" w:space="0" w:color="auto"/>
                                <w:left w:val="none" w:sz="0" w:space="0" w:color="auto"/>
                                <w:bottom w:val="none" w:sz="0" w:space="0" w:color="auto"/>
                                <w:right w:val="none" w:sz="0" w:space="0" w:color="auto"/>
                              </w:divBdr>
                              <w:divsChild>
                                <w:div w:id="1841578467">
                                  <w:marLeft w:val="0"/>
                                  <w:marRight w:val="0"/>
                                  <w:marTop w:val="0"/>
                                  <w:marBottom w:val="0"/>
                                  <w:divBdr>
                                    <w:top w:val="none" w:sz="0" w:space="0" w:color="auto"/>
                                    <w:left w:val="none" w:sz="0" w:space="0" w:color="auto"/>
                                    <w:bottom w:val="none" w:sz="0" w:space="0" w:color="auto"/>
                                    <w:right w:val="none" w:sz="0" w:space="0" w:color="auto"/>
                                  </w:divBdr>
                                  <w:divsChild>
                                    <w:div w:id="292441146">
                                      <w:marLeft w:val="0"/>
                                      <w:marRight w:val="0"/>
                                      <w:marTop w:val="0"/>
                                      <w:marBottom w:val="0"/>
                                      <w:divBdr>
                                        <w:top w:val="none" w:sz="0" w:space="0" w:color="auto"/>
                                        <w:left w:val="none" w:sz="0" w:space="0" w:color="auto"/>
                                        <w:bottom w:val="none" w:sz="0" w:space="0" w:color="auto"/>
                                        <w:right w:val="none" w:sz="0" w:space="0" w:color="auto"/>
                                      </w:divBdr>
                                      <w:divsChild>
                                        <w:div w:id="389161229">
                                          <w:marLeft w:val="0"/>
                                          <w:marRight w:val="0"/>
                                          <w:marTop w:val="0"/>
                                          <w:marBottom w:val="0"/>
                                          <w:divBdr>
                                            <w:top w:val="none" w:sz="0" w:space="0" w:color="auto"/>
                                            <w:left w:val="none" w:sz="0" w:space="0" w:color="auto"/>
                                            <w:bottom w:val="none" w:sz="0" w:space="0" w:color="auto"/>
                                            <w:right w:val="none" w:sz="0" w:space="0" w:color="auto"/>
                                          </w:divBdr>
                                          <w:divsChild>
                                            <w:div w:id="596332430">
                                              <w:marLeft w:val="0"/>
                                              <w:marRight w:val="0"/>
                                              <w:marTop w:val="0"/>
                                              <w:marBottom w:val="0"/>
                                              <w:divBdr>
                                                <w:top w:val="single" w:sz="6" w:space="0" w:color="F5F5F5"/>
                                                <w:left w:val="single" w:sz="6" w:space="0" w:color="F5F5F5"/>
                                                <w:bottom w:val="single" w:sz="6" w:space="0" w:color="F5F5F5"/>
                                                <w:right w:val="single" w:sz="6" w:space="0" w:color="F5F5F5"/>
                                              </w:divBdr>
                                              <w:divsChild>
                                                <w:div w:id="1940867555">
                                                  <w:marLeft w:val="0"/>
                                                  <w:marRight w:val="0"/>
                                                  <w:marTop w:val="0"/>
                                                  <w:marBottom w:val="0"/>
                                                  <w:divBdr>
                                                    <w:top w:val="none" w:sz="0" w:space="0" w:color="auto"/>
                                                    <w:left w:val="none" w:sz="0" w:space="0" w:color="auto"/>
                                                    <w:bottom w:val="none" w:sz="0" w:space="0" w:color="auto"/>
                                                    <w:right w:val="none" w:sz="0" w:space="0" w:color="auto"/>
                                                  </w:divBdr>
                                                  <w:divsChild>
                                                    <w:div w:id="1258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86833">
      <w:bodyDiv w:val="1"/>
      <w:marLeft w:val="0"/>
      <w:marRight w:val="0"/>
      <w:marTop w:val="0"/>
      <w:marBottom w:val="0"/>
      <w:divBdr>
        <w:top w:val="none" w:sz="0" w:space="0" w:color="auto"/>
        <w:left w:val="none" w:sz="0" w:space="0" w:color="auto"/>
        <w:bottom w:val="none" w:sz="0" w:space="0" w:color="auto"/>
        <w:right w:val="none" w:sz="0" w:space="0" w:color="auto"/>
      </w:divBdr>
    </w:div>
    <w:div w:id="121849533">
      <w:bodyDiv w:val="1"/>
      <w:marLeft w:val="0"/>
      <w:marRight w:val="0"/>
      <w:marTop w:val="0"/>
      <w:marBottom w:val="0"/>
      <w:divBdr>
        <w:top w:val="none" w:sz="0" w:space="0" w:color="auto"/>
        <w:left w:val="none" w:sz="0" w:space="0" w:color="auto"/>
        <w:bottom w:val="none" w:sz="0" w:space="0" w:color="auto"/>
        <w:right w:val="none" w:sz="0" w:space="0" w:color="auto"/>
      </w:divBdr>
    </w:div>
    <w:div w:id="151993663">
      <w:bodyDiv w:val="1"/>
      <w:marLeft w:val="0"/>
      <w:marRight w:val="0"/>
      <w:marTop w:val="0"/>
      <w:marBottom w:val="0"/>
      <w:divBdr>
        <w:top w:val="none" w:sz="0" w:space="0" w:color="auto"/>
        <w:left w:val="none" w:sz="0" w:space="0" w:color="auto"/>
        <w:bottom w:val="none" w:sz="0" w:space="0" w:color="auto"/>
        <w:right w:val="none" w:sz="0" w:space="0" w:color="auto"/>
      </w:divBdr>
      <w:divsChild>
        <w:div w:id="1524243962">
          <w:marLeft w:val="0"/>
          <w:marRight w:val="0"/>
          <w:marTop w:val="0"/>
          <w:marBottom w:val="0"/>
          <w:divBdr>
            <w:top w:val="none" w:sz="0" w:space="0" w:color="auto"/>
            <w:left w:val="none" w:sz="0" w:space="0" w:color="auto"/>
            <w:bottom w:val="none" w:sz="0" w:space="0" w:color="auto"/>
            <w:right w:val="none" w:sz="0" w:space="0" w:color="auto"/>
          </w:divBdr>
          <w:divsChild>
            <w:div w:id="764762914">
              <w:marLeft w:val="0"/>
              <w:marRight w:val="0"/>
              <w:marTop w:val="0"/>
              <w:marBottom w:val="0"/>
              <w:divBdr>
                <w:top w:val="none" w:sz="0" w:space="0" w:color="auto"/>
                <w:left w:val="none" w:sz="0" w:space="0" w:color="auto"/>
                <w:bottom w:val="none" w:sz="0" w:space="0" w:color="auto"/>
                <w:right w:val="none" w:sz="0" w:space="0" w:color="auto"/>
              </w:divBdr>
              <w:divsChild>
                <w:div w:id="662245618">
                  <w:marLeft w:val="0"/>
                  <w:marRight w:val="0"/>
                  <w:marTop w:val="0"/>
                  <w:marBottom w:val="0"/>
                  <w:divBdr>
                    <w:top w:val="none" w:sz="0" w:space="0" w:color="auto"/>
                    <w:left w:val="none" w:sz="0" w:space="0" w:color="auto"/>
                    <w:bottom w:val="none" w:sz="0" w:space="0" w:color="auto"/>
                    <w:right w:val="none" w:sz="0" w:space="0" w:color="auto"/>
                  </w:divBdr>
                  <w:divsChild>
                    <w:div w:id="1304041778">
                      <w:marLeft w:val="0"/>
                      <w:marRight w:val="0"/>
                      <w:marTop w:val="0"/>
                      <w:marBottom w:val="0"/>
                      <w:divBdr>
                        <w:top w:val="none" w:sz="0" w:space="0" w:color="auto"/>
                        <w:left w:val="none" w:sz="0" w:space="0" w:color="auto"/>
                        <w:bottom w:val="none" w:sz="0" w:space="0" w:color="auto"/>
                        <w:right w:val="none" w:sz="0" w:space="0" w:color="auto"/>
                      </w:divBdr>
                      <w:divsChild>
                        <w:div w:id="1996061149">
                          <w:marLeft w:val="0"/>
                          <w:marRight w:val="0"/>
                          <w:marTop w:val="0"/>
                          <w:marBottom w:val="0"/>
                          <w:divBdr>
                            <w:top w:val="none" w:sz="0" w:space="0" w:color="auto"/>
                            <w:left w:val="none" w:sz="0" w:space="0" w:color="auto"/>
                            <w:bottom w:val="none" w:sz="0" w:space="0" w:color="auto"/>
                            <w:right w:val="none" w:sz="0" w:space="0" w:color="auto"/>
                          </w:divBdr>
                          <w:divsChild>
                            <w:div w:id="1684671532">
                              <w:marLeft w:val="0"/>
                              <w:marRight w:val="0"/>
                              <w:marTop w:val="0"/>
                              <w:marBottom w:val="0"/>
                              <w:divBdr>
                                <w:top w:val="none" w:sz="0" w:space="0" w:color="auto"/>
                                <w:left w:val="none" w:sz="0" w:space="0" w:color="auto"/>
                                <w:bottom w:val="none" w:sz="0" w:space="0" w:color="auto"/>
                                <w:right w:val="none" w:sz="0" w:space="0" w:color="auto"/>
                              </w:divBdr>
                              <w:divsChild>
                                <w:div w:id="108357662">
                                  <w:marLeft w:val="0"/>
                                  <w:marRight w:val="0"/>
                                  <w:marTop w:val="0"/>
                                  <w:marBottom w:val="0"/>
                                  <w:divBdr>
                                    <w:top w:val="none" w:sz="0" w:space="0" w:color="auto"/>
                                    <w:left w:val="none" w:sz="0" w:space="0" w:color="auto"/>
                                    <w:bottom w:val="none" w:sz="0" w:space="0" w:color="auto"/>
                                    <w:right w:val="none" w:sz="0" w:space="0" w:color="auto"/>
                                  </w:divBdr>
                                  <w:divsChild>
                                    <w:div w:id="902637331">
                                      <w:marLeft w:val="0"/>
                                      <w:marRight w:val="0"/>
                                      <w:marTop w:val="0"/>
                                      <w:marBottom w:val="0"/>
                                      <w:divBdr>
                                        <w:top w:val="none" w:sz="0" w:space="0" w:color="auto"/>
                                        <w:left w:val="none" w:sz="0" w:space="0" w:color="auto"/>
                                        <w:bottom w:val="none" w:sz="0" w:space="0" w:color="auto"/>
                                        <w:right w:val="none" w:sz="0" w:space="0" w:color="auto"/>
                                      </w:divBdr>
                                      <w:divsChild>
                                        <w:div w:id="2058428176">
                                          <w:marLeft w:val="0"/>
                                          <w:marRight w:val="0"/>
                                          <w:marTop w:val="0"/>
                                          <w:marBottom w:val="0"/>
                                          <w:divBdr>
                                            <w:top w:val="none" w:sz="0" w:space="0" w:color="auto"/>
                                            <w:left w:val="none" w:sz="0" w:space="0" w:color="auto"/>
                                            <w:bottom w:val="none" w:sz="0" w:space="0" w:color="auto"/>
                                            <w:right w:val="none" w:sz="0" w:space="0" w:color="auto"/>
                                          </w:divBdr>
                                          <w:divsChild>
                                            <w:div w:id="154885800">
                                              <w:marLeft w:val="0"/>
                                              <w:marRight w:val="0"/>
                                              <w:marTop w:val="0"/>
                                              <w:marBottom w:val="0"/>
                                              <w:divBdr>
                                                <w:top w:val="single" w:sz="6" w:space="0" w:color="F5F5F5"/>
                                                <w:left w:val="single" w:sz="6" w:space="0" w:color="F5F5F5"/>
                                                <w:bottom w:val="single" w:sz="6" w:space="0" w:color="F5F5F5"/>
                                                <w:right w:val="single" w:sz="6" w:space="0" w:color="F5F5F5"/>
                                              </w:divBdr>
                                              <w:divsChild>
                                                <w:div w:id="1184517072">
                                                  <w:marLeft w:val="0"/>
                                                  <w:marRight w:val="0"/>
                                                  <w:marTop w:val="0"/>
                                                  <w:marBottom w:val="0"/>
                                                  <w:divBdr>
                                                    <w:top w:val="none" w:sz="0" w:space="0" w:color="auto"/>
                                                    <w:left w:val="none" w:sz="0" w:space="0" w:color="auto"/>
                                                    <w:bottom w:val="none" w:sz="0" w:space="0" w:color="auto"/>
                                                    <w:right w:val="none" w:sz="0" w:space="0" w:color="auto"/>
                                                  </w:divBdr>
                                                  <w:divsChild>
                                                    <w:div w:id="21446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1603">
      <w:bodyDiv w:val="1"/>
      <w:marLeft w:val="0"/>
      <w:marRight w:val="0"/>
      <w:marTop w:val="0"/>
      <w:marBottom w:val="0"/>
      <w:divBdr>
        <w:top w:val="none" w:sz="0" w:space="0" w:color="auto"/>
        <w:left w:val="none" w:sz="0" w:space="0" w:color="auto"/>
        <w:bottom w:val="none" w:sz="0" w:space="0" w:color="auto"/>
        <w:right w:val="none" w:sz="0" w:space="0" w:color="auto"/>
      </w:divBdr>
    </w:div>
    <w:div w:id="176624361">
      <w:bodyDiv w:val="1"/>
      <w:marLeft w:val="0"/>
      <w:marRight w:val="0"/>
      <w:marTop w:val="0"/>
      <w:marBottom w:val="0"/>
      <w:divBdr>
        <w:top w:val="none" w:sz="0" w:space="0" w:color="auto"/>
        <w:left w:val="none" w:sz="0" w:space="0" w:color="auto"/>
        <w:bottom w:val="none" w:sz="0" w:space="0" w:color="auto"/>
        <w:right w:val="none" w:sz="0" w:space="0" w:color="auto"/>
      </w:divBdr>
    </w:div>
    <w:div w:id="185019510">
      <w:bodyDiv w:val="1"/>
      <w:marLeft w:val="0"/>
      <w:marRight w:val="0"/>
      <w:marTop w:val="0"/>
      <w:marBottom w:val="0"/>
      <w:divBdr>
        <w:top w:val="none" w:sz="0" w:space="0" w:color="auto"/>
        <w:left w:val="none" w:sz="0" w:space="0" w:color="auto"/>
        <w:bottom w:val="none" w:sz="0" w:space="0" w:color="auto"/>
        <w:right w:val="none" w:sz="0" w:space="0" w:color="auto"/>
      </w:divBdr>
      <w:divsChild>
        <w:div w:id="346441576">
          <w:marLeft w:val="0"/>
          <w:marRight w:val="0"/>
          <w:marTop w:val="0"/>
          <w:marBottom w:val="0"/>
          <w:divBdr>
            <w:top w:val="none" w:sz="0" w:space="0" w:color="auto"/>
            <w:left w:val="none" w:sz="0" w:space="0" w:color="auto"/>
            <w:bottom w:val="none" w:sz="0" w:space="0" w:color="auto"/>
            <w:right w:val="none" w:sz="0" w:space="0" w:color="auto"/>
          </w:divBdr>
          <w:divsChild>
            <w:div w:id="867596310">
              <w:marLeft w:val="0"/>
              <w:marRight w:val="0"/>
              <w:marTop w:val="0"/>
              <w:marBottom w:val="0"/>
              <w:divBdr>
                <w:top w:val="none" w:sz="0" w:space="0" w:color="auto"/>
                <w:left w:val="none" w:sz="0" w:space="0" w:color="auto"/>
                <w:bottom w:val="none" w:sz="0" w:space="0" w:color="auto"/>
                <w:right w:val="none" w:sz="0" w:space="0" w:color="auto"/>
              </w:divBdr>
              <w:divsChild>
                <w:div w:id="2063366314">
                  <w:marLeft w:val="0"/>
                  <w:marRight w:val="0"/>
                  <w:marTop w:val="0"/>
                  <w:marBottom w:val="0"/>
                  <w:divBdr>
                    <w:top w:val="none" w:sz="0" w:space="0" w:color="auto"/>
                    <w:left w:val="none" w:sz="0" w:space="0" w:color="auto"/>
                    <w:bottom w:val="none" w:sz="0" w:space="0" w:color="auto"/>
                    <w:right w:val="none" w:sz="0" w:space="0" w:color="auto"/>
                  </w:divBdr>
                  <w:divsChild>
                    <w:div w:id="1175730234">
                      <w:marLeft w:val="0"/>
                      <w:marRight w:val="0"/>
                      <w:marTop w:val="0"/>
                      <w:marBottom w:val="0"/>
                      <w:divBdr>
                        <w:top w:val="none" w:sz="0" w:space="0" w:color="auto"/>
                        <w:left w:val="none" w:sz="0" w:space="0" w:color="auto"/>
                        <w:bottom w:val="none" w:sz="0" w:space="0" w:color="auto"/>
                        <w:right w:val="none" w:sz="0" w:space="0" w:color="auto"/>
                      </w:divBdr>
                      <w:divsChild>
                        <w:div w:id="1711609039">
                          <w:marLeft w:val="0"/>
                          <w:marRight w:val="0"/>
                          <w:marTop w:val="0"/>
                          <w:marBottom w:val="0"/>
                          <w:divBdr>
                            <w:top w:val="none" w:sz="0" w:space="0" w:color="auto"/>
                            <w:left w:val="none" w:sz="0" w:space="0" w:color="auto"/>
                            <w:bottom w:val="none" w:sz="0" w:space="0" w:color="auto"/>
                            <w:right w:val="none" w:sz="0" w:space="0" w:color="auto"/>
                          </w:divBdr>
                          <w:divsChild>
                            <w:div w:id="587234559">
                              <w:marLeft w:val="0"/>
                              <w:marRight w:val="0"/>
                              <w:marTop w:val="0"/>
                              <w:marBottom w:val="0"/>
                              <w:divBdr>
                                <w:top w:val="none" w:sz="0" w:space="0" w:color="auto"/>
                                <w:left w:val="none" w:sz="0" w:space="0" w:color="auto"/>
                                <w:bottom w:val="none" w:sz="0" w:space="0" w:color="auto"/>
                                <w:right w:val="none" w:sz="0" w:space="0" w:color="auto"/>
                              </w:divBdr>
                              <w:divsChild>
                                <w:div w:id="7575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26395">
      <w:bodyDiv w:val="1"/>
      <w:marLeft w:val="0"/>
      <w:marRight w:val="0"/>
      <w:marTop w:val="0"/>
      <w:marBottom w:val="0"/>
      <w:divBdr>
        <w:top w:val="none" w:sz="0" w:space="0" w:color="auto"/>
        <w:left w:val="none" w:sz="0" w:space="0" w:color="auto"/>
        <w:bottom w:val="none" w:sz="0" w:space="0" w:color="auto"/>
        <w:right w:val="none" w:sz="0" w:space="0" w:color="auto"/>
      </w:divBdr>
      <w:divsChild>
        <w:div w:id="1638217458">
          <w:marLeft w:val="0"/>
          <w:marRight w:val="0"/>
          <w:marTop w:val="0"/>
          <w:marBottom w:val="0"/>
          <w:divBdr>
            <w:top w:val="none" w:sz="0" w:space="0" w:color="auto"/>
            <w:left w:val="none" w:sz="0" w:space="0" w:color="auto"/>
            <w:bottom w:val="none" w:sz="0" w:space="0" w:color="auto"/>
            <w:right w:val="none" w:sz="0" w:space="0" w:color="auto"/>
          </w:divBdr>
        </w:div>
      </w:divsChild>
    </w:div>
    <w:div w:id="226647691">
      <w:bodyDiv w:val="1"/>
      <w:marLeft w:val="0"/>
      <w:marRight w:val="0"/>
      <w:marTop w:val="0"/>
      <w:marBottom w:val="0"/>
      <w:divBdr>
        <w:top w:val="none" w:sz="0" w:space="0" w:color="auto"/>
        <w:left w:val="none" w:sz="0" w:space="0" w:color="auto"/>
        <w:bottom w:val="none" w:sz="0" w:space="0" w:color="auto"/>
        <w:right w:val="none" w:sz="0" w:space="0" w:color="auto"/>
      </w:divBdr>
      <w:divsChild>
        <w:div w:id="1431389743">
          <w:marLeft w:val="0"/>
          <w:marRight w:val="0"/>
          <w:marTop w:val="0"/>
          <w:marBottom w:val="0"/>
          <w:divBdr>
            <w:top w:val="none" w:sz="0" w:space="0" w:color="auto"/>
            <w:left w:val="none" w:sz="0" w:space="0" w:color="auto"/>
            <w:bottom w:val="none" w:sz="0" w:space="0" w:color="auto"/>
            <w:right w:val="none" w:sz="0" w:space="0" w:color="auto"/>
          </w:divBdr>
          <w:divsChild>
            <w:div w:id="1326591995">
              <w:marLeft w:val="0"/>
              <w:marRight w:val="0"/>
              <w:marTop w:val="0"/>
              <w:marBottom w:val="0"/>
              <w:divBdr>
                <w:top w:val="none" w:sz="0" w:space="0" w:color="auto"/>
                <w:left w:val="none" w:sz="0" w:space="0" w:color="auto"/>
                <w:bottom w:val="none" w:sz="0" w:space="0" w:color="auto"/>
                <w:right w:val="none" w:sz="0" w:space="0" w:color="auto"/>
              </w:divBdr>
              <w:divsChild>
                <w:div w:id="882521551">
                  <w:marLeft w:val="0"/>
                  <w:marRight w:val="0"/>
                  <w:marTop w:val="0"/>
                  <w:marBottom w:val="0"/>
                  <w:divBdr>
                    <w:top w:val="none" w:sz="0" w:space="0" w:color="auto"/>
                    <w:left w:val="none" w:sz="0" w:space="0" w:color="auto"/>
                    <w:bottom w:val="none" w:sz="0" w:space="0" w:color="auto"/>
                    <w:right w:val="none" w:sz="0" w:space="0" w:color="auto"/>
                  </w:divBdr>
                  <w:divsChild>
                    <w:div w:id="1206061545">
                      <w:marLeft w:val="0"/>
                      <w:marRight w:val="0"/>
                      <w:marTop w:val="0"/>
                      <w:marBottom w:val="0"/>
                      <w:divBdr>
                        <w:top w:val="none" w:sz="0" w:space="0" w:color="auto"/>
                        <w:left w:val="none" w:sz="0" w:space="0" w:color="auto"/>
                        <w:bottom w:val="none" w:sz="0" w:space="0" w:color="auto"/>
                        <w:right w:val="none" w:sz="0" w:space="0" w:color="auto"/>
                      </w:divBdr>
                      <w:divsChild>
                        <w:div w:id="1962491630">
                          <w:marLeft w:val="0"/>
                          <w:marRight w:val="0"/>
                          <w:marTop w:val="0"/>
                          <w:marBottom w:val="0"/>
                          <w:divBdr>
                            <w:top w:val="none" w:sz="0" w:space="0" w:color="auto"/>
                            <w:left w:val="none" w:sz="0" w:space="0" w:color="auto"/>
                            <w:bottom w:val="none" w:sz="0" w:space="0" w:color="auto"/>
                            <w:right w:val="none" w:sz="0" w:space="0" w:color="auto"/>
                          </w:divBdr>
                          <w:divsChild>
                            <w:div w:id="1025907937">
                              <w:marLeft w:val="0"/>
                              <w:marRight w:val="0"/>
                              <w:marTop w:val="0"/>
                              <w:marBottom w:val="0"/>
                              <w:divBdr>
                                <w:top w:val="none" w:sz="0" w:space="0" w:color="auto"/>
                                <w:left w:val="none" w:sz="0" w:space="0" w:color="auto"/>
                                <w:bottom w:val="none" w:sz="0" w:space="0" w:color="auto"/>
                                <w:right w:val="none" w:sz="0" w:space="0" w:color="auto"/>
                              </w:divBdr>
                              <w:divsChild>
                                <w:div w:id="1405296894">
                                  <w:marLeft w:val="0"/>
                                  <w:marRight w:val="0"/>
                                  <w:marTop w:val="0"/>
                                  <w:marBottom w:val="0"/>
                                  <w:divBdr>
                                    <w:top w:val="none" w:sz="0" w:space="0" w:color="auto"/>
                                    <w:left w:val="none" w:sz="0" w:space="0" w:color="auto"/>
                                    <w:bottom w:val="none" w:sz="0" w:space="0" w:color="auto"/>
                                    <w:right w:val="none" w:sz="0" w:space="0" w:color="auto"/>
                                  </w:divBdr>
                                  <w:divsChild>
                                    <w:div w:id="2133472128">
                                      <w:marLeft w:val="0"/>
                                      <w:marRight w:val="0"/>
                                      <w:marTop w:val="0"/>
                                      <w:marBottom w:val="0"/>
                                      <w:divBdr>
                                        <w:top w:val="none" w:sz="0" w:space="0" w:color="auto"/>
                                        <w:left w:val="none" w:sz="0" w:space="0" w:color="auto"/>
                                        <w:bottom w:val="none" w:sz="0" w:space="0" w:color="auto"/>
                                        <w:right w:val="none" w:sz="0" w:space="0" w:color="auto"/>
                                      </w:divBdr>
                                      <w:divsChild>
                                        <w:div w:id="946817936">
                                          <w:marLeft w:val="0"/>
                                          <w:marRight w:val="0"/>
                                          <w:marTop w:val="0"/>
                                          <w:marBottom w:val="0"/>
                                          <w:divBdr>
                                            <w:top w:val="none" w:sz="0" w:space="0" w:color="auto"/>
                                            <w:left w:val="none" w:sz="0" w:space="0" w:color="auto"/>
                                            <w:bottom w:val="none" w:sz="0" w:space="0" w:color="auto"/>
                                            <w:right w:val="none" w:sz="0" w:space="0" w:color="auto"/>
                                          </w:divBdr>
                                          <w:divsChild>
                                            <w:div w:id="1155220933">
                                              <w:marLeft w:val="0"/>
                                              <w:marRight w:val="0"/>
                                              <w:marTop w:val="0"/>
                                              <w:marBottom w:val="0"/>
                                              <w:divBdr>
                                                <w:top w:val="single" w:sz="6" w:space="0" w:color="F5F5F5"/>
                                                <w:left w:val="single" w:sz="6" w:space="0" w:color="F5F5F5"/>
                                                <w:bottom w:val="single" w:sz="6" w:space="0" w:color="F5F5F5"/>
                                                <w:right w:val="single" w:sz="6" w:space="0" w:color="F5F5F5"/>
                                              </w:divBdr>
                                              <w:divsChild>
                                                <w:div w:id="1005401320">
                                                  <w:marLeft w:val="0"/>
                                                  <w:marRight w:val="0"/>
                                                  <w:marTop w:val="0"/>
                                                  <w:marBottom w:val="0"/>
                                                  <w:divBdr>
                                                    <w:top w:val="none" w:sz="0" w:space="0" w:color="auto"/>
                                                    <w:left w:val="none" w:sz="0" w:space="0" w:color="auto"/>
                                                    <w:bottom w:val="none" w:sz="0" w:space="0" w:color="auto"/>
                                                    <w:right w:val="none" w:sz="0" w:space="0" w:color="auto"/>
                                                  </w:divBdr>
                                                  <w:divsChild>
                                                    <w:div w:id="2806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544625">
      <w:bodyDiv w:val="1"/>
      <w:marLeft w:val="0"/>
      <w:marRight w:val="0"/>
      <w:marTop w:val="0"/>
      <w:marBottom w:val="0"/>
      <w:divBdr>
        <w:top w:val="none" w:sz="0" w:space="0" w:color="auto"/>
        <w:left w:val="none" w:sz="0" w:space="0" w:color="auto"/>
        <w:bottom w:val="none" w:sz="0" w:space="0" w:color="auto"/>
        <w:right w:val="none" w:sz="0" w:space="0" w:color="auto"/>
      </w:divBdr>
    </w:div>
    <w:div w:id="262348353">
      <w:bodyDiv w:val="1"/>
      <w:marLeft w:val="0"/>
      <w:marRight w:val="0"/>
      <w:marTop w:val="0"/>
      <w:marBottom w:val="0"/>
      <w:divBdr>
        <w:top w:val="none" w:sz="0" w:space="0" w:color="auto"/>
        <w:left w:val="none" w:sz="0" w:space="0" w:color="auto"/>
        <w:bottom w:val="none" w:sz="0" w:space="0" w:color="auto"/>
        <w:right w:val="none" w:sz="0" w:space="0" w:color="auto"/>
      </w:divBdr>
    </w:div>
    <w:div w:id="262567178">
      <w:bodyDiv w:val="1"/>
      <w:marLeft w:val="0"/>
      <w:marRight w:val="0"/>
      <w:marTop w:val="0"/>
      <w:marBottom w:val="0"/>
      <w:divBdr>
        <w:top w:val="none" w:sz="0" w:space="0" w:color="auto"/>
        <w:left w:val="none" w:sz="0" w:space="0" w:color="auto"/>
        <w:bottom w:val="none" w:sz="0" w:space="0" w:color="auto"/>
        <w:right w:val="none" w:sz="0" w:space="0" w:color="auto"/>
      </w:divBdr>
    </w:div>
    <w:div w:id="284846447">
      <w:bodyDiv w:val="1"/>
      <w:marLeft w:val="0"/>
      <w:marRight w:val="0"/>
      <w:marTop w:val="0"/>
      <w:marBottom w:val="0"/>
      <w:divBdr>
        <w:top w:val="none" w:sz="0" w:space="0" w:color="auto"/>
        <w:left w:val="none" w:sz="0" w:space="0" w:color="auto"/>
        <w:bottom w:val="none" w:sz="0" w:space="0" w:color="auto"/>
        <w:right w:val="none" w:sz="0" w:space="0" w:color="auto"/>
      </w:divBdr>
    </w:div>
    <w:div w:id="305206159">
      <w:bodyDiv w:val="1"/>
      <w:marLeft w:val="0"/>
      <w:marRight w:val="0"/>
      <w:marTop w:val="0"/>
      <w:marBottom w:val="0"/>
      <w:divBdr>
        <w:top w:val="none" w:sz="0" w:space="0" w:color="auto"/>
        <w:left w:val="none" w:sz="0" w:space="0" w:color="auto"/>
        <w:bottom w:val="none" w:sz="0" w:space="0" w:color="auto"/>
        <w:right w:val="none" w:sz="0" w:space="0" w:color="auto"/>
      </w:divBdr>
    </w:div>
    <w:div w:id="365521916">
      <w:bodyDiv w:val="1"/>
      <w:marLeft w:val="0"/>
      <w:marRight w:val="0"/>
      <w:marTop w:val="0"/>
      <w:marBottom w:val="0"/>
      <w:divBdr>
        <w:top w:val="none" w:sz="0" w:space="0" w:color="auto"/>
        <w:left w:val="none" w:sz="0" w:space="0" w:color="auto"/>
        <w:bottom w:val="none" w:sz="0" w:space="0" w:color="auto"/>
        <w:right w:val="none" w:sz="0" w:space="0" w:color="auto"/>
      </w:divBdr>
      <w:divsChild>
        <w:div w:id="1352686465">
          <w:marLeft w:val="0"/>
          <w:marRight w:val="0"/>
          <w:marTop w:val="0"/>
          <w:marBottom w:val="0"/>
          <w:divBdr>
            <w:top w:val="none" w:sz="0" w:space="0" w:color="auto"/>
            <w:left w:val="none" w:sz="0" w:space="0" w:color="auto"/>
            <w:bottom w:val="none" w:sz="0" w:space="0" w:color="auto"/>
            <w:right w:val="none" w:sz="0" w:space="0" w:color="auto"/>
          </w:divBdr>
        </w:div>
      </w:divsChild>
    </w:div>
    <w:div w:id="380133770">
      <w:bodyDiv w:val="1"/>
      <w:marLeft w:val="0"/>
      <w:marRight w:val="0"/>
      <w:marTop w:val="0"/>
      <w:marBottom w:val="0"/>
      <w:divBdr>
        <w:top w:val="none" w:sz="0" w:space="0" w:color="auto"/>
        <w:left w:val="none" w:sz="0" w:space="0" w:color="auto"/>
        <w:bottom w:val="none" w:sz="0" w:space="0" w:color="auto"/>
        <w:right w:val="none" w:sz="0" w:space="0" w:color="auto"/>
      </w:divBdr>
      <w:divsChild>
        <w:div w:id="1419912228">
          <w:marLeft w:val="0"/>
          <w:marRight w:val="0"/>
          <w:marTop w:val="0"/>
          <w:marBottom w:val="0"/>
          <w:divBdr>
            <w:top w:val="none" w:sz="0" w:space="0" w:color="auto"/>
            <w:left w:val="none" w:sz="0" w:space="0" w:color="auto"/>
            <w:bottom w:val="none" w:sz="0" w:space="0" w:color="auto"/>
            <w:right w:val="none" w:sz="0" w:space="0" w:color="auto"/>
          </w:divBdr>
          <w:divsChild>
            <w:div w:id="1376659748">
              <w:marLeft w:val="0"/>
              <w:marRight w:val="0"/>
              <w:marTop w:val="0"/>
              <w:marBottom w:val="0"/>
              <w:divBdr>
                <w:top w:val="none" w:sz="0" w:space="0" w:color="auto"/>
                <w:left w:val="none" w:sz="0" w:space="0" w:color="auto"/>
                <w:bottom w:val="none" w:sz="0" w:space="0" w:color="auto"/>
                <w:right w:val="none" w:sz="0" w:space="0" w:color="auto"/>
              </w:divBdr>
              <w:divsChild>
                <w:div w:id="545801823">
                  <w:marLeft w:val="0"/>
                  <w:marRight w:val="0"/>
                  <w:marTop w:val="0"/>
                  <w:marBottom w:val="0"/>
                  <w:divBdr>
                    <w:top w:val="none" w:sz="0" w:space="0" w:color="auto"/>
                    <w:left w:val="none" w:sz="0" w:space="0" w:color="auto"/>
                    <w:bottom w:val="none" w:sz="0" w:space="0" w:color="auto"/>
                    <w:right w:val="none" w:sz="0" w:space="0" w:color="auto"/>
                  </w:divBdr>
                  <w:divsChild>
                    <w:div w:id="1853062784">
                      <w:marLeft w:val="0"/>
                      <w:marRight w:val="0"/>
                      <w:marTop w:val="0"/>
                      <w:marBottom w:val="0"/>
                      <w:divBdr>
                        <w:top w:val="none" w:sz="0" w:space="0" w:color="auto"/>
                        <w:left w:val="none" w:sz="0" w:space="0" w:color="auto"/>
                        <w:bottom w:val="none" w:sz="0" w:space="0" w:color="auto"/>
                        <w:right w:val="none" w:sz="0" w:space="0" w:color="auto"/>
                      </w:divBdr>
                      <w:divsChild>
                        <w:div w:id="1361083547">
                          <w:marLeft w:val="0"/>
                          <w:marRight w:val="0"/>
                          <w:marTop w:val="0"/>
                          <w:marBottom w:val="0"/>
                          <w:divBdr>
                            <w:top w:val="none" w:sz="0" w:space="0" w:color="auto"/>
                            <w:left w:val="none" w:sz="0" w:space="0" w:color="auto"/>
                            <w:bottom w:val="none" w:sz="0" w:space="0" w:color="auto"/>
                            <w:right w:val="none" w:sz="0" w:space="0" w:color="auto"/>
                          </w:divBdr>
                          <w:divsChild>
                            <w:div w:id="1169759419">
                              <w:marLeft w:val="0"/>
                              <w:marRight w:val="0"/>
                              <w:marTop w:val="0"/>
                              <w:marBottom w:val="0"/>
                              <w:divBdr>
                                <w:top w:val="none" w:sz="0" w:space="0" w:color="auto"/>
                                <w:left w:val="none" w:sz="0" w:space="0" w:color="auto"/>
                                <w:bottom w:val="none" w:sz="0" w:space="0" w:color="auto"/>
                                <w:right w:val="none" w:sz="0" w:space="0" w:color="auto"/>
                              </w:divBdr>
                              <w:divsChild>
                                <w:div w:id="542910155">
                                  <w:marLeft w:val="0"/>
                                  <w:marRight w:val="0"/>
                                  <w:marTop w:val="0"/>
                                  <w:marBottom w:val="0"/>
                                  <w:divBdr>
                                    <w:top w:val="none" w:sz="0" w:space="0" w:color="auto"/>
                                    <w:left w:val="none" w:sz="0" w:space="0" w:color="auto"/>
                                    <w:bottom w:val="none" w:sz="0" w:space="0" w:color="auto"/>
                                    <w:right w:val="none" w:sz="0" w:space="0" w:color="auto"/>
                                  </w:divBdr>
                                  <w:divsChild>
                                    <w:div w:id="1639799892">
                                      <w:marLeft w:val="0"/>
                                      <w:marRight w:val="0"/>
                                      <w:marTop w:val="0"/>
                                      <w:marBottom w:val="0"/>
                                      <w:divBdr>
                                        <w:top w:val="none" w:sz="0" w:space="0" w:color="auto"/>
                                        <w:left w:val="none" w:sz="0" w:space="0" w:color="auto"/>
                                        <w:bottom w:val="none" w:sz="0" w:space="0" w:color="auto"/>
                                        <w:right w:val="none" w:sz="0" w:space="0" w:color="auto"/>
                                      </w:divBdr>
                                      <w:divsChild>
                                        <w:div w:id="851996902">
                                          <w:marLeft w:val="0"/>
                                          <w:marRight w:val="0"/>
                                          <w:marTop w:val="0"/>
                                          <w:marBottom w:val="0"/>
                                          <w:divBdr>
                                            <w:top w:val="none" w:sz="0" w:space="0" w:color="auto"/>
                                            <w:left w:val="none" w:sz="0" w:space="0" w:color="auto"/>
                                            <w:bottom w:val="none" w:sz="0" w:space="0" w:color="auto"/>
                                            <w:right w:val="none" w:sz="0" w:space="0" w:color="auto"/>
                                          </w:divBdr>
                                          <w:divsChild>
                                            <w:div w:id="465701483">
                                              <w:marLeft w:val="0"/>
                                              <w:marRight w:val="0"/>
                                              <w:marTop w:val="0"/>
                                              <w:marBottom w:val="0"/>
                                              <w:divBdr>
                                                <w:top w:val="single" w:sz="6" w:space="0" w:color="F5F5F5"/>
                                                <w:left w:val="single" w:sz="6" w:space="0" w:color="F5F5F5"/>
                                                <w:bottom w:val="single" w:sz="6" w:space="0" w:color="F5F5F5"/>
                                                <w:right w:val="single" w:sz="6" w:space="0" w:color="F5F5F5"/>
                                              </w:divBdr>
                                              <w:divsChild>
                                                <w:div w:id="904922710">
                                                  <w:marLeft w:val="0"/>
                                                  <w:marRight w:val="0"/>
                                                  <w:marTop w:val="0"/>
                                                  <w:marBottom w:val="0"/>
                                                  <w:divBdr>
                                                    <w:top w:val="none" w:sz="0" w:space="0" w:color="auto"/>
                                                    <w:left w:val="none" w:sz="0" w:space="0" w:color="auto"/>
                                                    <w:bottom w:val="none" w:sz="0" w:space="0" w:color="auto"/>
                                                    <w:right w:val="none" w:sz="0" w:space="0" w:color="auto"/>
                                                  </w:divBdr>
                                                  <w:divsChild>
                                                    <w:div w:id="391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8017755">
      <w:bodyDiv w:val="1"/>
      <w:marLeft w:val="0"/>
      <w:marRight w:val="0"/>
      <w:marTop w:val="0"/>
      <w:marBottom w:val="0"/>
      <w:divBdr>
        <w:top w:val="none" w:sz="0" w:space="0" w:color="auto"/>
        <w:left w:val="none" w:sz="0" w:space="0" w:color="auto"/>
        <w:bottom w:val="none" w:sz="0" w:space="0" w:color="auto"/>
        <w:right w:val="none" w:sz="0" w:space="0" w:color="auto"/>
      </w:divBdr>
    </w:div>
    <w:div w:id="401484179">
      <w:bodyDiv w:val="1"/>
      <w:marLeft w:val="0"/>
      <w:marRight w:val="0"/>
      <w:marTop w:val="0"/>
      <w:marBottom w:val="0"/>
      <w:divBdr>
        <w:top w:val="none" w:sz="0" w:space="0" w:color="auto"/>
        <w:left w:val="none" w:sz="0" w:space="0" w:color="auto"/>
        <w:bottom w:val="none" w:sz="0" w:space="0" w:color="auto"/>
        <w:right w:val="none" w:sz="0" w:space="0" w:color="auto"/>
      </w:divBdr>
      <w:divsChild>
        <w:div w:id="786669">
          <w:marLeft w:val="562"/>
          <w:marRight w:val="0"/>
          <w:marTop w:val="0"/>
          <w:marBottom w:val="120"/>
          <w:divBdr>
            <w:top w:val="none" w:sz="0" w:space="0" w:color="auto"/>
            <w:left w:val="none" w:sz="0" w:space="0" w:color="auto"/>
            <w:bottom w:val="none" w:sz="0" w:space="0" w:color="auto"/>
            <w:right w:val="none" w:sz="0" w:space="0" w:color="auto"/>
          </w:divBdr>
        </w:div>
        <w:div w:id="2439717">
          <w:marLeft w:val="562"/>
          <w:marRight w:val="0"/>
          <w:marTop w:val="0"/>
          <w:marBottom w:val="120"/>
          <w:divBdr>
            <w:top w:val="none" w:sz="0" w:space="0" w:color="auto"/>
            <w:left w:val="none" w:sz="0" w:space="0" w:color="auto"/>
            <w:bottom w:val="none" w:sz="0" w:space="0" w:color="auto"/>
            <w:right w:val="none" w:sz="0" w:space="0" w:color="auto"/>
          </w:divBdr>
        </w:div>
        <w:div w:id="130025160">
          <w:marLeft w:val="562"/>
          <w:marRight w:val="0"/>
          <w:marTop w:val="0"/>
          <w:marBottom w:val="120"/>
          <w:divBdr>
            <w:top w:val="none" w:sz="0" w:space="0" w:color="auto"/>
            <w:left w:val="none" w:sz="0" w:space="0" w:color="auto"/>
            <w:bottom w:val="none" w:sz="0" w:space="0" w:color="auto"/>
            <w:right w:val="none" w:sz="0" w:space="0" w:color="auto"/>
          </w:divBdr>
        </w:div>
        <w:div w:id="403071777">
          <w:marLeft w:val="562"/>
          <w:marRight w:val="0"/>
          <w:marTop w:val="0"/>
          <w:marBottom w:val="120"/>
          <w:divBdr>
            <w:top w:val="none" w:sz="0" w:space="0" w:color="auto"/>
            <w:left w:val="none" w:sz="0" w:space="0" w:color="auto"/>
            <w:bottom w:val="none" w:sz="0" w:space="0" w:color="auto"/>
            <w:right w:val="none" w:sz="0" w:space="0" w:color="auto"/>
          </w:divBdr>
        </w:div>
        <w:div w:id="441413286">
          <w:marLeft w:val="259"/>
          <w:marRight w:val="0"/>
          <w:marTop w:val="0"/>
          <w:marBottom w:val="120"/>
          <w:divBdr>
            <w:top w:val="none" w:sz="0" w:space="0" w:color="auto"/>
            <w:left w:val="none" w:sz="0" w:space="0" w:color="auto"/>
            <w:bottom w:val="none" w:sz="0" w:space="0" w:color="auto"/>
            <w:right w:val="none" w:sz="0" w:space="0" w:color="auto"/>
          </w:divBdr>
        </w:div>
        <w:div w:id="511529673">
          <w:marLeft w:val="562"/>
          <w:marRight w:val="0"/>
          <w:marTop w:val="0"/>
          <w:marBottom w:val="120"/>
          <w:divBdr>
            <w:top w:val="none" w:sz="0" w:space="0" w:color="auto"/>
            <w:left w:val="none" w:sz="0" w:space="0" w:color="auto"/>
            <w:bottom w:val="none" w:sz="0" w:space="0" w:color="auto"/>
            <w:right w:val="none" w:sz="0" w:space="0" w:color="auto"/>
          </w:divBdr>
        </w:div>
        <w:div w:id="896936021">
          <w:marLeft w:val="562"/>
          <w:marRight w:val="0"/>
          <w:marTop w:val="0"/>
          <w:marBottom w:val="120"/>
          <w:divBdr>
            <w:top w:val="none" w:sz="0" w:space="0" w:color="auto"/>
            <w:left w:val="none" w:sz="0" w:space="0" w:color="auto"/>
            <w:bottom w:val="none" w:sz="0" w:space="0" w:color="auto"/>
            <w:right w:val="none" w:sz="0" w:space="0" w:color="auto"/>
          </w:divBdr>
        </w:div>
        <w:div w:id="1113985823">
          <w:marLeft w:val="562"/>
          <w:marRight w:val="0"/>
          <w:marTop w:val="0"/>
          <w:marBottom w:val="120"/>
          <w:divBdr>
            <w:top w:val="none" w:sz="0" w:space="0" w:color="auto"/>
            <w:left w:val="none" w:sz="0" w:space="0" w:color="auto"/>
            <w:bottom w:val="none" w:sz="0" w:space="0" w:color="auto"/>
            <w:right w:val="none" w:sz="0" w:space="0" w:color="auto"/>
          </w:divBdr>
        </w:div>
        <w:div w:id="1508403613">
          <w:marLeft w:val="259"/>
          <w:marRight w:val="0"/>
          <w:marTop w:val="0"/>
          <w:marBottom w:val="120"/>
          <w:divBdr>
            <w:top w:val="none" w:sz="0" w:space="0" w:color="auto"/>
            <w:left w:val="none" w:sz="0" w:space="0" w:color="auto"/>
            <w:bottom w:val="none" w:sz="0" w:space="0" w:color="auto"/>
            <w:right w:val="none" w:sz="0" w:space="0" w:color="auto"/>
          </w:divBdr>
        </w:div>
        <w:div w:id="1562905247">
          <w:marLeft w:val="562"/>
          <w:marRight w:val="0"/>
          <w:marTop w:val="0"/>
          <w:marBottom w:val="120"/>
          <w:divBdr>
            <w:top w:val="none" w:sz="0" w:space="0" w:color="auto"/>
            <w:left w:val="none" w:sz="0" w:space="0" w:color="auto"/>
            <w:bottom w:val="none" w:sz="0" w:space="0" w:color="auto"/>
            <w:right w:val="none" w:sz="0" w:space="0" w:color="auto"/>
          </w:divBdr>
        </w:div>
        <w:div w:id="1950696263">
          <w:marLeft w:val="259"/>
          <w:marRight w:val="0"/>
          <w:marTop w:val="0"/>
          <w:marBottom w:val="120"/>
          <w:divBdr>
            <w:top w:val="none" w:sz="0" w:space="0" w:color="auto"/>
            <w:left w:val="none" w:sz="0" w:space="0" w:color="auto"/>
            <w:bottom w:val="none" w:sz="0" w:space="0" w:color="auto"/>
            <w:right w:val="none" w:sz="0" w:space="0" w:color="auto"/>
          </w:divBdr>
        </w:div>
        <w:div w:id="2042510941">
          <w:marLeft w:val="850"/>
          <w:marRight w:val="0"/>
          <w:marTop w:val="0"/>
          <w:marBottom w:val="120"/>
          <w:divBdr>
            <w:top w:val="none" w:sz="0" w:space="0" w:color="auto"/>
            <w:left w:val="none" w:sz="0" w:space="0" w:color="auto"/>
            <w:bottom w:val="none" w:sz="0" w:space="0" w:color="auto"/>
            <w:right w:val="none" w:sz="0" w:space="0" w:color="auto"/>
          </w:divBdr>
        </w:div>
      </w:divsChild>
    </w:div>
    <w:div w:id="422607172">
      <w:bodyDiv w:val="1"/>
      <w:marLeft w:val="0"/>
      <w:marRight w:val="0"/>
      <w:marTop w:val="0"/>
      <w:marBottom w:val="0"/>
      <w:divBdr>
        <w:top w:val="none" w:sz="0" w:space="0" w:color="auto"/>
        <w:left w:val="none" w:sz="0" w:space="0" w:color="auto"/>
        <w:bottom w:val="none" w:sz="0" w:space="0" w:color="auto"/>
        <w:right w:val="none" w:sz="0" w:space="0" w:color="auto"/>
      </w:divBdr>
      <w:divsChild>
        <w:div w:id="920916367">
          <w:marLeft w:val="0"/>
          <w:marRight w:val="0"/>
          <w:marTop w:val="0"/>
          <w:marBottom w:val="0"/>
          <w:divBdr>
            <w:top w:val="none" w:sz="0" w:space="0" w:color="auto"/>
            <w:left w:val="none" w:sz="0" w:space="0" w:color="auto"/>
            <w:bottom w:val="none" w:sz="0" w:space="0" w:color="auto"/>
            <w:right w:val="none" w:sz="0" w:space="0" w:color="auto"/>
          </w:divBdr>
        </w:div>
      </w:divsChild>
    </w:div>
    <w:div w:id="422730531">
      <w:bodyDiv w:val="1"/>
      <w:marLeft w:val="0"/>
      <w:marRight w:val="0"/>
      <w:marTop w:val="0"/>
      <w:marBottom w:val="0"/>
      <w:divBdr>
        <w:top w:val="none" w:sz="0" w:space="0" w:color="auto"/>
        <w:left w:val="none" w:sz="0" w:space="0" w:color="auto"/>
        <w:bottom w:val="none" w:sz="0" w:space="0" w:color="auto"/>
        <w:right w:val="none" w:sz="0" w:space="0" w:color="auto"/>
      </w:divBdr>
    </w:div>
    <w:div w:id="443959875">
      <w:bodyDiv w:val="1"/>
      <w:marLeft w:val="0"/>
      <w:marRight w:val="0"/>
      <w:marTop w:val="0"/>
      <w:marBottom w:val="0"/>
      <w:divBdr>
        <w:top w:val="none" w:sz="0" w:space="0" w:color="auto"/>
        <w:left w:val="none" w:sz="0" w:space="0" w:color="auto"/>
        <w:bottom w:val="none" w:sz="0" w:space="0" w:color="auto"/>
        <w:right w:val="none" w:sz="0" w:space="0" w:color="auto"/>
      </w:divBdr>
      <w:divsChild>
        <w:div w:id="321857574">
          <w:marLeft w:val="562"/>
          <w:marRight w:val="0"/>
          <w:marTop w:val="0"/>
          <w:marBottom w:val="120"/>
          <w:divBdr>
            <w:top w:val="none" w:sz="0" w:space="0" w:color="auto"/>
            <w:left w:val="none" w:sz="0" w:space="0" w:color="auto"/>
            <w:bottom w:val="none" w:sz="0" w:space="0" w:color="auto"/>
            <w:right w:val="none" w:sz="0" w:space="0" w:color="auto"/>
          </w:divBdr>
        </w:div>
        <w:div w:id="1527863466">
          <w:marLeft w:val="850"/>
          <w:marRight w:val="0"/>
          <w:marTop w:val="0"/>
          <w:marBottom w:val="120"/>
          <w:divBdr>
            <w:top w:val="none" w:sz="0" w:space="0" w:color="auto"/>
            <w:left w:val="none" w:sz="0" w:space="0" w:color="auto"/>
            <w:bottom w:val="none" w:sz="0" w:space="0" w:color="auto"/>
            <w:right w:val="none" w:sz="0" w:space="0" w:color="auto"/>
          </w:divBdr>
        </w:div>
      </w:divsChild>
    </w:div>
    <w:div w:id="445081728">
      <w:bodyDiv w:val="1"/>
      <w:marLeft w:val="0"/>
      <w:marRight w:val="0"/>
      <w:marTop w:val="0"/>
      <w:marBottom w:val="0"/>
      <w:divBdr>
        <w:top w:val="none" w:sz="0" w:space="0" w:color="auto"/>
        <w:left w:val="none" w:sz="0" w:space="0" w:color="auto"/>
        <w:bottom w:val="none" w:sz="0" w:space="0" w:color="auto"/>
        <w:right w:val="none" w:sz="0" w:space="0" w:color="auto"/>
      </w:divBdr>
      <w:divsChild>
        <w:div w:id="418915488">
          <w:marLeft w:val="562"/>
          <w:marRight w:val="0"/>
          <w:marTop w:val="0"/>
          <w:marBottom w:val="120"/>
          <w:divBdr>
            <w:top w:val="none" w:sz="0" w:space="0" w:color="auto"/>
            <w:left w:val="none" w:sz="0" w:space="0" w:color="auto"/>
            <w:bottom w:val="none" w:sz="0" w:space="0" w:color="auto"/>
            <w:right w:val="none" w:sz="0" w:space="0" w:color="auto"/>
          </w:divBdr>
        </w:div>
        <w:div w:id="851838449">
          <w:marLeft w:val="562"/>
          <w:marRight w:val="0"/>
          <w:marTop w:val="0"/>
          <w:marBottom w:val="120"/>
          <w:divBdr>
            <w:top w:val="none" w:sz="0" w:space="0" w:color="auto"/>
            <w:left w:val="none" w:sz="0" w:space="0" w:color="auto"/>
            <w:bottom w:val="none" w:sz="0" w:space="0" w:color="auto"/>
            <w:right w:val="none" w:sz="0" w:space="0" w:color="auto"/>
          </w:divBdr>
        </w:div>
        <w:div w:id="2002390021">
          <w:marLeft w:val="850"/>
          <w:marRight w:val="0"/>
          <w:marTop w:val="0"/>
          <w:marBottom w:val="120"/>
          <w:divBdr>
            <w:top w:val="none" w:sz="0" w:space="0" w:color="auto"/>
            <w:left w:val="none" w:sz="0" w:space="0" w:color="auto"/>
            <w:bottom w:val="none" w:sz="0" w:space="0" w:color="auto"/>
            <w:right w:val="none" w:sz="0" w:space="0" w:color="auto"/>
          </w:divBdr>
        </w:div>
      </w:divsChild>
    </w:div>
    <w:div w:id="454181489">
      <w:bodyDiv w:val="1"/>
      <w:marLeft w:val="0"/>
      <w:marRight w:val="0"/>
      <w:marTop w:val="0"/>
      <w:marBottom w:val="0"/>
      <w:divBdr>
        <w:top w:val="none" w:sz="0" w:space="0" w:color="auto"/>
        <w:left w:val="none" w:sz="0" w:space="0" w:color="auto"/>
        <w:bottom w:val="none" w:sz="0" w:space="0" w:color="auto"/>
        <w:right w:val="none" w:sz="0" w:space="0" w:color="auto"/>
      </w:divBdr>
    </w:div>
    <w:div w:id="469589881">
      <w:bodyDiv w:val="1"/>
      <w:marLeft w:val="0"/>
      <w:marRight w:val="0"/>
      <w:marTop w:val="0"/>
      <w:marBottom w:val="0"/>
      <w:divBdr>
        <w:top w:val="none" w:sz="0" w:space="0" w:color="auto"/>
        <w:left w:val="none" w:sz="0" w:space="0" w:color="auto"/>
        <w:bottom w:val="none" w:sz="0" w:space="0" w:color="auto"/>
        <w:right w:val="none" w:sz="0" w:space="0" w:color="auto"/>
      </w:divBdr>
    </w:div>
    <w:div w:id="477456069">
      <w:bodyDiv w:val="1"/>
      <w:marLeft w:val="0"/>
      <w:marRight w:val="0"/>
      <w:marTop w:val="0"/>
      <w:marBottom w:val="0"/>
      <w:divBdr>
        <w:top w:val="none" w:sz="0" w:space="0" w:color="auto"/>
        <w:left w:val="none" w:sz="0" w:space="0" w:color="auto"/>
        <w:bottom w:val="none" w:sz="0" w:space="0" w:color="auto"/>
        <w:right w:val="none" w:sz="0" w:space="0" w:color="auto"/>
      </w:divBdr>
      <w:divsChild>
        <w:div w:id="217321934">
          <w:marLeft w:val="0"/>
          <w:marRight w:val="0"/>
          <w:marTop w:val="0"/>
          <w:marBottom w:val="0"/>
          <w:divBdr>
            <w:top w:val="none" w:sz="0" w:space="0" w:color="auto"/>
            <w:left w:val="none" w:sz="0" w:space="0" w:color="auto"/>
            <w:bottom w:val="none" w:sz="0" w:space="0" w:color="auto"/>
            <w:right w:val="none" w:sz="0" w:space="0" w:color="auto"/>
          </w:divBdr>
          <w:divsChild>
            <w:div w:id="4863751">
              <w:marLeft w:val="0"/>
              <w:marRight w:val="0"/>
              <w:marTop w:val="0"/>
              <w:marBottom w:val="0"/>
              <w:divBdr>
                <w:top w:val="none" w:sz="0" w:space="0" w:color="auto"/>
                <w:left w:val="none" w:sz="0" w:space="0" w:color="auto"/>
                <w:bottom w:val="none" w:sz="0" w:space="0" w:color="auto"/>
                <w:right w:val="none" w:sz="0" w:space="0" w:color="auto"/>
              </w:divBdr>
              <w:divsChild>
                <w:div w:id="1041906882">
                  <w:marLeft w:val="0"/>
                  <w:marRight w:val="0"/>
                  <w:marTop w:val="0"/>
                  <w:marBottom w:val="0"/>
                  <w:divBdr>
                    <w:top w:val="none" w:sz="0" w:space="0" w:color="auto"/>
                    <w:left w:val="none" w:sz="0" w:space="0" w:color="auto"/>
                    <w:bottom w:val="none" w:sz="0" w:space="0" w:color="auto"/>
                    <w:right w:val="none" w:sz="0" w:space="0" w:color="auto"/>
                  </w:divBdr>
                  <w:divsChild>
                    <w:div w:id="456145595">
                      <w:marLeft w:val="0"/>
                      <w:marRight w:val="0"/>
                      <w:marTop w:val="0"/>
                      <w:marBottom w:val="0"/>
                      <w:divBdr>
                        <w:top w:val="none" w:sz="0" w:space="0" w:color="auto"/>
                        <w:left w:val="none" w:sz="0" w:space="0" w:color="auto"/>
                        <w:bottom w:val="none" w:sz="0" w:space="0" w:color="auto"/>
                        <w:right w:val="none" w:sz="0" w:space="0" w:color="auto"/>
                      </w:divBdr>
                      <w:divsChild>
                        <w:div w:id="845941364">
                          <w:marLeft w:val="0"/>
                          <w:marRight w:val="0"/>
                          <w:marTop w:val="0"/>
                          <w:marBottom w:val="0"/>
                          <w:divBdr>
                            <w:top w:val="none" w:sz="0" w:space="0" w:color="auto"/>
                            <w:left w:val="none" w:sz="0" w:space="0" w:color="auto"/>
                            <w:bottom w:val="none" w:sz="0" w:space="0" w:color="auto"/>
                            <w:right w:val="none" w:sz="0" w:space="0" w:color="auto"/>
                          </w:divBdr>
                          <w:divsChild>
                            <w:div w:id="686948667">
                              <w:marLeft w:val="0"/>
                              <w:marRight w:val="0"/>
                              <w:marTop w:val="0"/>
                              <w:marBottom w:val="0"/>
                              <w:divBdr>
                                <w:top w:val="none" w:sz="0" w:space="0" w:color="auto"/>
                                <w:left w:val="none" w:sz="0" w:space="0" w:color="auto"/>
                                <w:bottom w:val="none" w:sz="0" w:space="0" w:color="auto"/>
                                <w:right w:val="none" w:sz="0" w:space="0" w:color="auto"/>
                              </w:divBdr>
                              <w:divsChild>
                                <w:div w:id="804396068">
                                  <w:marLeft w:val="0"/>
                                  <w:marRight w:val="0"/>
                                  <w:marTop w:val="0"/>
                                  <w:marBottom w:val="0"/>
                                  <w:divBdr>
                                    <w:top w:val="none" w:sz="0" w:space="0" w:color="auto"/>
                                    <w:left w:val="none" w:sz="0" w:space="0" w:color="auto"/>
                                    <w:bottom w:val="none" w:sz="0" w:space="0" w:color="auto"/>
                                    <w:right w:val="none" w:sz="0" w:space="0" w:color="auto"/>
                                  </w:divBdr>
                                  <w:divsChild>
                                    <w:div w:id="1726558886">
                                      <w:marLeft w:val="0"/>
                                      <w:marRight w:val="0"/>
                                      <w:marTop w:val="0"/>
                                      <w:marBottom w:val="0"/>
                                      <w:divBdr>
                                        <w:top w:val="none" w:sz="0" w:space="0" w:color="auto"/>
                                        <w:left w:val="none" w:sz="0" w:space="0" w:color="auto"/>
                                        <w:bottom w:val="none" w:sz="0" w:space="0" w:color="auto"/>
                                        <w:right w:val="none" w:sz="0" w:space="0" w:color="auto"/>
                                      </w:divBdr>
                                      <w:divsChild>
                                        <w:div w:id="687411137">
                                          <w:marLeft w:val="0"/>
                                          <w:marRight w:val="0"/>
                                          <w:marTop w:val="0"/>
                                          <w:marBottom w:val="0"/>
                                          <w:divBdr>
                                            <w:top w:val="none" w:sz="0" w:space="0" w:color="auto"/>
                                            <w:left w:val="none" w:sz="0" w:space="0" w:color="auto"/>
                                            <w:bottom w:val="none" w:sz="0" w:space="0" w:color="auto"/>
                                            <w:right w:val="none" w:sz="0" w:space="0" w:color="auto"/>
                                          </w:divBdr>
                                          <w:divsChild>
                                            <w:div w:id="1305505320">
                                              <w:marLeft w:val="0"/>
                                              <w:marRight w:val="0"/>
                                              <w:marTop w:val="0"/>
                                              <w:marBottom w:val="0"/>
                                              <w:divBdr>
                                                <w:top w:val="single" w:sz="4" w:space="0" w:color="F5F5F5"/>
                                                <w:left w:val="single" w:sz="4" w:space="0" w:color="F5F5F5"/>
                                                <w:bottom w:val="single" w:sz="4" w:space="0" w:color="F5F5F5"/>
                                                <w:right w:val="single" w:sz="4" w:space="0" w:color="F5F5F5"/>
                                              </w:divBdr>
                                              <w:divsChild>
                                                <w:div w:id="1128624588">
                                                  <w:marLeft w:val="0"/>
                                                  <w:marRight w:val="0"/>
                                                  <w:marTop w:val="0"/>
                                                  <w:marBottom w:val="0"/>
                                                  <w:divBdr>
                                                    <w:top w:val="none" w:sz="0" w:space="0" w:color="auto"/>
                                                    <w:left w:val="none" w:sz="0" w:space="0" w:color="auto"/>
                                                    <w:bottom w:val="none" w:sz="0" w:space="0" w:color="auto"/>
                                                    <w:right w:val="none" w:sz="0" w:space="0" w:color="auto"/>
                                                  </w:divBdr>
                                                  <w:divsChild>
                                                    <w:div w:id="10676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307654">
      <w:bodyDiv w:val="1"/>
      <w:marLeft w:val="0"/>
      <w:marRight w:val="0"/>
      <w:marTop w:val="0"/>
      <w:marBottom w:val="0"/>
      <w:divBdr>
        <w:top w:val="none" w:sz="0" w:space="0" w:color="auto"/>
        <w:left w:val="none" w:sz="0" w:space="0" w:color="auto"/>
        <w:bottom w:val="none" w:sz="0" w:space="0" w:color="auto"/>
        <w:right w:val="none" w:sz="0" w:space="0" w:color="auto"/>
      </w:divBdr>
    </w:div>
    <w:div w:id="478617447">
      <w:bodyDiv w:val="1"/>
      <w:marLeft w:val="0"/>
      <w:marRight w:val="0"/>
      <w:marTop w:val="0"/>
      <w:marBottom w:val="0"/>
      <w:divBdr>
        <w:top w:val="none" w:sz="0" w:space="0" w:color="auto"/>
        <w:left w:val="none" w:sz="0" w:space="0" w:color="auto"/>
        <w:bottom w:val="none" w:sz="0" w:space="0" w:color="auto"/>
        <w:right w:val="none" w:sz="0" w:space="0" w:color="auto"/>
      </w:divBdr>
      <w:divsChild>
        <w:div w:id="191461932">
          <w:marLeft w:val="0"/>
          <w:marRight w:val="0"/>
          <w:marTop w:val="0"/>
          <w:marBottom w:val="0"/>
          <w:divBdr>
            <w:top w:val="none" w:sz="0" w:space="0" w:color="auto"/>
            <w:left w:val="none" w:sz="0" w:space="0" w:color="auto"/>
            <w:bottom w:val="none" w:sz="0" w:space="0" w:color="auto"/>
            <w:right w:val="none" w:sz="0" w:space="0" w:color="auto"/>
          </w:divBdr>
          <w:divsChild>
            <w:div w:id="26831002">
              <w:marLeft w:val="0"/>
              <w:marRight w:val="0"/>
              <w:marTop w:val="0"/>
              <w:marBottom w:val="0"/>
              <w:divBdr>
                <w:top w:val="none" w:sz="0" w:space="0" w:color="auto"/>
                <w:left w:val="none" w:sz="0" w:space="0" w:color="auto"/>
                <w:bottom w:val="none" w:sz="0" w:space="0" w:color="auto"/>
                <w:right w:val="none" w:sz="0" w:space="0" w:color="auto"/>
              </w:divBdr>
              <w:divsChild>
                <w:div w:id="231476922">
                  <w:marLeft w:val="0"/>
                  <w:marRight w:val="0"/>
                  <w:marTop w:val="0"/>
                  <w:marBottom w:val="0"/>
                  <w:divBdr>
                    <w:top w:val="none" w:sz="0" w:space="0" w:color="auto"/>
                    <w:left w:val="none" w:sz="0" w:space="0" w:color="auto"/>
                    <w:bottom w:val="none" w:sz="0" w:space="0" w:color="auto"/>
                    <w:right w:val="none" w:sz="0" w:space="0" w:color="auto"/>
                  </w:divBdr>
                  <w:divsChild>
                    <w:div w:id="1238978119">
                      <w:marLeft w:val="0"/>
                      <w:marRight w:val="0"/>
                      <w:marTop w:val="0"/>
                      <w:marBottom w:val="0"/>
                      <w:divBdr>
                        <w:top w:val="none" w:sz="0" w:space="0" w:color="auto"/>
                        <w:left w:val="none" w:sz="0" w:space="0" w:color="auto"/>
                        <w:bottom w:val="none" w:sz="0" w:space="0" w:color="auto"/>
                        <w:right w:val="none" w:sz="0" w:space="0" w:color="auto"/>
                      </w:divBdr>
                      <w:divsChild>
                        <w:div w:id="1659529969">
                          <w:marLeft w:val="0"/>
                          <w:marRight w:val="0"/>
                          <w:marTop w:val="0"/>
                          <w:marBottom w:val="0"/>
                          <w:divBdr>
                            <w:top w:val="none" w:sz="0" w:space="0" w:color="auto"/>
                            <w:left w:val="none" w:sz="0" w:space="0" w:color="auto"/>
                            <w:bottom w:val="none" w:sz="0" w:space="0" w:color="auto"/>
                            <w:right w:val="none" w:sz="0" w:space="0" w:color="auto"/>
                          </w:divBdr>
                          <w:divsChild>
                            <w:div w:id="194657523">
                              <w:marLeft w:val="0"/>
                              <w:marRight w:val="0"/>
                              <w:marTop w:val="0"/>
                              <w:marBottom w:val="0"/>
                              <w:divBdr>
                                <w:top w:val="none" w:sz="0" w:space="0" w:color="auto"/>
                                <w:left w:val="none" w:sz="0" w:space="0" w:color="auto"/>
                                <w:bottom w:val="none" w:sz="0" w:space="0" w:color="auto"/>
                                <w:right w:val="none" w:sz="0" w:space="0" w:color="auto"/>
                              </w:divBdr>
                              <w:divsChild>
                                <w:div w:id="1217157643">
                                  <w:marLeft w:val="0"/>
                                  <w:marRight w:val="0"/>
                                  <w:marTop w:val="0"/>
                                  <w:marBottom w:val="0"/>
                                  <w:divBdr>
                                    <w:top w:val="none" w:sz="0" w:space="0" w:color="auto"/>
                                    <w:left w:val="none" w:sz="0" w:space="0" w:color="auto"/>
                                    <w:bottom w:val="none" w:sz="0" w:space="0" w:color="auto"/>
                                    <w:right w:val="none" w:sz="0" w:space="0" w:color="auto"/>
                                  </w:divBdr>
                                  <w:divsChild>
                                    <w:div w:id="968557974">
                                      <w:marLeft w:val="0"/>
                                      <w:marRight w:val="0"/>
                                      <w:marTop w:val="0"/>
                                      <w:marBottom w:val="0"/>
                                      <w:divBdr>
                                        <w:top w:val="none" w:sz="0" w:space="0" w:color="auto"/>
                                        <w:left w:val="none" w:sz="0" w:space="0" w:color="auto"/>
                                        <w:bottom w:val="none" w:sz="0" w:space="0" w:color="auto"/>
                                        <w:right w:val="none" w:sz="0" w:space="0" w:color="auto"/>
                                      </w:divBdr>
                                      <w:divsChild>
                                        <w:div w:id="276722207">
                                          <w:marLeft w:val="0"/>
                                          <w:marRight w:val="0"/>
                                          <w:marTop w:val="0"/>
                                          <w:marBottom w:val="0"/>
                                          <w:divBdr>
                                            <w:top w:val="none" w:sz="0" w:space="0" w:color="auto"/>
                                            <w:left w:val="none" w:sz="0" w:space="0" w:color="auto"/>
                                            <w:bottom w:val="none" w:sz="0" w:space="0" w:color="auto"/>
                                            <w:right w:val="none" w:sz="0" w:space="0" w:color="auto"/>
                                          </w:divBdr>
                                          <w:divsChild>
                                            <w:div w:id="405734571">
                                              <w:marLeft w:val="0"/>
                                              <w:marRight w:val="0"/>
                                              <w:marTop w:val="0"/>
                                              <w:marBottom w:val="0"/>
                                              <w:divBdr>
                                                <w:top w:val="single" w:sz="4" w:space="0" w:color="F5F5F5"/>
                                                <w:left w:val="single" w:sz="4" w:space="0" w:color="F5F5F5"/>
                                                <w:bottom w:val="single" w:sz="4" w:space="0" w:color="F5F5F5"/>
                                                <w:right w:val="single" w:sz="4" w:space="0" w:color="F5F5F5"/>
                                              </w:divBdr>
                                              <w:divsChild>
                                                <w:div w:id="1925146588">
                                                  <w:marLeft w:val="0"/>
                                                  <w:marRight w:val="0"/>
                                                  <w:marTop w:val="0"/>
                                                  <w:marBottom w:val="0"/>
                                                  <w:divBdr>
                                                    <w:top w:val="none" w:sz="0" w:space="0" w:color="auto"/>
                                                    <w:left w:val="none" w:sz="0" w:space="0" w:color="auto"/>
                                                    <w:bottom w:val="none" w:sz="0" w:space="0" w:color="auto"/>
                                                    <w:right w:val="none" w:sz="0" w:space="0" w:color="auto"/>
                                                  </w:divBdr>
                                                  <w:divsChild>
                                                    <w:div w:id="1292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5440045">
      <w:bodyDiv w:val="1"/>
      <w:marLeft w:val="0"/>
      <w:marRight w:val="0"/>
      <w:marTop w:val="0"/>
      <w:marBottom w:val="0"/>
      <w:divBdr>
        <w:top w:val="none" w:sz="0" w:space="0" w:color="auto"/>
        <w:left w:val="none" w:sz="0" w:space="0" w:color="auto"/>
        <w:bottom w:val="none" w:sz="0" w:space="0" w:color="auto"/>
        <w:right w:val="none" w:sz="0" w:space="0" w:color="auto"/>
      </w:divBdr>
    </w:div>
    <w:div w:id="501747237">
      <w:bodyDiv w:val="1"/>
      <w:marLeft w:val="0"/>
      <w:marRight w:val="0"/>
      <w:marTop w:val="0"/>
      <w:marBottom w:val="0"/>
      <w:divBdr>
        <w:top w:val="none" w:sz="0" w:space="0" w:color="auto"/>
        <w:left w:val="none" w:sz="0" w:space="0" w:color="auto"/>
        <w:bottom w:val="none" w:sz="0" w:space="0" w:color="auto"/>
        <w:right w:val="none" w:sz="0" w:space="0" w:color="auto"/>
      </w:divBdr>
      <w:divsChild>
        <w:div w:id="1371566435">
          <w:marLeft w:val="0"/>
          <w:marRight w:val="0"/>
          <w:marTop w:val="0"/>
          <w:marBottom w:val="0"/>
          <w:divBdr>
            <w:top w:val="none" w:sz="0" w:space="0" w:color="auto"/>
            <w:left w:val="none" w:sz="0" w:space="0" w:color="auto"/>
            <w:bottom w:val="none" w:sz="0" w:space="0" w:color="auto"/>
            <w:right w:val="none" w:sz="0" w:space="0" w:color="auto"/>
          </w:divBdr>
          <w:divsChild>
            <w:div w:id="726146159">
              <w:marLeft w:val="0"/>
              <w:marRight w:val="0"/>
              <w:marTop w:val="0"/>
              <w:marBottom w:val="0"/>
              <w:divBdr>
                <w:top w:val="none" w:sz="0" w:space="0" w:color="auto"/>
                <w:left w:val="none" w:sz="0" w:space="0" w:color="auto"/>
                <w:bottom w:val="none" w:sz="0" w:space="0" w:color="auto"/>
                <w:right w:val="none" w:sz="0" w:space="0" w:color="auto"/>
              </w:divBdr>
              <w:divsChild>
                <w:div w:id="700979463">
                  <w:marLeft w:val="0"/>
                  <w:marRight w:val="0"/>
                  <w:marTop w:val="0"/>
                  <w:marBottom w:val="0"/>
                  <w:divBdr>
                    <w:top w:val="none" w:sz="0" w:space="0" w:color="auto"/>
                    <w:left w:val="none" w:sz="0" w:space="0" w:color="auto"/>
                    <w:bottom w:val="none" w:sz="0" w:space="0" w:color="auto"/>
                    <w:right w:val="none" w:sz="0" w:space="0" w:color="auto"/>
                  </w:divBdr>
                  <w:divsChild>
                    <w:div w:id="55010516">
                      <w:marLeft w:val="0"/>
                      <w:marRight w:val="0"/>
                      <w:marTop w:val="0"/>
                      <w:marBottom w:val="0"/>
                      <w:divBdr>
                        <w:top w:val="none" w:sz="0" w:space="0" w:color="auto"/>
                        <w:left w:val="none" w:sz="0" w:space="0" w:color="auto"/>
                        <w:bottom w:val="none" w:sz="0" w:space="0" w:color="auto"/>
                        <w:right w:val="none" w:sz="0" w:space="0" w:color="auto"/>
                      </w:divBdr>
                      <w:divsChild>
                        <w:div w:id="1010176548">
                          <w:marLeft w:val="0"/>
                          <w:marRight w:val="0"/>
                          <w:marTop w:val="0"/>
                          <w:marBottom w:val="0"/>
                          <w:divBdr>
                            <w:top w:val="none" w:sz="0" w:space="0" w:color="auto"/>
                            <w:left w:val="none" w:sz="0" w:space="0" w:color="auto"/>
                            <w:bottom w:val="none" w:sz="0" w:space="0" w:color="auto"/>
                            <w:right w:val="none" w:sz="0" w:space="0" w:color="auto"/>
                          </w:divBdr>
                          <w:divsChild>
                            <w:div w:id="1716781084">
                              <w:marLeft w:val="0"/>
                              <w:marRight w:val="0"/>
                              <w:marTop w:val="0"/>
                              <w:marBottom w:val="0"/>
                              <w:divBdr>
                                <w:top w:val="none" w:sz="0" w:space="0" w:color="auto"/>
                                <w:left w:val="none" w:sz="0" w:space="0" w:color="auto"/>
                                <w:bottom w:val="none" w:sz="0" w:space="0" w:color="auto"/>
                                <w:right w:val="none" w:sz="0" w:space="0" w:color="auto"/>
                              </w:divBdr>
                              <w:divsChild>
                                <w:div w:id="63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901488">
      <w:bodyDiv w:val="1"/>
      <w:marLeft w:val="0"/>
      <w:marRight w:val="0"/>
      <w:marTop w:val="0"/>
      <w:marBottom w:val="0"/>
      <w:divBdr>
        <w:top w:val="none" w:sz="0" w:space="0" w:color="auto"/>
        <w:left w:val="none" w:sz="0" w:space="0" w:color="auto"/>
        <w:bottom w:val="none" w:sz="0" w:space="0" w:color="auto"/>
        <w:right w:val="none" w:sz="0" w:space="0" w:color="auto"/>
      </w:divBdr>
      <w:divsChild>
        <w:div w:id="24256985">
          <w:marLeft w:val="0"/>
          <w:marRight w:val="0"/>
          <w:marTop w:val="0"/>
          <w:marBottom w:val="0"/>
          <w:divBdr>
            <w:top w:val="none" w:sz="0" w:space="0" w:color="auto"/>
            <w:left w:val="none" w:sz="0" w:space="0" w:color="auto"/>
            <w:bottom w:val="none" w:sz="0" w:space="0" w:color="auto"/>
            <w:right w:val="none" w:sz="0" w:space="0" w:color="auto"/>
          </w:divBdr>
          <w:divsChild>
            <w:div w:id="1665625316">
              <w:marLeft w:val="0"/>
              <w:marRight w:val="0"/>
              <w:marTop w:val="0"/>
              <w:marBottom w:val="0"/>
              <w:divBdr>
                <w:top w:val="none" w:sz="0" w:space="0" w:color="auto"/>
                <w:left w:val="none" w:sz="0" w:space="0" w:color="auto"/>
                <w:bottom w:val="none" w:sz="0" w:space="0" w:color="auto"/>
                <w:right w:val="none" w:sz="0" w:space="0" w:color="auto"/>
              </w:divBdr>
              <w:divsChild>
                <w:div w:id="1899977500">
                  <w:marLeft w:val="0"/>
                  <w:marRight w:val="0"/>
                  <w:marTop w:val="0"/>
                  <w:marBottom w:val="0"/>
                  <w:divBdr>
                    <w:top w:val="none" w:sz="0" w:space="0" w:color="auto"/>
                    <w:left w:val="none" w:sz="0" w:space="0" w:color="auto"/>
                    <w:bottom w:val="none" w:sz="0" w:space="0" w:color="auto"/>
                    <w:right w:val="none" w:sz="0" w:space="0" w:color="auto"/>
                  </w:divBdr>
                  <w:divsChild>
                    <w:div w:id="1139110726">
                      <w:marLeft w:val="0"/>
                      <w:marRight w:val="0"/>
                      <w:marTop w:val="0"/>
                      <w:marBottom w:val="0"/>
                      <w:divBdr>
                        <w:top w:val="none" w:sz="0" w:space="0" w:color="auto"/>
                        <w:left w:val="none" w:sz="0" w:space="0" w:color="auto"/>
                        <w:bottom w:val="none" w:sz="0" w:space="0" w:color="auto"/>
                        <w:right w:val="none" w:sz="0" w:space="0" w:color="auto"/>
                      </w:divBdr>
                      <w:divsChild>
                        <w:div w:id="188178170">
                          <w:marLeft w:val="0"/>
                          <w:marRight w:val="0"/>
                          <w:marTop w:val="0"/>
                          <w:marBottom w:val="0"/>
                          <w:divBdr>
                            <w:top w:val="none" w:sz="0" w:space="0" w:color="auto"/>
                            <w:left w:val="none" w:sz="0" w:space="0" w:color="auto"/>
                            <w:bottom w:val="none" w:sz="0" w:space="0" w:color="auto"/>
                            <w:right w:val="none" w:sz="0" w:space="0" w:color="auto"/>
                          </w:divBdr>
                          <w:divsChild>
                            <w:div w:id="1219512465">
                              <w:marLeft w:val="0"/>
                              <w:marRight w:val="0"/>
                              <w:marTop w:val="0"/>
                              <w:marBottom w:val="0"/>
                              <w:divBdr>
                                <w:top w:val="none" w:sz="0" w:space="0" w:color="auto"/>
                                <w:left w:val="none" w:sz="0" w:space="0" w:color="auto"/>
                                <w:bottom w:val="none" w:sz="0" w:space="0" w:color="auto"/>
                                <w:right w:val="none" w:sz="0" w:space="0" w:color="auto"/>
                              </w:divBdr>
                              <w:divsChild>
                                <w:div w:id="315450710">
                                  <w:marLeft w:val="0"/>
                                  <w:marRight w:val="0"/>
                                  <w:marTop w:val="0"/>
                                  <w:marBottom w:val="0"/>
                                  <w:divBdr>
                                    <w:top w:val="none" w:sz="0" w:space="0" w:color="auto"/>
                                    <w:left w:val="none" w:sz="0" w:space="0" w:color="auto"/>
                                    <w:bottom w:val="none" w:sz="0" w:space="0" w:color="auto"/>
                                    <w:right w:val="none" w:sz="0" w:space="0" w:color="auto"/>
                                  </w:divBdr>
                                  <w:divsChild>
                                    <w:div w:id="1129588946">
                                      <w:marLeft w:val="0"/>
                                      <w:marRight w:val="0"/>
                                      <w:marTop w:val="0"/>
                                      <w:marBottom w:val="0"/>
                                      <w:divBdr>
                                        <w:top w:val="none" w:sz="0" w:space="0" w:color="auto"/>
                                        <w:left w:val="none" w:sz="0" w:space="0" w:color="auto"/>
                                        <w:bottom w:val="none" w:sz="0" w:space="0" w:color="auto"/>
                                        <w:right w:val="none" w:sz="0" w:space="0" w:color="auto"/>
                                      </w:divBdr>
                                      <w:divsChild>
                                        <w:div w:id="1769615085">
                                          <w:marLeft w:val="0"/>
                                          <w:marRight w:val="0"/>
                                          <w:marTop w:val="0"/>
                                          <w:marBottom w:val="0"/>
                                          <w:divBdr>
                                            <w:top w:val="none" w:sz="0" w:space="0" w:color="auto"/>
                                            <w:left w:val="none" w:sz="0" w:space="0" w:color="auto"/>
                                            <w:bottom w:val="none" w:sz="0" w:space="0" w:color="auto"/>
                                            <w:right w:val="none" w:sz="0" w:space="0" w:color="auto"/>
                                          </w:divBdr>
                                          <w:divsChild>
                                            <w:div w:id="1033774979">
                                              <w:marLeft w:val="0"/>
                                              <w:marRight w:val="0"/>
                                              <w:marTop w:val="0"/>
                                              <w:marBottom w:val="0"/>
                                              <w:divBdr>
                                                <w:top w:val="single" w:sz="6" w:space="0" w:color="F5F5F5"/>
                                                <w:left w:val="single" w:sz="6" w:space="0" w:color="F5F5F5"/>
                                                <w:bottom w:val="single" w:sz="6" w:space="0" w:color="F5F5F5"/>
                                                <w:right w:val="single" w:sz="6" w:space="0" w:color="F5F5F5"/>
                                              </w:divBdr>
                                              <w:divsChild>
                                                <w:div w:id="828056673">
                                                  <w:marLeft w:val="0"/>
                                                  <w:marRight w:val="0"/>
                                                  <w:marTop w:val="0"/>
                                                  <w:marBottom w:val="0"/>
                                                  <w:divBdr>
                                                    <w:top w:val="none" w:sz="0" w:space="0" w:color="auto"/>
                                                    <w:left w:val="none" w:sz="0" w:space="0" w:color="auto"/>
                                                    <w:bottom w:val="none" w:sz="0" w:space="0" w:color="auto"/>
                                                    <w:right w:val="none" w:sz="0" w:space="0" w:color="auto"/>
                                                  </w:divBdr>
                                                  <w:divsChild>
                                                    <w:div w:id="563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811105">
      <w:bodyDiv w:val="1"/>
      <w:marLeft w:val="0"/>
      <w:marRight w:val="0"/>
      <w:marTop w:val="0"/>
      <w:marBottom w:val="0"/>
      <w:divBdr>
        <w:top w:val="none" w:sz="0" w:space="0" w:color="auto"/>
        <w:left w:val="none" w:sz="0" w:space="0" w:color="auto"/>
        <w:bottom w:val="none" w:sz="0" w:space="0" w:color="auto"/>
        <w:right w:val="none" w:sz="0" w:space="0" w:color="auto"/>
      </w:divBdr>
    </w:div>
    <w:div w:id="514149314">
      <w:bodyDiv w:val="1"/>
      <w:marLeft w:val="0"/>
      <w:marRight w:val="0"/>
      <w:marTop w:val="0"/>
      <w:marBottom w:val="0"/>
      <w:divBdr>
        <w:top w:val="none" w:sz="0" w:space="0" w:color="auto"/>
        <w:left w:val="none" w:sz="0" w:space="0" w:color="auto"/>
        <w:bottom w:val="none" w:sz="0" w:space="0" w:color="auto"/>
        <w:right w:val="none" w:sz="0" w:space="0" w:color="auto"/>
      </w:divBdr>
      <w:divsChild>
        <w:div w:id="674116602">
          <w:marLeft w:val="0"/>
          <w:marRight w:val="0"/>
          <w:marTop w:val="0"/>
          <w:marBottom w:val="0"/>
          <w:divBdr>
            <w:top w:val="none" w:sz="0" w:space="0" w:color="auto"/>
            <w:left w:val="none" w:sz="0" w:space="0" w:color="auto"/>
            <w:bottom w:val="none" w:sz="0" w:space="0" w:color="auto"/>
            <w:right w:val="none" w:sz="0" w:space="0" w:color="auto"/>
          </w:divBdr>
          <w:divsChild>
            <w:div w:id="379594118">
              <w:marLeft w:val="0"/>
              <w:marRight w:val="0"/>
              <w:marTop w:val="0"/>
              <w:marBottom w:val="0"/>
              <w:divBdr>
                <w:top w:val="none" w:sz="0" w:space="0" w:color="auto"/>
                <w:left w:val="none" w:sz="0" w:space="0" w:color="auto"/>
                <w:bottom w:val="none" w:sz="0" w:space="0" w:color="auto"/>
                <w:right w:val="none" w:sz="0" w:space="0" w:color="auto"/>
              </w:divBdr>
              <w:divsChild>
                <w:div w:id="1173301531">
                  <w:marLeft w:val="0"/>
                  <w:marRight w:val="0"/>
                  <w:marTop w:val="0"/>
                  <w:marBottom w:val="0"/>
                  <w:divBdr>
                    <w:top w:val="none" w:sz="0" w:space="0" w:color="auto"/>
                    <w:left w:val="none" w:sz="0" w:space="0" w:color="auto"/>
                    <w:bottom w:val="none" w:sz="0" w:space="0" w:color="auto"/>
                    <w:right w:val="none" w:sz="0" w:space="0" w:color="auto"/>
                  </w:divBdr>
                  <w:divsChild>
                    <w:div w:id="1783300371">
                      <w:marLeft w:val="0"/>
                      <w:marRight w:val="0"/>
                      <w:marTop w:val="0"/>
                      <w:marBottom w:val="0"/>
                      <w:divBdr>
                        <w:top w:val="none" w:sz="0" w:space="0" w:color="auto"/>
                        <w:left w:val="none" w:sz="0" w:space="0" w:color="auto"/>
                        <w:bottom w:val="none" w:sz="0" w:space="0" w:color="auto"/>
                        <w:right w:val="none" w:sz="0" w:space="0" w:color="auto"/>
                      </w:divBdr>
                      <w:divsChild>
                        <w:div w:id="1281108367">
                          <w:marLeft w:val="0"/>
                          <w:marRight w:val="0"/>
                          <w:marTop w:val="0"/>
                          <w:marBottom w:val="0"/>
                          <w:divBdr>
                            <w:top w:val="none" w:sz="0" w:space="0" w:color="auto"/>
                            <w:left w:val="none" w:sz="0" w:space="0" w:color="auto"/>
                            <w:bottom w:val="none" w:sz="0" w:space="0" w:color="auto"/>
                            <w:right w:val="none" w:sz="0" w:space="0" w:color="auto"/>
                          </w:divBdr>
                          <w:divsChild>
                            <w:div w:id="685333012">
                              <w:marLeft w:val="0"/>
                              <w:marRight w:val="0"/>
                              <w:marTop w:val="0"/>
                              <w:marBottom w:val="0"/>
                              <w:divBdr>
                                <w:top w:val="none" w:sz="0" w:space="0" w:color="auto"/>
                                <w:left w:val="none" w:sz="0" w:space="0" w:color="auto"/>
                                <w:bottom w:val="none" w:sz="0" w:space="0" w:color="auto"/>
                                <w:right w:val="none" w:sz="0" w:space="0" w:color="auto"/>
                              </w:divBdr>
                              <w:divsChild>
                                <w:div w:id="1044670889">
                                  <w:marLeft w:val="0"/>
                                  <w:marRight w:val="0"/>
                                  <w:marTop w:val="0"/>
                                  <w:marBottom w:val="0"/>
                                  <w:divBdr>
                                    <w:top w:val="none" w:sz="0" w:space="0" w:color="auto"/>
                                    <w:left w:val="none" w:sz="0" w:space="0" w:color="auto"/>
                                    <w:bottom w:val="none" w:sz="0" w:space="0" w:color="auto"/>
                                    <w:right w:val="none" w:sz="0" w:space="0" w:color="auto"/>
                                  </w:divBdr>
                                  <w:divsChild>
                                    <w:div w:id="900099455">
                                      <w:marLeft w:val="0"/>
                                      <w:marRight w:val="0"/>
                                      <w:marTop w:val="0"/>
                                      <w:marBottom w:val="0"/>
                                      <w:divBdr>
                                        <w:top w:val="none" w:sz="0" w:space="0" w:color="auto"/>
                                        <w:left w:val="none" w:sz="0" w:space="0" w:color="auto"/>
                                        <w:bottom w:val="none" w:sz="0" w:space="0" w:color="auto"/>
                                        <w:right w:val="none" w:sz="0" w:space="0" w:color="auto"/>
                                      </w:divBdr>
                                      <w:divsChild>
                                        <w:div w:id="155192546">
                                          <w:marLeft w:val="0"/>
                                          <w:marRight w:val="0"/>
                                          <w:marTop w:val="0"/>
                                          <w:marBottom w:val="0"/>
                                          <w:divBdr>
                                            <w:top w:val="none" w:sz="0" w:space="0" w:color="auto"/>
                                            <w:left w:val="none" w:sz="0" w:space="0" w:color="auto"/>
                                            <w:bottom w:val="none" w:sz="0" w:space="0" w:color="auto"/>
                                            <w:right w:val="none" w:sz="0" w:space="0" w:color="auto"/>
                                          </w:divBdr>
                                          <w:divsChild>
                                            <w:div w:id="1662075218">
                                              <w:marLeft w:val="0"/>
                                              <w:marRight w:val="0"/>
                                              <w:marTop w:val="0"/>
                                              <w:marBottom w:val="0"/>
                                              <w:divBdr>
                                                <w:top w:val="single" w:sz="6" w:space="0" w:color="F5F5F5"/>
                                                <w:left w:val="single" w:sz="6" w:space="0" w:color="F5F5F5"/>
                                                <w:bottom w:val="single" w:sz="6" w:space="0" w:color="F5F5F5"/>
                                                <w:right w:val="single" w:sz="6" w:space="0" w:color="F5F5F5"/>
                                              </w:divBdr>
                                              <w:divsChild>
                                                <w:div w:id="2146194987">
                                                  <w:marLeft w:val="0"/>
                                                  <w:marRight w:val="0"/>
                                                  <w:marTop w:val="0"/>
                                                  <w:marBottom w:val="0"/>
                                                  <w:divBdr>
                                                    <w:top w:val="none" w:sz="0" w:space="0" w:color="auto"/>
                                                    <w:left w:val="none" w:sz="0" w:space="0" w:color="auto"/>
                                                    <w:bottom w:val="none" w:sz="0" w:space="0" w:color="auto"/>
                                                    <w:right w:val="none" w:sz="0" w:space="0" w:color="auto"/>
                                                  </w:divBdr>
                                                  <w:divsChild>
                                                    <w:div w:id="9296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9689488">
      <w:bodyDiv w:val="1"/>
      <w:marLeft w:val="0"/>
      <w:marRight w:val="0"/>
      <w:marTop w:val="0"/>
      <w:marBottom w:val="0"/>
      <w:divBdr>
        <w:top w:val="none" w:sz="0" w:space="0" w:color="auto"/>
        <w:left w:val="none" w:sz="0" w:space="0" w:color="auto"/>
        <w:bottom w:val="none" w:sz="0" w:space="0" w:color="auto"/>
        <w:right w:val="none" w:sz="0" w:space="0" w:color="auto"/>
      </w:divBdr>
      <w:divsChild>
        <w:div w:id="1213036233">
          <w:marLeft w:val="0"/>
          <w:marRight w:val="0"/>
          <w:marTop w:val="0"/>
          <w:marBottom w:val="0"/>
          <w:divBdr>
            <w:top w:val="none" w:sz="0" w:space="0" w:color="auto"/>
            <w:left w:val="none" w:sz="0" w:space="0" w:color="auto"/>
            <w:bottom w:val="none" w:sz="0" w:space="0" w:color="auto"/>
            <w:right w:val="none" w:sz="0" w:space="0" w:color="auto"/>
          </w:divBdr>
          <w:divsChild>
            <w:div w:id="1549106967">
              <w:marLeft w:val="0"/>
              <w:marRight w:val="0"/>
              <w:marTop w:val="0"/>
              <w:marBottom w:val="0"/>
              <w:divBdr>
                <w:top w:val="none" w:sz="0" w:space="0" w:color="auto"/>
                <w:left w:val="none" w:sz="0" w:space="0" w:color="auto"/>
                <w:bottom w:val="none" w:sz="0" w:space="0" w:color="auto"/>
                <w:right w:val="none" w:sz="0" w:space="0" w:color="auto"/>
              </w:divBdr>
              <w:divsChild>
                <w:div w:id="918826193">
                  <w:marLeft w:val="0"/>
                  <w:marRight w:val="0"/>
                  <w:marTop w:val="0"/>
                  <w:marBottom w:val="0"/>
                  <w:divBdr>
                    <w:top w:val="none" w:sz="0" w:space="0" w:color="auto"/>
                    <w:left w:val="none" w:sz="0" w:space="0" w:color="auto"/>
                    <w:bottom w:val="none" w:sz="0" w:space="0" w:color="auto"/>
                    <w:right w:val="none" w:sz="0" w:space="0" w:color="auto"/>
                  </w:divBdr>
                  <w:divsChild>
                    <w:div w:id="26293730">
                      <w:marLeft w:val="0"/>
                      <w:marRight w:val="0"/>
                      <w:marTop w:val="0"/>
                      <w:marBottom w:val="0"/>
                      <w:divBdr>
                        <w:top w:val="none" w:sz="0" w:space="0" w:color="auto"/>
                        <w:left w:val="none" w:sz="0" w:space="0" w:color="auto"/>
                        <w:bottom w:val="none" w:sz="0" w:space="0" w:color="auto"/>
                        <w:right w:val="none" w:sz="0" w:space="0" w:color="auto"/>
                      </w:divBdr>
                      <w:divsChild>
                        <w:div w:id="139351756">
                          <w:marLeft w:val="0"/>
                          <w:marRight w:val="0"/>
                          <w:marTop w:val="0"/>
                          <w:marBottom w:val="0"/>
                          <w:divBdr>
                            <w:top w:val="none" w:sz="0" w:space="0" w:color="auto"/>
                            <w:left w:val="none" w:sz="0" w:space="0" w:color="auto"/>
                            <w:bottom w:val="none" w:sz="0" w:space="0" w:color="auto"/>
                            <w:right w:val="none" w:sz="0" w:space="0" w:color="auto"/>
                          </w:divBdr>
                          <w:divsChild>
                            <w:div w:id="118839582">
                              <w:marLeft w:val="0"/>
                              <w:marRight w:val="0"/>
                              <w:marTop w:val="0"/>
                              <w:marBottom w:val="0"/>
                              <w:divBdr>
                                <w:top w:val="none" w:sz="0" w:space="0" w:color="auto"/>
                                <w:left w:val="none" w:sz="0" w:space="0" w:color="auto"/>
                                <w:bottom w:val="none" w:sz="0" w:space="0" w:color="auto"/>
                                <w:right w:val="none" w:sz="0" w:space="0" w:color="auto"/>
                              </w:divBdr>
                              <w:divsChild>
                                <w:div w:id="1729915114">
                                  <w:marLeft w:val="0"/>
                                  <w:marRight w:val="0"/>
                                  <w:marTop w:val="0"/>
                                  <w:marBottom w:val="0"/>
                                  <w:divBdr>
                                    <w:top w:val="none" w:sz="0" w:space="0" w:color="auto"/>
                                    <w:left w:val="none" w:sz="0" w:space="0" w:color="auto"/>
                                    <w:bottom w:val="none" w:sz="0" w:space="0" w:color="auto"/>
                                    <w:right w:val="none" w:sz="0" w:space="0" w:color="auto"/>
                                  </w:divBdr>
                                  <w:divsChild>
                                    <w:div w:id="1668484283">
                                      <w:marLeft w:val="0"/>
                                      <w:marRight w:val="0"/>
                                      <w:marTop w:val="0"/>
                                      <w:marBottom w:val="0"/>
                                      <w:divBdr>
                                        <w:top w:val="none" w:sz="0" w:space="0" w:color="auto"/>
                                        <w:left w:val="none" w:sz="0" w:space="0" w:color="auto"/>
                                        <w:bottom w:val="none" w:sz="0" w:space="0" w:color="auto"/>
                                        <w:right w:val="none" w:sz="0" w:space="0" w:color="auto"/>
                                      </w:divBdr>
                                      <w:divsChild>
                                        <w:div w:id="1447772347">
                                          <w:marLeft w:val="0"/>
                                          <w:marRight w:val="0"/>
                                          <w:marTop w:val="0"/>
                                          <w:marBottom w:val="0"/>
                                          <w:divBdr>
                                            <w:top w:val="none" w:sz="0" w:space="0" w:color="auto"/>
                                            <w:left w:val="none" w:sz="0" w:space="0" w:color="auto"/>
                                            <w:bottom w:val="none" w:sz="0" w:space="0" w:color="auto"/>
                                            <w:right w:val="none" w:sz="0" w:space="0" w:color="auto"/>
                                          </w:divBdr>
                                          <w:divsChild>
                                            <w:div w:id="1222257109">
                                              <w:marLeft w:val="0"/>
                                              <w:marRight w:val="0"/>
                                              <w:marTop w:val="0"/>
                                              <w:marBottom w:val="0"/>
                                              <w:divBdr>
                                                <w:top w:val="single" w:sz="6" w:space="0" w:color="F5F5F5"/>
                                                <w:left w:val="single" w:sz="6" w:space="0" w:color="F5F5F5"/>
                                                <w:bottom w:val="single" w:sz="6" w:space="0" w:color="F5F5F5"/>
                                                <w:right w:val="single" w:sz="6" w:space="0" w:color="F5F5F5"/>
                                              </w:divBdr>
                                              <w:divsChild>
                                                <w:div w:id="597830110">
                                                  <w:marLeft w:val="0"/>
                                                  <w:marRight w:val="0"/>
                                                  <w:marTop w:val="0"/>
                                                  <w:marBottom w:val="0"/>
                                                  <w:divBdr>
                                                    <w:top w:val="none" w:sz="0" w:space="0" w:color="auto"/>
                                                    <w:left w:val="none" w:sz="0" w:space="0" w:color="auto"/>
                                                    <w:bottom w:val="none" w:sz="0" w:space="0" w:color="auto"/>
                                                    <w:right w:val="none" w:sz="0" w:space="0" w:color="auto"/>
                                                  </w:divBdr>
                                                  <w:divsChild>
                                                    <w:div w:id="20229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249434">
      <w:bodyDiv w:val="1"/>
      <w:marLeft w:val="0"/>
      <w:marRight w:val="0"/>
      <w:marTop w:val="0"/>
      <w:marBottom w:val="0"/>
      <w:divBdr>
        <w:top w:val="none" w:sz="0" w:space="0" w:color="auto"/>
        <w:left w:val="none" w:sz="0" w:space="0" w:color="auto"/>
        <w:bottom w:val="none" w:sz="0" w:space="0" w:color="auto"/>
        <w:right w:val="none" w:sz="0" w:space="0" w:color="auto"/>
      </w:divBdr>
      <w:divsChild>
        <w:div w:id="882013630">
          <w:marLeft w:val="0"/>
          <w:marRight w:val="0"/>
          <w:marTop w:val="0"/>
          <w:marBottom w:val="0"/>
          <w:divBdr>
            <w:top w:val="none" w:sz="0" w:space="0" w:color="auto"/>
            <w:left w:val="none" w:sz="0" w:space="0" w:color="auto"/>
            <w:bottom w:val="none" w:sz="0" w:space="0" w:color="auto"/>
            <w:right w:val="none" w:sz="0" w:space="0" w:color="auto"/>
          </w:divBdr>
          <w:divsChild>
            <w:div w:id="315230687">
              <w:marLeft w:val="0"/>
              <w:marRight w:val="0"/>
              <w:marTop w:val="0"/>
              <w:marBottom w:val="0"/>
              <w:divBdr>
                <w:top w:val="none" w:sz="0" w:space="0" w:color="auto"/>
                <w:left w:val="none" w:sz="0" w:space="0" w:color="auto"/>
                <w:bottom w:val="none" w:sz="0" w:space="0" w:color="auto"/>
                <w:right w:val="none" w:sz="0" w:space="0" w:color="auto"/>
              </w:divBdr>
              <w:divsChild>
                <w:div w:id="665403757">
                  <w:marLeft w:val="0"/>
                  <w:marRight w:val="0"/>
                  <w:marTop w:val="0"/>
                  <w:marBottom w:val="0"/>
                  <w:divBdr>
                    <w:top w:val="none" w:sz="0" w:space="0" w:color="auto"/>
                    <w:left w:val="none" w:sz="0" w:space="0" w:color="auto"/>
                    <w:bottom w:val="none" w:sz="0" w:space="0" w:color="auto"/>
                    <w:right w:val="none" w:sz="0" w:space="0" w:color="auto"/>
                  </w:divBdr>
                  <w:divsChild>
                    <w:div w:id="1369337418">
                      <w:marLeft w:val="0"/>
                      <w:marRight w:val="0"/>
                      <w:marTop w:val="0"/>
                      <w:marBottom w:val="0"/>
                      <w:divBdr>
                        <w:top w:val="none" w:sz="0" w:space="0" w:color="auto"/>
                        <w:left w:val="none" w:sz="0" w:space="0" w:color="auto"/>
                        <w:bottom w:val="none" w:sz="0" w:space="0" w:color="auto"/>
                        <w:right w:val="none" w:sz="0" w:space="0" w:color="auto"/>
                      </w:divBdr>
                      <w:divsChild>
                        <w:div w:id="438185275">
                          <w:marLeft w:val="0"/>
                          <w:marRight w:val="0"/>
                          <w:marTop w:val="0"/>
                          <w:marBottom w:val="0"/>
                          <w:divBdr>
                            <w:top w:val="none" w:sz="0" w:space="0" w:color="auto"/>
                            <w:left w:val="none" w:sz="0" w:space="0" w:color="auto"/>
                            <w:bottom w:val="none" w:sz="0" w:space="0" w:color="auto"/>
                            <w:right w:val="none" w:sz="0" w:space="0" w:color="auto"/>
                          </w:divBdr>
                          <w:divsChild>
                            <w:div w:id="857737160">
                              <w:marLeft w:val="0"/>
                              <w:marRight w:val="0"/>
                              <w:marTop w:val="0"/>
                              <w:marBottom w:val="0"/>
                              <w:divBdr>
                                <w:top w:val="none" w:sz="0" w:space="0" w:color="auto"/>
                                <w:left w:val="none" w:sz="0" w:space="0" w:color="auto"/>
                                <w:bottom w:val="none" w:sz="0" w:space="0" w:color="auto"/>
                                <w:right w:val="none" w:sz="0" w:space="0" w:color="auto"/>
                              </w:divBdr>
                              <w:divsChild>
                                <w:div w:id="891234428">
                                  <w:marLeft w:val="0"/>
                                  <w:marRight w:val="0"/>
                                  <w:marTop w:val="0"/>
                                  <w:marBottom w:val="0"/>
                                  <w:divBdr>
                                    <w:top w:val="none" w:sz="0" w:space="0" w:color="auto"/>
                                    <w:left w:val="none" w:sz="0" w:space="0" w:color="auto"/>
                                    <w:bottom w:val="none" w:sz="0" w:space="0" w:color="auto"/>
                                    <w:right w:val="none" w:sz="0" w:space="0" w:color="auto"/>
                                  </w:divBdr>
                                  <w:divsChild>
                                    <w:div w:id="73598581">
                                      <w:marLeft w:val="0"/>
                                      <w:marRight w:val="0"/>
                                      <w:marTop w:val="0"/>
                                      <w:marBottom w:val="0"/>
                                      <w:divBdr>
                                        <w:top w:val="none" w:sz="0" w:space="0" w:color="auto"/>
                                        <w:left w:val="none" w:sz="0" w:space="0" w:color="auto"/>
                                        <w:bottom w:val="none" w:sz="0" w:space="0" w:color="auto"/>
                                        <w:right w:val="none" w:sz="0" w:space="0" w:color="auto"/>
                                      </w:divBdr>
                                      <w:divsChild>
                                        <w:div w:id="380909622">
                                          <w:marLeft w:val="0"/>
                                          <w:marRight w:val="0"/>
                                          <w:marTop w:val="0"/>
                                          <w:marBottom w:val="0"/>
                                          <w:divBdr>
                                            <w:top w:val="none" w:sz="0" w:space="0" w:color="auto"/>
                                            <w:left w:val="none" w:sz="0" w:space="0" w:color="auto"/>
                                            <w:bottom w:val="none" w:sz="0" w:space="0" w:color="auto"/>
                                            <w:right w:val="none" w:sz="0" w:space="0" w:color="auto"/>
                                          </w:divBdr>
                                          <w:divsChild>
                                            <w:div w:id="1997301127">
                                              <w:marLeft w:val="0"/>
                                              <w:marRight w:val="0"/>
                                              <w:marTop w:val="0"/>
                                              <w:marBottom w:val="0"/>
                                              <w:divBdr>
                                                <w:top w:val="single" w:sz="6" w:space="0" w:color="F5F5F5"/>
                                                <w:left w:val="single" w:sz="6" w:space="0" w:color="F5F5F5"/>
                                                <w:bottom w:val="single" w:sz="6" w:space="0" w:color="F5F5F5"/>
                                                <w:right w:val="single" w:sz="6" w:space="0" w:color="F5F5F5"/>
                                              </w:divBdr>
                                              <w:divsChild>
                                                <w:div w:id="678963940">
                                                  <w:marLeft w:val="0"/>
                                                  <w:marRight w:val="0"/>
                                                  <w:marTop w:val="0"/>
                                                  <w:marBottom w:val="0"/>
                                                  <w:divBdr>
                                                    <w:top w:val="none" w:sz="0" w:space="0" w:color="auto"/>
                                                    <w:left w:val="none" w:sz="0" w:space="0" w:color="auto"/>
                                                    <w:bottom w:val="none" w:sz="0" w:space="0" w:color="auto"/>
                                                    <w:right w:val="none" w:sz="0" w:space="0" w:color="auto"/>
                                                  </w:divBdr>
                                                  <w:divsChild>
                                                    <w:div w:id="725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4677938">
      <w:bodyDiv w:val="1"/>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sChild>
            <w:div w:id="579294229">
              <w:marLeft w:val="0"/>
              <w:marRight w:val="0"/>
              <w:marTop w:val="0"/>
              <w:marBottom w:val="0"/>
              <w:divBdr>
                <w:top w:val="none" w:sz="0" w:space="0" w:color="auto"/>
                <w:left w:val="none" w:sz="0" w:space="0" w:color="auto"/>
                <w:bottom w:val="none" w:sz="0" w:space="0" w:color="auto"/>
                <w:right w:val="none" w:sz="0" w:space="0" w:color="auto"/>
              </w:divBdr>
              <w:divsChild>
                <w:div w:id="849216239">
                  <w:marLeft w:val="0"/>
                  <w:marRight w:val="0"/>
                  <w:marTop w:val="0"/>
                  <w:marBottom w:val="0"/>
                  <w:divBdr>
                    <w:top w:val="none" w:sz="0" w:space="0" w:color="auto"/>
                    <w:left w:val="none" w:sz="0" w:space="0" w:color="auto"/>
                    <w:bottom w:val="none" w:sz="0" w:space="0" w:color="auto"/>
                    <w:right w:val="none" w:sz="0" w:space="0" w:color="auto"/>
                  </w:divBdr>
                  <w:divsChild>
                    <w:div w:id="1453595301">
                      <w:marLeft w:val="0"/>
                      <w:marRight w:val="0"/>
                      <w:marTop w:val="0"/>
                      <w:marBottom w:val="0"/>
                      <w:divBdr>
                        <w:top w:val="none" w:sz="0" w:space="0" w:color="auto"/>
                        <w:left w:val="none" w:sz="0" w:space="0" w:color="auto"/>
                        <w:bottom w:val="none" w:sz="0" w:space="0" w:color="auto"/>
                        <w:right w:val="none" w:sz="0" w:space="0" w:color="auto"/>
                      </w:divBdr>
                      <w:divsChild>
                        <w:div w:id="2058704364">
                          <w:marLeft w:val="0"/>
                          <w:marRight w:val="0"/>
                          <w:marTop w:val="0"/>
                          <w:marBottom w:val="0"/>
                          <w:divBdr>
                            <w:top w:val="none" w:sz="0" w:space="0" w:color="auto"/>
                            <w:left w:val="none" w:sz="0" w:space="0" w:color="auto"/>
                            <w:bottom w:val="none" w:sz="0" w:space="0" w:color="auto"/>
                            <w:right w:val="none" w:sz="0" w:space="0" w:color="auto"/>
                          </w:divBdr>
                          <w:divsChild>
                            <w:div w:id="1514224594">
                              <w:marLeft w:val="0"/>
                              <w:marRight w:val="0"/>
                              <w:marTop w:val="0"/>
                              <w:marBottom w:val="0"/>
                              <w:divBdr>
                                <w:top w:val="none" w:sz="0" w:space="0" w:color="auto"/>
                                <w:left w:val="none" w:sz="0" w:space="0" w:color="auto"/>
                                <w:bottom w:val="none" w:sz="0" w:space="0" w:color="auto"/>
                                <w:right w:val="none" w:sz="0" w:space="0" w:color="auto"/>
                              </w:divBdr>
                              <w:divsChild>
                                <w:div w:id="1558928283">
                                  <w:marLeft w:val="0"/>
                                  <w:marRight w:val="0"/>
                                  <w:marTop w:val="0"/>
                                  <w:marBottom w:val="0"/>
                                  <w:divBdr>
                                    <w:top w:val="none" w:sz="0" w:space="0" w:color="auto"/>
                                    <w:left w:val="none" w:sz="0" w:space="0" w:color="auto"/>
                                    <w:bottom w:val="none" w:sz="0" w:space="0" w:color="auto"/>
                                    <w:right w:val="none" w:sz="0" w:space="0" w:color="auto"/>
                                  </w:divBdr>
                                  <w:divsChild>
                                    <w:div w:id="918830010">
                                      <w:marLeft w:val="0"/>
                                      <w:marRight w:val="0"/>
                                      <w:marTop w:val="0"/>
                                      <w:marBottom w:val="0"/>
                                      <w:divBdr>
                                        <w:top w:val="none" w:sz="0" w:space="0" w:color="auto"/>
                                        <w:left w:val="none" w:sz="0" w:space="0" w:color="auto"/>
                                        <w:bottom w:val="none" w:sz="0" w:space="0" w:color="auto"/>
                                        <w:right w:val="none" w:sz="0" w:space="0" w:color="auto"/>
                                      </w:divBdr>
                                      <w:divsChild>
                                        <w:div w:id="1462960850">
                                          <w:marLeft w:val="0"/>
                                          <w:marRight w:val="0"/>
                                          <w:marTop w:val="0"/>
                                          <w:marBottom w:val="0"/>
                                          <w:divBdr>
                                            <w:top w:val="none" w:sz="0" w:space="0" w:color="auto"/>
                                            <w:left w:val="none" w:sz="0" w:space="0" w:color="auto"/>
                                            <w:bottom w:val="none" w:sz="0" w:space="0" w:color="auto"/>
                                            <w:right w:val="none" w:sz="0" w:space="0" w:color="auto"/>
                                          </w:divBdr>
                                          <w:divsChild>
                                            <w:div w:id="891961711">
                                              <w:marLeft w:val="0"/>
                                              <w:marRight w:val="0"/>
                                              <w:marTop w:val="0"/>
                                              <w:marBottom w:val="0"/>
                                              <w:divBdr>
                                                <w:top w:val="single" w:sz="6" w:space="0" w:color="F5F5F5"/>
                                                <w:left w:val="single" w:sz="6" w:space="0" w:color="F5F5F5"/>
                                                <w:bottom w:val="single" w:sz="6" w:space="0" w:color="F5F5F5"/>
                                                <w:right w:val="single" w:sz="6" w:space="0" w:color="F5F5F5"/>
                                              </w:divBdr>
                                              <w:divsChild>
                                                <w:div w:id="1611205747">
                                                  <w:marLeft w:val="0"/>
                                                  <w:marRight w:val="0"/>
                                                  <w:marTop w:val="0"/>
                                                  <w:marBottom w:val="0"/>
                                                  <w:divBdr>
                                                    <w:top w:val="none" w:sz="0" w:space="0" w:color="auto"/>
                                                    <w:left w:val="none" w:sz="0" w:space="0" w:color="auto"/>
                                                    <w:bottom w:val="none" w:sz="0" w:space="0" w:color="auto"/>
                                                    <w:right w:val="none" w:sz="0" w:space="0" w:color="auto"/>
                                                  </w:divBdr>
                                                  <w:divsChild>
                                                    <w:div w:id="15577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7256593">
      <w:bodyDiv w:val="1"/>
      <w:marLeft w:val="0"/>
      <w:marRight w:val="0"/>
      <w:marTop w:val="0"/>
      <w:marBottom w:val="0"/>
      <w:divBdr>
        <w:top w:val="none" w:sz="0" w:space="0" w:color="auto"/>
        <w:left w:val="none" w:sz="0" w:space="0" w:color="auto"/>
        <w:bottom w:val="none" w:sz="0" w:space="0" w:color="auto"/>
        <w:right w:val="none" w:sz="0" w:space="0" w:color="auto"/>
      </w:divBdr>
    </w:div>
    <w:div w:id="549804484">
      <w:bodyDiv w:val="1"/>
      <w:marLeft w:val="0"/>
      <w:marRight w:val="0"/>
      <w:marTop w:val="0"/>
      <w:marBottom w:val="0"/>
      <w:divBdr>
        <w:top w:val="none" w:sz="0" w:space="0" w:color="auto"/>
        <w:left w:val="none" w:sz="0" w:space="0" w:color="auto"/>
        <w:bottom w:val="none" w:sz="0" w:space="0" w:color="auto"/>
        <w:right w:val="none" w:sz="0" w:space="0" w:color="auto"/>
      </w:divBdr>
      <w:divsChild>
        <w:div w:id="1880236352">
          <w:marLeft w:val="0"/>
          <w:marRight w:val="0"/>
          <w:marTop w:val="0"/>
          <w:marBottom w:val="0"/>
          <w:divBdr>
            <w:top w:val="none" w:sz="0" w:space="0" w:color="auto"/>
            <w:left w:val="none" w:sz="0" w:space="0" w:color="auto"/>
            <w:bottom w:val="none" w:sz="0" w:space="0" w:color="auto"/>
            <w:right w:val="none" w:sz="0" w:space="0" w:color="auto"/>
          </w:divBdr>
          <w:divsChild>
            <w:div w:id="610547665">
              <w:marLeft w:val="0"/>
              <w:marRight w:val="0"/>
              <w:marTop w:val="0"/>
              <w:marBottom w:val="0"/>
              <w:divBdr>
                <w:top w:val="none" w:sz="0" w:space="0" w:color="auto"/>
                <w:left w:val="none" w:sz="0" w:space="0" w:color="auto"/>
                <w:bottom w:val="none" w:sz="0" w:space="0" w:color="auto"/>
                <w:right w:val="none" w:sz="0" w:space="0" w:color="auto"/>
              </w:divBdr>
              <w:divsChild>
                <w:div w:id="12269429">
                  <w:marLeft w:val="0"/>
                  <w:marRight w:val="0"/>
                  <w:marTop w:val="0"/>
                  <w:marBottom w:val="0"/>
                  <w:divBdr>
                    <w:top w:val="none" w:sz="0" w:space="0" w:color="auto"/>
                    <w:left w:val="none" w:sz="0" w:space="0" w:color="auto"/>
                    <w:bottom w:val="none" w:sz="0" w:space="0" w:color="auto"/>
                    <w:right w:val="none" w:sz="0" w:space="0" w:color="auto"/>
                  </w:divBdr>
                  <w:divsChild>
                    <w:div w:id="785081067">
                      <w:marLeft w:val="0"/>
                      <w:marRight w:val="0"/>
                      <w:marTop w:val="0"/>
                      <w:marBottom w:val="0"/>
                      <w:divBdr>
                        <w:top w:val="none" w:sz="0" w:space="0" w:color="auto"/>
                        <w:left w:val="none" w:sz="0" w:space="0" w:color="auto"/>
                        <w:bottom w:val="none" w:sz="0" w:space="0" w:color="auto"/>
                        <w:right w:val="none" w:sz="0" w:space="0" w:color="auto"/>
                      </w:divBdr>
                      <w:divsChild>
                        <w:div w:id="1935740426">
                          <w:marLeft w:val="0"/>
                          <w:marRight w:val="0"/>
                          <w:marTop w:val="0"/>
                          <w:marBottom w:val="0"/>
                          <w:divBdr>
                            <w:top w:val="none" w:sz="0" w:space="0" w:color="auto"/>
                            <w:left w:val="none" w:sz="0" w:space="0" w:color="auto"/>
                            <w:bottom w:val="none" w:sz="0" w:space="0" w:color="auto"/>
                            <w:right w:val="none" w:sz="0" w:space="0" w:color="auto"/>
                          </w:divBdr>
                          <w:divsChild>
                            <w:div w:id="701980161">
                              <w:marLeft w:val="0"/>
                              <w:marRight w:val="0"/>
                              <w:marTop w:val="0"/>
                              <w:marBottom w:val="0"/>
                              <w:divBdr>
                                <w:top w:val="none" w:sz="0" w:space="0" w:color="auto"/>
                                <w:left w:val="none" w:sz="0" w:space="0" w:color="auto"/>
                                <w:bottom w:val="none" w:sz="0" w:space="0" w:color="auto"/>
                                <w:right w:val="none" w:sz="0" w:space="0" w:color="auto"/>
                              </w:divBdr>
                              <w:divsChild>
                                <w:div w:id="825785881">
                                  <w:marLeft w:val="0"/>
                                  <w:marRight w:val="0"/>
                                  <w:marTop w:val="0"/>
                                  <w:marBottom w:val="0"/>
                                  <w:divBdr>
                                    <w:top w:val="none" w:sz="0" w:space="0" w:color="auto"/>
                                    <w:left w:val="none" w:sz="0" w:space="0" w:color="auto"/>
                                    <w:bottom w:val="none" w:sz="0" w:space="0" w:color="auto"/>
                                    <w:right w:val="none" w:sz="0" w:space="0" w:color="auto"/>
                                  </w:divBdr>
                                  <w:divsChild>
                                    <w:div w:id="1030643460">
                                      <w:marLeft w:val="0"/>
                                      <w:marRight w:val="0"/>
                                      <w:marTop w:val="0"/>
                                      <w:marBottom w:val="0"/>
                                      <w:divBdr>
                                        <w:top w:val="none" w:sz="0" w:space="0" w:color="auto"/>
                                        <w:left w:val="none" w:sz="0" w:space="0" w:color="auto"/>
                                        <w:bottom w:val="none" w:sz="0" w:space="0" w:color="auto"/>
                                        <w:right w:val="none" w:sz="0" w:space="0" w:color="auto"/>
                                      </w:divBdr>
                                      <w:divsChild>
                                        <w:div w:id="1907959702">
                                          <w:marLeft w:val="0"/>
                                          <w:marRight w:val="0"/>
                                          <w:marTop w:val="0"/>
                                          <w:marBottom w:val="0"/>
                                          <w:divBdr>
                                            <w:top w:val="none" w:sz="0" w:space="0" w:color="auto"/>
                                            <w:left w:val="none" w:sz="0" w:space="0" w:color="auto"/>
                                            <w:bottom w:val="none" w:sz="0" w:space="0" w:color="auto"/>
                                            <w:right w:val="none" w:sz="0" w:space="0" w:color="auto"/>
                                          </w:divBdr>
                                          <w:divsChild>
                                            <w:div w:id="879975220">
                                              <w:marLeft w:val="0"/>
                                              <w:marRight w:val="0"/>
                                              <w:marTop w:val="0"/>
                                              <w:marBottom w:val="0"/>
                                              <w:divBdr>
                                                <w:top w:val="single" w:sz="6" w:space="0" w:color="F5F5F5"/>
                                                <w:left w:val="single" w:sz="6" w:space="0" w:color="F5F5F5"/>
                                                <w:bottom w:val="single" w:sz="6" w:space="0" w:color="F5F5F5"/>
                                                <w:right w:val="single" w:sz="6" w:space="0" w:color="F5F5F5"/>
                                              </w:divBdr>
                                              <w:divsChild>
                                                <w:div w:id="157624724">
                                                  <w:marLeft w:val="0"/>
                                                  <w:marRight w:val="0"/>
                                                  <w:marTop w:val="0"/>
                                                  <w:marBottom w:val="0"/>
                                                  <w:divBdr>
                                                    <w:top w:val="none" w:sz="0" w:space="0" w:color="auto"/>
                                                    <w:left w:val="none" w:sz="0" w:space="0" w:color="auto"/>
                                                    <w:bottom w:val="none" w:sz="0" w:space="0" w:color="auto"/>
                                                    <w:right w:val="none" w:sz="0" w:space="0" w:color="auto"/>
                                                  </w:divBdr>
                                                  <w:divsChild>
                                                    <w:div w:id="7471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3390350">
      <w:bodyDiv w:val="1"/>
      <w:marLeft w:val="0"/>
      <w:marRight w:val="0"/>
      <w:marTop w:val="0"/>
      <w:marBottom w:val="0"/>
      <w:divBdr>
        <w:top w:val="none" w:sz="0" w:space="0" w:color="auto"/>
        <w:left w:val="none" w:sz="0" w:space="0" w:color="auto"/>
        <w:bottom w:val="none" w:sz="0" w:space="0" w:color="auto"/>
        <w:right w:val="none" w:sz="0" w:space="0" w:color="auto"/>
      </w:divBdr>
      <w:divsChild>
        <w:div w:id="1303779130">
          <w:marLeft w:val="0"/>
          <w:marRight w:val="0"/>
          <w:marTop w:val="0"/>
          <w:marBottom w:val="0"/>
          <w:divBdr>
            <w:top w:val="none" w:sz="0" w:space="0" w:color="auto"/>
            <w:left w:val="none" w:sz="0" w:space="0" w:color="auto"/>
            <w:bottom w:val="none" w:sz="0" w:space="0" w:color="auto"/>
            <w:right w:val="none" w:sz="0" w:space="0" w:color="auto"/>
          </w:divBdr>
          <w:divsChild>
            <w:div w:id="396902193">
              <w:marLeft w:val="0"/>
              <w:marRight w:val="0"/>
              <w:marTop w:val="0"/>
              <w:marBottom w:val="0"/>
              <w:divBdr>
                <w:top w:val="none" w:sz="0" w:space="0" w:color="auto"/>
                <w:left w:val="none" w:sz="0" w:space="0" w:color="auto"/>
                <w:bottom w:val="none" w:sz="0" w:space="0" w:color="auto"/>
                <w:right w:val="none" w:sz="0" w:space="0" w:color="auto"/>
              </w:divBdr>
              <w:divsChild>
                <w:div w:id="1925919461">
                  <w:marLeft w:val="0"/>
                  <w:marRight w:val="0"/>
                  <w:marTop w:val="0"/>
                  <w:marBottom w:val="0"/>
                  <w:divBdr>
                    <w:top w:val="none" w:sz="0" w:space="0" w:color="auto"/>
                    <w:left w:val="none" w:sz="0" w:space="0" w:color="auto"/>
                    <w:bottom w:val="none" w:sz="0" w:space="0" w:color="auto"/>
                    <w:right w:val="none" w:sz="0" w:space="0" w:color="auto"/>
                  </w:divBdr>
                  <w:divsChild>
                    <w:div w:id="656108414">
                      <w:marLeft w:val="0"/>
                      <w:marRight w:val="0"/>
                      <w:marTop w:val="0"/>
                      <w:marBottom w:val="0"/>
                      <w:divBdr>
                        <w:top w:val="none" w:sz="0" w:space="0" w:color="auto"/>
                        <w:left w:val="none" w:sz="0" w:space="0" w:color="auto"/>
                        <w:bottom w:val="none" w:sz="0" w:space="0" w:color="auto"/>
                        <w:right w:val="none" w:sz="0" w:space="0" w:color="auto"/>
                      </w:divBdr>
                      <w:divsChild>
                        <w:div w:id="1908488457">
                          <w:marLeft w:val="0"/>
                          <w:marRight w:val="0"/>
                          <w:marTop w:val="0"/>
                          <w:marBottom w:val="0"/>
                          <w:divBdr>
                            <w:top w:val="none" w:sz="0" w:space="0" w:color="auto"/>
                            <w:left w:val="none" w:sz="0" w:space="0" w:color="auto"/>
                            <w:bottom w:val="none" w:sz="0" w:space="0" w:color="auto"/>
                            <w:right w:val="none" w:sz="0" w:space="0" w:color="auto"/>
                          </w:divBdr>
                          <w:divsChild>
                            <w:div w:id="2036074156">
                              <w:marLeft w:val="0"/>
                              <w:marRight w:val="0"/>
                              <w:marTop w:val="0"/>
                              <w:marBottom w:val="0"/>
                              <w:divBdr>
                                <w:top w:val="none" w:sz="0" w:space="0" w:color="auto"/>
                                <w:left w:val="none" w:sz="0" w:space="0" w:color="auto"/>
                                <w:bottom w:val="none" w:sz="0" w:space="0" w:color="auto"/>
                                <w:right w:val="none" w:sz="0" w:space="0" w:color="auto"/>
                              </w:divBdr>
                              <w:divsChild>
                                <w:div w:id="371420060">
                                  <w:marLeft w:val="0"/>
                                  <w:marRight w:val="0"/>
                                  <w:marTop w:val="0"/>
                                  <w:marBottom w:val="0"/>
                                  <w:divBdr>
                                    <w:top w:val="none" w:sz="0" w:space="0" w:color="auto"/>
                                    <w:left w:val="none" w:sz="0" w:space="0" w:color="auto"/>
                                    <w:bottom w:val="none" w:sz="0" w:space="0" w:color="auto"/>
                                    <w:right w:val="none" w:sz="0" w:space="0" w:color="auto"/>
                                  </w:divBdr>
                                  <w:divsChild>
                                    <w:div w:id="577783873">
                                      <w:marLeft w:val="0"/>
                                      <w:marRight w:val="0"/>
                                      <w:marTop w:val="0"/>
                                      <w:marBottom w:val="0"/>
                                      <w:divBdr>
                                        <w:top w:val="none" w:sz="0" w:space="0" w:color="auto"/>
                                        <w:left w:val="none" w:sz="0" w:space="0" w:color="auto"/>
                                        <w:bottom w:val="none" w:sz="0" w:space="0" w:color="auto"/>
                                        <w:right w:val="none" w:sz="0" w:space="0" w:color="auto"/>
                                      </w:divBdr>
                                      <w:divsChild>
                                        <w:div w:id="220944111">
                                          <w:marLeft w:val="0"/>
                                          <w:marRight w:val="0"/>
                                          <w:marTop w:val="0"/>
                                          <w:marBottom w:val="0"/>
                                          <w:divBdr>
                                            <w:top w:val="none" w:sz="0" w:space="0" w:color="auto"/>
                                            <w:left w:val="none" w:sz="0" w:space="0" w:color="auto"/>
                                            <w:bottom w:val="none" w:sz="0" w:space="0" w:color="auto"/>
                                            <w:right w:val="none" w:sz="0" w:space="0" w:color="auto"/>
                                          </w:divBdr>
                                          <w:divsChild>
                                            <w:div w:id="680663099">
                                              <w:marLeft w:val="0"/>
                                              <w:marRight w:val="0"/>
                                              <w:marTop w:val="0"/>
                                              <w:marBottom w:val="0"/>
                                              <w:divBdr>
                                                <w:top w:val="single" w:sz="6" w:space="0" w:color="F5F5F5"/>
                                                <w:left w:val="single" w:sz="6" w:space="0" w:color="F5F5F5"/>
                                                <w:bottom w:val="single" w:sz="6" w:space="0" w:color="F5F5F5"/>
                                                <w:right w:val="single" w:sz="6" w:space="0" w:color="F5F5F5"/>
                                              </w:divBdr>
                                              <w:divsChild>
                                                <w:div w:id="412120206">
                                                  <w:marLeft w:val="0"/>
                                                  <w:marRight w:val="0"/>
                                                  <w:marTop w:val="0"/>
                                                  <w:marBottom w:val="0"/>
                                                  <w:divBdr>
                                                    <w:top w:val="none" w:sz="0" w:space="0" w:color="auto"/>
                                                    <w:left w:val="none" w:sz="0" w:space="0" w:color="auto"/>
                                                    <w:bottom w:val="none" w:sz="0" w:space="0" w:color="auto"/>
                                                    <w:right w:val="none" w:sz="0" w:space="0" w:color="auto"/>
                                                  </w:divBdr>
                                                  <w:divsChild>
                                                    <w:div w:id="18103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3807066">
      <w:bodyDiv w:val="1"/>
      <w:marLeft w:val="0"/>
      <w:marRight w:val="0"/>
      <w:marTop w:val="0"/>
      <w:marBottom w:val="0"/>
      <w:divBdr>
        <w:top w:val="none" w:sz="0" w:space="0" w:color="auto"/>
        <w:left w:val="none" w:sz="0" w:space="0" w:color="auto"/>
        <w:bottom w:val="none" w:sz="0" w:space="0" w:color="auto"/>
        <w:right w:val="none" w:sz="0" w:space="0" w:color="auto"/>
      </w:divBdr>
    </w:div>
    <w:div w:id="614679043">
      <w:bodyDiv w:val="1"/>
      <w:marLeft w:val="0"/>
      <w:marRight w:val="0"/>
      <w:marTop w:val="0"/>
      <w:marBottom w:val="0"/>
      <w:divBdr>
        <w:top w:val="none" w:sz="0" w:space="0" w:color="auto"/>
        <w:left w:val="none" w:sz="0" w:space="0" w:color="auto"/>
        <w:bottom w:val="none" w:sz="0" w:space="0" w:color="auto"/>
        <w:right w:val="none" w:sz="0" w:space="0" w:color="auto"/>
      </w:divBdr>
    </w:div>
    <w:div w:id="634071050">
      <w:bodyDiv w:val="1"/>
      <w:marLeft w:val="0"/>
      <w:marRight w:val="0"/>
      <w:marTop w:val="0"/>
      <w:marBottom w:val="0"/>
      <w:divBdr>
        <w:top w:val="none" w:sz="0" w:space="0" w:color="auto"/>
        <w:left w:val="none" w:sz="0" w:space="0" w:color="auto"/>
        <w:bottom w:val="none" w:sz="0" w:space="0" w:color="auto"/>
        <w:right w:val="none" w:sz="0" w:space="0" w:color="auto"/>
      </w:divBdr>
      <w:divsChild>
        <w:div w:id="1923299416">
          <w:marLeft w:val="0"/>
          <w:marRight w:val="0"/>
          <w:marTop w:val="0"/>
          <w:marBottom w:val="0"/>
          <w:divBdr>
            <w:top w:val="none" w:sz="0" w:space="0" w:color="auto"/>
            <w:left w:val="none" w:sz="0" w:space="0" w:color="auto"/>
            <w:bottom w:val="none" w:sz="0" w:space="0" w:color="auto"/>
            <w:right w:val="none" w:sz="0" w:space="0" w:color="auto"/>
          </w:divBdr>
          <w:divsChild>
            <w:div w:id="237180168">
              <w:marLeft w:val="0"/>
              <w:marRight w:val="0"/>
              <w:marTop w:val="0"/>
              <w:marBottom w:val="0"/>
              <w:divBdr>
                <w:top w:val="none" w:sz="0" w:space="0" w:color="auto"/>
                <w:left w:val="none" w:sz="0" w:space="0" w:color="auto"/>
                <w:bottom w:val="none" w:sz="0" w:space="0" w:color="auto"/>
                <w:right w:val="none" w:sz="0" w:space="0" w:color="auto"/>
              </w:divBdr>
              <w:divsChild>
                <w:div w:id="194854229">
                  <w:marLeft w:val="0"/>
                  <w:marRight w:val="0"/>
                  <w:marTop w:val="0"/>
                  <w:marBottom w:val="0"/>
                  <w:divBdr>
                    <w:top w:val="none" w:sz="0" w:space="0" w:color="auto"/>
                    <w:left w:val="none" w:sz="0" w:space="0" w:color="auto"/>
                    <w:bottom w:val="none" w:sz="0" w:space="0" w:color="auto"/>
                    <w:right w:val="none" w:sz="0" w:space="0" w:color="auto"/>
                  </w:divBdr>
                  <w:divsChild>
                    <w:div w:id="1946569236">
                      <w:marLeft w:val="0"/>
                      <w:marRight w:val="0"/>
                      <w:marTop w:val="0"/>
                      <w:marBottom w:val="0"/>
                      <w:divBdr>
                        <w:top w:val="none" w:sz="0" w:space="0" w:color="auto"/>
                        <w:left w:val="none" w:sz="0" w:space="0" w:color="auto"/>
                        <w:bottom w:val="none" w:sz="0" w:space="0" w:color="auto"/>
                        <w:right w:val="none" w:sz="0" w:space="0" w:color="auto"/>
                      </w:divBdr>
                      <w:divsChild>
                        <w:div w:id="1707946167">
                          <w:marLeft w:val="0"/>
                          <w:marRight w:val="0"/>
                          <w:marTop w:val="0"/>
                          <w:marBottom w:val="0"/>
                          <w:divBdr>
                            <w:top w:val="none" w:sz="0" w:space="0" w:color="auto"/>
                            <w:left w:val="none" w:sz="0" w:space="0" w:color="auto"/>
                            <w:bottom w:val="none" w:sz="0" w:space="0" w:color="auto"/>
                            <w:right w:val="none" w:sz="0" w:space="0" w:color="auto"/>
                          </w:divBdr>
                          <w:divsChild>
                            <w:div w:id="1919553997">
                              <w:marLeft w:val="0"/>
                              <w:marRight w:val="0"/>
                              <w:marTop w:val="0"/>
                              <w:marBottom w:val="0"/>
                              <w:divBdr>
                                <w:top w:val="none" w:sz="0" w:space="0" w:color="auto"/>
                                <w:left w:val="none" w:sz="0" w:space="0" w:color="auto"/>
                                <w:bottom w:val="none" w:sz="0" w:space="0" w:color="auto"/>
                                <w:right w:val="none" w:sz="0" w:space="0" w:color="auto"/>
                              </w:divBdr>
                              <w:divsChild>
                                <w:div w:id="351104681">
                                  <w:marLeft w:val="0"/>
                                  <w:marRight w:val="0"/>
                                  <w:marTop w:val="0"/>
                                  <w:marBottom w:val="0"/>
                                  <w:divBdr>
                                    <w:top w:val="none" w:sz="0" w:space="0" w:color="auto"/>
                                    <w:left w:val="none" w:sz="0" w:space="0" w:color="auto"/>
                                    <w:bottom w:val="none" w:sz="0" w:space="0" w:color="auto"/>
                                    <w:right w:val="none" w:sz="0" w:space="0" w:color="auto"/>
                                  </w:divBdr>
                                  <w:divsChild>
                                    <w:div w:id="1295254399">
                                      <w:marLeft w:val="0"/>
                                      <w:marRight w:val="0"/>
                                      <w:marTop w:val="0"/>
                                      <w:marBottom w:val="0"/>
                                      <w:divBdr>
                                        <w:top w:val="none" w:sz="0" w:space="0" w:color="auto"/>
                                        <w:left w:val="none" w:sz="0" w:space="0" w:color="auto"/>
                                        <w:bottom w:val="none" w:sz="0" w:space="0" w:color="auto"/>
                                        <w:right w:val="none" w:sz="0" w:space="0" w:color="auto"/>
                                      </w:divBdr>
                                      <w:divsChild>
                                        <w:div w:id="1213811085">
                                          <w:marLeft w:val="0"/>
                                          <w:marRight w:val="0"/>
                                          <w:marTop w:val="0"/>
                                          <w:marBottom w:val="0"/>
                                          <w:divBdr>
                                            <w:top w:val="none" w:sz="0" w:space="0" w:color="auto"/>
                                            <w:left w:val="none" w:sz="0" w:space="0" w:color="auto"/>
                                            <w:bottom w:val="none" w:sz="0" w:space="0" w:color="auto"/>
                                            <w:right w:val="none" w:sz="0" w:space="0" w:color="auto"/>
                                          </w:divBdr>
                                          <w:divsChild>
                                            <w:div w:id="1781028625">
                                              <w:marLeft w:val="0"/>
                                              <w:marRight w:val="0"/>
                                              <w:marTop w:val="0"/>
                                              <w:marBottom w:val="0"/>
                                              <w:divBdr>
                                                <w:top w:val="single" w:sz="6" w:space="0" w:color="F5F5F5"/>
                                                <w:left w:val="single" w:sz="6" w:space="0" w:color="F5F5F5"/>
                                                <w:bottom w:val="single" w:sz="6" w:space="0" w:color="F5F5F5"/>
                                                <w:right w:val="single" w:sz="6" w:space="0" w:color="F5F5F5"/>
                                              </w:divBdr>
                                              <w:divsChild>
                                                <w:div w:id="686950330">
                                                  <w:marLeft w:val="0"/>
                                                  <w:marRight w:val="0"/>
                                                  <w:marTop w:val="0"/>
                                                  <w:marBottom w:val="0"/>
                                                  <w:divBdr>
                                                    <w:top w:val="none" w:sz="0" w:space="0" w:color="auto"/>
                                                    <w:left w:val="none" w:sz="0" w:space="0" w:color="auto"/>
                                                    <w:bottom w:val="none" w:sz="0" w:space="0" w:color="auto"/>
                                                    <w:right w:val="none" w:sz="0" w:space="0" w:color="auto"/>
                                                  </w:divBdr>
                                                  <w:divsChild>
                                                    <w:div w:id="22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880359">
      <w:bodyDiv w:val="1"/>
      <w:marLeft w:val="0"/>
      <w:marRight w:val="0"/>
      <w:marTop w:val="0"/>
      <w:marBottom w:val="0"/>
      <w:divBdr>
        <w:top w:val="none" w:sz="0" w:space="0" w:color="auto"/>
        <w:left w:val="none" w:sz="0" w:space="0" w:color="auto"/>
        <w:bottom w:val="none" w:sz="0" w:space="0" w:color="auto"/>
        <w:right w:val="none" w:sz="0" w:space="0" w:color="auto"/>
      </w:divBdr>
    </w:div>
    <w:div w:id="643044209">
      <w:bodyDiv w:val="1"/>
      <w:marLeft w:val="0"/>
      <w:marRight w:val="0"/>
      <w:marTop w:val="0"/>
      <w:marBottom w:val="0"/>
      <w:divBdr>
        <w:top w:val="none" w:sz="0" w:space="0" w:color="auto"/>
        <w:left w:val="none" w:sz="0" w:space="0" w:color="auto"/>
        <w:bottom w:val="none" w:sz="0" w:space="0" w:color="auto"/>
        <w:right w:val="none" w:sz="0" w:space="0" w:color="auto"/>
      </w:divBdr>
      <w:divsChild>
        <w:div w:id="41096425">
          <w:marLeft w:val="835"/>
          <w:marRight w:val="0"/>
          <w:marTop w:val="77"/>
          <w:marBottom w:val="0"/>
          <w:divBdr>
            <w:top w:val="none" w:sz="0" w:space="0" w:color="auto"/>
            <w:left w:val="none" w:sz="0" w:space="0" w:color="auto"/>
            <w:bottom w:val="none" w:sz="0" w:space="0" w:color="auto"/>
            <w:right w:val="none" w:sz="0" w:space="0" w:color="auto"/>
          </w:divBdr>
        </w:div>
        <w:div w:id="352532379">
          <w:marLeft w:val="835"/>
          <w:marRight w:val="0"/>
          <w:marTop w:val="77"/>
          <w:marBottom w:val="0"/>
          <w:divBdr>
            <w:top w:val="none" w:sz="0" w:space="0" w:color="auto"/>
            <w:left w:val="none" w:sz="0" w:space="0" w:color="auto"/>
            <w:bottom w:val="none" w:sz="0" w:space="0" w:color="auto"/>
            <w:right w:val="none" w:sz="0" w:space="0" w:color="auto"/>
          </w:divBdr>
        </w:div>
        <w:div w:id="574053507">
          <w:marLeft w:val="835"/>
          <w:marRight w:val="0"/>
          <w:marTop w:val="77"/>
          <w:marBottom w:val="0"/>
          <w:divBdr>
            <w:top w:val="none" w:sz="0" w:space="0" w:color="auto"/>
            <w:left w:val="none" w:sz="0" w:space="0" w:color="auto"/>
            <w:bottom w:val="none" w:sz="0" w:space="0" w:color="auto"/>
            <w:right w:val="none" w:sz="0" w:space="0" w:color="auto"/>
          </w:divBdr>
        </w:div>
        <w:div w:id="614793283">
          <w:marLeft w:val="835"/>
          <w:marRight w:val="0"/>
          <w:marTop w:val="77"/>
          <w:marBottom w:val="0"/>
          <w:divBdr>
            <w:top w:val="none" w:sz="0" w:space="0" w:color="auto"/>
            <w:left w:val="none" w:sz="0" w:space="0" w:color="auto"/>
            <w:bottom w:val="none" w:sz="0" w:space="0" w:color="auto"/>
            <w:right w:val="none" w:sz="0" w:space="0" w:color="auto"/>
          </w:divBdr>
        </w:div>
        <w:div w:id="721369159">
          <w:marLeft w:val="835"/>
          <w:marRight w:val="0"/>
          <w:marTop w:val="77"/>
          <w:marBottom w:val="0"/>
          <w:divBdr>
            <w:top w:val="none" w:sz="0" w:space="0" w:color="auto"/>
            <w:left w:val="none" w:sz="0" w:space="0" w:color="auto"/>
            <w:bottom w:val="none" w:sz="0" w:space="0" w:color="auto"/>
            <w:right w:val="none" w:sz="0" w:space="0" w:color="auto"/>
          </w:divBdr>
        </w:div>
        <w:div w:id="814301562">
          <w:marLeft w:val="835"/>
          <w:marRight w:val="0"/>
          <w:marTop w:val="77"/>
          <w:marBottom w:val="0"/>
          <w:divBdr>
            <w:top w:val="none" w:sz="0" w:space="0" w:color="auto"/>
            <w:left w:val="none" w:sz="0" w:space="0" w:color="auto"/>
            <w:bottom w:val="none" w:sz="0" w:space="0" w:color="auto"/>
            <w:right w:val="none" w:sz="0" w:space="0" w:color="auto"/>
          </w:divBdr>
        </w:div>
        <w:div w:id="938101695">
          <w:marLeft w:val="835"/>
          <w:marRight w:val="0"/>
          <w:marTop w:val="77"/>
          <w:marBottom w:val="0"/>
          <w:divBdr>
            <w:top w:val="none" w:sz="0" w:space="0" w:color="auto"/>
            <w:left w:val="none" w:sz="0" w:space="0" w:color="auto"/>
            <w:bottom w:val="none" w:sz="0" w:space="0" w:color="auto"/>
            <w:right w:val="none" w:sz="0" w:space="0" w:color="auto"/>
          </w:divBdr>
        </w:div>
        <w:div w:id="1015571394">
          <w:marLeft w:val="317"/>
          <w:marRight w:val="0"/>
          <w:marTop w:val="432"/>
          <w:marBottom w:val="0"/>
          <w:divBdr>
            <w:top w:val="none" w:sz="0" w:space="0" w:color="auto"/>
            <w:left w:val="none" w:sz="0" w:space="0" w:color="auto"/>
            <w:bottom w:val="none" w:sz="0" w:space="0" w:color="auto"/>
            <w:right w:val="none" w:sz="0" w:space="0" w:color="auto"/>
          </w:divBdr>
        </w:div>
        <w:div w:id="1261177961">
          <w:marLeft w:val="317"/>
          <w:marRight w:val="0"/>
          <w:marTop w:val="432"/>
          <w:marBottom w:val="0"/>
          <w:divBdr>
            <w:top w:val="none" w:sz="0" w:space="0" w:color="auto"/>
            <w:left w:val="none" w:sz="0" w:space="0" w:color="auto"/>
            <w:bottom w:val="none" w:sz="0" w:space="0" w:color="auto"/>
            <w:right w:val="none" w:sz="0" w:space="0" w:color="auto"/>
          </w:divBdr>
        </w:div>
        <w:div w:id="1921867724">
          <w:marLeft w:val="835"/>
          <w:marRight w:val="0"/>
          <w:marTop w:val="77"/>
          <w:marBottom w:val="0"/>
          <w:divBdr>
            <w:top w:val="none" w:sz="0" w:space="0" w:color="auto"/>
            <w:left w:val="none" w:sz="0" w:space="0" w:color="auto"/>
            <w:bottom w:val="none" w:sz="0" w:space="0" w:color="auto"/>
            <w:right w:val="none" w:sz="0" w:space="0" w:color="auto"/>
          </w:divBdr>
        </w:div>
        <w:div w:id="1924560347">
          <w:marLeft w:val="317"/>
          <w:marRight w:val="0"/>
          <w:marTop w:val="432"/>
          <w:marBottom w:val="0"/>
          <w:divBdr>
            <w:top w:val="none" w:sz="0" w:space="0" w:color="auto"/>
            <w:left w:val="none" w:sz="0" w:space="0" w:color="auto"/>
            <w:bottom w:val="none" w:sz="0" w:space="0" w:color="auto"/>
            <w:right w:val="none" w:sz="0" w:space="0" w:color="auto"/>
          </w:divBdr>
        </w:div>
        <w:div w:id="2114858198">
          <w:marLeft w:val="835"/>
          <w:marRight w:val="0"/>
          <w:marTop w:val="77"/>
          <w:marBottom w:val="0"/>
          <w:divBdr>
            <w:top w:val="none" w:sz="0" w:space="0" w:color="auto"/>
            <w:left w:val="none" w:sz="0" w:space="0" w:color="auto"/>
            <w:bottom w:val="none" w:sz="0" w:space="0" w:color="auto"/>
            <w:right w:val="none" w:sz="0" w:space="0" w:color="auto"/>
          </w:divBdr>
        </w:div>
      </w:divsChild>
    </w:div>
    <w:div w:id="655455809">
      <w:bodyDiv w:val="1"/>
      <w:marLeft w:val="0"/>
      <w:marRight w:val="0"/>
      <w:marTop w:val="0"/>
      <w:marBottom w:val="0"/>
      <w:divBdr>
        <w:top w:val="none" w:sz="0" w:space="0" w:color="auto"/>
        <w:left w:val="none" w:sz="0" w:space="0" w:color="auto"/>
        <w:bottom w:val="none" w:sz="0" w:space="0" w:color="auto"/>
        <w:right w:val="none" w:sz="0" w:space="0" w:color="auto"/>
      </w:divBdr>
    </w:div>
    <w:div w:id="681857421">
      <w:bodyDiv w:val="1"/>
      <w:marLeft w:val="0"/>
      <w:marRight w:val="0"/>
      <w:marTop w:val="0"/>
      <w:marBottom w:val="0"/>
      <w:divBdr>
        <w:top w:val="none" w:sz="0" w:space="0" w:color="auto"/>
        <w:left w:val="none" w:sz="0" w:space="0" w:color="auto"/>
        <w:bottom w:val="none" w:sz="0" w:space="0" w:color="auto"/>
        <w:right w:val="none" w:sz="0" w:space="0" w:color="auto"/>
      </w:divBdr>
    </w:div>
    <w:div w:id="695422800">
      <w:bodyDiv w:val="1"/>
      <w:marLeft w:val="0"/>
      <w:marRight w:val="0"/>
      <w:marTop w:val="0"/>
      <w:marBottom w:val="0"/>
      <w:divBdr>
        <w:top w:val="none" w:sz="0" w:space="0" w:color="auto"/>
        <w:left w:val="none" w:sz="0" w:space="0" w:color="auto"/>
        <w:bottom w:val="none" w:sz="0" w:space="0" w:color="auto"/>
        <w:right w:val="none" w:sz="0" w:space="0" w:color="auto"/>
      </w:divBdr>
      <w:divsChild>
        <w:div w:id="11542468">
          <w:marLeft w:val="0"/>
          <w:marRight w:val="0"/>
          <w:marTop w:val="0"/>
          <w:marBottom w:val="0"/>
          <w:divBdr>
            <w:top w:val="none" w:sz="0" w:space="0" w:color="auto"/>
            <w:left w:val="none" w:sz="0" w:space="0" w:color="auto"/>
            <w:bottom w:val="none" w:sz="0" w:space="0" w:color="auto"/>
            <w:right w:val="none" w:sz="0" w:space="0" w:color="auto"/>
          </w:divBdr>
          <w:divsChild>
            <w:div w:id="1458913978">
              <w:marLeft w:val="0"/>
              <w:marRight w:val="0"/>
              <w:marTop w:val="0"/>
              <w:marBottom w:val="0"/>
              <w:divBdr>
                <w:top w:val="none" w:sz="0" w:space="0" w:color="auto"/>
                <w:left w:val="none" w:sz="0" w:space="0" w:color="auto"/>
                <w:bottom w:val="none" w:sz="0" w:space="0" w:color="auto"/>
                <w:right w:val="none" w:sz="0" w:space="0" w:color="auto"/>
              </w:divBdr>
              <w:divsChild>
                <w:div w:id="1740857203">
                  <w:marLeft w:val="0"/>
                  <w:marRight w:val="0"/>
                  <w:marTop w:val="0"/>
                  <w:marBottom w:val="0"/>
                  <w:divBdr>
                    <w:top w:val="none" w:sz="0" w:space="0" w:color="auto"/>
                    <w:left w:val="none" w:sz="0" w:space="0" w:color="auto"/>
                    <w:bottom w:val="none" w:sz="0" w:space="0" w:color="auto"/>
                    <w:right w:val="none" w:sz="0" w:space="0" w:color="auto"/>
                  </w:divBdr>
                  <w:divsChild>
                    <w:div w:id="1278027638">
                      <w:marLeft w:val="0"/>
                      <w:marRight w:val="0"/>
                      <w:marTop w:val="0"/>
                      <w:marBottom w:val="0"/>
                      <w:divBdr>
                        <w:top w:val="none" w:sz="0" w:space="0" w:color="auto"/>
                        <w:left w:val="none" w:sz="0" w:space="0" w:color="auto"/>
                        <w:bottom w:val="none" w:sz="0" w:space="0" w:color="auto"/>
                        <w:right w:val="none" w:sz="0" w:space="0" w:color="auto"/>
                      </w:divBdr>
                      <w:divsChild>
                        <w:div w:id="1773628869">
                          <w:marLeft w:val="0"/>
                          <w:marRight w:val="0"/>
                          <w:marTop w:val="0"/>
                          <w:marBottom w:val="0"/>
                          <w:divBdr>
                            <w:top w:val="none" w:sz="0" w:space="0" w:color="auto"/>
                            <w:left w:val="none" w:sz="0" w:space="0" w:color="auto"/>
                            <w:bottom w:val="none" w:sz="0" w:space="0" w:color="auto"/>
                            <w:right w:val="none" w:sz="0" w:space="0" w:color="auto"/>
                          </w:divBdr>
                          <w:divsChild>
                            <w:div w:id="1383556246">
                              <w:marLeft w:val="0"/>
                              <w:marRight w:val="0"/>
                              <w:marTop w:val="0"/>
                              <w:marBottom w:val="0"/>
                              <w:divBdr>
                                <w:top w:val="none" w:sz="0" w:space="0" w:color="auto"/>
                                <w:left w:val="none" w:sz="0" w:space="0" w:color="auto"/>
                                <w:bottom w:val="none" w:sz="0" w:space="0" w:color="auto"/>
                                <w:right w:val="none" w:sz="0" w:space="0" w:color="auto"/>
                              </w:divBdr>
                              <w:divsChild>
                                <w:div w:id="1859848888">
                                  <w:marLeft w:val="0"/>
                                  <w:marRight w:val="0"/>
                                  <w:marTop w:val="0"/>
                                  <w:marBottom w:val="0"/>
                                  <w:divBdr>
                                    <w:top w:val="none" w:sz="0" w:space="0" w:color="auto"/>
                                    <w:left w:val="none" w:sz="0" w:space="0" w:color="auto"/>
                                    <w:bottom w:val="none" w:sz="0" w:space="0" w:color="auto"/>
                                    <w:right w:val="none" w:sz="0" w:space="0" w:color="auto"/>
                                  </w:divBdr>
                                  <w:divsChild>
                                    <w:div w:id="1986352534">
                                      <w:marLeft w:val="0"/>
                                      <w:marRight w:val="0"/>
                                      <w:marTop w:val="0"/>
                                      <w:marBottom w:val="0"/>
                                      <w:divBdr>
                                        <w:top w:val="none" w:sz="0" w:space="0" w:color="auto"/>
                                        <w:left w:val="none" w:sz="0" w:space="0" w:color="auto"/>
                                        <w:bottom w:val="none" w:sz="0" w:space="0" w:color="auto"/>
                                        <w:right w:val="none" w:sz="0" w:space="0" w:color="auto"/>
                                      </w:divBdr>
                                      <w:divsChild>
                                        <w:div w:id="326174820">
                                          <w:marLeft w:val="0"/>
                                          <w:marRight w:val="0"/>
                                          <w:marTop w:val="0"/>
                                          <w:marBottom w:val="0"/>
                                          <w:divBdr>
                                            <w:top w:val="none" w:sz="0" w:space="0" w:color="auto"/>
                                            <w:left w:val="none" w:sz="0" w:space="0" w:color="auto"/>
                                            <w:bottom w:val="none" w:sz="0" w:space="0" w:color="auto"/>
                                            <w:right w:val="none" w:sz="0" w:space="0" w:color="auto"/>
                                          </w:divBdr>
                                          <w:divsChild>
                                            <w:div w:id="1394235082">
                                              <w:marLeft w:val="0"/>
                                              <w:marRight w:val="0"/>
                                              <w:marTop w:val="0"/>
                                              <w:marBottom w:val="0"/>
                                              <w:divBdr>
                                                <w:top w:val="single" w:sz="6" w:space="0" w:color="F5F5F5"/>
                                                <w:left w:val="single" w:sz="6" w:space="0" w:color="F5F5F5"/>
                                                <w:bottom w:val="single" w:sz="6" w:space="0" w:color="F5F5F5"/>
                                                <w:right w:val="single" w:sz="6" w:space="0" w:color="F5F5F5"/>
                                              </w:divBdr>
                                              <w:divsChild>
                                                <w:div w:id="1115826224">
                                                  <w:marLeft w:val="0"/>
                                                  <w:marRight w:val="0"/>
                                                  <w:marTop w:val="0"/>
                                                  <w:marBottom w:val="0"/>
                                                  <w:divBdr>
                                                    <w:top w:val="none" w:sz="0" w:space="0" w:color="auto"/>
                                                    <w:left w:val="none" w:sz="0" w:space="0" w:color="auto"/>
                                                    <w:bottom w:val="none" w:sz="0" w:space="0" w:color="auto"/>
                                                    <w:right w:val="none" w:sz="0" w:space="0" w:color="auto"/>
                                                  </w:divBdr>
                                                  <w:divsChild>
                                                    <w:div w:id="20057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8527778">
      <w:bodyDiv w:val="1"/>
      <w:marLeft w:val="0"/>
      <w:marRight w:val="0"/>
      <w:marTop w:val="0"/>
      <w:marBottom w:val="0"/>
      <w:divBdr>
        <w:top w:val="none" w:sz="0" w:space="0" w:color="auto"/>
        <w:left w:val="none" w:sz="0" w:space="0" w:color="auto"/>
        <w:bottom w:val="none" w:sz="0" w:space="0" w:color="auto"/>
        <w:right w:val="none" w:sz="0" w:space="0" w:color="auto"/>
      </w:divBdr>
      <w:divsChild>
        <w:div w:id="1148206369">
          <w:marLeft w:val="0"/>
          <w:marRight w:val="0"/>
          <w:marTop w:val="0"/>
          <w:marBottom w:val="0"/>
          <w:divBdr>
            <w:top w:val="none" w:sz="0" w:space="0" w:color="auto"/>
            <w:left w:val="none" w:sz="0" w:space="0" w:color="auto"/>
            <w:bottom w:val="none" w:sz="0" w:space="0" w:color="auto"/>
            <w:right w:val="none" w:sz="0" w:space="0" w:color="auto"/>
          </w:divBdr>
          <w:divsChild>
            <w:div w:id="1407920930">
              <w:marLeft w:val="0"/>
              <w:marRight w:val="0"/>
              <w:marTop w:val="0"/>
              <w:marBottom w:val="0"/>
              <w:divBdr>
                <w:top w:val="none" w:sz="0" w:space="0" w:color="auto"/>
                <w:left w:val="none" w:sz="0" w:space="0" w:color="auto"/>
                <w:bottom w:val="none" w:sz="0" w:space="0" w:color="auto"/>
                <w:right w:val="none" w:sz="0" w:space="0" w:color="auto"/>
              </w:divBdr>
              <w:divsChild>
                <w:div w:id="890731844">
                  <w:marLeft w:val="0"/>
                  <w:marRight w:val="0"/>
                  <w:marTop w:val="0"/>
                  <w:marBottom w:val="0"/>
                  <w:divBdr>
                    <w:top w:val="none" w:sz="0" w:space="0" w:color="auto"/>
                    <w:left w:val="none" w:sz="0" w:space="0" w:color="auto"/>
                    <w:bottom w:val="none" w:sz="0" w:space="0" w:color="auto"/>
                    <w:right w:val="none" w:sz="0" w:space="0" w:color="auto"/>
                  </w:divBdr>
                  <w:divsChild>
                    <w:div w:id="1817529124">
                      <w:marLeft w:val="0"/>
                      <w:marRight w:val="0"/>
                      <w:marTop w:val="0"/>
                      <w:marBottom w:val="0"/>
                      <w:divBdr>
                        <w:top w:val="none" w:sz="0" w:space="0" w:color="auto"/>
                        <w:left w:val="none" w:sz="0" w:space="0" w:color="auto"/>
                        <w:bottom w:val="none" w:sz="0" w:space="0" w:color="auto"/>
                        <w:right w:val="none" w:sz="0" w:space="0" w:color="auto"/>
                      </w:divBdr>
                      <w:divsChild>
                        <w:div w:id="2132359915">
                          <w:marLeft w:val="0"/>
                          <w:marRight w:val="0"/>
                          <w:marTop w:val="0"/>
                          <w:marBottom w:val="0"/>
                          <w:divBdr>
                            <w:top w:val="none" w:sz="0" w:space="0" w:color="auto"/>
                            <w:left w:val="none" w:sz="0" w:space="0" w:color="auto"/>
                            <w:bottom w:val="none" w:sz="0" w:space="0" w:color="auto"/>
                            <w:right w:val="none" w:sz="0" w:space="0" w:color="auto"/>
                          </w:divBdr>
                          <w:divsChild>
                            <w:div w:id="952639884">
                              <w:marLeft w:val="0"/>
                              <w:marRight w:val="0"/>
                              <w:marTop w:val="0"/>
                              <w:marBottom w:val="0"/>
                              <w:divBdr>
                                <w:top w:val="none" w:sz="0" w:space="0" w:color="auto"/>
                                <w:left w:val="none" w:sz="0" w:space="0" w:color="auto"/>
                                <w:bottom w:val="none" w:sz="0" w:space="0" w:color="auto"/>
                                <w:right w:val="none" w:sz="0" w:space="0" w:color="auto"/>
                              </w:divBdr>
                              <w:divsChild>
                                <w:div w:id="774398454">
                                  <w:marLeft w:val="0"/>
                                  <w:marRight w:val="0"/>
                                  <w:marTop w:val="0"/>
                                  <w:marBottom w:val="0"/>
                                  <w:divBdr>
                                    <w:top w:val="none" w:sz="0" w:space="0" w:color="auto"/>
                                    <w:left w:val="none" w:sz="0" w:space="0" w:color="auto"/>
                                    <w:bottom w:val="none" w:sz="0" w:space="0" w:color="auto"/>
                                    <w:right w:val="none" w:sz="0" w:space="0" w:color="auto"/>
                                  </w:divBdr>
                                  <w:divsChild>
                                    <w:div w:id="417989547">
                                      <w:marLeft w:val="0"/>
                                      <w:marRight w:val="0"/>
                                      <w:marTop w:val="0"/>
                                      <w:marBottom w:val="0"/>
                                      <w:divBdr>
                                        <w:top w:val="none" w:sz="0" w:space="0" w:color="auto"/>
                                        <w:left w:val="none" w:sz="0" w:space="0" w:color="auto"/>
                                        <w:bottom w:val="none" w:sz="0" w:space="0" w:color="auto"/>
                                        <w:right w:val="none" w:sz="0" w:space="0" w:color="auto"/>
                                      </w:divBdr>
                                      <w:divsChild>
                                        <w:div w:id="612401088">
                                          <w:marLeft w:val="0"/>
                                          <w:marRight w:val="0"/>
                                          <w:marTop w:val="0"/>
                                          <w:marBottom w:val="0"/>
                                          <w:divBdr>
                                            <w:top w:val="none" w:sz="0" w:space="0" w:color="auto"/>
                                            <w:left w:val="none" w:sz="0" w:space="0" w:color="auto"/>
                                            <w:bottom w:val="none" w:sz="0" w:space="0" w:color="auto"/>
                                            <w:right w:val="none" w:sz="0" w:space="0" w:color="auto"/>
                                          </w:divBdr>
                                          <w:divsChild>
                                            <w:div w:id="673923708">
                                              <w:marLeft w:val="0"/>
                                              <w:marRight w:val="0"/>
                                              <w:marTop w:val="0"/>
                                              <w:marBottom w:val="0"/>
                                              <w:divBdr>
                                                <w:top w:val="single" w:sz="6" w:space="0" w:color="F5F5F5"/>
                                                <w:left w:val="single" w:sz="6" w:space="0" w:color="F5F5F5"/>
                                                <w:bottom w:val="single" w:sz="6" w:space="0" w:color="F5F5F5"/>
                                                <w:right w:val="single" w:sz="6" w:space="0" w:color="F5F5F5"/>
                                              </w:divBdr>
                                              <w:divsChild>
                                                <w:div w:id="1976137617">
                                                  <w:marLeft w:val="0"/>
                                                  <w:marRight w:val="0"/>
                                                  <w:marTop w:val="0"/>
                                                  <w:marBottom w:val="0"/>
                                                  <w:divBdr>
                                                    <w:top w:val="none" w:sz="0" w:space="0" w:color="auto"/>
                                                    <w:left w:val="none" w:sz="0" w:space="0" w:color="auto"/>
                                                    <w:bottom w:val="none" w:sz="0" w:space="0" w:color="auto"/>
                                                    <w:right w:val="none" w:sz="0" w:space="0" w:color="auto"/>
                                                  </w:divBdr>
                                                  <w:divsChild>
                                                    <w:div w:id="18460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249591">
      <w:bodyDiv w:val="1"/>
      <w:marLeft w:val="0"/>
      <w:marRight w:val="0"/>
      <w:marTop w:val="0"/>
      <w:marBottom w:val="0"/>
      <w:divBdr>
        <w:top w:val="none" w:sz="0" w:space="0" w:color="auto"/>
        <w:left w:val="none" w:sz="0" w:space="0" w:color="auto"/>
        <w:bottom w:val="none" w:sz="0" w:space="0" w:color="auto"/>
        <w:right w:val="none" w:sz="0" w:space="0" w:color="auto"/>
      </w:divBdr>
      <w:divsChild>
        <w:div w:id="1311597513">
          <w:marLeft w:val="0"/>
          <w:marRight w:val="0"/>
          <w:marTop w:val="0"/>
          <w:marBottom w:val="0"/>
          <w:divBdr>
            <w:top w:val="none" w:sz="0" w:space="0" w:color="auto"/>
            <w:left w:val="none" w:sz="0" w:space="0" w:color="auto"/>
            <w:bottom w:val="none" w:sz="0" w:space="0" w:color="auto"/>
            <w:right w:val="none" w:sz="0" w:space="0" w:color="auto"/>
          </w:divBdr>
          <w:divsChild>
            <w:div w:id="726302694">
              <w:marLeft w:val="0"/>
              <w:marRight w:val="0"/>
              <w:marTop w:val="0"/>
              <w:marBottom w:val="0"/>
              <w:divBdr>
                <w:top w:val="none" w:sz="0" w:space="0" w:color="auto"/>
                <w:left w:val="none" w:sz="0" w:space="0" w:color="auto"/>
                <w:bottom w:val="none" w:sz="0" w:space="0" w:color="auto"/>
                <w:right w:val="none" w:sz="0" w:space="0" w:color="auto"/>
              </w:divBdr>
              <w:divsChild>
                <w:div w:id="1129472258">
                  <w:marLeft w:val="0"/>
                  <w:marRight w:val="0"/>
                  <w:marTop w:val="0"/>
                  <w:marBottom w:val="0"/>
                  <w:divBdr>
                    <w:top w:val="none" w:sz="0" w:space="0" w:color="auto"/>
                    <w:left w:val="none" w:sz="0" w:space="0" w:color="auto"/>
                    <w:bottom w:val="none" w:sz="0" w:space="0" w:color="auto"/>
                    <w:right w:val="none" w:sz="0" w:space="0" w:color="auto"/>
                  </w:divBdr>
                  <w:divsChild>
                    <w:div w:id="484398294">
                      <w:marLeft w:val="0"/>
                      <w:marRight w:val="0"/>
                      <w:marTop w:val="0"/>
                      <w:marBottom w:val="0"/>
                      <w:divBdr>
                        <w:top w:val="none" w:sz="0" w:space="0" w:color="auto"/>
                        <w:left w:val="none" w:sz="0" w:space="0" w:color="auto"/>
                        <w:bottom w:val="none" w:sz="0" w:space="0" w:color="auto"/>
                        <w:right w:val="none" w:sz="0" w:space="0" w:color="auto"/>
                      </w:divBdr>
                      <w:divsChild>
                        <w:div w:id="626813953">
                          <w:marLeft w:val="0"/>
                          <w:marRight w:val="0"/>
                          <w:marTop w:val="0"/>
                          <w:marBottom w:val="0"/>
                          <w:divBdr>
                            <w:top w:val="none" w:sz="0" w:space="0" w:color="auto"/>
                            <w:left w:val="none" w:sz="0" w:space="0" w:color="auto"/>
                            <w:bottom w:val="none" w:sz="0" w:space="0" w:color="auto"/>
                            <w:right w:val="none" w:sz="0" w:space="0" w:color="auto"/>
                          </w:divBdr>
                          <w:divsChild>
                            <w:div w:id="1138843936">
                              <w:marLeft w:val="0"/>
                              <w:marRight w:val="0"/>
                              <w:marTop w:val="0"/>
                              <w:marBottom w:val="0"/>
                              <w:divBdr>
                                <w:top w:val="none" w:sz="0" w:space="0" w:color="auto"/>
                                <w:left w:val="none" w:sz="0" w:space="0" w:color="auto"/>
                                <w:bottom w:val="none" w:sz="0" w:space="0" w:color="auto"/>
                                <w:right w:val="none" w:sz="0" w:space="0" w:color="auto"/>
                              </w:divBdr>
                              <w:divsChild>
                                <w:div w:id="1707366381">
                                  <w:marLeft w:val="0"/>
                                  <w:marRight w:val="0"/>
                                  <w:marTop w:val="0"/>
                                  <w:marBottom w:val="0"/>
                                  <w:divBdr>
                                    <w:top w:val="none" w:sz="0" w:space="0" w:color="auto"/>
                                    <w:left w:val="none" w:sz="0" w:space="0" w:color="auto"/>
                                    <w:bottom w:val="none" w:sz="0" w:space="0" w:color="auto"/>
                                    <w:right w:val="none" w:sz="0" w:space="0" w:color="auto"/>
                                  </w:divBdr>
                                  <w:divsChild>
                                    <w:div w:id="643898799">
                                      <w:marLeft w:val="0"/>
                                      <w:marRight w:val="0"/>
                                      <w:marTop w:val="0"/>
                                      <w:marBottom w:val="0"/>
                                      <w:divBdr>
                                        <w:top w:val="none" w:sz="0" w:space="0" w:color="auto"/>
                                        <w:left w:val="none" w:sz="0" w:space="0" w:color="auto"/>
                                        <w:bottom w:val="none" w:sz="0" w:space="0" w:color="auto"/>
                                        <w:right w:val="none" w:sz="0" w:space="0" w:color="auto"/>
                                      </w:divBdr>
                                      <w:divsChild>
                                        <w:div w:id="616986957">
                                          <w:marLeft w:val="0"/>
                                          <w:marRight w:val="0"/>
                                          <w:marTop w:val="0"/>
                                          <w:marBottom w:val="0"/>
                                          <w:divBdr>
                                            <w:top w:val="none" w:sz="0" w:space="0" w:color="auto"/>
                                            <w:left w:val="none" w:sz="0" w:space="0" w:color="auto"/>
                                            <w:bottom w:val="none" w:sz="0" w:space="0" w:color="auto"/>
                                            <w:right w:val="none" w:sz="0" w:space="0" w:color="auto"/>
                                          </w:divBdr>
                                          <w:divsChild>
                                            <w:div w:id="2090954821">
                                              <w:marLeft w:val="0"/>
                                              <w:marRight w:val="0"/>
                                              <w:marTop w:val="0"/>
                                              <w:marBottom w:val="0"/>
                                              <w:divBdr>
                                                <w:top w:val="single" w:sz="6" w:space="0" w:color="F5F5F5"/>
                                                <w:left w:val="single" w:sz="6" w:space="0" w:color="F5F5F5"/>
                                                <w:bottom w:val="single" w:sz="6" w:space="0" w:color="F5F5F5"/>
                                                <w:right w:val="single" w:sz="6" w:space="0" w:color="F5F5F5"/>
                                              </w:divBdr>
                                              <w:divsChild>
                                                <w:div w:id="1740253350">
                                                  <w:marLeft w:val="0"/>
                                                  <w:marRight w:val="0"/>
                                                  <w:marTop w:val="0"/>
                                                  <w:marBottom w:val="0"/>
                                                  <w:divBdr>
                                                    <w:top w:val="none" w:sz="0" w:space="0" w:color="auto"/>
                                                    <w:left w:val="none" w:sz="0" w:space="0" w:color="auto"/>
                                                    <w:bottom w:val="none" w:sz="0" w:space="0" w:color="auto"/>
                                                    <w:right w:val="none" w:sz="0" w:space="0" w:color="auto"/>
                                                  </w:divBdr>
                                                  <w:divsChild>
                                                    <w:div w:id="17192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418731">
      <w:bodyDiv w:val="1"/>
      <w:marLeft w:val="0"/>
      <w:marRight w:val="0"/>
      <w:marTop w:val="0"/>
      <w:marBottom w:val="0"/>
      <w:divBdr>
        <w:top w:val="none" w:sz="0" w:space="0" w:color="auto"/>
        <w:left w:val="none" w:sz="0" w:space="0" w:color="auto"/>
        <w:bottom w:val="none" w:sz="0" w:space="0" w:color="auto"/>
        <w:right w:val="none" w:sz="0" w:space="0" w:color="auto"/>
      </w:divBdr>
    </w:div>
    <w:div w:id="780338324">
      <w:bodyDiv w:val="1"/>
      <w:marLeft w:val="0"/>
      <w:marRight w:val="0"/>
      <w:marTop w:val="0"/>
      <w:marBottom w:val="0"/>
      <w:divBdr>
        <w:top w:val="none" w:sz="0" w:space="0" w:color="auto"/>
        <w:left w:val="none" w:sz="0" w:space="0" w:color="auto"/>
        <w:bottom w:val="none" w:sz="0" w:space="0" w:color="auto"/>
        <w:right w:val="none" w:sz="0" w:space="0" w:color="auto"/>
      </w:divBdr>
      <w:divsChild>
        <w:div w:id="359471981">
          <w:marLeft w:val="0"/>
          <w:marRight w:val="0"/>
          <w:marTop w:val="0"/>
          <w:marBottom w:val="0"/>
          <w:divBdr>
            <w:top w:val="none" w:sz="0" w:space="0" w:color="auto"/>
            <w:left w:val="none" w:sz="0" w:space="0" w:color="auto"/>
            <w:bottom w:val="none" w:sz="0" w:space="0" w:color="auto"/>
            <w:right w:val="none" w:sz="0" w:space="0" w:color="auto"/>
          </w:divBdr>
          <w:divsChild>
            <w:div w:id="1089621982">
              <w:marLeft w:val="0"/>
              <w:marRight w:val="0"/>
              <w:marTop w:val="0"/>
              <w:marBottom w:val="0"/>
              <w:divBdr>
                <w:top w:val="none" w:sz="0" w:space="0" w:color="auto"/>
                <w:left w:val="none" w:sz="0" w:space="0" w:color="auto"/>
                <w:bottom w:val="none" w:sz="0" w:space="0" w:color="auto"/>
                <w:right w:val="none" w:sz="0" w:space="0" w:color="auto"/>
              </w:divBdr>
              <w:divsChild>
                <w:div w:id="665131078">
                  <w:marLeft w:val="0"/>
                  <w:marRight w:val="0"/>
                  <w:marTop w:val="0"/>
                  <w:marBottom w:val="0"/>
                  <w:divBdr>
                    <w:top w:val="none" w:sz="0" w:space="0" w:color="auto"/>
                    <w:left w:val="none" w:sz="0" w:space="0" w:color="auto"/>
                    <w:bottom w:val="none" w:sz="0" w:space="0" w:color="auto"/>
                    <w:right w:val="none" w:sz="0" w:space="0" w:color="auto"/>
                  </w:divBdr>
                  <w:divsChild>
                    <w:div w:id="1189418136">
                      <w:marLeft w:val="0"/>
                      <w:marRight w:val="0"/>
                      <w:marTop w:val="0"/>
                      <w:marBottom w:val="0"/>
                      <w:divBdr>
                        <w:top w:val="none" w:sz="0" w:space="0" w:color="auto"/>
                        <w:left w:val="none" w:sz="0" w:space="0" w:color="auto"/>
                        <w:bottom w:val="none" w:sz="0" w:space="0" w:color="auto"/>
                        <w:right w:val="none" w:sz="0" w:space="0" w:color="auto"/>
                      </w:divBdr>
                      <w:divsChild>
                        <w:div w:id="79259050">
                          <w:marLeft w:val="0"/>
                          <w:marRight w:val="0"/>
                          <w:marTop w:val="0"/>
                          <w:marBottom w:val="0"/>
                          <w:divBdr>
                            <w:top w:val="none" w:sz="0" w:space="0" w:color="auto"/>
                            <w:left w:val="none" w:sz="0" w:space="0" w:color="auto"/>
                            <w:bottom w:val="none" w:sz="0" w:space="0" w:color="auto"/>
                            <w:right w:val="none" w:sz="0" w:space="0" w:color="auto"/>
                          </w:divBdr>
                          <w:divsChild>
                            <w:div w:id="1517235190">
                              <w:marLeft w:val="0"/>
                              <w:marRight w:val="0"/>
                              <w:marTop w:val="0"/>
                              <w:marBottom w:val="0"/>
                              <w:divBdr>
                                <w:top w:val="none" w:sz="0" w:space="0" w:color="auto"/>
                                <w:left w:val="none" w:sz="0" w:space="0" w:color="auto"/>
                                <w:bottom w:val="none" w:sz="0" w:space="0" w:color="auto"/>
                                <w:right w:val="none" w:sz="0" w:space="0" w:color="auto"/>
                              </w:divBdr>
                              <w:divsChild>
                                <w:div w:id="251083572">
                                  <w:marLeft w:val="0"/>
                                  <w:marRight w:val="0"/>
                                  <w:marTop w:val="0"/>
                                  <w:marBottom w:val="0"/>
                                  <w:divBdr>
                                    <w:top w:val="none" w:sz="0" w:space="0" w:color="auto"/>
                                    <w:left w:val="none" w:sz="0" w:space="0" w:color="auto"/>
                                    <w:bottom w:val="none" w:sz="0" w:space="0" w:color="auto"/>
                                    <w:right w:val="none" w:sz="0" w:space="0" w:color="auto"/>
                                  </w:divBdr>
                                  <w:divsChild>
                                    <w:div w:id="1798597710">
                                      <w:marLeft w:val="0"/>
                                      <w:marRight w:val="0"/>
                                      <w:marTop w:val="0"/>
                                      <w:marBottom w:val="0"/>
                                      <w:divBdr>
                                        <w:top w:val="none" w:sz="0" w:space="0" w:color="auto"/>
                                        <w:left w:val="none" w:sz="0" w:space="0" w:color="auto"/>
                                        <w:bottom w:val="none" w:sz="0" w:space="0" w:color="auto"/>
                                        <w:right w:val="none" w:sz="0" w:space="0" w:color="auto"/>
                                      </w:divBdr>
                                      <w:divsChild>
                                        <w:div w:id="2124642882">
                                          <w:marLeft w:val="0"/>
                                          <w:marRight w:val="0"/>
                                          <w:marTop w:val="0"/>
                                          <w:marBottom w:val="0"/>
                                          <w:divBdr>
                                            <w:top w:val="none" w:sz="0" w:space="0" w:color="auto"/>
                                            <w:left w:val="none" w:sz="0" w:space="0" w:color="auto"/>
                                            <w:bottom w:val="none" w:sz="0" w:space="0" w:color="auto"/>
                                            <w:right w:val="none" w:sz="0" w:space="0" w:color="auto"/>
                                          </w:divBdr>
                                          <w:divsChild>
                                            <w:div w:id="641231215">
                                              <w:marLeft w:val="0"/>
                                              <w:marRight w:val="0"/>
                                              <w:marTop w:val="0"/>
                                              <w:marBottom w:val="0"/>
                                              <w:divBdr>
                                                <w:top w:val="single" w:sz="6" w:space="0" w:color="F5F5F5"/>
                                                <w:left w:val="single" w:sz="6" w:space="0" w:color="F5F5F5"/>
                                                <w:bottom w:val="single" w:sz="6" w:space="0" w:color="F5F5F5"/>
                                                <w:right w:val="single" w:sz="6" w:space="0" w:color="F5F5F5"/>
                                              </w:divBdr>
                                              <w:divsChild>
                                                <w:div w:id="557012815">
                                                  <w:marLeft w:val="0"/>
                                                  <w:marRight w:val="0"/>
                                                  <w:marTop w:val="0"/>
                                                  <w:marBottom w:val="0"/>
                                                  <w:divBdr>
                                                    <w:top w:val="none" w:sz="0" w:space="0" w:color="auto"/>
                                                    <w:left w:val="none" w:sz="0" w:space="0" w:color="auto"/>
                                                    <w:bottom w:val="none" w:sz="0" w:space="0" w:color="auto"/>
                                                    <w:right w:val="none" w:sz="0" w:space="0" w:color="auto"/>
                                                  </w:divBdr>
                                                  <w:divsChild>
                                                    <w:div w:id="19407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2069648">
      <w:bodyDiv w:val="1"/>
      <w:marLeft w:val="0"/>
      <w:marRight w:val="0"/>
      <w:marTop w:val="0"/>
      <w:marBottom w:val="0"/>
      <w:divBdr>
        <w:top w:val="none" w:sz="0" w:space="0" w:color="auto"/>
        <w:left w:val="none" w:sz="0" w:space="0" w:color="auto"/>
        <w:bottom w:val="none" w:sz="0" w:space="0" w:color="auto"/>
        <w:right w:val="none" w:sz="0" w:space="0" w:color="auto"/>
      </w:divBdr>
      <w:divsChild>
        <w:div w:id="878784960">
          <w:marLeft w:val="0"/>
          <w:marRight w:val="0"/>
          <w:marTop w:val="0"/>
          <w:marBottom w:val="0"/>
          <w:divBdr>
            <w:top w:val="none" w:sz="0" w:space="0" w:color="auto"/>
            <w:left w:val="none" w:sz="0" w:space="0" w:color="auto"/>
            <w:bottom w:val="none" w:sz="0" w:space="0" w:color="auto"/>
            <w:right w:val="none" w:sz="0" w:space="0" w:color="auto"/>
          </w:divBdr>
          <w:divsChild>
            <w:div w:id="1760904662">
              <w:marLeft w:val="0"/>
              <w:marRight w:val="0"/>
              <w:marTop w:val="0"/>
              <w:marBottom w:val="0"/>
              <w:divBdr>
                <w:top w:val="none" w:sz="0" w:space="0" w:color="auto"/>
                <w:left w:val="none" w:sz="0" w:space="0" w:color="auto"/>
                <w:bottom w:val="none" w:sz="0" w:space="0" w:color="auto"/>
                <w:right w:val="none" w:sz="0" w:space="0" w:color="auto"/>
              </w:divBdr>
              <w:divsChild>
                <w:div w:id="1005478938">
                  <w:marLeft w:val="0"/>
                  <w:marRight w:val="0"/>
                  <w:marTop w:val="0"/>
                  <w:marBottom w:val="0"/>
                  <w:divBdr>
                    <w:top w:val="none" w:sz="0" w:space="0" w:color="auto"/>
                    <w:left w:val="none" w:sz="0" w:space="0" w:color="auto"/>
                    <w:bottom w:val="none" w:sz="0" w:space="0" w:color="auto"/>
                    <w:right w:val="none" w:sz="0" w:space="0" w:color="auto"/>
                  </w:divBdr>
                  <w:divsChild>
                    <w:div w:id="1077440745">
                      <w:marLeft w:val="0"/>
                      <w:marRight w:val="0"/>
                      <w:marTop w:val="0"/>
                      <w:marBottom w:val="0"/>
                      <w:divBdr>
                        <w:top w:val="none" w:sz="0" w:space="0" w:color="auto"/>
                        <w:left w:val="none" w:sz="0" w:space="0" w:color="auto"/>
                        <w:bottom w:val="none" w:sz="0" w:space="0" w:color="auto"/>
                        <w:right w:val="none" w:sz="0" w:space="0" w:color="auto"/>
                      </w:divBdr>
                      <w:divsChild>
                        <w:div w:id="227499350">
                          <w:marLeft w:val="0"/>
                          <w:marRight w:val="0"/>
                          <w:marTop w:val="0"/>
                          <w:marBottom w:val="0"/>
                          <w:divBdr>
                            <w:top w:val="none" w:sz="0" w:space="0" w:color="auto"/>
                            <w:left w:val="none" w:sz="0" w:space="0" w:color="auto"/>
                            <w:bottom w:val="none" w:sz="0" w:space="0" w:color="auto"/>
                            <w:right w:val="none" w:sz="0" w:space="0" w:color="auto"/>
                          </w:divBdr>
                          <w:divsChild>
                            <w:div w:id="178855144">
                              <w:marLeft w:val="0"/>
                              <w:marRight w:val="0"/>
                              <w:marTop w:val="0"/>
                              <w:marBottom w:val="0"/>
                              <w:divBdr>
                                <w:top w:val="none" w:sz="0" w:space="0" w:color="auto"/>
                                <w:left w:val="none" w:sz="0" w:space="0" w:color="auto"/>
                                <w:bottom w:val="none" w:sz="0" w:space="0" w:color="auto"/>
                                <w:right w:val="none" w:sz="0" w:space="0" w:color="auto"/>
                              </w:divBdr>
                              <w:divsChild>
                                <w:div w:id="1897738354">
                                  <w:marLeft w:val="0"/>
                                  <w:marRight w:val="0"/>
                                  <w:marTop w:val="0"/>
                                  <w:marBottom w:val="0"/>
                                  <w:divBdr>
                                    <w:top w:val="none" w:sz="0" w:space="0" w:color="auto"/>
                                    <w:left w:val="none" w:sz="0" w:space="0" w:color="auto"/>
                                    <w:bottom w:val="none" w:sz="0" w:space="0" w:color="auto"/>
                                    <w:right w:val="none" w:sz="0" w:space="0" w:color="auto"/>
                                  </w:divBdr>
                                  <w:divsChild>
                                    <w:div w:id="1811360283">
                                      <w:marLeft w:val="0"/>
                                      <w:marRight w:val="0"/>
                                      <w:marTop w:val="0"/>
                                      <w:marBottom w:val="0"/>
                                      <w:divBdr>
                                        <w:top w:val="none" w:sz="0" w:space="0" w:color="auto"/>
                                        <w:left w:val="none" w:sz="0" w:space="0" w:color="auto"/>
                                        <w:bottom w:val="none" w:sz="0" w:space="0" w:color="auto"/>
                                        <w:right w:val="none" w:sz="0" w:space="0" w:color="auto"/>
                                      </w:divBdr>
                                      <w:divsChild>
                                        <w:div w:id="1686327588">
                                          <w:marLeft w:val="0"/>
                                          <w:marRight w:val="0"/>
                                          <w:marTop w:val="0"/>
                                          <w:marBottom w:val="0"/>
                                          <w:divBdr>
                                            <w:top w:val="none" w:sz="0" w:space="0" w:color="auto"/>
                                            <w:left w:val="none" w:sz="0" w:space="0" w:color="auto"/>
                                            <w:bottom w:val="none" w:sz="0" w:space="0" w:color="auto"/>
                                            <w:right w:val="none" w:sz="0" w:space="0" w:color="auto"/>
                                          </w:divBdr>
                                          <w:divsChild>
                                            <w:div w:id="1227690802">
                                              <w:marLeft w:val="0"/>
                                              <w:marRight w:val="0"/>
                                              <w:marTop w:val="0"/>
                                              <w:marBottom w:val="0"/>
                                              <w:divBdr>
                                                <w:top w:val="single" w:sz="4" w:space="0" w:color="F5F5F5"/>
                                                <w:left w:val="single" w:sz="4" w:space="0" w:color="F5F5F5"/>
                                                <w:bottom w:val="single" w:sz="4" w:space="0" w:color="F5F5F5"/>
                                                <w:right w:val="single" w:sz="4" w:space="0" w:color="F5F5F5"/>
                                              </w:divBdr>
                                              <w:divsChild>
                                                <w:div w:id="372583963">
                                                  <w:marLeft w:val="0"/>
                                                  <w:marRight w:val="0"/>
                                                  <w:marTop w:val="0"/>
                                                  <w:marBottom w:val="0"/>
                                                  <w:divBdr>
                                                    <w:top w:val="none" w:sz="0" w:space="0" w:color="auto"/>
                                                    <w:left w:val="none" w:sz="0" w:space="0" w:color="auto"/>
                                                    <w:bottom w:val="none" w:sz="0" w:space="0" w:color="auto"/>
                                                    <w:right w:val="none" w:sz="0" w:space="0" w:color="auto"/>
                                                  </w:divBdr>
                                                  <w:divsChild>
                                                    <w:div w:id="20199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195446">
      <w:bodyDiv w:val="1"/>
      <w:marLeft w:val="0"/>
      <w:marRight w:val="0"/>
      <w:marTop w:val="0"/>
      <w:marBottom w:val="0"/>
      <w:divBdr>
        <w:top w:val="none" w:sz="0" w:space="0" w:color="auto"/>
        <w:left w:val="none" w:sz="0" w:space="0" w:color="auto"/>
        <w:bottom w:val="none" w:sz="0" w:space="0" w:color="auto"/>
        <w:right w:val="none" w:sz="0" w:space="0" w:color="auto"/>
      </w:divBdr>
      <w:divsChild>
        <w:div w:id="2061204346">
          <w:marLeft w:val="0"/>
          <w:marRight w:val="0"/>
          <w:marTop w:val="0"/>
          <w:marBottom w:val="0"/>
          <w:divBdr>
            <w:top w:val="none" w:sz="0" w:space="0" w:color="auto"/>
            <w:left w:val="none" w:sz="0" w:space="0" w:color="auto"/>
            <w:bottom w:val="none" w:sz="0" w:space="0" w:color="auto"/>
            <w:right w:val="none" w:sz="0" w:space="0" w:color="auto"/>
          </w:divBdr>
          <w:divsChild>
            <w:div w:id="1365329297">
              <w:marLeft w:val="0"/>
              <w:marRight w:val="0"/>
              <w:marTop w:val="0"/>
              <w:marBottom w:val="0"/>
              <w:divBdr>
                <w:top w:val="none" w:sz="0" w:space="0" w:color="auto"/>
                <w:left w:val="none" w:sz="0" w:space="0" w:color="auto"/>
                <w:bottom w:val="none" w:sz="0" w:space="0" w:color="auto"/>
                <w:right w:val="none" w:sz="0" w:space="0" w:color="auto"/>
              </w:divBdr>
              <w:divsChild>
                <w:div w:id="980691699">
                  <w:marLeft w:val="0"/>
                  <w:marRight w:val="0"/>
                  <w:marTop w:val="0"/>
                  <w:marBottom w:val="0"/>
                  <w:divBdr>
                    <w:top w:val="none" w:sz="0" w:space="0" w:color="auto"/>
                    <w:left w:val="none" w:sz="0" w:space="0" w:color="auto"/>
                    <w:bottom w:val="none" w:sz="0" w:space="0" w:color="auto"/>
                    <w:right w:val="none" w:sz="0" w:space="0" w:color="auto"/>
                  </w:divBdr>
                  <w:divsChild>
                    <w:div w:id="2124031487">
                      <w:marLeft w:val="0"/>
                      <w:marRight w:val="0"/>
                      <w:marTop w:val="0"/>
                      <w:marBottom w:val="0"/>
                      <w:divBdr>
                        <w:top w:val="none" w:sz="0" w:space="0" w:color="auto"/>
                        <w:left w:val="none" w:sz="0" w:space="0" w:color="auto"/>
                        <w:bottom w:val="none" w:sz="0" w:space="0" w:color="auto"/>
                        <w:right w:val="none" w:sz="0" w:space="0" w:color="auto"/>
                      </w:divBdr>
                      <w:divsChild>
                        <w:div w:id="1967853802">
                          <w:marLeft w:val="0"/>
                          <w:marRight w:val="0"/>
                          <w:marTop w:val="0"/>
                          <w:marBottom w:val="0"/>
                          <w:divBdr>
                            <w:top w:val="none" w:sz="0" w:space="0" w:color="auto"/>
                            <w:left w:val="none" w:sz="0" w:space="0" w:color="auto"/>
                            <w:bottom w:val="none" w:sz="0" w:space="0" w:color="auto"/>
                            <w:right w:val="none" w:sz="0" w:space="0" w:color="auto"/>
                          </w:divBdr>
                          <w:divsChild>
                            <w:div w:id="78530301">
                              <w:marLeft w:val="0"/>
                              <w:marRight w:val="0"/>
                              <w:marTop w:val="0"/>
                              <w:marBottom w:val="0"/>
                              <w:divBdr>
                                <w:top w:val="none" w:sz="0" w:space="0" w:color="auto"/>
                                <w:left w:val="none" w:sz="0" w:space="0" w:color="auto"/>
                                <w:bottom w:val="none" w:sz="0" w:space="0" w:color="auto"/>
                                <w:right w:val="none" w:sz="0" w:space="0" w:color="auto"/>
                              </w:divBdr>
                              <w:divsChild>
                                <w:div w:id="1216433434">
                                  <w:marLeft w:val="0"/>
                                  <w:marRight w:val="0"/>
                                  <w:marTop w:val="0"/>
                                  <w:marBottom w:val="0"/>
                                  <w:divBdr>
                                    <w:top w:val="none" w:sz="0" w:space="0" w:color="auto"/>
                                    <w:left w:val="none" w:sz="0" w:space="0" w:color="auto"/>
                                    <w:bottom w:val="none" w:sz="0" w:space="0" w:color="auto"/>
                                    <w:right w:val="none" w:sz="0" w:space="0" w:color="auto"/>
                                  </w:divBdr>
                                  <w:divsChild>
                                    <w:div w:id="1063793893">
                                      <w:marLeft w:val="0"/>
                                      <w:marRight w:val="0"/>
                                      <w:marTop w:val="0"/>
                                      <w:marBottom w:val="0"/>
                                      <w:divBdr>
                                        <w:top w:val="none" w:sz="0" w:space="0" w:color="auto"/>
                                        <w:left w:val="none" w:sz="0" w:space="0" w:color="auto"/>
                                        <w:bottom w:val="none" w:sz="0" w:space="0" w:color="auto"/>
                                        <w:right w:val="none" w:sz="0" w:space="0" w:color="auto"/>
                                      </w:divBdr>
                                      <w:divsChild>
                                        <w:div w:id="250748461">
                                          <w:marLeft w:val="0"/>
                                          <w:marRight w:val="0"/>
                                          <w:marTop w:val="0"/>
                                          <w:marBottom w:val="0"/>
                                          <w:divBdr>
                                            <w:top w:val="none" w:sz="0" w:space="0" w:color="auto"/>
                                            <w:left w:val="none" w:sz="0" w:space="0" w:color="auto"/>
                                            <w:bottom w:val="none" w:sz="0" w:space="0" w:color="auto"/>
                                            <w:right w:val="none" w:sz="0" w:space="0" w:color="auto"/>
                                          </w:divBdr>
                                          <w:divsChild>
                                            <w:div w:id="1880585902">
                                              <w:marLeft w:val="0"/>
                                              <w:marRight w:val="0"/>
                                              <w:marTop w:val="0"/>
                                              <w:marBottom w:val="0"/>
                                              <w:divBdr>
                                                <w:top w:val="single" w:sz="6" w:space="0" w:color="F5F5F5"/>
                                                <w:left w:val="single" w:sz="6" w:space="0" w:color="F5F5F5"/>
                                                <w:bottom w:val="single" w:sz="6" w:space="0" w:color="F5F5F5"/>
                                                <w:right w:val="single" w:sz="6" w:space="0" w:color="F5F5F5"/>
                                              </w:divBdr>
                                              <w:divsChild>
                                                <w:div w:id="982663549">
                                                  <w:marLeft w:val="0"/>
                                                  <w:marRight w:val="0"/>
                                                  <w:marTop w:val="0"/>
                                                  <w:marBottom w:val="0"/>
                                                  <w:divBdr>
                                                    <w:top w:val="none" w:sz="0" w:space="0" w:color="auto"/>
                                                    <w:left w:val="none" w:sz="0" w:space="0" w:color="auto"/>
                                                    <w:bottom w:val="none" w:sz="0" w:space="0" w:color="auto"/>
                                                    <w:right w:val="none" w:sz="0" w:space="0" w:color="auto"/>
                                                  </w:divBdr>
                                                  <w:divsChild>
                                                    <w:div w:id="18445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0068059">
      <w:bodyDiv w:val="1"/>
      <w:marLeft w:val="0"/>
      <w:marRight w:val="0"/>
      <w:marTop w:val="0"/>
      <w:marBottom w:val="0"/>
      <w:divBdr>
        <w:top w:val="none" w:sz="0" w:space="0" w:color="auto"/>
        <w:left w:val="none" w:sz="0" w:space="0" w:color="auto"/>
        <w:bottom w:val="none" w:sz="0" w:space="0" w:color="auto"/>
        <w:right w:val="none" w:sz="0" w:space="0" w:color="auto"/>
      </w:divBdr>
      <w:divsChild>
        <w:div w:id="1282301977">
          <w:marLeft w:val="0"/>
          <w:marRight w:val="0"/>
          <w:marTop w:val="0"/>
          <w:marBottom w:val="0"/>
          <w:divBdr>
            <w:top w:val="none" w:sz="0" w:space="0" w:color="auto"/>
            <w:left w:val="none" w:sz="0" w:space="0" w:color="auto"/>
            <w:bottom w:val="none" w:sz="0" w:space="0" w:color="auto"/>
            <w:right w:val="none" w:sz="0" w:space="0" w:color="auto"/>
          </w:divBdr>
          <w:divsChild>
            <w:div w:id="348456705">
              <w:marLeft w:val="0"/>
              <w:marRight w:val="0"/>
              <w:marTop w:val="0"/>
              <w:marBottom w:val="0"/>
              <w:divBdr>
                <w:top w:val="none" w:sz="0" w:space="0" w:color="auto"/>
                <w:left w:val="none" w:sz="0" w:space="0" w:color="auto"/>
                <w:bottom w:val="none" w:sz="0" w:space="0" w:color="auto"/>
                <w:right w:val="none" w:sz="0" w:space="0" w:color="auto"/>
              </w:divBdr>
              <w:divsChild>
                <w:div w:id="1832678545">
                  <w:marLeft w:val="0"/>
                  <w:marRight w:val="0"/>
                  <w:marTop w:val="0"/>
                  <w:marBottom w:val="0"/>
                  <w:divBdr>
                    <w:top w:val="none" w:sz="0" w:space="0" w:color="auto"/>
                    <w:left w:val="none" w:sz="0" w:space="0" w:color="auto"/>
                    <w:bottom w:val="none" w:sz="0" w:space="0" w:color="auto"/>
                    <w:right w:val="none" w:sz="0" w:space="0" w:color="auto"/>
                  </w:divBdr>
                  <w:divsChild>
                    <w:div w:id="671448599">
                      <w:marLeft w:val="0"/>
                      <w:marRight w:val="0"/>
                      <w:marTop w:val="0"/>
                      <w:marBottom w:val="0"/>
                      <w:divBdr>
                        <w:top w:val="none" w:sz="0" w:space="0" w:color="auto"/>
                        <w:left w:val="none" w:sz="0" w:space="0" w:color="auto"/>
                        <w:bottom w:val="none" w:sz="0" w:space="0" w:color="auto"/>
                        <w:right w:val="none" w:sz="0" w:space="0" w:color="auto"/>
                      </w:divBdr>
                      <w:divsChild>
                        <w:div w:id="494805035">
                          <w:marLeft w:val="0"/>
                          <w:marRight w:val="0"/>
                          <w:marTop w:val="0"/>
                          <w:marBottom w:val="0"/>
                          <w:divBdr>
                            <w:top w:val="none" w:sz="0" w:space="0" w:color="auto"/>
                            <w:left w:val="none" w:sz="0" w:space="0" w:color="auto"/>
                            <w:bottom w:val="none" w:sz="0" w:space="0" w:color="auto"/>
                            <w:right w:val="none" w:sz="0" w:space="0" w:color="auto"/>
                          </w:divBdr>
                          <w:divsChild>
                            <w:div w:id="1206484004">
                              <w:marLeft w:val="0"/>
                              <w:marRight w:val="0"/>
                              <w:marTop w:val="0"/>
                              <w:marBottom w:val="0"/>
                              <w:divBdr>
                                <w:top w:val="none" w:sz="0" w:space="0" w:color="auto"/>
                                <w:left w:val="none" w:sz="0" w:space="0" w:color="auto"/>
                                <w:bottom w:val="none" w:sz="0" w:space="0" w:color="auto"/>
                                <w:right w:val="none" w:sz="0" w:space="0" w:color="auto"/>
                              </w:divBdr>
                              <w:divsChild>
                                <w:div w:id="229780161">
                                  <w:marLeft w:val="0"/>
                                  <w:marRight w:val="0"/>
                                  <w:marTop w:val="0"/>
                                  <w:marBottom w:val="0"/>
                                  <w:divBdr>
                                    <w:top w:val="none" w:sz="0" w:space="0" w:color="auto"/>
                                    <w:left w:val="none" w:sz="0" w:space="0" w:color="auto"/>
                                    <w:bottom w:val="none" w:sz="0" w:space="0" w:color="auto"/>
                                    <w:right w:val="none" w:sz="0" w:space="0" w:color="auto"/>
                                  </w:divBdr>
                                  <w:divsChild>
                                    <w:div w:id="1960987984">
                                      <w:marLeft w:val="0"/>
                                      <w:marRight w:val="0"/>
                                      <w:marTop w:val="0"/>
                                      <w:marBottom w:val="0"/>
                                      <w:divBdr>
                                        <w:top w:val="none" w:sz="0" w:space="0" w:color="auto"/>
                                        <w:left w:val="none" w:sz="0" w:space="0" w:color="auto"/>
                                        <w:bottom w:val="none" w:sz="0" w:space="0" w:color="auto"/>
                                        <w:right w:val="none" w:sz="0" w:space="0" w:color="auto"/>
                                      </w:divBdr>
                                      <w:divsChild>
                                        <w:div w:id="236938176">
                                          <w:marLeft w:val="0"/>
                                          <w:marRight w:val="0"/>
                                          <w:marTop w:val="0"/>
                                          <w:marBottom w:val="0"/>
                                          <w:divBdr>
                                            <w:top w:val="none" w:sz="0" w:space="0" w:color="auto"/>
                                            <w:left w:val="none" w:sz="0" w:space="0" w:color="auto"/>
                                            <w:bottom w:val="none" w:sz="0" w:space="0" w:color="auto"/>
                                            <w:right w:val="none" w:sz="0" w:space="0" w:color="auto"/>
                                          </w:divBdr>
                                          <w:divsChild>
                                            <w:div w:id="334651873">
                                              <w:marLeft w:val="0"/>
                                              <w:marRight w:val="0"/>
                                              <w:marTop w:val="0"/>
                                              <w:marBottom w:val="0"/>
                                              <w:divBdr>
                                                <w:top w:val="single" w:sz="6" w:space="0" w:color="F5F5F5"/>
                                                <w:left w:val="single" w:sz="6" w:space="0" w:color="F5F5F5"/>
                                                <w:bottom w:val="single" w:sz="6" w:space="0" w:color="F5F5F5"/>
                                                <w:right w:val="single" w:sz="6" w:space="0" w:color="F5F5F5"/>
                                              </w:divBdr>
                                              <w:divsChild>
                                                <w:div w:id="2044405903">
                                                  <w:marLeft w:val="0"/>
                                                  <w:marRight w:val="0"/>
                                                  <w:marTop w:val="0"/>
                                                  <w:marBottom w:val="0"/>
                                                  <w:divBdr>
                                                    <w:top w:val="none" w:sz="0" w:space="0" w:color="auto"/>
                                                    <w:left w:val="none" w:sz="0" w:space="0" w:color="auto"/>
                                                    <w:bottom w:val="none" w:sz="0" w:space="0" w:color="auto"/>
                                                    <w:right w:val="none" w:sz="0" w:space="0" w:color="auto"/>
                                                  </w:divBdr>
                                                  <w:divsChild>
                                                    <w:div w:id="8694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2787549">
      <w:bodyDiv w:val="1"/>
      <w:marLeft w:val="0"/>
      <w:marRight w:val="0"/>
      <w:marTop w:val="0"/>
      <w:marBottom w:val="0"/>
      <w:divBdr>
        <w:top w:val="none" w:sz="0" w:space="0" w:color="auto"/>
        <w:left w:val="none" w:sz="0" w:space="0" w:color="auto"/>
        <w:bottom w:val="none" w:sz="0" w:space="0" w:color="auto"/>
        <w:right w:val="none" w:sz="0" w:space="0" w:color="auto"/>
      </w:divBdr>
      <w:divsChild>
        <w:div w:id="800001343">
          <w:marLeft w:val="850"/>
          <w:marRight w:val="0"/>
          <w:marTop w:val="0"/>
          <w:marBottom w:val="120"/>
          <w:divBdr>
            <w:top w:val="none" w:sz="0" w:space="0" w:color="auto"/>
            <w:left w:val="none" w:sz="0" w:space="0" w:color="auto"/>
            <w:bottom w:val="none" w:sz="0" w:space="0" w:color="auto"/>
            <w:right w:val="none" w:sz="0" w:space="0" w:color="auto"/>
          </w:divBdr>
        </w:div>
      </w:divsChild>
    </w:div>
    <w:div w:id="889999994">
      <w:bodyDiv w:val="1"/>
      <w:marLeft w:val="0"/>
      <w:marRight w:val="0"/>
      <w:marTop w:val="0"/>
      <w:marBottom w:val="0"/>
      <w:divBdr>
        <w:top w:val="none" w:sz="0" w:space="0" w:color="auto"/>
        <w:left w:val="none" w:sz="0" w:space="0" w:color="auto"/>
        <w:bottom w:val="none" w:sz="0" w:space="0" w:color="auto"/>
        <w:right w:val="none" w:sz="0" w:space="0" w:color="auto"/>
      </w:divBdr>
      <w:divsChild>
        <w:div w:id="523514898">
          <w:marLeft w:val="0"/>
          <w:marRight w:val="0"/>
          <w:marTop w:val="0"/>
          <w:marBottom w:val="0"/>
          <w:divBdr>
            <w:top w:val="none" w:sz="0" w:space="0" w:color="auto"/>
            <w:left w:val="none" w:sz="0" w:space="0" w:color="auto"/>
            <w:bottom w:val="none" w:sz="0" w:space="0" w:color="auto"/>
            <w:right w:val="none" w:sz="0" w:space="0" w:color="auto"/>
          </w:divBdr>
          <w:divsChild>
            <w:div w:id="1244146308">
              <w:marLeft w:val="0"/>
              <w:marRight w:val="0"/>
              <w:marTop w:val="0"/>
              <w:marBottom w:val="0"/>
              <w:divBdr>
                <w:top w:val="none" w:sz="0" w:space="0" w:color="auto"/>
                <w:left w:val="none" w:sz="0" w:space="0" w:color="auto"/>
                <w:bottom w:val="none" w:sz="0" w:space="0" w:color="auto"/>
                <w:right w:val="none" w:sz="0" w:space="0" w:color="auto"/>
              </w:divBdr>
              <w:divsChild>
                <w:div w:id="952398618">
                  <w:marLeft w:val="0"/>
                  <w:marRight w:val="0"/>
                  <w:marTop w:val="0"/>
                  <w:marBottom w:val="0"/>
                  <w:divBdr>
                    <w:top w:val="none" w:sz="0" w:space="0" w:color="auto"/>
                    <w:left w:val="none" w:sz="0" w:space="0" w:color="auto"/>
                    <w:bottom w:val="none" w:sz="0" w:space="0" w:color="auto"/>
                    <w:right w:val="none" w:sz="0" w:space="0" w:color="auto"/>
                  </w:divBdr>
                  <w:divsChild>
                    <w:div w:id="678388648">
                      <w:marLeft w:val="0"/>
                      <w:marRight w:val="0"/>
                      <w:marTop w:val="0"/>
                      <w:marBottom w:val="0"/>
                      <w:divBdr>
                        <w:top w:val="none" w:sz="0" w:space="0" w:color="auto"/>
                        <w:left w:val="none" w:sz="0" w:space="0" w:color="auto"/>
                        <w:bottom w:val="none" w:sz="0" w:space="0" w:color="auto"/>
                        <w:right w:val="none" w:sz="0" w:space="0" w:color="auto"/>
                      </w:divBdr>
                      <w:divsChild>
                        <w:div w:id="1509559351">
                          <w:marLeft w:val="0"/>
                          <w:marRight w:val="0"/>
                          <w:marTop w:val="0"/>
                          <w:marBottom w:val="0"/>
                          <w:divBdr>
                            <w:top w:val="none" w:sz="0" w:space="0" w:color="auto"/>
                            <w:left w:val="none" w:sz="0" w:space="0" w:color="auto"/>
                            <w:bottom w:val="none" w:sz="0" w:space="0" w:color="auto"/>
                            <w:right w:val="none" w:sz="0" w:space="0" w:color="auto"/>
                          </w:divBdr>
                          <w:divsChild>
                            <w:div w:id="1629438092">
                              <w:marLeft w:val="0"/>
                              <w:marRight w:val="0"/>
                              <w:marTop w:val="0"/>
                              <w:marBottom w:val="0"/>
                              <w:divBdr>
                                <w:top w:val="none" w:sz="0" w:space="0" w:color="auto"/>
                                <w:left w:val="none" w:sz="0" w:space="0" w:color="auto"/>
                                <w:bottom w:val="none" w:sz="0" w:space="0" w:color="auto"/>
                                <w:right w:val="none" w:sz="0" w:space="0" w:color="auto"/>
                              </w:divBdr>
                              <w:divsChild>
                                <w:div w:id="1121148970">
                                  <w:marLeft w:val="0"/>
                                  <w:marRight w:val="0"/>
                                  <w:marTop w:val="0"/>
                                  <w:marBottom w:val="0"/>
                                  <w:divBdr>
                                    <w:top w:val="none" w:sz="0" w:space="0" w:color="auto"/>
                                    <w:left w:val="none" w:sz="0" w:space="0" w:color="auto"/>
                                    <w:bottom w:val="none" w:sz="0" w:space="0" w:color="auto"/>
                                    <w:right w:val="none" w:sz="0" w:space="0" w:color="auto"/>
                                  </w:divBdr>
                                  <w:divsChild>
                                    <w:div w:id="2021353925">
                                      <w:marLeft w:val="0"/>
                                      <w:marRight w:val="0"/>
                                      <w:marTop w:val="0"/>
                                      <w:marBottom w:val="0"/>
                                      <w:divBdr>
                                        <w:top w:val="none" w:sz="0" w:space="0" w:color="auto"/>
                                        <w:left w:val="none" w:sz="0" w:space="0" w:color="auto"/>
                                        <w:bottom w:val="none" w:sz="0" w:space="0" w:color="auto"/>
                                        <w:right w:val="none" w:sz="0" w:space="0" w:color="auto"/>
                                      </w:divBdr>
                                      <w:divsChild>
                                        <w:div w:id="1479951755">
                                          <w:marLeft w:val="0"/>
                                          <w:marRight w:val="0"/>
                                          <w:marTop w:val="0"/>
                                          <w:marBottom w:val="0"/>
                                          <w:divBdr>
                                            <w:top w:val="none" w:sz="0" w:space="0" w:color="auto"/>
                                            <w:left w:val="none" w:sz="0" w:space="0" w:color="auto"/>
                                            <w:bottom w:val="none" w:sz="0" w:space="0" w:color="auto"/>
                                            <w:right w:val="none" w:sz="0" w:space="0" w:color="auto"/>
                                          </w:divBdr>
                                          <w:divsChild>
                                            <w:div w:id="1375615930">
                                              <w:marLeft w:val="0"/>
                                              <w:marRight w:val="0"/>
                                              <w:marTop w:val="0"/>
                                              <w:marBottom w:val="0"/>
                                              <w:divBdr>
                                                <w:top w:val="single" w:sz="6" w:space="0" w:color="F5F5F5"/>
                                                <w:left w:val="single" w:sz="6" w:space="0" w:color="F5F5F5"/>
                                                <w:bottom w:val="single" w:sz="6" w:space="0" w:color="F5F5F5"/>
                                                <w:right w:val="single" w:sz="6" w:space="0" w:color="F5F5F5"/>
                                              </w:divBdr>
                                              <w:divsChild>
                                                <w:div w:id="1327245604">
                                                  <w:marLeft w:val="0"/>
                                                  <w:marRight w:val="0"/>
                                                  <w:marTop w:val="0"/>
                                                  <w:marBottom w:val="0"/>
                                                  <w:divBdr>
                                                    <w:top w:val="none" w:sz="0" w:space="0" w:color="auto"/>
                                                    <w:left w:val="none" w:sz="0" w:space="0" w:color="auto"/>
                                                    <w:bottom w:val="none" w:sz="0" w:space="0" w:color="auto"/>
                                                    <w:right w:val="none" w:sz="0" w:space="0" w:color="auto"/>
                                                  </w:divBdr>
                                                  <w:divsChild>
                                                    <w:div w:id="459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7494990">
      <w:bodyDiv w:val="1"/>
      <w:marLeft w:val="0"/>
      <w:marRight w:val="0"/>
      <w:marTop w:val="0"/>
      <w:marBottom w:val="0"/>
      <w:divBdr>
        <w:top w:val="none" w:sz="0" w:space="0" w:color="auto"/>
        <w:left w:val="none" w:sz="0" w:space="0" w:color="auto"/>
        <w:bottom w:val="none" w:sz="0" w:space="0" w:color="auto"/>
        <w:right w:val="none" w:sz="0" w:space="0" w:color="auto"/>
      </w:divBdr>
    </w:div>
    <w:div w:id="966856926">
      <w:bodyDiv w:val="1"/>
      <w:marLeft w:val="0"/>
      <w:marRight w:val="0"/>
      <w:marTop w:val="0"/>
      <w:marBottom w:val="0"/>
      <w:divBdr>
        <w:top w:val="none" w:sz="0" w:space="0" w:color="auto"/>
        <w:left w:val="none" w:sz="0" w:space="0" w:color="auto"/>
        <w:bottom w:val="none" w:sz="0" w:space="0" w:color="auto"/>
        <w:right w:val="none" w:sz="0" w:space="0" w:color="auto"/>
      </w:divBdr>
      <w:divsChild>
        <w:div w:id="767114062">
          <w:marLeft w:val="0"/>
          <w:marRight w:val="0"/>
          <w:marTop w:val="0"/>
          <w:marBottom w:val="0"/>
          <w:divBdr>
            <w:top w:val="none" w:sz="0" w:space="0" w:color="auto"/>
            <w:left w:val="none" w:sz="0" w:space="0" w:color="auto"/>
            <w:bottom w:val="none" w:sz="0" w:space="0" w:color="auto"/>
            <w:right w:val="none" w:sz="0" w:space="0" w:color="auto"/>
          </w:divBdr>
          <w:divsChild>
            <w:div w:id="902712303">
              <w:marLeft w:val="0"/>
              <w:marRight w:val="0"/>
              <w:marTop w:val="0"/>
              <w:marBottom w:val="0"/>
              <w:divBdr>
                <w:top w:val="none" w:sz="0" w:space="0" w:color="auto"/>
                <w:left w:val="none" w:sz="0" w:space="0" w:color="auto"/>
                <w:bottom w:val="none" w:sz="0" w:space="0" w:color="auto"/>
                <w:right w:val="none" w:sz="0" w:space="0" w:color="auto"/>
              </w:divBdr>
              <w:divsChild>
                <w:div w:id="2005862405">
                  <w:marLeft w:val="0"/>
                  <w:marRight w:val="0"/>
                  <w:marTop w:val="0"/>
                  <w:marBottom w:val="0"/>
                  <w:divBdr>
                    <w:top w:val="none" w:sz="0" w:space="0" w:color="auto"/>
                    <w:left w:val="none" w:sz="0" w:space="0" w:color="auto"/>
                    <w:bottom w:val="none" w:sz="0" w:space="0" w:color="auto"/>
                    <w:right w:val="none" w:sz="0" w:space="0" w:color="auto"/>
                  </w:divBdr>
                  <w:divsChild>
                    <w:div w:id="79838786">
                      <w:marLeft w:val="0"/>
                      <w:marRight w:val="0"/>
                      <w:marTop w:val="0"/>
                      <w:marBottom w:val="0"/>
                      <w:divBdr>
                        <w:top w:val="none" w:sz="0" w:space="0" w:color="auto"/>
                        <w:left w:val="none" w:sz="0" w:space="0" w:color="auto"/>
                        <w:bottom w:val="none" w:sz="0" w:space="0" w:color="auto"/>
                        <w:right w:val="none" w:sz="0" w:space="0" w:color="auto"/>
                      </w:divBdr>
                      <w:divsChild>
                        <w:div w:id="1413156962">
                          <w:marLeft w:val="0"/>
                          <w:marRight w:val="0"/>
                          <w:marTop w:val="0"/>
                          <w:marBottom w:val="0"/>
                          <w:divBdr>
                            <w:top w:val="none" w:sz="0" w:space="0" w:color="auto"/>
                            <w:left w:val="none" w:sz="0" w:space="0" w:color="auto"/>
                            <w:bottom w:val="none" w:sz="0" w:space="0" w:color="auto"/>
                            <w:right w:val="none" w:sz="0" w:space="0" w:color="auto"/>
                          </w:divBdr>
                          <w:divsChild>
                            <w:div w:id="498733069">
                              <w:marLeft w:val="0"/>
                              <w:marRight w:val="0"/>
                              <w:marTop w:val="0"/>
                              <w:marBottom w:val="0"/>
                              <w:divBdr>
                                <w:top w:val="none" w:sz="0" w:space="0" w:color="auto"/>
                                <w:left w:val="none" w:sz="0" w:space="0" w:color="auto"/>
                                <w:bottom w:val="none" w:sz="0" w:space="0" w:color="auto"/>
                                <w:right w:val="none" w:sz="0" w:space="0" w:color="auto"/>
                              </w:divBdr>
                              <w:divsChild>
                                <w:div w:id="297876475">
                                  <w:marLeft w:val="0"/>
                                  <w:marRight w:val="0"/>
                                  <w:marTop w:val="0"/>
                                  <w:marBottom w:val="0"/>
                                  <w:divBdr>
                                    <w:top w:val="none" w:sz="0" w:space="0" w:color="auto"/>
                                    <w:left w:val="none" w:sz="0" w:space="0" w:color="auto"/>
                                    <w:bottom w:val="none" w:sz="0" w:space="0" w:color="auto"/>
                                    <w:right w:val="none" w:sz="0" w:space="0" w:color="auto"/>
                                  </w:divBdr>
                                  <w:divsChild>
                                    <w:div w:id="1946843041">
                                      <w:marLeft w:val="0"/>
                                      <w:marRight w:val="0"/>
                                      <w:marTop w:val="0"/>
                                      <w:marBottom w:val="0"/>
                                      <w:divBdr>
                                        <w:top w:val="none" w:sz="0" w:space="0" w:color="auto"/>
                                        <w:left w:val="none" w:sz="0" w:space="0" w:color="auto"/>
                                        <w:bottom w:val="none" w:sz="0" w:space="0" w:color="auto"/>
                                        <w:right w:val="none" w:sz="0" w:space="0" w:color="auto"/>
                                      </w:divBdr>
                                      <w:divsChild>
                                        <w:div w:id="139078882">
                                          <w:marLeft w:val="0"/>
                                          <w:marRight w:val="0"/>
                                          <w:marTop w:val="0"/>
                                          <w:marBottom w:val="0"/>
                                          <w:divBdr>
                                            <w:top w:val="none" w:sz="0" w:space="0" w:color="auto"/>
                                            <w:left w:val="none" w:sz="0" w:space="0" w:color="auto"/>
                                            <w:bottom w:val="none" w:sz="0" w:space="0" w:color="auto"/>
                                            <w:right w:val="none" w:sz="0" w:space="0" w:color="auto"/>
                                          </w:divBdr>
                                          <w:divsChild>
                                            <w:div w:id="86386040">
                                              <w:marLeft w:val="0"/>
                                              <w:marRight w:val="0"/>
                                              <w:marTop w:val="0"/>
                                              <w:marBottom w:val="0"/>
                                              <w:divBdr>
                                                <w:top w:val="single" w:sz="6" w:space="0" w:color="F5F5F5"/>
                                                <w:left w:val="single" w:sz="6" w:space="0" w:color="F5F5F5"/>
                                                <w:bottom w:val="single" w:sz="6" w:space="0" w:color="F5F5F5"/>
                                                <w:right w:val="single" w:sz="6" w:space="0" w:color="F5F5F5"/>
                                              </w:divBdr>
                                              <w:divsChild>
                                                <w:div w:id="161240977">
                                                  <w:marLeft w:val="0"/>
                                                  <w:marRight w:val="0"/>
                                                  <w:marTop w:val="0"/>
                                                  <w:marBottom w:val="0"/>
                                                  <w:divBdr>
                                                    <w:top w:val="none" w:sz="0" w:space="0" w:color="auto"/>
                                                    <w:left w:val="none" w:sz="0" w:space="0" w:color="auto"/>
                                                    <w:bottom w:val="none" w:sz="0" w:space="0" w:color="auto"/>
                                                    <w:right w:val="none" w:sz="0" w:space="0" w:color="auto"/>
                                                  </w:divBdr>
                                                  <w:divsChild>
                                                    <w:div w:id="8541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8240953">
      <w:bodyDiv w:val="1"/>
      <w:marLeft w:val="0"/>
      <w:marRight w:val="0"/>
      <w:marTop w:val="0"/>
      <w:marBottom w:val="0"/>
      <w:divBdr>
        <w:top w:val="none" w:sz="0" w:space="0" w:color="auto"/>
        <w:left w:val="none" w:sz="0" w:space="0" w:color="auto"/>
        <w:bottom w:val="none" w:sz="0" w:space="0" w:color="auto"/>
        <w:right w:val="none" w:sz="0" w:space="0" w:color="auto"/>
      </w:divBdr>
    </w:div>
    <w:div w:id="972832137">
      <w:bodyDiv w:val="1"/>
      <w:marLeft w:val="0"/>
      <w:marRight w:val="0"/>
      <w:marTop w:val="0"/>
      <w:marBottom w:val="0"/>
      <w:divBdr>
        <w:top w:val="none" w:sz="0" w:space="0" w:color="auto"/>
        <w:left w:val="none" w:sz="0" w:space="0" w:color="auto"/>
        <w:bottom w:val="none" w:sz="0" w:space="0" w:color="auto"/>
        <w:right w:val="none" w:sz="0" w:space="0" w:color="auto"/>
      </w:divBdr>
      <w:divsChild>
        <w:div w:id="636644581">
          <w:marLeft w:val="0"/>
          <w:marRight w:val="0"/>
          <w:marTop w:val="0"/>
          <w:marBottom w:val="0"/>
          <w:divBdr>
            <w:top w:val="none" w:sz="0" w:space="0" w:color="auto"/>
            <w:left w:val="none" w:sz="0" w:space="0" w:color="auto"/>
            <w:bottom w:val="none" w:sz="0" w:space="0" w:color="auto"/>
            <w:right w:val="none" w:sz="0" w:space="0" w:color="auto"/>
          </w:divBdr>
          <w:divsChild>
            <w:div w:id="1565414387">
              <w:marLeft w:val="0"/>
              <w:marRight w:val="0"/>
              <w:marTop w:val="0"/>
              <w:marBottom w:val="0"/>
              <w:divBdr>
                <w:top w:val="none" w:sz="0" w:space="0" w:color="auto"/>
                <w:left w:val="none" w:sz="0" w:space="0" w:color="auto"/>
                <w:bottom w:val="none" w:sz="0" w:space="0" w:color="auto"/>
                <w:right w:val="none" w:sz="0" w:space="0" w:color="auto"/>
              </w:divBdr>
              <w:divsChild>
                <w:div w:id="522524973">
                  <w:marLeft w:val="0"/>
                  <w:marRight w:val="0"/>
                  <w:marTop w:val="0"/>
                  <w:marBottom w:val="0"/>
                  <w:divBdr>
                    <w:top w:val="none" w:sz="0" w:space="0" w:color="auto"/>
                    <w:left w:val="none" w:sz="0" w:space="0" w:color="auto"/>
                    <w:bottom w:val="none" w:sz="0" w:space="0" w:color="auto"/>
                    <w:right w:val="none" w:sz="0" w:space="0" w:color="auto"/>
                  </w:divBdr>
                  <w:divsChild>
                    <w:div w:id="1012683469">
                      <w:marLeft w:val="0"/>
                      <w:marRight w:val="0"/>
                      <w:marTop w:val="0"/>
                      <w:marBottom w:val="0"/>
                      <w:divBdr>
                        <w:top w:val="none" w:sz="0" w:space="0" w:color="auto"/>
                        <w:left w:val="none" w:sz="0" w:space="0" w:color="auto"/>
                        <w:bottom w:val="none" w:sz="0" w:space="0" w:color="auto"/>
                        <w:right w:val="none" w:sz="0" w:space="0" w:color="auto"/>
                      </w:divBdr>
                      <w:divsChild>
                        <w:div w:id="30494750">
                          <w:marLeft w:val="0"/>
                          <w:marRight w:val="0"/>
                          <w:marTop w:val="0"/>
                          <w:marBottom w:val="0"/>
                          <w:divBdr>
                            <w:top w:val="none" w:sz="0" w:space="0" w:color="auto"/>
                            <w:left w:val="none" w:sz="0" w:space="0" w:color="auto"/>
                            <w:bottom w:val="none" w:sz="0" w:space="0" w:color="auto"/>
                            <w:right w:val="none" w:sz="0" w:space="0" w:color="auto"/>
                          </w:divBdr>
                          <w:divsChild>
                            <w:div w:id="1092817794">
                              <w:marLeft w:val="0"/>
                              <w:marRight w:val="0"/>
                              <w:marTop w:val="0"/>
                              <w:marBottom w:val="0"/>
                              <w:divBdr>
                                <w:top w:val="none" w:sz="0" w:space="0" w:color="auto"/>
                                <w:left w:val="none" w:sz="0" w:space="0" w:color="auto"/>
                                <w:bottom w:val="none" w:sz="0" w:space="0" w:color="auto"/>
                                <w:right w:val="none" w:sz="0" w:space="0" w:color="auto"/>
                              </w:divBdr>
                              <w:divsChild>
                                <w:div w:id="57750303">
                                  <w:marLeft w:val="0"/>
                                  <w:marRight w:val="0"/>
                                  <w:marTop w:val="0"/>
                                  <w:marBottom w:val="0"/>
                                  <w:divBdr>
                                    <w:top w:val="none" w:sz="0" w:space="0" w:color="auto"/>
                                    <w:left w:val="none" w:sz="0" w:space="0" w:color="auto"/>
                                    <w:bottom w:val="none" w:sz="0" w:space="0" w:color="auto"/>
                                    <w:right w:val="none" w:sz="0" w:space="0" w:color="auto"/>
                                  </w:divBdr>
                                  <w:divsChild>
                                    <w:div w:id="1947424834">
                                      <w:marLeft w:val="0"/>
                                      <w:marRight w:val="0"/>
                                      <w:marTop w:val="0"/>
                                      <w:marBottom w:val="0"/>
                                      <w:divBdr>
                                        <w:top w:val="none" w:sz="0" w:space="0" w:color="auto"/>
                                        <w:left w:val="none" w:sz="0" w:space="0" w:color="auto"/>
                                        <w:bottom w:val="none" w:sz="0" w:space="0" w:color="auto"/>
                                        <w:right w:val="none" w:sz="0" w:space="0" w:color="auto"/>
                                      </w:divBdr>
                                      <w:divsChild>
                                        <w:div w:id="1115446158">
                                          <w:marLeft w:val="0"/>
                                          <w:marRight w:val="0"/>
                                          <w:marTop w:val="0"/>
                                          <w:marBottom w:val="0"/>
                                          <w:divBdr>
                                            <w:top w:val="none" w:sz="0" w:space="0" w:color="auto"/>
                                            <w:left w:val="none" w:sz="0" w:space="0" w:color="auto"/>
                                            <w:bottom w:val="none" w:sz="0" w:space="0" w:color="auto"/>
                                            <w:right w:val="none" w:sz="0" w:space="0" w:color="auto"/>
                                          </w:divBdr>
                                          <w:divsChild>
                                            <w:div w:id="716197832">
                                              <w:marLeft w:val="0"/>
                                              <w:marRight w:val="0"/>
                                              <w:marTop w:val="0"/>
                                              <w:marBottom w:val="0"/>
                                              <w:divBdr>
                                                <w:top w:val="single" w:sz="4" w:space="0" w:color="F5F5F5"/>
                                                <w:left w:val="single" w:sz="4" w:space="0" w:color="F5F5F5"/>
                                                <w:bottom w:val="single" w:sz="4" w:space="0" w:color="F5F5F5"/>
                                                <w:right w:val="single" w:sz="4" w:space="0" w:color="F5F5F5"/>
                                              </w:divBdr>
                                              <w:divsChild>
                                                <w:div w:id="303895728">
                                                  <w:marLeft w:val="0"/>
                                                  <w:marRight w:val="0"/>
                                                  <w:marTop w:val="0"/>
                                                  <w:marBottom w:val="0"/>
                                                  <w:divBdr>
                                                    <w:top w:val="none" w:sz="0" w:space="0" w:color="auto"/>
                                                    <w:left w:val="none" w:sz="0" w:space="0" w:color="auto"/>
                                                    <w:bottom w:val="none" w:sz="0" w:space="0" w:color="auto"/>
                                                    <w:right w:val="none" w:sz="0" w:space="0" w:color="auto"/>
                                                  </w:divBdr>
                                                  <w:divsChild>
                                                    <w:div w:id="16727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500010">
      <w:bodyDiv w:val="1"/>
      <w:marLeft w:val="0"/>
      <w:marRight w:val="0"/>
      <w:marTop w:val="0"/>
      <w:marBottom w:val="0"/>
      <w:divBdr>
        <w:top w:val="none" w:sz="0" w:space="0" w:color="auto"/>
        <w:left w:val="none" w:sz="0" w:space="0" w:color="auto"/>
        <w:bottom w:val="none" w:sz="0" w:space="0" w:color="auto"/>
        <w:right w:val="none" w:sz="0" w:space="0" w:color="auto"/>
      </w:divBdr>
      <w:divsChild>
        <w:div w:id="307168588">
          <w:marLeft w:val="0"/>
          <w:marRight w:val="0"/>
          <w:marTop w:val="0"/>
          <w:marBottom w:val="0"/>
          <w:divBdr>
            <w:top w:val="none" w:sz="0" w:space="0" w:color="auto"/>
            <w:left w:val="none" w:sz="0" w:space="0" w:color="auto"/>
            <w:bottom w:val="none" w:sz="0" w:space="0" w:color="auto"/>
            <w:right w:val="none" w:sz="0" w:space="0" w:color="auto"/>
          </w:divBdr>
          <w:divsChild>
            <w:div w:id="1406486890">
              <w:marLeft w:val="0"/>
              <w:marRight w:val="0"/>
              <w:marTop w:val="0"/>
              <w:marBottom w:val="0"/>
              <w:divBdr>
                <w:top w:val="none" w:sz="0" w:space="0" w:color="auto"/>
                <w:left w:val="none" w:sz="0" w:space="0" w:color="auto"/>
                <w:bottom w:val="none" w:sz="0" w:space="0" w:color="auto"/>
                <w:right w:val="none" w:sz="0" w:space="0" w:color="auto"/>
              </w:divBdr>
              <w:divsChild>
                <w:div w:id="1241987955">
                  <w:marLeft w:val="0"/>
                  <w:marRight w:val="0"/>
                  <w:marTop w:val="0"/>
                  <w:marBottom w:val="0"/>
                  <w:divBdr>
                    <w:top w:val="none" w:sz="0" w:space="0" w:color="auto"/>
                    <w:left w:val="none" w:sz="0" w:space="0" w:color="auto"/>
                    <w:bottom w:val="none" w:sz="0" w:space="0" w:color="auto"/>
                    <w:right w:val="none" w:sz="0" w:space="0" w:color="auto"/>
                  </w:divBdr>
                  <w:divsChild>
                    <w:div w:id="1975914259">
                      <w:marLeft w:val="0"/>
                      <w:marRight w:val="0"/>
                      <w:marTop w:val="0"/>
                      <w:marBottom w:val="0"/>
                      <w:divBdr>
                        <w:top w:val="none" w:sz="0" w:space="0" w:color="auto"/>
                        <w:left w:val="none" w:sz="0" w:space="0" w:color="auto"/>
                        <w:bottom w:val="none" w:sz="0" w:space="0" w:color="auto"/>
                        <w:right w:val="none" w:sz="0" w:space="0" w:color="auto"/>
                      </w:divBdr>
                      <w:divsChild>
                        <w:div w:id="1640725542">
                          <w:marLeft w:val="0"/>
                          <w:marRight w:val="0"/>
                          <w:marTop w:val="0"/>
                          <w:marBottom w:val="0"/>
                          <w:divBdr>
                            <w:top w:val="none" w:sz="0" w:space="0" w:color="auto"/>
                            <w:left w:val="none" w:sz="0" w:space="0" w:color="auto"/>
                            <w:bottom w:val="none" w:sz="0" w:space="0" w:color="auto"/>
                            <w:right w:val="none" w:sz="0" w:space="0" w:color="auto"/>
                          </w:divBdr>
                          <w:divsChild>
                            <w:div w:id="1723017588">
                              <w:marLeft w:val="0"/>
                              <w:marRight w:val="0"/>
                              <w:marTop w:val="0"/>
                              <w:marBottom w:val="0"/>
                              <w:divBdr>
                                <w:top w:val="none" w:sz="0" w:space="0" w:color="auto"/>
                                <w:left w:val="none" w:sz="0" w:space="0" w:color="auto"/>
                                <w:bottom w:val="none" w:sz="0" w:space="0" w:color="auto"/>
                                <w:right w:val="none" w:sz="0" w:space="0" w:color="auto"/>
                              </w:divBdr>
                              <w:divsChild>
                                <w:div w:id="1332831929">
                                  <w:marLeft w:val="0"/>
                                  <w:marRight w:val="0"/>
                                  <w:marTop w:val="0"/>
                                  <w:marBottom w:val="0"/>
                                  <w:divBdr>
                                    <w:top w:val="none" w:sz="0" w:space="0" w:color="auto"/>
                                    <w:left w:val="none" w:sz="0" w:space="0" w:color="auto"/>
                                    <w:bottom w:val="none" w:sz="0" w:space="0" w:color="auto"/>
                                    <w:right w:val="none" w:sz="0" w:space="0" w:color="auto"/>
                                  </w:divBdr>
                                  <w:divsChild>
                                    <w:div w:id="460534503">
                                      <w:marLeft w:val="0"/>
                                      <w:marRight w:val="0"/>
                                      <w:marTop w:val="0"/>
                                      <w:marBottom w:val="0"/>
                                      <w:divBdr>
                                        <w:top w:val="none" w:sz="0" w:space="0" w:color="auto"/>
                                        <w:left w:val="none" w:sz="0" w:space="0" w:color="auto"/>
                                        <w:bottom w:val="none" w:sz="0" w:space="0" w:color="auto"/>
                                        <w:right w:val="none" w:sz="0" w:space="0" w:color="auto"/>
                                      </w:divBdr>
                                      <w:divsChild>
                                        <w:div w:id="560167692">
                                          <w:marLeft w:val="0"/>
                                          <w:marRight w:val="0"/>
                                          <w:marTop w:val="0"/>
                                          <w:marBottom w:val="0"/>
                                          <w:divBdr>
                                            <w:top w:val="none" w:sz="0" w:space="0" w:color="auto"/>
                                            <w:left w:val="none" w:sz="0" w:space="0" w:color="auto"/>
                                            <w:bottom w:val="none" w:sz="0" w:space="0" w:color="auto"/>
                                            <w:right w:val="none" w:sz="0" w:space="0" w:color="auto"/>
                                          </w:divBdr>
                                          <w:divsChild>
                                            <w:div w:id="1004940555">
                                              <w:marLeft w:val="0"/>
                                              <w:marRight w:val="0"/>
                                              <w:marTop w:val="0"/>
                                              <w:marBottom w:val="0"/>
                                              <w:divBdr>
                                                <w:top w:val="single" w:sz="6" w:space="0" w:color="F5F5F5"/>
                                                <w:left w:val="single" w:sz="6" w:space="0" w:color="F5F5F5"/>
                                                <w:bottom w:val="single" w:sz="6" w:space="0" w:color="F5F5F5"/>
                                                <w:right w:val="single" w:sz="6" w:space="0" w:color="F5F5F5"/>
                                              </w:divBdr>
                                              <w:divsChild>
                                                <w:div w:id="1822841116">
                                                  <w:marLeft w:val="0"/>
                                                  <w:marRight w:val="0"/>
                                                  <w:marTop w:val="0"/>
                                                  <w:marBottom w:val="0"/>
                                                  <w:divBdr>
                                                    <w:top w:val="none" w:sz="0" w:space="0" w:color="auto"/>
                                                    <w:left w:val="none" w:sz="0" w:space="0" w:color="auto"/>
                                                    <w:bottom w:val="none" w:sz="0" w:space="0" w:color="auto"/>
                                                    <w:right w:val="none" w:sz="0" w:space="0" w:color="auto"/>
                                                  </w:divBdr>
                                                  <w:divsChild>
                                                    <w:div w:id="1051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474068">
      <w:bodyDiv w:val="1"/>
      <w:marLeft w:val="0"/>
      <w:marRight w:val="0"/>
      <w:marTop w:val="0"/>
      <w:marBottom w:val="0"/>
      <w:divBdr>
        <w:top w:val="none" w:sz="0" w:space="0" w:color="auto"/>
        <w:left w:val="none" w:sz="0" w:space="0" w:color="auto"/>
        <w:bottom w:val="none" w:sz="0" w:space="0" w:color="auto"/>
        <w:right w:val="none" w:sz="0" w:space="0" w:color="auto"/>
      </w:divBdr>
    </w:div>
    <w:div w:id="1007320358">
      <w:bodyDiv w:val="1"/>
      <w:marLeft w:val="0"/>
      <w:marRight w:val="0"/>
      <w:marTop w:val="0"/>
      <w:marBottom w:val="0"/>
      <w:divBdr>
        <w:top w:val="none" w:sz="0" w:space="0" w:color="auto"/>
        <w:left w:val="none" w:sz="0" w:space="0" w:color="auto"/>
        <w:bottom w:val="none" w:sz="0" w:space="0" w:color="auto"/>
        <w:right w:val="none" w:sz="0" w:space="0" w:color="auto"/>
      </w:divBdr>
    </w:div>
    <w:div w:id="1011449209">
      <w:bodyDiv w:val="1"/>
      <w:marLeft w:val="0"/>
      <w:marRight w:val="0"/>
      <w:marTop w:val="0"/>
      <w:marBottom w:val="0"/>
      <w:divBdr>
        <w:top w:val="none" w:sz="0" w:space="0" w:color="auto"/>
        <w:left w:val="none" w:sz="0" w:space="0" w:color="auto"/>
        <w:bottom w:val="none" w:sz="0" w:space="0" w:color="auto"/>
        <w:right w:val="none" w:sz="0" w:space="0" w:color="auto"/>
      </w:divBdr>
      <w:divsChild>
        <w:div w:id="571235756">
          <w:marLeft w:val="0"/>
          <w:marRight w:val="0"/>
          <w:marTop w:val="0"/>
          <w:marBottom w:val="0"/>
          <w:divBdr>
            <w:top w:val="none" w:sz="0" w:space="0" w:color="auto"/>
            <w:left w:val="none" w:sz="0" w:space="0" w:color="auto"/>
            <w:bottom w:val="none" w:sz="0" w:space="0" w:color="auto"/>
            <w:right w:val="none" w:sz="0" w:space="0" w:color="auto"/>
          </w:divBdr>
          <w:divsChild>
            <w:div w:id="817191833">
              <w:marLeft w:val="0"/>
              <w:marRight w:val="0"/>
              <w:marTop w:val="0"/>
              <w:marBottom w:val="0"/>
              <w:divBdr>
                <w:top w:val="none" w:sz="0" w:space="0" w:color="auto"/>
                <w:left w:val="none" w:sz="0" w:space="0" w:color="auto"/>
                <w:bottom w:val="none" w:sz="0" w:space="0" w:color="auto"/>
                <w:right w:val="none" w:sz="0" w:space="0" w:color="auto"/>
              </w:divBdr>
              <w:divsChild>
                <w:div w:id="390008851">
                  <w:marLeft w:val="0"/>
                  <w:marRight w:val="0"/>
                  <w:marTop w:val="0"/>
                  <w:marBottom w:val="0"/>
                  <w:divBdr>
                    <w:top w:val="none" w:sz="0" w:space="0" w:color="auto"/>
                    <w:left w:val="none" w:sz="0" w:space="0" w:color="auto"/>
                    <w:bottom w:val="none" w:sz="0" w:space="0" w:color="auto"/>
                    <w:right w:val="none" w:sz="0" w:space="0" w:color="auto"/>
                  </w:divBdr>
                  <w:divsChild>
                    <w:div w:id="1157844574">
                      <w:marLeft w:val="0"/>
                      <w:marRight w:val="0"/>
                      <w:marTop w:val="0"/>
                      <w:marBottom w:val="0"/>
                      <w:divBdr>
                        <w:top w:val="none" w:sz="0" w:space="0" w:color="auto"/>
                        <w:left w:val="none" w:sz="0" w:space="0" w:color="auto"/>
                        <w:bottom w:val="none" w:sz="0" w:space="0" w:color="auto"/>
                        <w:right w:val="none" w:sz="0" w:space="0" w:color="auto"/>
                      </w:divBdr>
                      <w:divsChild>
                        <w:div w:id="1665663478">
                          <w:marLeft w:val="0"/>
                          <w:marRight w:val="0"/>
                          <w:marTop w:val="0"/>
                          <w:marBottom w:val="0"/>
                          <w:divBdr>
                            <w:top w:val="none" w:sz="0" w:space="0" w:color="auto"/>
                            <w:left w:val="none" w:sz="0" w:space="0" w:color="auto"/>
                            <w:bottom w:val="none" w:sz="0" w:space="0" w:color="auto"/>
                            <w:right w:val="none" w:sz="0" w:space="0" w:color="auto"/>
                          </w:divBdr>
                          <w:divsChild>
                            <w:div w:id="2116708468">
                              <w:marLeft w:val="0"/>
                              <w:marRight w:val="0"/>
                              <w:marTop w:val="0"/>
                              <w:marBottom w:val="0"/>
                              <w:divBdr>
                                <w:top w:val="none" w:sz="0" w:space="0" w:color="auto"/>
                                <w:left w:val="none" w:sz="0" w:space="0" w:color="auto"/>
                                <w:bottom w:val="none" w:sz="0" w:space="0" w:color="auto"/>
                                <w:right w:val="none" w:sz="0" w:space="0" w:color="auto"/>
                              </w:divBdr>
                              <w:divsChild>
                                <w:div w:id="802506543">
                                  <w:marLeft w:val="0"/>
                                  <w:marRight w:val="0"/>
                                  <w:marTop w:val="0"/>
                                  <w:marBottom w:val="0"/>
                                  <w:divBdr>
                                    <w:top w:val="none" w:sz="0" w:space="0" w:color="auto"/>
                                    <w:left w:val="none" w:sz="0" w:space="0" w:color="auto"/>
                                    <w:bottom w:val="none" w:sz="0" w:space="0" w:color="auto"/>
                                    <w:right w:val="none" w:sz="0" w:space="0" w:color="auto"/>
                                  </w:divBdr>
                                  <w:divsChild>
                                    <w:div w:id="1607612194">
                                      <w:marLeft w:val="0"/>
                                      <w:marRight w:val="0"/>
                                      <w:marTop w:val="0"/>
                                      <w:marBottom w:val="0"/>
                                      <w:divBdr>
                                        <w:top w:val="none" w:sz="0" w:space="0" w:color="auto"/>
                                        <w:left w:val="none" w:sz="0" w:space="0" w:color="auto"/>
                                        <w:bottom w:val="none" w:sz="0" w:space="0" w:color="auto"/>
                                        <w:right w:val="none" w:sz="0" w:space="0" w:color="auto"/>
                                      </w:divBdr>
                                      <w:divsChild>
                                        <w:div w:id="2136218008">
                                          <w:marLeft w:val="0"/>
                                          <w:marRight w:val="0"/>
                                          <w:marTop w:val="0"/>
                                          <w:marBottom w:val="0"/>
                                          <w:divBdr>
                                            <w:top w:val="none" w:sz="0" w:space="0" w:color="auto"/>
                                            <w:left w:val="none" w:sz="0" w:space="0" w:color="auto"/>
                                            <w:bottom w:val="none" w:sz="0" w:space="0" w:color="auto"/>
                                            <w:right w:val="none" w:sz="0" w:space="0" w:color="auto"/>
                                          </w:divBdr>
                                          <w:divsChild>
                                            <w:div w:id="970985703">
                                              <w:marLeft w:val="0"/>
                                              <w:marRight w:val="0"/>
                                              <w:marTop w:val="0"/>
                                              <w:marBottom w:val="0"/>
                                              <w:divBdr>
                                                <w:top w:val="single" w:sz="6" w:space="0" w:color="F5F5F5"/>
                                                <w:left w:val="single" w:sz="6" w:space="0" w:color="F5F5F5"/>
                                                <w:bottom w:val="single" w:sz="6" w:space="0" w:color="F5F5F5"/>
                                                <w:right w:val="single" w:sz="6" w:space="0" w:color="F5F5F5"/>
                                              </w:divBdr>
                                              <w:divsChild>
                                                <w:div w:id="856694974">
                                                  <w:marLeft w:val="0"/>
                                                  <w:marRight w:val="0"/>
                                                  <w:marTop w:val="0"/>
                                                  <w:marBottom w:val="0"/>
                                                  <w:divBdr>
                                                    <w:top w:val="none" w:sz="0" w:space="0" w:color="auto"/>
                                                    <w:left w:val="none" w:sz="0" w:space="0" w:color="auto"/>
                                                    <w:bottom w:val="none" w:sz="0" w:space="0" w:color="auto"/>
                                                    <w:right w:val="none" w:sz="0" w:space="0" w:color="auto"/>
                                                  </w:divBdr>
                                                  <w:divsChild>
                                                    <w:div w:id="130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939697">
      <w:bodyDiv w:val="1"/>
      <w:marLeft w:val="0"/>
      <w:marRight w:val="0"/>
      <w:marTop w:val="0"/>
      <w:marBottom w:val="0"/>
      <w:divBdr>
        <w:top w:val="none" w:sz="0" w:space="0" w:color="auto"/>
        <w:left w:val="none" w:sz="0" w:space="0" w:color="auto"/>
        <w:bottom w:val="none" w:sz="0" w:space="0" w:color="auto"/>
        <w:right w:val="none" w:sz="0" w:space="0" w:color="auto"/>
      </w:divBdr>
      <w:divsChild>
        <w:div w:id="2033677098">
          <w:marLeft w:val="0"/>
          <w:marRight w:val="0"/>
          <w:marTop w:val="0"/>
          <w:marBottom w:val="0"/>
          <w:divBdr>
            <w:top w:val="none" w:sz="0" w:space="0" w:color="auto"/>
            <w:left w:val="none" w:sz="0" w:space="0" w:color="auto"/>
            <w:bottom w:val="none" w:sz="0" w:space="0" w:color="auto"/>
            <w:right w:val="none" w:sz="0" w:space="0" w:color="auto"/>
          </w:divBdr>
          <w:divsChild>
            <w:div w:id="1566066553">
              <w:marLeft w:val="0"/>
              <w:marRight w:val="0"/>
              <w:marTop w:val="0"/>
              <w:marBottom w:val="0"/>
              <w:divBdr>
                <w:top w:val="none" w:sz="0" w:space="0" w:color="auto"/>
                <w:left w:val="none" w:sz="0" w:space="0" w:color="auto"/>
                <w:bottom w:val="none" w:sz="0" w:space="0" w:color="auto"/>
                <w:right w:val="none" w:sz="0" w:space="0" w:color="auto"/>
              </w:divBdr>
              <w:divsChild>
                <w:div w:id="234707303">
                  <w:marLeft w:val="0"/>
                  <w:marRight w:val="0"/>
                  <w:marTop w:val="0"/>
                  <w:marBottom w:val="0"/>
                  <w:divBdr>
                    <w:top w:val="none" w:sz="0" w:space="0" w:color="auto"/>
                    <w:left w:val="none" w:sz="0" w:space="0" w:color="auto"/>
                    <w:bottom w:val="none" w:sz="0" w:space="0" w:color="auto"/>
                    <w:right w:val="none" w:sz="0" w:space="0" w:color="auto"/>
                  </w:divBdr>
                  <w:divsChild>
                    <w:div w:id="189538473">
                      <w:marLeft w:val="0"/>
                      <w:marRight w:val="0"/>
                      <w:marTop w:val="0"/>
                      <w:marBottom w:val="0"/>
                      <w:divBdr>
                        <w:top w:val="none" w:sz="0" w:space="0" w:color="auto"/>
                        <w:left w:val="none" w:sz="0" w:space="0" w:color="auto"/>
                        <w:bottom w:val="none" w:sz="0" w:space="0" w:color="auto"/>
                        <w:right w:val="none" w:sz="0" w:space="0" w:color="auto"/>
                      </w:divBdr>
                      <w:divsChild>
                        <w:div w:id="107042776">
                          <w:marLeft w:val="0"/>
                          <w:marRight w:val="0"/>
                          <w:marTop w:val="0"/>
                          <w:marBottom w:val="0"/>
                          <w:divBdr>
                            <w:top w:val="none" w:sz="0" w:space="0" w:color="auto"/>
                            <w:left w:val="none" w:sz="0" w:space="0" w:color="auto"/>
                            <w:bottom w:val="none" w:sz="0" w:space="0" w:color="auto"/>
                            <w:right w:val="none" w:sz="0" w:space="0" w:color="auto"/>
                          </w:divBdr>
                          <w:divsChild>
                            <w:div w:id="1148403343">
                              <w:marLeft w:val="0"/>
                              <w:marRight w:val="0"/>
                              <w:marTop w:val="0"/>
                              <w:marBottom w:val="0"/>
                              <w:divBdr>
                                <w:top w:val="none" w:sz="0" w:space="0" w:color="auto"/>
                                <w:left w:val="none" w:sz="0" w:space="0" w:color="auto"/>
                                <w:bottom w:val="none" w:sz="0" w:space="0" w:color="auto"/>
                                <w:right w:val="none" w:sz="0" w:space="0" w:color="auto"/>
                              </w:divBdr>
                              <w:divsChild>
                                <w:div w:id="1085609353">
                                  <w:marLeft w:val="0"/>
                                  <w:marRight w:val="0"/>
                                  <w:marTop w:val="0"/>
                                  <w:marBottom w:val="0"/>
                                  <w:divBdr>
                                    <w:top w:val="none" w:sz="0" w:space="0" w:color="auto"/>
                                    <w:left w:val="none" w:sz="0" w:space="0" w:color="auto"/>
                                    <w:bottom w:val="none" w:sz="0" w:space="0" w:color="auto"/>
                                    <w:right w:val="none" w:sz="0" w:space="0" w:color="auto"/>
                                  </w:divBdr>
                                  <w:divsChild>
                                    <w:div w:id="796532823">
                                      <w:marLeft w:val="0"/>
                                      <w:marRight w:val="0"/>
                                      <w:marTop w:val="0"/>
                                      <w:marBottom w:val="0"/>
                                      <w:divBdr>
                                        <w:top w:val="none" w:sz="0" w:space="0" w:color="auto"/>
                                        <w:left w:val="none" w:sz="0" w:space="0" w:color="auto"/>
                                        <w:bottom w:val="none" w:sz="0" w:space="0" w:color="auto"/>
                                        <w:right w:val="none" w:sz="0" w:space="0" w:color="auto"/>
                                      </w:divBdr>
                                      <w:divsChild>
                                        <w:div w:id="41368208">
                                          <w:marLeft w:val="0"/>
                                          <w:marRight w:val="0"/>
                                          <w:marTop w:val="0"/>
                                          <w:marBottom w:val="0"/>
                                          <w:divBdr>
                                            <w:top w:val="none" w:sz="0" w:space="0" w:color="auto"/>
                                            <w:left w:val="none" w:sz="0" w:space="0" w:color="auto"/>
                                            <w:bottom w:val="none" w:sz="0" w:space="0" w:color="auto"/>
                                            <w:right w:val="none" w:sz="0" w:space="0" w:color="auto"/>
                                          </w:divBdr>
                                          <w:divsChild>
                                            <w:div w:id="2004969769">
                                              <w:marLeft w:val="0"/>
                                              <w:marRight w:val="0"/>
                                              <w:marTop w:val="0"/>
                                              <w:marBottom w:val="0"/>
                                              <w:divBdr>
                                                <w:top w:val="single" w:sz="6" w:space="0" w:color="F5F5F5"/>
                                                <w:left w:val="single" w:sz="6" w:space="0" w:color="F5F5F5"/>
                                                <w:bottom w:val="single" w:sz="6" w:space="0" w:color="F5F5F5"/>
                                                <w:right w:val="single" w:sz="6" w:space="0" w:color="F5F5F5"/>
                                              </w:divBdr>
                                              <w:divsChild>
                                                <w:div w:id="1636062177">
                                                  <w:marLeft w:val="0"/>
                                                  <w:marRight w:val="0"/>
                                                  <w:marTop w:val="0"/>
                                                  <w:marBottom w:val="0"/>
                                                  <w:divBdr>
                                                    <w:top w:val="none" w:sz="0" w:space="0" w:color="auto"/>
                                                    <w:left w:val="none" w:sz="0" w:space="0" w:color="auto"/>
                                                    <w:bottom w:val="none" w:sz="0" w:space="0" w:color="auto"/>
                                                    <w:right w:val="none" w:sz="0" w:space="0" w:color="auto"/>
                                                  </w:divBdr>
                                                  <w:divsChild>
                                                    <w:div w:id="14258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009727">
      <w:bodyDiv w:val="1"/>
      <w:marLeft w:val="0"/>
      <w:marRight w:val="0"/>
      <w:marTop w:val="0"/>
      <w:marBottom w:val="0"/>
      <w:divBdr>
        <w:top w:val="none" w:sz="0" w:space="0" w:color="auto"/>
        <w:left w:val="none" w:sz="0" w:space="0" w:color="auto"/>
        <w:bottom w:val="none" w:sz="0" w:space="0" w:color="auto"/>
        <w:right w:val="none" w:sz="0" w:space="0" w:color="auto"/>
      </w:divBdr>
    </w:div>
    <w:div w:id="1040591318">
      <w:bodyDiv w:val="1"/>
      <w:marLeft w:val="0"/>
      <w:marRight w:val="0"/>
      <w:marTop w:val="0"/>
      <w:marBottom w:val="0"/>
      <w:divBdr>
        <w:top w:val="none" w:sz="0" w:space="0" w:color="auto"/>
        <w:left w:val="none" w:sz="0" w:space="0" w:color="auto"/>
        <w:bottom w:val="none" w:sz="0" w:space="0" w:color="auto"/>
        <w:right w:val="none" w:sz="0" w:space="0" w:color="auto"/>
      </w:divBdr>
      <w:divsChild>
        <w:div w:id="1297759698">
          <w:marLeft w:val="0"/>
          <w:marRight w:val="0"/>
          <w:marTop w:val="0"/>
          <w:marBottom w:val="0"/>
          <w:divBdr>
            <w:top w:val="none" w:sz="0" w:space="0" w:color="auto"/>
            <w:left w:val="none" w:sz="0" w:space="0" w:color="auto"/>
            <w:bottom w:val="none" w:sz="0" w:space="0" w:color="auto"/>
            <w:right w:val="none" w:sz="0" w:space="0" w:color="auto"/>
          </w:divBdr>
          <w:divsChild>
            <w:div w:id="927083034">
              <w:marLeft w:val="0"/>
              <w:marRight w:val="0"/>
              <w:marTop w:val="0"/>
              <w:marBottom w:val="0"/>
              <w:divBdr>
                <w:top w:val="none" w:sz="0" w:space="0" w:color="auto"/>
                <w:left w:val="none" w:sz="0" w:space="0" w:color="auto"/>
                <w:bottom w:val="none" w:sz="0" w:space="0" w:color="auto"/>
                <w:right w:val="none" w:sz="0" w:space="0" w:color="auto"/>
              </w:divBdr>
              <w:divsChild>
                <w:div w:id="2057391458">
                  <w:marLeft w:val="0"/>
                  <w:marRight w:val="0"/>
                  <w:marTop w:val="0"/>
                  <w:marBottom w:val="0"/>
                  <w:divBdr>
                    <w:top w:val="none" w:sz="0" w:space="0" w:color="auto"/>
                    <w:left w:val="none" w:sz="0" w:space="0" w:color="auto"/>
                    <w:bottom w:val="none" w:sz="0" w:space="0" w:color="auto"/>
                    <w:right w:val="none" w:sz="0" w:space="0" w:color="auto"/>
                  </w:divBdr>
                  <w:divsChild>
                    <w:div w:id="1026712309">
                      <w:marLeft w:val="0"/>
                      <w:marRight w:val="0"/>
                      <w:marTop w:val="0"/>
                      <w:marBottom w:val="0"/>
                      <w:divBdr>
                        <w:top w:val="none" w:sz="0" w:space="0" w:color="auto"/>
                        <w:left w:val="none" w:sz="0" w:space="0" w:color="auto"/>
                        <w:bottom w:val="none" w:sz="0" w:space="0" w:color="auto"/>
                        <w:right w:val="none" w:sz="0" w:space="0" w:color="auto"/>
                      </w:divBdr>
                      <w:divsChild>
                        <w:div w:id="1541358214">
                          <w:marLeft w:val="0"/>
                          <w:marRight w:val="0"/>
                          <w:marTop w:val="0"/>
                          <w:marBottom w:val="0"/>
                          <w:divBdr>
                            <w:top w:val="none" w:sz="0" w:space="0" w:color="auto"/>
                            <w:left w:val="none" w:sz="0" w:space="0" w:color="auto"/>
                            <w:bottom w:val="none" w:sz="0" w:space="0" w:color="auto"/>
                            <w:right w:val="none" w:sz="0" w:space="0" w:color="auto"/>
                          </w:divBdr>
                          <w:divsChild>
                            <w:div w:id="381448439">
                              <w:marLeft w:val="0"/>
                              <w:marRight w:val="0"/>
                              <w:marTop w:val="0"/>
                              <w:marBottom w:val="0"/>
                              <w:divBdr>
                                <w:top w:val="none" w:sz="0" w:space="0" w:color="auto"/>
                                <w:left w:val="none" w:sz="0" w:space="0" w:color="auto"/>
                                <w:bottom w:val="none" w:sz="0" w:space="0" w:color="auto"/>
                                <w:right w:val="none" w:sz="0" w:space="0" w:color="auto"/>
                              </w:divBdr>
                              <w:divsChild>
                                <w:div w:id="1804808803">
                                  <w:marLeft w:val="0"/>
                                  <w:marRight w:val="0"/>
                                  <w:marTop w:val="0"/>
                                  <w:marBottom w:val="0"/>
                                  <w:divBdr>
                                    <w:top w:val="none" w:sz="0" w:space="0" w:color="auto"/>
                                    <w:left w:val="none" w:sz="0" w:space="0" w:color="auto"/>
                                    <w:bottom w:val="none" w:sz="0" w:space="0" w:color="auto"/>
                                    <w:right w:val="none" w:sz="0" w:space="0" w:color="auto"/>
                                  </w:divBdr>
                                  <w:divsChild>
                                    <w:div w:id="1145313321">
                                      <w:marLeft w:val="0"/>
                                      <w:marRight w:val="0"/>
                                      <w:marTop w:val="0"/>
                                      <w:marBottom w:val="0"/>
                                      <w:divBdr>
                                        <w:top w:val="none" w:sz="0" w:space="0" w:color="auto"/>
                                        <w:left w:val="none" w:sz="0" w:space="0" w:color="auto"/>
                                        <w:bottom w:val="none" w:sz="0" w:space="0" w:color="auto"/>
                                        <w:right w:val="none" w:sz="0" w:space="0" w:color="auto"/>
                                      </w:divBdr>
                                      <w:divsChild>
                                        <w:div w:id="470681842">
                                          <w:marLeft w:val="0"/>
                                          <w:marRight w:val="0"/>
                                          <w:marTop w:val="0"/>
                                          <w:marBottom w:val="0"/>
                                          <w:divBdr>
                                            <w:top w:val="none" w:sz="0" w:space="0" w:color="auto"/>
                                            <w:left w:val="none" w:sz="0" w:space="0" w:color="auto"/>
                                            <w:bottom w:val="none" w:sz="0" w:space="0" w:color="auto"/>
                                            <w:right w:val="none" w:sz="0" w:space="0" w:color="auto"/>
                                          </w:divBdr>
                                          <w:divsChild>
                                            <w:div w:id="964972243">
                                              <w:marLeft w:val="0"/>
                                              <w:marRight w:val="0"/>
                                              <w:marTop w:val="0"/>
                                              <w:marBottom w:val="0"/>
                                              <w:divBdr>
                                                <w:top w:val="single" w:sz="6" w:space="0" w:color="F5F5F5"/>
                                                <w:left w:val="single" w:sz="6" w:space="0" w:color="F5F5F5"/>
                                                <w:bottom w:val="single" w:sz="6" w:space="0" w:color="F5F5F5"/>
                                                <w:right w:val="single" w:sz="6" w:space="0" w:color="F5F5F5"/>
                                              </w:divBdr>
                                              <w:divsChild>
                                                <w:div w:id="1226184073">
                                                  <w:marLeft w:val="0"/>
                                                  <w:marRight w:val="0"/>
                                                  <w:marTop w:val="0"/>
                                                  <w:marBottom w:val="0"/>
                                                  <w:divBdr>
                                                    <w:top w:val="none" w:sz="0" w:space="0" w:color="auto"/>
                                                    <w:left w:val="none" w:sz="0" w:space="0" w:color="auto"/>
                                                    <w:bottom w:val="none" w:sz="0" w:space="0" w:color="auto"/>
                                                    <w:right w:val="none" w:sz="0" w:space="0" w:color="auto"/>
                                                  </w:divBdr>
                                                  <w:divsChild>
                                                    <w:div w:id="984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026098">
      <w:bodyDiv w:val="1"/>
      <w:marLeft w:val="0"/>
      <w:marRight w:val="0"/>
      <w:marTop w:val="0"/>
      <w:marBottom w:val="0"/>
      <w:divBdr>
        <w:top w:val="none" w:sz="0" w:space="0" w:color="auto"/>
        <w:left w:val="none" w:sz="0" w:space="0" w:color="auto"/>
        <w:bottom w:val="none" w:sz="0" w:space="0" w:color="auto"/>
        <w:right w:val="none" w:sz="0" w:space="0" w:color="auto"/>
      </w:divBdr>
    </w:div>
    <w:div w:id="1052116942">
      <w:bodyDiv w:val="1"/>
      <w:marLeft w:val="0"/>
      <w:marRight w:val="0"/>
      <w:marTop w:val="0"/>
      <w:marBottom w:val="0"/>
      <w:divBdr>
        <w:top w:val="none" w:sz="0" w:space="0" w:color="auto"/>
        <w:left w:val="none" w:sz="0" w:space="0" w:color="auto"/>
        <w:bottom w:val="none" w:sz="0" w:space="0" w:color="auto"/>
        <w:right w:val="none" w:sz="0" w:space="0" w:color="auto"/>
      </w:divBdr>
    </w:div>
    <w:div w:id="1053892042">
      <w:bodyDiv w:val="1"/>
      <w:marLeft w:val="0"/>
      <w:marRight w:val="0"/>
      <w:marTop w:val="0"/>
      <w:marBottom w:val="0"/>
      <w:divBdr>
        <w:top w:val="none" w:sz="0" w:space="0" w:color="auto"/>
        <w:left w:val="none" w:sz="0" w:space="0" w:color="auto"/>
        <w:bottom w:val="none" w:sz="0" w:space="0" w:color="auto"/>
        <w:right w:val="none" w:sz="0" w:space="0" w:color="auto"/>
      </w:divBdr>
      <w:divsChild>
        <w:div w:id="3947689">
          <w:marLeft w:val="0"/>
          <w:marRight w:val="0"/>
          <w:marTop w:val="0"/>
          <w:marBottom w:val="0"/>
          <w:divBdr>
            <w:top w:val="none" w:sz="0" w:space="0" w:color="auto"/>
            <w:left w:val="none" w:sz="0" w:space="0" w:color="auto"/>
            <w:bottom w:val="none" w:sz="0" w:space="0" w:color="auto"/>
            <w:right w:val="none" w:sz="0" w:space="0" w:color="auto"/>
          </w:divBdr>
          <w:divsChild>
            <w:div w:id="2038654236">
              <w:marLeft w:val="0"/>
              <w:marRight w:val="0"/>
              <w:marTop w:val="0"/>
              <w:marBottom w:val="0"/>
              <w:divBdr>
                <w:top w:val="none" w:sz="0" w:space="0" w:color="auto"/>
                <w:left w:val="none" w:sz="0" w:space="0" w:color="auto"/>
                <w:bottom w:val="none" w:sz="0" w:space="0" w:color="auto"/>
                <w:right w:val="none" w:sz="0" w:space="0" w:color="auto"/>
              </w:divBdr>
              <w:divsChild>
                <w:div w:id="1873883840">
                  <w:marLeft w:val="0"/>
                  <w:marRight w:val="0"/>
                  <w:marTop w:val="0"/>
                  <w:marBottom w:val="0"/>
                  <w:divBdr>
                    <w:top w:val="none" w:sz="0" w:space="0" w:color="auto"/>
                    <w:left w:val="none" w:sz="0" w:space="0" w:color="auto"/>
                    <w:bottom w:val="none" w:sz="0" w:space="0" w:color="auto"/>
                    <w:right w:val="none" w:sz="0" w:space="0" w:color="auto"/>
                  </w:divBdr>
                  <w:divsChild>
                    <w:div w:id="739863082">
                      <w:marLeft w:val="0"/>
                      <w:marRight w:val="0"/>
                      <w:marTop w:val="0"/>
                      <w:marBottom w:val="0"/>
                      <w:divBdr>
                        <w:top w:val="none" w:sz="0" w:space="0" w:color="auto"/>
                        <w:left w:val="none" w:sz="0" w:space="0" w:color="auto"/>
                        <w:bottom w:val="none" w:sz="0" w:space="0" w:color="auto"/>
                        <w:right w:val="none" w:sz="0" w:space="0" w:color="auto"/>
                      </w:divBdr>
                      <w:divsChild>
                        <w:div w:id="1017805383">
                          <w:marLeft w:val="0"/>
                          <w:marRight w:val="0"/>
                          <w:marTop w:val="0"/>
                          <w:marBottom w:val="0"/>
                          <w:divBdr>
                            <w:top w:val="none" w:sz="0" w:space="0" w:color="auto"/>
                            <w:left w:val="none" w:sz="0" w:space="0" w:color="auto"/>
                            <w:bottom w:val="none" w:sz="0" w:space="0" w:color="auto"/>
                            <w:right w:val="none" w:sz="0" w:space="0" w:color="auto"/>
                          </w:divBdr>
                          <w:divsChild>
                            <w:div w:id="907809491">
                              <w:marLeft w:val="0"/>
                              <w:marRight w:val="0"/>
                              <w:marTop w:val="0"/>
                              <w:marBottom w:val="0"/>
                              <w:divBdr>
                                <w:top w:val="none" w:sz="0" w:space="0" w:color="auto"/>
                                <w:left w:val="none" w:sz="0" w:space="0" w:color="auto"/>
                                <w:bottom w:val="none" w:sz="0" w:space="0" w:color="auto"/>
                                <w:right w:val="none" w:sz="0" w:space="0" w:color="auto"/>
                              </w:divBdr>
                              <w:divsChild>
                                <w:div w:id="1184634366">
                                  <w:marLeft w:val="0"/>
                                  <w:marRight w:val="0"/>
                                  <w:marTop w:val="0"/>
                                  <w:marBottom w:val="0"/>
                                  <w:divBdr>
                                    <w:top w:val="none" w:sz="0" w:space="0" w:color="auto"/>
                                    <w:left w:val="none" w:sz="0" w:space="0" w:color="auto"/>
                                    <w:bottom w:val="none" w:sz="0" w:space="0" w:color="auto"/>
                                    <w:right w:val="none" w:sz="0" w:space="0" w:color="auto"/>
                                  </w:divBdr>
                                  <w:divsChild>
                                    <w:div w:id="1615794936">
                                      <w:marLeft w:val="0"/>
                                      <w:marRight w:val="0"/>
                                      <w:marTop w:val="0"/>
                                      <w:marBottom w:val="0"/>
                                      <w:divBdr>
                                        <w:top w:val="none" w:sz="0" w:space="0" w:color="auto"/>
                                        <w:left w:val="none" w:sz="0" w:space="0" w:color="auto"/>
                                        <w:bottom w:val="none" w:sz="0" w:space="0" w:color="auto"/>
                                        <w:right w:val="none" w:sz="0" w:space="0" w:color="auto"/>
                                      </w:divBdr>
                                      <w:divsChild>
                                        <w:div w:id="583150074">
                                          <w:marLeft w:val="0"/>
                                          <w:marRight w:val="0"/>
                                          <w:marTop w:val="0"/>
                                          <w:marBottom w:val="0"/>
                                          <w:divBdr>
                                            <w:top w:val="none" w:sz="0" w:space="0" w:color="auto"/>
                                            <w:left w:val="none" w:sz="0" w:space="0" w:color="auto"/>
                                            <w:bottom w:val="none" w:sz="0" w:space="0" w:color="auto"/>
                                            <w:right w:val="none" w:sz="0" w:space="0" w:color="auto"/>
                                          </w:divBdr>
                                          <w:divsChild>
                                            <w:div w:id="979960696">
                                              <w:marLeft w:val="0"/>
                                              <w:marRight w:val="0"/>
                                              <w:marTop w:val="0"/>
                                              <w:marBottom w:val="0"/>
                                              <w:divBdr>
                                                <w:top w:val="single" w:sz="6" w:space="0" w:color="F5F5F5"/>
                                                <w:left w:val="single" w:sz="6" w:space="0" w:color="F5F5F5"/>
                                                <w:bottom w:val="single" w:sz="6" w:space="0" w:color="F5F5F5"/>
                                                <w:right w:val="single" w:sz="6" w:space="0" w:color="F5F5F5"/>
                                              </w:divBdr>
                                              <w:divsChild>
                                                <w:div w:id="1543176894">
                                                  <w:marLeft w:val="0"/>
                                                  <w:marRight w:val="0"/>
                                                  <w:marTop w:val="0"/>
                                                  <w:marBottom w:val="0"/>
                                                  <w:divBdr>
                                                    <w:top w:val="none" w:sz="0" w:space="0" w:color="auto"/>
                                                    <w:left w:val="none" w:sz="0" w:space="0" w:color="auto"/>
                                                    <w:bottom w:val="none" w:sz="0" w:space="0" w:color="auto"/>
                                                    <w:right w:val="none" w:sz="0" w:space="0" w:color="auto"/>
                                                  </w:divBdr>
                                                  <w:divsChild>
                                                    <w:div w:id="6779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7919647">
      <w:bodyDiv w:val="1"/>
      <w:marLeft w:val="0"/>
      <w:marRight w:val="0"/>
      <w:marTop w:val="0"/>
      <w:marBottom w:val="0"/>
      <w:divBdr>
        <w:top w:val="none" w:sz="0" w:space="0" w:color="auto"/>
        <w:left w:val="none" w:sz="0" w:space="0" w:color="auto"/>
        <w:bottom w:val="none" w:sz="0" w:space="0" w:color="auto"/>
        <w:right w:val="none" w:sz="0" w:space="0" w:color="auto"/>
      </w:divBdr>
    </w:div>
    <w:div w:id="1071930513">
      <w:bodyDiv w:val="1"/>
      <w:marLeft w:val="0"/>
      <w:marRight w:val="0"/>
      <w:marTop w:val="0"/>
      <w:marBottom w:val="0"/>
      <w:divBdr>
        <w:top w:val="none" w:sz="0" w:space="0" w:color="auto"/>
        <w:left w:val="none" w:sz="0" w:space="0" w:color="auto"/>
        <w:bottom w:val="none" w:sz="0" w:space="0" w:color="auto"/>
        <w:right w:val="none" w:sz="0" w:space="0" w:color="auto"/>
      </w:divBdr>
      <w:divsChild>
        <w:div w:id="1199199006">
          <w:marLeft w:val="259"/>
          <w:marRight w:val="0"/>
          <w:marTop w:val="0"/>
          <w:marBottom w:val="120"/>
          <w:divBdr>
            <w:top w:val="none" w:sz="0" w:space="0" w:color="auto"/>
            <w:left w:val="none" w:sz="0" w:space="0" w:color="auto"/>
            <w:bottom w:val="none" w:sz="0" w:space="0" w:color="auto"/>
            <w:right w:val="none" w:sz="0" w:space="0" w:color="auto"/>
          </w:divBdr>
        </w:div>
      </w:divsChild>
    </w:div>
    <w:div w:id="1083264878">
      <w:bodyDiv w:val="1"/>
      <w:marLeft w:val="0"/>
      <w:marRight w:val="0"/>
      <w:marTop w:val="0"/>
      <w:marBottom w:val="0"/>
      <w:divBdr>
        <w:top w:val="none" w:sz="0" w:space="0" w:color="auto"/>
        <w:left w:val="none" w:sz="0" w:space="0" w:color="auto"/>
        <w:bottom w:val="none" w:sz="0" w:space="0" w:color="auto"/>
        <w:right w:val="none" w:sz="0" w:space="0" w:color="auto"/>
      </w:divBdr>
    </w:div>
    <w:div w:id="1090734969">
      <w:bodyDiv w:val="1"/>
      <w:marLeft w:val="0"/>
      <w:marRight w:val="0"/>
      <w:marTop w:val="0"/>
      <w:marBottom w:val="0"/>
      <w:divBdr>
        <w:top w:val="none" w:sz="0" w:space="0" w:color="auto"/>
        <w:left w:val="none" w:sz="0" w:space="0" w:color="auto"/>
        <w:bottom w:val="none" w:sz="0" w:space="0" w:color="auto"/>
        <w:right w:val="none" w:sz="0" w:space="0" w:color="auto"/>
      </w:divBdr>
      <w:divsChild>
        <w:div w:id="1371956149">
          <w:marLeft w:val="0"/>
          <w:marRight w:val="0"/>
          <w:marTop w:val="0"/>
          <w:marBottom w:val="0"/>
          <w:divBdr>
            <w:top w:val="none" w:sz="0" w:space="0" w:color="auto"/>
            <w:left w:val="none" w:sz="0" w:space="0" w:color="auto"/>
            <w:bottom w:val="none" w:sz="0" w:space="0" w:color="auto"/>
            <w:right w:val="none" w:sz="0" w:space="0" w:color="auto"/>
          </w:divBdr>
          <w:divsChild>
            <w:div w:id="1893804387">
              <w:marLeft w:val="0"/>
              <w:marRight w:val="0"/>
              <w:marTop w:val="0"/>
              <w:marBottom w:val="0"/>
              <w:divBdr>
                <w:top w:val="none" w:sz="0" w:space="0" w:color="auto"/>
                <w:left w:val="none" w:sz="0" w:space="0" w:color="auto"/>
                <w:bottom w:val="none" w:sz="0" w:space="0" w:color="auto"/>
                <w:right w:val="none" w:sz="0" w:space="0" w:color="auto"/>
              </w:divBdr>
              <w:divsChild>
                <w:div w:id="2146005073">
                  <w:marLeft w:val="0"/>
                  <w:marRight w:val="0"/>
                  <w:marTop w:val="0"/>
                  <w:marBottom w:val="0"/>
                  <w:divBdr>
                    <w:top w:val="none" w:sz="0" w:space="0" w:color="auto"/>
                    <w:left w:val="none" w:sz="0" w:space="0" w:color="auto"/>
                    <w:bottom w:val="none" w:sz="0" w:space="0" w:color="auto"/>
                    <w:right w:val="none" w:sz="0" w:space="0" w:color="auto"/>
                  </w:divBdr>
                  <w:divsChild>
                    <w:div w:id="1965038350">
                      <w:marLeft w:val="0"/>
                      <w:marRight w:val="0"/>
                      <w:marTop w:val="0"/>
                      <w:marBottom w:val="0"/>
                      <w:divBdr>
                        <w:top w:val="none" w:sz="0" w:space="0" w:color="auto"/>
                        <w:left w:val="none" w:sz="0" w:space="0" w:color="auto"/>
                        <w:bottom w:val="none" w:sz="0" w:space="0" w:color="auto"/>
                        <w:right w:val="none" w:sz="0" w:space="0" w:color="auto"/>
                      </w:divBdr>
                      <w:divsChild>
                        <w:div w:id="1746344541">
                          <w:marLeft w:val="0"/>
                          <w:marRight w:val="0"/>
                          <w:marTop w:val="0"/>
                          <w:marBottom w:val="0"/>
                          <w:divBdr>
                            <w:top w:val="none" w:sz="0" w:space="0" w:color="auto"/>
                            <w:left w:val="none" w:sz="0" w:space="0" w:color="auto"/>
                            <w:bottom w:val="none" w:sz="0" w:space="0" w:color="auto"/>
                            <w:right w:val="none" w:sz="0" w:space="0" w:color="auto"/>
                          </w:divBdr>
                          <w:divsChild>
                            <w:div w:id="2089111981">
                              <w:marLeft w:val="0"/>
                              <w:marRight w:val="0"/>
                              <w:marTop w:val="0"/>
                              <w:marBottom w:val="0"/>
                              <w:divBdr>
                                <w:top w:val="none" w:sz="0" w:space="0" w:color="auto"/>
                                <w:left w:val="none" w:sz="0" w:space="0" w:color="auto"/>
                                <w:bottom w:val="none" w:sz="0" w:space="0" w:color="auto"/>
                                <w:right w:val="none" w:sz="0" w:space="0" w:color="auto"/>
                              </w:divBdr>
                              <w:divsChild>
                                <w:div w:id="839851500">
                                  <w:marLeft w:val="0"/>
                                  <w:marRight w:val="0"/>
                                  <w:marTop w:val="0"/>
                                  <w:marBottom w:val="0"/>
                                  <w:divBdr>
                                    <w:top w:val="none" w:sz="0" w:space="0" w:color="auto"/>
                                    <w:left w:val="none" w:sz="0" w:space="0" w:color="auto"/>
                                    <w:bottom w:val="none" w:sz="0" w:space="0" w:color="auto"/>
                                    <w:right w:val="none" w:sz="0" w:space="0" w:color="auto"/>
                                  </w:divBdr>
                                  <w:divsChild>
                                    <w:div w:id="1213037241">
                                      <w:marLeft w:val="0"/>
                                      <w:marRight w:val="0"/>
                                      <w:marTop w:val="0"/>
                                      <w:marBottom w:val="0"/>
                                      <w:divBdr>
                                        <w:top w:val="none" w:sz="0" w:space="0" w:color="auto"/>
                                        <w:left w:val="none" w:sz="0" w:space="0" w:color="auto"/>
                                        <w:bottom w:val="none" w:sz="0" w:space="0" w:color="auto"/>
                                        <w:right w:val="none" w:sz="0" w:space="0" w:color="auto"/>
                                      </w:divBdr>
                                      <w:divsChild>
                                        <w:div w:id="345593433">
                                          <w:marLeft w:val="0"/>
                                          <w:marRight w:val="0"/>
                                          <w:marTop w:val="0"/>
                                          <w:marBottom w:val="0"/>
                                          <w:divBdr>
                                            <w:top w:val="none" w:sz="0" w:space="0" w:color="auto"/>
                                            <w:left w:val="none" w:sz="0" w:space="0" w:color="auto"/>
                                            <w:bottom w:val="none" w:sz="0" w:space="0" w:color="auto"/>
                                            <w:right w:val="none" w:sz="0" w:space="0" w:color="auto"/>
                                          </w:divBdr>
                                          <w:divsChild>
                                            <w:div w:id="1394356895">
                                              <w:marLeft w:val="0"/>
                                              <w:marRight w:val="0"/>
                                              <w:marTop w:val="0"/>
                                              <w:marBottom w:val="0"/>
                                              <w:divBdr>
                                                <w:top w:val="single" w:sz="6" w:space="0" w:color="F5F5F5"/>
                                                <w:left w:val="single" w:sz="6" w:space="0" w:color="F5F5F5"/>
                                                <w:bottom w:val="single" w:sz="6" w:space="0" w:color="F5F5F5"/>
                                                <w:right w:val="single" w:sz="6" w:space="0" w:color="F5F5F5"/>
                                              </w:divBdr>
                                              <w:divsChild>
                                                <w:div w:id="844321093">
                                                  <w:marLeft w:val="0"/>
                                                  <w:marRight w:val="0"/>
                                                  <w:marTop w:val="0"/>
                                                  <w:marBottom w:val="0"/>
                                                  <w:divBdr>
                                                    <w:top w:val="none" w:sz="0" w:space="0" w:color="auto"/>
                                                    <w:left w:val="none" w:sz="0" w:space="0" w:color="auto"/>
                                                    <w:bottom w:val="none" w:sz="0" w:space="0" w:color="auto"/>
                                                    <w:right w:val="none" w:sz="0" w:space="0" w:color="auto"/>
                                                  </w:divBdr>
                                                  <w:divsChild>
                                                    <w:div w:id="2656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325994">
      <w:bodyDiv w:val="1"/>
      <w:marLeft w:val="0"/>
      <w:marRight w:val="0"/>
      <w:marTop w:val="0"/>
      <w:marBottom w:val="0"/>
      <w:divBdr>
        <w:top w:val="none" w:sz="0" w:space="0" w:color="auto"/>
        <w:left w:val="none" w:sz="0" w:space="0" w:color="auto"/>
        <w:bottom w:val="none" w:sz="0" w:space="0" w:color="auto"/>
        <w:right w:val="none" w:sz="0" w:space="0" w:color="auto"/>
      </w:divBdr>
    </w:div>
    <w:div w:id="1137797148">
      <w:bodyDiv w:val="1"/>
      <w:marLeft w:val="0"/>
      <w:marRight w:val="0"/>
      <w:marTop w:val="0"/>
      <w:marBottom w:val="0"/>
      <w:divBdr>
        <w:top w:val="none" w:sz="0" w:space="0" w:color="auto"/>
        <w:left w:val="none" w:sz="0" w:space="0" w:color="auto"/>
        <w:bottom w:val="none" w:sz="0" w:space="0" w:color="auto"/>
        <w:right w:val="none" w:sz="0" w:space="0" w:color="auto"/>
      </w:divBdr>
      <w:divsChild>
        <w:div w:id="1675717875">
          <w:marLeft w:val="0"/>
          <w:marRight w:val="0"/>
          <w:marTop w:val="0"/>
          <w:marBottom w:val="0"/>
          <w:divBdr>
            <w:top w:val="none" w:sz="0" w:space="0" w:color="auto"/>
            <w:left w:val="none" w:sz="0" w:space="0" w:color="auto"/>
            <w:bottom w:val="none" w:sz="0" w:space="0" w:color="auto"/>
            <w:right w:val="none" w:sz="0" w:space="0" w:color="auto"/>
          </w:divBdr>
          <w:divsChild>
            <w:div w:id="419566899">
              <w:marLeft w:val="0"/>
              <w:marRight w:val="0"/>
              <w:marTop w:val="0"/>
              <w:marBottom w:val="0"/>
              <w:divBdr>
                <w:top w:val="none" w:sz="0" w:space="0" w:color="auto"/>
                <w:left w:val="none" w:sz="0" w:space="0" w:color="auto"/>
                <w:bottom w:val="none" w:sz="0" w:space="0" w:color="auto"/>
                <w:right w:val="none" w:sz="0" w:space="0" w:color="auto"/>
              </w:divBdr>
              <w:divsChild>
                <w:div w:id="1126239854">
                  <w:marLeft w:val="0"/>
                  <w:marRight w:val="0"/>
                  <w:marTop w:val="0"/>
                  <w:marBottom w:val="0"/>
                  <w:divBdr>
                    <w:top w:val="none" w:sz="0" w:space="0" w:color="auto"/>
                    <w:left w:val="none" w:sz="0" w:space="0" w:color="auto"/>
                    <w:bottom w:val="none" w:sz="0" w:space="0" w:color="auto"/>
                    <w:right w:val="none" w:sz="0" w:space="0" w:color="auto"/>
                  </w:divBdr>
                  <w:divsChild>
                    <w:div w:id="1622104956">
                      <w:marLeft w:val="0"/>
                      <w:marRight w:val="0"/>
                      <w:marTop w:val="0"/>
                      <w:marBottom w:val="0"/>
                      <w:divBdr>
                        <w:top w:val="none" w:sz="0" w:space="0" w:color="auto"/>
                        <w:left w:val="none" w:sz="0" w:space="0" w:color="auto"/>
                        <w:bottom w:val="none" w:sz="0" w:space="0" w:color="auto"/>
                        <w:right w:val="none" w:sz="0" w:space="0" w:color="auto"/>
                      </w:divBdr>
                      <w:divsChild>
                        <w:div w:id="273101983">
                          <w:marLeft w:val="0"/>
                          <w:marRight w:val="0"/>
                          <w:marTop w:val="0"/>
                          <w:marBottom w:val="0"/>
                          <w:divBdr>
                            <w:top w:val="none" w:sz="0" w:space="0" w:color="auto"/>
                            <w:left w:val="none" w:sz="0" w:space="0" w:color="auto"/>
                            <w:bottom w:val="none" w:sz="0" w:space="0" w:color="auto"/>
                            <w:right w:val="none" w:sz="0" w:space="0" w:color="auto"/>
                          </w:divBdr>
                          <w:divsChild>
                            <w:div w:id="1824737219">
                              <w:marLeft w:val="0"/>
                              <w:marRight w:val="0"/>
                              <w:marTop w:val="0"/>
                              <w:marBottom w:val="0"/>
                              <w:divBdr>
                                <w:top w:val="none" w:sz="0" w:space="0" w:color="auto"/>
                                <w:left w:val="none" w:sz="0" w:space="0" w:color="auto"/>
                                <w:bottom w:val="none" w:sz="0" w:space="0" w:color="auto"/>
                                <w:right w:val="none" w:sz="0" w:space="0" w:color="auto"/>
                              </w:divBdr>
                              <w:divsChild>
                                <w:div w:id="1269583687">
                                  <w:marLeft w:val="0"/>
                                  <w:marRight w:val="0"/>
                                  <w:marTop w:val="0"/>
                                  <w:marBottom w:val="0"/>
                                  <w:divBdr>
                                    <w:top w:val="none" w:sz="0" w:space="0" w:color="auto"/>
                                    <w:left w:val="none" w:sz="0" w:space="0" w:color="auto"/>
                                    <w:bottom w:val="none" w:sz="0" w:space="0" w:color="auto"/>
                                    <w:right w:val="none" w:sz="0" w:space="0" w:color="auto"/>
                                  </w:divBdr>
                                  <w:divsChild>
                                    <w:div w:id="173155679">
                                      <w:marLeft w:val="0"/>
                                      <w:marRight w:val="0"/>
                                      <w:marTop w:val="0"/>
                                      <w:marBottom w:val="0"/>
                                      <w:divBdr>
                                        <w:top w:val="none" w:sz="0" w:space="0" w:color="auto"/>
                                        <w:left w:val="none" w:sz="0" w:space="0" w:color="auto"/>
                                        <w:bottom w:val="none" w:sz="0" w:space="0" w:color="auto"/>
                                        <w:right w:val="none" w:sz="0" w:space="0" w:color="auto"/>
                                      </w:divBdr>
                                      <w:divsChild>
                                        <w:div w:id="2121413899">
                                          <w:marLeft w:val="0"/>
                                          <w:marRight w:val="0"/>
                                          <w:marTop w:val="0"/>
                                          <w:marBottom w:val="0"/>
                                          <w:divBdr>
                                            <w:top w:val="none" w:sz="0" w:space="0" w:color="auto"/>
                                            <w:left w:val="none" w:sz="0" w:space="0" w:color="auto"/>
                                            <w:bottom w:val="none" w:sz="0" w:space="0" w:color="auto"/>
                                            <w:right w:val="none" w:sz="0" w:space="0" w:color="auto"/>
                                          </w:divBdr>
                                          <w:divsChild>
                                            <w:div w:id="1139416920">
                                              <w:marLeft w:val="0"/>
                                              <w:marRight w:val="0"/>
                                              <w:marTop w:val="0"/>
                                              <w:marBottom w:val="0"/>
                                              <w:divBdr>
                                                <w:top w:val="single" w:sz="6" w:space="0" w:color="F5F5F5"/>
                                                <w:left w:val="single" w:sz="6" w:space="0" w:color="F5F5F5"/>
                                                <w:bottom w:val="single" w:sz="6" w:space="0" w:color="F5F5F5"/>
                                                <w:right w:val="single" w:sz="6" w:space="0" w:color="F5F5F5"/>
                                              </w:divBdr>
                                              <w:divsChild>
                                                <w:div w:id="67925045">
                                                  <w:marLeft w:val="0"/>
                                                  <w:marRight w:val="0"/>
                                                  <w:marTop w:val="0"/>
                                                  <w:marBottom w:val="0"/>
                                                  <w:divBdr>
                                                    <w:top w:val="none" w:sz="0" w:space="0" w:color="auto"/>
                                                    <w:left w:val="none" w:sz="0" w:space="0" w:color="auto"/>
                                                    <w:bottom w:val="none" w:sz="0" w:space="0" w:color="auto"/>
                                                    <w:right w:val="none" w:sz="0" w:space="0" w:color="auto"/>
                                                  </w:divBdr>
                                                  <w:divsChild>
                                                    <w:div w:id="3510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229520">
      <w:bodyDiv w:val="1"/>
      <w:marLeft w:val="0"/>
      <w:marRight w:val="0"/>
      <w:marTop w:val="0"/>
      <w:marBottom w:val="0"/>
      <w:divBdr>
        <w:top w:val="none" w:sz="0" w:space="0" w:color="auto"/>
        <w:left w:val="none" w:sz="0" w:space="0" w:color="auto"/>
        <w:bottom w:val="none" w:sz="0" w:space="0" w:color="auto"/>
        <w:right w:val="none" w:sz="0" w:space="0" w:color="auto"/>
      </w:divBdr>
    </w:div>
    <w:div w:id="1157844286">
      <w:bodyDiv w:val="1"/>
      <w:marLeft w:val="0"/>
      <w:marRight w:val="0"/>
      <w:marTop w:val="0"/>
      <w:marBottom w:val="0"/>
      <w:divBdr>
        <w:top w:val="none" w:sz="0" w:space="0" w:color="auto"/>
        <w:left w:val="none" w:sz="0" w:space="0" w:color="auto"/>
        <w:bottom w:val="none" w:sz="0" w:space="0" w:color="auto"/>
        <w:right w:val="none" w:sz="0" w:space="0" w:color="auto"/>
      </w:divBdr>
    </w:div>
    <w:div w:id="1170409041">
      <w:bodyDiv w:val="1"/>
      <w:marLeft w:val="0"/>
      <w:marRight w:val="0"/>
      <w:marTop w:val="0"/>
      <w:marBottom w:val="0"/>
      <w:divBdr>
        <w:top w:val="none" w:sz="0" w:space="0" w:color="auto"/>
        <w:left w:val="none" w:sz="0" w:space="0" w:color="auto"/>
        <w:bottom w:val="none" w:sz="0" w:space="0" w:color="auto"/>
        <w:right w:val="none" w:sz="0" w:space="0" w:color="auto"/>
      </w:divBdr>
    </w:div>
    <w:div w:id="1171213099">
      <w:bodyDiv w:val="1"/>
      <w:marLeft w:val="0"/>
      <w:marRight w:val="0"/>
      <w:marTop w:val="0"/>
      <w:marBottom w:val="0"/>
      <w:divBdr>
        <w:top w:val="none" w:sz="0" w:space="0" w:color="auto"/>
        <w:left w:val="none" w:sz="0" w:space="0" w:color="auto"/>
        <w:bottom w:val="none" w:sz="0" w:space="0" w:color="auto"/>
        <w:right w:val="none" w:sz="0" w:space="0" w:color="auto"/>
      </w:divBdr>
    </w:div>
    <w:div w:id="1176384508">
      <w:bodyDiv w:val="1"/>
      <w:marLeft w:val="0"/>
      <w:marRight w:val="0"/>
      <w:marTop w:val="0"/>
      <w:marBottom w:val="0"/>
      <w:divBdr>
        <w:top w:val="none" w:sz="0" w:space="0" w:color="auto"/>
        <w:left w:val="none" w:sz="0" w:space="0" w:color="auto"/>
        <w:bottom w:val="none" w:sz="0" w:space="0" w:color="auto"/>
        <w:right w:val="none" w:sz="0" w:space="0" w:color="auto"/>
      </w:divBdr>
    </w:div>
    <w:div w:id="1181090768">
      <w:bodyDiv w:val="1"/>
      <w:marLeft w:val="0"/>
      <w:marRight w:val="0"/>
      <w:marTop w:val="0"/>
      <w:marBottom w:val="0"/>
      <w:divBdr>
        <w:top w:val="none" w:sz="0" w:space="0" w:color="auto"/>
        <w:left w:val="none" w:sz="0" w:space="0" w:color="auto"/>
        <w:bottom w:val="none" w:sz="0" w:space="0" w:color="auto"/>
        <w:right w:val="none" w:sz="0" w:space="0" w:color="auto"/>
      </w:divBdr>
    </w:div>
    <w:div w:id="1181167402">
      <w:bodyDiv w:val="1"/>
      <w:marLeft w:val="0"/>
      <w:marRight w:val="0"/>
      <w:marTop w:val="0"/>
      <w:marBottom w:val="0"/>
      <w:divBdr>
        <w:top w:val="none" w:sz="0" w:space="0" w:color="auto"/>
        <w:left w:val="none" w:sz="0" w:space="0" w:color="auto"/>
        <w:bottom w:val="none" w:sz="0" w:space="0" w:color="auto"/>
        <w:right w:val="none" w:sz="0" w:space="0" w:color="auto"/>
      </w:divBdr>
    </w:div>
    <w:div w:id="1188176538">
      <w:bodyDiv w:val="1"/>
      <w:marLeft w:val="0"/>
      <w:marRight w:val="0"/>
      <w:marTop w:val="0"/>
      <w:marBottom w:val="0"/>
      <w:divBdr>
        <w:top w:val="none" w:sz="0" w:space="0" w:color="auto"/>
        <w:left w:val="none" w:sz="0" w:space="0" w:color="auto"/>
        <w:bottom w:val="none" w:sz="0" w:space="0" w:color="auto"/>
        <w:right w:val="none" w:sz="0" w:space="0" w:color="auto"/>
      </w:divBdr>
      <w:divsChild>
        <w:div w:id="2010256350">
          <w:marLeft w:val="0"/>
          <w:marRight w:val="0"/>
          <w:marTop w:val="0"/>
          <w:marBottom w:val="0"/>
          <w:divBdr>
            <w:top w:val="none" w:sz="0" w:space="0" w:color="auto"/>
            <w:left w:val="none" w:sz="0" w:space="0" w:color="auto"/>
            <w:bottom w:val="none" w:sz="0" w:space="0" w:color="auto"/>
            <w:right w:val="none" w:sz="0" w:space="0" w:color="auto"/>
          </w:divBdr>
          <w:divsChild>
            <w:div w:id="740712311">
              <w:marLeft w:val="0"/>
              <w:marRight w:val="0"/>
              <w:marTop w:val="0"/>
              <w:marBottom w:val="0"/>
              <w:divBdr>
                <w:top w:val="none" w:sz="0" w:space="0" w:color="auto"/>
                <w:left w:val="none" w:sz="0" w:space="0" w:color="auto"/>
                <w:bottom w:val="none" w:sz="0" w:space="0" w:color="auto"/>
                <w:right w:val="none" w:sz="0" w:space="0" w:color="auto"/>
              </w:divBdr>
              <w:divsChild>
                <w:div w:id="1106969024">
                  <w:marLeft w:val="0"/>
                  <w:marRight w:val="0"/>
                  <w:marTop w:val="0"/>
                  <w:marBottom w:val="0"/>
                  <w:divBdr>
                    <w:top w:val="none" w:sz="0" w:space="0" w:color="auto"/>
                    <w:left w:val="none" w:sz="0" w:space="0" w:color="auto"/>
                    <w:bottom w:val="none" w:sz="0" w:space="0" w:color="auto"/>
                    <w:right w:val="none" w:sz="0" w:space="0" w:color="auto"/>
                  </w:divBdr>
                  <w:divsChild>
                    <w:div w:id="979457719">
                      <w:marLeft w:val="0"/>
                      <w:marRight w:val="0"/>
                      <w:marTop w:val="0"/>
                      <w:marBottom w:val="0"/>
                      <w:divBdr>
                        <w:top w:val="none" w:sz="0" w:space="0" w:color="auto"/>
                        <w:left w:val="none" w:sz="0" w:space="0" w:color="auto"/>
                        <w:bottom w:val="none" w:sz="0" w:space="0" w:color="auto"/>
                        <w:right w:val="none" w:sz="0" w:space="0" w:color="auto"/>
                      </w:divBdr>
                      <w:divsChild>
                        <w:div w:id="1536694842">
                          <w:marLeft w:val="0"/>
                          <w:marRight w:val="0"/>
                          <w:marTop w:val="0"/>
                          <w:marBottom w:val="0"/>
                          <w:divBdr>
                            <w:top w:val="none" w:sz="0" w:space="0" w:color="auto"/>
                            <w:left w:val="none" w:sz="0" w:space="0" w:color="auto"/>
                            <w:bottom w:val="none" w:sz="0" w:space="0" w:color="auto"/>
                            <w:right w:val="none" w:sz="0" w:space="0" w:color="auto"/>
                          </w:divBdr>
                          <w:divsChild>
                            <w:div w:id="2112316725">
                              <w:marLeft w:val="0"/>
                              <w:marRight w:val="0"/>
                              <w:marTop w:val="0"/>
                              <w:marBottom w:val="0"/>
                              <w:divBdr>
                                <w:top w:val="none" w:sz="0" w:space="0" w:color="auto"/>
                                <w:left w:val="none" w:sz="0" w:space="0" w:color="auto"/>
                                <w:bottom w:val="none" w:sz="0" w:space="0" w:color="auto"/>
                                <w:right w:val="none" w:sz="0" w:space="0" w:color="auto"/>
                              </w:divBdr>
                              <w:divsChild>
                                <w:div w:id="907880944">
                                  <w:marLeft w:val="0"/>
                                  <w:marRight w:val="0"/>
                                  <w:marTop w:val="0"/>
                                  <w:marBottom w:val="0"/>
                                  <w:divBdr>
                                    <w:top w:val="none" w:sz="0" w:space="0" w:color="auto"/>
                                    <w:left w:val="none" w:sz="0" w:space="0" w:color="auto"/>
                                    <w:bottom w:val="none" w:sz="0" w:space="0" w:color="auto"/>
                                    <w:right w:val="none" w:sz="0" w:space="0" w:color="auto"/>
                                  </w:divBdr>
                                  <w:divsChild>
                                    <w:div w:id="167641313">
                                      <w:marLeft w:val="0"/>
                                      <w:marRight w:val="0"/>
                                      <w:marTop w:val="0"/>
                                      <w:marBottom w:val="0"/>
                                      <w:divBdr>
                                        <w:top w:val="none" w:sz="0" w:space="0" w:color="auto"/>
                                        <w:left w:val="none" w:sz="0" w:space="0" w:color="auto"/>
                                        <w:bottom w:val="none" w:sz="0" w:space="0" w:color="auto"/>
                                        <w:right w:val="none" w:sz="0" w:space="0" w:color="auto"/>
                                      </w:divBdr>
                                      <w:divsChild>
                                        <w:div w:id="692462708">
                                          <w:marLeft w:val="0"/>
                                          <w:marRight w:val="0"/>
                                          <w:marTop w:val="0"/>
                                          <w:marBottom w:val="0"/>
                                          <w:divBdr>
                                            <w:top w:val="none" w:sz="0" w:space="0" w:color="auto"/>
                                            <w:left w:val="none" w:sz="0" w:space="0" w:color="auto"/>
                                            <w:bottom w:val="none" w:sz="0" w:space="0" w:color="auto"/>
                                            <w:right w:val="none" w:sz="0" w:space="0" w:color="auto"/>
                                          </w:divBdr>
                                          <w:divsChild>
                                            <w:div w:id="689917952">
                                              <w:marLeft w:val="0"/>
                                              <w:marRight w:val="0"/>
                                              <w:marTop w:val="0"/>
                                              <w:marBottom w:val="0"/>
                                              <w:divBdr>
                                                <w:top w:val="single" w:sz="6" w:space="0" w:color="F5F5F5"/>
                                                <w:left w:val="single" w:sz="6" w:space="0" w:color="F5F5F5"/>
                                                <w:bottom w:val="single" w:sz="6" w:space="0" w:color="F5F5F5"/>
                                                <w:right w:val="single" w:sz="6" w:space="0" w:color="F5F5F5"/>
                                              </w:divBdr>
                                              <w:divsChild>
                                                <w:div w:id="495649683">
                                                  <w:marLeft w:val="0"/>
                                                  <w:marRight w:val="0"/>
                                                  <w:marTop w:val="0"/>
                                                  <w:marBottom w:val="0"/>
                                                  <w:divBdr>
                                                    <w:top w:val="none" w:sz="0" w:space="0" w:color="auto"/>
                                                    <w:left w:val="none" w:sz="0" w:space="0" w:color="auto"/>
                                                    <w:bottom w:val="none" w:sz="0" w:space="0" w:color="auto"/>
                                                    <w:right w:val="none" w:sz="0" w:space="0" w:color="auto"/>
                                                  </w:divBdr>
                                                  <w:divsChild>
                                                    <w:div w:id="1733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431673">
      <w:bodyDiv w:val="1"/>
      <w:marLeft w:val="0"/>
      <w:marRight w:val="0"/>
      <w:marTop w:val="0"/>
      <w:marBottom w:val="0"/>
      <w:divBdr>
        <w:top w:val="none" w:sz="0" w:space="0" w:color="auto"/>
        <w:left w:val="none" w:sz="0" w:space="0" w:color="auto"/>
        <w:bottom w:val="none" w:sz="0" w:space="0" w:color="auto"/>
        <w:right w:val="none" w:sz="0" w:space="0" w:color="auto"/>
      </w:divBdr>
      <w:divsChild>
        <w:div w:id="971907176">
          <w:marLeft w:val="0"/>
          <w:marRight w:val="0"/>
          <w:marTop w:val="0"/>
          <w:marBottom w:val="0"/>
          <w:divBdr>
            <w:top w:val="none" w:sz="0" w:space="0" w:color="auto"/>
            <w:left w:val="none" w:sz="0" w:space="0" w:color="auto"/>
            <w:bottom w:val="none" w:sz="0" w:space="0" w:color="auto"/>
            <w:right w:val="none" w:sz="0" w:space="0" w:color="auto"/>
          </w:divBdr>
          <w:divsChild>
            <w:div w:id="1210265558">
              <w:marLeft w:val="0"/>
              <w:marRight w:val="0"/>
              <w:marTop w:val="0"/>
              <w:marBottom w:val="0"/>
              <w:divBdr>
                <w:top w:val="none" w:sz="0" w:space="0" w:color="auto"/>
                <w:left w:val="none" w:sz="0" w:space="0" w:color="auto"/>
                <w:bottom w:val="none" w:sz="0" w:space="0" w:color="auto"/>
                <w:right w:val="none" w:sz="0" w:space="0" w:color="auto"/>
              </w:divBdr>
              <w:divsChild>
                <w:div w:id="296375998">
                  <w:marLeft w:val="0"/>
                  <w:marRight w:val="0"/>
                  <w:marTop w:val="0"/>
                  <w:marBottom w:val="0"/>
                  <w:divBdr>
                    <w:top w:val="none" w:sz="0" w:space="0" w:color="auto"/>
                    <w:left w:val="none" w:sz="0" w:space="0" w:color="auto"/>
                    <w:bottom w:val="none" w:sz="0" w:space="0" w:color="auto"/>
                    <w:right w:val="none" w:sz="0" w:space="0" w:color="auto"/>
                  </w:divBdr>
                  <w:divsChild>
                    <w:div w:id="773675992">
                      <w:marLeft w:val="0"/>
                      <w:marRight w:val="0"/>
                      <w:marTop w:val="0"/>
                      <w:marBottom w:val="0"/>
                      <w:divBdr>
                        <w:top w:val="none" w:sz="0" w:space="0" w:color="auto"/>
                        <w:left w:val="none" w:sz="0" w:space="0" w:color="auto"/>
                        <w:bottom w:val="none" w:sz="0" w:space="0" w:color="auto"/>
                        <w:right w:val="none" w:sz="0" w:space="0" w:color="auto"/>
                      </w:divBdr>
                      <w:divsChild>
                        <w:div w:id="281232517">
                          <w:marLeft w:val="0"/>
                          <w:marRight w:val="0"/>
                          <w:marTop w:val="0"/>
                          <w:marBottom w:val="0"/>
                          <w:divBdr>
                            <w:top w:val="none" w:sz="0" w:space="0" w:color="auto"/>
                            <w:left w:val="none" w:sz="0" w:space="0" w:color="auto"/>
                            <w:bottom w:val="none" w:sz="0" w:space="0" w:color="auto"/>
                            <w:right w:val="none" w:sz="0" w:space="0" w:color="auto"/>
                          </w:divBdr>
                          <w:divsChild>
                            <w:div w:id="198201163">
                              <w:marLeft w:val="0"/>
                              <w:marRight w:val="0"/>
                              <w:marTop w:val="0"/>
                              <w:marBottom w:val="0"/>
                              <w:divBdr>
                                <w:top w:val="none" w:sz="0" w:space="0" w:color="auto"/>
                                <w:left w:val="none" w:sz="0" w:space="0" w:color="auto"/>
                                <w:bottom w:val="none" w:sz="0" w:space="0" w:color="auto"/>
                                <w:right w:val="none" w:sz="0" w:space="0" w:color="auto"/>
                              </w:divBdr>
                              <w:divsChild>
                                <w:div w:id="2044818043">
                                  <w:marLeft w:val="0"/>
                                  <w:marRight w:val="0"/>
                                  <w:marTop w:val="0"/>
                                  <w:marBottom w:val="0"/>
                                  <w:divBdr>
                                    <w:top w:val="none" w:sz="0" w:space="0" w:color="auto"/>
                                    <w:left w:val="none" w:sz="0" w:space="0" w:color="auto"/>
                                    <w:bottom w:val="none" w:sz="0" w:space="0" w:color="auto"/>
                                    <w:right w:val="none" w:sz="0" w:space="0" w:color="auto"/>
                                  </w:divBdr>
                                  <w:divsChild>
                                    <w:div w:id="2033800498">
                                      <w:marLeft w:val="0"/>
                                      <w:marRight w:val="0"/>
                                      <w:marTop w:val="0"/>
                                      <w:marBottom w:val="0"/>
                                      <w:divBdr>
                                        <w:top w:val="none" w:sz="0" w:space="0" w:color="auto"/>
                                        <w:left w:val="none" w:sz="0" w:space="0" w:color="auto"/>
                                        <w:bottom w:val="none" w:sz="0" w:space="0" w:color="auto"/>
                                        <w:right w:val="none" w:sz="0" w:space="0" w:color="auto"/>
                                      </w:divBdr>
                                      <w:divsChild>
                                        <w:div w:id="692536481">
                                          <w:marLeft w:val="0"/>
                                          <w:marRight w:val="0"/>
                                          <w:marTop w:val="0"/>
                                          <w:marBottom w:val="0"/>
                                          <w:divBdr>
                                            <w:top w:val="none" w:sz="0" w:space="0" w:color="auto"/>
                                            <w:left w:val="none" w:sz="0" w:space="0" w:color="auto"/>
                                            <w:bottom w:val="none" w:sz="0" w:space="0" w:color="auto"/>
                                            <w:right w:val="none" w:sz="0" w:space="0" w:color="auto"/>
                                          </w:divBdr>
                                          <w:divsChild>
                                            <w:div w:id="2098743939">
                                              <w:marLeft w:val="0"/>
                                              <w:marRight w:val="0"/>
                                              <w:marTop w:val="0"/>
                                              <w:marBottom w:val="0"/>
                                              <w:divBdr>
                                                <w:top w:val="single" w:sz="6" w:space="0" w:color="F5F5F5"/>
                                                <w:left w:val="single" w:sz="6" w:space="0" w:color="F5F5F5"/>
                                                <w:bottom w:val="single" w:sz="6" w:space="0" w:color="F5F5F5"/>
                                                <w:right w:val="single" w:sz="6" w:space="0" w:color="F5F5F5"/>
                                              </w:divBdr>
                                              <w:divsChild>
                                                <w:div w:id="2096245993">
                                                  <w:marLeft w:val="0"/>
                                                  <w:marRight w:val="0"/>
                                                  <w:marTop w:val="0"/>
                                                  <w:marBottom w:val="0"/>
                                                  <w:divBdr>
                                                    <w:top w:val="none" w:sz="0" w:space="0" w:color="auto"/>
                                                    <w:left w:val="none" w:sz="0" w:space="0" w:color="auto"/>
                                                    <w:bottom w:val="none" w:sz="0" w:space="0" w:color="auto"/>
                                                    <w:right w:val="none" w:sz="0" w:space="0" w:color="auto"/>
                                                  </w:divBdr>
                                                  <w:divsChild>
                                                    <w:div w:id="516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9050751">
      <w:bodyDiv w:val="1"/>
      <w:marLeft w:val="0"/>
      <w:marRight w:val="0"/>
      <w:marTop w:val="0"/>
      <w:marBottom w:val="0"/>
      <w:divBdr>
        <w:top w:val="none" w:sz="0" w:space="0" w:color="auto"/>
        <w:left w:val="none" w:sz="0" w:space="0" w:color="auto"/>
        <w:bottom w:val="none" w:sz="0" w:space="0" w:color="auto"/>
        <w:right w:val="none" w:sz="0" w:space="0" w:color="auto"/>
      </w:divBdr>
      <w:divsChild>
        <w:div w:id="2131319122">
          <w:marLeft w:val="0"/>
          <w:marRight w:val="0"/>
          <w:marTop w:val="0"/>
          <w:marBottom w:val="0"/>
          <w:divBdr>
            <w:top w:val="none" w:sz="0" w:space="0" w:color="auto"/>
            <w:left w:val="none" w:sz="0" w:space="0" w:color="auto"/>
            <w:bottom w:val="none" w:sz="0" w:space="0" w:color="auto"/>
            <w:right w:val="none" w:sz="0" w:space="0" w:color="auto"/>
          </w:divBdr>
          <w:divsChild>
            <w:div w:id="1878081403">
              <w:marLeft w:val="0"/>
              <w:marRight w:val="0"/>
              <w:marTop w:val="0"/>
              <w:marBottom w:val="0"/>
              <w:divBdr>
                <w:top w:val="none" w:sz="0" w:space="0" w:color="auto"/>
                <w:left w:val="none" w:sz="0" w:space="0" w:color="auto"/>
                <w:bottom w:val="none" w:sz="0" w:space="0" w:color="auto"/>
                <w:right w:val="none" w:sz="0" w:space="0" w:color="auto"/>
              </w:divBdr>
              <w:divsChild>
                <w:div w:id="1276987787">
                  <w:marLeft w:val="0"/>
                  <w:marRight w:val="0"/>
                  <w:marTop w:val="0"/>
                  <w:marBottom w:val="0"/>
                  <w:divBdr>
                    <w:top w:val="none" w:sz="0" w:space="0" w:color="auto"/>
                    <w:left w:val="none" w:sz="0" w:space="0" w:color="auto"/>
                    <w:bottom w:val="none" w:sz="0" w:space="0" w:color="auto"/>
                    <w:right w:val="none" w:sz="0" w:space="0" w:color="auto"/>
                  </w:divBdr>
                  <w:divsChild>
                    <w:div w:id="2120176444">
                      <w:marLeft w:val="0"/>
                      <w:marRight w:val="0"/>
                      <w:marTop w:val="0"/>
                      <w:marBottom w:val="0"/>
                      <w:divBdr>
                        <w:top w:val="none" w:sz="0" w:space="0" w:color="auto"/>
                        <w:left w:val="none" w:sz="0" w:space="0" w:color="auto"/>
                        <w:bottom w:val="none" w:sz="0" w:space="0" w:color="auto"/>
                        <w:right w:val="none" w:sz="0" w:space="0" w:color="auto"/>
                      </w:divBdr>
                      <w:divsChild>
                        <w:div w:id="436755005">
                          <w:marLeft w:val="0"/>
                          <w:marRight w:val="0"/>
                          <w:marTop w:val="0"/>
                          <w:marBottom w:val="0"/>
                          <w:divBdr>
                            <w:top w:val="none" w:sz="0" w:space="0" w:color="auto"/>
                            <w:left w:val="none" w:sz="0" w:space="0" w:color="auto"/>
                            <w:bottom w:val="none" w:sz="0" w:space="0" w:color="auto"/>
                            <w:right w:val="none" w:sz="0" w:space="0" w:color="auto"/>
                          </w:divBdr>
                          <w:divsChild>
                            <w:div w:id="743380047">
                              <w:marLeft w:val="0"/>
                              <w:marRight w:val="0"/>
                              <w:marTop w:val="0"/>
                              <w:marBottom w:val="0"/>
                              <w:divBdr>
                                <w:top w:val="none" w:sz="0" w:space="0" w:color="auto"/>
                                <w:left w:val="none" w:sz="0" w:space="0" w:color="auto"/>
                                <w:bottom w:val="none" w:sz="0" w:space="0" w:color="auto"/>
                                <w:right w:val="none" w:sz="0" w:space="0" w:color="auto"/>
                              </w:divBdr>
                              <w:divsChild>
                                <w:div w:id="840512173">
                                  <w:marLeft w:val="0"/>
                                  <w:marRight w:val="0"/>
                                  <w:marTop w:val="0"/>
                                  <w:marBottom w:val="0"/>
                                  <w:divBdr>
                                    <w:top w:val="none" w:sz="0" w:space="0" w:color="auto"/>
                                    <w:left w:val="none" w:sz="0" w:space="0" w:color="auto"/>
                                    <w:bottom w:val="none" w:sz="0" w:space="0" w:color="auto"/>
                                    <w:right w:val="none" w:sz="0" w:space="0" w:color="auto"/>
                                  </w:divBdr>
                                  <w:divsChild>
                                    <w:div w:id="1302543866">
                                      <w:marLeft w:val="0"/>
                                      <w:marRight w:val="0"/>
                                      <w:marTop w:val="0"/>
                                      <w:marBottom w:val="0"/>
                                      <w:divBdr>
                                        <w:top w:val="none" w:sz="0" w:space="0" w:color="auto"/>
                                        <w:left w:val="none" w:sz="0" w:space="0" w:color="auto"/>
                                        <w:bottom w:val="none" w:sz="0" w:space="0" w:color="auto"/>
                                        <w:right w:val="none" w:sz="0" w:space="0" w:color="auto"/>
                                      </w:divBdr>
                                      <w:divsChild>
                                        <w:div w:id="111631815">
                                          <w:marLeft w:val="0"/>
                                          <w:marRight w:val="0"/>
                                          <w:marTop w:val="0"/>
                                          <w:marBottom w:val="0"/>
                                          <w:divBdr>
                                            <w:top w:val="none" w:sz="0" w:space="0" w:color="auto"/>
                                            <w:left w:val="none" w:sz="0" w:space="0" w:color="auto"/>
                                            <w:bottom w:val="none" w:sz="0" w:space="0" w:color="auto"/>
                                            <w:right w:val="none" w:sz="0" w:space="0" w:color="auto"/>
                                          </w:divBdr>
                                          <w:divsChild>
                                            <w:div w:id="960693228">
                                              <w:marLeft w:val="0"/>
                                              <w:marRight w:val="0"/>
                                              <w:marTop w:val="0"/>
                                              <w:marBottom w:val="0"/>
                                              <w:divBdr>
                                                <w:top w:val="single" w:sz="6" w:space="0" w:color="F5F5F5"/>
                                                <w:left w:val="single" w:sz="6" w:space="0" w:color="F5F5F5"/>
                                                <w:bottom w:val="single" w:sz="6" w:space="0" w:color="F5F5F5"/>
                                                <w:right w:val="single" w:sz="6" w:space="0" w:color="F5F5F5"/>
                                              </w:divBdr>
                                              <w:divsChild>
                                                <w:div w:id="449594754">
                                                  <w:marLeft w:val="0"/>
                                                  <w:marRight w:val="0"/>
                                                  <w:marTop w:val="0"/>
                                                  <w:marBottom w:val="0"/>
                                                  <w:divBdr>
                                                    <w:top w:val="none" w:sz="0" w:space="0" w:color="auto"/>
                                                    <w:left w:val="none" w:sz="0" w:space="0" w:color="auto"/>
                                                    <w:bottom w:val="none" w:sz="0" w:space="0" w:color="auto"/>
                                                    <w:right w:val="none" w:sz="0" w:space="0" w:color="auto"/>
                                                  </w:divBdr>
                                                  <w:divsChild>
                                                    <w:div w:id="5974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932804">
      <w:bodyDiv w:val="1"/>
      <w:marLeft w:val="0"/>
      <w:marRight w:val="0"/>
      <w:marTop w:val="0"/>
      <w:marBottom w:val="0"/>
      <w:divBdr>
        <w:top w:val="none" w:sz="0" w:space="0" w:color="auto"/>
        <w:left w:val="none" w:sz="0" w:space="0" w:color="auto"/>
        <w:bottom w:val="none" w:sz="0" w:space="0" w:color="auto"/>
        <w:right w:val="none" w:sz="0" w:space="0" w:color="auto"/>
      </w:divBdr>
      <w:divsChild>
        <w:div w:id="674769941">
          <w:marLeft w:val="0"/>
          <w:marRight w:val="0"/>
          <w:marTop w:val="0"/>
          <w:marBottom w:val="0"/>
          <w:divBdr>
            <w:top w:val="none" w:sz="0" w:space="0" w:color="auto"/>
            <w:left w:val="none" w:sz="0" w:space="0" w:color="auto"/>
            <w:bottom w:val="none" w:sz="0" w:space="0" w:color="auto"/>
            <w:right w:val="none" w:sz="0" w:space="0" w:color="auto"/>
          </w:divBdr>
          <w:divsChild>
            <w:div w:id="959191686">
              <w:marLeft w:val="0"/>
              <w:marRight w:val="0"/>
              <w:marTop w:val="0"/>
              <w:marBottom w:val="0"/>
              <w:divBdr>
                <w:top w:val="none" w:sz="0" w:space="0" w:color="auto"/>
                <w:left w:val="none" w:sz="0" w:space="0" w:color="auto"/>
                <w:bottom w:val="none" w:sz="0" w:space="0" w:color="auto"/>
                <w:right w:val="none" w:sz="0" w:space="0" w:color="auto"/>
              </w:divBdr>
              <w:divsChild>
                <w:div w:id="1620182124">
                  <w:marLeft w:val="0"/>
                  <w:marRight w:val="0"/>
                  <w:marTop w:val="0"/>
                  <w:marBottom w:val="0"/>
                  <w:divBdr>
                    <w:top w:val="none" w:sz="0" w:space="0" w:color="auto"/>
                    <w:left w:val="none" w:sz="0" w:space="0" w:color="auto"/>
                    <w:bottom w:val="none" w:sz="0" w:space="0" w:color="auto"/>
                    <w:right w:val="none" w:sz="0" w:space="0" w:color="auto"/>
                  </w:divBdr>
                  <w:divsChild>
                    <w:div w:id="1250312296">
                      <w:marLeft w:val="0"/>
                      <w:marRight w:val="0"/>
                      <w:marTop w:val="0"/>
                      <w:marBottom w:val="0"/>
                      <w:divBdr>
                        <w:top w:val="none" w:sz="0" w:space="0" w:color="auto"/>
                        <w:left w:val="none" w:sz="0" w:space="0" w:color="auto"/>
                        <w:bottom w:val="none" w:sz="0" w:space="0" w:color="auto"/>
                        <w:right w:val="none" w:sz="0" w:space="0" w:color="auto"/>
                      </w:divBdr>
                      <w:divsChild>
                        <w:div w:id="692346138">
                          <w:marLeft w:val="0"/>
                          <w:marRight w:val="0"/>
                          <w:marTop w:val="0"/>
                          <w:marBottom w:val="0"/>
                          <w:divBdr>
                            <w:top w:val="none" w:sz="0" w:space="0" w:color="auto"/>
                            <w:left w:val="none" w:sz="0" w:space="0" w:color="auto"/>
                            <w:bottom w:val="none" w:sz="0" w:space="0" w:color="auto"/>
                            <w:right w:val="none" w:sz="0" w:space="0" w:color="auto"/>
                          </w:divBdr>
                          <w:divsChild>
                            <w:div w:id="58022372">
                              <w:marLeft w:val="0"/>
                              <w:marRight w:val="0"/>
                              <w:marTop w:val="0"/>
                              <w:marBottom w:val="0"/>
                              <w:divBdr>
                                <w:top w:val="none" w:sz="0" w:space="0" w:color="auto"/>
                                <w:left w:val="none" w:sz="0" w:space="0" w:color="auto"/>
                                <w:bottom w:val="none" w:sz="0" w:space="0" w:color="auto"/>
                                <w:right w:val="none" w:sz="0" w:space="0" w:color="auto"/>
                              </w:divBdr>
                              <w:divsChild>
                                <w:div w:id="1846088625">
                                  <w:marLeft w:val="0"/>
                                  <w:marRight w:val="0"/>
                                  <w:marTop w:val="0"/>
                                  <w:marBottom w:val="0"/>
                                  <w:divBdr>
                                    <w:top w:val="none" w:sz="0" w:space="0" w:color="auto"/>
                                    <w:left w:val="none" w:sz="0" w:space="0" w:color="auto"/>
                                    <w:bottom w:val="none" w:sz="0" w:space="0" w:color="auto"/>
                                    <w:right w:val="none" w:sz="0" w:space="0" w:color="auto"/>
                                  </w:divBdr>
                                  <w:divsChild>
                                    <w:div w:id="890193944">
                                      <w:marLeft w:val="0"/>
                                      <w:marRight w:val="0"/>
                                      <w:marTop w:val="0"/>
                                      <w:marBottom w:val="0"/>
                                      <w:divBdr>
                                        <w:top w:val="none" w:sz="0" w:space="0" w:color="auto"/>
                                        <w:left w:val="none" w:sz="0" w:space="0" w:color="auto"/>
                                        <w:bottom w:val="none" w:sz="0" w:space="0" w:color="auto"/>
                                        <w:right w:val="none" w:sz="0" w:space="0" w:color="auto"/>
                                      </w:divBdr>
                                      <w:divsChild>
                                        <w:div w:id="1067263223">
                                          <w:marLeft w:val="0"/>
                                          <w:marRight w:val="0"/>
                                          <w:marTop w:val="0"/>
                                          <w:marBottom w:val="0"/>
                                          <w:divBdr>
                                            <w:top w:val="none" w:sz="0" w:space="0" w:color="auto"/>
                                            <w:left w:val="none" w:sz="0" w:space="0" w:color="auto"/>
                                            <w:bottom w:val="none" w:sz="0" w:space="0" w:color="auto"/>
                                            <w:right w:val="none" w:sz="0" w:space="0" w:color="auto"/>
                                          </w:divBdr>
                                          <w:divsChild>
                                            <w:div w:id="493959580">
                                              <w:marLeft w:val="0"/>
                                              <w:marRight w:val="0"/>
                                              <w:marTop w:val="0"/>
                                              <w:marBottom w:val="0"/>
                                              <w:divBdr>
                                                <w:top w:val="single" w:sz="6" w:space="0" w:color="F5F5F5"/>
                                                <w:left w:val="single" w:sz="6" w:space="0" w:color="F5F5F5"/>
                                                <w:bottom w:val="single" w:sz="6" w:space="0" w:color="F5F5F5"/>
                                                <w:right w:val="single" w:sz="6" w:space="0" w:color="F5F5F5"/>
                                              </w:divBdr>
                                              <w:divsChild>
                                                <w:div w:id="378940460">
                                                  <w:marLeft w:val="0"/>
                                                  <w:marRight w:val="0"/>
                                                  <w:marTop w:val="0"/>
                                                  <w:marBottom w:val="0"/>
                                                  <w:divBdr>
                                                    <w:top w:val="none" w:sz="0" w:space="0" w:color="auto"/>
                                                    <w:left w:val="none" w:sz="0" w:space="0" w:color="auto"/>
                                                    <w:bottom w:val="none" w:sz="0" w:space="0" w:color="auto"/>
                                                    <w:right w:val="none" w:sz="0" w:space="0" w:color="auto"/>
                                                  </w:divBdr>
                                                  <w:divsChild>
                                                    <w:div w:id="3402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211813">
      <w:bodyDiv w:val="1"/>
      <w:marLeft w:val="0"/>
      <w:marRight w:val="0"/>
      <w:marTop w:val="0"/>
      <w:marBottom w:val="0"/>
      <w:divBdr>
        <w:top w:val="none" w:sz="0" w:space="0" w:color="auto"/>
        <w:left w:val="none" w:sz="0" w:space="0" w:color="auto"/>
        <w:bottom w:val="none" w:sz="0" w:space="0" w:color="auto"/>
        <w:right w:val="none" w:sz="0" w:space="0" w:color="auto"/>
      </w:divBdr>
    </w:div>
    <w:div w:id="1257902541">
      <w:bodyDiv w:val="1"/>
      <w:marLeft w:val="0"/>
      <w:marRight w:val="0"/>
      <w:marTop w:val="0"/>
      <w:marBottom w:val="0"/>
      <w:divBdr>
        <w:top w:val="none" w:sz="0" w:space="0" w:color="auto"/>
        <w:left w:val="none" w:sz="0" w:space="0" w:color="auto"/>
        <w:bottom w:val="none" w:sz="0" w:space="0" w:color="auto"/>
        <w:right w:val="none" w:sz="0" w:space="0" w:color="auto"/>
      </w:divBdr>
    </w:div>
    <w:div w:id="1260720289">
      <w:bodyDiv w:val="1"/>
      <w:marLeft w:val="0"/>
      <w:marRight w:val="0"/>
      <w:marTop w:val="0"/>
      <w:marBottom w:val="0"/>
      <w:divBdr>
        <w:top w:val="none" w:sz="0" w:space="0" w:color="auto"/>
        <w:left w:val="none" w:sz="0" w:space="0" w:color="auto"/>
        <w:bottom w:val="none" w:sz="0" w:space="0" w:color="auto"/>
        <w:right w:val="none" w:sz="0" w:space="0" w:color="auto"/>
      </w:divBdr>
      <w:divsChild>
        <w:div w:id="540367173">
          <w:marLeft w:val="0"/>
          <w:marRight w:val="0"/>
          <w:marTop w:val="0"/>
          <w:marBottom w:val="0"/>
          <w:divBdr>
            <w:top w:val="none" w:sz="0" w:space="0" w:color="auto"/>
            <w:left w:val="none" w:sz="0" w:space="0" w:color="auto"/>
            <w:bottom w:val="none" w:sz="0" w:space="0" w:color="auto"/>
            <w:right w:val="none" w:sz="0" w:space="0" w:color="auto"/>
          </w:divBdr>
          <w:divsChild>
            <w:div w:id="1142574563">
              <w:marLeft w:val="0"/>
              <w:marRight w:val="0"/>
              <w:marTop w:val="0"/>
              <w:marBottom w:val="0"/>
              <w:divBdr>
                <w:top w:val="none" w:sz="0" w:space="0" w:color="auto"/>
                <w:left w:val="none" w:sz="0" w:space="0" w:color="auto"/>
                <w:bottom w:val="none" w:sz="0" w:space="0" w:color="auto"/>
                <w:right w:val="none" w:sz="0" w:space="0" w:color="auto"/>
              </w:divBdr>
              <w:divsChild>
                <w:div w:id="400300699">
                  <w:marLeft w:val="0"/>
                  <w:marRight w:val="0"/>
                  <w:marTop w:val="0"/>
                  <w:marBottom w:val="0"/>
                  <w:divBdr>
                    <w:top w:val="none" w:sz="0" w:space="0" w:color="auto"/>
                    <w:left w:val="none" w:sz="0" w:space="0" w:color="auto"/>
                    <w:bottom w:val="none" w:sz="0" w:space="0" w:color="auto"/>
                    <w:right w:val="none" w:sz="0" w:space="0" w:color="auto"/>
                  </w:divBdr>
                  <w:divsChild>
                    <w:div w:id="1130977944">
                      <w:marLeft w:val="0"/>
                      <w:marRight w:val="0"/>
                      <w:marTop w:val="0"/>
                      <w:marBottom w:val="0"/>
                      <w:divBdr>
                        <w:top w:val="none" w:sz="0" w:space="0" w:color="auto"/>
                        <w:left w:val="none" w:sz="0" w:space="0" w:color="auto"/>
                        <w:bottom w:val="none" w:sz="0" w:space="0" w:color="auto"/>
                        <w:right w:val="none" w:sz="0" w:space="0" w:color="auto"/>
                      </w:divBdr>
                      <w:divsChild>
                        <w:div w:id="737939058">
                          <w:marLeft w:val="0"/>
                          <w:marRight w:val="0"/>
                          <w:marTop w:val="0"/>
                          <w:marBottom w:val="0"/>
                          <w:divBdr>
                            <w:top w:val="none" w:sz="0" w:space="0" w:color="auto"/>
                            <w:left w:val="none" w:sz="0" w:space="0" w:color="auto"/>
                            <w:bottom w:val="none" w:sz="0" w:space="0" w:color="auto"/>
                            <w:right w:val="none" w:sz="0" w:space="0" w:color="auto"/>
                          </w:divBdr>
                          <w:divsChild>
                            <w:div w:id="1448043184">
                              <w:marLeft w:val="0"/>
                              <w:marRight w:val="0"/>
                              <w:marTop w:val="0"/>
                              <w:marBottom w:val="0"/>
                              <w:divBdr>
                                <w:top w:val="none" w:sz="0" w:space="0" w:color="auto"/>
                                <w:left w:val="none" w:sz="0" w:space="0" w:color="auto"/>
                                <w:bottom w:val="none" w:sz="0" w:space="0" w:color="auto"/>
                                <w:right w:val="none" w:sz="0" w:space="0" w:color="auto"/>
                              </w:divBdr>
                              <w:divsChild>
                                <w:div w:id="119997199">
                                  <w:marLeft w:val="0"/>
                                  <w:marRight w:val="0"/>
                                  <w:marTop w:val="0"/>
                                  <w:marBottom w:val="0"/>
                                  <w:divBdr>
                                    <w:top w:val="none" w:sz="0" w:space="0" w:color="auto"/>
                                    <w:left w:val="none" w:sz="0" w:space="0" w:color="auto"/>
                                    <w:bottom w:val="none" w:sz="0" w:space="0" w:color="auto"/>
                                    <w:right w:val="none" w:sz="0" w:space="0" w:color="auto"/>
                                  </w:divBdr>
                                  <w:divsChild>
                                    <w:div w:id="1727676300">
                                      <w:marLeft w:val="0"/>
                                      <w:marRight w:val="0"/>
                                      <w:marTop w:val="0"/>
                                      <w:marBottom w:val="0"/>
                                      <w:divBdr>
                                        <w:top w:val="none" w:sz="0" w:space="0" w:color="auto"/>
                                        <w:left w:val="none" w:sz="0" w:space="0" w:color="auto"/>
                                        <w:bottom w:val="none" w:sz="0" w:space="0" w:color="auto"/>
                                        <w:right w:val="none" w:sz="0" w:space="0" w:color="auto"/>
                                      </w:divBdr>
                                      <w:divsChild>
                                        <w:div w:id="561211418">
                                          <w:marLeft w:val="0"/>
                                          <w:marRight w:val="0"/>
                                          <w:marTop w:val="0"/>
                                          <w:marBottom w:val="0"/>
                                          <w:divBdr>
                                            <w:top w:val="none" w:sz="0" w:space="0" w:color="auto"/>
                                            <w:left w:val="none" w:sz="0" w:space="0" w:color="auto"/>
                                            <w:bottom w:val="none" w:sz="0" w:space="0" w:color="auto"/>
                                            <w:right w:val="none" w:sz="0" w:space="0" w:color="auto"/>
                                          </w:divBdr>
                                          <w:divsChild>
                                            <w:div w:id="1261990847">
                                              <w:marLeft w:val="0"/>
                                              <w:marRight w:val="0"/>
                                              <w:marTop w:val="0"/>
                                              <w:marBottom w:val="0"/>
                                              <w:divBdr>
                                                <w:top w:val="single" w:sz="6" w:space="0" w:color="F5F5F5"/>
                                                <w:left w:val="single" w:sz="6" w:space="0" w:color="F5F5F5"/>
                                                <w:bottom w:val="single" w:sz="6" w:space="0" w:color="F5F5F5"/>
                                                <w:right w:val="single" w:sz="6" w:space="0" w:color="F5F5F5"/>
                                              </w:divBdr>
                                              <w:divsChild>
                                                <w:div w:id="1207838318">
                                                  <w:marLeft w:val="0"/>
                                                  <w:marRight w:val="0"/>
                                                  <w:marTop w:val="0"/>
                                                  <w:marBottom w:val="0"/>
                                                  <w:divBdr>
                                                    <w:top w:val="none" w:sz="0" w:space="0" w:color="auto"/>
                                                    <w:left w:val="none" w:sz="0" w:space="0" w:color="auto"/>
                                                    <w:bottom w:val="none" w:sz="0" w:space="0" w:color="auto"/>
                                                    <w:right w:val="none" w:sz="0" w:space="0" w:color="auto"/>
                                                  </w:divBdr>
                                                  <w:divsChild>
                                                    <w:div w:id="15861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2321257">
      <w:bodyDiv w:val="1"/>
      <w:marLeft w:val="0"/>
      <w:marRight w:val="0"/>
      <w:marTop w:val="0"/>
      <w:marBottom w:val="0"/>
      <w:divBdr>
        <w:top w:val="none" w:sz="0" w:space="0" w:color="auto"/>
        <w:left w:val="none" w:sz="0" w:space="0" w:color="auto"/>
        <w:bottom w:val="none" w:sz="0" w:space="0" w:color="auto"/>
        <w:right w:val="none" w:sz="0" w:space="0" w:color="auto"/>
      </w:divBdr>
      <w:divsChild>
        <w:div w:id="1023241482">
          <w:marLeft w:val="0"/>
          <w:marRight w:val="0"/>
          <w:marTop w:val="0"/>
          <w:marBottom w:val="0"/>
          <w:divBdr>
            <w:top w:val="none" w:sz="0" w:space="0" w:color="auto"/>
            <w:left w:val="none" w:sz="0" w:space="0" w:color="auto"/>
            <w:bottom w:val="none" w:sz="0" w:space="0" w:color="auto"/>
            <w:right w:val="none" w:sz="0" w:space="0" w:color="auto"/>
          </w:divBdr>
          <w:divsChild>
            <w:div w:id="408775779">
              <w:marLeft w:val="0"/>
              <w:marRight w:val="0"/>
              <w:marTop w:val="0"/>
              <w:marBottom w:val="0"/>
              <w:divBdr>
                <w:top w:val="none" w:sz="0" w:space="0" w:color="auto"/>
                <w:left w:val="none" w:sz="0" w:space="0" w:color="auto"/>
                <w:bottom w:val="none" w:sz="0" w:space="0" w:color="auto"/>
                <w:right w:val="none" w:sz="0" w:space="0" w:color="auto"/>
              </w:divBdr>
              <w:divsChild>
                <w:div w:id="114253177">
                  <w:marLeft w:val="0"/>
                  <w:marRight w:val="0"/>
                  <w:marTop w:val="0"/>
                  <w:marBottom w:val="0"/>
                  <w:divBdr>
                    <w:top w:val="none" w:sz="0" w:space="0" w:color="auto"/>
                    <w:left w:val="none" w:sz="0" w:space="0" w:color="auto"/>
                    <w:bottom w:val="none" w:sz="0" w:space="0" w:color="auto"/>
                    <w:right w:val="none" w:sz="0" w:space="0" w:color="auto"/>
                  </w:divBdr>
                  <w:divsChild>
                    <w:div w:id="1383289391">
                      <w:marLeft w:val="0"/>
                      <w:marRight w:val="0"/>
                      <w:marTop w:val="0"/>
                      <w:marBottom w:val="0"/>
                      <w:divBdr>
                        <w:top w:val="none" w:sz="0" w:space="0" w:color="auto"/>
                        <w:left w:val="none" w:sz="0" w:space="0" w:color="auto"/>
                        <w:bottom w:val="none" w:sz="0" w:space="0" w:color="auto"/>
                        <w:right w:val="none" w:sz="0" w:space="0" w:color="auto"/>
                      </w:divBdr>
                      <w:divsChild>
                        <w:div w:id="498078924">
                          <w:marLeft w:val="0"/>
                          <w:marRight w:val="0"/>
                          <w:marTop w:val="0"/>
                          <w:marBottom w:val="0"/>
                          <w:divBdr>
                            <w:top w:val="none" w:sz="0" w:space="0" w:color="auto"/>
                            <w:left w:val="none" w:sz="0" w:space="0" w:color="auto"/>
                            <w:bottom w:val="none" w:sz="0" w:space="0" w:color="auto"/>
                            <w:right w:val="none" w:sz="0" w:space="0" w:color="auto"/>
                          </w:divBdr>
                          <w:divsChild>
                            <w:div w:id="327174126">
                              <w:marLeft w:val="0"/>
                              <w:marRight w:val="0"/>
                              <w:marTop w:val="0"/>
                              <w:marBottom w:val="0"/>
                              <w:divBdr>
                                <w:top w:val="none" w:sz="0" w:space="0" w:color="auto"/>
                                <w:left w:val="none" w:sz="0" w:space="0" w:color="auto"/>
                                <w:bottom w:val="none" w:sz="0" w:space="0" w:color="auto"/>
                                <w:right w:val="none" w:sz="0" w:space="0" w:color="auto"/>
                              </w:divBdr>
                              <w:divsChild>
                                <w:div w:id="118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323785">
      <w:bodyDiv w:val="1"/>
      <w:marLeft w:val="0"/>
      <w:marRight w:val="0"/>
      <w:marTop w:val="0"/>
      <w:marBottom w:val="0"/>
      <w:divBdr>
        <w:top w:val="none" w:sz="0" w:space="0" w:color="auto"/>
        <w:left w:val="none" w:sz="0" w:space="0" w:color="auto"/>
        <w:bottom w:val="none" w:sz="0" w:space="0" w:color="auto"/>
        <w:right w:val="none" w:sz="0" w:space="0" w:color="auto"/>
      </w:divBdr>
      <w:divsChild>
        <w:div w:id="2108380872">
          <w:marLeft w:val="0"/>
          <w:marRight w:val="0"/>
          <w:marTop w:val="0"/>
          <w:marBottom w:val="0"/>
          <w:divBdr>
            <w:top w:val="none" w:sz="0" w:space="0" w:color="auto"/>
            <w:left w:val="none" w:sz="0" w:space="0" w:color="auto"/>
            <w:bottom w:val="none" w:sz="0" w:space="0" w:color="auto"/>
            <w:right w:val="none" w:sz="0" w:space="0" w:color="auto"/>
          </w:divBdr>
          <w:divsChild>
            <w:div w:id="1552692571">
              <w:marLeft w:val="0"/>
              <w:marRight w:val="0"/>
              <w:marTop w:val="0"/>
              <w:marBottom w:val="0"/>
              <w:divBdr>
                <w:top w:val="none" w:sz="0" w:space="0" w:color="auto"/>
                <w:left w:val="none" w:sz="0" w:space="0" w:color="auto"/>
                <w:bottom w:val="none" w:sz="0" w:space="0" w:color="auto"/>
                <w:right w:val="none" w:sz="0" w:space="0" w:color="auto"/>
              </w:divBdr>
              <w:divsChild>
                <w:div w:id="972518187">
                  <w:marLeft w:val="0"/>
                  <w:marRight w:val="0"/>
                  <w:marTop w:val="0"/>
                  <w:marBottom w:val="0"/>
                  <w:divBdr>
                    <w:top w:val="none" w:sz="0" w:space="0" w:color="auto"/>
                    <w:left w:val="none" w:sz="0" w:space="0" w:color="auto"/>
                    <w:bottom w:val="none" w:sz="0" w:space="0" w:color="auto"/>
                    <w:right w:val="none" w:sz="0" w:space="0" w:color="auto"/>
                  </w:divBdr>
                  <w:divsChild>
                    <w:div w:id="1578398579">
                      <w:marLeft w:val="0"/>
                      <w:marRight w:val="0"/>
                      <w:marTop w:val="0"/>
                      <w:marBottom w:val="0"/>
                      <w:divBdr>
                        <w:top w:val="none" w:sz="0" w:space="0" w:color="auto"/>
                        <w:left w:val="none" w:sz="0" w:space="0" w:color="auto"/>
                        <w:bottom w:val="none" w:sz="0" w:space="0" w:color="auto"/>
                        <w:right w:val="none" w:sz="0" w:space="0" w:color="auto"/>
                      </w:divBdr>
                      <w:divsChild>
                        <w:div w:id="1095133734">
                          <w:marLeft w:val="0"/>
                          <w:marRight w:val="0"/>
                          <w:marTop w:val="0"/>
                          <w:marBottom w:val="0"/>
                          <w:divBdr>
                            <w:top w:val="none" w:sz="0" w:space="0" w:color="auto"/>
                            <w:left w:val="none" w:sz="0" w:space="0" w:color="auto"/>
                            <w:bottom w:val="none" w:sz="0" w:space="0" w:color="auto"/>
                            <w:right w:val="none" w:sz="0" w:space="0" w:color="auto"/>
                          </w:divBdr>
                          <w:divsChild>
                            <w:div w:id="932275856">
                              <w:marLeft w:val="0"/>
                              <w:marRight w:val="0"/>
                              <w:marTop w:val="0"/>
                              <w:marBottom w:val="0"/>
                              <w:divBdr>
                                <w:top w:val="none" w:sz="0" w:space="0" w:color="auto"/>
                                <w:left w:val="none" w:sz="0" w:space="0" w:color="auto"/>
                                <w:bottom w:val="none" w:sz="0" w:space="0" w:color="auto"/>
                                <w:right w:val="none" w:sz="0" w:space="0" w:color="auto"/>
                              </w:divBdr>
                              <w:divsChild>
                                <w:div w:id="794442073">
                                  <w:marLeft w:val="0"/>
                                  <w:marRight w:val="0"/>
                                  <w:marTop w:val="0"/>
                                  <w:marBottom w:val="0"/>
                                  <w:divBdr>
                                    <w:top w:val="none" w:sz="0" w:space="0" w:color="auto"/>
                                    <w:left w:val="none" w:sz="0" w:space="0" w:color="auto"/>
                                    <w:bottom w:val="none" w:sz="0" w:space="0" w:color="auto"/>
                                    <w:right w:val="none" w:sz="0" w:space="0" w:color="auto"/>
                                  </w:divBdr>
                                  <w:divsChild>
                                    <w:div w:id="383607643">
                                      <w:marLeft w:val="0"/>
                                      <w:marRight w:val="0"/>
                                      <w:marTop w:val="0"/>
                                      <w:marBottom w:val="0"/>
                                      <w:divBdr>
                                        <w:top w:val="none" w:sz="0" w:space="0" w:color="auto"/>
                                        <w:left w:val="none" w:sz="0" w:space="0" w:color="auto"/>
                                        <w:bottom w:val="none" w:sz="0" w:space="0" w:color="auto"/>
                                        <w:right w:val="none" w:sz="0" w:space="0" w:color="auto"/>
                                      </w:divBdr>
                                      <w:divsChild>
                                        <w:div w:id="336467770">
                                          <w:marLeft w:val="0"/>
                                          <w:marRight w:val="0"/>
                                          <w:marTop w:val="0"/>
                                          <w:marBottom w:val="0"/>
                                          <w:divBdr>
                                            <w:top w:val="none" w:sz="0" w:space="0" w:color="auto"/>
                                            <w:left w:val="none" w:sz="0" w:space="0" w:color="auto"/>
                                            <w:bottom w:val="none" w:sz="0" w:space="0" w:color="auto"/>
                                            <w:right w:val="none" w:sz="0" w:space="0" w:color="auto"/>
                                          </w:divBdr>
                                          <w:divsChild>
                                            <w:div w:id="805127860">
                                              <w:marLeft w:val="0"/>
                                              <w:marRight w:val="0"/>
                                              <w:marTop w:val="0"/>
                                              <w:marBottom w:val="0"/>
                                              <w:divBdr>
                                                <w:top w:val="single" w:sz="6" w:space="0" w:color="F5F5F5"/>
                                                <w:left w:val="single" w:sz="6" w:space="0" w:color="F5F5F5"/>
                                                <w:bottom w:val="single" w:sz="6" w:space="0" w:color="F5F5F5"/>
                                                <w:right w:val="single" w:sz="6" w:space="0" w:color="F5F5F5"/>
                                              </w:divBdr>
                                              <w:divsChild>
                                                <w:div w:id="713502207">
                                                  <w:marLeft w:val="0"/>
                                                  <w:marRight w:val="0"/>
                                                  <w:marTop w:val="0"/>
                                                  <w:marBottom w:val="0"/>
                                                  <w:divBdr>
                                                    <w:top w:val="none" w:sz="0" w:space="0" w:color="auto"/>
                                                    <w:left w:val="none" w:sz="0" w:space="0" w:color="auto"/>
                                                    <w:bottom w:val="none" w:sz="0" w:space="0" w:color="auto"/>
                                                    <w:right w:val="none" w:sz="0" w:space="0" w:color="auto"/>
                                                  </w:divBdr>
                                                  <w:divsChild>
                                                    <w:div w:id="1445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8293714">
      <w:bodyDiv w:val="1"/>
      <w:marLeft w:val="0"/>
      <w:marRight w:val="0"/>
      <w:marTop w:val="0"/>
      <w:marBottom w:val="0"/>
      <w:divBdr>
        <w:top w:val="none" w:sz="0" w:space="0" w:color="auto"/>
        <w:left w:val="none" w:sz="0" w:space="0" w:color="auto"/>
        <w:bottom w:val="none" w:sz="0" w:space="0" w:color="auto"/>
        <w:right w:val="none" w:sz="0" w:space="0" w:color="auto"/>
      </w:divBdr>
      <w:divsChild>
        <w:div w:id="2014917300">
          <w:marLeft w:val="0"/>
          <w:marRight w:val="0"/>
          <w:marTop w:val="0"/>
          <w:marBottom w:val="0"/>
          <w:divBdr>
            <w:top w:val="none" w:sz="0" w:space="0" w:color="auto"/>
            <w:left w:val="none" w:sz="0" w:space="0" w:color="auto"/>
            <w:bottom w:val="none" w:sz="0" w:space="0" w:color="auto"/>
            <w:right w:val="none" w:sz="0" w:space="0" w:color="auto"/>
          </w:divBdr>
          <w:divsChild>
            <w:div w:id="6833767">
              <w:marLeft w:val="0"/>
              <w:marRight w:val="0"/>
              <w:marTop w:val="0"/>
              <w:marBottom w:val="0"/>
              <w:divBdr>
                <w:top w:val="none" w:sz="0" w:space="0" w:color="auto"/>
                <w:left w:val="none" w:sz="0" w:space="0" w:color="auto"/>
                <w:bottom w:val="none" w:sz="0" w:space="0" w:color="auto"/>
                <w:right w:val="none" w:sz="0" w:space="0" w:color="auto"/>
              </w:divBdr>
              <w:divsChild>
                <w:div w:id="1096174240">
                  <w:marLeft w:val="0"/>
                  <w:marRight w:val="0"/>
                  <w:marTop w:val="0"/>
                  <w:marBottom w:val="0"/>
                  <w:divBdr>
                    <w:top w:val="none" w:sz="0" w:space="0" w:color="auto"/>
                    <w:left w:val="none" w:sz="0" w:space="0" w:color="auto"/>
                    <w:bottom w:val="none" w:sz="0" w:space="0" w:color="auto"/>
                    <w:right w:val="none" w:sz="0" w:space="0" w:color="auto"/>
                  </w:divBdr>
                  <w:divsChild>
                    <w:div w:id="933123373">
                      <w:marLeft w:val="0"/>
                      <w:marRight w:val="0"/>
                      <w:marTop w:val="0"/>
                      <w:marBottom w:val="0"/>
                      <w:divBdr>
                        <w:top w:val="none" w:sz="0" w:space="0" w:color="auto"/>
                        <w:left w:val="none" w:sz="0" w:space="0" w:color="auto"/>
                        <w:bottom w:val="none" w:sz="0" w:space="0" w:color="auto"/>
                        <w:right w:val="none" w:sz="0" w:space="0" w:color="auto"/>
                      </w:divBdr>
                      <w:divsChild>
                        <w:div w:id="846753851">
                          <w:marLeft w:val="0"/>
                          <w:marRight w:val="0"/>
                          <w:marTop w:val="0"/>
                          <w:marBottom w:val="0"/>
                          <w:divBdr>
                            <w:top w:val="none" w:sz="0" w:space="0" w:color="auto"/>
                            <w:left w:val="none" w:sz="0" w:space="0" w:color="auto"/>
                            <w:bottom w:val="none" w:sz="0" w:space="0" w:color="auto"/>
                            <w:right w:val="none" w:sz="0" w:space="0" w:color="auto"/>
                          </w:divBdr>
                          <w:divsChild>
                            <w:div w:id="1112476457">
                              <w:marLeft w:val="0"/>
                              <w:marRight w:val="0"/>
                              <w:marTop w:val="0"/>
                              <w:marBottom w:val="0"/>
                              <w:divBdr>
                                <w:top w:val="none" w:sz="0" w:space="0" w:color="auto"/>
                                <w:left w:val="none" w:sz="0" w:space="0" w:color="auto"/>
                                <w:bottom w:val="none" w:sz="0" w:space="0" w:color="auto"/>
                                <w:right w:val="none" w:sz="0" w:space="0" w:color="auto"/>
                              </w:divBdr>
                              <w:divsChild>
                                <w:div w:id="1073938594">
                                  <w:marLeft w:val="0"/>
                                  <w:marRight w:val="0"/>
                                  <w:marTop w:val="0"/>
                                  <w:marBottom w:val="0"/>
                                  <w:divBdr>
                                    <w:top w:val="none" w:sz="0" w:space="0" w:color="auto"/>
                                    <w:left w:val="none" w:sz="0" w:space="0" w:color="auto"/>
                                    <w:bottom w:val="none" w:sz="0" w:space="0" w:color="auto"/>
                                    <w:right w:val="none" w:sz="0" w:space="0" w:color="auto"/>
                                  </w:divBdr>
                                  <w:divsChild>
                                    <w:div w:id="837425736">
                                      <w:marLeft w:val="0"/>
                                      <w:marRight w:val="0"/>
                                      <w:marTop w:val="0"/>
                                      <w:marBottom w:val="0"/>
                                      <w:divBdr>
                                        <w:top w:val="none" w:sz="0" w:space="0" w:color="auto"/>
                                        <w:left w:val="none" w:sz="0" w:space="0" w:color="auto"/>
                                        <w:bottom w:val="none" w:sz="0" w:space="0" w:color="auto"/>
                                        <w:right w:val="none" w:sz="0" w:space="0" w:color="auto"/>
                                      </w:divBdr>
                                      <w:divsChild>
                                        <w:div w:id="2108456873">
                                          <w:marLeft w:val="0"/>
                                          <w:marRight w:val="0"/>
                                          <w:marTop w:val="0"/>
                                          <w:marBottom w:val="0"/>
                                          <w:divBdr>
                                            <w:top w:val="none" w:sz="0" w:space="0" w:color="auto"/>
                                            <w:left w:val="none" w:sz="0" w:space="0" w:color="auto"/>
                                            <w:bottom w:val="none" w:sz="0" w:space="0" w:color="auto"/>
                                            <w:right w:val="none" w:sz="0" w:space="0" w:color="auto"/>
                                          </w:divBdr>
                                          <w:divsChild>
                                            <w:div w:id="1027754649">
                                              <w:marLeft w:val="0"/>
                                              <w:marRight w:val="0"/>
                                              <w:marTop w:val="0"/>
                                              <w:marBottom w:val="0"/>
                                              <w:divBdr>
                                                <w:top w:val="single" w:sz="6" w:space="0" w:color="F5F5F5"/>
                                                <w:left w:val="single" w:sz="6" w:space="0" w:color="F5F5F5"/>
                                                <w:bottom w:val="single" w:sz="6" w:space="0" w:color="F5F5F5"/>
                                                <w:right w:val="single" w:sz="6" w:space="0" w:color="F5F5F5"/>
                                              </w:divBdr>
                                              <w:divsChild>
                                                <w:div w:id="181087570">
                                                  <w:marLeft w:val="0"/>
                                                  <w:marRight w:val="0"/>
                                                  <w:marTop w:val="0"/>
                                                  <w:marBottom w:val="0"/>
                                                  <w:divBdr>
                                                    <w:top w:val="none" w:sz="0" w:space="0" w:color="auto"/>
                                                    <w:left w:val="none" w:sz="0" w:space="0" w:color="auto"/>
                                                    <w:bottom w:val="none" w:sz="0" w:space="0" w:color="auto"/>
                                                    <w:right w:val="none" w:sz="0" w:space="0" w:color="auto"/>
                                                  </w:divBdr>
                                                  <w:divsChild>
                                                    <w:div w:id="15650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4769674">
      <w:bodyDiv w:val="1"/>
      <w:marLeft w:val="0"/>
      <w:marRight w:val="0"/>
      <w:marTop w:val="0"/>
      <w:marBottom w:val="0"/>
      <w:divBdr>
        <w:top w:val="none" w:sz="0" w:space="0" w:color="auto"/>
        <w:left w:val="none" w:sz="0" w:space="0" w:color="auto"/>
        <w:bottom w:val="none" w:sz="0" w:space="0" w:color="auto"/>
        <w:right w:val="none" w:sz="0" w:space="0" w:color="auto"/>
      </w:divBdr>
    </w:div>
    <w:div w:id="1290864888">
      <w:bodyDiv w:val="1"/>
      <w:marLeft w:val="0"/>
      <w:marRight w:val="0"/>
      <w:marTop w:val="0"/>
      <w:marBottom w:val="0"/>
      <w:divBdr>
        <w:top w:val="none" w:sz="0" w:space="0" w:color="auto"/>
        <w:left w:val="none" w:sz="0" w:space="0" w:color="auto"/>
        <w:bottom w:val="none" w:sz="0" w:space="0" w:color="auto"/>
        <w:right w:val="none" w:sz="0" w:space="0" w:color="auto"/>
      </w:divBdr>
    </w:div>
    <w:div w:id="1300575708">
      <w:bodyDiv w:val="1"/>
      <w:marLeft w:val="0"/>
      <w:marRight w:val="0"/>
      <w:marTop w:val="0"/>
      <w:marBottom w:val="0"/>
      <w:divBdr>
        <w:top w:val="none" w:sz="0" w:space="0" w:color="auto"/>
        <w:left w:val="none" w:sz="0" w:space="0" w:color="auto"/>
        <w:bottom w:val="none" w:sz="0" w:space="0" w:color="auto"/>
        <w:right w:val="none" w:sz="0" w:space="0" w:color="auto"/>
      </w:divBdr>
    </w:div>
    <w:div w:id="1301108361">
      <w:bodyDiv w:val="1"/>
      <w:marLeft w:val="0"/>
      <w:marRight w:val="0"/>
      <w:marTop w:val="0"/>
      <w:marBottom w:val="0"/>
      <w:divBdr>
        <w:top w:val="none" w:sz="0" w:space="0" w:color="auto"/>
        <w:left w:val="none" w:sz="0" w:space="0" w:color="auto"/>
        <w:bottom w:val="none" w:sz="0" w:space="0" w:color="auto"/>
        <w:right w:val="none" w:sz="0" w:space="0" w:color="auto"/>
      </w:divBdr>
    </w:div>
    <w:div w:id="1329870222">
      <w:bodyDiv w:val="1"/>
      <w:marLeft w:val="0"/>
      <w:marRight w:val="0"/>
      <w:marTop w:val="0"/>
      <w:marBottom w:val="0"/>
      <w:divBdr>
        <w:top w:val="none" w:sz="0" w:space="0" w:color="auto"/>
        <w:left w:val="none" w:sz="0" w:space="0" w:color="auto"/>
        <w:bottom w:val="none" w:sz="0" w:space="0" w:color="auto"/>
        <w:right w:val="none" w:sz="0" w:space="0" w:color="auto"/>
      </w:divBdr>
      <w:divsChild>
        <w:div w:id="760565284">
          <w:marLeft w:val="0"/>
          <w:marRight w:val="0"/>
          <w:marTop w:val="0"/>
          <w:marBottom w:val="0"/>
          <w:divBdr>
            <w:top w:val="none" w:sz="0" w:space="0" w:color="auto"/>
            <w:left w:val="none" w:sz="0" w:space="0" w:color="auto"/>
            <w:bottom w:val="none" w:sz="0" w:space="0" w:color="auto"/>
            <w:right w:val="none" w:sz="0" w:space="0" w:color="auto"/>
          </w:divBdr>
          <w:divsChild>
            <w:div w:id="418412477">
              <w:marLeft w:val="0"/>
              <w:marRight w:val="0"/>
              <w:marTop w:val="0"/>
              <w:marBottom w:val="0"/>
              <w:divBdr>
                <w:top w:val="none" w:sz="0" w:space="0" w:color="auto"/>
                <w:left w:val="none" w:sz="0" w:space="0" w:color="auto"/>
                <w:bottom w:val="none" w:sz="0" w:space="0" w:color="auto"/>
                <w:right w:val="none" w:sz="0" w:space="0" w:color="auto"/>
              </w:divBdr>
              <w:divsChild>
                <w:div w:id="1014111058">
                  <w:marLeft w:val="0"/>
                  <w:marRight w:val="0"/>
                  <w:marTop w:val="0"/>
                  <w:marBottom w:val="0"/>
                  <w:divBdr>
                    <w:top w:val="none" w:sz="0" w:space="0" w:color="auto"/>
                    <w:left w:val="none" w:sz="0" w:space="0" w:color="auto"/>
                    <w:bottom w:val="none" w:sz="0" w:space="0" w:color="auto"/>
                    <w:right w:val="none" w:sz="0" w:space="0" w:color="auto"/>
                  </w:divBdr>
                  <w:divsChild>
                    <w:div w:id="1206676199">
                      <w:marLeft w:val="0"/>
                      <w:marRight w:val="0"/>
                      <w:marTop w:val="0"/>
                      <w:marBottom w:val="0"/>
                      <w:divBdr>
                        <w:top w:val="none" w:sz="0" w:space="0" w:color="auto"/>
                        <w:left w:val="none" w:sz="0" w:space="0" w:color="auto"/>
                        <w:bottom w:val="none" w:sz="0" w:space="0" w:color="auto"/>
                        <w:right w:val="none" w:sz="0" w:space="0" w:color="auto"/>
                      </w:divBdr>
                      <w:divsChild>
                        <w:div w:id="699937087">
                          <w:marLeft w:val="0"/>
                          <w:marRight w:val="0"/>
                          <w:marTop w:val="0"/>
                          <w:marBottom w:val="0"/>
                          <w:divBdr>
                            <w:top w:val="none" w:sz="0" w:space="0" w:color="auto"/>
                            <w:left w:val="none" w:sz="0" w:space="0" w:color="auto"/>
                            <w:bottom w:val="none" w:sz="0" w:space="0" w:color="auto"/>
                            <w:right w:val="none" w:sz="0" w:space="0" w:color="auto"/>
                          </w:divBdr>
                          <w:divsChild>
                            <w:div w:id="1785811324">
                              <w:marLeft w:val="0"/>
                              <w:marRight w:val="0"/>
                              <w:marTop w:val="0"/>
                              <w:marBottom w:val="0"/>
                              <w:divBdr>
                                <w:top w:val="none" w:sz="0" w:space="0" w:color="auto"/>
                                <w:left w:val="none" w:sz="0" w:space="0" w:color="auto"/>
                                <w:bottom w:val="none" w:sz="0" w:space="0" w:color="auto"/>
                                <w:right w:val="none" w:sz="0" w:space="0" w:color="auto"/>
                              </w:divBdr>
                              <w:divsChild>
                                <w:div w:id="1239557439">
                                  <w:marLeft w:val="0"/>
                                  <w:marRight w:val="0"/>
                                  <w:marTop w:val="0"/>
                                  <w:marBottom w:val="0"/>
                                  <w:divBdr>
                                    <w:top w:val="none" w:sz="0" w:space="0" w:color="auto"/>
                                    <w:left w:val="none" w:sz="0" w:space="0" w:color="auto"/>
                                    <w:bottom w:val="none" w:sz="0" w:space="0" w:color="auto"/>
                                    <w:right w:val="none" w:sz="0" w:space="0" w:color="auto"/>
                                  </w:divBdr>
                                  <w:divsChild>
                                    <w:div w:id="2006277071">
                                      <w:marLeft w:val="0"/>
                                      <w:marRight w:val="0"/>
                                      <w:marTop w:val="0"/>
                                      <w:marBottom w:val="0"/>
                                      <w:divBdr>
                                        <w:top w:val="none" w:sz="0" w:space="0" w:color="auto"/>
                                        <w:left w:val="none" w:sz="0" w:space="0" w:color="auto"/>
                                        <w:bottom w:val="none" w:sz="0" w:space="0" w:color="auto"/>
                                        <w:right w:val="none" w:sz="0" w:space="0" w:color="auto"/>
                                      </w:divBdr>
                                      <w:divsChild>
                                        <w:div w:id="1769233080">
                                          <w:marLeft w:val="0"/>
                                          <w:marRight w:val="0"/>
                                          <w:marTop w:val="0"/>
                                          <w:marBottom w:val="0"/>
                                          <w:divBdr>
                                            <w:top w:val="none" w:sz="0" w:space="0" w:color="auto"/>
                                            <w:left w:val="none" w:sz="0" w:space="0" w:color="auto"/>
                                            <w:bottom w:val="none" w:sz="0" w:space="0" w:color="auto"/>
                                            <w:right w:val="none" w:sz="0" w:space="0" w:color="auto"/>
                                          </w:divBdr>
                                          <w:divsChild>
                                            <w:div w:id="28455762">
                                              <w:marLeft w:val="0"/>
                                              <w:marRight w:val="0"/>
                                              <w:marTop w:val="0"/>
                                              <w:marBottom w:val="0"/>
                                              <w:divBdr>
                                                <w:top w:val="single" w:sz="6" w:space="0" w:color="F5F5F5"/>
                                                <w:left w:val="single" w:sz="6" w:space="0" w:color="F5F5F5"/>
                                                <w:bottom w:val="single" w:sz="6" w:space="0" w:color="F5F5F5"/>
                                                <w:right w:val="single" w:sz="6" w:space="0" w:color="F5F5F5"/>
                                              </w:divBdr>
                                              <w:divsChild>
                                                <w:div w:id="493885909">
                                                  <w:marLeft w:val="0"/>
                                                  <w:marRight w:val="0"/>
                                                  <w:marTop w:val="0"/>
                                                  <w:marBottom w:val="0"/>
                                                  <w:divBdr>
                                                    <w:top w:val="none" w:sz="0" w:space="0" w:color="auto"/>
                                                    <w:left w:val="none" w:sz="0" w:space="0" w:color="auto"/>
                                                    <w:bottom w:val="none" w:sz="0" w:space="0" w:color="auto"/>
                                                    <w:right w:val="none" w:sz="0" w:space="0" w:color="auto"/>
                                                  </w:divBdr>
                                                  <w:divsChild>
                                                    <w:div w:id="7920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905553">
      <w:bodyDiv w:val="1"/>
      <w:marLeft w:val="0"/>
      <w:marRight w:val="0"/>
      <w:marTop w:val="0"/>
      <w:marBottom w:val="0"/>
      <w:divBdr>
        <w:top w:val="none" w:sz="0" w:space="0" w:color="auto"/>
        <w:left w:val="none" w:sz="0" w:space="0" w:color="auto"/>
        <w:bottom w:val="none" w:sz="0" w:space="0" w:color="auto"/>
        <w:right w:val="none" w:sz="0" w:space="0" w:color="auto"/>
      </w:divBdr>
      <w:divsChild>
        <w:div w:id="304242016">
          <w:marLeft w:val="0"/>
          <w:marRight w:val="0"/>
          <w:marTop w:val="0"/>
          <w:marBottom w:val="0"/>
          <w:divBdr>
            <w:top w:val="none" w:sz="0" w:space="0" w:color="auto"/>
            <w:left w:val="none" w:sz="0" w:space="0" w:color="auto"/>
            <w:bottom w:val="none" w:sz="0" w:space="0" w:color="auto"/>
            <w:right w:val="none" w:sz="0" w:space="0" w:color="auto"/>
          </w:divBdr>
          <w:divsChild>
            <w:div w:id="1955747613">
              <w:marLeft w:val="0"/>
              <w:marRight w:val="0"/>
              <w:marTop w:val="0"/>
              <w:marBottom w:val="0"/>
              <w:divBdr>
                <w:top w:val="none" w:sz="0" w:space="0" w:color="auto"/>
                <w:left w:val="none" w:sz="0" w:space="0" w:color="auto"/>
                <w:bottom w:val="none" w:sz="0" w:space="0" w:color="auto"/>
                <w:right w:val="none" w:sz="0" w:space="0" w:color="auto"/>
              </w:divBdr>
              <w:divsChild>
                <w:div w:id="445344848">
                  <w:marLeft w:val="0"/>
                  <w:marRight w:val="0"/>
                  <w:marTop w:val="0"/>
                  <w:marBottom w:val="0"/>
                  <w:divBdr>
                    <w:top w:val="none" w:sz="0" w:space="0" w:color="auto"/>
                    <w:left w:val="none" w:sz="0" w:space="0" w:color="auto"/>
                    <w:bottom w:val="none" w:sz="0" w:space="0" w:color="auto"/>
                    <w:right w:val="none" w:sz="0" w:space="0" w:color="auto"/>
                  </w:divBdr>
                  <w:divsChild>
                    <w:div w:id="1828664097">
                      <w:marLeft w:val="0"/>
                      <w:marRight w:val="0"/>
                      <w:marTop w:val="0"/>
                      <w:marBottom w:val="0"/>
                      <w:divBdr>
                        <w:top w:val="none" w:sz="0" w:space="0" w:color="auto"/>
                        <w:left w:val="none" w:sz="0" w:space="0" w:color="auto"/>
                        <w:bottom w:val="none" w:sz="0" w:space="0" w:color="auto"/>
                        <w:right w:val="none" w:sz="0" w:space="0" w:color="auto"/>
                      </w:divBdr>
                      <w:divsChild>
                        <w:div w:id="1877699014">
                          <w:marLeft w:val="0"/>
                          <w:marRight w:val="0"/>
                          <w:marTop w:val="0"/>
                          <w:marBottom w:val="0"/>
                          <w:divBdr>
                            <w:top w:val="none" w:sz="0" w:space="0" w:color="auto"/>
                            <w:left w:val="none" w:sz="0" w:space="0" w:color="auto"/>
                            <w:bottom w:val="none" w:sz="0" w:space="0" w:color="auto"/>
                            <w:right w:val="none" w:sz="0" w:space="0" w:color="auto"/>
                          </w:divBdr>
                          <w:divsChild>
                            <w:div w:id="1579292042">
                              <w:marLeft w:val="0"/>
                              <w:marRight w:val="0"/>
                              <w:marTop w:val="0"/>
                              <w:marBottom w:val="0"/>
                              <w:divBdr>
                                <w:top w:val="none" w:sz="0" w:space="0" w:color="auto"/>
                                <w:left w:val="none" w:sz="0" w:space="0" w:color="auto"/>
                                <w:bottom w:val="none" w:sz="0" w:space="0" w:color="auto"/>
                                <w:right w:val="none" w:sz="0" w:space="0" w:color="auto"/>
                              </w:divBdr>
                              <w:divsChild>
                                <w:div w:id="1815557813">
                                  <w:marLeft w:val="0"/>
                                  <w:marRight w:val="0"/>
                                  <w:marTop w:val="0"/>
                                  <w:marBottom w:val="0"/>
                                  <w:divBdr>
                                    <w:top w:val="none" w:sz="0" w:space="0" w:color="auto"/>
                                    <w:left w:val="none" w:sz="0" w:space="0" w:color="auto"/>
                                    <w:bottom w:val="none" w:sz="0" w:space="0" w:color="auto"/>
                                    <w:right w:val="none" w:sz="0" w:space="0" w:color="auto"/>
                                  </w:divBdr>
                                  <w:divsChild>
                                    <w:div w:id="1502355654">
                                      <w:marLeft w:val="0"/>
                                      <w:marRight w:val="0"/>
                                      <w:marTop w:val="0"/>
                                      <w:marBottom w:val="0"/>
                                      <w:divBdr>
                                        <w:top w:val="none" w:sz="0" w:space="0" w:color="auto"/>
                                        <w:left w:val="none" w:sz="0" w:space="0" w:color="auto"/>
                                        <w:bottom w:val="none" w:sz="0" w:space="0" w:color="auto"/>
                                        <w:right w:val="none" w:sz="0" w:space="0" w:color="auto"/>
                                      </w:divBdr>
                                      <w:divsChild>
                                        <w:div w:id="966162506">
                                          <w:marLeft w:val="0"/>
                                          <w:marRight w:val="0"/>
                                          <w:marTop w:val="0"/>
                                          <w:marBottom w:val="0"/>
                                          <w:divBdr>
                                            <w:top w:val="none" w:sz="0" w:space="0" w:color="auto"/>
                                            <w:left w:val="none" w:sz="0" w:space="0" w:color="auto"/>
                                            <w:bottom w:val="none" w:sz="0" w:space="0" w:color="auto"/>
                                            <w:right w:val="none" w:sz="0" w:space="0" w:color="auto"/>
                                          </w:divBdr>
                                          <w:divsChild>
                                            <w:div w:id="1072040932">
                                              <w:marLeft w:val="0"/>
                                              <w:marRight w:val="0"/>
                                              <w:marTop w:val="0"/>
                                              <w:marBottom w:val="0"/>
                                              <w:divBdr>
                                                <w:top w:val="single" w:sz="6" w:space="0" w:color="F5F5F5"/>
                                                <w:left w:val="single" w:sz="6" w:space="0" w:color="F5F5F5"/>
                                                <w:bottom w:val="single" w:sz="6" w:space="0" w:color="F5F5F5"/>
                                                <w:right w:val="single" w:sz="6" w:space="0" w:color="F5F5F5"/>
                                              </w:divBdr>
                                              <w:divsChild>
                                                <w:div w:id="241111596">
                                                  <w:marLeft w:val="0"/>
                                                  <w:marRight w:val="0"/>
                                                  <w:marTop w:val="0"/>
                                                  <w:marBottom w:val="0"/>
                                                  <w:divBdr>
                                                    <w:top w:val="none" w:sz="0" w:space="0" w:color="auto"/>
                                                    <w:left w:val="none" w:sz="0" w:space="0" w:color="auto"/>
                                                    <w:bottom w:val="none" w:sz="0" w:space="0" w:color="auto"/>
                                                    <w:right w:val="none" w:sz="0" w:space="0" w:color="auto"/>
                                                  </w:divBdr>
                                                  <w:divsChild>
                                                    <w:div w:id="2099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3818749">
      <w:bodyDiv w:val="1"/>
      <w:marLeft w:val="0"/>
      <w:marRight w:val="0"/>
      <w:marTop w:val="0"/>
      <w:marBottom w:val="0"/>
      <w:divBdr>
        <w:top w:val="none" w:sz="0" w:space="0" w:color="auto"/>
        <w:left w:val="none" w:sz="0" w:space="0" w:color="auto"/>
        <w:bottom w:val="none" w:sz="0" w:space="0" w:color="auto"/>
        <w:right w:val="none" w:sz="0" w:space="0" w:color="auto"/>
      </w:divBdr>
    </w:div>
    <w:div w:id="1354575268">
      <w:bodyDiv w:val="1"/>
      <w:marLeft w:val="0"/>
      <w:marRight w:val="0"/>
      <w:marTop w:val="0"/>
      <w:marBottom w:val="0"/>
      <w:divBdr>
        <w:top w:val="none" w:sz="0" w:space="0" w:color="auto"/>
        <w:left w:val="none" w:sz="0" w:space="0" w:color="auto"/>
        <w:bottom w:val="none" w:sz="0" w:space="0" w:color="auto"/>
        <w:right w:val="none" w:sz="0" w:space="0" w:color="auto"/>
      </w:divBdr>
    </w:div>
    <w:div w:id="1371883339">
      <w:bodyDiv w:val="1"/>
      <w:marLeft w:val="0"/>
      <w:marRight w:val="0"/>
      <w:marTop w:val="0"/>
      <w:marBottom w:val="0"/>
      <w:divBdr>
        <w:top w:val="none" w:sz="0" w:space="0" w:color="auto"/>
        <w:left w:val="none" w:sz="0" w:space="0" w:color="auto"/>
        <w:bottom w:val="none" w:sz="0" w:space="0" w:color="auto"/>
        <w:right w:val="none" w:sz="0" w:space="0" w:color="auto"/>
      </w:divBdr>
    </w:div>
    <w:div w:id="1378968546">
      <w:bodyDiv w:val="1"/>
      <w:marLeft w:val="0"/>
      <w:marRight w:val="0"/>
      <w:marTop w:val="0"/>
      <w:marBottom w:val="0"/>
      <w:divBdr>
        <w:top w:val="none" w:sz="0" w:space="0" w:color="auto"/>
        <w:left w:val="none" w:sz="0" w:space="0" w:color="auto"/>
        <w:bottom w:val="none" w:sz="0" w:space="0" w:color="auto"/>
        <w:right w:val="none" w:sz="0" w:space="0" w:color="auto"/>
      </w:divBdr>
    </w:div>
    <w:div w:id="1379892405">
      <w:bodyDiv w:val="1"/>
      <w:marLeft w:val="0"/>
      <w:marRight w:val="0"/>
      <w:marTop w:val="0"/>
      <w:marBottom w:val="0"/>
      <w:divBdr>
        <w:top w:val="none" w:sz="0" w:space="0" w:color="auto"/>
        <w:left w:val="none" w:sz="0" w:space="0" w:color="auto"/>
        <w:bottom w:val="none" w:sz="0" w:space="0" w:color="auto"/>
        <w:right w:val="none" w:sz="0" w:space="0" w:color="auto"/>
      </w:divBdr>
      <w:divsChild>
        <w:div w:id="1732996076">
          <w:marLeft w:val="0"/>
          <w:marRight w:val="0"/>
          <w:marTop w:val="0"/>
          <w:marBottom w:val="0"/>
          <w:divBdr>
            <w:top w:val="none" w:sz="0" w:space="0" w:color="auto"/>
            <w:left w:val="none" w:sz="0" w:space="0" w:color="auto"/>
            <w:bottom w:val="none" w:sz="0" w:space="0" w:color="auto"/>
            <w:right w:val="none" w:sz="0" w:space="0" w:color="auto"/>
          </w:divBdr>
        </w:div>
      </w:divsChild>
    </w:div>
    <w:div w:id="1387141660">
      <w:bodyDiv w:val="1"/>
      <w:marLeft w:val="0"/>
      <w:marRight w:val="0"/>
      <w:marTop w:val="0"/>
      <w:marBottom w:val="0"/>
      <w:divBdr>
        <w:top w:val="none" w:sz="0" w:space="0" w:color="auto"/>
        <w:left w:val="none" w:sz="0" w:space="0" w:color="auto"/>
        <w:bottom w:val="none" w:sz="0" w:space="0" w:color="auto"/>
        <w:right w:val="none" w:sz="0" w:space="0" w:color="auto"/>
      </w:divBdr>
    </w:div>
    <w:div w:id="1389495279">
      <w:bodyDiv w:val="1"/>
      <w:marLeft w:val="0"/>
      <w:marRight w:val="0"/>
      <w:marTop w:val="0"/>
      <w:marBottom w:val="0"/>
      <w:divBdr>
        <w:top w:val="none" w:sz="0" w:space="0" w:color="auto"/>
        <w:left w:val="none" w:sz="0" w:space="0" w:color="auto"/>
        <w:bottom w:val="none" w:sz="0" w:space="0" w:color="auto"/>
        <w:right w:val="none" w:sz="0" w:space="0" w:color="auto"/>
      </w:divBdr>
    </w:div>
    <w:div w:id="1393234115">
      <w:bodyDiv w:val="1"/>
      <w:marLeft w:val="0"/>
      <w:marRight w:val="0"/>
      <w:marTop w:val="0"/>
      <w:marBottom w:val="0"/>
      <w:divBdr>
        <w:top w:val="none" w:sz="0" w:space="0" w:color="auto"/>
        <w:left w:val="none" w:sz="0" w:space="0" w:color="auto"/>
        <w:bottom w:val="none" w:sz="0" w:space="0" w:color="auto"/>
        <w:right w:val="none" w:sz="0" w:space="0" w:color="auto"/>
      </w:divBdr>
    </w:div>
    <w:div w:id="1416246935">
      <w:bodyDiv w:val="1"/>
      <w:marLeft w:val="0"/>
      <w:marRight w:val="0"/>
      <w:marTop w:val="0"/>
      <w:marBottom w:val="0"/>
      <w:divBdr>
        <w:top w:val="none" w:sz="0" w:space="0" w:color="auto"/>
        <w:left w:val="none" w:sz="0" w:space="0" w:color="auto"/>
        <w:bottom w:val="none" w:sz="0" w:space="0" w:color="auto"/>
        <w:right w:val="none" w:sz="0" w:space="0" w:color="auto"/>
      </w:divBdr>
    </w:div>
    <w:div w:id="1426069067">
      <w:bodyDiv w:val="1"/>
      <w:marLeft w:val="0"/>
      <w:marRight w:val="0"/>
      <w:marTop w:val="0"/>
      <w:marBottom w:val="0"/>
      <w:divBdr>
        <w:top w:val="none" w:sz="0" w:space="0" w:color="auto"/>
        <w:left w:val="none" w:sz="0" w:space="0" w:color="auto"/>
        <w:bottom w:val="none" w:sz="0" w:space="0" w:color="auto"/>
        <w:right w:val="none" w:sz="0" w:space="0" w:color="auto"/>
      </w:divBdr>
    </w:div>
    <w:div w:id="1441949921">
      <w:bodyDiv w:val="1"/>
      <w:marLeft w:val="0"/>
      <w:marRight w:val="0"/>
      <w:marTop w:val="0"/>
      <w:marBottom w:val="0"/>
      <w:divBdr>
        <w:top w:val="none" w:sz="0" w:space="0" w:color="auto"/>
        <w:left w:val="none" w:sz="0" w:space="0" w:color="auto"/>
        <w:bottom w:val="none" w:sz="0" w:space="0" w:color="auto"/>
        <w:right w:val="none" w:sz="0" w:space="0" w:color="auto"/>
      </w:divBdr>
    </w:div>
    <w:div w:id="1453749401">
      <w:bodyDiv w:val="1"/>
      <w:marLeft w:val="0"/>
      <w:marRight w:val="0"/>
      <w:marTop w:val="0"/>
      <w:marBottom w:val="0"/>
      <w:divBdr>
        <w:top w:val="none" w:sz="0" w:space="0" w:color="auto"/>
        <w:left w:val="none" w:sz="0" w:space="0" w:color="auto"/>
        <w:bottom w:val="none" w:sz="0" w:space="0" w:color="auto"/>
        <w:right w:val="none" w:sz="0" w:space="0" w:color="auto"/>
      </w:divBdr>
    </w:div>
    <w:div w:id="1463353528">
      <w:bodyDiv w:val="1"/>
      <w:marLeft w:val="0"/>
      <w:marRight w:val="0"/>
      <w:marTop w:val="0"/>
      <w:marBottom w:val="0"/>
      <w:divBdr>
        <w:top w:val="none" w:sz="0" w:space="0" w:color="auto"/>
        <w:left w:val="none" w:sz="0" w:space="0" w:color="auto"/>
        <w:bottom w:val="none" w:sz="0" w:space="0" w:color="auto"/>
        <w:right w:val="none" w:sz="0" w:space="0" w:color="auto"/>
      </w:divBdr>
      <w:divsChild>
        <w:div w:id="746803865">
          <w:marLeft w:val="0"/>
          <w:marRight w:val="0"/>
          <w:marTop w:val="0"/>
          <w:marBottom w:val="0"/>
          <w:divBdr>
            <w:top w:val="none" w:sz="0" w:space="0" w:color="auto"/>
            <w:left w:val="none" w:sz="0" w:space="0" w:color="auto"/>
            <w:bottom w:val="none" w:sz="0" w:space="0" w:color="auto"/>
            <w:right w:val="none" w:sz="0" w:space="0" w:color="auto"/>
          </w:divBdr>
          <w:divsChild>
            <w:div w:id="1722825650">
              <w:marLeft w:val="0"/>
              <w:marRight w:val="0"/>
              <w:marTop w:val="0"/>
              <w:marBottom w:val="0"/>
              <w:divBdr>
                <w:top w:val="none" w:sz="0" w:space="0" w:color="auto"/>
                <w:left w:val="none" w:sz="0" w:space="0" w:color="auto"/>
                <w:bottom w:val="none" w:sz="0" w:space="0" w:color="auto"/>
                <w:right w:val="none" w:sz="0" w:space="0" w:color="auto"/>
              </w:divBdr>
              <w:divsChild>
                <w:div w:id="624196623">
                  <w:marLeft w:val="0"/>
                  <w:marRight w:val="0"/>
                  <w:marTop w:val="0"/>
                  <w:marBottom w:val="0"/>
                  <w:divBdr>
                    <w:top w:val="none" w:sz="0" w:space="0" w:color="auto"/>
                    <w:left w:val="none" w:sz="0" w:space="0" w:color="auto"/>
                    <w:bottom w:val="none" w:sz="0" w:space="0" w:color="auto"/>
                    <w:right w:val="none" w:sz="0" w:space="0" w:color="auto"/>
                  </w:divBdr>
                  <w:divsChild>
                    <w:div w:id="2050447897">
                      <w:marLeft w:val="0"/>
                      <w:marRight w:val="0"/>
                      <w:marTop w:val="0"/>
                      <w:marBottom w:val="0"/>
                      <w:divBdr>
                        <w:top w:val="none" w:sz="0" w:space="0" w:color="auto"/>
                        <w:left w:val="none" w:sz="0" w:space="0" w:color="auto"/>
                        <w:bottom w:val="none" w:sz="0" w:space="0" w:color="auto"/>
                        <w:right w:val="none" w:sz="0" w:space="0" w:color="auto"/>
                      </w:divBdr>
                      <w:divsChild>
                        <w:div w:id="791898012">
                          <w:marLeft w:val="0"/>
                          <w:marRight w:val="0"/>
                          <w:marTop w:val="0"/>
                          <w:marBottom w:val="0"/>
                          <w:divBdr>
                            <w:top w:val="none" w:sz="0" w:space="0" w:color="auto"/>
                            <w:left w:val="none" w:sz="0" w:space="0" w:color="auto"/>
                            <w:bottom w:val="none" w:sz="0" w:space="0" w:color="auto"/>
                            <w:right w:val="none" w:sz="0" w:space="0" w:color="auto"/>
                          </w:divBdr>
                          <w:divsChild>
                            <w:div w:id="185755680">
                              <w:marLeft w:val="0"/>
                              <w:marRight w:val="0"/>
                              <w:marTop w:val="0"/>
                              <w:marBottom w:val="0"/>
                              <w:divBdr>
                                <w:top w:val="none" w:sz="0" w:space="0" w:color="auto"/>
                                <w:left w:val="none" w:sz="0" w:space="0" w:color="auto"/>
                                <w:bottom w:val="none" w:sz="0" w:space="0" w:color="auto"/>
                                <w:right w:val="none" w:sz="0" w:space="0" w:color="auto"/>
                              </w:divBdr>
                              <w:divsChild>
                                <w:div w:id="1630012767">
                                  <w:marLeft w:val="0"/>
                                  <w:marRight w:val="0"/>
                                  <w:marTop w:val="0"/>
                                  <w:marBottom w:val="0"/>
                                  <w:divBdr>
                                    <w:top w:val="none" w:sz="0" w:space="0" w:color="auto"/>
                                    <w:left w:val="none" w:sz="0" w:space="0" w:color="auto"/>
                                    <w:bottom w:val="none" w:sz="0" w:space="0" w:color="auto"/>
                                    <w:right w:val="none" w:sz="0" w:space="0" w:color="auto"/>
                                  </w:divBdr>
                                  <w:divsChild>
                                    <w:div w:id="1410807000">
                                      <w:marLeft w:val="0"/>
                                      <w:marRight w:val="0"/>
                                      <w:marTop w:val="0"/>
                                      <w:marBottom w:val="0"/>
                                      <w:divBdr>
                                        <w:top w:val="none" w:sz="0" w:space="0" w:color="auto"/>
                                        <w:left w:val="none" w:sz="0" w:space="0" w:color="auto"/>
                                        <w:bottom w:val="none" w:sz="0" w:space="0" w:color="auto"/>
                                        <w:right w:val="none" w:sz="0" w:space="0" w:color="auto"/>
                                      </w:divBdr>
                                      <w:divsChild>
                                        <w:div w:id="1739092208">
                                          <w:marLeft w:val="0"/>
                                          <w:marRight w:val="0"/>
                                          <w:marTop w:val="0"/>
                                          <w:marBottom w:val="0"/>
                                          <w:divBdr>
                                            <w:top w:val="none" w:sz="0" w:space="0" w:color="auto"/>
                                            <w:left w:val="none" w:sz="0" w:space="0" w:color="auto"/>
                                            <w:bottom w:val="none" w:sz="0" w:space="0" w:color="auto"/>
                                            <w:right w:val="none" w:sz="0" w:space="0" w:color="auto"/>
                                          </w:divBdr>
                                          <w:divsChild>
                                            <w:div w:id="1008214511">
                                              <w:marLeft w:val="0"/>
                                              <w:marRight w:val="0"/>
                                              <w:marTop w:val="0"/>
                                              <w:marBottom w:val="0"/>
                                              <w:divBdr>
                                                <w:top w:val="single" w:sz="6" w:space="0" w:color="F5F5F5"/>
                                                <w:left w:val="single" w:sz="6" w:space="0" w:color="F5F5F5"/>
                                                <w:bottom w:val="single" w:sz="6" w:space="0" w:color="F5F5F5"/>
                                                <w:right w:val="single" w:sz="6" w:space="0" w:color="F5F5F5"/>
                                              </w:divBdr>
                                              <w:divsChild>
                                                <w:div w:id="1395355410">
                                                  <w:marLeft w:val="0"/>
                                                  <w:marRight w:val="0"/>
                                                  <w:marTop w:val="0"/>
                                                  <w:marBottom w:val="0"/>
                                                  <w:divBdr>
                                                    <w:top w:val="none" w:sz="0" w:space="0" w:color="auto"/>
                                                    <w:left w:val="none" w:sz="0" w:space="0" w:color="auto"/>
                                                    <w:bottom w:val="none" w:sz="0" w:space="0" w:color="auto"/>
                                                    <w:right w:val="none" w:sz="0" w:space="0" w:color="auto"/>
                                                  </w:divBdr>
                                                  <w:divsChild>
                                                    <w:div w:id="19702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202909">
      <w:bodyDiv w:val="1"/>
      <w:marLeft w:val="0"/>
      <w:marRight w:val="0"/>
      <w:marTop w:val="0"/>
      <w:marBottom w:val="0"/>
      <w:divBdr>
        <w:top w:val="none" w:sz="0" w:space="0" w:color="auto"/>
        <w:left w:val="none" w:sz="0" w:space="0" w:color="auto"/>
        <w:bottom w:val="none" w:sz="0" w:space="0" w:color="auto"/>
        <w:right w:val="none" w:sz="0" w:space="0" w:color="auto"/>
      </w:divBdr>
    </w:div>
    <w:div w:id="1486121977">
      <w:bodyDiv w:val="1"/>
      <w:marLeft w:val="0"/>
      <w:marRight w:val="0"/>
      <w:marTop w:val="0"/>
      <w:marBottom w:val="0"/>
      <w:divBdr>
        <w:top w:val="none" w:sz="0" w:space="0" w:color="auto"/>
        <w:left w:val="none" w:sz="0" w:space="0" w:color="auto"/>
        <w:bottom w:val="none" w:sz="0" w:space="0" w:color="auto"/>
        <w:right w:val="none" w:sz="0" w:space="0" w:color="auto"/>
      </w:divBdr>
    </w:div>
    <w:div w:id="1493259925">
      <w:bodyDiv w:val="1"/>
      <w:marLeft w:val="0"/>
      <w:marRight w:val="0"/>
      <w:marTop w:val="0"/>
      <w:marBottom w:val="0"/>
      <w:divBdr>
        <w:top w:val="none" w:sz="0" w:space="0" w:color="auto"/>
        <w:left w:val="none" w:sz="0" w:space="0" w:color="auto"/>
        <w:bottom w:val="none" w:sz="0" w:space="0" w:color="auto"/>
        <w:right w:val="none" w:sz="0" w:space="0" w:color="auto"/>
      </w:divBdr>
    </w:div>
    <w:div w:id="1516725764">
      <w:bodyDiv w:val="1"/>
      <w:marLeft w:val="0"/>
      <w:marRight w:val="0"/>
      <w:marTop w:val="0"/>
      <w:marBottom w:val="0"/>
      <w:divBdr>
        <w:top w:val="none" w:sz="0" w:space="0" w:color="auto"/>
        <w:left w:val="none" w:sz="0" w:space="0" w:color="auto"/>
        <w:bottom w:val="none" w:sz="0" w:space="0" w:color="auto"/>
        <w:right w:val="none" w:sz="0" w:space="0" w:color="auto"/>
      </w:divBdr>
      <w:divsChild>
        <w:div w:id="456146020">
          <w:marLeft w:val="0"/>
          <w:marRight w:val="0"/>
          <w:marTop w:val="0"/>
          <w:marBottom w:val="0"/>
          <w:divBdr>
            <w:top w:val="none" w:sz="0" w:space="0" w:color="auto"/>
            <w:left w:val="none" w:sz="0" w:space="0" w:color="auto"/>
            <w:bottom w:val="none" w:sz="0" w:space="0" w:color="auto"/>
            <w:right w:val="none" w:sz="0" w:space="0" w:color="auto"/>
          </w:divBdr>
          <w:divsChild>
            <w:div w:id="1935747002">
              <w:marLeft w:val="0"/>
              <w:marRight w:val="0"/>
              <w:marTop w:val="0"/>
              <w:marBottom w:val="0"/>
              <w:divBdr>
                <w:top w:val="none" w:sz="0" w:space="0" w:color="auto"/>
                <w:left w:val="none" w:sz="0" w:space="0" w:color="auto"/>
                <w:bottom w:val="none" w:sz="0" w:space="0" w:color="auto"/>
                <w:right w:val="none" w:sz="0" w:space="0" w:color="auto"/>
              </w:divBdr>
              <w:divsChild>
                <w:div w:id="792408534">
                  <w:marLeft w:val="0"/>
                  <w:marRight w:val="0"/>
                  <w:marTop w:val="0"/>
                  <w:marBottom w:val="0"/>
                  <w:divBdr>
                    <w:top w:val="none" w:sz="0" w:space="0" w:color="auto"/>
                    <w:left w:val="none" w:sz="0" w:space="0" w:color="auto"/>
                    <w:bottom w:val="none" w:sz="0" w:space="0" w:color="auto"/>
                    <w:right w:val="none" w:sz="0" w:space="0" w:color="auto"/>
                  </w:divBdr>
                  <w:divsChild>
                    <w:div w:id="1747653498">
                      <w:marLeft w:val="0"/>
                      <w:marRight w:val="0"/>
                      <w:marTop w:val="0"/>
                      <w:marBottom w:val="0"/>
                      <w:divBdr>
                        <w:top w:val="none" w:sz="0" w:space="0" w:color="auto"/>
                        <w:left w:val="none" w:sz="0" w:space="0" w:color="auto"/>
                        <w:bottom w:val="none" w:sz="0" w:space="0" w:color="auto"/>
                        <w:right w:val="none" w:sz="0" w:space="0" w:color="auto"/>
                      </w:divBdr>
                      <w:divsChild>
                        <w:div w:id="1209872954">
                          <w:marLeft w:val="0"/>
                          <w:marRight w:val="0"/>
                          <w:marTop w:val="0"/>
                          <w:marBottom w:val="0"/>
                          <w:divBdr>
                            <w:top w:val="none" w:sz="0" w:space="0" w:color="auto"/>
                            <w:left w:val="none" w:sz="0" w:space="0" w:color="auto"/>
                            <w:bottom w:val="none" w:sz="0" w:space="0" w:color="auto"/>
                            <w:right w:val="none" w:sz="0" w:space="0" w:color="auto"/>
                          </w:divBdr>
                          <w:divsChild>
                            <w:div w:id="51119883">
                              <w:marLeft w:val="0"/>
                              <w:marRight w:val="0"/>
                              <w:marTop w:val="0"/>
                              <w:marBottom w:val="0"/>
                              <w:divBdr>
                                <w:top w:val="none" w:sz="0" w:space="0" w:color="auto"/>
                                <w:left w:val="none" w:sz="0" w:space="0" w:color="auto"/>
                                <w:bottom w:val="none" w:sz="0" w:space="0" w:color="auto"/>
                                <w:right w:val="none" w:sz="0" w:space="0" w:color="auto"/>
                              </w:divBdr>
                              <w:divsChild>
                                <w:div w:id="1130243528">
                                  <w:marLeft w:val="0"/>
                                  <w:marRight w:val="0"/>
                                  <w:marTop w:val="0"/>
                                  <w:marBottom w:val="0"/>
                                  <w:divBdr>
                                    <w:top w:val="none" w:sz="0" w:space="0" w:color="auto"/>
                                    <w:left w:val="none" w:sz="0" w:space="0" w:color="auto"/>
                                    <w:bottom w:val="none" w:sz="0" w:space="0" w:color="auto"/>
                                    <w:right w:val="none" w:sz="0" w:space="0" w:color="auto"/>
                                  </w:divBdr>
                                  <w:divsChild>
                                    <w:div w:id="266233728">
                                      <w:marLeft w:val="0"/>
                                      <w:marRight w:val="0"/>
                                      <w:marTop w:val="0"/>
                                      <w:marBottom w:val="0"/>
                                      <w:divBdr>
                                        <w:top w:val="none" w:sz="0" w:space="0" w:color="auto"/>
                                        <w:left w:val="none" w:sz="0" w:space="0" w:color="auto"/>
                                        <w:bottom w:val="none" w:sz="0" w:space="0" w:color="auto"/>
                                        <w:right w:val="none" w:sz="0" w:space="0" w:color="auto"/>
                                      </w:divBdr>
                                      <w:divsChild>
                                        <w:div w:id="1339653653">
                                          <w:marLeft w:val="0"/>
                                          <w:marRight w:val="0"/>
                                          <w:marTop w:val="0"/>
                                          <w:marBottom w:val="0"/>
                                          <w:divBdr>
                                            <w:top w:val="none" w:sz="0" w:space="0" w:color="auto"/>
                                            <w:left w:val="none" w:sz="0" w:space="0" w:color="auto"/>
                                            <w:bottom w:val="none" w:sz="0" w:space="0" w:color="auto"/>
                                            <w:right w:val="none" w:sz="0" w:space="0" w:color="auto"/>
                                          </w:divBdr>
                                          <w:divsChild>
                                            <w:div w:id="1790970332">
                                              <w:marLeft w:val="0"/>
                                              <w:marRight w:val="0"/>
                                              <w:marTop w:val="0"/>
                                              <w:marBottom w:val="0"/>
                                              <w:divBdr>
                                                <w:top w:val="single" w:sz="6" w:space="0" w:color="F5F5F5"/>
                                                <w:left w:val="single" w:sz="6" w:space="0" w:color="F5F5F5"/>
                                                <w:bottom w:val="single" w:sz="6" w:space="0" w:color="F5F5F5"/>
                                                <w:right w:val="single" w:sz="6" w:space="0" w:color="F5F5F5"/>
                                              </w:divBdr>
                                              <w:divsChild>
                                                <w:div w:id="702290381">
                                                  <w:marLeft w:val="0"/>
                                                  <w:marRight w:val="0"/>
                                                  <w:marTop w:val="0"/>
                                                  <w:marBottom w:val="0"/>
                                                  <w:divBdr>
                                                    <w:top w:val="none" w:sz="0" w:space="0" w:color="auto"/>
                                                    <w:left w:val="none" w:sz="0" w:space="0" w:color="auto"/>
                                                    <w:bottom w:val="none" w:sz="0" w:space="0" w:color="auto"/>
                                                    <w:right w:val="none" w:sz="0" w:space="0" w:color="auto"/>
                                                  </w:divBdr>
                                                  <w:divsChild>
                                                    <w:div w:id="20598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093790">
      <w:bodyDiv w:val="1"/>
      <w:marLeft w:val="0"/>
      <w:marRight w:val="0"/>
      <w:marTop w:val="0"/>
      <w:marBottom w:val="0"/>
      <w:divBdr>
        <w:top w:val="none" w:sz="0" w:space="0" w:color="auto"/>
        <w:left w:val="none" w:sz="0" w:space="0" w:color="auto"/>
        <w:bottom w:val="none" w:sz="0" w:space="0" w:color="auto"/>
        <w:right w:val="none" w:sz="0" w:space="0" w:color="auto"/>
      </w:divBdr>
      <w:divsChild>
        <w:div w:id="533929304">
          <w:marLeft w:val="0"/>
          <w:marRight w:val="0"/>
          <w:marTop w:val="0"/>
          <w:marBottom w:val="0"/>
          <w:divBdr>
            <w:top w:val="none" w:sz="0" w:space="0" w:color="auto"/>
            <w:left w:val="none" w:sz="0" w:space="0" w:color="auto"/>
            <w:bottom w:val="none" w:sz="0" w:space="0" w:color="auto"/>
            <w:right w:val="none" w:sz="0" w:space="0" w:color="auto"/>
          </w:divBdr>
          <w:divsChild>
            <w:div w:id="1377702490">
              <w:marLeft w:val="0"/>
              <w:marRight w:val="0"/>
              <w:marTop w:val="0"/>
              <w:marBottom w:val="0"/>
              <w:divBdr>
                <w:top w:val="none" w:sz="0" w:space="0" w:color="auto"/>
                <w:left w:val="none" w:sz="0" w:space="0" w:color="auto"/>
                <w:bottom w:val="none" w:sz="0" w:space="0" w:color="auto"/>
                <w:right w:val="none" w:sz="0" w:space="0" w:color="auto"/>
              </w:divBdr>
              <w:divsChild>
                <w:div w:id="1275675968">
                  <w:marLeft w:val="0"/>
                  <w:marRight w:val="0"/>
                  <w:marTop w:val="0"/>
                  <w:marBottom w:val="0"/>
                  <w:divBdr>
                    <w:top w:val="none" w:sz="0" w:space="0" w:color="auto"/>
                    <w:left w:val="none" w:sz="0" w:space="0" w:color="auto"/>
                    <w:bottom w:val="none" w:sz="0" w:space="0" w:color="auto"/>
                    <w:right w:val="none" w:sz="0" w:space="0" w:color="auto"/>
                  </w:divBdr>
                  <w:divsChild>
                    <w:div w:id="1583949705">
                      <w:marLeft w:val="0"/>
                      <w:marRight w:val="0"/>
                      <w:marTop w:val="0"/>
                      <w:marBottom w:val="0"/>
                      <w:divBdr>
                        <w:top w:val="none" w:sz="0" w:space="0" w:color="auto"/>
                        <w:left w:val="none" w:sz="0" w:space="0" w:color="auto"/>
                        <w:bottom w:val="none" w:sz="0" w:space="0" w:color="auto"/>
                        <w:right w:val="none" w:sz="0" w:space="0" w:color="auto"/>
                      </w:divBdr>
                      <w:divsChild>
                        <w:div w:id="1283268993">
                          <w:marLeft w:val="0"/>
                          <w:marRight w:val="0"/>
                          <w:marTop w:val="0"/>
                          <w:marBottom w:val="0"/>
                          <w:divBdr>
                            <w:top w:val="none" w:sz="0" w:space="0" w:color="auto"/>
                            <w:left w:val="none" w:sz="0" w:space="0" w:color="auto"/>
                            <w:bottom w:val="none" w:sz="0" w:space="0" w:color="auto"/>
                            <w:right w:val="none" w:sz="0" w:space="0" w:color="auto"/>
                          </w:divBdr>
                          <w:divsChild>
                            <w:div w:id="1541745329">
                              <w:marLeft w:val="0"/>
                              <w:marRight w:val="0"/>
                              <w:marTop w:val="0"/>
                              <w:marBottom w:val="0"/>
                              <w:divBdr>
                                <w:top w:val="none" w:sz="0" w:space="0" w:color="auto"/>
                                <w:left w:val="none" w:sz="0" w:space="0" w:color="auto"/>
                                <w:bottom w:val="none" w:sz="0" w:space="0" w:color="auto"/>
                                <w:right w:val="none" w:sz="0" w:space="0" w:color="auto"/>
                              </w:divBdr>
                              <w:divsChild>
                                <w:div w:id="2036497446">
                                  <w:marLeft w:val="0"/>
                                  <w:marRight w:val="0"/>
                                  <w:marTop w:val="0"/>
                                  <w:marBottom w:val="0"/>
                                  <w:divBdr>
                                    <w:top w:val="none" w:sz="0" w:space="0" w:color="auto"/>
                                    <w:left w:val="none" w:sz="0" w:space="0" w:color="auto"/>
                                    <w:bottom w:val="none" w:sz="0" w:space="0" w:color="auto"/>
                                    <w:right w:val="none" w:sz="0" w:space="0" w:color="auto"/>
                                  </w:divBdr>
                                  <w:divsChild>
                                    <w:div w:id="904798630">
                                      <w:marLeft w:val="0"/>
                                      <w:marRight w:val="0"/>
                                      <w:marTop w:val="0"/>
                                      <w:marBottom w:val="0"/>
                                      <w:divBdr>
                                        <w:top w:val="none" w:sz="0" w:space="0" w:color="auto"/>
                                        <w:left w:val="none" w:sz="0" w:space="0" w:color="auto"/>
                                        <w:bottom w:val="none" w:sz="0" w:space="0" w:color="auto"/>
                                        <w:right w:val="none" w:sz="0" w:space="0" w:color="auto"/>
                                      </w:divBdr>
                                      <w:divsChild>
                                        <w:div w:id="597759686">
                                          <w:marLeft w:val="0"/>
                                          <w:marRight w:val="0"/>
                                          <w:marTop w:val="0"/>
                                          <w:marBottom w:val="0"/>
                                          <w:divBdr>
                                            <w:top w:val="none" w:sz="0" w:space="0" w:color="auto"/>
                                            <w:left w:val="none" w:sz="0" w:space="0" w:color="auto"/>
                                            <w:bottom w:val="none" w:sz="0" w:space="0" w:color="auto"/>
                                            <w:right w:val="none" w:sz="0" w:space="0" w:color="auto"/>
                                          </w:divBdr>
                                          <w:divsChild>
                                            <w:div w:id="1657879660">
                                              <w:marLeft w:val="0"/>
                                              <w:marRight w:val="0"/>
                                              <w:marTop w:val="0"/>
                                              <w:marBottom w:val="0"/>
                                              <w:divBdr>
                                                <w:top w:val="single" w:sz="6" w:space="0" w:color="F5F5F5"/>
                                                <w:left w:val="single" w:sz="6" w:space="0" w:color="F5F5F5"/>
                                                <w:bottom w:val="single" w:sz="6" w:space="0" w:color="F5F5F5"/>
                                                <w:right w:val="single" w:sz="6" w:space="0" w:color="F5F5F5"/>
                                              </w:divBdr>
                                              <w:divsChild>
                                                <w:div w:id="69741186">
                                                  <w:marLeft w:val="0"/>
                                                  <w:marRight w:val="0"/>
                                                  <w:marTop w:val="0"/>
                                                  <w:marBottom w:val="0"/>
                                                  <w:divBdr>
                                                    <w:top w:val="none" w:sz="0" w:space="0" w:color="auto"/>
                                                    <w:left w:val="none" w:sz="0" w:space="0" w:color="auto"/>
                                                    <w:bottom w:val="none" w:sz="0" w:space="0" w:color="auto"/>
                                                    <w:right w:val="none" w:sz="0" w:space="0" w:color="auto"/>
                                                  </w:divBdr>
                                                  <w:divsChild>
                                                    <w:div w:id="3149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935447">
      <w:bodyDiv w:val="1"/>
      <w:marLeft w:val="0"/>
      <w:marRight w:val="0"/>
      <w:marTop w:val="0"/>
      <w:marBottom w:val="0"/>
      <w:divBdr>
        <w:top w:val="none" w:sz="0" w:space="0" w:color="auto"/>
        <w:left w:val="none" w:sz="0" w:space="0" w:color="auto"/>
        <w:bottom w:val="none" w:sz="0" w:space="0" w:color="auto"/>
        <w:right w:val="none" w:sz="0" w:space="0" w:color="auto"/>
      </w:divBdr>
    </w:div>
    <w:div w:id="1596404028">
      <w:bodyDiv w:val="1"/>
      <w:marLeft w:val="0"/>
      <w:marRight w:val="0"/>
      <w:marTop w:val="0"/>
      <w:marBottom w:val="0"/>
      <w:divBdr>
        <w:top w:val="none" w:sz="0" w:space="0" w:color="auto"/>
        <w:left w:val="none" w:sz="0" w:space="0" w:color="auto"/>
        <w:bottom w:val="none" w:sz="0" w:space="0" w:color="auto"/>
        <w:right w:val="none" w:sz="0" w:space="0" w:color="auto"/>
      </w:divBdr>
    </w:div>
    <w:div w:id="1604532950">
      <w:bodyDiv w:val="1"/>
      <w:marLeft w:val="0"/>
      <w:marRight w:val="0"/>
      <w:marTop w:val="0"/>
      <w:marBottom w:val="0"/>
      <w:divBdr>
        <w:top w:val="none" w:sz="0" w:space="0" w:color="auto"/>
        <w:left w:val="none" w:sz="0" w:space="0" w:color="auto"/>
        <w:bottom w:val="none" w:sz="0" w:space="0" w:color="auto"/>
        <w:right w:val="none" w:sz="0" w:space="0" w:color="auto"/>
      </w:divBdr>
      <w:divsChild>
        <w:div w:id="1156798716">
          <w:marLeft w:val="0"/>
          <w:marRight w:val="0"/>
          <w:marTop w:val="0"/>
          <w:marBottom w:val="0"/>
          <w:divBdr>
            <w:top w:val="none" w:sz="0" w:space="0" w:color="auto"/>
            <w:left w:val="none" w:sz="0" w:space="0" w:color="auto"/>
            <w:bottom w:val="none" w:sz="0" w:space="0" w:color="auto"/>
            <w:right w:val="none" w:sz="0" w:space="0" w:color="auto"/>
          </w:divBdr>
          <w:divsChild>
            <w:div w:id="1344236920">
              <w:marLeft w:val="0"/>
              <w:marRight w:val="0"/>
              <w:marTop w:val="0"/>
              <w:marBottom w:val="0"/>
              <w:divBdr>
                <w:top w:val="none" w:sz="0" w:space="0" w:color="auto"/>
                <w:left w:val="none" w:sz="0" w:space="0" w:color="auto"/>
                <w:bottom w:val="none" w:sz="0" w:space="0" w:color="auto"/>
                <w:right w:val="none" w:sz="0" w:space="0" w:color="auto"/>
              </w:divBdr>
              <w:divsChild>
                <w:div w:id="1223786370">
                  <w:marLeft w:val="0"/>
                  <w:marRight w:val="0"/>
                  <w:marTop w:val="0"/>
                  <w:marBottom w:val="0"/>
                  <w:divBdr>
                    <w:top w:val="none" w:sz="0" w:space="0" w:color="auto"/>
                    <w:left w:val="none" w:sz="0" w:space="0" w:color="auto"/>
                    <w:bottom w:val="none" w:sz="0" w:space="0" w:color="auto"/>
                    <w:right w:val="none" w:sz="0" w:space="0" w:color="auto"/>
                  </w:divBdr>
                  <w:divsChild>
                    <w:div w:id="1601180462">
                      <w:marLeft w:val="0"/>
                      <w:marRight w:val="0"/>
                      <w:marTop w:val="0"/>
                      <w:marBottom w:val="0"/>
                      <w:divBdr>
                        <w:top w:val="none" w:sz="0" w:space="0" w:color="auto"/>
                        <w:left w:val="none" w:sz="0" w:space="0" w:color="auto"/>
                        <w:bottom w:val="none" w:sz="0" w:space="0" w:color="auto"/>
                        <w:right w:val="none" w:sz="0" w:space="0" w:color="auto"/>
                      </w:divBdr>
                      <w:divsChild>
                        <w:div w:id="1496022758">
                          <w:marLeft w:val="0"/>
                          <w:marRight w:val="0"/>
                          <w:marTop w:val="0"/>
                          <w:marBottom w:val="0"/>
                          <w:divBdr>
                            <w:top w:val="none" w:sz="0" w:space="0" w:color="auto"/>
                            <w:left w:val="none" w:sz="0" w:space="0" w:color="auto"/>
                            <w:bottom w:val="none" w:sz="0" w:space="0" w:color="auto"/>
                            <w:right w:val="none" w:sz="0" w:space="0" w:color="auto"/>
                          </w:divBdr>
                          <w:divsChild>
                            <w:div w:id="1172988507">
                              <w:marLeft w:val="0"/>
                              <w:marRight w:val="0"/>
                              <w:marTop w:val="0"/>
                              <w:marBottom w:val="0"/>
                              <w:divBdr>
                                <w:top w:val="none" w:sz="0" w:space="0" w:color="auto"/>
                                <w:left w:val="none" w:sz="0" w:space="0" w:color="auto"/>
                                <w:bottom w:val="none" w:sz="0" w:space="0" w:color="auto"/>
                                <w:right w:val="none" w:sz="0" w:space="0" w:color="auto"/>
                              </w:divBdr>
                              <w:divsChild>
                                <w:div w:id="1578396711">
                                  <w:marLeft w:val="0"/>
                                  <w:marRight w:val="0"/>
                                  <w:marTop w:val="0"/>
                                  <w:marBottom w:val="0"/>
                                  <w:divBdr>
                                    <w:top w:val="none" w:sz="0" w:space="0" w:color="auto"/>
                                    <w:left w:val="none" w:sz="0" w:space="0" w:color="auto"/>
                                    <w:bottom w:val="none" w:sz="0" w:space="0" w:color="auto"/>
                                    <w:right w:val="none" w:sz="0" w:space="0" w:color="auto"/>
                                  </w:divBdr>
                                  <w:divsChild>
                                    <w:div w:id="1539732594">
                                      <w:marLeft w:val="0"/>
                                      <w:marRight w:val="0"/>
                                      <w:marTop w:val="0"/>
                                      <w:marBottom w:val="0"/>
                                      <w:divBdr>
                                        <w:top w:val="none" w:sz="0" w:space="0" w:color="auto"/>
                                        <w:left w:val="none" w:sz="0" w:space="0" w:color="auto"/>
                                        <w:bottom w:val="none" w:sz="0" w:space="0" w:color="auto"/>
                                        <w:right w:val="none" w:sz="0" w:space="0" w:color="auto"/>
                                      </w:divBdr>
                                      <w:divsChild>
                                        <w:div w:id="1339310897">
                                          <w:marLeft w:val="0"/>
                                          <w:marRight w:val="0"/>
                                          <w:marTop w:val="0"/>
                                          <w:marBottom w:val="0"/>
                                          <w:divBdr>
                                            <w:top w:val="none" w:sz="0" w:space="0" w:color="auto"/>
                                            <w:left w:val="none" w:sz="0" w:space="0" w:color="auto"/>
                                            <w:bottom w:val="none" w:sz="0" w:space="0" w:color="auto"/>
                                            <w:right w:val="none" w:sz="0" w:space="0" w:color="auto"/>
                                          </w:divBdr>
                                          <w:divsChild>
                                            <w:div w:id="935865843">
                                              <w:marLeft w:val="0"/>
                                              <w:marRight w:val="0"/>
                                              <w:marTop w:val="0"/>
                                              <w:marBottom w:val="0"/>
                                              <w:divBdr>
                                                <w:top w:val="single" w:sz="6" w:space="0" w:color="F5F5F5"/>
                                                <w:left w:val="single" w:sz="6" w:space="0" w:color="F5F5F5"/>
                                                <w:bottom w:val="single" w:sz="6" w:space="0" w:color="F5F5F5"/>
                                                <w:right w:val="single" w:sz="6" w:space="0" w:color="F5F5F5"/>
                                              </w:divBdr>
                                              <w:divsChild>
                                                <w:div w:id="1353727395">
                                                  <w:marLeft w:val="0"/>
                                                  <w:marRight w:val="0"/>
                                                  <w:marTop w:val="0"/>
                                                  <w:marBottom w:val="0"/>
                                                  <w:divBdr>
                                                    <w:top w:val="none" w:sz="0" w:space="0" w:color="auto"/>
                                                    <w:left w:val="none" w:sz="0" w:space="0" w:color="auto"/>
                                                    <w:bottom w:val="none" w:sz="0" w:space="0" w:color="auto"/>
                                                    <w:right w:val="none" w:sz="0" w:space="0" w:color="auto"/>
                                                  </w:divBdr>
                                                  <w:divsChild>
                                                    <w:div w:id="682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356700">
      <w:bodyDiv w:val="1"/>
      <w:marLeft w:val="0"/>
      <w:marRight w:val="0"/>
      <w:marTop w:val="0"/>
      <w:marBottom w:val="0"/>
      <w:divBdr>
        <w:top w:val="none" w:sz="0" w:space="0" w:color="auto"/>
        <w:left w:val="none" w:sz="0" w:space="0" w:color="auto"/>
        <w:bottom w:val="none" w:sz="0" w:space="0" w:color="auto"/>
        <w:right w:val="none" w:sz="0" w:space="0" w:color="auto"/>
      </w:divBdr>
      <w:divsChild>
        <w:div w:id="1794980534">
          <w:marLeft w:val="0"/>
          <w:marRight w:val="0"/>
          <w:marTop w:val="0"/>
          <w:marBottom w:val="0"/>
          <w:divBdr>
            <w:top w:val="none" w:sz="0" w:space="0" w:color="auto"/>
            <w:left w:val="none" w:sz="0" w:space="0" w:color="auto"/>
            <w:bottom w:val="none" w:sz="0" w:space="0" w:color="auto"/>
            <w:right w:val="none" w:sz="0" w:space="0" w:color="auto"/>
          </w:divBdr>
          <w:divsChild>
            <w:div w:id="394668845">
              <w:marLeft w:val="0"/>
              <w:marRight w:val="0"/>
              <w:marTop w:val="0"/>
              <w:marBottom w:val="0"/>
              <w:divBdr>
                <w:top w:val="none" w:sz="0" w:space="0" w:color="auto"/>
                <w:left w:val="none" w:sz="0" w:space="0" w:color="auto"/>
                <w:bottom w:val="none" w:sz="0" w:space="0" w:color="auto"/>
                <w:right w:val="none" w:sz="0" w:space="0" w:color="auto"/>
              </w:divBdr>
              <w:divsChild>
                <w:div w:id="1406604684">
                  <w:marLeft w:val="0"/>
                  <w:marRight w:val="0"/>
                  <w:marTop w:val="0"/>
                  <w:marBottom w:val="0"/>
                  <w:divBdr>
                    <w:top w:val="none" w:sz="0" w:space="0" w:color="auto"/>
                    <w:left w:val="none" w:sz="0" w:space="0" w:color="auto"/>
                    <w:bottom w:val="none" w:sz="0" w:space="0" w:color="auto"/>
                    <w:right w:val="none" w:sz="0" w:space="0" w:color="auto"/>
                  </w:divBdr>
                  <w:divsChild>
                    <w:div w:id="1233930894">
                      <w:marLeft w:val="0"/>
                      <w:marRight w:val="0"/>
                      <w:marTop w:val="0"/>
                      <w:marBottom w:val="0"/>
                      <w:divBdr>
                        <w:top w:val="none" w:sz="0" w:space="0" w:color="auto"/>
                        <w:left w:val="none" w:sz="0" w:space="0" w:color="auto"/>
                        <w:bottom w:val="none" w:sz="0" w:space="0" w:color="auto"/>
                        <w:right w:val="none" w:sz="0" w:space="0" w:color="auto"/>
                      </w:divBdr>
                      <w:divsChild>
                        <w:div w:id="1125277197">
                          <w:marLeft w:val="0"/>
                          <w:marRight w:val="0"/>
                          <w:marTop w:val="0"/>
                          <w:marBottom w:val="0"/>
                          <w:divBdr>
                            <w:top w:val="none" w:sz="0" w:space="0" w:color="auto"/>
                            <w:left w:val="none" w:sz="0" w:space="0" w:color="auto"/>
                            <w:bottom w:val="none" w:sz="0" w:space="0" w:color="auto"/>
                            <w:right w:val="none" w:sz="0" w:space="0" w:color="auto"/>
                          </w:divBdr>
                          <w:divsChild>
                            <w:div w:id="587352134">
                              <w:marLeft w:val="0"/>
                              <w:marRight w:val="0"/>
                              <w:marTop w:val="0"/>
                              <w:marBottom w:val="0"/>
                              <w:divBdr>
                                <w:top w:val="none" w:sz="0" w:space="0" w:color="auto"/>
                                <w:left w:val="none" w:sz="0" w:space="0" w:color="auto"/>
                                <w:bottom w:val="none" w:sz="0" w:space="0" w:color="auto"/>
                                <w:right w:val="none" w:sz="0" w:space="0" w:color="auto"/>
                              </w:divBdr>
                              <w:divsChild>
                                <w:div w:id="437681021">
                                  <w:marLeft w:val="0"/>
                                  <w:marRight w:val="0"/>
                                  <w:marTop w:val="0"/>
                                  <w:marBottom w:val="0"/>
                                  <w:divBdr>
                                    <w:top w:val="none" w:sz="0" w:space="0" w:color="auto"/>
                                    <w:left w:val="none" w:sz="0" w:space="0" w:color="auto"/>
                                    <w:bottom w:val="none" w:sz="0" w:space="0" w:color="auto"/>
                                    <w:right w:val="none" w:sz="0" w:space="0" w:color="auto"/>
                                  </w:divBdr>
                                  <w:divsChild>
                                    <w:div w:id="1483037539">
                                      <w:marLeft w:val="0"/>
                                      <w:marRight w:val="0"/>
                                      <w:marTop w:val="0"/>
                                      <w:marBottom w:val="0"/>
                                      <w:divBdr>
                                        <w:top w:val="none" w:sz="0" w:space="0" w:color="auto"/>
                                        <w:left w:val="none" w:sz="0" w:space="0" w:color="auto"/>
                                        <w:bottom w:val="none" w:sz="0" w:space="0" w:color="auto"/>
                                        <w:right w:val="none" w:sz="0" w:space="0" w:color="auto"/>
                                      </w:divBdr>
                                      <w:divsChild>
                                        <w:div w:id="302856945">
                                          <w:marLeft w:val="0"/>
                                          <w:marRight w:val="0"/>
                                          <w:marTop w:val="0"/>
                                          <w:marBottom w:val="0"/>
                                          <w:divBdr>
                                            <w:top w:val="none" w:sz="0" w:space="0" w:color="auto"/>
                                            <w:left w:val="none" w:sz="0" w:space="0" w:color="auto"/>
                                            <w:bottom w:val="none" w:sz="0" w:space="0" w:color="auto"/>
                                            <w:right w:val="none" w:sz="0" w:space="0" w:color="auto"/>
                                          </w:divBdr>
                                          <w:divsChild>
                                            <w:div w:id="1687823810">
                                              <w:marLeft w:val="0"/>
                                              <w:marRight w:val="0"/>
                                              <w:marTop w:val="0"/>
                                              <w:marBottom w:val="0"/>
                                              <w:divBdr>
                                                <w:top w:val="single" w:sz="6" w:space="0" w:color="F5F5F5"/>
                                                <w:left w:val="single" w:sz="6" w:space="0" w:color="F5F5F5"/>
                                                <w:bottom w:val="single" w:sz="6" w:space="0" w:color="F5F5F5"/>
                                                <w:right w:val="single" w:sz="6" w:space="0" w:color="F5F5F5"/>
                                              </w:divBdr>
                                              <w:divsChild>
                                                <w:div w:id="1695568984">
                                                  <w:marLeft w:val="0"/>
                                                  <w:marRight w:val="0"/>
                                                  <w:marTop w:val="0"/>
                                                  <w:marBottom w:val="0"/>
                                                  <w:divBdr>
                                                    <w:top w:val="none" w:sz="0" w:space="0" w:color="auto"/>
                                                    <w:left w:val="none" w:sz="0" w:space="0" w:color="auto"/>
                                                    <w:bottom w:val="none" w:sz="0" w:space="0" w:color="auto"/>
                                                    <w:right w:val="none" w:sz="0" w:space="0" w:color="auto"/>
                                                  </w:divBdr>
                                                  <w:divsChild>
                                                    <w:div w:id="577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3421461">
      <w:bodyDiv w:val="1"/>
      <w:marLeft w:val="0"/>
      <w:marRight w:val="0"/>
      <w:marTop w:val="0"/>
      <w:marBottom w:val="0"/>
      <w:divBdr>
        <w:top w:val="none" w:sz="0" w:space="0" w:color="auto"/>
        <w:left w:val="none" w:sz="0" w:space="0" w:color="auto"/>
        <w:bottom w:val="none" w:sz="0" w:space="0" w:color="auto"/>
        <w:right w:val="none" w:sz="0" w:space="0" w:color="auto"/>
      </w:divBdr>
    </w:div>
    <w:div w:id="1634405221">
      <w:bodyDiv w:val="1"/>
      <w:marLeft w:val="0"/>
      <w:marRight w:val="0"/>
      <w:marTop w:val="0"/>
      <w:marBottom w:val="0"/>
      <w:divBdr>
        <w:top w:val="none" w:sz="0" w:space="0" w:color="auto"/>
        <w:left w:val="none" w:sz="0" w:space="0" w:color="auto"/>
        <w:bottom w:val="none" w:sz="0" w:space="0" w:color="auto"/>
        <w:right w:val="none" w:sz="0" w:space="0" w:color="auto"/>
      </w:divBdr>
    </w:div>
    <w:div w:id="1639677027">
      <w:bodyDiv w:val="1"/>
      <w:marLeft w:val="0"/>
      <w:marRight w:val="0"/>
      <w:marTop w:val="0"/>
      <w:marBottom w:val="0"/>
      <w:divBdr>
        <w:top w:val="none" w:sz="0" w:space="0" w:color="auto"/>
        <w:left w:val="none" w:sz="0" w:space="0" w:color="auto"/>
        <w:bottom w:val="none" w:sz="0" w:space="0" w:color="auto"/>
        <w:right w:val="none" w:sz="0" w:space="0" w:color="auto"/>
      </w:divBdr>
    </w:div>
    <w:div w:id="1673990709">
      <w:bodyDiv w:val="1"/>
      <w:marLeft w:val="0"/>
      <w:marRight w:val="0"/>
      <w:marTop w:val="0"/>
      <w:marBottom w:val="0"/>
      <w:divBdr>
        <w:top w:val="none" w:sz="0" w:space="0" w:color="auto"/>
        <w:left w:val="none" w:sz="0" w:space="0" w:color="auto"/>
        <w:bottom w:val="none" w:sz="0" w:space="0" w:color="auto"/>
        <w:right w:val="none" w:sz="0" w:space="0" w:color="auto"/>
      </w:divBdr>
      <w:divsChild>
        <w:div w:id="287199464">
          <w:marLeft w:val="0"/>
          <w:marRight w:val="0"/>
          <w:marTop w:val="0"/>
          <w:marBottom w:val="0"/>
          <w:divBdr>
            <w:top w:val="none" w:sz="0" w:space="0" w:color="auto"/>
            <w:left w:val="none" w:sz="0" w:space="0" w:color="auto"/>
            <w:bottom w:val="none" w:sz="0" w:space="0" w:color="auto"/>
            <w:right w:val="none" w:sz="0" w:space="0" w:color="auto"/>
          </w:divBdr>
          <w:divsChild>
            <w:div w:id="2000230982">
              <w:marLeft w:val="0"/>
              <w:marRight w:val="0"/>
              <w:marTop w:val="0"/>
              <w:marBottom w:val="0"/>
              <w:divBdr>
                <w:top w:val="none" w:sz="0" w:space="0" w:color="auto"/>
                <w:left w:val="none" w:sz="0" w:space="0" w:color="auto"/>
                <w:bottom w:val="none" w:sz="0" w:space="0" w:color="auto"/>
                <w:right w:val="none" w:sz="0" w:space="0" w:color="auto"/>
              </w:divBdr>
              <w:divsChild>
                <w:div w:id="973363249">
                  <w:marLeft w:val="0"/>
                  <w:marRight w:val="0"/>
                  <w:marTop w:val="0"/>
                  <w:marBottom w:val="0"/>
                  <w:divBdr>
                    <w:top w:val="none" w:sz="0" w:space="0" w:color="auto"/>
                    <w:left w:val="none" w:sz="0" w:space="0" w:color="auto"/>
                    <w:bottom w:val="none" w:sz="0" w:space="0" w:color="auto"/>
                    <w:right w:val="none" w:sz="0" w:space="0" w:color="auto"/>
                  </w:divBdr>
                  <w:divsChild>
                    <w:div w:id="451438797">
                      <w:marLeft w:val="0"/>
                      <w:marRight w:val="0"/>
                      <w:marTop w:val="0"/>
                      <w:marBottom w:val="0"/>
                      <w:divBdr>
                        <w:top w:val="none" w:sz="0" w:space="0" w:color="auto"/>
                        <w:left w:val="none" w:sz="0" w:space="0" w:color="auto"/>
                        <w:bottom w:val="none" w:sz="0" w:space="0" w:color="auto"/>
                        <w:right w:val="none" w:sz="0" w:space="0" w:color="auto"/>
                      </w:divBdr>
                      <w:divsChild>
                        <w:div w:id="1254318114">
                          <w:marLeft w:val="0"/>
                          <w:marRight w:val="0"/>
                          <w:marTop w:val="0"/>
                          <w:marBottom w:val="0"/>
                          <w:divBdr>
                            <w:top w:val="none" w:sz="0" w:space="0" w:color="auto"/>
                            <w:left w:val="none" w:sz="0" w:space="0" w:color="auto"/>
                            <w:bottom w:val="none" w:sz="0" w:space="0" w:color="auto"/>
                            <w:right w:val="none" w:sz="0" w:space="0" w:color="auto"/>
                          </w:divBdr>
                          <w:divsChild>
                            <w:div w:id="1554849629">
                              <w:marLeft w:val="0"/>
                              <w:marRight w:val="0"/>
                              <w:marTop w:val="0"/>
                              <w:marBottom w:val="0"/>
                              <w:divBdr>
                                <w:top w:val="none" w:sz="0" w:space="0" w:color="auto"/>
                                <w:left w:val="none" w:sz="0" w:space="0" w:color="auto"/>
                                <w:bottom w:val="none" w:sz="0" w:space="0" w:color="auto"/>
                                <w:right w:val="none" w:sz="0" w:space="0" w:color="auto"/>
                              </w:divBdr>
                              <w:divsChild>
                                <w:div w:id="633683945">
                                  <w:marLeft w:val="0"/>
                                  <w:marRight w:val="0"/>
                                  <w:marTop w:val="0"/>
                                  <w:marBottom w:val="0"/>
                                  <w:divBdr>
                                    <w:top w:val="none" w:sz="0" w:space="0" w:color="auto"/>
                                    <w:left w:val="none" w:sz="0" w:space="0" w:color="auto"/>
                                    <w:bottom w:val="none" w:sz="0" w:space="0" w:color="auto"/>
                                    <w:right w:val="none" w:sz="0" w:space="0" w:color="auto"/>
                                  </w:divBdr>
                                  <w:divsChild>
                                    <w:div w:id="2128573332">
                                      <w:marLeft w:val="0"/>
                                      <w:marRight w:val="0"/>
                                      <w:marTop w:val="0"/>
                                      <w:marBottom w:val="0"/>
                                      <w:divBdr>
                                        <w:top w:val="none" w:sz="0" w:space="0" w:color="auto"/>
                                        <w:left w:val="none" w:sz="0" w:space="0" w:color="auto"/>
                                        <w:bottom w:val="none" w:sz="0" w:space="0" w:color="auto"/>
                                        <w:right w:val="none" w:sz="0" w:space="0" w:color="auto"/>
                                      </w:divBdr>
                                      <w:divsChild>
                                        <w:div w:id="82192166">
                                          <w:marLeft w:val="0"/>
                                          <w:marRight w:val="0"/>
                                          <w:marTop w:val="0"/>
                                          <w:marBottom w:val="0"/>
                                          <w:divBdr>
                                            <w:top w:val="none" w:sz="0" w:space="0" w:color="auto"/>
                                            <w:left w:val="none" w:sz="0" w:space="0" w:color="auto"/>
                                            <w:bottom w:val="none" w:sz="0" w:space="0" w:color="auto"/>
                                            <w:right w:val="none" w:sz="0" w:space="0" w:color="auto"/>
                                          </w:divBdr>
                                          <w:divsChild>
                                            <w:div w:id="965311537">
                                              <w:marLeft w:val="0"/>
                                              <w:marRight w:val="0"/>
                                              <w:marTop w:val="0"/>
                                              <w:marBottom w:val="0"/>
                                              <w:divBdr>
                                                <w:top w:val="single" w:sz="6" w:space="0" w:color="F5F5F5"/>
                                                <w:left w:val="single" w:sz="6" w:space="0" w:color="F5F5F5"/>
                                                <w:bottom w:val="single" w:sz="6" w:space="0" w:color="F5F5F5"/>
                                                <w:right w:val="single" w:sz="6" w:space="0" w:color="F5F5F5"/>
                                              </w:divBdr>
                                              <w:divsChild>
                                                <w:div w:id="1713336166">
                                                  <w:marLeft w:val="0"/>
                                                  <w:marRight w:val="0"/>
                                                  <w:marTop w:val="0"/>
                                                  <w:marBottom w:val="0"/>
                                                  <w:divBdr>
                                                    <w:top w:val="none" w:sz="0" w:space="0" w:color="auto"/>
                                                    <w:left w:val="none" w:sz="0" w:space="0" w:color="auto"/>
                                                    <w:bottom w:val="none" w:sz="0" w:space="0" w:color="auto"/>
                                                    <w:right w:val="none" w:sz="0" w:space="0" w:color="auto"/>
                                                  </w:divBdr>
                                                  <w:divsChild>
                                                    <w:div w:id="1264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465192">
      <w:bodyDiv w:val="1"/>
      <w:marLeft w:val="0"/>
      <w:marRight w:val="0"/>
      <w:marTop w:val="0"/>
      <w:marBottom w:val="0"/>
      <w:divBdr>
        <w:top w:val="none" w:sz="0" w:space="0" w:color="auto"/>
        <w:left w:val="none" w:sz="0" w:space="0" w:color="auto"/>
        <w:bottom w:val="none" w:sz="0" w:space="0" w:color="auto"/>
        <w:right w:val="none" w:sz="0" w:space="0" w:color="auto"/>
      </w:divBdr>
    </w:div>
    <w:div w:id="1700004704">
      <w:bodyDiv w:val="1"/>
      <w:marLeft w:val="0"/>
      <w:marRight w:val="0"/>
      <w:marTop w:val="0"/>
      <w:marBottom w:val="0"/>
      <w:divBdr>
        <w:top w:val="none" w:sz="0" w:space="0" w:color="auto"/>
        <w:left w:val="none" w:sz="0" w:space="0" w:color="auto"/>
        <w:bottom w:val="none" w:sz="0" w:space="0" w:color="auto"/>
        <w:right w:val="none" w:sz="0" w:space="0" w:color="auto"/>
      </w:divBdr>
      <w:divsChild>
        <w:div w:id="366491851">
          <w:marLeft w:val="0"/>
          <w:marRight w:val="0"/>
          <w:marTop w:val="0"/>
          <w:marBottom w:val="0"/>
          <w:divBdr>
            <w:top w:val="none" w:sz="0" w:space="0" w:color="auto"/>
            <w:left w:val="none" w:sz="0" w:space="0" w:color="auto"/>
            <w:bottom w:val="none" w:sz="0" w:space="0" w:color="auto"/>
            <w:right w:val="none" w:sz="0" w:space="0" w:color="auto"/>
          </w:divBdr>
          <w:divsChild>
            <w:div w:id="1615361960">
              <w:marLeft w:val="0"/>
              <w:marRight w:val="0"/>
              <w:marTop w:val="0"/>
              <w:marBottom w:val="0"/>
              <w:divBdr>
                <w:top w:val="none" w:sz="0" w:space="0" w:color="auto"/>
                <w:left w:val="none" w:sz="0" w:space="0" w:color="auto"/>
                <w:bottom w:val="none" w:sz="0" w:space="0" w:color="auto"/>
                <w:right w:val="none" w:sz="0" w:space="0" w:color="auto"/>
              </w:divBdr>
              <w:divsChild>
                <w:div w:id="1467433160">
                  <w:marLeft w:val="0"/>
                  <w:marRight w:val="0"/>
                  <w:marTop w:val="0"/>
                  <w:marBottom w:val="0"/>
                  <w:divBdr>
                    <w:top w:val="none" w:sz="0" w:space="0" w:color="auto"/>
                    <w:left w:val="none" w:sz="0" w:space="0" w:color="auto"/>
                    <w:bottom w:val="none" w:sz="0" w:space="0" w:color="auto"/>
                    <w:right w:val="none" w:sz="0" w:space="0" w:color="auto"/>
                  </w:divBdr>
                  <w:divsChild>
                    <w:div w:id="485779629">
                      <w:marLeft w:val="0"/>
                      <w:marRight w:val="0"/>
                      <w:marTop w:val="0"/>
                      <w:marBottom w:val="0"/>
                      <w:divBdr>
                        <w:top w:val="none" w:sz="0" w:space="0" w:color="auto"/>
                        <w:left w:val="none" w:sz="0" w:space="0" w:color="auto"/>
                        <w:bottom w:val="none" w:sz="0" w:space="0" w:color="auto"/>
                        <w:right w:val="none" w:sz="0" w:space="0" w:color="auto"/>
                      </w:divBdr>
                      <w:divsChild>
                        <w:div w:id="84543306">
                          <w:marLeft w:val="0"/>
                          <w:marRight w:val="0"/>
                          <w:marTop w:val="0"/>
                          <w:marBottom w:val="0"/>
                          <w:divBdr>
                            <w:top w:val="none" w:sz="0" w:space="0" w:color="auto"/>
                            <w:left w:val="none" w:sz="0" w:space="0" w:color="auto"/>
                            <w:bottom w:val="none" w:sz="0" w:space="0" w:color="auto"/>
                            <w:right w:val="none" w:sz="0" w:space="0" w:color="auto"/>
                          </w:divBdr>
                          <w:divsChild>
                            <w:div w:id="1852602827">
                              <w:marLeft w:val="0"/>
                              <w:marRight w:val="0"/>
                              <w:marTop w:val="0"/>
                              <w:marBottom w:val="0"/>
                              <w:divBdr>
                                <w:top w:val="none" w:sz="0" w:space="0" w:color="auto"/>
                                <w:left w:val="none" w:sz="0" w:space="0" w:color="auto"/>
                                <w:bottom w:val="none" w:sz="0" w:space="0" w:color="auto"/>
                                <w:right w:val="none" w:sz="0" w:space="0" w:color="auto"/>
                              </w:divBdr>
                              <w:divsChild>
                                <w:div w:id="1875918475">
                                  <w:marLeft w:val="0"/>
                                  <w:marRight w:val="0"/>
                                  <w:marTop w:val="0"/>
                                  <w:marBottom w:val="0"/>
                                  <w:divBdr>
                                    <w:top w:val="none" w:sz="0" w:space="0" w:color="auto"/>
                                    <w:left w:val="none" w:sz="0" w:space="0" w:color="auto"/>
                                    <w:bottom w:val="none" w:sz="0" w:space="0" w:color="auto"/>
                                    <w:right w:val="none" w:sz="0" w:space="0" w:color="auto"/>
                                  </w:divBdr>
                                  <w:divsChild>
                                    <w:div w:id="1430197936">
                                      <w:marLeft w:val="0"/>
                                      <w:marRight w:val="0"/>
                                      <w:marTop w:val="0"/>
                                      <w:marBottom w:val="0"/>
                                      <w:divBdr>
                                        <w:top w:val="none" w:sz="0" w:space="0" w:color="auto"/>
                                        <w:left w:val="none" w:sz="0" w:space="0" w:color="auto"/>
                                        <w:bottom w:val="none" w:sz="0" w:space="0" w:color="auto"/>
                                        <w:right w:val="none" w:sz="0" w:space="0" w:color="auto"/>
                                      </w:divBdr>
                                      <w:divsChild>
                                        <w:div w:id="389965086">
                                          <w:marLeft w:val="0"/>
                                          <w:marRight w:val="0"/>
                                          <w:marTop w:val="0"/>
                                          <w:marBottom w:val="0"/>
                                          <w:divBdr>
                                            <w:top w:val="none" w:sz="0" w:space="0" w:color="auto"/>
                                            <w:left w:val="none" w:sz="0" w:space="0" w:color="auto"/>
                                            <w:bottom w:val="none" w:sz="0" w:space="0" w:color="auto"/>
                                            <w:right w:val="none" w:sz="0" w:space="0" w:color="auto"/>
                                          </w:divBdr>
                                          <w:divsChild>
                                            <w:div w:id="207500245">
                                              <w:marLeft w:val="0"/>
                                              <w:marRight w:val="0"/>
                                              <w:marTop w:val="0"/>
                                              <w:marBottom w:val="0"/>
                                              <w:divBdr>
                                                <w:top w:val="single" w:sz="6" w:space="0" w:color="F5F5F5"/>
                                                <w:left w:val="single" w:sz="6" w:space="0" w:color="F5F5F5"/>
                                                <w:bottom w:val="single" w:sz="6" w:space="0" w:color="F5F5F5"/>
                                                <w:right w:val="single" w:sz="6" w:space="0" w:color="F5F5F5"/>
                                              </w:divBdr>
                                              <w:divsChild>
                                                <w:div w:id="1294756074">
                                                  <w:marLeft w:val="0"/>
                                                  <w:marRight w:val="0"/>
                                                  <w:marTop w:val="0"/>
                                                  <w:marBottom w:val="0"/>
                                                  <w:divBdr>
                                                    <w:top w:val="none" w:sz="0" w:space="0" w:color="auto"/>
                                                    <w:left w:val="none" w:sz="0" w:space="0" w:color="auto"/>
                                                    <w:bottom w:val="none" w:sz="0" w:space="0" w:color="auto"/>
                                                    <w:right w:val="none" w:sz="0" w:space="0" w:color="auto"/>
                                                  </w:divBdr>
                                                  <w:divsChild>
                                                    <w:div w:id="5294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280136">
      <w:bodyDiv w:val="1"/>
      <w:marLeft w:val="0"/>
      <w:marRight w:val="0"/>
      <w:marTop w:val="0"/>
      <w:marBottom w:val="0"/>
      <w:divBdr>
        <w:top w:val="none" w:sz="0" w:space="0" w:color="auto"/>
        <w:left w:val="none" w:sz="0" w:space="0" w:color="auto"/>
        <w:bottom w:val="none" w:sz="0" w:space="0" w:color="auto"/>
        <w:right w:val="none" w:sz="0" w:space="0" w:color="auto"/>
      </w:divBdr>
      <w:divsChild>
        <w:div w:id="1789741067">
          <w:marLeft w:val="0"/>
          <w:marRight w:val="0"/>
          <w:marTop w:val="0"/>
          <w:marBottom w:val="0"/>
          <w:divBdr>
            <w:top w:val="none" w:sz="0" w:space="0" w:color="auto"/>
            <w:left w:val="none" w:sz="0" w:space="0" w:color="auto"/>
            <w:bottom w:val="none" w:sz="0" w:space="0" w:color="auto"/>
            <w:right w:val="none" w:sz="0" w:space="0" w:color="auto"/>
          </w:divBdr>
          <w:divsChild>
            <w:div w:id="2132435147">
              <w:marLeft w:val="0"/>
              <w:marRight w:val="0"/>
              <w:marTop w:val="0"/>
              <w:marBottom w:val="0"/>
              <w:divBdr>
                <w:top w:val="none" w:sz="0" w:space="0" w:color="auto"/>
                <w:left w:val="none" w:sz="0" w:space="0" w:color="auto"/>
                <w:bottom w:val="none" w:sz="0" w:space="0" w:color="auto"/>
                <w:right w:val="none" w:sz="0" w:space="0" w:color="auto"/>
              </w:divBdr>
              <w:divsChild>
                <w:div w:id="1776367073">
                  <w:marLeft w:val="0"/>
                  <w:marRight w:val="0"/>
                  <w:marTop w:val="0"/>
                  <w:marBottom w:val="0"/>
                  <w:divBdr>
                    <w:top w:val="none" w:sz="0" w:space="0" w:color="auto"/>
                    <w:left w:val="none" w:sz="0" w:space="0" w:color="auto"/>
                    <w:bottom w:val="none" w:sz="0" w:space="0" w:color="auto"/>
                    <w:right w:val="none" w:sz="0" w:space="0" w:color="auto"/>
                  </w:divBdr>
                  <w:divsChild>
                    <w:div w:id="615647806">
                      <w:marLeft w:val="0"/>
                      <w:marRight w:val="0"/>
                      <w:marTop w:val="0"/>
                      <w:marBottom w:val="0"/>
                      <w:divBdr>
                        <w:top w:val="none" w:sz="0" w:space="0" w:color="auto"/>
                        <w:left w:val="none" w:sz="0" w:space="0" w:color="auto"/>
                        <w:bottom w:val="none" w:sz="0" w:space="0" w:color="auto"/>
                        <w:right w:val="none" w:sz="0" w:space="0" w:color="auto"/>
                      </w:divBdr>
                      <w:divsChild>
                        <w:div w:id="111440311">
                          <w:marLeft w:val="0"/>
                          <w:marRight w:val="0"/>
                          <w:marTop w:val="0"/>
                          <w:marBottom w:val="0"/>
                          <w:divBdr>
                            <w:top w:val="none" w:sz="0" w:space="0" w:color="auto"/>
                            <w:left w:val="none" w:sz="0" w:space="0" w:color="auto"/>
                            <w:bottom w:val="none" w:sz="0" w:space="0" w:color="auto"/>
                            <w:right w:val="none" w:sz="0" w:space="0" w:color="auto"/>
                          </w:divBdr>
                          <w:divsChild>
                            <w:div w:id="683900173">
                              <w:marLeft w:val="0"/>
                              <w:marRight w:val="0"/>
                              <w:marTop w:val="0"/>
                              <w:marBottom w:val="0"/>
                              <w:divBdr>
                                <w:top w:val="none" w:sz="0" w:space="0" w:color="auto"/>
                                <w:left w:val="none" w:sz="0" w:space="0" w:color="auto"/>
                                <w:bottom w:val="none" w:sz="0" w:space="0" w:color="auto"/>
                                <w:right w:val="none" w:sz="0" w:space="0" w:color="auto"/>
                              </w:divBdr>
                              <w:divsChild>
                                <w:div w:id="1750350439">
                                  <w:marLeft w:val="0"/>
                                  <w:marRight w:val="0"/>
                                  <w:marTop w:val="0"/>
                                  <w:marBottom w:val="0"/>
                                  <w:divBdr>
                                    <w:top w:val="none" w:sz="0" w:space="0" w:color="auto"/>
                                    <w:left w:val="none" w:sz="0" w:space="0" w:color="auto"/>
                                    <w:bottom w:val="none" w:sz="0" w:space="0" w:color="auto"/>
                                    <w:right w:val="none" w:sz="0" w:space="0" w:color="auto"/>
                                  </w:divBdr>
                                  <w:divsChild>
                                    <w:div w:id="467667991">
                                      <w:marLeft w:val="0"/>
                                      <w:marRight w:val="0"/>
                                      <w:marTop w:val="0"/>
                                      <w:marBottom w:val="0"/>
                                      <w:divBdr>
                                        <w:top w:val="none" w:sz="0" w:space="0" w:color="auto"/>
                                        <w:left w:val="none" w:sz="0" w:space="0" w:color="auto"/>
                                        <w:bottom w:val="none" w:sz="0" w:space="0" w:color="auto"/>
                                        <w:right w:val="none" w:sz="0" w:space="0" w:color="auto"/>
                                      </w:divBdr>
                                      <w:divsChild>
                                        <w:div w:id="182937725">
                                          <w:marLeft w:val="0"/>
                                          <w:marRight w:val="0"/>
                                          <w:marTop w:val="0"/>
                                          <w:marBottom w:val="0"/>
                                          <w:divBdr>
                                            <w:top w:val="none" w:sz="0" w:space="0" w:color="auto"/>
                                            <w:left w:val="none" w:sz="0" w:space="0" w:color="auto"/>
                                            <w:bottom w:val="none" w:sz="0" w:space="0" w:color="auto"/>
                                            <w:right w:val="none" w:sz="0" w:space="0" w:color="auto"/>
                                          </w:divBdr>
                                          <w:divsChild>
                                            <w:div w:id="587420144">
                                              <w:marLeft w:val="0"/>
                                              <w:marRight w:val="0"/>
                                              <w:marTop w:val="0"/>
                                              <w:marBottom w:val="0"/>
                                              <w:divBdr>
                                                <w:top w:val="single" w:sz="6" w:space="0" w:color="F5F5F5"/>
                                                <w:left w:val="single" w:sz="6" w:space="0" w:color="F5F5F5"/>
                                                <w:bottom w:val="single" w:sz="6" w:space="0" w:color="F5F5F5"/>
                                                <w:right w:val="single" w:sz="6" w:space="0" w:color="F5F5F5"/>
                                              </w:divBdr>
                                              <w:divsChild>
                                                <w:div w:id="1873569997">
                                                  <w:marLeft w:val="0"/>
                                                  <w:marRight w:val="0"/>
                                                  <w:marTop w:val="0"/>
                                                  <w:marBottom w:val="0"/>
                                                  <w:divBdr>
                                                    <w:top w:val="none" w:sz="0" w:space="0" w:color="auto"/>
                                                    <w:left w:val="none" w:sz="0" w:space="0" w:color="auto"/>
                                                    <w:bottom w:val="none" w:sz="0" w:space="0" w:color="auto"/>
                                                    <w:right w:val="none" w:sz="0" w:space="0" w:color="auto"/>
                                                  </w:divBdr>
                                                  <w:divsChild>
                                                    <w:div w:id="17453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2509780">
      <w:bodyDiv w:val="1"/>
      <w:marLeft w:val="0"/>
      <w:marRight w:val="0"/>
      <w:marTop w:val="0"/>
      <w:marBottom w:val="0"/>
      <w:divBdr>
        <w:top w:val="none" w:sz="0" w:space="0" w:color="auto"/>
        <w:left w:val="none" w:sz="0" w:space="0" w:color="auto"/>
        <w:bottom w:val="none" w:sz="0" w:space="0" w:color="auto"/>
        <w:right w:val="none" w:sz="0" w:space="0" w:color="auto"/>
      </w:divBdr>
      <w:divsChild>
        <w:div w:id="267809629">
          <w:marLeft w:val="0"/>
          <w:marRight w:val="0"/>
          <w:marTop w:val="0"/>
          <w:marBottom w:val="0"/>
          <w:divBdr>
            <w:top w:val="none" w:sz="0" w:space="0" w:color="auto"/>
            <w:left w:val="none" w:sz="0" w:space="0" w:color="auto"/>
            <w:bottom w:val="none" w:sz="0" w:space="0" w:color="auto"/>
            <w:right w:val="none" w:sz="0" w:space="0" w:color="auto"/>
          </w:divBdr>
          <w:divsChild>
            <w:div w:id="1176774048">
              <w:marLeft w:val="0"/>
              <w:marRight w:val="0"/>
              <w:marTop w:val="0"/>
              <w:marBottom w:val="0"/>
              <w:divBdr>
                <w:top w:val="none" w:sz="0" w:space="0" w:color="auto"/>
                <w:left w:val="none" w:sz="0" w:space="0" w:color="auto"/>
                <w:bottom w:val="none" w:sz="0" w:space="0" w:color="auto"/>
                <w:right w:val="none" w:sz="0" w:space="0" w:color="auto"/>
              </w:divBdr>
              <w:divsChild>
                <w:div w:id="1310866178">
                  <w:marLeft w:val="0"/>
                  <w:marRight w:val="0"/>
                  <w:marTop w:val="0"/>
                  <w:marBottom w:val="0"/>
                  <w:divBdr>
                    <w:top w:val="none" w:sz="0" w:space="0" w:color="auto"/>
                    <w:left w:val="none" w:sz="0" w:space="0" w:color="auto"/>
                    <w:bottom w:val="none" w:sz="0" w:space="0" w:color="auto"/>
                    <w:right w:val="none" w:sz="0" w:space="0" w:color="auto"/>
                  </w:divBdr>
                  <w:divsChild>
                    <w:div w:id="935677913">
                      <w:marLeft w:val="0"/>
                      <w:marRight w:val="0"/>
                      <w:marTop w:val="0"/>
                      <w:marBottom w:val="0"/>
                      <w:divBdr>
                        <w:top w:val="none" w:sz="0" w:space="0" w:color="auto"/>
                        <w:left w:val="none" w:sz="0" w:space="0" w:color="auto"/>
                        <w:bottom w:val="none" w:sz="0" w:space="0" w:color="auto"/>
                        <w:right w:val="none" w:sz="0" w:space="0" w:color="auto"/>
                      </w:divBdr>
                      <w:divsChild>
                        <w:div w:id="50420820">
                          <w:marLeft w:val="0"/>
                          <w:marRight w:val="0"/>
                          <w:marTop w:val="0"/>
                          <w:marBottom w:val="0"/>
                          <w:divBdr>
                            <w:top w:val="none" w:sz="0" w:space="0" w:color="auto"/>
                            <w:left w:val="none" w:sz="0" w:space="0" w:color="auto"/>
                            <w:bottom w:val="none" w:sz="0" w:space="0" w:color="auto"/>
                            <w:right w:val="none" w:sz="0" w:space="0" w:color="auto"/>
                          </w:divBdr>
                          <w:divsChild>
                            <w:div w:id="1391924833">
                              <w:marLeft w:val="0"/>
                              <w:marRight w:val="0"/>
                              <w:marTop w:val="0"/>
                              <w:marBottom w:val="0"/>
                              <w:divBdr>
                                <w:top w:val="none" w:sz="0" w:space="0" w:color="auto"/>
                                <w:left w:val="none" w:sz="0" w:space="0" w:color="auto"/>
                                <w:bottom w:val="none" w:sz="0" w:space="0" w:color="auto"/>
                                <w:right w:val="none" w:sz="0" w:space="0" w:color="auto"/>
                              </w:divBdr>
                              <w:divsChild>
                                <w:div w:id="1511286743">
                                  <w:marLeft w:val="0"/>
                                  <w:marRight w:val="0"/>
                                  <w:marTop w:val="0"/>
                                  <w:marBottom w:val="0"/>
                                  <w:divBdr>
                                    <w:top w:val="none" w:sz="0" w:space="0" w:color="auto"/>
                                    <w:left w:val="none" w:sz="0" w:space="0" w:color="auto"/>
                                    <w:bottom w:val="none" w:sz="0" w:space="0" w:color="auto"/>
                                    <w:right w:val="none" w:sz="0" w:space="0" w:color="auto"/>
                                  </w:divBdr>
                                  <w:divsChild>
                                    <w:div w:id="1802183691">
                                      <w:marLeft w:val="0"/>
                                      <w:marRight w:val="0"/>
                                      <w:marTop w:val="0"/>
                                      <w:marBottom w:val="0"/>
                                      <w:divBdr>
                                        <w:top w:val="none" w:sz="0" w:space="0" w:color="auto"/>
                                        <w:left w:val="none" w:sz="0" w:space="0" w:color="auto"/>
                                        <w:bottom w:val="none" w:sz="0" w:space="0" w:color="auto"/>
                                        <w:right w:val="none" w:sz="0" w:space="0" w:color="auto"/>
                                      </w:divBdr>
                                      <w:divsChild>
                                        <w:div w:id="1679229077">
                                          <w:marLeft w:val="0"/>
                                          <w:marRight w:val="0"/>
                                          <w:marTop w:val="0"/>
                                          <w:marBottom w:val="0"/>
                                          <w:divBdr>
                                            <w:top w:val="none" w:sz="0" w:space="0" w:color="auto"/>
                                            <w:left w:val="none" w:sz="0" w:space="0" w:color="auto"/>
                                            <w:bottom w:val="none" w:sz="0" w:space="0" w:color="auto"/>
                                            <w:right w:val="none" w:sz="0" w:space="0" w:color="auto"/>
                                          </w:divBdr>
                                          <w:divsChild>
                                            <w:div w:id="1057363749">
                                              <w:marLeft w:val="0"/>
                                              <w:marRight w:val="0"/>
                                              <w:marTop w:val="0"/>
                                              <w:marBottom w:val="0"/>
                                              <w:divBdr>
                                                <w:top w:val="single" w:sz="6" w:space="0" w:color="F5F5F5"/>
                                                <w:left w:val="single" w:sz="6" w:space="0" w:color="F5F5F5"/>
                                                <w:bottom w:val="single" w:sz="6" w:space="0" w:color="F5F5F5"/>
                                                <w:right w:val="single" w:sz="6" w:space="0" w:color="F5F5F5"/>
                                              </w:divBdr>
                                              <w:divsChild>
                                                <w:div w:id="791244846">
                                                  <w:marLeft w:val="0"/>
                                                  <w:marRight w:val="0"/>
                                                  <w:marTop w:val="0"/>
                                                  <w:marBottom w:val="0"/>
                                                  <w:divBdr>
                                                    <w:top w:val="none" w:sz="0" w:space="0" w:color="auto"/>
                                                    <w:left w:val="none" w:sz="0" w:space="0" w:color="auto"/>
                                                    <w:bottom w:val="none" w:sz="0" w:space="0" w:color="auto"/>
                                                    <w:right w:val="none" w:sz="0" w:space="0" w:color="auto"/>
                                                  </w:divBdr>
                                                  <w:divsChild>
                                                    <w:div w:id="4062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8018530">
      <w:bodyDiv w:val="1"/>
      <w:marLeft w:val="0"/>
      <w:marRight w:val="0"/>
      <w:marTop w:val="0"/>
      <w:marBottom w:val="0"/>
      <w:divBdr>
        <w:top w:val="none" w:sz="0" w:space="0" w:color="auto"/>
        <w:left w:val="none" w:sz="0" w:space="0" w:color="auto"/>
        <w:bottom w:val="none" w:sz="0" w:space="0" w:color="auto"/>
        <w:right w:val="none" w:sz="0" w:space="0" w:color="auto"/>
      </w:divBdr>
    </w:div>
    <w:div w:id="1728801967">
      <w:bodyDiv w:val="1"/>
      <w:marLeft w:val="0"/>
      <w:marRight w:val="0"/>
      <w:marTop w:val="0"/>
      <w:marBottom w:val="0"/>
      <w:divBdr>
        <w:top w:val="none" w:sz="0" w:space="0" w:color="auto"/>
        <w:left w:val="none" w:sz="0" w:space="0" w:color="auto"/>
        <w:bottom w:val="none" w:sz="0" w:space="0" w:color="auto"/>
        <w:right w:val="none" w:sz="0" w:space="0" w:color="auto"/>
      </w:divBdr>
      <w:divsChild>
        <w:div w:id="1601526329">
          <w:marLeft w:val="0"/>
          <w:marRight w:val="0"/>
          <w:marTop w:val="0"/>
          <w:marBottom w:val="0"/>
          <w:divBdr>
            <w:top w:val="none" w:sz="0" w:space="0" w:color="auto"/>
            <w:left w:val="none" w:sz="0" w:space="0" w:color="auto"/>
            <w:bottom w:val="none" w:sz="0" w:space="0" w:color="auto"/>
            <w:right w:val="none" w:sz="0" w:space="0" w:color="auto"/>
          </w:divBdr>
          <w:divsChild>
            <w:div w:id="1318609239">
              <w:marLeft w:val="0"/>
              <w:marRight w:val="0"/>
              <w:marTop w:val="0"/>
              <w:marBottom w:val="0"/>
              <w:divBdr>
                <w:top w:val="none" w:sz="0" w:space="0" w:color="auto"/>
                <w:left w:val="none" w:sz="0" w:space="0" w:color="auto"/>
                <w:bottom w:val="none" w:sz="0" w:space="0" w:color="auto"/>
                <w:right w:val="none" w:sz="0" w:space="0" w:color="auto"/>
              </w:divBdr>
              <w:divsChild>
                <w:div w:id="1491864709">
                  <w:marLeft w:val="0"/>
                  <w:marRight w:val="0"/>
                  <w:marTop w:val="0"/>
                  <w:marBottom w:val="0"/>
                  <w:divBdr>
                    <w:top w:val="none" w:sz="0" w:space="0" w:color="auto"/>
                    <w:left w:val="none" w:sz="0" w:space="0" w:color="auto"/>
                    <w:bottom w:val="none" w:sz="0" w:space="0" w:color="auto"/>
                    <w:right w:val="none" w:sz="0" w:space="0" w:color="auto"/>
                  </w:divBdr>
                  <w:divsChild>
                    <w:div w:id="1325010020">
                      <w:marLeft w:val="0"/>
                      <w:marRight w:val="0"/>
                      <w:marTop w:val="0"/>
                      <w:marBottom w:val="0"/>
                      <w:divBdr>
                        <w:top w:val="none" w:sz="0" w:space="0" w:color="auto"/>
                        <w:left w:val="none" w:sz="0" w:space="0" w:color="auto"/>
                        <w:bottom w:val="none" w:sz="0" w:space="0" w:color="auto"/>
                        <w:right w:val="none" w:sz="0" w:space="0" w:color="auto"/>
                      </w:divBdr>
                      <w:divsChild>
                        <w:div w:id="1601333494">
                          <w:marLeft w:val="0"/>
                          <w:marRight w:val="0"/>
                          <w:marTop w:val="0"/>
                          <w:marBottom w:val="0"/>
                          <w:divBdr>
                            <w:top w:val="none" w:sz="0" w:space="0" w:color="auto"/>
                            <w:left w:val="none" w:sz="0" w:space="0" w:color="auto"/>
                            <w:bottom w:val="none" w:sz="0" w:space="0" w:color="auto"/>
                            <w:right w:val="none" w:sz="0" w:space="0" w:color="auto"/>
                          </w:divBdr>
                          <w:divsChild>
                            <w:div w:id="446705683">
                              <w:marLeft w:val="0"/>
                              <w:marRight w:val="0"/>
                              <w:marTop w:val="0"/>
                              <w:marBottom w:val="0"/>
                              <w:divBdr>
                                <w:top w:val="none" w:sz="0" w:space="0" w:color="auto"/>
                                <w:left w:val="none" w:sz="0" w:space="0" w:color="auto"/>
                                <w:bottom w:val="none" w:sz="0" w:space="0" w:color="auto"/>
                                <w:right w:val="none" w:sz="0" w:space="0" w:color="auto"/>
                              </w:divBdr>
                              <w:divsChild>
                                <w:div w:id="1017923960">
                                  <w:marLeft w:val="0"/>
                                  <w:marRight w:val="0"/>
                                  <w:marTop w:val="0"/>
                                  <w:marBottom w:val="0"/>
                                  <w:divBdr>
                                    <w:top w:val="none" w:sz="0" w:space="0" w:color="auto"/>
                                    <w:left w:val="none" w:sz="0" w:space="0" w:color="auto"/>
                                    <w:bottom w:val="none" w:sz="0" w:space="0" w:color="auto"/>
                                    <w:right w:val="none" w:sz="0" w:space="0" w:color="auto"/>
                                  </w:divBdr>
                                  <w:divsChild>
                                    <w:div w:id="1454255058">
                                      <w:marLeft w:val="0"/>
                                      <w:marRight w:val="0"/>
                                      <w:marTop w:val="0"/>
                                      <w:marBottom w:val="0"/>
                                      <w:divBdr>
                                        <w:top w:val="none" w:sz="0" w:space="0" w:color="auto"/>
                                        <w:left w:val="none" w:sz="0" w:space="0" w:color="auto"/>
                                        <w:bottom w:val="none" w:sz="0" w:space="0" w:color="auto"/>
                                        <w:right w:val="none" w:sz="0" w:space="0" w:color="auto"/>
                                      </w:divBdr>
                                      <w:divsChild>
                                        <w:div w:id="1338265134">
                                          <w:marLeft w:val="0"/>
                                          <w:marRight w:val="0"/>
                                          <w:marTop w:val="0"/>
                                          <w:marBottom w:val="0"/>
                                          <w:divBdr>
                                            <w:top w:val="none" w:sz="0" w:space="0" w:color="auto"/>
                                            <w:left w:val="none" w:sz="0" w:space="0" w:color="auto"/>
                                            <w:bottom w:val="none" w:sz="0" w:space="0" w:color="auto"/>
                                            <w:right w:val="none" w:sz="0" w:space="0" w:color="auto"/>
                                          </w:divBdr>
                                          <w:divsChild>
                                            <w:div w:id="1952348187">
                                              <w:marLeft w:val="0"/>
                                              <w:marRight w:val="0"/>
                                              <w:marTop w:val="0"/>
                                              <w:marBottom w:val="0"/>
                                              <w:divBdr>
                                                <w:top w:val="single" w:sz="6" w:space="0" w:color="F5F5F5"/>
                                                <w:left w:val="single" w:sz="6" w:space="0" w:color="F5F5F5"/>
                                                <w:bottom w:val="single" w:sz="6" w:space="0" w:color="F5F5F5"/>
                                                <w:right w:val="single" w:sz="6" w:space="0" w:color="F5F5F5"/>
                                              </w:divBdr>
                                              <w:divsChild>
                                                <w:div w:id="837691241">
                                                  <w:marLeft w:val="0"/>
                                                  <w:marRight w:val="0"/>
                                                  <w:marTop w:val="0"/>
                                                  <w:marBottom w:val="0"/>
                                                  <w:divBdr>
                                                    <w:top w:val="none" w:sz="0" w:space="0" w:color="auto"/>
                                                    <w:left w:val="none" w:sz="0" w:space="0" w:color="auto"/>
                                                    <w:bottom w:val="none" w:sz="0" w:space="0" w:color="auto"/>
                                                    <w:right w:val="none" w:sz="0" w:space="0" w:color="auto"/>
                                                  </w:divBdr>
                                                  <w:divsChild>
                                                    <w:div w:id="5658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039471">
      <w:bodyDiv w:val="1"/>
      <w:marLeft w:val="0"/>
      <w:marRight w:val="0"/>
      <w:marTop w:val="0"/>
      <w:marBottom w:val="0"/>
      <w:divBdr>
        <w:top w:val="none" w:sz="0" w:space="0" w:color="auto"/>
        <w:left w:val="none" w:sz="0" w:space="0" w:color="auto"/>
        <w:bottom w:val="none" w:sz="0" w:space="0" w:color="auto"/>
        <w:right w:val="none" w:sz="0" w:space="0" w:color="auto"/>
      </w:divBdr>
      <w:divsChild>
        <w:div w:id="608436397">
          <w:marLeft w:val="0"/>
          <w:marRight w:val="0"/>
          <w:marTop w:val="0"/>
          <w:marBottom w:val="0"/>
          <w:divBdr>
            <w:top w:val="none" w:sz="0" w:space="0" w:color="auto"/>
            <w:left w:val="none" w:sz="0" w:space="0" w:color="auto"/>
            <w:bottom w:val="none" w:sz="0" w:space="0" w:color="auto"/>
            <w:right w:val="none" w:sz="0" w:space="0" w:color="auto"/>
          </w:divBdr>
          <w:divsChild>
            <w:div w:id="1999992768">
              <w:marLeft w:val="0"/>
              <w:marRight w:val="0"/>
              <w:marTop w:val="0"/>
              <w:marBottom w:val="0"/>
              <w:divBdr>
                <w:top w:val="none" w:sz="0" w:space="0" w:color="auto"/>
                <w:left w:val="none" w:sz="0" w:space="0" w:color="auto"/>
                <w:bottom w:val="none" w:sz="0" w:space="0" w:color="auto"/>
                <w:right w:val="none" w:sz="0" w:space="0" w:color="auto"/>
              </w:divBdr>
              <w:divsChild>
                <w:div w:id="896598359">
                  <w:marLeft w:val="0"/>
                  <w:marRight w:val="0"/>
                  <w:marTop w:val="0"/>
                  <w:marBottom w:val="0"/>
                  <w:divBdr>
                    <w:top w:val="none" w:sz="0" w:space="0" w:color="auto"/>
                    <w:left w:val="none" w:sz="0" w:space="0" w:color="auto"/>
                    <w:bottom w:val="none" w:sz="0" w:space="0" w:color="auto"/>
                    <w:right w:val="none" w:sz="0" w:space="0" w:color="auto"/>
                  </w:divBdr>
                  <w:divsChild>
                    <w:div w:id="1935552730">
                      <w:marLeft w:val="0"/>
                      <w:marRight w:val="0"/>
                      <w:marTop w:val="0"/>
                      <w:marBottom w:val="0"/>
                      <w:divBdr>
                        <w:top w:val="none" w:sz="0" w:space="0" w:color="auto"/>
                        <w:left w:val="none" w:sz="0" w:space="0" w:color="auto"/>
                        <w:bottom w:val="none" w:sz="0" w:space="0" w:color="auto"/>
                        <w:right w:val="none" w:sz="0" w:space="0" w:color="auto"/>
                      </w:divBdr>
                      <w:divsChild>
                        <w:div w:id="1021467194">
                          <w:marLeft w:val="0"/>
                          <w:marRight w:val="0"/>
                          <w:marTop w:val="0"/>
                          <w:marBottom w:val="0"/>
                          <w:divBdr>
                            <w:top w:val="none" w:sz="0" w:space="0" w:color="auto"/>
                            <w:left w:val="none" w:sz="0" w:space="0" w:color="auto"/>
                            <w:bottom w:val="none" w:sz="0" w:space="0" w:color="auto"/>
                            <w:right w:val="none" w:sz="0" w:space="0" w:color="auto"/>
                          </w:divBdr>
                          <w:divsChild>
                            <w:div w:id="777216655">
                              <w:marLeft w:val="0"/>
                              <w:marRight w:val="0"/>
                              <w:marTop w:val="0"/>
                              <w:marBottom w:val="0"/>
                              <w:divBdr>
                                <w:top w:val="none" w:sz="0" w:space="0" w:color="auto"/>
                                <w:left w:val="none" w:sz="0" w:space="0" w:color="auto"/>
                                <w:bottom w:val="none" w:sz="0" w:space="0" w:color="auto"/>
                                <w:right w:val="none" w:sz="0" w:space="0" w:color="auto"/>
                              </w:divBdr>
                              <w:divsChild>
                                <w:div w:id="11492560">
                                  <w:marLeft w:val="0"/>
                                  <w:marRight w:val="0"/>
                                  <w:marTop w:val="0"/>
                                  <w:marBottom w:val="0"/>
                                  <w:divBdr>
                                    <w:top w:val="none" w:sz="0" w:space="0" w:color="auto"/>
                                    <w:left w:val="none" w:sz="0" w:space="0" w:color="auto"/>
                                    <w:bottom w:val="none" w:sz="0" w:space="0" w:color="auto"/>
                                    <w:right w:val="none" w:sz="0" w:space="0" w:color="auto"/>
                                  </w:divBdr>
                                  <w:divsChild>
                                    <w:div w:id="1006399969">
                                      <w:marLeft w:val="0"/>
                                      <w:marRight w:val="0"/>
                                      <w:marTop w:val="0"/>
                                      <w:marBottom w:val="0"/>
                                      <w:divBdr>
                                        <w:top w:val="none" w:sz="0" w:space="0" w:color="auto"/>
                                        <w:left w:val="none" w:sz="0" w:space="0" w:color="auto"/>
                                        <w:bottom w:val="none" w:sz="0" w:space="0" w:color="auto"/>
                                        <w:right w:val="none" w:sz="0" w:space="0" w:color="auto"/>
                                      </w:divBdr>
                                      <w:divsChild>
                                        <w:div w:id="99299853">
                                          <w:marLeft w:val="0"/>
                                          <w:marRight w:val="0"/>
                                          <w:marTop w:val="0"/>
                                          <w:marBottom w:val="0"/>
                                          <w:divBdr>
                                            <w:top w:val="none" w:sz="0" w:space="0" w:color="auto"/>
                                            <w:left w:val="none" w:sz="0" w:space="0" w:color="auto"/>
                                            <w:bottom w:val="none" w:sz="0" w:space="0" w:color="auto"/>
                                            <w:right w:val="none" w:sz="0" w:space="0" w:color="auto"/>
                                          </w:divBdr>
                                          <w:divsChild>
                                            <w:div w:id="413357342">
                                              <w:marLeft w:val="0"/>
                                              <w:marRight w:val="0"/>
                                              <w:marTop w:val="0"/>
                                              <w:marBottom w:val="0"/>
                                              <w:divBdr>
                                                <w:top w:val="single" w:sz="6" w:space="0" w:color="F5F5F5"/>
                                                <w:left w:val="single" w:sz="6" w:space="0" w:color="F5F5F5"/>
                                                <w:bottom w:val="single" w:sz="6" w:space="0" w:color="F5F5F5"/>
                                                <w:right w:val="single" w:sz="6" w:space="0" w:color="F5F5F5"/>
                                              </w:divBdr>
                                              <w:divsChild>
                                                <w:div w:id="1951819360">
                                                  <w:marLeft w:val="0"/>
                                                  <w:marRight w:val="0"/>
                                                  <w:marTop w:val="0"/>
                                                  <w:marBottom w:val="0"/>
                                                  <w:divBdr>
                                                    <w:top w:val="none" w:sz="0" w:space="0" w:color="auto"/>
                                                    <w:left w:val="none" w:sz="0" w:space="0" w:color="auto"/>
                                                    <w:bottom w:val="none" w:sz="0" w:space="0" w:color="auto"/>
                                                    <w:right w:val="none" w:sz="0" w:space="0" w:color="auto"/>
                                                  </w:divBdr>
                                                  <w:divsChild>
                                                    <w:div w:id="18536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4817736">
      <w:bodyDiv w:val="1"/>
      <w:marLeft w:val="0"/>
      <w:marRight w:val="0"/>
      <w:marTop w:val="0"/>
      <w:marBottom w:val="0"/>
      <w:divBdr>
        <w:top w:val="none" w:sz="0" w:space="0" w:color="auto"/>
        <w:left w:val="none" w:sz="0" w:space="0" w:color="auto"/>
        <w:bottom w:val="none" w:sz="0" w:space="0" w:color="auto"/>
        <w:right w:val="none" w:sz="0" w:space="0" w:color="auto"/>
      </w:divBdr>
    </w:div>
    <w:div w:id="1739328506">
      <w:bodyDiv w:val="1"/>
      <w:marLeft w:val="0"/>
      <w:marRight w:val="0"/>
      <w:marTop w:val="0"/>
      <w:marBottom w:val="0"/>
      <w:divBdr>
        <w:top w:val="none" w:sz="0" w:space="0" w:color="auto"/>
        <w:left w:val="none" w:sz="0" w:space="0" w:color="auto"/>
        <w:bottom w:val="none" w:sz="0" w:space="0" w:color="auto"/>
        <w:right w:val="none" w:sz="0" w:space="0" w:color="auto"/>
      </w:divBdr>
      <w:divsChild>
        <w:div w:id="826550865">
          <w:marLeft w:val="0"/>
          <w:marRight w:val="0"/>
          <w:marTop w:val="0"/>
          <w:marBottom w:val="0"/>
          <w:divBdr>
            <w:top w:val="none" w:sz="0" w:space="0" w:color="auto"/>
            <w:left w:val="none" w:sz="0" w:space="0" w:color="auto"/>
            <w:bottom w:val="none" w:sz="0" w:space="0" w:color="auto"/>
            <w:right w:val="none" w:sz="0" w:space="0" w:color="auto"/>
          </w:divBdr>
          <w:divsChild>
            <w:div w:id="742223007">
              <w:marLeft w:val="0"/>
              <w:marRight w:val="0"/>
              <w:marTop w:val="0"/>
              <w:marBottom w:val="0"/>
              <w:divBdr>
                <w:top w:val="none" w:sz="0" w:space="0" w:color="auto"/>
                <w:left w:val="none" w:sz="0" w:space="0" w:color="auto"/>
                <w:bottom w:val="none" w:sz="0" w:space="0" w:color="auto"/>
                <w:right w:val="none" w:sz="0" w:space="0" w:color="auto"/>
              </w:divBdr>
              <w:divsChild>
                <w:div w:id="640227841">
                  <w:marLeft w:val="0"/>
                  <w:marRight w:val="0"/>
                  <w:marTop w:val="0"/>
                  <w:marBottom w:val="0"/>
                  <w:divBdr>
                    <w:top w:val="none" w:sz="0" w:space="0" w:color="auto"/>
                    <w:left w:val="none" w:sz="0" w:space="0" w:color="auto"/>
                    <w:bottom w:val="none" w:sz="0" w:space="0" w:color="auto"/>
                    <w:right w:val="none" w:sz="0" w:space="0" w:color="auto"/>
                  </w:divBdr>
                  <w:divsChild>
                    <w:div w:id="1470439804">
                      <w:marLeft w:val="0"/>
                      <w:marRight w:val="0"/>
                      <w:marTop w:val="0"/>
                      <w:marBottom w:val="0"/>
                      <w:divBdr>
                        <w:top w:val="none" w:sz="0" w:space="0" w:color="auto"/>
                        <w:left w:val="none" w:sz="0" w:space="0" w:color="auto"/>
                        <w:bottom w:val="none" w:sz="0" w:space="0" w:color="auto"/>
                        <w:right w:val="none" w:sz="0" w:space="0" w:color="auto"/>
                      </w:divBdr>
                      <w:divsChild>
                        <w:div w:id="1475373032">
                          <w:marLeft w:val="0"/>
                          <w:marRight w:val="0"/>
                          <w:marTop w:val="0"/>
                          <w:marBottom w:val="0"/>
                          <w:divBdr>
                            <w:top w:val="none" w:sz="0" w:space="0" w:color="auto"/>
                            <w:left w:val="none" w:sz="0" w:space="0" w:color="auto"/>
                            <w:bottom w:val="none" w:sz="0" w:space="0" w:color="auto"/>
                            <w:right w:val="none" w:sz="0" w:space="0" w:color="auto"/>
                          </w:divBdr>
                          <w:divsChild>
                            <w:div w:id="941887027">
                              <w:marLeft w:val="0"/>
                              <w:marRight w:val="0"/>
                              <w:marTop w:val="0"/>
                              <w:marBottom w:val="0"/>
                              <w:divBdr>
                                <w:top w:val="none" w:sz="0" w:space="0" w:color="auto"/>
                                <w:left w:val="none" w:sz="0" w:space="0" w:color="auto"/>
                                <w:bottom w:val="none" w:sz="0" w:space="0" w:color="auto"/>
                                <w:right w:val="none" w:sz="0" w:space="0" w:color="auto"/>
                              </w:divBdr>
                              <w:divsChild>
                                <w:div w:id="371923915">
                                  <w:marLeft w:val="0"/>
                                  <w:marRight w:val="0"/>
                                  <w:marTop w:val="0"/>
                                  <w:marBottom w:val="0"/>
                                  <w:divBdr>
                                    <w:top w:val="none" w:sz="0" w:space="0" w:color="auto"/>
                                    <w:left w:val="none" w:sz="0" w:space="0" w:color="auto"/>
                                    <w:bottom w:val="none" w:sz="0" w:space="0" w:color="auto"/>
                                    <w:right w:val="none" w:sz="0" w:space="0" w:color="auto"/>
                                  </w:divBdr>
                                  <w:divsChild>
                                    <w:div w:id="289286678">
                                      <w:marLeft w:val="0"/>
                                      <w:marRight w:val="0"/>
                                      <w:marTop w:val="0"/>
                                      <w:marBottom w:val="0"/>
                                      <w:divBdr>
                                        <w:top w:val="none" w:sz="0" w:space="0" w:color="auto"/>
                                        <w:left w:val="none" w:sz="0" w:space="0" w:color="auto"/>
                                        <w:bottom w:val="none" w:sz="0" w:space="0" w:color="auto"/>
                                        <w:right w:val="none" w:sz="0" w:space="0" w:color="auto"/>
                                      </w:divBdr>
                                      <w:divsChild>
                                        <w:div w:id="447824227">
                                          <w:marLeft w:val="0"/>
                                          <w:marRight w:val="0"/>
                                          <w:marTop w:val="0"/>
                                          <w:marBottom w:val="0"/>
                                          <w:divBdr>
                                            <w:top w:val="none" w:sz="0" w:space="0" w:color="auto"/>
                                            <w:left w:val="none" w:sz="0" w:space="0" w:color="auto"/>
                                            <w:bottom w:val="none" w:sz="0" w:space="0" w:color="auto"/>
                                            <w:right w:val="none" w:sz="0" w:space="0" w:color="auto"/>
                                          </w:divBdr>
                                          <w:divsChild>
                                            <w:div w:id="600533373">
                                              <w:marLeft w:val="0"/>
                                              <w:marRight w:val="0"/>
                                              <w:marTop w:val="0"/>
                                              <w:marBottom w:val="0"/>
                                              <w:divBdr>
                                                <w:top w:val="single" w:sz="6" w:space="0" w:color="F5F5F5"/>
                                                <w:left w:val="single" w:sz="6" w:space="0" w:color="F5F5F5"/>
                                                <w:bottom w:val="single" w:sz="6" w:space="0" w:color="F5F5F5"/>
                                                <w:right w:val="single" w:sz="6" w:space="0" w:color="F5F5F5"/>
                                              </w:divBdr>
                                              <w:divsChild>
                                                <w:div w:id="1141850544">
                                                  <w:marLeft w:val="0"/>
                                                  <w:marRight w:val="0"/>
                                                  <w:marTop w:val="0"/>
                                                  <w:marBottom w:val="0"/>
                                                  <w:divBdr>
                                                    <w:top w:val="none" w:sz="0" w:space="0" w:color="auto"/>
                                                    <w:left w:val="none" w:sz="0" w:space="0" w:color="auto"/>
                                                    <w:bottom w:val="none" w:sz="0" w:space="0" w:color="auto"/>
                                                    <w:right w:val="none" w:sz="0" w:space="0" w:color="auto"/>
                                                  </w:divBdr>
                                                  <w:divsChild>
                                                    <w:div w:id="6019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8641195">
      <w:bodyDiv w:val="1"/>
      <w:marLeft w:val="30"/>
      <w:marRight w:val="30"/>
      <w:marTop w:val="0"/>
      <w:marBottom w:val="0"/>
      <w:divBdr>
        <w:top w:val="none" w:sz="0" w:space="0" w:color="auto"/>
        <w:left w:val="none" w:sz="0" w:space="0" w:color="auto"/>
        <w:bottom w:val="none" w:sz="0" w:space="0" w:color="auto"/>
        <w:right w:val="none" w:sz="0" w:space="0" w:color="auto"/>
      </w:divBdr>
      <w:divsChild>
        <w:div w:id="2085761377">
          <w:marLeft w:val="0"/>
          <w:marRight w:val="0"/>
          <w:marTop w:val="0"/>
          <w:marBottom w:val="0"/>
          <w:divBdr>
            <w:top w:val="none" w:sz="0" w:space="0" w:color="auto"/>
            <w:left w:val="none" w:sz="0" w:space="0" w:color="auto"/>
            <w:bottom w:val="none" w:sz="0" w:space="0" w:color="auto"/>
            <w:right w:val="none" w:sz="0" w:space="0" w:color="auto"/>
          </w:divBdr>
          <w:divsChild>
            <w:div w:id="437413131">
              <w:marLeft w:val="0"/>
              <w:marRight w:val="0"/>
              <w:marTop w:val="0"/>
              <w:marBottom w:val="0"/>
              <w:divBdr>
                <w:top w:val="none" w:sz="0" w:space="0" w:color="auto"/>
                <w:left w:val="none" w:sz="0" w:space="0" w:color="auto"/>
                <w:bottom w:val="none" w:sz="0" w:space="0" w:color="auto"/>
                <w:right w:val="none" w:sz="0" w:space="0" w:color="auto"/>
              </w:divBdr>
              <w:divsChild>
                <w:div w:id="1183713354">
                  <w:marLeft w:val="180"/>
                  <w:marRight w:val="0"/>
                  <w:marTop w:val="0"/>
                  <w:marBottom w:val="0"/>
                  <w:divBdr>
                    <w:top w:val="none" w:sz="0" w:space="0" w:color="auto"/>
                    <w:left w:val="none" w:sz="0" w:space="0" w:color="auto"/>
                    <w:bottom w:val="none" w:sz="0" w:space="0" w:color="auto"/>
                    <w:right w:val="none" w:sz="0" w:space="0" w:color="auto"/>
                  </w:divBdr>
                  <w:divsChild>
                    <w:div w:id="1969431229">
                      <w:marLeft w:val="0"/>
                      <w:marRight w:val="0"/>
                      <w:marTop w:val="0"/>
                      <w:marBottom w:val="0"/>
                      <w:divBdr>
                        <w:top w:val="none" w:sz="0" w:space="0" w:color="auto"/>
                        <w:left w:val="none" w:sz="0" w:space="0" w:color="auto"/>
                        <w:bottom w:val="none" w:sz="0" w:space="0" w:color="auto"/>
                        <w:right w:val="none" w:sz="0" w:space="0" w:color="auto"/>
                      </w:divBdr>
                      <w:divsChild>
                        <w:div w:id="1565530447">
                          <w:marLeft w:val="0"/>
                          <w:marRight w:val="0"/>
                          <w:marTop w:val="0"/>
                          <w:marBottom w:val="0"/>
                          <w:divBdr>
                            <w:top w:val="none" w:sz="0" w:space="0" w:color="000080"/>
                            <w:left w:val="none" w:sz="0" w:space="0" w:color="000080"/>
                            <w:bottom w:val="none" w:sz="0" w:space="0" w:color="000080"/>
                            <w:right w:val="none" w:sz="0" w:space="0" w:color="000080"/>
                          </w:divBdr>
                        </w:div>
                      </w:divsChild>
                    </w:div>
                  </w:divsChild>
                </w:div>
              </w:divsChild>
            </w:div>
          </w:divsChild>
        </w:div>
      </w:divsChild>
    </w:div>
    <w:div w:id="1802579334">
      <w:bodyDiv w:val="1"/>
      <w:marLeft w:val="0"/>
      <w:marRight w:val="0"/>
      <w:marTop w:val="0"/>
      <w:marBottom w:val="0"/>
      <w:divBdr>
        <w:top w:val="none" w:sz="0" w:space="0" w:color="auto"/>
        <w:left w:val="none" w:sz="0" w:space="0" w:color="auto"/>
        <w:bottom w:val="none" w:sz="0" w:space="0" w:color="auto"/>
        <w:right w:val="none" w:sz="0" w:space="0" w:color="auto"/>
      </w:divBdr>
      <w:divsChild>
        <w:div w:id="46497782">
          <w:marLeft w:val="835"/>
          <w:marRight w:val="0"/>
          <w:marTop w:val="77"/>
          <w:marBottom w:val="0"/>
          <w:divBdr>
            <w:top w:val="none" w:sz="0" w:space="0" w:color="auto"/>
            <w:left w:val="none" w:sz="0" w:space="0" w:color="auto"/>
            <w:bottom w:val="none" w:sz="0" w:space="0" w:color="auto"/>
            <w:right w:val="none" w:sz="0" w:space="0" w:color="auto"/>
          </w:divBdr>
        </w:div>
        <w:div w:id="412895047">
          <w:marLeft w:val="835"/>
          <w:marRight w:val="0"/>
          <w:marTop w:val="77"/>
          <w:marBottom w:val="0"/>
          <w:divBdr>
            <w:top w:val="none" w:sz="0" w:space="0" w:color="auto"/>
            <w:left w:val="none" w:sz="0" w:space="0" w:color="auto"/>
            <w:bottom w:val="none" w:sz="0" w:space="0" w:color="auto"/>
            <w:right w:val="none" w:sz="0" w:space="0" w:color="auto"/>
          </w:divBdr>
        </w:div>
        <w:div w:id="595288504">
          <w:marLeft w:val="835"/>
          <w:marRight w:val="0"/>
          <w:marTop w:val="77"/>
          <w:marBottom w:val="0"/>
          <w:divBdr>
            <w:top w:val="none" w:sz="0" w:space="0" w:color="auto"/>
            <w:left w:val="none" w:sz="0" w:space="0" w:color="auto"/>
            <w:bottom w:val="none" w:sz="0" w:space="0" w:color="auto"/>
            <w:right w:val="none" w:sz="0" w:space="0" w:color="auto"/>
          </w:divBdr>
        </w:div>
        <w:div w:id="676468294">
          <w:marLeft w:val="835"/>
          <w:marRight w:val="0"/>
          <w:marTop w:val="77"/>
          <w:marBottom w:val="0"/>
          <w:divBdr>
            <w:top w:val="none" w:sz="0" w:space="0" w:color="auto"/>
            <w:left w:val="none" w:sz="0" w:space="0" w:color="auto"/>
            <w:bottom w:val="none" w:sz="0" w:space="0" w:color="auto"/>
            <w:right w:val="none" w:sz="0" w:space="0" w:color="auto"/>
          </w:divBdr>
        </w:div>
        <w:div w:id="1875921005">
          <w:marLeft w:val="317"/>
          <w:marRight w:val="0"/>
          <w:marTop w:val="384"/>
          <w:marBottom w:val="0"/>
          <w:divBdr>
            <w:top w:val="none" w:sz="0" w:space="0" w:color="auto"/>
            <w:left w:val="none" w:sz="0" w:space="0" w:color="auto"/>
            <w:bottom w:val="none" w:sz="0" w:space="0" w:color="auto"/>
            <w:right w:val="none" w:sz="0" w:space="0" w:color="auto"/>
          </w:divBdr>
        </w:div>
      </w:divsChild>
    </w:div>
    <w:div w:id="1803958240">
      <w:bodyDiv w:val="1"/>
      <w:marLeft w:val="0"/>
      <w:marRight w:val="0"/>
      <w:marTop w:val="0"/>
      <w:marBottom w:val="0"/>
      <w:divBdr>
        <w:top w:val="none" w:sz="0" w:space="0" w:color="auto"/>
        <w:left w:val="none" w:sz="0" w:space="0" w:color="auto"/>
        <w:bottom w:val="none" w:sz="0" w:space="0" w:color="auto"/>
        <w:right w:val="none" w:sz="0" w:space="0" w:color="auto"/>
      </w:divBdr>
    </w:div>
    <w:div w:id="1828664685">
      <w:bodyDiv w:val="1"/>
      <w:marLeft w:val="0"/>
      <w:marRight w:val="0"/>
      <w:marTop w:val="0"/>
      <w:marBottom w:val="0"/>
      <w:divBdr>
        <w:top w:val="none" w:sz="0" w:space="0" w:color="auto"/>
        <w:left w:val="none" w:sz="0" w:space="0" w:color="auto"/>
        <w:bottom w:val="none" w:sz="0" w:space="0" w:color="auto"/>
        <w:right w:val="none" w:sz="0" w:space="0" w:color="auto"/>
      </w:divBdr>
    </w:div>
    <w:div w:id="1836342280">
      <w:bodyDiv w:val="1"/>
      <w:marLeft w:val="0"/>
      <w:marRight w:val="0"/>
      <w:marTop w:val="0"/>
      <w:marBottom w:val="0"/>
      <w:divBdr>
        <w:top w:val="none" w:sz="0" w:space="0" w:color="auto"/>
        <w:left w:val="none" w:sz="0" w:space="0" w:color="auto"/>
        <w:bottom w:val="none" w:sz="0" w:space="0" w:color="auto"/>
        <w:right w:val="none" w:sz="0" w:space="0" w:color="auto"/>
      </w:divBdr>
      <w:divsChild>
        <w:div w:id="1868904842">
          <w:marLeft w:val="0"/>
          <w:marRight w:val="0"/>
          <w:marTop w:val="0"/>
          <w:marBottom w:val="0"/>
          <w:divBdr>
            <w:top w:val="none" w:sz="0" w:space="0" w:color="auto"/>
            <w:left w:val="none" w:sz="0" w:space="0" w:color="auto"/>
            <w:bottom w:val="none" w:sz="0" w:space="0" w:color="auto"/>
            <w:right w:val="none" w:sz="0" w:space="0" w:color="auto"/>
          </w:divBdr>
          <w:divsChild>
            <w:div w:id="1374695213">
              <w:marLeft w:val="0"/>
              <w:marRight w:val="0"/>
              <w:marTop w:val="0"/>
              <w:marBottom w:val="0"/>
              <w:divBdr>
                <w:top w:val="none" w:sz="0" w:space="0" w:color="auto"/>
                <w:left w:val="none" w:sz="0" w:space="0" w:color="auto"/>
                <w:bottom w:val="none" w:sz="0" w:space="0" w:color="auto"/>
                <w:right w:val="none" w:sz="0" w:space="0" w:color="auto"/>
              </w:divBdr>
              <w:divsChild>
                <w:div w:id="326985460">
                  <w:marLeft w:val="0"/>
                  <w:marRight w:val="0"/>
                  <w:marTop w:val="0"/>
                  <w:marBottom w:val="0"/>
                  <w:divBdr>
                    <w:top w:val="none" w:sz="0" w:space="0" w:color="auto"/>
                    <w:left w:val="none" w:sz="0" w:space="0" w:color="auto"/>
                    <w:bottom w:val="none" w:sz="0" w:space="0" w:color="auto"/>
                    <w:right w:val="none" w:sz="0" w:space="0" w:color="auto"/>
                  </w:divBdr>
                  <w:divsChild>
                    <w:div w:id="1704094828">
                      <w:marLeft w:val="0"/>
                      <w:marRight w:val="0"/>
                      <w:marTop w:val="0"/>
                      <w:marBottom w:val="0"/>
                      <w:divBdr>
                        <w:top w:val="none" w:sz="0" w:space="0" w:color="auto"/>
                        <w:left w:val="none" w:sz="0" w:space="0" w:color="auto"/>
                        <w:bottom w:val="none" w:sz="0" w:space="0" w:color="auto"/>
                        <w:right w:val="none" w:sz="0" w:space="0" w:color="auto"/>
                      </w:divBdr>
                      <w:divsChild>
                        <w:div w:id="536814020">
                          <w:marLeft w:val="0"/>
                          <w:marRight w:val="0"/>
                          <w:marTop w:val="0"/>
                          <w:marBottom w:val="0"/>
                          <w:divBdr>
                            <w:top w:val="none" w:sz="0" w:space="0" w:color="auto"/>
                            <w:left w:val="none" w:sz="0" w:space="0" w:color="auto"/>
                            <w:bottom w:val="none" w:sz="0" w:space="0" w:color="auto"/>
                            <w:right w:val="none" w:sz="0" w:space="0" w:color="auto"/>
                          </w:divBdr>
                          <w:divsChild>
                            <w:div w:id="411317729">
                              <w:marLeft w:val="0"/>
                              <w:marRight w:val="0"/>
                              <w:marTop w:val="0"/>
                              <w:marBottom w:val="0"/>
                              <w:divBdr>
                                <w:top w:val="none" w:sz="0" w:space="0" w:color="auto"/>
                                <w:left w:val="none" w:sz="0" w:space="0" w:color="auto"/>
                                <w:bottom w:val="none" w:sz="0" w:space="0" w:color="auto"/>
                                <w:right w:val="none" w:sz="0" w:space="0" w:color="auto"/>
                              </w:divBdr>
                              <w:divsChild>
                                <w:div w:id="348719896">
                                  <w:marLeft w:val="0"/>
                                  <w:marRight w:val="0"/>
                                  <w:marTop w:val="0"/>
                                  <w:marBottom w:val="0"/>
                                  <w:divBdr>
                                    <w:top w:val="none" w:sz="0" w:space="0" w:color="auto"/>
                                    <w:left w:val="none" w:sz="0" w:space="0" w:color="auto"/>
                                    <w:bottom w:val="none" w:sz="0" w:space="0" w:color="auto"/>
                                    <w:right w:val="none" w:sz="0" w:space="0" w:color="auto"/>
                                  </w:divBdr>
                                  <w:divsChild>
                                    <w:div w:id="1377585047">
                                      <w:marLeft w:val="0"/>
                                      <w:marRight w:val="0"/>
                                      <w:marTop w:val="0"/>
                                      <w:marBottom w:val="0"/>
                                      <w:divBdr>
                                        <w:top w:val="none" w:sz="0" w:space="0" w:color="auto"/>
                                        <w:left w:val="none" w:sz="0" w:space="0" w:color="auto"/>
                                        <w:bottom w:val="none" w:sz="0" w:space="0" w:color="auto"/>
                                        <w:right w:val="none" w:sz="0" w:space="0" w:color="auto"/>
                                      </w:divBdr>
                                      <w:divsChild>
                                        <w:div w:id="2082677087">
                                          <w:marLeft w:val="0"/>
                                          <w:marRight w:val="0"/>
                                          <w:marTop w:val="0"/>
                                          <w:marBottom w:val="0"/>
                                          <w:divBdr>
                                            <w:top w:val="none" w:sz="0" w:space="0" w:color="auto"/>
                                            <w:left w:val="none" w:sz="0" w:space="0" w:color="auto"/>
                                            <w:bottom w:val="none" w:sz="0" w:space="0" w:color="auto"/>
                                            <w:right w:val="none" w:sz="0" w:space="0" w:color="auto"/>
                                          </w:divBdr>
                                          <w:divsChild>
                                            <w:div w:id="795563034">
                                              <w:marLeft w:val="0"/>
                                              <w:marRight w:val="0"/>
                                              <w:marTop w:val="0"/>
                                              <w:marBottom w:val="0"/>
                                              <w:divBdr>
                                                <w:top w:val="single" w:sz="6" w:space="0" w:color="F5F5F5"/>
                                                <w:left w:val="single" w:sz="6" w:space="0" w:color="F5F5F5"/>
                                                <w:bottom w:val="single" w:sz="6" w:space="0" w:color="F5F5F5"/>
                                                <w:right w:val="single" w:sz="6" w:space="0" w:color="F5F5F5"/>
                                              </w:divBdr>
                                              <w:divsChild>
                                                <w:div w:id="879706872">
                                                  <w:marLeft w:val="0"/>
                                                  <w:marRight w:val="0"/>
                                                  <w:marTop w:val="0"/>
                                                  <w:marBottom w:val="0"/>
                                                  <w:divBdr>
                                                    <w:top w:val="none" w:sz="0" w:space="0" w:color="auto"/>
                                                    <w:left w:val="none" w:sz="0" w:space="0" w:color="auto"/>
                                                    <w:bottom w:val="none" w:sz="0" w:space="0" w:color="auto"/>
                                                    <w:right w:val="none" w:sz="0" w:space="0" w:color="auto"/>
                                                  </w:divBdr>
                                                  <w:divsChild>
                                                    <w:div w:id="892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164172">
      <w:bodyDiv w:val="1"/>
      <w:marLeft w:val="0"/>
      <w:marRight w:val="0"/>
      <w:marTop w:val="0"/>
      <w:marBottom w:val="0"/>
      <w:divBdr>
        <w:top w:val="none" w:sz="0" w:space="0" w:color="auto"/>
        <w:left w:val="none" w:sz="0" w:space="0" w:color="auto"/>
        <w:bottom w:val="none" w:sz="0" w:space="0" w:color="auto"/>
        <w:right w:val="none" w:sz="0" w:space="0" w:color="auto"/>
      </w:divBdr>
      <w:divsChild>
        <w:div w:id="1384676507">
          <w:marLeft w:val="0"/>
          <w:marRight w:val="0"/>
          <w:marTop w:val="0"/>
          <w:marBottom w:val="0"/>
          <w:divBdr>
            <w:top w:val="none" w:sz="0" w:space="0" w:color="auto"/>
            <w:left w:val="none" w:sz="0" w:space="0" w:color="auto"/>
            <w:bottom w:val="none" w:sz="0" w:space="0" w:color="auto"/>
            <w:right w:val="none" w:sz="0" w:space="0" w:color="auto"/>
          </w:divBdr>
          <w:divsChild>
            <w:div w:id="963119520">
              <w:marLeft w:val="0"/>
              <w:marRight w:val="0"/>
              <w:marTop w:val="0"/>
              <w:marBottom w:val="0"/>
              <w:divBdr>
                <w:top w:val="none" w:sz="0" w:space="0" w:color="auto"/>
                <w:left w:val="none" w:sz="0" w:space="0" w:color="auto"/>
                <w:bottom w:val="none" w:sz="0" w:space="0" w:color="auto"/>
                <w:right w:val="none" w:sz="0" w:space="0" w:color="auto"/>
              </w:divBdr>
              <w:divsChild>
                <w:div w:id="1375042560">
                  <w:marLeft w:val="0"/>
                  <w:marRight w:val="0"/>
                  <w:marTop w:val="0"/>
                  <w:marBottom w:val="0"/>
                  <w:divBdr>
                    <w:top w:val="none" w:sz="0" w:space="0" w:color="auto"/>
                    <w:left w:val="none" w:sz="0" w:space="0" w:color="auto"/>
                    <w:bottom w:val="none" w:sz="0" w:space="0" w:color="auto"/>
                    <w:right w:val="none" w:sz="0" w:space="0" w:color="auto"/>
                  </w:divBdr>
                  <w:divsChild>
                    <w:div w:id="456729371">
                      <w:marLeft w:val="0"/>
                      <w:marRight w:val="0"/>
                      <w:marTop w:val="0"/>
                      <w:marBottom w:val="0"/>
                      <w:divBdr>
                        <w:top w:val="none" w:sz="0" w:space="0" w:color="auto"/>
                        <w:left w:val="none" w:sz="0" w:space="0" w:color="auto"/>
                        <w:bottom w:val="none" w:sz="0" w:space="0" w:color="auto"/>
                        <w:right w:val="none" w:sz="0" w:space="0" w:color="auto"/>
                      </w:divBdr>
                      <w:divsChild>
                        <w:div w:id="592398849">
                          <w:marLeft w:val="0"/>
                          <w:marRight w:val="0"/>
                          <w:marTop w:val="0"/>
                          <w:marBottom w:val="0"/>
                          <w:divBdr>
                            <w:top w:val="none" w:sz="0" w:space="0" w:color="auto"/>
                            <w:left w:val="none" w:sz="0" w:space="0" w:color="auto"/>
                            <w:bottom w:val="none" w:sz="0" w:space="0" w:color="auto"/>
                            <w:right w:val="none" w:sz="0" w:space="0" w:color="auto"/>
                          </w:divBdr>
                          <w:divsChild>
                            <w:div w:id="1817987431">
                              <w:marLeft w:val="0"/>
                              <w:marRight w:val="0"/>
                              <w:marTop w:val="0"/>
                              <w:marBottom w:val="0"/>
                              <w:divBdr>
                                <w:top w:val="none" w:sz="0" w:space="0" w:color="auto"/>
                                <w:left w:val="none" w:sz="0" w:space="0" w:color="auto"/>
                                <w:bottom w:val="none" w:sz="0" w:space="0" w:color="auto"/>
                                <w:right w:val="none" w:sz="0" w:space="0" w:color="auto"/>
                              </w:divBdr>
                              <w:divsChild>
                                <w:div w:id="919406238">
                                  <w:marLeft w:val="0"/>
                                  <w:marRight w:val="0"/>
                                  <w:marTop w:val="0"/>
                                  <w:marBottom w:val="0"/>
                                  <w:divBdr>
                                    <w:top w:val="none" w:sz="0" w:space="0" w:color="auto"/>
                                    <w:left w:val="none" w:sz="0" w:space="0" w:color="auto"/>
                                    <w:bottom w:val="none" w:sz="0" w:space="0" w:color="auto"/>
                                    <w:right w:val="none" w:sz="0" w:space="0" w:color="auto"/>
                                  </w:divBdr>
                                  <w:divsChild>
                                    <w:div w:id="210307554">
                                      <w:marLeft w:val="0"/>
                                      <w:marRight w:val="0"/>
                                      <w:marTop w:val="0"/>
                                      <w:marBottom w:val="0"/>
                                      <w:divBdr>
                                        <w:top w:val="none" w:sz="0" w:space="0" w:color="auto"/>
                                        <w:left w:val="none" w:sz="0" w:space="0" w:color="auto"/>
                                        <w:bottom w:val="none" w:sz="0" w:space="0" w:color="auto"/>
                                        <w:right w:val="none" w:sz="0" w:space="0" w:color="auto"/>
                                      </w:divBdr>
                                      <w:divsChild>
                                        <w:div w:id="705910110">
                                          <w:marLeft w:val="0"/>
                                          <w:marRight w:val="0"/>
                                          <w:marTop w:val="0"/>
                                          <w:marBottom w:val="0"/>
                                          <w:divBdr>
                                            <w:top w:val="none" w:sz="0" w:space="0" w:color="auto"/>
                                            <w:left w:val="none" w:sz="0" w:space="0" w:color="auto"/>
                                            <w:bottom w:val="none" w:sz="0" w:space="0" w:color="auto"/>
                                            <w:right w:val="none" w:sz="0" w:space="0" w:color="auto"/>
                                          </w:divBdr>
                                          <w:divsChild>
                                            <w:div w:id="1075518287">
                                              <w:marLeft w:val="0"/>
                                              <w:marRight w:val="0"/>
                                              <w:marTop w:val="0"/>
                                              <w:marBottom w:val="0"/>
                                              <w:divBdr>
                                                <w:top w:val="single" w:sz="6" w:space="0" w:color="F5F5F5"/>
                                                <w:left w:val="single" w:sz="6" w:space="0" w:color="F5F5F5"/>
                                                <w:bottom w:val="single" w:sz="6" w:space="0" w:color="F5F5F5"/>
                                                <w:right w:val="single" w:sz="6" w:space="0" w:color="F5F5F5"/>
                                              </w:divBdr>
                                              <w:divsChild>
                                                <w:div w:id="702823266">
                                                  <w:marLeft w:val="0"/>
                                                  <w:marRight w:val="0"/>
                                                  <w:marTop w:val="0"/>
                                                  <w:marBottom w:val="0"/>
                                                  <w:divBdr>
                                                    <w:top w:val="none" w:sz="0" w:space="0" w:color="auto"/>
                                                    <w:left w:val="none" w:sz="0" w:space="0" w:color="auto"/>
                                                    <w:bottom w:val="none" w:sz="0" w:space="0" w:color="auto"/>
                                                    <w:right w:val="none" w:sz="0" w:space="0" w:color="auto"/>
                                                  </w:divBdr>
                                                  <w:divsChild>
                                                    <w:div w:id="17013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702104">
      <w:bodyDiv w:val="1"/>
      <w:marLeft w:val="0"/>
      <w:marRight w:val="0"/>
      <w:marTop w:val="0"/>
      <w:marBottom w:val="0"/>
      <w:divBdr>
        <w:top w:val="none" w:sz="0" w:space="0" w:color="auto"/>
        <w:left w:val="none" w:sz="0" w:space="0" w:color="auto"/>
        <w:bottom w:val="none" w:sz="0" w:space="0" w:color="auto"/>
        <w:right w:val="none" w:sz="0" w:space="0" w:color="auto"/>
      </w:divBdr>
      <w:divsChild>
        <w:div w:id="131218596">
          <w:marLeft w:val="562"/>
          <w:marRight w:val="0"/>
          <w:marTop w:val="0"/>
          <w:marBottom w:val="120"/>
          <w:divBdr>
            <w:top w:val="none" w:sz="0" w:space="0" w:color="auto"/>
            <w:left w:val="none" w:sz="0" w:space="0" w:color="auto"/>
            <w:bottom w:val="none" w:sz="0" w:space="0" w:color="auto"/>
            <w:right w:val="none" w:sz="0" w:space="0" w:color="auto"/>
          </w:divBdr>
        </w:div>
        <w:div w:id="182743006">
          <w:marLeft w:val="562"/>
          <w:marRight w:val="0"/>
          <w:marTop w:val="0"/>
          <w:marBottom w:val="120"/>
          <w:divBdr>
            <w:top w:val="none" w:sz="0" w:space="0" w:color="auto"/>
            <w:left w:val="none" w:sz="0" w:space="0" w:color="auto"/>
            <w:bottom w:val="none" w:sz="0" w:space="0" w:color="auto"/>
            <w:right w:val="none" w:sz="0" w:space="0" w:color="auto"/>
          </w:divBdr>
        </w:div>
        <w:div w:id="253050809">
          <w:marLeft w:val="259"/>
          <w:marRight w:val="0"/>
          <w:marTop w:val="0"/>
          <w:marBottom w:val="120"/>
          <w:divBdr>
            <w:top w:val="none" w:sz="0" w:space="0" w:color="auto"/>
            <w:left w:val="none" w:sz="0" w:space="0" w:color="auto"/>
            <w:bottom w:val="none" w:sz="0" w:space="0" w:color="auto"/>
            <w:right w:val="none" w:sz="0" w:space="0" w:color="auto"/>
          </w:divBdr>
        </w:div>
        <w:div w:id="443427195">
          <w:marLeft w:val="562"/>
          <w:marRight w:val="0"/>
          <w:marTop w:val="0"/>
          <w:marBottom w:val="120"/>
          <w:divBdr>
            <w:top w:val="none" w:sz="0" w:space="0" w:color="auto"/>
            <w:left w:val="none" w:sz="0" w:space="0" w:color="auto"/>
            <w:bottom w:val="none" w:sz="0" w:space="0" w:color="auto"/>
            <w:right w:val="none" w:sz="0" w:space="0" w:color="auto"/>
          </w:divBdr>
        </w:div>
        <w:div w:id="540633916">
          <w:marLeft w:val="562"/>
          <w:marRight w:val="0"/>
          <w:marTop w:val="0"/>
          <w:marBottom w:val="120"/>
          <w:divBdr>
            <w:top w:val="none" w:sz="0" w:space="0" w:color="auto"/>
            <w:left w:val="none" w:sz="0" w:space="0" w:color="auto"/>
            <w:bottom w:val="none" w:sz="0" w:space="0" w:color="auto"/>
            <w:right w:val="none" w:sz="0" w:space="0" w:color="auto"/>
          </w:divBdr>
        </w:div>
        <w:div w:id="898904795">
          <w:marLeft w:val="562"/>
          <w:marRight w:val="0"/>
          <w:marTop w:val="0"/>
          <w:marBottom w:val="120"/>
          <w:divBdr>
            <w:top w:val="none" w:sz="0" w:space="0" w:color="auto"/>
            <w:left w:val="none" w:sz="0" w:space="0" w:color="auto"/>
            <w:bottom w:val="none" w:sz="0" w:space="0" w:color="auto"/>
            <w:right w:val="none" w:sz="0" w:space="0" w:color="auto"/>
          </w:divBdr>
        </w:div>
        <w:div w:id="1326394431">
          <w:marLeft w:val="562"/>
          <w:marRight w:val="0"/>
          <w:marTop w:val="0"/>
          <w:marBottom w:val="120"/>
          <w:divBdr>
            <w:top w:val="none" w:sz="0" w:space="0" w:color="auto"/>
            <w:left w:val="none" w:sz="0" w:space="0" w:color="auto"/>
            <w:bottom w:val="none" w:sz="0" w:space="0" w:color="auto"/>
            <w:right w:val="none" w:sz="0" w:space="0" w:color="auto"/>
          </w:divBdr>
        </w:div>
        <w:div w:id="1440443066">
          <w:marLeft w:val="259"/>
          <w:marRight w:val="0"/>
          <w:marTop w:val="0"/>
          <w:marBottom w:val="120"/>
          <w:divBdr>
            <w:top w:val="none" w:sz="0" w:space="0" w:color="auto"/>
            <w:left w:val="none" w:sz="0" w:space="0" w:color="auto"/>
            <w:bottom w:val="none" w:sz="0" w:space="0" w:color="auto"/>
            <w:right w:val="none" w:sz="0" w:space="0" w:color="auto"/>
          </w:divBdr>
        </w:div>
        <w:div w:id="1444306715">
          <w:marLeft w:val="259"/>
          <w:marRight w:val="0"/>
          <w:marTop w:val="0"/>
          <w:marBottom w:val="120"/>
          <w:divBdr>
            <w:top w:val="none" w:sz="0" w:space="0" w:color="auto"/>
            <w:left w:val="none" w:sz="0" w:space="0" w:color="auto"/>
            <w:bottom w:val="none" w:sz="0" w:space="0" w:color="auto"/>
            <w:right w:val="none" w:sz="0" w:space="0" w:color="auto"/>
          </w:divBdr>
        </w:div>
        <w:div w:id="2122218378">
          <w:marLeft w:val="562"/>
          <w:marRight w:val="0"/>
          <w:marTop w:val="0"/>
          <w:marBottom w:val="120"/>
          <w:divBdr>
            <w:top w:val="none" w:sz="0" w:space="0" w:color="auto"/>
            <w:left w:val="none" w:sz="0" w:space="0" w:color="auto"/>
            <w:bottom w:val="none" w:sz="0" w:space="0" w:color="auto"/>
            <w:right w:val="none" w:sz="0" w:space="0" w:color="auto"/>
          </w:divBdr>
        </w:div>
        <w:div w:id="2143964549">
          <w:marLeft w:val="850"/>
          <w:marRight w:val="0"/>
          <w:marTop w:val="0"/>
          <w:marBottom w:val="120"/>
          <w:divBdr>
            <w:top w:val="none" w:sz="0" w:space="0" w:color="auto"/>
            <w:left w:val="none" w:sz="0" w:space="0" w:color="auto"/>
            <w:bottom w:val="none" w:sz="0" w:space="0" w:color="auto"/>
            <w:right w:val="none" w:sz="0" w:space="0" w:color="auto"/>
          </w:divBdr>
        </w:div>
      </w:divsChild>
    </w:div>
    <w:div w:id="1870096677">
      <w:bodyDiv w:val="1"/>
      <w:marLeft w:val="0"/>
      <w:marRight w:val="0"/>
      <w:marTop w:val="0"/>
      <w:marBottom w:val="0"/>
      <w:divBdr>
        <w:top w:val="none" w:sz="0" w:space="0" w:color="auto"/>
        <w:left w:val="none" w:sz="0" w:space="0" w:color="auto"/>
        <w:bottom w:val="none" w:sz="0" w:space="0" w:color="auto"/>
        <w:right w:val="none" w:sz="0" w:space="0" w:color="auto"/>
      </w:divBdr>
      <w:divsChild>
        <w:div w:id="746267023">
          <w:marLeft w:val="0"/>
          <w:marRight w:val="0"/>
          <w:marTop w:val="0"/>
          <w:marBottom w:val="0"/>
          <w:divBdr>
            <w:top w:val="none" w:sz="0" w:space="0" w:color="auto"/>
            <w:left w:val="none" w:sz="0" w:space="0" w:color="auto"/>
            <w:bottom w:val="none" w:sz="0" w:space="0" w:color="auto"/>
            <w:right w:val="none" w:sz="0" w:space="0" w:color="auto"/>
          </w:divBdr>
          <w:divsChild>
            <w:div w:id="1834173946">
              <w:marLeft w:val="0"/>
              <w:marRight w:val="0"/>
              <w:marTop w:val="0"/>
              <w:marBottom w:val="0"/>
              <w:divBdr>
                <w:top w:val="none" w:sz="0" w:space="0" w:color="auto"/>
                <w:left w:val="none" w:sz="0" w:space="0" w:color="auto"/>
                <w:bottom w:val="none" w:sz="0" w:space="0" w:color="auto"/>
                <w:right w:val="none" w:sz="0" w:space="0" w:color="auto"/>
              </w:divBdr>
              <w:divsChild>
                <w:div w:id="1676030145">
                  <w:marLeft w:val="0"/>
                  <w:marRight w:val="0"/>
                  <w:marTop w:val="0"/>
                  <w:marBottom w:val="0"/>
                  <w:divBdr>
                    <w:top w:val="none" w:sz="0" w:space="0" w:color="auto"/>
                    <w:left w:val="none" w:sz="0" w:space="0" w:color="auto"/>
                    <w:bottom w:val="none" w:sz="0" w:space="0" w:color="auto"/>
                    <w:right w:val="none" w:sz="0" w:space="0" w:color="auto"/>
                  </w:divBdr>
                  <w:divsChild>
                    <w:div w:id="1343439205">
                      <w:marLeft w:val="0"/>
                      <w:marRight w:val="0"/>
                      <w:marTop w:val="0"/>
                      <w:marBottom w:val="0"/>
                      <w:divBdr>
                        <w:top w:val="none" w:sz="0" w:space="0" w:color="auto"/>
                        <w:left w:val="none" w:sz="0" w:space="0" w:color="auto"/>
                        <w:bottom w:val="none" w:sz="0" w:space="0" w:color="auto"/>
                        <w:right w:val="none" w:sz="0" w:space="0" w:color="auto"/>
                      </w:divBdr>
                      <w:divsChild>
                        <w:div w:id="1507936490">
                          <w:marLeft w:val="0"/>
                          <w:marRight w:val="0"/>
                          <w:marTop w:val="0"/>
                          <w:marBottom w:val="0"/>
                          <w:divBdr>
                            <w:top w:val="none" w:sz="0" w:space="0" w:color="auto"/>
                            <w:left w:val="none" w:sz="0" w:space="0" w:color="auto"/>
                            <w:bottom w:val="none" w:sz="0" w:space="0" w:color="auto"/>
                            <w:right w:val="none" w:sz="0" w:space="0" w:color="auto"/>
                          </w:divBdr>
                          <w:divsChild>
                            <w:div w:id="1058481093">
                              <w:marLeft w:val="0"/>
                              <w:marRight w:val="0"/>
                              <w:marTop w:val="0"/>
                              <w:marBottom w:val="0"/>
                              <w:divBdr>
                                <w:top w:val="none" w:sz="0" w:space="0" w:color="auto"/>
                                <w:left w:val="none" w:sz="0" w:space="0" w:color="auto"/>
                                <w:bottom w:val="none" w:sz="0" w:space="0" w:color="auto"/>
                                <w:right w:val="none" w:sz="0" w:space="0" w:color="auto"/>
                              </w:divBdr>
                              <w:divsChild>
                                <w:div w:id="2047607236">
                                  <w:marLeft w:val="0"/>
                                  <w:marRight w:val="0"/>
                                  <w:marTop w:val="0"/>
                                  <w:marBottom w:val="0"/>
                                  <w:divBdr>
                                    <w:top w:val="none" w:sz="0" w:space="0" w:color="auto"/>
                                    <w:left w:val="none" w:sz="0" w:space="0" w:color="auto"/>
                                    <w:bottom w:val="none" w:sz="0" w:space="0" w:color="auto"/>
                                    <w:right w:val="none" w:sz="0" w:space="0" w:color="auto"/>
                                  </w:divBdr>
                                  <w:divsChild>
                                    <w:div w:id="569777164">
                                      <w:marLeft w:val="0"/>
                                      <w:marRight w:val="0"/>
                                      <w:marTop w:val="0"/>
                                      <w:marBottom w:val="0"/>
                                      <w:divBdr>
                                        <w:top w:val="none" w:sz="0" w:space="0" w:color="auto"/>
                                        <w:left w:val="none" w:sz="0" w:space="0" w:color="auto"/>
                                        <w:bottom w:val="none" w:sz="0" w:space="0" w:color="auto"/>
                                        <w:right w:val="none" w:sz="0" w:space="0" w:color="auto"/>
                                      </w:divBdr>
                                      <w:divsChild>
                                        <w:div w:id="927153010">
                                          <w:marLeft w:val="0"/>
                                          <w:marRight w:val="0"/>
                                          <w:marTop w:val="0"/>
                                          <w:marBottom w:val="0"/>
                                          <w:divBdr>
                                            <w:top w:val="none" w:sz="0" w:space="0" w:color="auto"/>
                                            <w:left w:val="none" w:sz="0" w:space="0" w:color="auto"/>
                                            <w:bottom w:val="none" w:sz="0" w:space="0" w:color="auto"/>
                                            <w:right w:val="none" w:sz="0" w:space="0" w:color="auto"/>
                                          </w:divBdr>
                                          <w:divsChild>
                                            <w:div w:id="640770753">
                                              <w:marLeft w:val="0"/>
                                              <w:marRight w:val="0"/>
                                              <w:marTop w:val="0"/>
                                              <w:marBottom w:val="0"/>
                                              <w:divBdr>
                                                <w:top w:val="single" w:sz="6" w:space="0" w:color="F5F5F5"/>
                                                <w:left w:val="single" w:sz="6" w:space="0" w:color="F5F5F5"/>
                                                <w:bottom w:val="single" w:sz="6" w:space="0" w:color="F5F5F5"/>
                                                <w:right w:val="single" w:sz="6" w:space="0" w:color="F5F5F5"/>
                                              </w:divBdr>
                                              <w:divsChild>
                                                <w:div w:id="50545126">
                                                  <w:marLeft w:val="0"/>
                                                  <w:marRight w:val="0"/>
                                                  <w:marTop w:val="0"/>
                                                  <w:marBottom w:val="0"/>
                                                  <w:divBdr>
                                                    <w:top w:val="none" w:sz="0" w:space="0" w:color="auto"/>
                                                    <w:left w:val="none" w:sz="0" w:space="0" w:color="auto"/>
                                                    <w:bottom w:val="none" w:sz="0" w:space="0" w:color="auto"/>
                                                    <w:right w:val="none" w:sz="0" w:space="0" w:color="auto"/>
                                                  </w:divBdr>
                                                  <w:divsChild>
                                                    <w:div w:id="11698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3807595">
      <w:bodyDiv w:val="1"/>
      <w:marLeft w:val="0"/>
      <w:marRight w:val="0"/>
      <w:marTop w:val="0"/>
      <w:marBottom w:val="0"/>
      <w:divBdr>
        <w:top w:val="none" w:sz="0" w:space="0" w:color="auto"/>
        <w:left w:val="none" w:sz="0" w:space="0" w:color="auto"/>
        <w:bottom w:val="none" w:sz="0" w:space="0" w:color="auto"/>
        <w:right w:val="none" w:sz="0" w:space="0" w:color="auto"/>
      </w:divBdr>
    </w:div>
    <w:div w:id="1877573585">
      <w:bodyDiv w:val="1"/>
      <w:marLeft w:val="0"/>
      <w:marRight w:val="0"/>
      <w:marTop w:val="0"/>
      <w:marBottom w:val="0"/>
      <w:divBdr>
        <w:top w:val="none" w:sz="0" w:space="0" w:color="auto"/>
        <w:left w:val="none" w:sz="0" w:space="0" w:color="auto"/>
        <w:bottom w:val="none" w:sz="0" w:space="0" w:color="auto"/>
        <w:right w:val="none" w:sz="0" w:space="0" w:color="auto"/>
      </w:divBdr>
      <w:divsChild>
        <w:div w:id="577980487">
          <w:marLeft w:val="0"/>
          <w:marRight w:val="0"/>
          <w:marTop w:val="0"/>
          <w:marBottom w:val="0"/>
          <w:divBdr>
            <w:top w:val="none" w:sz="0" w:space="0" w:color="auto"/>
            <w:left w:val="none" w:sz="0" w:space="0" w:color="auto"/>
            <w:bottom w:val="none" w:sz="0" w:space="0" w:color="auto"/>
            <w:right w:val="none" w:sz="0" w:space="0" w:color="auto"/>
          </w:divBdr>
          <w:divsChild>
            <w:div w:id="1045103313">
              <w:marLeft w:val="0"/>
              <w:marRight w:val="0"/>
              <w:marTop w:val="0"/>
              <w:marBottom w:val="0"/>
              <w:divBdr>
                <w:top w:val="none" w:sz="0" w:space="0" w:color="auto"/>
                <w:left w:val="none" w:sz="0" w:space="0" w:color="auto"/>
                <w:bottom w:val="none" w:sz="0" w:space="0" w:color="auto"/>
                <w:right w:val="none" w:sz="0" w:space="0" w:color="auto"/>
              </w:divBdr>
              <w:divsChild>
                <w:div w:id="943071603">
                  <w:marLeft w:val="0"/>
                  <w:marRight w:val="0"/>
                  <w:marTop w:val="0"/>
                  <w:marBottom w:val="0"/>
                  <w:divBdr>
                    <w:top w:val="none" w:sz="0" w:space="0" w:color="auto"/>
                    <w:left w:val="none" w:sz="0" w:space="0" w:color="auto"/>
                    <w:bottom w:val="none" w:sz="0" w:space="0" w:color="auto"/>
                    <w:right w:val="none" w:sz="0" w:space="0" w:color="auto"/>
                  </w:divBdr>
                  <w:divsChild>
                    <w:div w:id="1249775001">
                      <w:marLeft w:val="0"/>
                      <w:marRight w:val="0"/>
                      <w:marTop w:val="0"/>
                      <w:marBottom w:val="0"/>
                      <w:divBdr>
                        <w:top w:val="none" w:sz="0" w:space="0" w:color="auto"/>
                        <w:left w:val="none" w:sz="0" w:space="0" w:color="auto"/>
                        <w:bottom w:val="none" w:sz="0" w:space="0" w:color="auto"/>
                        <w:right w:val="none" w:sz="0" w:space="0" w:color="auto"/>
                      </w:divBdr>
                      <w:divsChild>
                        <w:div w:id="843322108">
                          <w:marLeft w:val="0"/>
                          <w:marRight w:val="0"/>
                          <w:marTop w:val="0"/>
                          <w:marBottom w:val="0"/>
                          <w:divBdr>
                            <w:top w:val="none" w:sz="0" w:space="0" w:color="auto"/>
                            <w:left w:val="none" w:sz="0" w:space="0" w:color="auto"/>
                            <w:bottom w:val="none" w:sz="0" w:space="0" w:color="auto"/>
                            <w:right w:val="none" w:sz="0" w:space="0" w:color="auto"/>
                          </w:divBdr>
                          <w:divsChild>
                            <w:div w:id="136261143">
                              <w:marLeft w:val="0"/>
                              <w:marRight w:val="0"/>
                              <w:marTop w:val="0"/>
                              <w:marBottom w:val="0"/>
                              <w:divBdr>
                                <w:top w:val="none" w:sz="0" w:space="0" w:color="auto"/>
                                <w:left w:val="none" w:sz="0" w:space="0" w:color="auto"/>
                                <w:bottom w:val="none" w:sz="0" w:space="0" w:color="auto"/>
                                <w:right w:val="none" w:sz="0" w:space="0" w:color="auto"/>
                              </w:divBdr>
                              <w:divsChild>
                                <w:div w:id="1499736227">
                                  <w:marLeft w:val="0"/>
                                  <w:marRight w:val="0"/>
                                  <w:marTop w:val="0"/>
                                  <w:marBottom w:val="0"/>
                                  <w:divBdr>
                                    <w:top w:val="none" w:sz="0" w:space="0" w:color="auto"/>
                                    <w:left w:val="none" w:sz="0" w:space="0" w:color="auto"/>
                                    <w:bottom w:val="none" w:sz="0" w:space="0" w:color="auto"/>
                                    <w:right w:val="none" w:sz="0" w:space="0" w:color="auto"/>
                                  </w:divBdr>
                                  <w:divsChild>
                                    <w:div w:id="1014503051">
                                      <w:marLeft w:val="0"/>
                                      <w:marRight w:val="0"/>
                                      <w:marTop w:val="0"/>
                                      <w:marBottom w:val="0"/>
                                      <w:divBdr>
                                        <w:top w:val="none" w:sz="0" w:space="0" w:color="auto"/>
                                        <w:left w:val="none" w:sz="0" w:space="0" w:color="auto"/>
                                        <w:bottom w:val="none" w:sz="0" w:space="0" w:color="auto"/>
                                        <w:right w:val="none" w:sz="0" w:space="0" w:color="auto"/>
                                      </w:divBdr>
                                      <w:divsChild>
                                        <w:div w:id="456531294">
                                          <w:marLeft w:val="0"/>
                                          <w:marRight w:val="0"/>
                                          <w:marTop w:val="0"/>
                                          <w:marBottom w:val="0"/>
                                          <w:divBdr>
                                            <w:top w:val="none" w:sz="0" w:space="0" w:color="auto"/>
                                            <w:left w:val="none" w:sz="0" w:space="0" w:color="auto"/>
                                            <w:bottom w:val="none" w:sz="0" w:space="0" w:color="auto"/>
                                            <w:right w:val="none" w:sz="0" w:space="0" w:color="auto"/>
                                          </w:divBdr>
                                          <w:divsChild>
                                            <w:div w:id="1636829662">
                                              <w:marLeft w:val="0"/>
                                              <w:marRight w:val="0"/>
                                              <w:marTop w:val="0"/>
                                              <w:marBottom w:val="0"/>
                                              <w:divBdr>
                                                <w:top w:val="single" w:sz="4" w:space="0" w:color="F5F5F5"/>
                                                <w:left w:val="single" w:sz="4" w:space="0" w:color="F5F5F5"/>
                                                <w:bottom w:val="single" w:sz="4" w:space="0" w:color="F5F5F5"/>
                                                <w:right w:val="single" w:sz="4" w:space="0" w:color="F5F5F5"/>
                                              </w:divBdr>
                                              <w:divsChild>
                                                <w:div w:id="430979879">
                                                  <w:marLeft w:val="0"/>
                                                  <w:marRight w:val="0"/>
                                                  <w:marTop w:val="0"/>
                                                  <w:marBottom w:val="0"/>
                                                  <w:divBdr>
                                                    <w:top w:val="none" w:sz="0" w:space="0" w:color="auto"/>
                                                    <w:left w:val="none" w:sz="0" w:space="0" w:color="auto"/>
                                                    <w:bottom w:val="none" w:sz="0" w:space="0" w:color="auto"/>
                                                    <w:right w:val="none" w:sz="0" w:space="0" w:color="auto"/>
                                                  </w:divBdr>
                                                  <w:divsChild>
                                                    <w:div w:id="1801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2594225">
      <w:bodyDiv w:val="1"/>
      <w:marLeft w:val="0"/>
      <w:marRight w:val="0"/>
      <w:marTop w:val="0"/>
      <w:marBottom w:val="0"/>
      <w:divBdr>
        <w:top w:val="none" w:sz="0" w:space="0" w:color="auto"/>
        <w:left w:val="none" w:sz="0" w:space="0" w:color="auto"/>
        <w:bottom w:val="none" w:sz="0" w:space="0" w:color="auto"/>
        <w:right w:val="none" w:sz="0" w:space="0" w:color="auto"/>
      </w:divBdr>
    </w:div>
    <w:div w:id="1883664835">
      <w:bodyDiv w:val="1"/>
      <w:marLeft w:val="0"/>
      <w:marRight w:val="0"/>
      <w:marTop w:val="0"/>
      <w:marBottom w:val="0"/>
      <w:divBdr>
        <w:top w:val="none" w:sz="0" w:space="0" w:color="auto"/>
        <w:left w:val="none" w:sz="0" w:space="0" w:color="auto"/>
        <w:bottom w:val="none" w:sz="0" w:space="0" w:color="auto"/>
        <w:right w:val="none" w:sz="0" w:space="0" w:color="auto"/>
      </w:divBdr>
    </w:div>
    <w:div w:id="1886405729">
      <w:bodyDiv w:val="1"/>
      <w:marLeft w:val="0"/>
      <w:marRight w:val="0"/>
      <w:marTop w:val="0"/>
      <w:marBottom w:val="0"/>
      <w:divBdr>
        <w:top w:val="none" w:sz="0" w:space="0" w:color="auto"/>
        <w:left w:val="none" w:sz="0" w:space="0" w:color="auto"/>
        <w:bottom w:val="none" w:sz="0" w:space="0" w:color="auto"/>
        <w:right w:val="none" w:sz="0" w:space="0" w:color="auto"/>
      </w:divBdr>
    </w:div>
    <w:div w:id="1891335985">
      <w:bodyDiv w:val="1"/>
      <w:marLeft w:val="0"/>
      <w:marRight w:val="0"/>
      <w:marTop w:val="0"/>
      <w:marBottom w:val="0"/>
      <w:divBdr>
        <w:top w:val="none" w:sz="0" w:space="0" w:color="auto"/>
        <w:left w:val="none" w:sz="0" w:space="0" w:color="auto"/>
        <w:bottom w:val="none" w:sz="0" w:space="0" w:color="auto"/>
        <w:right w:val="none" w:sz="0" w:space="0" w:color="auto"/>
      </w:divBdr>
    </w:div>
    <w:div w:id="1899048536">
      <w:bodyDiv w:val="1"/>
      <w:marLeft w:val="0"/>
      <w:marRight w:val="0"/>
      <w:marTop w:val="0"/>
      <w:marBottom w:val="0"/>
      <w:divBdr>
        <w:top w:val="none" w:sz="0" w:space="0" w:color="auto"/>
        <w:left w:val="none" w:sz="0" w:space="0" w:color="auto"/>
        <w:bottom w:val="none" w:sz="0" w:space="0" w:color="auto"/>
        <w:right w:val="none" w:sz="0" w:space="0" w:color="auto"/>
      </w:divBdr>
      <w:divsChild>
        <w:div w:id="1165126510">
          <w:marLeft w:val="0"/>
          <w:marRight w:val="0"/>
          <w:marTop w:val="0"/>
          <w:marBottom w:val="0"/>
          <w:divBdr>
            <w:top w:val="none" w:sz="0" w:space="0" w:color="auto"/>
            <w:left w:val="none" w:sz="0" w:space="0" w:color="auto"/>
            <w:bottom w:val="none" w:sz="0" w:space="0" w:color="auto"/>
            <w:right w:val="none" w:sz="0" w:space="0" w:color="auto"/>
          </w:divBdr>
          <w:divsChild>
            <w:div w:id="1290891931">
              <w:marLeft w:val="0"/>
              <w:marRight w:val="0"/>
              <w:marTop w:val="0"/>
              <w:marBottom w:val="0"/>
              <w:divBdr>
                <w:top w:val="none" w:sz="0" w:space="0" w:color="auto"/>
                <w:left w:val="none" w:sz="0" w:space="0" w:color="auto"/>
                <w:bottom w:val="none" w:sz="0" w:space="0" w:color="auto"/>
                <w:right w:val="none" w:sz="0" w:space="0" w:color="auto"/>
              </w:divBdr>
              <w:divsChild>
                <w:div w:id="1940596560">
                  <w:marLeft w:val="0"/>
                  <w:marRight w:val="0"/>
                  <w:marTop w:val="0"/>
                  <w:marBottom w:val="0"/>
                  <w:divBdr>
                    <w:top w:val="none" w:sz="0" w:space="0" w:color="auto"/>
                    <w:left w:val="none" w:sz="0" w:space="0" w:color="auto"/>
                    <w:bottom w:val="none" w:sz="0" w:space="0" w:color="auto"/>
                    <w:right w:val="none" w:sz="0" w:space="0" w:color="auto"/>
                  </w:divBdr>
                  <w:divsChild>
                    <w:div w:id="692347423">
                      <w:marLeft w:val="0"/>
                      <w:marRight w:val="0"/>
                      <w:marTop w:val="0"/>
                      <w:marBottom w:val="0"/>
                      <w:divBdr>
                        <w:top w:val="none" w:sz="0" w:space="0" w:color="auto"/>
                        <w:left w:val="none" w:sz="0" w:space="0" w:color="auto"/>
                        <w:bottom w:val="none" w:sz="0" w:space="0" w:color="auto"/>
                        <w:right w:val="none" w:sz="0" w:space="0" w:color="auto"/>
                      </w:divBdr>
                      <w:divsChild>
                        <w:div w:id="2130657863">
                          <w:marLeft w:val="0"/>
                          <w:marRight w:val="0"/>
                          <w:marTop w:val="0"/>
                          <w:marBottom w:val="0"/>
                          <w:divBdr>
                            <w:top w:val="none" w:sz="0" w:space="0" w:color="auto"/>
                            <w:left w:val="none" w:sz="0" w:space="0" w:color="auto"/>
                            <w:bottom w:val="none" w:sz="0" w:space="0" w:color="auto"/>
                            <w:right w:val="none" w:sz="0" w:space="0" w:color="auto"/>
                          </w:divBdr>
                          <w:divsChild>
                            <w:div w:id="914899926">
                              <w:marLeft w:val="0"/>
                              <w:marRight w:val="0"/>
                              <w:marTop w:val="0"/>
                              <w:marBottom w:val="0"/>
                              <w:divBdr>
                                <w:top w:val="none" w:sz="0" w:space="0" w:color="auto"/>
                                <w:left w:val="none" w:sz="0" w:space="0" w:color="auto"/>
                                <w:bottom w:val="none" w:sz="0" w:space="0" w:color="auto"/>
                                <w:right w:val="none" w:sz="0" w:space="0" w:color="auto"/>
                              </w:divBdr>
                              <w:divsChild>
                                <w:div w:id="1640569749">
                                  <w:marLeft w:val="0"/>
                                  <w:marRight w:val="0"/>
                                  <w:marTop w:val="0"/>
                                  <w:marBottom w:val="0"/>
                                  <w:divBdr>
                                    <w:top w:val="none" w:sz="0" w:space="0" w:color="auto"/>
                                    <w:left w:val="none" w:sz="0" w:space="0" w:color="auto"/>
                                    <w:bottom w:val="none" w:sz="0" w:space="0" w:color="auto"/>
                                    <w:right w:val="none" w:sz="0" w:space="0" w:color="auto"/>
                                  </w:divBdr>
                                  <w:divsChild>
                                    <w:div w:id="1978104283">
                                      <w:marLeft w:val="0"/>
                                      <w:marRight w:val="0"/>
                                      <w:marTop w:val="0"/>
                                      <w:marBottom w:val="0"/>
                                      <w:divBdr>
                                        <w:top w:val="none" w:sz="0" w:space="0" w:color="auto"/>
                                        <w:left w:val="none" w:sz="0" w:space="0" w:color="auto"/>
                                        <w:bottom w:val="none" w:sz="0" w:space="0" w:color="auto"/>
                                        <w:right w:val="none" w:sz="0" w:space="0" w:color="auto"/>
                                      </w:divBdr>
                                      <w:divsChild>
                                        <w:div w:id="597449113">
                                          <w:marLeft w:val="0"/>
                                          <w:marRight w:val="0"/>
                                          <w:marTop w:val="0"/>
                                          <w:marBottom w:val="0"/>
                                          <w:divBdr>
                                            <w:top w:val="none" w:sz="0" w:space="0" w:color="auto"/>
                                            <w:left w:val="none" w:sz="0" w:space="0" w:color="auto"/>
                                            <w:bottom w:val="none" w:sz="0" w:space="0" w:color="auto"/>
                                            <w:right w:val="none" w:sz="0" w:space="0" w:color="auto"/>
                                          </w:divBdr>
                                          <w:divsChild>
                                            <w:div w:id="982198212">
                                              <w:marLeft w:val="0"/>
                                              <w:marRight w:val="0"/>
                                              <w:marTop w:val="0"/>
                                              <w:marBottom w:val="0"/>
                                              <w:divBdr>
                                                <w:top w:val="single" w:sz="6" w:space="0" w:color="F5F5F5"/>
                                                <w:left w:val="single" w:sz="6" w:space="0" w:color="F5F5F5"/>
                                                <w:bottom w:val="single" w:sz="6" w:space="0" w:color="F5F5F5"/>
                                                <w:right w:val="single" w:sz="6" w:space="0" w:color="F5F5F5"/>
                                              </w:divBdr>
                                              <w:divsChild>
                                                <w:div w:id="1274937923">
                                                  <w:marLeft w:val="0"/>
                                                  <w:marRight w:val="0"/>
                                                  <w:marTop w:val="0"/>
                                                  <w:marBottom w:val="0"/>
                                                  <w:divBdr>
                                                    <w:top w:val="none" w:sz="0" w:space="0" w:color="auto"/>
                                                    <w:left w:val="none" w:sz="0" w:space="0" w:color="auto"/>
                                                    <w:bottom w:val="none" w:sz="0" w:space="0" w:color="auto"/>
                                                    <w:right w:val="none" w:sz="0" w:space="0" w:color="auto"/>
                                                  </w:divBdr>
                                                  <w:divsChild>
                                                    <w:div w:id="21246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0965872">
      <w:bodyDiv w:val="1"/>
      <w:marLeft w:val="0"/>
      <w:marRight w:val="0"/>
      <w:marTop w:val="0"/>
      <w:marBottom w:val="0"/>
      <w:divBdr>
        <w:top w:val="none" w:sz="0" w:space="0" w:color="auto"/>
        <w:left w:val="none" w:sz="0" w:space="0" w:color="auto"/>
        <w:bottom w:val="none" w:sz="0" w:space="0" w:color="auto"/>
        <w:right w:val="none" w:sz="0" w:space="0" w:color="auto"/>
      </w:divBdr>
      <w:divsChild>
        <w:div w:id="2035838753">
          <w:marLeft w:val="0"/>
          <w:marRight w:val="0"/>
          <w:marTop w:val="0"/>
          <w:marBottom w:val="0"/>
          <w:divBdr>
            <w:top w:val="none" w:sz="0" w:space="0" w:color="auto"/>
            <w:left w:val="none" w:sz="0" w:space="0" w:color="auto"/>
            <w:bottom w:val="none" w:sz="0" w:space="0" w:color="auto"/>
            <w:right w:val="none" w:sz="0" w:space="0" w:color="auto"/>
          </w:divBdr>
          <w:divsChild>
            <w:div w:id="122698325">
              <w:marLeft w:val="0"/>
              <w:marRight w:val="0"/>
              <w:marTop w:val="0"/>
              <w:marBottom w:val="0"/>
              <w:divBdr>
                <w:top w:val="none" w:sz="0" w:space="0" w:color="auto"/>
                <w:left w:val="none" w:sz="0" w:space="0" w:color="auto"/>
                <w:bottom w:val="none" w:sz="0" w:space="0" w:color="auto"/>
                <w:right w:val="none" w:sz="0" w:space="0" w:color="auto"/>
              </w:divBdr>
              <w:divsChild>
                <w:div w:id="1990479020">
                  <w:marLeft w:val="0"/>
                  <w:marRight w:val="0"/>
                  <w:marTop w:val="0"/>
                  <w:marBottom w:val="0"/>
                  <w:divBdr>
                    <w:top w:val="none" w:sz="0" w:space="0" w:color="auto"/>
                    <w:left w:val="none" w:sz="0" w:space="0" w:color="auto"/>
                    <w:bottom w:val="none" w:sz="0" w:space="0" w:color="auto"/>
                    <w:right w:val="none" w:sz="0" w:space="0" w:color="auto"/>
                  </w:divBdr>
                  <w:divsChild>
                    <w:div w:id="116729491">
                      <w:marLeft w:val="0"/>
                      <w:marRight w:val="0"/>
                      <w:marTop w:val="0"/>
                      <w:marBottom w:val="0"/>
                      <w:divBdr>
                        <w:top w:val="none" w:sz="0" w:space="0" w:color="auto"/>
                        <w:left w:val="none" w:sz="0" w:space="0" w:color="auto"/>
                        <w:bottom w:val="none" w:sz="0" w:space="0" w:color="auto"/>
                        <w:right w:val="none" w:sz="0" w:space="0" w:color="auto"/>
                      </w:divBdr>
                      <w:divsChild>
                        <w:div w:id="1385567440">
                          <w:marLeft w:val="0"/>
                          <w:marRight w:val="0"/>
                          <w:marTop w:val="0"/>
                          <w:marBottom w:val="0"/>
                          <w:divBdr>
                            <w:top w:val="none" w:sz="0" w:space="0" w:color="auto"/>
                            <w:left w:val="none" w:sz="0" w:space="0" w:color="auto"/>
                            <w:bottom w:val="none" w:sz="0" w:space="0" w:color="auto"/>
                            <w:right w:val="none" w:sz="0" w:space="0" w:color="auto"/>
                          </w:divBdr>
                          <w:divsChild>
                            <w:div w:id="1657487163">
                              <w:marLeft w:val="0"/>
                              <w:marRight w:val="0"/>
                              <w:marTop w:val="0"/>
                              <w:marBottom w:val="0"/>
                              <w:divBdr>
                                <w:top w:val="none" w:sz="0" w:space="0" w:color="auto"/>
                                <w:left w:val="none" w:sz="0" w:space="0" w:color="auto"/>
                                <w:bottom w:val="none" w:sz="0" w:space="0" w:color="auto"/>
                                <w:right w:val="none" w:sz="0" w:space="0" w:color="auto"/>
                              </w:divBdr>
                              <w:divsChild>
                                <w:div w:id="2074237550">
                                  <w:marLeft w:val="0"/>
                                  <w:marRight w:val="0"/>
                                  <w:marTop w:val="0"/>
                                  <w:marBottom w:val="0"/>
                                  <w:divBdr>
                                    <w:top w:val="none" w:sz="0" w:space="0" w:color="auto"/>
                                    <w:left w:val="none" w:sz="0" w:space="0" w:color="auto"/>
                                    <w:bottom w:val="none" w:sz="0" w:space="0" w:color="auto"/>
                                    <w:right w:val="none" w:sz="0" w:space="0" w:color="auto"/>
                                  </w:divBdr>
                                  <w:divsChild>
                                    <w:div w:id="6105347">
                                      <w:marLeft w:val="0"/>
                                      <w:marRight w:val="0"/>
                                      <w:marTop w:val="0"/>
                                      <w:marBottom w:val="0"/>
                                      <w:divBdr>
                                        <w:top w:val="none" w:sz="0" w:space="0" w:color="auto"/>
                                        <w:left w:val="none" w:sz="0" w:space="0" w:color="auto"/>
                                        <w:bottom w:val="none" w:sz="0" w:space="0" w:color="auto"/>
                                        <w:right w:val="none" w:sz="0" w:space="0" w:color="auto"/>
                                      </w:divBdr>
                                      <w:divsChild>
                                        <w:div w:id="1752727174">
                                          <w:marLeft w:val="0"/>
                                          <w:marRight w:val="0"/>
                                          <w:marTop w:val="0"/>
                                          <w:marBottom w:val="0"/>
                                          <w:divBdr>
                                            <w:top w:val="none" w:sz="0" w:space="0" w:color="auto"/>
                                            <w:left w:val="none" w:sz="0" w:space="0" w:color="auto"/>
                                            <w:bottom w:val="none" w:sz="0" w:space="0" w:color="auto"/>
                                            <w:right w:val="none" w:sz="0" w:space="0" w:color="auto"/>
                                          </w:divBdr>
                                          <w:divsChild>
                                            <w:div w:id="434401517">
                                              <w:marLeft w:val="0"/>
                                              <w:marRight w:val="0"/>
                                              <w:marTop w:val="0"/>
                                              <w:marBottom w:val="0"/>
                                              <w:divBdr>
                                                <w:top w:val="single" w:sz="6" w:space="0" w:color="F5F5F5"/>
                                                <w:left w:val="single" w:sz="6" w:space="0" w:color="F5F5F5"/>
                                                <w:bottom w:val="single" w:sz="6" w:space="0" w:color="F5F5F5"/>
                                                <w:right w:val="single" w:sz="6" w:space="0" w:color="F5F5F5"/>
                                              </w:divBdr>
                                              <w:divsChild>
                                                <w:div w:id="477695404">
                                                  <w:marLeft w:val="0"/>
                                                  <w:marRight w:val="0"/>
                                                  <w:marTop w:val="0"/>
                                                  <w:marBottom w:val="0"/>
                                                  <w:divBdr>
                                                    <w:top w:val="none" w:sz="0" w:space="0" w:color="auto"/>
                                                    <w:left w:val="none" w:sz="0" w:space="0" w:color="auto"/>
                                                    <w:bottom w:val="none" w:sz="0" w:space="0" w:color="auto"/>
                                                    <w:right w:val="none" w:sz="0" w:space="0" w:color="auto"/>
                                                  </w:divBdr>
                                                  <w:divsChild>
                                                    <w:div w:id="1913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944029">
      <w:bodyDiv w:val="1"/>
      <w:marLeft w:val="0"/>
      <w:marRight w:val="0"/>
      <w:marTop w:val="0"/>
      <w:marBottom w:val="0"/>
      <w:divBdr>
        <w:top w:val="none" w:sz="0" w:space="0" w:color="auto"/>
        <w:left w:val="none" w:sz="0" w:space="0" w:color="auto"/>
        <w:bottom w:val="none" w:sz="0" w:space="0" w:color="auto"/>
        <w:right w:val="none" w:sz="0" w:space="0" w:color="auto"/>
      </w:divBdr>
    </w:div>
    <w:div w:id="1940336809">
      <w:bodyDiv w:val="1"/>
      <w:marLeft w:val="0"/>
      <w:marRight w:val="0"/>
      <w:marTop w:val="0"/>
      <w:marBottom w:val="0"/>
      <w:divBdr>
        <w:top w:val="none" w:sz="0" w:space="0" w:color="auto"/>
        <w:left w:val="none" w:sz="0" w:space="0" w:color="auto"/>
        <w:bottom w:val="none" w:sz="0" w:space="0" w:color="auto"/>
        <w:right w:val="none" w:sz="0" w:space="0" w:color="auto"/>
      </w:divBdr>
      <w:divsChild>
        <w:div w:id="502866379">
          <w:marLeft w:val="0"/>
          <w:marRight w:val="0"/>
          <w:marTop w:val="0"/>
          <w:marBottom w:val="0"/>
          <w:divBdr>
            <w:top w:val="none" w:sz="0" w:space="0" w:color="auto"/>
            <w:left w:val="none" w:sz="0" w:space="0" w:color="auto"/>
            <w:bottom w:val="none" w:sz="0" w:space="0" w:color="auto"/>
            <w:right w:val="none" w:sz="0" w:space="0" w:color="auto"/>
          </w:divBdr>
        </w:div>
      </w:divsChild>
    </w:div>
    <w:div w:id="1961648257">
      <w:bodyDiv w:val="1"/>
      <w:marLeft w:val="0"/>
      <w:marRight w:val="0"/>
      <w:marTop w:val="0"/>
      <w:marBottom w:val="0"/>
      <w:divBdr>
        <w:top w:val="none" w:sz="0" w:space="0" w:color="auto"/>
        <w:left w:val="none" w:sz="0" w:space="0" w:color="auto"/>
        <w:bottom w:val="none" w:sz="0" w:space="0" w:color="auto"/>
        <w:right w:val="none" w:sz="0" w:space="0" w:color="auto"/>
      </w:divBdr>
      <w:divsChild>
        <w:div w:id="1400206711">
          <w:marLeft w:val="850"/>
          <w:marRight w:val="0"/>
          <w:marTop w:val="0"/>
          <w:marBottom w:val="120"/>
          <w:divBdr>
            <w:top w:val="none" w:sz="0" w:space="0" w:color="auto"/>
            <w:left w:val="none" w:sz="0" w:space="0" w:color="auto"/>
            <w:bottom w:val="none" w:sz="0" w:space="0" w:color="auto"/>
            <w:right w:val="none" w:sz="0" w:space="0" w:color="auto"/>
          </w:divBdr>
        </w:div>
      </w:divsChild>
    </w:div>
    <w:div w:id="1966353499">
      <w:bodyDiv w:val="1"/>
      <w:marLeft w:val="0"/>
      <w:marRight w:val="0"/>
      <w:marTop w:val="0"/>
      <w:marBottom w:val="0"/>
      <w:divBdr>
        <w:top w:val="none" w:sz="0" w:space="0" w:color="auto"/>
        <w:left w:val="none" w:sz="0" w:space="0" w:color="auto"/>
        <w:bottom w:val="none" w:sz="0" w:space="0" w:color="auto"/>
        <w:right w:val="none" w:sz="0" w:space="0" w:color="auto"/>
      </w:divBdr>
    </w:div>
    <w:div w:id="1992252596">
      <w:bodyDiv w:val="1"/>
      <w:marLeft w:val="0"/>
      <w:marRight w:val="0"/>
      <w:marTop w:val="0"/>
      <w:marBottom w:val="0"/>
      <w:divBdr>
        <w:top w:val="none" w:sz="0" w:space="0" w:color="auto"/>
        <w:left w:val="none" w:sz="0" w:space="0" w:color="auto"/>
        <w:bottom w:val="none" w:sz="0" w:space="0" w:color="auto"/>
        <w:right w:val="none" w:sz="0" w:space="0" w:color="auto"/>
      </w:divBdr>
      <w:divsChild>
        <w:div w:id="1078092967">
          <w:marLeft w:val="0"/>
          <w:marRight w:val="0"/>
          <w:marTop w:val="0"/>
          <w:marBottom w:val="0"/>
          <w:divBdr>
            <w:top w:val="none" w:sz="0" w:space="0" w:color="auto"/>
            <w:left w:val="none" w:sz="0" w:space="0" w:color="auto"/>
            <w:bottom w:val="none" w:sz="0" w:space="0" w:color="auto"/>
            <w:right w:val="none" w:sz="0" w:space="0" w:color="auto"/>
          </w:divBdr>
          <w:divsChild>
            <w:div w:id="1589344303">
              <w:marLeft w:val="0"/>
              <w:marRight w:val="0"/>
              <w:marTop w:val="0"/>
              <w:marBottom w:val="0"/>
              <w:divBdr>
                <w:top w:val="none" w:sz="0" w:space="0" w:color="auto"/>
                <w:left w:val="none" w:sz="0" w:space="0" w:color="auto"/>
                <w:bottom w:val="none" w:sz="0" w:space="0" w:color="auto"/>
                <w:right w:val="none" w:sz="0" w:space="0" w:color="auto"/>
              </w:divBdr>
              <w:divsChild>
                <w:div w:id="1001467406">
                  <w:marLeft w:val="0"/>
                  <w:marRight w:val="0"/>
                  <w:marTop w:val="0"/>
                  <w:marBottom w:val="0"/>
                  <w:divBdr>
                    <w:top w:val="none" w:sz="0" w:space="0" w:color="auto"/>
                    <w:left w:val="none" w:sz="0" w:space="0" w:color="auto"/>
                    <w:bottom w:val="none" w:sz="0" w:space="0" w:color="auto"/>
                    <w:right w:val="none" w:sz="0" w:space="0" w:color="auto"/>
                  </w:divBdr>
                  <w:divsChild>
                    <w:div w:id="763188495">
                      <w:marLeft w:val="0"/>
                      <w:marRight w:val="0"/>
                      <w:marTop w:val="0"/>
                      <w:marBottom w:val="0"/>
                      <w:divBdr>
                        <w:top w:val="none" w:sz="0" w:space="0" w:color="auto"/>
                        <w:left w:val="none" w:sz="0" w:space="0" w:color="auto"/>
                        <w:bottom w:val="none" w:sz="0" w:space="0" w:color="auto"/>
                        <w:right w:val="none" w:sz="0" w:space="0" w:color="auto"/>
                      </w:divBdr>
                      <w:divsChild>
                        <w:div w:id="1651717198">
                          <w:marLeft w:val="0"/>
                          <w:marRight w:val="0"/>
                          <w:marTop w:val="0"/>
                          <w:marBottom w:val="0"/>
                          <w:divBdr>
                            <w:top w:val="none" w:sz="0" w:space="0" w:color="auto"/>
                            <w:left w:val="none" w:sz="0" w:space="0" w:color="auto"/>
                            <w:bottom w:val="none" w:sz="0" w:space="0" w:color="auto"/>
                            <w:right w:val="none" w:sz="0" w:space="0" w:color="auto"/>
                          </w:divBdr>
                          <w:divsChild>
                            <w:div w:id="2089109775">
                              <w:marLeft w:val="0"/>
                              <w:marRight w:val="0"/>
                              <w:marTop w:val="0"/>
                              <w:marBottom w:val="0"/>
                              <w:divBdr>
                                <w:top w:val="none" w:sz="0" w:space="0" w:color="auto"/>
                                <w:left w:val="none" w:sz="0" w:space="0" w:color="auto"/>
                                <w:bottom w:val="none" w:sz="0" w:space="0" w:color="auto"/>
                                <w:right w:val="none" w:sz="0" w:space="0" w:color="auto"/>
                              </w:divBdr>
                              <w:divsChild>
                                <w:div w:id="2023319339">
                                  <w:marLeft w:val="0"/>
                                  <w:marRight w:val="0"/>
                                  <w:marTop w:val="0"/>
                                  <w:marBottom w:val="0"/>
                                  <w:divBdr>
                                    <w:top w:val="none" w:sz="0" w:space="0" w:color="auto"/>
                                    <w:left w:val="none" w:sz="0" w:space="0" w:color="auto"/>
                                    <w:bottom w:val="none" w:sz="0" w:space="0" w:color="auto"/>
                                    <w:right w:val="none" w:sz="0" w:space="0" w:color="auto"/>
                                  </w:divBdr>
                                  <w:divsChild>
                                    <w:div w:id="965507681">
                                      <w:marLeft w:val="0"/>
                                      <w:marRight w:val="0"/>
                                      <w:marTop w:val="0"/>
                                      <w:marBottom w:val="0"/>
                                      <w:divBdr>
                                        <w:top w:val="none" w:sz="0" w:space="0" w:color="auto"/>
                                        <w:left w:val="none" w:sz="0" w:space="0" w:color="auto"/>
                                        <w:bottom w:val="none" w:sz="0" w:space="0" w:color="auto"/>
                                        <w:right w:val="none" w:sz="0" w:space="0" w:color="auto"/>
                                      </w:divBdr>
                                      <w:divsChild>
                                        <w:div w:id="2146197555">
                                          <w:marLeft w:val="0"/>
                                          <w:marRight w:val="0"/>
                                          <w:marTop w:val="0"/>
                                          <w:marBottom w:val="0"/>
                                          <w:divBdr>
                                            <w:top w:val="none" w:sz="0" w:space="0" w:color="auto"/>
                                            <w:left w:val="none" w:sz="0" w:space="0" w:color="auto"/>
                                            <w:bottom w:val="none" w:sz="0" w:space="0" w:color="auto"/>
                                            <w:right w:val="none" w:sz="0" w:space="0" w:color="auto"/>
                                          </w:divBdr>
                                          <w:divsChild>
                                            <w:div w:id="84956059">
                                              <w:marLeft w:val="0"/>
                                              <w:marRight w:val="0"/>
                                              <w:marTop w:val="0"/>
                                              <w:marBottom w:val="0"/>
                                              <w:divBdr>
                                                <w:top w:val="single" w:sz="6" w:space="0" w:color="F5F5F5"/>
                                                <w:left w:val="single" w:sz="6" w:space="0" w:color="F5F5F5"/>
                                                <w:bottom w:val="single" w:sz="6" w:space="0" w:color="F5F5F5"/>
                                                <w:right w:val="single" w:sz="6" w:space="0" w:color="F5F5F5"/>
                                              </w:divBdr>
                                              <w:divsChild>
                                                <w:div w:id="488593437">
                                                  <w:marLeft w:val="0"/>
                                                  <w:marRight w:val="0"/>
                                                  <w:marTop w:val="0"/>
                                                  <w:marBottom w:val="0"/>
                                                  <w:divBdr>
                                                    <w:top w:val="none" w:sz="0" w:space="0" w:color="auto"/>
                                                    <w:left w:val="none" w:sz="0" w:space="0" w:color="auto"/>
                                                    <w:bottom w:val="none" w:sz="0" w:space="0" w:color="auto"/>
                                                    <w:right w:val="none" w:sz="0" w:space="0" w:color="auto"/>
                                                  </w:divBdr>
                                                  <w:divsChild>
                                                    <w:div w:id="10178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8413471">
      <w:bodyDiv w:val="1"/>
      <w:marLeft w:val="0"/>
      <w:marRight w:val="0"/>
      <w:marTop w:val="0"/>
      <w:marBottom w:val="0"/>
      <w:divBdr>
        <w:top w:val="none" w:sz="0" w:space="0" w:color="auto"/>
        <w:left w:val="none" w:sz="0" w:space="0" w:color="auto"/>
        <w:bottom w:val="none" w:sz="0" w:space="0" w:color="auto"/>
        <w:right w:val="none" w:sz="0" w:space="0" w:color="auto"/>
      </w:divBdr>
    </w:div>
    <w:div w:id="2001425312">
      <w:bodyDiv w:val="1"/>
      <w:marLeft w:val="0"/>
      <w:marRight w:val="0"/>
      <w:marTop w:val="0"/>
      <w:marBottom w:val="0"/>
      <w:divBdr>
        <w:top w:val="none" w:sz="0" w:space="0" w:color="auto"/>
        <w:left w:val="none" w:sz="0" w:space="0" w:color="auto"/>
        <w:bottom w:val="none" w:sz="0" w:space="0" w:color="auto"/>
        <w:right w:val="none" w:sz="0" w:space="0" w:color="auto"/>
      </w:divBdr>
      <w:divsChild>
        <w:div w:id="1543514682">
          <w:marLeft w:val="0"/>
          <w:marRight w:val="0"/>
          <w:marTop w:val="0"/>
          <w:marBottom w:val="0"/>
          <w:divBdr>
            <w:top w:val="none" w:sz="0" w:space="0" w:color="auto"/>
            <w:left w:val="none" w:sz="0" w:space="0" w:color="auto"/>
            <w:bottom w:val="none" w:sz="0" w:space="0" w:color="auto"/>
            <w:right w:val="none" w:sz="0" w:space="0" w:color="auto"/>
          </w:divBdr>
          <w:divsChild>
            <w:div w:id="696735622">
              <w:marLeft w:val="0"/>
              <w:marRight w:val="0"/>
              <w:marTop w:val="0"/>
              <w:marBottom w:val="0"/>
              <w:divBdr>
                <w:top w:val="none" w:sz="0" w:space="0" w:color="auto"/>
                <w:left w:val="none" w:sz="0" w:space="0" w:color="auto"/>
                <w:bottom w:val="none" w:sz="0" w:space="0" w:color="auto"/>
                <w:right w:val="none" w:sz="0" w:space="0" w:color="auto"/>
              </w:divBdr>
              <w:divsChild>
                <w:div w:id="1621374610">
                  <w:marLeft w:val="0"/>
                  <w:marRight w:val="0"/>
                  <w:marTop w:val="0"/>
                  <w:marBottom w:val="0"/>
                  <w:divBdr>
                    <w:top w:val="none" w:sz="0" w:space="0" w:color="auto"/>
                    <w:left w:val="none" w:sz="0" w:space="0" w:color="auto"/>
                    <w:bottom w:val="none" w:sz="0" w:space="0" w:color="auto"/>
                    <w:right w:val="none" w:sz="0" w:space="0" w:color="auto"/>
                  </w:divBdr>
                  <w:divsChild>
                    <w:div w:id="2142453350">
                      <w:marLeft w:val="0"/>
                      <w:marRight w:val="0"/>
                      <w:marTop w:val="0"/>
                      <w:marBottom w:val="0"/>
                      <w:divBdr>
                        <w:top w:val="none" w:sz="0" w:space="0" w:color="auto"/>
                        <w:left w:val="none" w:sz="0" w:space="0" w:color="auto"/>
                        <w:bottom w:val="none" w:sz="0" w:space="0" w:color="auto"/>
                        <w:right w:val="none" w:sz="0" w:space="0" w:color="auto"/>
                      </w:divBdr>
                      <w:divsChild>
                        <w:div w:id="212692116">
                          <w:marLeft w:val="0"/>
                          <w:marRight w:val="0"/>
                          <w:marTop w:val="0"/>
                          <w:marBottom w:val="0"/>
                          <w:divBdr>
                            <w:top w:val="none" w:sz="0" w:space="0" w:color="auto"/>
                            <w:left w:val="none" w:sz="0" w:space="0" w:color="auto"/>
                            <w:bottom w:val="none" w:sz="0" w:space="0" w:color="auto"/>
                            <w:right w:val="none" w:sz="0" w:space="0" w:color="auto"/>
                          </w:divBdr>
                          <w:divsChild>
                            <w:div w:id="724991906">
                              <w:marLeft w:val="0"/>
                              <w:marRight w:val="0"/>
                              <w:marTop w:val="0"/>
                              <w:marBottom w:val="0"/>
                              <w:divBdr>
                                <w:top w:val="none" w:sz="0" w:space="0" w:color="auto"/>
                                <w:left w:val="none" w:sz="0" w:space="0" w:color="auto"/>
                                <w:bottom w:val="none" w:sz="0" w:space="0" w:color="auto"/>
                                <w:right w:val="none" w:sz="0" w:space="0" w:color="auto"/>
                              </w:divBdr>
                              <w:divsChild>
                                <w:div w:id="815218326">
                                  <w:marLeft w:val="0"/>
                                  <w:marRight w:val="0"/>
                                  <w:marTop w:val="0"/>
                                  <w:marBottom w:val="0"/>
                                  <w:divBdr>
                                    <w:top w:val="none" w:sz="0" w:space="0" w:color="auto"/>
                                    <w:left w:val="none" w:sz="0" w:space="0" w:color="auto"/>
                                    <w:bottom w:val="none" w:sz="0" w:space="0" w:color="auto"/>
                                    <w:right w:val="none" w:sz="0" w:space="0" w:color="auto"/>
                                  </w:divBdr>
                                  <w:divsChild>
                                    <w:div w:id="782648629">
                                      <w:marLeft w:val="0"/>
                                      <w:marRight w:val="0"/>
                                      <w:marTop w:val="0"/>
                                      <w:marBottom w:val="0"/>
                                      <w:divBdr>
                                        <w:top w:val="none" w:sz="0" w:space="0" w:color="auto"/>
                                        <w:left w:val="none" w:sz="0" w:space="0" w:color="auto"/>
                                        <w:bottom w:val="none" w:sz="0" w:space="0" w:color="auto"/>
                                        <w:right w:val="none" w:sz="0" w:space="0" w:color="auto"/>
                                      </w:divBdr>
                                      <w:divsChild>
                                        <w:div w:id="610666614">
                                          <w:marLeft w:val="0"/>
                                          <w:marRight w:val="0"/>
                                          <w:marTop w:val="0"/>
                                          <w:marBottom w:val="0"/>
                                          <w:divBdr>
                                            <w:top w:val="none" w:sz="0" w:space="0" w:color="auto"/>
                                            <w:left w:val="none" w:sz="0" w:space="0" w:color="auto"/>
                                            <w:bottom w:val="none" w:sz="0" w:space="0" w:color="auto"/>
                                            <w:right w:val="none" w:sz="0" w:space="0" w:color="auto"/>
                                          </w:divBdr>
                                          <w:divsChild>
                                            <w:div w:id="1136800102">
                                              <w:marLeft w:val="0"/>
                                              <w:marRight w:val="0"/>
                                              <w:marTop w:val="0"/>
                                              <w:marBottom w:val="0"/>
                                              <w:divBdr>
                                                <w:top w:val="single" w:sz="6" w:space="0" w:color="F5F5F5"/>
                                                <w:left w:val="single" w:sz="6" w:space="0" w:color="F5F5F5"/>
                                                <w:bottom w:val="single" w:sz="6" w:space="0" w:color="F5F5F5"/>
                                                <w:right w:val="single" w:sz="6" w:space="0" w:color="F5F5F5"/>
                                              </w:divBdr>
                                              <w:divsChild>
                                                <w:div w:id="583343004">
                                                  <w:marLeft w:val="0"/>
                                                  <w:marRight w:val="0"/>
                                                  <w:marTop w:val="0"/>
                                                  <w:marBottom w:val="0"/>
                                                  <w:divBdr>
                                                    <w:top w:val="none" w:sz="0" w:space="0" w:color="auto"/>
                                                    <w:left w:val="none" w:sz="0" w:space="0" w:color="auto"/>
                                                    <w:bottom w:val="none" w:sz="0" w:space="0" w:color="auto"/>
                                                    <w:right w:val="none" w:sz="0" w:space="0" w:color="auto"/>
                                                  </w:divBdr>
                                                  <w:divsChild>
                                                    <w:div w:id="16302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6935840">
      <w:bodyDiv w:val="1"/>
      <w:marLeft w:val="0"/>
      <w:marRight w:val="0"/>
      <w:marTop w:val="0"/>
      <w:marBottom w:val="0"/>
      <w:divBdr>
        <w:top w:val="none" w:sz="0" w:space="0" w:color="auto"/>
        <w:left w:val="none" w:sz="0" w:space="0" w:color="auto"/>
        <w:bottom w:val="none" w:sz="0" w:space="0" w:color="auto"/>
        <w:right w:val="none" w:sz="0" w:space="0" w:color="auto"/>
      </w:divBdr>
      <w:divsChild>
        <w:div w:id="428622355">
          <w:marLeft w:val="0"/>
          <w:marRight w:val="0"/>
          <w:marTop w:val="0"/>
          <w:marBottom w:val="0"/>
          <w:divBdr>
            <w:top w:val="none" w:sz="0" w:space="0" w:color="auto"/>
            <w:left w:val="none" w:sz="0" w:space="0" w:color="auto"/>
            <w:bottom w:val="none" w:sz="0" w:space="0" w:color="auto"/>
            <w:right w:val="none" w:sz="0" w:space="0" w:color="auto"/>
          </w:divBdr>
          <w:divsChild>
            <w:div w:id="2071073734">
              <w:marLeft w:val="0"/>
              <w:marRight w:val="0"/>
              <w:marTop w:val="0"/>
              <w:marBottom w:val="0"/>
              <w:divBdr>
                <w:top w:val="none" w:sz="0" w:space="0" w:color="auto"/>
                <w:left w:val="none" w:sz="0" w:space="0" w:color="auto"/>
                <w:bottom w:val="none" w:sz="0" w:space="0" w:color="auto"/>
                <w:right w:val="none" w:sz="0" w:space="0" w:color="auto"/>
              </w:divBdr>
              <w:divsChild>
                <w:div w:id="279461972">
                  <w:marLeft w:val="0"/>
                  <w:marRight w:val="0"/>
                  <w:marTop w:val="0"/>
                  <w:marBottom w:val="0"/>
                  <w:divBdr>
                    <w:top w:val="none" w:sz="0" w:space="0" w:color="auto"/>
                    <w:left w:val="none" w:sz="0" w:space="0" w:color="auto"/>
                    <w:bottom w:val="none" w:sz="0" w:space="0" w:color="auto"/>
                    <w:right w:val="none" w:sz="0" w:space="0" w:color="auto"/>
                  </w:divBdr>
                  <w:divsChild>
                    <w:div w:id="1928466867">
                      <w:marLeft w:val="0"/>
                      <w:marRight w:val="0"/>
                      <w:marTop w:val="0"/>
                      <w:marBottom w:val="0"/>
                      <w:divBdr>
                        <w:top w:val="none" w:sz="0" w:space="0" w:color="auto"/>
                        <w:left w:val="none" w:sz="0" w:space="0" w:color="auto"/>
                        <w:bottom w:val="none" w:sz="0" w:space="0" w:color="auto"/>
                        <w:right w:val="none" w:sz="0" w:space="0" w:color="auto"/>
                      </w:divBdr>
                      <w:divsChild>
                        <w:div w:id="142281845">
                          <w:marLeft w:val="0"/>
                          <w:marRight w:val="0"/>
                          <w:marTop w:val="0"/>
                          <w:marBottom w:val="0"/>
                          <w:divBdr>
                            <w:top w:val="none" w:sz="0" w:space="0" w:color="auto"/>
                            <w:left w:val="none" w:sz="0" w:space="0" w:color="auto"/>
                            <w:bottom w:val="none" w:sz="0" w:space="0" w:color="auto"/>
                            <w:right w:val="none" w:sz="0" w:space="0" w:color="auto"/>
                          </w:divBdr>
                          <w:divsChild>
                            <w:div w:id="1482766900">
                              <w:marLeft w:val="0"/>
                              <w:marRight w:val="0"/>
                              <w:marTop w:val="0"/>
                              <w:marBottom w:val="0"/>
                              <w:divBdr>
                                <w:top w:val="none" w:sz="0" w:space="0" w:color="auto"/>
                                <w:left w:val="none" w:sz="0" w:space="0" w:color="auto"/>
                                <w:bottom w:val="none" w:sz="0" w:space="0" w:color="auto"/>
                                <w:right w:val="none" w:sz="0" w:space="0" w:color="auto"/>
                              </w:divBdr>
                              <w:divsChild>
                                <w:div w:id="773748840">
                                  <w:marLeft w:val="0"/>
                                  <w:marRight w:val="0"/>
                                  <w:marTop w:val="0"/>
                                  <w:marBottom w:val="0"/>
                                  <w:divBdr>
                                    <w:top w:val="none" w:sz="0" w:space="0" w:color="auto"/>
                                    <w:left w:val="none" w:sz="0" w:space="0" w:color="auto"/>
                                    <w:bottom w:val="none" w:sz="0" w:space="0" w:color="auto"/>
                                    <w:right w:val="none" w:sz="0" w:space="0" w:color="auto"/>
                                  </w:divBdr>
                                  <w:divsChild>
                                    <w:div w:id="1845853864">
                                      <w:marLeft w:val="0"/>
                                      <w:marRight w:val="0"/>
                                      <w:marTop w:val="0"/>
                                      <w:marBottom w:val="0"/>
                                      <w:divBdr>
                                        <w:top w:val="none" w:sz="0" w:space="0" w:color="auto"/>
                                        <w:left w:val="none" w:sz="0" w:space="0" w:color="auto"/>
                                        <w:bottom w:val="none" w:sz="0" w:space="0" w:color="auto"/>
                                        <w:right w:val="none" w:sz="0" w:space="0" w:color="auto"/>
                                      </w:divBdr>
                                      <w:divsChild>
                                        <w:div w:id="27218606">
                                          <w:marLeft w:val="0"/>
                                          <w:marRight w:val="0"/>
                                          <w:marTop w:val="0"/>
                                          <w:marBottom w:val="0"/>
                                          <w:divBdr>
                                            <w:top w:val="none" w:sz="0" w:space="0" w:color="auto"/>
                                            <w:left w:val="none" w:sz="0" w:space="0" w:color="auto"/>
                                            <w:bottom w:val="none" w:sz="0" w:space="0" w:color="auto"/>
                                            <w:right w:val="none" w:sz="0" w:space="0" w:color="auto"/>
                                          </w:divBdr>
                                          <w:divsChild>
                                            <w:div w:id="1206911286">
                                              <w:marLeft w:val="0"/>
                                              <w:marRight w:val="0"/>
                                              <w:marTop w:val="0"/>
                                              <w:marBottom w:val="0"/>
                                              <w:divBdr>
                                                <w:top w:val="single" w:sz="6" w:space="0" w:color="F5F5F5"/>
                                                <w:left w:val="single" w:sz="6" w:space="0" w:color="F5F5F5"/>
                                                <w:bottom w:val="single" w:sz="6" w:space="0" w:color="F5F5F5"/>
                                                <w:right w:val="single" w:sz="6" w:space="0" w:color="F5F5F5"/>
                                              </w:divBdr>
                                              <w:divsChild>
                                                <w:div w:id="2095929692">
                                                  <w:marLeft w:val="0"/>
                                                  <w:marRight w:val="0"/>
                                                  <w:marTop w:val="0"/>
                                                  <w:marBottom w:val="0"/>
                                                  <w:divBdr>
                                                    <w:top w:val="none" w:sz="0" w:space="0" w:color="auto"/>
                                                    <w:left w:val="none" w:sz="0" w:space="0" w:color="auto"/>
                                                    <w:bottom w:val="none" w:sz="0" w:space="0" w:color="auto"/>
                                                    <w:right w:val="none" w:sz="0" w:space="0" w:color="auto"/>
                                                  </w:divBdr>
                                                  <w:divsChild>
                                                    <w:div w:id="16669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2951945">
      <w:bodyDiv w:val="1"/>
      <w:marLeft w:val="0"/>
      <w:marRight w:val="0"/>
      <w:marTop w:val="0"/>
      <w:marBottom w:val="0"/>
      <w:divBdr>
        <w:top w:val="none" w:sz="0" w:space="0" w:color="auto"/>
        <w:left w:val="none" w:sz="0" w:space="0" w:color="auto"/>
        <w:bottom w:val="none" w:sz="0" w:space="0" w:color="auto"/>
        <w:right w:val="none" w:sz="0" w:space="0" w:color="auto"/>
      </w:divBdr>
    </w:div>
    <w:div w:id="2031297852">
      <w:bodyDiv w:val="1"/>
      <w:marLeft w:val="0"/>
      <w:marRight w:val="0"/>
      <w:marTop w:val="0"/>
      <w:marBottom w:val="0"/>
      <w:divBdr>
        <w:top w:val="none" w:sz="0" w:space="0" w:color="auto"/>
        <w:left w:val="none" w:sz="0" w:space="0" w:color="auto"/>
        <w:bottom w:val="none" w:sz="0" w:space="0" w:color="auto"/>
        <w:right w:val="none" w:sz="0" w:space="0" w:color="auto"/>
      </w:divBdr>
      <w:divsChild>
        <w:div w:id="1236937154">
          <w:marLeft w:val="0"/>
          <w:marRight w:val="0"/>
          <w:marTop w:val="0"/>
          <w:marBottom w:val="0"/>
          <w:divBdr>
            <w:top w:val="none" w:sz="0" w:space="0" w:color="auto"/>
            <w:left w:val="none" w:sz="0" w:space="0" w:color="auto"/>
            <w:bottom w:val="none" w:sz="0" w:space="0" w:color="auto"/>
            <w:right w:val="none" w:sz="0" w:space="0" w:color="auto"/>
          </w:divBdr>
          <w:divsChild>
            <w:div w:id="350954924">
              <w:marLeft w:val="0"/>
              <w:marRight w:val="0"/>
              <w:marTop w:val="0"/>
              <w:marBottom w:val="0"/>
              <w:divBdr>
                <w:top w:val="none" w:sz="0" w:space="0" w:color="auto"/>
                <w:left w:val="none" w:sz="0" w:space="0" w:color="auto"/>
                <w:bottom w:val="none" w:sz="0" w:space="0" w:color="auto"/>
                <w:right w:val="none" w:sz="0" w:space="0" w:color="auto"/>
              </w:divBdr>
              <w:divsChild>
                <w:div w:id="574364287">
                  <w:marLeft w:val="0"/>
                  <w:marRight w:val="0"/>
                  <w:marTop w:val="0"/>
                  <w:marBottom w:val="0"/>
                  <w:divBdr>
                    <w:top w:val="none" w:sz="0" w:space="0" w:color="auto"/>
                    <w:left w:val="none" w:sz="0" w:space="0" w:color="auto"/>
                    <w:bottom w:val="none" w:sz="0" w:space="0" w:color="auto"/>
                    <w:right w:val="none" w:sz="0" w:space="0" w:color="auto"/>
                  </w:divBdr>
                  <w:divsChild>
                    <w:div w:id="1137645153">
                      <w:marLeft w:val="0"/>
                      <w:marRight w:val="0"/>
                      <w:marTop w:val="0"/>
                      <w:marBottom w:val="0"/>
                      <w:divBdr>
                        <w:top w:val="none" w:sz="0" w:space="0" w:color="auto"/>
                        <w:left w:val="none" w:sz="0" w:space="0" w:color="auto"/>
                        <w:bottom w:val="none" w:sz="0" w:space="0" w:color="auto"/>
                        <w:right w:val="none" w:sz="0" w:space="0" w:color="auto"/>
                      </w:divBdr>
                      <w:divsChild>
                        <w:div w:id="499010644">
                          <w:marLeft w:val="0"/>
                          <w:marRight w:val="0"/>
                          <w:marTop w:val="0"/>
                          <w:marBottom w:val="0"/>
                          <w:divBdr>
                            <w:top w:val="none" w:sz="0" w:space="0" w:color="auto"/>
                            <w:left w:val="none" w:sz="0" w:space="0" w:color="auto"/>
                            <w:bottom w:val="none" w:sz="0" w:space="0" w:color="auto"/>
                            <w:right w:val="none" w:sz="0" w:space="0" w:color="auto"/>
                          </w:divBdr>
                          <w:divsChild>
                            <w:div w:id="1047218088">
                              <w:marLeft w:val="0"/>
                              <w:marRight w:val="0"/>
                              <w:marTop w:val="0"/>
                              <w:marBottom w:val="0"/>
                              <w:divBdr>
                                <w:top w:val="none" w:sz="0" w:space="0" w:color="auto"/>
                                <w:left w:val="none" w:sz="0" w:space="0" w:color="auto"/>
                                <w:bottom w:val="none" w:sz="0" w:space="0" w:color="auto"/>
                                <w:right w:val="none" w:sz="0" w:space="0" w:color="auto"/>
                              </w:divBdr>
                              <w:divsChild>
                                <w:div w:id="2106611977">
                                  <w:marLeft w:val="0"/>
                                  <w:marRight w:val="0"/>
                                  <w:marTop w:val="0"/>
                                  <w:marBottom w:val="0"/>
                                  <w:divBdr>
                                    <w:top w:val="none" w:sz="0" w:space="0" w:color="auto"/>
                                    <w:left w:val="none" w:sz="0" w:space="0" w:color="auto"/>
                                    <w:bottom w:val="none" w:sz="0" w:space="0" w:color="auto"/>
                                    <w:right w:val="none" w:sz="0" w:space="0" w:color="auto"/>
                                  </w:divBdr>
                                  <w:divsChild>
                                    <w:div w:id="1326862732">
                                      <w:marLeft w:val="0"/>
                                      <w:marRight w:val="0"/>
                                      <w:marTop w:val="0"/>
                                      <w:marBottom w:val="0"/>
                                      <w:divBdr>
                                        <w:top w:val="none" w:sz="0" w:space="0" w:color="auto"/>
                                        <w:left w:val="none" w:sz="0" w:space="0" w:color="auto"/>
                                        <w:bottom w:val="none" w:sz="0" w:space="0" w:color="auto"/>
                                        <w:right w:val="none" w:sz="0" w:space="0" w:color="auto"/>
                                      </w:divBdr>
                                      <w:divsChild>
                                        <w:div w:id="354384656">
                                          <w:marLeft w:val="0"/>
                                          <w:marRight w:val="0"/>
                                          <w:marTop w:val="0"/>
                                          <w:marBottom w:val="0"/>
                                          <w:divBdr>
                                            <w:top w:val="none" w:sz="0" w:space="0" w:color="auto"/>
                                            <w:left w:val="none" w:sz="0" w:space="0" w:color="auto"/>
                                            <w:bottom w:val="none" w:sz="0" w:space="0" w:color="auto"/>
                                            <w:right w:val="none" w:sz="0" w:space="0" w:color="auto"/>
                                          </w:divBdr>
                                          <w:divsChild>
                                            <w:div w:id="1357998795">
                                              <w:marLeft w:val="0"/>
                                              <w:marRight w:val="0"/>
                                              <w:marTop w:val="0"/>
                                              <w:marBottom w:val="0"/>
                                              <w:divBdr>
                                                <w:top w:val="single" w:sz="6" w:space="0" w:color="F5F5F5"/>
                                                <w:left w:val="single" w:sz="6" w:space="0" w:color="F5F5F5"/>
                                                <w:bottom w:val="single" w:sz="6" w:space="0" w:color="F5F5F5"/>
                                                <w:right w:val="single" w:sz="6" w:space="0" w:color="F5F5F5"/>
                                              </w:divBdr>
                                              <w:divsChild>
                                                <w:div w:id="1139029985">
                                                  <w:marLeft w:val="0"/>
                                                  <w:marRight w:val="0"/>
                                                  <w:marTop w:val="0"/>
                                                  <w:marBottom w:val="0"/>
                                                  <w:divBdr>
                                                    <w:top w:val="none" w:sz="0" w:space="0" w:color="auto"/>
                                                    <w:left w:val="none" w:sz="0" w:space="0" w:color="auto"/>
                                                    <w:bottom w:val="none" w:sz="0" w:space="0" w:color="auto"/>
                                                    <w:right w:val="none" w:sz="0" w:space="0" w:color="auto"/>
                                                  </w:divBdr>
                                                  <w:divsChild>
                                                    <w:div w:id="672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5497317">
      <w:bodyDiv w:val="1"/>
      <w:marLeft w:val="0"/>
      <w:marRight w:val="0"/>
      <w:marTop w:val="0"/>
      <w:marBottom w:val="0"/>
      <w:divBdr>
        <w:top w:val="none" w:sz="0" w:space="0" w:color="auto"/>
        <w:left w:val="none" w:sz="0" w:space="0" w:color="auto"/>
        <w:bottom w:val="none" w:sz="0" w:space="0" w:color="auto"/>
        <w:right w:val="none" w:sz="0" w:space="0" w:color="auto"/>
      </w:divBdr>
      <w:divsChild>
        <w:div w:id="72315184">
          <w:marLeft w:val="0"/>
          <w:marRight w:val="0"/>
          <w:marTop w:val="0"/>
          <w:marBottom w:val="0"/>
          <w:divBdr>
            <w:top w:val="none" w:sz="0" w:space="0" w:color="auto"/>
            <w:left w:val="none" w:sz="0" w:space="0" w:color="auto"/>
            <w:bottom w:val="none" w:sz="0" w:space="0" w:color="auto"/>
            <w:right w:val="none" w:sz="0" w:space="0" w:color="auto"/>
          </w:divBdr>
          <w:divsChild>
            <w:div w:id="1867524893">
              <w:marLeft w:val="0"/>
              <w:marRight w:val="0"/>
              <w:marTop w:val="0"/>
              <w:marBottom w:val="0"/>
              <w:divBdr>
                <w:top w:val="none" w:sz="0" w:space="0" w:color="auto"/>
                <w:left w:val="none" w:sz="0" w:space="0" w:color="auto"/>
                <w:bottom w:val="none" w:sz="0" w:space="0" w:color="auto"/>
                <w:right w:val="none" w:sz="0" w:space="0" w:color="auto"/>
              </w:divBdr>
              <w:divsChild>
                <w:div w:id="270207984">
                  <w:marLeft w:val="0"/>
                  <w:marRight w:val="0"/>
                  <w:marTop w:val="0"/>
                  <w:marBottom w:val="0"/>
                  <w:divBdr>
                    <w:top w:val="none" w:sz="0" w:space="0" w:color="auto"/>
                    <w:left w:val="none" w:sz="0" w:space="0" w:color="auto"/>
                    <w:bottom w:val="none" w:sz="0" w:space="0" w:color="auto"/>
                    <w:right w:val="none" w:sz="0" w:space="0" w:color="auto"/>
                  </w:divBdr>
                  <w:divsChild>
                    <w:div w:id="1577546397">
                      <w:marLeft w:val="0"/>
                      <w:marRight w:val="0"/>
                      <w:marTop w:val="0"/>
                      <w:marBottom w:val="0"/>
                      <w:divBdr>
                        <w:top w:val="none" w:sz="0" w:space="0" w:color="auto"/>
                        <w:left w:val="none" w:sz="0" w:space="0" w:color="auto"/>
                        <w:bottom w:val="none" w:sz="0" w:space="0" w:color="auto"/>
                        <w:right w:val="none" w:sz="0" w:space="0" w:color="auto"/>
                      </w:divBdr>
                      <w:divsChild>
                        <w:div w:id="298072868">
                          <w:marLeft w:val="0"/>
                          <w:marRight w:val="0"/>
                          <w:marTop w:val="0"/>
                          <w:marBottom w:val="0"/>
                          <w:divBdr>
                            <w:top w:val="none" w:sz="0" w:space="0" w:color="auto"/>
                            <w:left w:val="none" w:sz="0" w:space="0" w:color="auto"/>
                            <w:bottom w:val="none" w:sz="0" w:space="0" w:color="auto"/>
                            <w:right w:val="none" w:sz="0" w:space="0" w:color="auto"/>
                          </w:divBdr>
                          <w:divsChild>
                            <w:div w:id="1731421195">
                              <w:marLeft w:val="0"/>
                              <w:marRight w:val="0"/>
                              <w:marTop w:val="0"/>
                              <w:marBottom w:val="0"/>
                              <w:divBdr>
                                <w:top w:val="none" w:sz="0" w:space="0" w:color="auto"/>
                                <w:left w:val="none" w:sz="0" w:space="0" w:color="auto"/>
                                <w:bottom w:val="none" w:sz="0" w:space="0" w:color="auto"/>
                                <w:right w:val="none" w:sz="0" w:space="0" w:color="auto"/>
                              </w:divBdr>
                              <w:divsChild>
                                <w:div w:id="124591616">
                                  <w:marLeft w:val="0"/>
                                  <w:marRight w:val="0"/>
                                  <w:marTop w:val="0"/>
                                  <w:marBottom w:val="0"/>
                                  <w:divBdr>
                                    <w:top w:val="none" w:sz="0" w:space="0" w:color="auto"/>
                                    <w:left w:val="none" w:sz="0" w:space="0" w:color="auto"/>
                                    <w:bottom w:val="none" w:sz="0" w:space="0" w:color="auto"/>
                                    <w:right w:val="none" w:sz="0" w:space="0" w:color="auto"/>
                                  </w:divBdr>
                                  <w:divsChild>
                                    <w:div w:id="1285766235">
                                      <w:marLeft w:val="0"/>
                                      <w:marRight w:val="0"/>
                                      <w:marTop w:val="0"/>
                                      <w:marBottom w:val="0"/>
                                      <w:divBdr>
                                        <w:top w:val="none" w:sz="0" w:space="0" w:color="auto"/>
                                        <w:left w:val="none" w:sz="0" w:space="0" w:color="auto"/>
                                        <w:bottom w:val="none" w:sz="0" w:space="0" w:color="auto"/>
                                        <w:right w:val="none" w:sz="0" w:space="0" w:color="auto"/>
                                      </w:divBdr>
                                      <w:divsChild>
                                        <w:div w:id="548880998">
                                          <w:marLeft w:val="0"/>
                                          <w:marRight w:val="0"/>
                                          <w:marTop w:val="0"/>
                                          <w:marBottom w:val="0"/>
                                          <w:divBdr>
                                            <w:top w:val="none" w:sz="0" w:space="0" w:color="auto"/>
                                            <w:left w:val="none" w:sz="0" w:space="0" w:color="auto"/>
                                            <w:bottom w:val="none" w:sz="0" w:space="0" w:color="auto"/>
                                            <w:right w:val="none" w:sz="0" w:space="0" w:color="auto"/>
                                          </w:divBdr>
                                          <w:divsChild>
                                            <w:div w:id="870534764">
                                              <w:marLeft w:val="0"/>
                                              <w:marRight w:val="0"/>
                                              <w:marTop w:val="0"/>
                                              <w:marBottom w:val="0"/>
                                              <w:divBdr>
                                                <w:top w:val="single" w:sz="4" w:space="0" w:color="F5F5F5"/>
                                                <w:left w:val="single" w:sz="4" w:space="0" w:color="F5F5F5"/>
                                                <w:bottom w:val="single" w:sz="4" w:space="0" w:color="F5F5F5"/>
                                                <w:right w:val="single" w:sz="4" w:space="0" w:color="F5F5F5"/>
                                              </w:divBdr>
                                              <w:divsChild>
                                                <w:div w:id="46028457">
                                                  <w:marLeft w:val="0"/>
                                                  <w:marRight w:val="0"/>
                                                  <w:marTop w:val="0"/>
                                                  <w:marBottom w:val="0"/>
                                                  <w:divBdr>
                                                    <w:top w:val="none" w:sz="0" w:space="0" w:color="auto"/>
                                                    <w:left w:val="none" w:sz="0" w:space="0" w:color="auto"/>
                                                    <w:bottom w:val="none" w:sz="0" w:space="0" w:color="auto"/>
                                                    <w:right w:val="none" w:sz="0" w:space="0" w:color="auto"/>
                                                  </w:divBdr>
                                                  <w:divsChild>
                                                    <w:div w:id="8131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3676726">
      <w:bodyDiv w:val="1"/>
      <w:marLeft w:val="0"/>
      <w:marRight w:val="0"/>
      <w:marTop w:val="0"/>
      <w:marBottom w:val="0"/>
      <w:divBdr>
        <w:top w:val="none" w:sz="0" w:space="0" w:color="auto"/>
        <w:left w:val="none" w:sz="0" w:space="0" w:color="auto"/>
        <w:bottom w:val="none" w:sz="0" w:space="0" w:color="auto"/>
        <w:right w:val="none" w:sz="0" w:space="0" w:color="auto"/>
      </w:divBdr>
      <w:divsChild>
        <w:div w:id="830558780">
          <w:marLeft w:val="0"/>
          <w:marRight w:val="0"/>
          <w:marTop w:val="0"/>
          <w:marBottom w:val="0"/>
          <w:divBdr>
            <w:top w:val="none" w:sz="0" w:space="0" w:color="auto"/>
            <w:left w:val="none" w:sz="0" w:space="0" w:color="auto"/>
            <w:bottom w:val="none" w:sz="0" w:space="0" w:color="auto"/>
            <w:right w:val="none" w:sz="0" w:space="0" w:color="auto"/>
          </w:divBdr>
          <w:divsChild>
            <w:div w:id="1522940006">
              <w:marLeft w:val="0"/>
              <w:marRight w:val="0"/>
              <w:marTop w:val="0"/>
              <w:marBottom w:val="0"/>
              <w:divBdr>
                <w:top w:val="none" w:sz="0" w:space="0" w:color="auto"/>
                <w:left w:val="none" w:sz="0" w:space="0" w:color="auto"/>
                <w:bottom w:val="none" w:sz="0" w:space="0" w:color="auto"/>
                <w:right w:val="none" w:sz="0" w:space="0" w:color="auto"/>
              </w:divBdr>
              <w:divsChild>
                <w:div w:id="1253665668">
                  <w:marLeft w:val="0"/>
                  <w:marRight w:val="0"/>
                  <w:marTop w:val="0"/>
                  <w:marBottom w:val="0"/>
                  <w:divBdr>
                    <w:top w:val="none" w:sz="0" w:space="0" w:color="auto"/>
                    <w:left w:val="none" w:sz="0" w:space="0" w:color="auto"/>
                    <w:bottom w:val="none" w:sz="0" w:space="0" w:color="auto"/>
                    <w:right w:val="none" w:sz="0" w:space="0" w:color="auto"/>
                  </w:divBdr>
                  <w:divsChild>
                    <w:div w:id="637226308">
                      <w:marLeft w:val="0"/>
                      <w:marRight w:val="0"/>
                      <w:marTop w:val="0"/>
                      <w:marBottom w:val="0"/>
                      <w:divBdr>
                        <w:top w:val="none" w:sz="0" w:space="0" w:color="auto"/>
                        <w:left w:val="none" w:sz="0" w:space="0" w:color="auto"/>
                        <w:bottom w:val="none" w:sz="0" w:space="0" w:color="auto"/>
                        <w:right w:val="none" w:sz="0" w:space="0" w:color="auto"/>
                      </w:divBdr>
                      <w:divsChild>
                        <w:div w:id="1525629250">
                          <w:marLeft w:val="0"/>
                          <w:marRight w:val="0"/>
                          <w:marTop w:val="0"/>
                          <w:marBottom w:val="0"/>
                          <w:divBdr>
                            <w:top w:val="none" w:sz="0" w:space="0" w:color="auto"/>
                            <w:left w:val="none" w:sz="0" w:space="0" w:color="auto"/>
                            <w:bottom w:val="none" w:sz="0" w:space="0" w:color="auto"/>
                            <w:right w:val="none" w:sz="0" w:space="0" w:color="auto"/>
                          </w:divBdr>
                          <w:divsChild>
                            <w:div w:id="1703281483">
                              <w:marLeft w:val="0"/>
                              <w:marRight w:val="0"/>
                              <w:marTop w:val="0"/>
                              <w:marBottom w:val="0"/>
                              <w:divBdr>
                                <w:top w:val="none" w:sz="0" w:space="0" w:color="auto"/>
                                <w:left w:val="none" w:sz="0" w:space="0" w:color="auto"/>
                                <w:bottom w:val="none" w:sz="0" w:space="0" w:color="auto"/>
                                <w:right w:val="none" w:sz="0" w:space="0" w:color="auto"/>
                              </w:divBdr>
                              <w:divsChild>
                                <w:div w:id="720055515">
                                  <w:marLeft w:val="0"/>
                                  <w:marRight w:val="0"/>
                                  <w:marTop w:val="0"/>
                                  <w:marBottom w:val="0"/>
                                  <w:divBdr>
                                    <w:top w:val="none" w:sz="0" w:space="0" w:color="auto"/>
                                    <w:left w:val="none" w:sz="0" w:space="0" w:color="auto"/>
                                    <w:bottom w:val="none" w:sz="0" w:space="0" w:color="auto"/>
                                    <w:right w:val="none" w:sz="0" w:space="0" w:color="auto"/>
                                  </w:divBdr>
                                  <w:divsChild>
                                    <w:div w:id="983005520">
                                      <w:marLeft w:val="0"/>
                                      <w:marRight w:val="0"/>
                                      <w:marTop w:val="0"/>
                                      <w:marBottom w:val="0"/>
                                      <w:divBdr>
                                        <w:top w:val="none" w:sz="0" w:space="0" w:color="auto"/>
                                        <w:left w:val="none" w:sz="0" w:space="0" w:color="auto"/>
                                        <w:bottom w:val="none" w:sz="0" w:space="0" w:color="auto"/>
                                        <w:right w:val="none" w:sz="0" w:space="0" w:color="auto"/>
                                      </w:divBdr>
                                      <w:divsChild>
                                        <w:div w:id="1114592076">
                                          <w:marLeft w:val="0"/>
                                          <w:marRight w:val="0"/>
                                          <w:marTop w:val="0"/>
                                          <w:marBottom w:val="0"/>
                                          <w:divBdr>
                                            <w:top w:val="none" w:sz="0" w:space="0" w:color="auto"/>
                                            <w:left w:val="none" w:sz="0" w:space="0" w:color="auto"/>
                                            <w:bottom w:val="none" w:sz="0" w:space="0" w:color="auto"/>
                                            <w:right w:val="none" w:sz="0" w:space="0" w:color="auto"/>
                                          </w:divBdr>
                                          <w:divsChild>
                                            <w:div w:id="1861427828">
                                              <w:marLeft w:val="0"/>
                                              <w:marRight w:val="0"/>
                                              <w:marTop w:val="0"/>
                                              <w:marBottom w:val="0"/>
                                              <w:divBdr>
                                                <w:top w:val="single" w:sz="6" w:space="0" w:color="F5F5F5"/>
                                                <w:left w:val="single" w:sz="6" w:space="0" w:color="F5F5F5"/>
                                                <w:bottom w:val="single" w:sz="6" w:space="0" w:color="F5F5F5"/>
                                                <w:right w:val="single" w:sz="6" w:space="0" w:color="F5F5F5"/>
                                              </w:divBdr>
                                              <w:divsChild>
                                                <w:div w:id="1732194310">
                                                  <w:marLeft w:val="0"/>
                                                  <w:marRight w:val="0"/>
                                                  <w:marTop w:val="0"/>
                                                  <w:marBottom w:val="0"/>
                                                  <w:divBdr>
                                                    <w:top w:val="none" w:sz="0" w:space="0" w:color="auto"/>
                                                    <w:left w:val="none" w:sz="0" w:space="0" w:color="auto"/>
                                                    <w:bottom w:val="none" w:sz="0" w:space="0" w:color="auto"/>
                                                    <w:right w:val="none" w:sz="0" w:space="0" w:color="auto"/>
                                                  </w:divBdr>
                                                  <w:divsChild>
                                                    <w:div w:id="13185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73644">
      <w:bodyDiv w:val="1"/>
      <w:marLeft w:val="0"/>
      <w:marRight w:val="0"/>
      <w:marTop w:val="0"/>
      <w:marBottom w:val="0"/>
      <w:divBdr>
        <w:top w:val="none" w:sz="0" w:space="0" w:color="auto"/>
        <w:left w:val="none" w:sz="0" w:space="0" w:color="auto"/>
        <w:bottom w:val="none" w:sz="0" w:space="0" w:color="auto"/>
        <w:right w:val="none" w:sz="0" w:space="0" w:color="auto"/>
      </w:divBdr>
    </w:div>
    <w:div w:id="2085838572">
      <w:bodyDiv w:val="1"/>
      <w:marLeft w:val="0"/>
      <w:marRight w:val="0"/>
      <w:marTop w:val="0"/>
      <w:marBottom w:val="0"/>
      <w:divBdr>
        <w:top w:val="none" w:sz="0" w:space="0" w:color="auto"/>
        <w:left w:val="none" w:sz="0" w:space="0" w:color="auto"/>
        <w:bottom w:val="none" w:sz="0" w:space="0" w:color="auto"/>
        <w:right w:val="none" w:sz="0" w:space="0" w:color="auto"/>
      </w:divBdr>
    </w:div>
    <w:div w:id="2088375602">
      <w:bodyDiv w:val="1"/>
      <w:marLeft w:val="0"/>
      <w:marRight w:val="0"/>
      <w:marTop w:val="0"/>
      <w:marBottom w:val="0"/>
      <w:divBdr>
        <w:top w:val="none" w:sz="0" w:space="0" w:color="auto"/>
        <w:left w:val="none" w:sz="0" w:space="0" w:color="auto"/>
        <w:bottom w:val="none" w:sz="0" w:space="0" w:color="auto"/>
        <w:right w:val="none" w:sz="0" w:space="0" w:color="auto"/>
      </w:divBdr>
    </w:div>
    <w:div w:id="2098554791">
      <w:bodyDiv w:val="1"/>
      <w:marLeft w:val="0"/>
      <w:marRight w:val="0"/>
      <w:marTop w:val="0"/>
      <w:marBottom w:val="0"/>
      <w:divBdr>
        <w:top w:val="none" w:sz="0" w:space="0" w:color="auto"/>
        <w:left w:val="none" w:sz="0" w:space="0" w:color="auto"/>
        <w:bottom w:val="none" w:sz="0" w:space="0" w:color="auto"/>
        <w:right w:val="none" w:sz="0" w:space="0" w:color="auto"/>
      </w:divBdr>
      <w:divsChild>
        <w:div w:id="1727682619">
          <w:marLeft w:val="0"/>
          <w:marRight w:val="0"/>
          <w:marTop w:val="0"/>
          <w:marBottom w:val="0"/>
          <w:divBdr>
            <w:top w:val="none" w:sz="0" w:space="0" w:color="auto"/>
            <w:left w:val="none" w:sz="0" w:space="0" w:color="auto"/>
            <w:bottom w:val="none" w:sz="0" w:space="0" w:color="auto"/>
            <w:right w:val="none" w:sz="0" w:space="0" w:color="auto"/>
          </w:divBdr>
          <w:divsChild>
            <w:div w:id="431753559">
              <w:marLeft w:val="0"/>
              <w:marRight w:val="0"/>
              <w:marTop w:val="0"/>
              <w:marBottom w:val="0"/>
              <w:divBdr>
                <w:top w:val="none" w:sz="0" w:space="0" w:color="auto"/>
                <w:left w:val="none" w:sz="0" w:space="0" w:color="auto"/>
                <w:bottom w:val="none" w:sz="0" w:space="0" w:color="auto"/>
                <w:right w:val="none" w:sz="0" w:space="0" w:color="auto"/>
              </w:divBdr>
              <w:divsChild>
                <w:div w:id="1025718400">
                  <w:marLeft w:val="0"/>
                  <w:marRight w:val="0"/>
                  <w:marTop w:val="0"/>
                  <w:marBottom w:val="0"/>
                  <w:divBdr>
                    <w:top w:val="none" w:sz="0" w:space="0" w:color="auto"/>
                    <w:left w:val="none" w:sz="0" w:space="0" w:color="auto"/>
                    <w:bottom w:val="none" w:sz="0" w:space="0" w:color="auto"/>
                    <w:right w:val="none" w:sz="0" w:space="0" w:color="auto"/>
                  </w:divBdr>
                  <w:divsChild>
                    <w:div w:id="1318025079">
                      <w:marLeft w:val="0"/>
                      <w:marRight w:val="0"/>
                      <w:marTop w:val="0"/>
                      <w:marBottom w:val="0"/>
                      <w:divBdr>
                        <w:top w:val="none" w:sz="0" w:space="0" w:color="auto"/>
                        <w:left w:val="none" w:sz="0" w:space="0" w:color="auto"/>
                        <w:bottom w:val="none" w:sz="0" w:space="0" w:color="auto"/>
                        <w:right w:val="none" w:sz="0" w:space="0" w:color="auto"/>
                      </w:divBdr>
                      <w:divsChild>
                        <w:div w:id="99640836">
                          <w:marLeft w:val="0"/>
                          <w:marRight w:val="0"/>
                          <w:marTop w:val="0"/>
                          <w:marBottom w:val="0"/>
                          <w:divBdr>
                            <w:top w:val="none" w:sz="0" w:space="0" w:color="auto"/>
                            <w:left w:val="none" w:sz="0" w:space="0" w:color="auto"/>
                            <w:bottom w:val="none" w:sz="0" w:space="0" w:color="auto"/>
                            <w:right w:val="none" w:sz="0" w:space="0" w:color="auto"/>
                          </w:divBdr>
                          <w:divsChild>
                            <w:div w:id="236476729">
                              <w:marLeft w:val="0"/>
                              <w:marRight w:val="0"/>
                              <w:marTop w:val="0"/>
                              <w:marBottom w:val="0"/>
                              <w:divBdr>
                                <w:top w:val="none" w:sz="0" w:space="0" w:color="auto"/>
                                <w:left w:val="none" w:sz="0" w:space="0" w:color="auto"/>
                                <w:bottom w:val="none" w:sz="0" w:space="0" w:color="auto"/>
                                <w:right w:val="none" w:sz="0" w:space="0" w:color="auto"/>
                              </w:divBdr>
                              <w:divsChild>
                                <w:div w:id="40718305">
                                  <w:marLeft w:val="0"/>
                                  <w:marRight w:val="0"/>
                                  <w:marTop w:val="0"/>
                                  <w:marBottom w:val="0"/>
                                  <w:divBdr>
                                    <w:top w:val="none" w:sz="0" w:space="0" w:color="auto"/>
                                    <w:left w:val="none" w:sz="0" w:space="0" w:color="auto"/>
                                    <w:bottom w:val="none" w:sz="0" w:space="0" w:color="auto"/>
                                    <w:right w:val="none" w:sz="0" w:space="0" w:color="auto"/>
                                  </w:divBdr>
                                  <w:divsChild>
                                    <w:div w:id="1960065485">
                                      <w:marLeft w:val="0"/>
                                      <w:marRight w:val="0"/>
                                      <w:marTop w:val="0"/>
                                      <w:marBottom w:val="0"/>
                                      <w:divBdr>
                                        <w:top w:val="none" w:sz="0" w:space="0" w:color="auto"/>
                                        <w:left w:val="none" w:sz="0" w:space="0" w:color="auto"/>
                                        <w:bottom w:val="none" w:sz="0" w:space="0" w:color="auto"/>
                                        <w:right w:val="none" w:sz="0" w:space="0" w:color="auto"/>
                                      </w:divBdr>
                                      <w:divsChild>
                                        <w:div w:id="293559105">
                                          <w:marLeft w:val="0"/>
                                          <w:marRight w:val="0"/>
                                          <w:marTop w:val="0"/>
                                          <w:marBottom w:val="0"/>
                                          <w:divBdr>
                                            <w:top w:val="none" w:sz="0" w:space="0" w:color="auto"/>
                                            <w:left w:val="none" w:sz="0" w:space="0" w:color="auto"/>
                                            <w:bottom w:val="none" w:sz="0" w:space="0" w:color="auto"/>
                                            <w:right w:val="none" w:sz="0" w:space="0" w:color="auto"/>
                                          </w:divBdr>
                                          <w:divsChild>
                                            <w:div w:id="1637761519">
                                              <w:marLeft w:val="0"/>
                                              <w:marRight w:val="0"/>
                                              <w:marTop w:val="0"/>
                                              <w:marBottom w:val="0"/>
                                              <w:divBdr>
                                                <w:top w:val="single" w:sz="6" w:space="0" w:color="F5F5F5"/>
                                                <w:left w:val="single" w:sz="6" w:space="0" w:color="F5F5F5"/>
                                                <w:bottom w:val="single" w:sz="6" w:space="0" w:color="F5F5F5"/>
                                                <w:right w:val="single" w:sz="6" w:space="0" w:color="F5F5F5"/>
                                              </w:divBdr>
                                              <w:divsChild>
                                                <w:div w:id="563217974">
                                                  <w:marLeft w:val="0"/>
                                                  <w:marRight w:val="0"/>
                                                  <w:marTop w:val="0"/>
                                                  <w:marBottom w:val="0"/>
                                                  <w:divBdr>
                                                    <w:top w:val="none" w:sz="0" w:space="0" w:color="auto"/>
                                                    <w:left w:val="none" w:sz="0" w:space="0" w:color="auto"/>
                                                    <w:bottom w:val="none" w:sz="0" w:space="0" w:color="auto"/>
                                                    <w:right w:val="none" w:sz="0" w:space="0" w:color="auto"/>
                                                  </w:divBdr>
                                                  <w:divsChild>
                                                    <w:div w:id="17333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450118">
      <w:bodyDiv w:val="1"/>
      <w:marLeft w:val="0"/>
      <w:marRight w:val="0"/>
      <w:marTop w:val="0"/>
      <w:marBottom w:val="0"/>
      <w:divBdr>
        <w:top w:val="none" w:sz="0" w:space="0" w:color="auto"/>
        <w:left w:val="none" w:sz="0" w:space="0" w:color="auto"/>
        <w:bottom w:val="none" w:sz="0" w:space="0" w:color="auto"/>
        <w:right w:val="none" w:sz="0" w:space="0" w:color="auto"/>
      </w:divBdr>
      <w:divsChild>
        <w:div w:id="1289583044">
          <w:marLeft w:val="0"/>
          <w:marRight w:val="0"/>
          <w:marTop w:val="0"/>
          <w:marBottom w:val="0"/>
          <w:divBdr>
            <w:top w:val="none" w:sz="0" w:space="0" w:color="auto"/>
            <w:left w:val="none" w:sz="0" w:space="0" w:color="auto"/>
            <w:bottom w:val="none" w:sz="0" w:space="0" w:color="auto"/>
            <w:right w:val="none" w:sz="0" w:space="0" w:color="auto"/>
          </w:divBdr>
          <w:divsChild>
            <w:div w:id="853612904">
              <w:marLeft w:val="0"/>
              <w:marRight w:val="0"/>
              <w:marTop w:val="0"/>
              <w:marBottom w:val="0"/>
              <w:divBdr>
                <w:top w:val="none" w:sz="0" w:space="0" w:color="auto"/>
                <w:left w:val="none" w:sz="0" w:space="0" w:color="auto"/>
                <w:bottom w:val="none" w:sz="0" w:space="0" w:color="auto"/>
                <w:right w:val="none" w:sz="0" w:space="0" w:color="auto"/>
              </w:divBdr>
              <w:divsChild>
                <w:div w:id="943391065">
                  <w:marLeft w:val="0"/>
                  <w:marRight w:val="0"/>
                  <w:marTop w:val="0"/>
                  <w:marBottom w:val="0"/>
                  <w:divBdr>
                    <w:top w:val="none" w:sz="0" w:space="0" w:color="auto"/>
                    <w:left w:val="none" w:sz="0" w:space="0" w:color="auto"/>
                    <w:bottom w:val="none" w:sz="0" w:space="0" w:color="auto"/>
                    <w:right w:val="none" w:sz="0" w:space="0" w:color="auto"/>
                  </w:divBdr>
                  <w:divsChild>
                    <w:div w:id="1890610488">
                      <w:marLeft w:val="0"/>
                      <w:marRight w:val="0"/>
                      <w:marTop w:val="0"/>
                      <w:marBottom w:val="0"/>
                      <w:divBdr>
                        <w:top w:val="none" w:sz="0" w:space="0" w:color="auto"/>
                        <w:left w:val="none" w:sz="0" w:space="0" w:color="auto"/>
                        <w:bottom w:val="none" w:sz="0" w:space="0" w:color="auto"/>
                        <w:right w:val="none" w:sz="0" w:space="0" w:color="auto"/>
                      </w:divBdr>
                      <w:divsChild>
                        <w:div w:id="1203665431">
                          <w:marLeft w:val="0"/>
                          <w:marRight w:val="0"/>
                          <w:marTop w:val="0"/>
                          <w:marBottom w:val="0"/>
                          <w:divBdr>
                            <w:top w:val="none" w:sz="0" w:space="0" w:color="auto"/>
                            <w:left w:val="none" w:sz="0" w:space="0" w:color="auto"/>
                            <w:bottom w:val="none" w:sz="0" w:space="0" w:color="auto"/>
                            <w:right w:val="none" w:sz="0" w:space="0" w:color="auto"/>
                          </w:divBdr>
                          <w:divsChild>
                            <w:div w:id="1444495036">
                              <w:marLeft w:val="0"/>
                              <w:marRight w:val="0"/>
                              <w:marTop w:val="0"/>
                              <w:marBottom w:val="0"/>
                              <w:divBdr>
                                <w:top w:val="none" w:sz="0" w:space="0" w:color="auto"/>
                                <w:left w:val="none" w:sz="0" w:space="0" w:color="auto"/>
                                <w:bottom w:val="none" w:sz="0" w:space="0" w:color="auto"/>
                                <w:right w:val="none" w:sz="0" w:space="0" w:color="auto"/>
                              </w:divBdr>
                              <w:divsChild>
                                <w:div w:id="2032100071">
                                  <w:marLeft w:val="0"/>
                                  <w:marRight w:val="0"/>
                                  <w:marTop w:val="0"/>
                                  <w:marBottom w:val="0"/>
                                  <w:divBdr>
                                    <w:top w:val="none" w:sz="0" w:space="0" w:color="auto"/>
                                    <w:left w:val="none" w:sz="0" w:space="0" w:color="auto"/>
                                    <w:bottom w:val="none" w:sz="0" w:space="0" w:color="auto"/>
                                    <w:right w:val="none" w:sz="0" w:space="0" w:color="auto"/>
                                  </w:divBdr>
                                  <w:divsChild>
                                    <w:div w:id="1236361933">
                                      <w:marLeft w:val="0"/>
                                      <w:marRight w:val="0"/>
                                      <w:marTop w:val="0"/>
                                      <w:marBottom w:val="0"/>
                                      <w:divBdr>
                                        <w:top w:val="none" w:sz="0" w:space="0" w:color="auto"/>
                                        <w:left w:val="none" w:sz="0" w:space="0" w:color="auto"/>
                                        <w:bottom w:val="none" w:sz="0" w:space="0" w:color="auto"/>
                                        <w:right w:val="none" w:sz="0" w:space="0" w:color="auto"/>
                                      </w:divBdr>
                                      <w:divsChild>
                                        <w:div w:id="671369503">
                                          <w:marLeft w:val="0"/>
                                          <w:marRight w:val="0"/>
                                          <w:marTop w:val="0"/>
                                          <w:marBottom w:val="0"/>
                                          <w:divBdr>
                                            <w:top w:val="none" w:sz="0" w:space="0" w:color="auto"/>
                                            <w:left w:val="none" w:sz="0" w:space="0" w:color="auto"/>
                                            <w:bottom w:val="none" w:sz="0" w:space="0" w:color="auto"/>
                                            <w:right w:val="none" w:sz="0" w:space="0" w:color="auto"/>
                                          </w:divBdr>
                                          <w:divsChild>
                                            <w:div w:id="2088383746">
                                              <w:marLeft w:val="0"/>
                                              <w:marRight w:val="0"/>
                                              <w:marTop w:val="0"/>
                                              <w:marBottom w:val="0"/>
                                              <w:divBdr>
                                                <w:top w:val="single" w:sz="6" w:space="0" w:color="F5F5F5"/>
                                                <w:left w:val="single" w:sz="6" w:space="0" w:color="F5F5F5"/>
                                                <w:bottom w:val="single" w:sz="6" w:space="0" w:color="F5F5F5"/>
                                                <w:right w:val="single" w:sz="6" w:space="0" w:color="F5F5F5"/>
                                              </w:divBdr>
                                              <w:divsChild>
                                                <w:div w:id="1309896281">
                                                  <w:marLeft w:val="0"/>
                                                  <w:marRight w:val="0"/>
                                                  <w:marTop w:val="0"/>
                                                  <w:marBottom w:val="0"/>
                                                  <w:divBdr>
                                                    <w:top w:val="none" w:sz="0" w:space="0" w:color="auto"/>
                                                    <w:left w:val="none" w:sz="0" w:space="0" w:color="auto"/>
                                                    <w:bottom w:val="none" w:sz="0" w:space="0" w:color="auto"/>
                                                    <w:right w:val="none" w:sz="0" w:space="0" w:color="auto"/>
                                                  </w:divBdr>
                                                  <w:divsChild>
                                                    <w:div w:id="4163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596225">
      <w:bodyDiv w:val="1"/>
      <w:marLeft w:val="0"/>
      <w:marRight w:val="0"/>
      <w:marTop w:val="0"/>
      <w:marBottom w:val="0"/>
      <w:divBdr>
        <w:top w:val="none" w:sz="0" w:space="0" w:color="auto"/>
        <w:left w:val="none" w:sz="0" w:space="0" w:color="auto"/>
        <w:bottom w:val="none" w:sz="0" w:space="0" w:color="auto"/>
        <w:right w:val="none" w:sz="0" w:space="0" w:color="auto"/>
      </w:divBdr>
      <w:divsChild>
        <w:div w:id="1402143661">
          <w:marLeft w:val="0"/>
          <w:marRight w:val="0"/>
          <w:marTop w:val="0"/>
          <w:marBottom w:val="0"/>
          <w:divBdr>
            <w:top w:val="none" w:sz="0" w:space="0" w:color="auto"/>
            <w:left w:val="none" w:sz="0" w:space="0" w:color="auto"/>
            <w:bottom w:val="none" w:sz="0" w:space="0" w:color="auto"/>
            <w:right w:val="none" w:sz="0" w:space="0" w:color="auto"/>
          </w:divBdr>
          <w:divsChild>
            <w:div w:id="514079050">
              <w:marLeft w:val="0"/>
              <w:marRight w:val="0"/>
              <w:marTop w:val="0"/>
              <w:marBottom w:val="0"/>
              <w:divBdr>
                <w:top w:val="none" w:sz="0" w:space="0" w:color="auto"/>
                <w:left w:val="none" w:sz="0" w:space="0" w:color="auto"/>
                <w:bottom w:val="none" w:sz="0" w:space="0" w:color="auto"/>
                <w:right w:val="none" w:sz="0" w:space="0" w:color="auto"/>
              </w:divBdr>
              <w:divsChild>
                <w:div w:id="2096852510">
                  <w:marLeft w:val="0"/>
                  <w:marRight w:val="0"/>
                  <w:marTop w:val="0"/>
                  <w:marBottom w:val="0"/>
                  <w:divBdr>
                    <w:top w:val="none" w:sz="0" w:space="0" w:color="auto"/>
                    <w:left w:val="none" w:sz="0" w:space="0" w:color="auto"/>
                    <w:bottom w:val="none" w:sz="0" w:space="0" w:color="auto"/>
                    <w:right w:val="none" w:sz="0" w:space="0" w:color="auto"/>
                  </w:divBdr>
                  <w:divsChild>
                    <w:div w:id="258367948">
                      <w:marLeft w:val="0"/>
                      <w:marRight w:val="0"/>
                      <w:marTop w:val="0"/>
                      <w:marBottom w:val="0"/>
                      <w:divBdr>
                        <w:top w:val="none" w:sz="0" w:space="0" w:color="auto"/>
                        <w:left w:val="none" w:sz="0" w:space="0" w:color="auto"/>
                        <w:bottom w:val="none" w:sz="0" w:space="0" w:color="auto"/>
                        <w:right w:val="none" w:sz="0" w:space="0" w:color="auto"/>
                      </w:divBdr>
                      <w:divsChild>
                        <w:div w:id="778178425">
                          <w:marLeft w:val="0"/>
                          <w:marRight w:val="0"/>
                          <w:marTop w:val="0"/>
                          <w:marBottom w:val="0"/>
                          <w:divBdr>
                            <w:top w:val="none" w:sz="0" w:space="0" w:color="auto"/>
                            <w:left w:val="none" w:sz="0" w:space="0" w:color="auto"/>
                            <w:bottom w:val="none" w:sz="0" w:space="0" w:color="auto"/>
                            <w:right w:val="none" w:sz="0" w:space="0" w:color="auto"/>
                          </w:divBdr>
                          <w:divsChild>
                            <w:div w:id="1356662402">
                              <w:marLeft w:val="0"/>
                              <w:marRight w:val="0"/>
                              <w:marTop w:val="0"/>
                              <w:marBottom w:val="0"/>
                              <w:divBdr>
                                <w:top w:val="none" w:sz="0" w:space="0" w:color="auto"/>
                                <w:left w:val="none" w:sz="0" w:space="0" w:color="auto"/>
                                <w:bottom w:val="none" w:sz="0" w:space="0" w:color="auto"/>
                                <w:right w:val="none" w:sz="0" w:space="0" w:color="auto"/>
                              </w:divBdr>
                              <w:divsChild>
                                <w:div w:id="970480475">
                                  <w:marLeft w:val="0"/>
                                  <w:marRight w:val="0"/>
                                  <w:marTop w:val="0"/>
                                  <w:marBottom w:val="0"/>
                                  <w:divBdr>
                                    <w:top w:val="none" w:sz="0" w:space="0" w:color="auto"/>
                                    <w:left w:val="none" w:sz="0" w:space="0" w:color="auto"/>
                                    <w:bottom w:val="none" w:sz="0" w:space="0" w:color="auto"/>
                                    <w:right w:val="none" w:sz="0" w:space="0" w:color="auto"/>
                                  </w:divBdr>
                                  <w:divsChild>
                                    <w:div w:id="2007782951">
                                      <w:marLeft w:val="0"/>
                                      <w:marRight w:val="0"/>
                                      <w:marTop w:val="0"/>
                                      <w:marBottom w:val="0"/>
                                      <w:divBdr>
                                        <w:top w:val="none" w:sz="0" w:space="0" w:color="auto"/>
                                        <w:left w:val="none" w:sz="0" w:space="0" w:color="auto"/>
                                        <w:bottom w:val="none" w:sz="0" w:space="0" w:color="auto"/>
                                        <w:right w:val="none" w:sz="0" w:space="0" w:color="auto"/>
                                      </w:divBdr>
                                      <w:divsChild>
                                        <w:div w:id="1106458324">
                                          <w:marLeft w:val="0"/>
                                          <w:marRight w:val="0"/>
                                          <w:marTop w:val="0"/>
                                          <w:marBottom w:val="0"/>
                                          <w:divBdr>
                                            <w:top w:val="none" w:sz="0" w:space="0" w:color="auto"/>
                                            <w:left w:val="none" w:sz="0" w:space="0" w:color="auto"/>
                                            <w:bottom w:val="none" w:sz="0" w:space="0" w:color="auto"/>
                                            <w:right w:val="none" w:sz="0" w:space="0" w:color="auto"/>
                                          </w:divBdr>
                                          <w:divsChild>
                                            <w:div w:id="1216620829">
                                              <w:marLeft w:val="0"/>
                                              <w:marRight w:val="0"/>
                                              <w:marTop w:val="0"/>
                                              <w:marBottom w:val="0"/>
                                              <w:divBdr>
                                                <w:top w:val="single" w:sz="6" w:space="0" w:color="F5F5F5"/>
                                                <w:left w:val="single" w:sz="6" w:space="0" w:color="F5F5F5"/>
                                                <w:bottom w:val="single" w:sz="6" w:space="0" w:color="F5F5F5"/>
                                                <w:right w:val="single" w:sz="6" w:space="0" w:color="F5F5F5"/>
                                              </w:divBdr>
                                              <w:divsChild>
                                                <w:div w:id="244188709">
                                                  <w:marLeft w:val="0"/>
                                                  <w:marRight w:val="0"/>
                                                  <w:marTop w:val="0"/>
                                                  <w:marBottom w:val="0"/>
                                                  <w:divBdr>
                                                    <w:top w:val="none" w:sz="0" w:space="0" w:color="auto"/>
                                                    <w:left w:val="none" w:sz="0" w:space="0" w:color="auto"/>
                                                    <w:bottom w:val="none" w:sz="0" w:space="0" w:color="auto"/>
                                                    <w:right w:val="none" w:sz="0" w:space="0" w:color="auto"/>
                                                  </w:divBdr>
                                                  <w:divsChild>
                                                    <w:div w:id="7021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4F702BC5EDCE4FBE9F5C0B541D1F8D" ma:contentTypeVersion="8" ma:contentTypeDescription="Crée un document." ma:contentTypeScope="" ma:versionID="dbecafa7d11225b2d98c3c04fc352648">
  <xsd:schema xmlns:xsd="http://www.w3.org/2001/XMLSchema" xmlns:xs="http://www.w3.org/2001/XMLSchema" xmlns:p="http://schemas.microsoft.com/office/2006/metadata/properties" xmlns:ns2="3cbeacca-a702-4f78-8350-732c1d71be2b" targetNamespace="http://schemas.microsoft.com/office/2006/metadata/properties" ma:root="true" ma:fieldsID="f9469090e576d58f600c3584cf8cf77f" ns2:_="">
    <xsd:import namespace="3cbeacca-a702-4f78-8350-732c1d71be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beacca-a702-4f78-8350-732c1d71be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7146B-5661-4FA8-A1E6-FE7D9CAE1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beacca-a702-4f78-8350-732c1d71b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E6EF6C-5354-4386-A53A-E5D7851B3565}">
  <ds:schemaRefs>
    <ds:schemaRef ds:uri="http://schemas.microsoft.com/sharepoint/v3/contenttype/forms"/>
  </ds:schemaRefs>
</ds:datastoreItem>
</file>

<file path=customXml/itemProps3.xml><?xml version="1.0" encoding="utf-8"?>
<ds:datastoreItem xmlns:ds="http://schemas.openxmlformats.org/officeDocument/2006/customXml" ds:itemID="{29F2BD61-083E-4407-B41E-F6730B9E5507}">
  <ds:schemaRefs>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http://schemas.microsoft.com/office/2006/metadata/properties"/>
    <ds:schemaRef ds:uri="http://purl.org/dc/elements/1.1/"/>
    <ds:schemaRef ds:uri="http://www.w3.org/XML/1998/namespace"/>
    <ds:schemaRef ds:uri="3cbeacca-a702-4f78-8350-732c1d71be2b"/>
    <ds:schemaRef ds:uri="http://purl.org/dc/terms/"/>
  </ds:schemaRefs>
</ds:datastoreItem>
</file>

<file path=customXml/itemProps4.xml><?xml version="1.0" encoding="utf-8"?>
<ds:datastoreItem xmlns:ds="http://schemas.openxmlformats.org/officeDocument/2006/customXml" ds:itemID="{1793D036-7654-4505-88BB-EDDE232CC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665</Words>
  <Characters>3663</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ExtractionPS</vt:lpstr>
      <vt:lpstr>SIRUS</vt:lpstr>
    </vt:vector>
  </TitlesOfParts>
  <Company>Capgemini</Company>
  <LinksUpToDate>false</LinksUpToDate>
  <CharactersWithSpaces>4320</CharactersWithSpaces>
  <SharedDoc>false</SharedDoc>
  <HLinks>
    <vt:vector size="66" baseType="variant">
      <vt:variant>
        <vt:i4>3801135</vt:i4>
      </vt:variant>
      <vt:variant>
        <vt:i4>249</vt:i4>
      </vt:variant>
      <vt:variant>
        <vt:i4>0</vt:i4>
      </vt:variant>
      <vt:variant>
        <vt:i4>5</vt:i4>
      </vt:variant>
      <vt:variant>
        <vt:lpwstr>http://www.oracle.com/technology/products/forms/htdocs/upgrade/roadmap.html</vt:lpwstr>
      </vt:variant>
      <vt:variant>
        <vt:lpwstr/>
      </vt:variant>
      <vt:variant>
        <vt:i4>1114184</vt:i4>
      </vt:variant>
      <vt:variant>
        <vt:i4>228</vt:i4>
      </vt:variant>
      <vt:variant>
        <vt:i4>0</vt:i4>
      </vt:variant>
      <vt:variant>
        <vt:i4>5</vt:i4>
      </vt:variant>
      <vt:variant>
        <vt:lpwstr>https://metalink.oracle.com/metalink/plsql/f?p=130:14:10800122115715574092::::p14_database_id,p14_docid,p14_show_header,p14_show_help,p14_black_frame,p14_font:NOT,317257.1,1,1,1,helvetica</vt:lpwstr>
      </vt:variant>
      <vt:variant>
        <vt:lpwstr/>
      </vt:variant>
      <vt:variant>
        <vt:i4>5767256</vt:i4>
      </vt:variant>
      <vt:variant>
        <vt:i4>225</vt:i4>
      </vt:variant>
      <vt:variant>
        <vt:i4>0</vt:i4>
      </vt:variant>
      <vt:variant>
        <vt:i4>5</vt:i4>
      </vt:variant>
      <vt:variant>
        <vt:lpwstr>https://metalink.oracle.com/metalink/plsql/f?p=130:14:10800122115715574092::::p14_database_id,p14_docid,p14_show_header,p14_show_help,p14_black_frame,p14_font:NOT,66409.1,1,1,1,helvetica</vt:lpwstr>
      </vt:variant>
      <vt:variant>
        <vt:lpwstr/>
      </vt:variant>
      <vt:variant>
        <vt:i4>6357089</vt:i4>
      </vt:variant>
      <vt:variant>
        <vt:i4>222</vt:i4>
      </vt:variant>
      <vt:variant>
        <vt:i4>0</vt:i4>
      </vt:variant>
      <vt:variant>
        <vt:i4>5</vt:i4>
      </vt:variant>
      <vt:variant>
        <vt:lpwstr>https://metalink.oracle.com/metalink/plsql/f?p=130:14:10800122115715574092::::p14_database_id,p14_docid,p14_show_header,p14_show_help,p14_black_frame,p14_font:NOT,1056190.6,1,1,1,helvetica</vt:lpwstr>
      </vt:variant>
      <vt:variant>
        <vt:lpwstr/>
      </vt:variant>
      <vt:variant>
        <vt:i4>1507401</vt:i4>
      </vt:variant>
      <vt:variant>
        <vt:i4>219</vt:i4>
      </vt:variant>
      <vt:variant>
        <vt:i4>0</vt:i4>
      </vt:variant>
      <vt:variant>
        <vt:i4>5</vt:i4>
      </vt:variant>
      <vt:variant>
        <vt:lpwstr>https://metalink.oracle.com/metalink/plsql/f?p=130:14:10800122115715574092::::p14_database_id,p14_docid,p14_show_header,p14_show_help,p14_black_frame,p14_font:NOT,210551.1,1,1,1,helvetica</vt:lpwstr>
      </vt:variant>
      <vt:variant>
        <vt:lpwstr/>
      </vt:variant>
      <vt:variant>
        <vt:i4>1310794</vt:i4>
      </vt:variant>
      <vt:variant>
        <vt:i4>216</vt:i4>
      </vt:variant>
      <vt:variant>
        <vt:i4>0</vt:i4>
      </vt:variant>
      <vt:variant>
        <vt:i4>5</vt:i4>
      </vt:variant>
      <vt:variant>
        <vt:lpwstr>https://metalink.oracle.com/metalink/plsql/f?p=130:14:10800122115715574092::::p14_database_id,p14_docid,p14_show_header,p14_show_help,p14_black_frame,p14_font:NOT,216205.1,1,1,1,helvetica</vt:lpwstr>
      </vt:variant>
      <vt:variant>
        <vt:lpwstr/>
      </vt:variant>
      <vt:variant>
        <vt:i4>1507401</vt:i4>
      </vt:variant>
      <vt:variant>
        <vt:i4>213</vt:i4>
      </vt:variant>
      <vt:variant>
        <vt:i4>0</vt:i4>
      </vt:variant>
      <vt:variant>
        <vt:i4>5</vt:i4>
      </vt:variant>
      <vt:variant>
        <vt:lpwstr>https://metalink.oracle.com/metalink/plsql/f?p=130:14:10800122115715574092::::p14_database_id,p14_docid,p14_show_header,p14_show_help,p14_black_frame,p14_font:NOT,210551.1,1,1,1,helvetica</vt:lpwstr>
      </vt:variant>
      <vt:variant>
        <vt:lpwstr/>
      </vt:variant>
      <vt:variant>
        <vt:i4>1245250</vt:i4>
      </vt:variant>
      <vt:variant>
        <vt:i4>210</vt:i4>
      </vt:variant>
      <vt:variant>
        <vt:i4>0</vt:i4>
      </vt:variant>
      <vt:variant>
        <vt:i4>5</vt:i4>
      </vt:variant>
      <vt:variant>
        <vt:lpwstr>https://metalink.oracle.com/metalink/plsql/f?p=130:14:10800122115715574092::::p14_database_id,p14_docid,p14_show_header,p14_show_help,p14_black_frame,p14_font:NOT,132904.1,1,1,1,helvetica</vt:lpwstr>
      </vt:variant>
      <vt:variant>
        <vt:lpwstr/>
      </vt:variant>
      <vt:variant>
        <vt:i4>5046343</vt:i4>
      </vt:variant>
      <vt:variant>
        <vt:i4>201</vt:i4>
      </vt:variant>
      <vt:variant>
        <vt:i4>0</vt:i4>
      </vt:variant>
      <vt:variant>
        <vt:i4>5</vt:i4>
      </vt:variant>
      <vt:variant>
        <vt:lpwstr>https://metalink.oracle.com/metalink/plsql/f?p=130:14:2374417755173017975::::p14_database_id,p14_docid,p14_show_header,p14_show_help,p14_black_frame,p14_font:NOT,401934.1,1,1,1,helvetica</vt:lpwstr>
      </vt:variant>
      <vt:variant>
        <vt:lpwstr/>
      </vt:variant>
      <vt:variant>
        <vt:i4>4587589</vt:i4>
      </vt:variant>
      <vt:variant>
        <vt:i4>198</vt:i4>
      </vt:variant>
      <vt:variant>
        <vt:i4>0</vt:i4>
      </vt:variant>
      <vt:variant>
        <vt:i4>5</vt:i4>
      </vt:variant>
      <vt:variant>
        <vt:lpwstr>https://metalink.oracle.com/metalink/plsql/f?p=130:14:2374417755173017975::::p14_database_id,p14_docid,p14_show_header,p14_show_help,p14_black_frame,p14_font:NOT,423733.1,1,1,1,helvetica</vt:lpwstr>
      </vt:variant>
      <vt:variant>
        <vt:lpwstr/>
      </vt:variant>
      <vt:variant>
        <vt:i4>1376332</vt:i4>
      </vt:variant>
      <vt:variant>
        <vt:i4>195</vt:i4>
      </vt:variant>
      <vt:variant>
        <vt:i4>0</vt:i4>
      </vt:variant>
      <vt:variant>
        <vt:i4>5</vt:i4>
      </vt:variant>
      <vt:variant>
        <vt:lpwstr>https://metalink.oracle.com/metalink/plsql/f?p=130:14:10800122115715574092::::p14_database_id,p14_docid,p14_show_header,p14_show_help,p14_black_frame,p14_font:NOT,207303.1,1,1,1,helvetica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ExtractionPS</dc:title>
  <dc:subject>PAQ</dc:subject>
  <dc:creator>romain.castagne@external.total.com</dc:creator>
  <cp:keywords>Documentation</cp:keywords>
  <cp:lastModifiedBy>Manon SAUVAGEOT</cp:lastModifiedBy>
  <cp:revision>59</cp:revision>
  <cp:lastPrinted>2022-09-15T13:59:00Z</cp:lastPrinted>
  <dcterms:created xsi:type="dcterms:W3CDTF">2016-10-10T07:13:00Z</dcterms:created>
  <dcterms:modified xsi:type="dcterms:W3CDTF">2022-09-15T14:00:00Z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_Version">
    <vt:lpwstr>22-03-2007</vt:lpwstr>
  </property>
  <property fmtid="{D5CDD505-2E9C-101B-9397-08002B2CF9AE}" pid="3" name="Version">
    <vt:lpwstr>V01r2</vt:lpwstr>
  </property>
  <property fmtid="{D5CDD505-2E9C-101B-9397-08002B2CF9AE}" pid="4" name="ContentTypeId">
    <vt:lpwstr>0x010100014F702BC5EDCE4FBE9F5C0B541D1F8D</vt:lpwstr>
  </property>
  <property fmtid="{D5CDD505-2E9C-101B-9397-08002B2CF9AE}" pid="5" name="_dlc_DocIdItemGuid">
    <vt:lpwstr>b440c3de-6fe3-452f-a25c-0d4c38994f66</vt:lpwstr>
  </property>
  <property fmtid="{D5CDD505-2E9C-101B-9397-08002B2CF9AE}" pid="6" name="MSIP_Label_2b30ed1b-e95f-40b5-af89-828263f287a7_Enabled">
    <vt:lpwstr>True</vt:lpwstr>
  </property>
  <property fmtid="{D5CDD505-2E9C-101B-9397-08002B2CF9AE}" pid="7" name="MSIP_Label_2b30ed1b-e95f-40b5-af89-828263f287a7_SiteId">
    <vt:lpwstr>329e91b0-e21f-48fb-a071-456717ecc28e</vt:lpwstr>
  </property>
  <property fmtid="{D5CDD505-2E9C-101B-9397-08002B2CF9AE}" pid="8" name="MSIP_Label_2b30ed1b-e95f-40b5-af89-828263f287a7_Owner">
    <vt:lpwstr>romain.castagne@external.total.com</vt:lpwstr>
  </property>
  <property fmtid="{D5CDD505-2E9C-101B-9397-08002B2CF9AE}" pid="9" name="MSIP_Label_2b30ed1b-e95f-40b5-af89-828263f287a7_SetDate">
    <vt:lpwstr>2020-05-06T09:16:25.6139789Z</vt:lpwstr>
  </property>
  <property fmtid="{D5CDD505-2E9C-101B-9397-08002B2CF9AE}" pid="10" name="MSIP_Label_2b30ed1b-e95f-40b5-af89-828263f287a7_Name">
    <vt:lpwstr>Restricted</vt:lpwstr>
  </property>
  <property fmtid="{D5CDD505-2E9C-101B-9397-08002B2CF9AE}" pid="11" name="MSIP_Label_2b30ed1b-e95f-40b5-af89-828263f287a7_Application">
    <vt:lpwstr>Microsoft Azure Information Protection</vt:lpwstr>
  </property>
  <property fmtid="{D5CDD505-2E9C-101B-9397-08002B2CF9AE}" pid="12" name="MSIP_Label_2b30ed1b-e95f-40b5-af89-828263f287a7_ActionId">
    <vt:lpwstr>24467085-5b80-4267-81bf-37dc2c33e004</vt:lpwstr>
  </property>
  <property fmtid="{D5CDD505-2E9C-101B-9397-08002B2CF9AE}" pid="13" name="MSIP_Label_2b30ed1b-e95f-40b5-af89-828263f287a7_Extended_MSFT_Method">
    <vt:lpwstr>Automatic</vt:lpwstr>
  </property>
  <property fmtid="{D5CDD505-2E9C-101B-9397-08002B2CF9AE}" pid="14" name="Sensitivity">
    <vt:lpwstr>Restricted</vt:lpwstr>
  </property>
</Properties>
</file>