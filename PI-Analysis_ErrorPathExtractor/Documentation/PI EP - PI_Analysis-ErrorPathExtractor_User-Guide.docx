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CBE3A1B" w14:textId="77777777" w:rsidR="00EF716D" w:rsidRDefault="00EF716D">
      <w:pPr>
        <w:suppressAutoHyphens w:val="0"/>
        <w:spacing w:before="0" w:after="0"/>
        <w:jc w:val="left"/>
        <w:rPr>
          <w:rFonts w:asciiTheme="minorHAnsi" w:hAnsiTheme="minorHAnsi"/>
          <w:b/>
          <w:color w:val="1F497D" w:themeColor="text2"/>
          <w:sz w:val="56"/>
          <w:lang w:val="en-US"/>
        </w:rPr>
      </w:pPr>
    </w:p>
    <w:p w14:paraId="6CBE3A1C" w14:textId="77777777" w:rsidR="00EF716D" w:rsidRDefault="00EF716D">
      <w:pPr>
        <w:suppressAutoHyphens w:val="0"/>
        <w:spacing w:before="0" w:after="0"/>
        <w:jc w:val="left"/>
        <w:rPr>
          <w:rFonts w:asciiTheme="minorHAnsi" w:hAnsiTheme="minorHAnsi"/>
          <w:b/>
          <w:color w:val="1F497D" w:themeColor="text2"/>
          <w:sz w:val="56"/>
          <w:lang w:val="en-US"/>
        </w:rPr>
      </w:pPr>
    </w:p>
    <w:p w14:paraId="6CBE3A1D" w14:textId="77777777" w:rsidR="00EF716D" w:rsidRDefault="00EF716D">
      <w:pPr>
        <w:suppressAutoHyphens w:val="0"/>
        <w:spacing w:before="0" w:after="0"/>
        <w:jc w:val="left"/>
        <w:rPr>
          <w:rFonts w:asciiTheme="minorHAnsi" w:hAnsiTheme="minorHAnsi"/>
          <w:b/>
          <w:color w:val="1F497D" w:themeColor="text2"/>
          <w:sz w:val="56"/>
          <w:lang w:val="en-US"/>
        </w:rPr>
      </w:pPr>
    </w:p>
    <w:p w14:paraId="6CBE3A1E" w14:textId="77777777" w:rsidR="00EF716D" w:rsidRDefault="00EF716D">
      <w:pPr>
        <w:suppressAutoHyphens w:val="0"/>
        <w:spacing w:before="0" w:after="0"/>
        <w:jc w:val="left"/>
        <w:rPr>
          <w:rFonts w:asciiTheme="minorHAnsi" w:hAnsiTheme="minorHAnsi"/>
          <w:b/>
          <w:color w:val="1F497D" w:themeColor="text2"/>
          <w:sz w:val="56"/>
          <w:lang w:val="en-US"/>
        </w:rPr>
      </w:pPr>
    </w:p>
    <w:p w14:paraId="06FE7CCC" w14:textId="5FC37DC2" w:rsidR="00BC29DD" w:rsidRDefault="00871E92" w:rsidP="00A0461B">
      <w:pPr>
        <w:pStyle w:val="Normalaprstbl"/>
        <w:spacing w:before="60"/>
        <w:jc w:val="center"/>
        <w:outlineLvl w:val="0"/>
        <w:rPr>
          <w:rFonts w:asciiTheme="minorHAnsi" w:hAnsiTheme="minorHAnsi"/>
          <w:b/>
          <w:color w:val="1F497D" w:themeColor="text2"/>
          <w:sz w:val="56"/>
          <w:lang w:val="en-US"/>
        </w:rPr>
      </w:pPr>
      <w:r w:rsidRPr="00871E92">
        <w:rPr>
          <w:rFonts w:asciiTheme="minorHAnsi" w:hAnsiTheme="minorHAnsi"/>
          <w:b/>
          <w:color w:val="1F497D" w:themeColor="text2"/>
          <w:sz w:val="56"/>
          <w:lang w:val="en-US"/>
        </w:rPr>
        <w:t xml:space="preserve">PI EP </w:t>
      </w:r>
      <w:r w:rsidR="00F71471">
        <w:rPr>
          <w:rFonts w:asciiTheme="minorHAnsi" w:hAnsiTheme="minorHAnsi"/>
          <w:b/>
          <w:color w:val="1F497D" w:themeColor="text2"/>
          <w:sz w:val="56"/>
          <w:lang w:val="en-US"/>
        </w:rPr>
        <w:t>–</w:t>
      </w:r>
      <w:r w:rsidRPr="00871E92">
        <w:rPr>
          <w:rFonts w:asciiTheme="minorHAnsi" w:hAnsiTheme="minorHAnsi"/>
          <w:b/>
          <w:color w:val="1F497D" w:themeColor="text2"/>
          <w:sz w:val="56"/>
          <w:lang w:val="en-US"/>
        </w:rPr>
        <w:t xml:space="preserve"> </w:t>
      </w:r>
      <w:proofErr w:type="spellStart"/>
      <w:r w:rsidR="005F72E0" w:rsidRPr="005F72E0">
        <w:rPr>
          <w:rFonts w:asciiTheme="minorHAnsi" w:hAnsiTheme="minorHAnsi"/>
          <w:b/>
          <w:color w:val="1F497D" w:themeColor="text2"/>
          <w:sz w:val="56"/>
          <w:lang w:val="en-US"/>
        </w:rPr>
        <w:t>PI_Analysis-ErrorPathExtractor</w:t>
      </w:r>
      <w:proofErr w:type="spellEnd"/>
    </w:p>
    <w:p w14:paraId="6CBE3A1F" w14:textId="59698992" w:rsidR="00625ADD" w:rsidRPr="00D71D8F" w:rsidRDefault="00BC29DD" w:rsidP="00A0461B">
      <w:pPr>
        <w:pStyle w:val="Normalaprstbl"/>
        <w:spacing w:before="60"/>
        <w:jc w:val="center"/>
        <w:outlineLvl w:val="0"/>
        <w:rPr>
          <w:rFonts w:asciiTheme="minorHAnsi" w:hAnsiTheme="minorHAnsi"/>
          <w:b/>
          <w:color w:val="1F497D" w:themeColor="text2"/>
          <w:sz w:val="24"/>
          <w:lang w:val="en-US"/>
        </w:rPr>
      </w:pPr>
      <w:r>
        <w:rPr>
          <w:rFonts w:asciiTheme="minorHAnsi" w:hAnsiTheme="minorHAnsi"/>
          <w:b/>
          <w:color w:val="1F497D" w:themeColor="text2"/>
          <w:sz w:val="56"/>
          <w:lang w:val="en-US"/>
        </w:rPr>
        <w:t>User Guide</w:t>
      </w:r>
    </w:p>
    <w:p w14:paraId="6CBE3A20" w14:textId="77777777" w:rsidR="009C5E96" w:rsidRDefault="009C5E96" w:rsidP="00981132">
      <w:pPr>
        <w:rPr>
          <w:rFonts w:asciiTheme="minorHAnsi" w:hAnsiTheme="minorHAnsi"/>
          <w:b/>
          <w:i/>
          <w:snapToGrid w:val="0"/>
          <w:color w:val="1F497D" w:themeColor="text2"/>
          <w:sz w:val="28"/>
          <w:lang w:val="en-US"/>
        </w:rPr>
      </w:pPr>
    </w:p>
    <w:p w14:paraId="6CBE3A21" w14:textId="77777777" w:rsidR="001F26DE" w:rsidRDefault="00AB0098" w:rsidP="0042654D">
      <w:pPr>
        <w:pStyle w:val="Titre2"/>
        <w:numPr>
          <w:ilvl w:val="0"/>
          <w:numId w:val="8"/>
        </w:numPr>
        <w:rPr>
          <w:lang w:val="en-US"/>
        </w:rPr>
      </w:pPr>
      <w:bookmarkStart w:id="0" w:name="_Toc455497891"/>
      <w:bookmarkStart w:id="1" w:name="_Toc455497941"/>
      <w:bookmarkStart w:id="2" w:name="_Toc455498385"/>
      <w:bookmarkStart w:id="3" w:name="_Toc455498411"/>
      <w:bookmarkStart w:id="4" w:name="_Toc455502034"/>
      <w:bookmarkStart w:id="5" w:name="_Toc455497892"/>
      <w:bookmarkStart w:id="6" w:name="_Toc455497942"/>
      <w:bookmarkStart w:id="7" w:name="_Toc455498386"/>
      <w:bookmarkStart w:id="8" w:name="_Toc455498412"/>
      <w:bookmarkStart w:id="9" w:name="_Toc455502035"/>
      <w:bookmarkStart w:id="10" w:name="_Toc96422965"/>
      <w:bookmarkEnd w:id="0"/>
      <w:bookmarkEnd w:id="1"/>
      <w:bookmarkEnd w:id="2"/>
      <w:bookmarkEnd w:id="3"/>
      <w:bookmarkEnd w:id="4"/>
      <w:bookmarkEnd w:id="5"/>
      <w:bookmarkEnd w:id="6"/>
      <w:bookmarkEnd w:id="7"/>
      <w:bookmarkEnd w:id="8"/>
      <w:bookmarkEnd w:id="9"/>
      <w:r w:rsidRPr="00E63F41">
        <w:rPr>
          <w:lang w:val="en-US"/>
        </w:rPr>
        <w:lastRenderedPageBreak/>
        <w:t>VERSIONING AND CONTROL VALIDATION</w:t>
      </w:r>
      <w:bookmarkEnd w:id="10"/>
    </w:p>
    <w:p w14:paraId="6CBE3A22" w14:textId="77777777" w:rsidR="001F26DE" w:rsidRPr="00E63F41" w:rsidRDefault="001F26DE" w:rsidP="005B522F">
      <w:pPr>
        <w:pStyle w:val="Titresection"/>
        <w:rPr>
          <w:rFonts w:asciiTheme="minorHAnsi" w:hAnsiTheme="minorHAnsi"/>
          <w:caps w:val="0"/>
          <w:color w:val="1F497D" w:themeColor="text2"/>
          <w:lang w:val="en-US"/>
        </w:rPr>
      </w:pPr>
    </w:p>
    <w:p w14:paraId="6CBE3A23" w14:textId="77777777" w:rsidR="002D5AEE" w:rsidRPr="00B665F1" w:rsidRDefault="009C4384" w:rsidP="005B522F">
      <w:pPr>
        <w:pStyle w:val="Titresection"/>
        <w:rPr>
          <w:rFonts w:asciiTheme="minorHAnsi" w:hAnsiTheme="minorHAnsi"/>
          <w:caps w:val="0"/>
          <w:color w:val="1F497D" w:themeColor="text2"/>
          <w:lang w:val="en-US"/>
        </w:rPr>
      </w:pPr>
      <w:r w:rsidRPr="00B665F1">
        <w:rPr>
          <w:rFonts w:asciiTheme="minorHAnsi" w:hAnsiTheme="minorHAnsi"/>
          <w:caps w:val="0"/>
          <w:color w:val="1F497D" w:themeColor="text2"/>
          <w:lang w:val="en-US"/>
        </w:rPr>
        <w:t>VERSIO</w:t>
      </w:r>
      <w:r w:rsidR="00AB1560" w:rsidRPr="00B665F1">
        <w:rPr>
          <w:rFonts w:asciiTheme="minorHAnsi" w:hAnsiTheme="minorHAnsi"/>
          <w:caps w:val="0"/>
          <w:color w:val="1F497D" w:themeColor="text2"/>
          <w:lang w:val="en-US"/>
        </w:rPr>
        <w:t>NING HISTORY</w:t>
      </w:r>
      <w:r w:rsidR="007C474A" w:rsidRPr="00B665F1">
        <w:rPr>
          <w:rFonts w:asciiTheme="minorHAnsi" w:hAnsiTheme="minorHAnsi"/>
          <w:caps w:val="0"/>
          <w:color w:val="1F497D" w:themeColor="text2"/>
          <w:lang w:val="en-US"/>
        </w:rPr>
        <w:t xml:space="preserve"> </w:t>
      </w:r>
    </w:p>
    <w:p w14:paraId="6CBE3A24" w14:textId="77777777" w:rsidR="002D5AEE" w:rsidRPr="00B665F1" w:rsidRDefault="002D5AEE" w:rsidP="005B522F">
      <w:pPr>
        <w:rPr>
          <w:rFonts w:asciiTheme="minorHAnsi" w:hAnsiTheme="minorHAnsi"/>
          <w:color w:val="1F497D" w:themeColor="text2"/>
          <w:lang w:val="en-U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86"/>
        <w:gridCol w:w="2552"/>
        <w:gridCol w:w="4894"/>
        <w:gridCol w:w="1342"/>
      </w:tblGrid>
      <w:tr w:rsidR="002D5AEE" w:rsidRPr="00B665F1" w14:paraId="6CBE3A29" w14:textId="77777777" w:rsidTr="001062AC">
        <w:trPr>
          <w:jc w:val="center"/>
        </w:trPr>
        <w:tc>
          <w:tcPr>
            <w:tcW w:w="986" w:type="dxa"/>
            <w:tcBorders>
              <w:bottom w:val="single" w:sz="4" w:space="0" w:color="auto"/>
            </w:tcBorders>
          </w:tcPr>
          <w:p w14:paraId="6CBE3A25" w14:textId="77777777" w:rsidR="002D5AEE" w:rsidRPr="00022F46" w:rsidRDefault="002D5AEE" w:rsidP="005B522F">
            <w:pPr>
              <w:pStyle w:val="TitreTableau"/>
              <w:jc w:val="both"/>
              <w:rPr>
                <w:rFonts w:asciiTheme="minorHAnsi" w:hAnsiTheme="minorHAnsi"/>
                <w:smallCaps w:val="0"/>
                <w:color w:val="1F497D" w:themeColor="text2"/>
                <w:lang w:val="en-US"/>
              </w:rPr>
            </w:pPr>
            <w:r w:rsidRPr="00022F46">
              <w:rPr>
                <w:rFonts w:asciiTheme="minorHAnsi" w:hAnsiTheme="minorHAnsi"/>
                <w:smallCaps w:val="0"/>
                <w:color w:val="1F497D" w:themeColor="text2"/>
                <w:lang w:val="en-US"/>
              </w:rPr>
              <w:t>Version</w:t>
            </w:r>
          </w:p>
        </w:tc>
        <w:tc>
          <w:tcPr>
            <w:tcW w:w="2552" w:type="dxa"/>
            <w:tcBorders>
              <w:bottom w:val="single" w:sz="4" w:space="0" w:color="auto"/>
            </w:tcBorders>
          </w:tcPr>
          <w:p w14:paraId="6CBE3A26" w14:textId="77777777" w:rsidR="002D5AEE" w:rsidRPr="00022F46" w:rsidRDefault="00AB1560" w:rsidP="005B522F">
            <w:pPr>
              <w:pStyle w:val="TitreTableau"/>
              <w:jc w:val="both"/>
              <w:rPr>
                <w:rFonts w:asciiTheme="minorHAnsi" w:hAnsiTheme="minorHAnsi"/>
                <w:smallCaps w:val="0"/>
                <w:color w:val="1F497D" w:themeColor="text2"/>
                <w:lang w:val="en-US"/>
              </w:rPr>
            </w:pPr>
            <w:r>
              <w:rPr>
                <w:rFonts w:asciiTheme="minorHAnsi" w:hAnsiTheme="minorHAnsi"/>
                <w:smallCaps w:val="0"/>
                <w:color w:val="1F497D" w:themeColor="text2"/>
                <w:lang w:val="en-US"/>
              </w:rPr>
              <w:t>AUTHOR</w:t>
            </w:r>
          </w:p>
        </w:tc>
        <w:tc>
          <w:tcPr>
            <w:tcW w:w="4894" w:type="dxa"/>
            <w:tcBorders>
              <w:bottom w:val="single" w:sz="4" w:space="0" w:color="auto"/>
            </w:tcBorders>
          </w:tcPr>
          <w:p w14:paraId="6CBE3A27" w14:textId="77777777" w:rsidR="002D5AEE" w:rsidRPr="00022F46" w:rsidRDefault="009C4384" w:rsidP="005B522F">
            <w:pPr>
              <w:pStyle w:val="TitreTableau"/>
              <w:jc w:val="both"/>
              <w:rPr>
                <w:rFonts w:asciiTheme="minorHAnsi" w:hAnsiTheme="minorHAnsi"/>
                <w:smallCaps w:val="0"/>
                <w:color w:val="1F497D" w:themeColor="text2"/>
                <w:lang w:val="en-US"/>
              </w:rPr>
            </w:pPr>
            <w:r w:rsidRPr="00022F46">
              <w:rPr>
                <w:rFonts w:asciiTheme="minorHAnsi" w:hAnsiTheme="minorHAnsi"/>
                <w:smallCaps w:val="0"/>
                <w:color w:val="1F497D" w:themeColor="text2"/>
                <w:lang w:val="en-US"/>
              </w:rPr>
              <w:t>REVISION</w:t>
            </w:r>
          </w:p>
        </w:tc>
        <w:tc>
          <w:tcPr>
            <w:tcW w:w="1342" w:type="dxa"/>
            <w:tcBorders>
              <w:bottom w:val="single" w:sz="4" w:space="0" w:color="auto"/>
            </w:tcBorders>
          </w:tcPr>
          <w:p w14:paraId="6CBE3A28" w14:textId="77777777" w:rsidR="002D5AEE" w:rsidRPr="00022F46" w:rsidRDefault="002D5AEE" w:rsidP="005B522F">
            <w:pPr>
              <w:pStyle w:val="TitreTableau"/>
              <w:jc w:val="both"/>
              <w:rPr>
                <w:rFonts w:asciiTheme="minorHAnsi" w:hAnsiTheme="minorHAnsi"/>
                <w:smallCaps w:val="0"/>
                <w:color w:val="1F497D" w:themeColor="text2"/>
                <w:lang w:val="en-US"/>
              </w:rPr>
            </w:pPr>
            <w:r w:rsidRPr="00022F46">
              <w:rPr>
                <w:rFonts w:asciiTheme="minorHAnsi" w:hAnsiTheme="minorHAnsi"/>
                <w:smallCaps w:val="0"/>
                <w:color w:val="1F497D" w:themeColor="text2"/>
                <w:lang w:val="en-US"/>
              </w:rPr>
              <w:t>Date</w:t>
            </w:r>
          </w:p>
        </w:tc>
      </w:tr>
      <w:tr w:rsidR="00D71D8F" w:rsidRPr="00B665F1" w14:paraId="6CBE3A2E" w14:textId="77777777" w:rsidTr="001062AC">
        <w:trPr>
          <w:jc w:val="center"/>
        </w:trPr>
        <w:tc>
          <w:tcPr>
            <w:tcW w:w="986" w:type="dxa"/>
            <w:tcBorders>
              <w:top w:val="single" w:sz="4" w:space="0" w:color="auto"/>
              <w:left w:val="single" w:sz="4" w:space="0" w:color="auto"/>
              <w:bottom w:val="single" w:sz="4" w:space="0" w:color="auto"/>
              <w:right w:val="single" w:sz="4" w:space="0" w:color="auto"/>
            </w:tcBorders>
          </w:tcPr>
          <w:p w14:paraId="6CBE3A2A" w14:textId="77777777" w:rsidR="00D71D8F" w:rsidRPr="0069463B" w:rsidRDefault="00D71D8F" w:rsidP="00D71D8F">
            <w:pPr>
              <w:jc w:val="center"/>
              <w:rPr>
                <w:rFonts w:asciiTheme="minorHAnsi" w:hAnsiTheme="minorHAnsi"/>
                <w:color w:val="1F497D" w:themeColor="text2"/>
                <w:sz w:val="20"/>
                <w:lang w:val="en-US"/>
              </w:rPr>
            </w:pPr>
            <w:r w:rsidRPr="0069463B">
              <w:rPr>
                <w:rFonts w:asciiTheme="minorHAnsi" w:hAnsiTheme="minorHAnsi"/>
                <w:color w:val="1F497D" w:themeColor="text2"/>
                <w:sz w:val="20"/>
                <w:lang w:val="en-US"/>
              </w:rPr>
              <w:t>1.0</w:t>
            </w:r>
          </w:p>
        </w:tc>
        <w:tc>
          <w:tcPr>
            <w:tcW w:w="2552" w:type="dxa"/>
            <w:tcBorders>
              <w:top w:val="single" w:sz="4" w:space="0" w:color="auto"/>
              <w:left w:val="single" w:sz="4" w:space="0" w:color="auto"/>
              <w:bottom w:val="single" w:sz="4" w:space="0" w:color="auto"/>
              <w:right w:val="single" w:sz="4" w:space="0" w:color="auto"/>
            </w:tcBorders>
          </w:tcPr>
          <w:p w14:paraId="6CBE3A2B" w14:textId="67433558" w:rsidR="00D71D8F" w:rsidRPr="0069463B" w:rsidRDefault="00444796" w:rsidP="00D71D8F">
            <w:pPr>
              <w:jc w:val="center"/>
              <w:rPr>
                <w:rFonts w:asciiTheme="minorHAnsi" w:hAnsiTheme="minorHAnsi"/>
                <w:color w:val="1F497D" w:themeColor="text2"/>
                <w:sz w:val="20"/>
                <w:lang w:val="en-US"/>
              </w:rPr>
            </w:pPr>
            <w:r>
              <w:rPr>
                <w:rFonts w:asciiTheme="minorHAnsi" w:hAnsiTheme="minorHAnsi"/>
                <w:color w:val="1F497D" w:themeColor="text2"/>
                <w:sz w:val="20"/>
                <w:lang w:val="en-US"/>
              </w:rPr>
              <w:t>Geoffrey Pignet</w:t>
            </w:r>
          </w:p>
        </w:tc>
        <w:tc>
          <w:tcPr>
            <w:tcW w:w="4894" w:type="dxa"/>
            <w:tcBorders>
              <w:top w:val="single" w:sz="4" w:space="0" w:color="auto"/>
              <w:left w:val="single" w:sz="4" w:space="0" w:color="auto"/>
              <w:bottom w:val="single" w:sz="4" w:space="0" w:color="auto"/>
              <w:right w:val="single" w:sz="4" w:space="0" w:color="auto"/>
            </w:tcBorders>
          </w:tcPr>
          <w:p w14:paraId="6CBE3A2C" w14:textId="77777777" w:rsidR="00D71D8F" w:rsidRPr="0069463B" w:rsidRDefault="00D71D8F" w:rsidP="00D71D8F">
            <w:pPr>
              <w:rPr>
                <w:rFonts w:asciiTheme="minorHAnsi" w:hAnsiTheme="minorHAnsi"/>
                <w:color w:val="1F497D" w:themeColor="text2"/>
                <w:sz w:val="20"/>
                <w:lang w:val="en-US"/>
              </w:rPr>
            </w:pPr>
            <w:r w:rsidRPr="0069463B">
              <w:rPr>
                <w:rFonts w:asciiTheme="minorHAnsi" w:hAnsiTheme="minorHAnsi"/>
                <w:color w:val="1F497D" w:themeColor="text2"/>
                <w:sz w:val="20"/>
                <w:lang w:val="en-US"/>
              </w:rPr>
              <w:t>First review</w:t>
            </w:r>
          </w:p>
        </w:tc>
        <w:tc>
          <w:tcPr>
            <w:tcW w:w="1342" w:type="dxa"/>
            <w:tcBorders>
              <w:top w:val="single" w:sz="4" w:space="0" w:color="auto"/>
              <w:left w:val="single" w:sz="4" w:space="0" w:color="auto"/>
              <w:bottom w:val="single" w:sz="4" w:space="0" w:color="auto"/>
              <w:right w:val="single" w:sz="4" w:space="0" w:color="auto"/>
            </w:tcBorders>
          </w:tcPr>
          <w:p w14:paraId="6CBE3A2D" w14:textId="6DF7A485" w:rsidR="00D71D8F" w:rsidRPr="0069463B" w:rsidRDefault="00193555" w:rsidP="00C6315F">
            <w:pPr>
              <w:rPr>
                <w:rFonts w:asciiTheme="minorHAnsi" w:hAnsiTheme="minorHAnsi"/>
                <w:color w:val="1F497D" w:themeColor="text2"/>
                <w:sz w:val="20"/>
                <w:lang w:val="en-US"/>
              </w:rPr>
            </w:pPr>
            <w:r>
              <w:rPr>
                <w:rFonts w:asciiTheme="minorHAnsi" w:hAnsiTheme="minorHAnsi"/>
                <w:color w:val="1F497D" w:themeColor="text2"/>
                <w:sz w:val="20"/>
                <w:lang w:val="en-US"/>
              </w:rPr>
              <w:t>02</w:t>
            </w:r>
            <w:r w:rsidR="00D71D8F" w:rsidRPr="0069463B">
              <w:rPr>
                <w:rFonts w:asciiTheme="minorHAnsi" w:hAnsiTheme="minorHAnsi"/>
                <w:color w:val="1F497D" w:themeColor="text2"/>
                <w:sz w:val="20"/>
                <w:lang w:val="en-US"/>
              </w:rPr>
              <w:t>/</w:t>
            </w:r>
            <w:r w:rsidR="00C6315F" w:rsidRPr="0069463B">
              <w:rPr>
                <w:rFonts w:asciiTheme="minorHAnsi" w:hAnsiTheme="minorHAnsi"/>
                <w:color w:val="1F497D" w:themeColor="text2"/>
                <w:sz w:val="20"/>
                <w:lang w:val="en-US"/>
              </w:rPr>
              <w:t>0</w:t>
            </w:r>
            <w:r>
              <w:rPr>
                <w:rFonts w:asciiTheme="minorHAnsi" w:hAnsiTheme="minorHAnsi"/>
                <w:color w:val="1F497D" w:themeColor="text2"/>
                <w:sz w:val="20"/>
                <w:lang w:val="en-US"/>
              </w:rPr>
              <w:t>5</w:t>
            </w:r>
            <w:r w:rsidR="00D71D8F" w:rsidRPr="0069463B">
              <w:rPr>
                <w:rFonts w:asciiTheme="minorHAnsi" w:hAnsiTheme="minorHAnsi"/>
                <w:color w:val="1F497D" w:themeColor="text2"/>
                <w:sz w:val="20"/>
                <w:lang w:val="en-US"/>
              </w:rPr>
              <w:t>/20</w:t>
            </w:r>
            <w:r w:rsidR="00B665F1" w:rsidRPr="0069463B">
              <w:rPr>
                <w:rFonts w:asciiTheme="minorHAnsi" w:hAnsiTheme="minorHAnsi"/>
                <w:color w:val="1F497D" w:themeColor="text2"/>
                <w:sz w:val="20"/>
                <w:lang w:val="en-US"/>
              </w:rPr>
              <w:t>2</w:t>
            </w:r>
            <w:r>
              <w:rPr>
                <w:rFonts w:asciiTheme="minorHAnsi" w:hAnsiTheme="minorHAnsi"/>
                <w:color w:val="1F497D" w:themeColor="text2"/>
                <w:sz w:val="20"/>
                <w:lang w:val="en-US"/>
              </w:rPr>
              <w:t>2</w:t>
            </w:r>
          </w:p>
        </w:tc>
      </w:tr>
      <w:tr w:rsidR="00A21875" w:rsidRPr="0069463B" w14:paraId="6CBE3A33" w14:textId="77777777" w:rsidTr="001062AC">
        <w:trPr>
          <w:jc w:val="center"/>
        </w:trPr>
        <w:tc>
          <w:tcPr>
            <w:tcW w:w="986" w:type="dxa"/>
            <w:tcBorders>
              <w:top w:val="single" w:sz="4" w:space="0" w:color="auto"/>
              <w:left w:val="single" w:sz="4" w:space="0" w:color="auto"/>
              <w:bottom w:val="single" w:sz="4" w:space="0" w:color="auto"/>
              <w:right w:val="single" w:sz="4" w:space="0" w:color="auto"/>
            </w:tcBorders>
          </w:tcPr>
          <w:p w14:paraId="6CBE3A2F" w14:textId="08D5D452" w:rsidR="00A21875" w:rsidRPr="00B665F1" w:rsidRDefault="00A21875" w:rsidP="00945D42">
            <w:pPr>
              <w:jc w:val="center"/>
              <w:rPr>
                <w:rFonts w:asciiTheme="minorHAnsi" w:hAnsiTheme="minorHAnsi"/>
                <w:color w:val="1F497D" w:themeColor="text2"/>
                <w:sz w:val="20"/>
                <w:lang w:val="en-US"/>
              </w:rPr>
            </w:pPr>
          </w:p>
        </w:tc>
        <w:tc>
          <w:tcPr>
            <w:tcW w:w="2552" w:type="dxa"/>
            <w:tcBorders>
              <w:top w:val="single" w:sz="4" w:space="0" w:color="auto"/>
              <w:left w:val="single" w:sz="4" w:space="0" w:color="auto"/>
              <w:bottom w:val="single" w:sz="4" w:space="0" w:color="auto"/>
              <w:right w:val="single" w:sz="4" w:space="0" w:color="auto"/>
            </w:tcBorders>
          </w:tcPr>
          <w:p w14:paraId="6CBE3A30" w14:textId="63325DB3" w:rsidR="00A21875" w:rsidRPr="00B665F1" w:rsidRDefault="00A21875" w:rsidP="00945D42">
            <w:pPr>
              <w:jc w:val="center"/>
              <w:rPr>
                <w:rFonts w:asciiTheme="minorHAnsi" w:hAnsiTheme="minorHAnsi"/>
                <w:color w:val="1F497D" w:themeColor="text2"/>
                <w:sz w:val="20"/>
                <w:lang w:val="en-US"/>
              </w:rPr>
            </w:pPr>
          </w:p>
        </w:tc>
        <w:tc>
          <w:tcPr>
            <w:tcW w:w="4894" w:type="dxa"/>
            <w:tcBorders>
              <w:top w:val="single" w:sz="4" w:space="0" w:color="auto"/>
              <w:left w:val="single" w:sz="4" w:space="0" w:color="auto"/>
              <w:bottom w:val="single" w:sz="4" w:space="0" w:color="auto"/>
              <w:right w:val="single" w:sz="4" w:space="0" w:color="auto"/>
            </w:tcBorders>
          </w:tcPr>
          <w:p w14:paraId="6CBE3A31" w14:textId="22D93C14" w:rsidR="00A21875" w:rsidRPr="0069463B" w:rsidRDefault="00A21875" w:rsidP="00193555">
            <w:pPr>
              <w:rPr>
                <w:rFonts w:asciiTheme="minorHAnsi" w:hAnsiTheme="minorHAnsi"/>
                <w:color w:val="1F497D" w:themeColor="text2"/>
                <w:sz w:val="20"/>
                <w:lang w:val="en-US"/>
              </w:rPr>
            </w:pPr>
          </w:p>
        </w:tc>
        <w:tc>
          <w:tcPr>
            <w:tcW w:w="1342" w:type="dxa"/>
            <w:tcBorders>
              <w:top w:val="single" w:sz="4" w:space="0" w:color="auto"/>
              <w:left w:val="single" w:sz="4" w:space="0" w:color="auto"/>
              <w:bottom w:val="single" w:sz="4" w:space="0" w:color="auto"/>
              <w:right w:val="single" w:sz="4" w:space="0" w:color="auto"/>
            </w:tcBorders>
          </w:tcPr>
          <w:p w14:paraId="6CBE3A32" w14:textId="7FCBED4F" w:rsidR="00A21875" w:rsidRPr="0069463B" w:rsidRDefault="00A21875" w:rsidP="005B522F">
            <w:pPr>
              <w:rPr>
                <w:rFonts w:asciiTheme="minorHAnsi" w:hAnsiTheme="minorHAnsi"/>
                <w:color w:val="1F497D" w:themeColor="text2"/>
                <w:sz w:val="20"/>
                <w:lang w:val="en-US"/>
              </w:rPr>
            </w:pPr>
          </w:p>
        </w:tc>
      </w:tr>
      <w:tr w:rsidR="00731851" w:rsidRPr="0069463B" w14:paraId="6CBE3A38" w14:textId="77777777" w:rsidTr="001062AC">
        <w:trPr>
          <w:jc w:val="center"/>
        </w:trPr>
        <w:tc>
          <w:tcPr>
            <w:tcW w:w="986" w:type="dxa"/>
            <w:tcBorders>
              <w:top w:val="single" w:sz="4" w:space="0" w:color="auto"/>
              <w:left w:val="single" w:sz="4" w:space="0" w:color="auto"/>
              <w:bottom w:val="single" w:sz="4" w:space="0" w:color="auto"/>
              <w:right w:val="single" w:sz="4" w:space="0" w:color="auto"/>
            </w:tcBorders>
          </w:tcPr>
          <w:p w14:paraId="6CBE3A34" w14:textId="77777777" w:rsidR="00731851" w:rsidRPr="0069463B" w:rsidRDefault="00731851" w:rsidP="005B522F">
            <w:pPr>
              <w:rPr>
                <w:rFonts w:asciiTheme="minorHAnsi" w:hAnsiTheme="minorHAnsi"/>
                <w:color w:val="1F497D" w:themeColor="text2"/>
                <w:sz w:val="20"/>
                <w:lang w:val="en-US"/>
              </w:rPr>
            </w:pPr>
          </w:p>
        </w:tc>
        <w:tc>
          <w:tcPr>
            <w:tcW w:w="2552" w:type="dxa"/>
            <w:tcBorders>
              <w:top w:val="single" w:sz="4" w:space="0" w:color="auto"/>
              <w:left w:val="single" w:sz="4" w:space="0" w:color="auto"/>
              <w:bottom w:val="single" w:sz="4" w:space="0" w:color="auto"/>
              <w:right w:val="single" w:sz="4" w:space="0" w:color="auto"/>
            </w:tcBorders>
          </w:tcPr>
          <w:p w14:paraId="6CBE3A35" w14:textId="77777777" w:rsidR="00731851" w:rsidRPr="0069463B" w:rsidRDefault="00731851" w:rsidP="005B522F">
            <w:pPr>
              <w:rPr>
                <w:rFonts w:asciiTheme="minorHAnsi" w:hAnsiTheme="minorHAnsi"/>
                <w:color w:val="1F497D" w:themeColor="text2"/>
                <w:sz w:val="20"/>
                <w:lang w:val="en-US"/>
              </w:rPr>
            </w:pPr>
          </w:p>
        </w:tc>
        <w:tc>
          <w:tcPr>
            <w:tcW w:w="4894" w:type="dxa"/>
            <w:tcBorders>
              <w:top w:val="single" w:sz="4" w:space="0" w:color="auto"/>
              <w:left w:val="single" w:sz="4" w:space="0" w:color="auto"/>
              <w:bottom w:val="single" w:sz="4" w:space="0" w:color="auto"/>
              <w:right w:val="single" w:sz="4" w:space="0" w:color="auto"/>
            </w:tcBorders>
          </w:tcPr>
          <w:p w14:paraId="6CBE3A36" w14:textId="77777777" w:rsidR="00731851" w:rsidRPr="0069463B" w:rsidRDefault="00731851" w:rsidP="005B522F">
            <w:pPr>
              <w:rPr>
                <w:rFonts w:asciiTheme="minorHAnsi" w:hAnsiTheme="minorHAnsi"/>
                <w:color w:val="1F497D" w:themeColor="text2"/>
                <w:sz w:val="20"/>
                <w:lang w:val="en-US"/>
              </w:rPr>
            </w:pPr>
          </w:p>
        </w:tc>
        <w:tc>
          <w:tcPr>
            <w:tcW w:w="1342" w:type="dxa"/>
            <w:tcBorders>
              <w:top w:val="single" w:sz="4" w:space="0" w:color="auto"/>
              <w:left w:val="single" w:sz="4" w:space="0" w:color="auto"/>
              <w:bottom w:val="single" w:sz="4" w:space="0" w:color="auto"/>
              <w:right w:val="single" w:sz="4" w:space="0" w:color="auto"/>
            </w:tcBorders>
          </w:tcPr>
          <w:p w14:paraId="6CBE3A37" w14:textId="77777777" w:rsidR="00731851" w:rsidRPr="0069463B" w:rsidRDefault="00731851" w:rsidP="005B522F">
            <w:pPr>
              <w:rPr>
                <w:rFonts w:asciiTheme="minorHAnsi" w:hAnsiTheme="minorHAnsi"/>
                <w:color w:val="1F497D" w:themeColor="text2"/>
                <w:sz w:val="20"/>
                <w:lang w:val="en-US"/>
              </w:rPr>
            </w:pPr>
          </w:p>
        </w:tc>
      </w:tr>
      <w:tr w:rsidR="00AF5360" w:rsidRPr="0069463B" w14:paraId="6CBE3A3D" w14:textId="77777777" w:rsidTr="001062AC">
        <w:trPr>
          <w:jc w:val="center"/>
        </w:trPr>
        <w:tc>
          <w:tcPr>
            <w:tcW w:w="986" w:type="dxa"/>
            <w:tcBorders>
              <w:top w:val="single" w:sz="4" w:space="0" w:color="auto"/>
              <w:left w:val="single" w:sz="4" w:space="0" w:color="auto"/>
              <w:bottom w:val="single" w:sz="4" w:space="0" w:color="auto"/>
              <w:right w:val="single" w:sz="4" w:space="0" w:color="auto"/>
            </w:tcBorders>
          </w:tcPr>
          <w:p w14:paraId="6CBE3A39" w14:textId="77777777" w:rsidR="00AF5360" w:rsidRPr="0069463B" w:rsidRDefault="00AF5360" w:rsidP="005B522F">
            <w:pPr>
              <w:rPr>
                <w:rFonts w:asciiTheme="minorHAnsi" w:hAnsiTheme="minorHAnsi"/>
                <w:color w:val="1F497D" w:themeColor="text2"/>
                <w:sz w:val="20"/>
                <w:lang w:val="en-US"/>
              </w:rPr>
            </w:pPr>
          </w:p>
        </w:tc>
        <w:tc>
          <w:tcPr>
            <w:tcW w:w="2552" w:type="dxa"/>
            <w:tcBorders>
              <w:top w:val="single" w:sz="4" w:space="0" w:color="auto"/>
              <w:left w:val="single" w:sz="4" w:space="0" w:color="auto"/>
              <w:bottom w:val="single" w:sz="4" w:space="0" w:color="auto"/>
              <w:right w:val="single" w:sz="4" w:space="0" w:color="auto"/>
            </w:tcBorders>
          </w:tcPr>
          <w:p w14:paraId="6CBE3A3A" w14:textId="77777777" w:rsidR="00AF5360" w:rsidRPr="0069463B" w:rsidRDefault="00AF5360" w:rsidP="005B522F">
            <w:pPr>
              <w:rPr>
                <w:rFonts w:asciiTheme="minorHAnsi" w:hAnsiTheme="minorHAnsi"/>
                <w:color w:val="1F497D" w:themeColor="text2"/>
                <w:sz w:val="20"/>
                <w:lang w:val="en-US"/>
              </w:rPr>
            </w:pPr>
          </w:p>
        </w:tc>
        <w:tc>
          <w:tcPr>
            <w:tcW w:w="4894" w:type="dxa"/>
            <w:tcBorders>
              <w:top w:val="single" w:sz="4" w:space="0" w:color="auto"/>
              <w:left w:val="single" w:sz="4" w:space="0" w:color="auto"/>
              <w:bottom w:val="single" w:sz="4" w:space="0" w:color="auto"/>
              <w:right w:val="single" w:sz="4" w:space="0" w:color="auto"/>
            </w:tcBorders>
          </w:tcPr>
          <w:p w14:paraId="6CBE3A3B" w14:textId="77777777" w:rsidR="00AF5360" w:rsidRPr="0069463B" w:rsidRDefault="00AF5360" w:rsidP="005B522F">
            <w:pPr>
              <w:rPr>
                <w:rFonts w:asciiTheme="minorHAnsi" w:hAnsiTheme="minorHAnsi"/>
                <w:color w:val="1F497D" w:themeColor="text2"/>
                <w:sz w:val="20"/>
                <w:lang w:val="en-US"/>
              </w:rPr>
            </w:pPr>
          </w:p>
        </w:tc>
        <w:tc>
          <w:tcPr>
            <w:tcW w:w="1342" w:type="dxa"/>
            <w:tcBorders>
              <w:top w:val="single" w:sz="4" w:space="0" w:color="auto"/>
              <w:left w:val="single" w:sz="4" w:space="0" w:color="auto"/>
              <w:bottom w:val="single" w:sz="4" w:space="0" w:color="auto"/>
              <w:right w:val="single" w:sz="4" w:space="0" w:color="auto"/>
            </w:tcBorders>
          </w:tcPr>
          <w:p w14:paraId="6CBE3A3C" w14:textId="77777777" w:rsidR="00AF5360" w:rsidRPr="0069463B" w:rsidRDefault="00AF5360" w:rsidP="005B522F">
            <w:pPr>
              <w:rPr>
                <w:rFonts w:asciiTheme="minorHAnsi" w:hAnsiTheme="minorHAnsi"/>
                <w:color w:val="1F497D" w:themeColor="text2"/>
                <w:sz w:val="20"/>
                <w:lang w:val="en-US"/>
              </w:rPr>
            </w:pPr>
          </w:p>
        </w:tc>
      </w:tr>
      <w:tr w:rsidR="003B08BD" w:rsidRPr="0069463B" w14:paraId="6CBE3A42" w14:textId="77777777" w:rsidTr="001062AC">
        <w:trPr>
          <w:jc w:val="center"/>
        </w:trPr>
        <w:tc>
          <w:tcPr>
            <w:tcW w:w="986" w:type="dxa"/>
            <w:tcBorders>
              <w:top w:val="single" w:sz="4" w:space="0" w:color="auto"/>
              <w:left w:val="single" w:sz="4" w:space="0" w:color="auto"/>
              <w:bottom w:val="single" w:sz="4" w:space="0" w:color="auto"/>
              <w:right w:val="single" w:sz="4" w:space="0" w:color="auto"/>
            </w:tcBorders>
          </w:tcPr>
          <w:p w14:paraId="6CBE3A3E" w14:textId="77777777" w:rsidR="003B08BD" w:rsidRPr="0069463B" w:rsidRDefault="003B08BD" w:rsidP="005B522F">
            <w:pPr>
              <w:rPr>
                <w:rFonts w:asciiTheme="minorHAnsi" w:hAnsiTheme="minorHAnsi"/>
                <w:color w:val="1F497D" w:themeColor="text2"/>
                <w:sz w:val="20"/>
                <w:lang w:val="en-US"/>
              </w:rPr>
            </w:pPr>
          </w:p>
        </w:tc>
        <w:tc>
          <w:tcPr>
            <w:tcW w:w="2552" w:type="dxa"/>
            <w:tcBorders>
              <w:top w:val="single" w:sz="4" w:space="0" w:color="auto"/>
              <w:left w:val="single" w:sz="4" w:space="0" w:color="auto"/>
              <w:bottom w:val="single" w:sz="4" w:space="0" w:color="auto"/>
              <w:right w:val="single" w:sz="4" w:space="0" w:color="auto"/>
            </w:tcBorders>
          </w:tcPr>
          <w:p w14:paraId="6CBE3A3F" w14:textId="77777777" w:rsidR="003B08BD" w:rsidRPr="0069463B" w:rsidRDefault="003B08BD" w:rsidP="005B522F">
            <w:pPr>
              <w:rPr>
                <w:rFonts w:asciiTheme="minorHAnsi" w:hAnsiTheme="minorHAnsi"/>
                <w:color w:val="1F497D" w:themeColor="text2"/>
                <w:sz w:val="20"/>
                <w:lang w:val="en-US"/>
              </w:rPr>
            </w:pPr>
          </w:p>
        </w:tc>
        <w:tc>
          <w:tcPr>
            <w:tcW w:w="4894" w:type="dxa"/>
            <w:tcBorders>
              <w:top w:val="single" w:sz="4" w:space="0" w:color="auto"/>
              <w:left w:val="single" w:sz="4" w:space="0" w:color="auto"/>
              <w:bottom w:val="single" w:sz="4" w:space="0" w:color="auto"/>
              <w:right w:val="single" w:sz="4" w:space="0" w:color="auto"/>
            </w:tcBorders>
          </w:tcPr>
          <w:p w14:paraId="6CBE3A40" w14:textId="77777777" w:rsidR="003B08BD" w:rsidRPr="0069463B" w:rsidRDefault="003B08BD" w:rsidP="005B522F">
            <w:pPr>
              <w:rPr>
                <w:rFonts w:asciiTheme="minorHAnsi" w:hAnsiTheme="minorHAnsi"/>
                <w:color w:val="1F497D" w:themeColor="text2"/>
                <w:sz w:val="20"/>
                <w:lang w:val="en-US"/>
              </w:rPr>
            </w:pPr>
          </w:p>
        </w:tc>
        <w:tc>
          <w:tcPr>
            <w:tcW w:w="1342" w:type="dxa"/>
            <w:tcBorders>
              <w:top w:val="single" w:sz="4" w:space="0" w:color="auto"/>
              <w:left w:val="single" w:sz="4" w:space="0" w:color="auto"/>
              <w:bottom w:val="single" w:sz="4" w:space="0" w:color="auto"/>
              <w:right w:val="single" w:sz="4" w:space="0" w:color="auto"/>
            </w:tcBorders>
          </w:tcPr>
          <w:p w14:paraId="6CBE3A41" w14:textId="77777777" w:rsidR="003B08BD" w:rsidRPr="0069463B" w:rsidRDefault="003B08BD" w:rsidP="005B522F">
            <w:pPr>
              <w:rPr>
                <w:rFonts w:asciiTheme="minorHAnsi" w:hAnsiTheme="minorHAnsi"/>
                <w:color w:val="1F497D" w:themeColor="text2"/>
                <w:sz w:val="20"/>
                <w:lang w:val="en-US"/>
              </w:rPr>
            </w:pPr>
          </w:p>
        </w:tc>
      </w:tr>
      <w:tr w:rsidR="004A46D4" w:rsidRPr="0069463B" w14:paraId="6CBE3A47" w14:textId="77777777" w:rsidTr="001062AC">
        <w:trPr>
          <w:jc w:val="center"/>
        </w:trPr>
        <w:tc>
          <w:tcPr>
            <w:tcW w:w="986" w:type="dxa"/>
            <w:tcBorders>
              <w:top w:val="single" w:sz="4" w:space="0" w:color="auto"/>
              <w:left w:val="single" w:sz="4" w:space="0" w:color="auto"/>
              <w:bottom w:val="single" w:sz="4" w:space="0" w:color="auto"/>
              <w:right w:val="single" w:sz="4" w:space="0" w:color="auto"/>
            </w:tcBorders>
          </w:tcPr>
          <w:p w14:paraId="6CBE3A43" w14:textId="77777777" w:rsidR="004A46D4" w:rsidRPr="0069463B" w:rsidRDefault="004A46D4" w:rsidP="005B522F">
            <w:pPr>
              <w:rPr>
                <w:rFonts w:asciiTheme="minorHAnsi" w:hAnsiTheme="minorHAnsi"/>
                <w:color w:val="1F497D" w:themeColor="text2"/>
                <w:sz w:val="20"/>
                <w:lang w:val="en-US"/>
              </w:rPr>
            </w:pPr>
          </w:p>
        </w:tc>
        <w:tc>
          <w:tcPr>
            <w:tcW w:w="2552" w:type="dxa"/>
            <w:tcBorders>
              <w:top w:val="single" w:sz="4" w:space="0" w:color="auto"/>
              <w:left w:val="single" w:sz="4" w:space="0" w:color="auto"/>
              <w:bottom w:val="single" w:sz="4" w:space="0" w:color="auto"/>
              <w:right w:val="single" w:sz="4" w:space="0" w:color="auto"/>
            </w:tcBorders>
          </w:tcPr>
          <w:p w14:paraId="6CBE3A44" w14:textId="77777777" w:rsidR="004A46D4" w:rsidRPr="0069463B" w:rsidRDefault="004A46D4" w:rsidP="005B522F">
            <w:pPr>
              <w:rPr>
                <w:rFonts w:asciiTheme="minorHAnsi" w:hAnsiTheme="minorHAnsi"/>
                <w:color w:val="1F497D" w:themeColor="text2"/>
                <w:sz w:val="20"/>
                <w:lang w:val="en-US"/>
              </w:rPr>
            </w:pPr>
          </w:p>
        </w:tc>
        <w:tc>
          <w:tcPr>
            <w:tcW w:w="4894" w:type="dxa"/>
            <w:tcBorders>
              <w:top w:val="single" w:sz="4" w:space="0" w:color="auto"/>
              <w:left w:val="single" w:sz="4" w:space="0" w:color="auto"/>
              <w:bottom w:val="single" w:sz="4" w:space="0" w:color="auto"/>
              <w:right w:val="single" w:sz="4" w:space="0" w:color="auto"/>
            </w:tcBorders>
          </w:tcPr>
          <w:p w14:paraId="6CBE3A45" w14:textId="77777777" w:rsidR="004A46D4" w:rsidRPr="0069463B" w:rsidRDefault="004A46D4" w:rsidP="005B522F">
            <w:pPr>
              <w:rPr>
                <w:rFonts w:asciiTheme="minorHAnsi" w:hAnsiTheme="minorHAnsi"/>
                <w:color w:val="1F497D" w:themeColor="text2"/>
                <w:sz w:val="20"/>
                <w:lang w:val="en-US"/>
              </w:rPr>
            </w:pPr>
          </w:p>
        </w:tc>
        <w:tc>
          <w:tcPr>
            <w:tcW w:w="1342" w:type="dxa"/>
            <w:tcBorders>
              <w:top w:val="single" w:sz="4" w:space="0" w:color="auto"/>
              <w:left w:val="single" w:sz="4" w:space="0" w:color="auto"/>
              <w:bottom w:val="single" w:sz="4" w:space="0" w:color="auto"/>
              <w:right w:val="single" w:sz="4" w:space="0" w:color="auto"/>
            </w:tcBorders>
          </w:tcPr>
          <w:p w14:paraId="6CBE3A46" w14:textId="77777777" w:rsidR="004A46D4" w:rsidRPr="0069463B" w:rsidRDefault="004A46D4" w:rsidP="005B522F">
            <w:pPr>
              <w:rPr>
                <w:rFonts w:asciiTheme="minorHAnsi" w:hAnsiTheme="minorHAnsi"/>
                <w:color w:val="1F497D" w:themeColor="text2"/>
                <w:sz w:val="20"/>
                <w:lang w:val="en-US"/>
              </w:rPr>
            </w:pPr>
          </w:p>
        </w:tc>
      </w:tr>
    </w:tbl>
    <w:p w14:paraId="6CBE3A48" w14:textId="77777777" w:rsidR="002D5AEE" w:rsidRPr="0069463B" w:rsidRDefault="002D5AEE" w:rsidP="005B522F">
      <w:pPr>
        <w:rPr>
          <w:rFonts w:asciiTheme="minorHAnsi" w:hAnsiTheme="minorHAnsi"/>
          <w:color w:val="1F497D" w:themeColor="text2"/>
          <w:lang w:val="en-US"/>
        </w:rPr>
      </w:pPr>
    </w:p>
    <w:p w14:paraId="6CBE3A49" w14:textId="77777777" w:rsidR="00977B7C" w:rsidRPr="0069463B" w:rsidRDefault="00977B7C" w:rsidP="005B522F">
      <w:pPr>
        <w:rPr>
          <w:rFonts w:asciiTheme="minorHAnsi" w:hAnsiTheme="minorHAnsi"/>
          <w:color w:val="1F497D" w:themeColor="text2"/>
          <w:lang w:val="en-US"/>
        </w:rPr>
      </w:pPr>
    </w:p>
    <w:p w14:paraId="6CBE3A4A" w14:textId="77777777" w:rsidR="001F3C49" w:rsidRPr="00EF063F" w:rsidRDefault="00EF063F" w:rsidP="001F3C49">
      <w:pPr>
        <w:pStyle w:val="Titresection"/>
        <w:rPr>
          <w:rFonts w:asciiTheme="minorHAnsi" w:hAnsiTheme="minorHAnsi"/>
          <w:caps w:val="0"/>
          <w:color w:val="1F497D" w:themeColor="text2"/>
        </w:rPr>
      </w:pPr>
      <w:r>
        <w:rPr>
          <w:rFonts w:asciiTheme="minorHAnsi" w:hAnsiTheme="minorHAnsi"/>
          <w:caps w:val="0"/>
          <w:color w:val="1F497D" w:themeColor="text2"/>
        </w:rPr>
        <w:t>VALIDATION</w:t>
      </w:r>
    </w:p>
    <w:p w14:paraId="6CBE3A4B" w14:textId="77777777" w:rsidR="001F3C49" w:rsidRPr="00A96627" w:rsidRDefault="001F3C49" w:rsidP="001F3C49"/>
    <w:tbl>
      <w:tblPr>
        <w:tblW w:w="929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5766"/>
        <w:gridCol w:w="2390"/>
      </w:tblGrid>
      <w:tr w:rsidR="00EF063F" w:rsidRPr="00A96627" w14:paraId="6CBE3A4F" w14:textId="77777777" w:rsidTr="00EF063F">
        <w:trPr>
          <w:jc w:val="center"/>
        </w:trPr>
        <w:tc>
          <w:tcPr>
            <w:tcW w:w="1135" w:type="dxa"/>
          </w:tcPr>
          <w:p w14:paraId="6CBE3A4C" w14:textId="77777777" w:rsidR="00EF063F" w:rsidRPr="00EF063F" w:rsidRDefault="00EF063F" w:rsidP="00EF063F">
            <w:pPr>
              <w:pStyle w:val="TitreTableau"/>
              <w:jc w:val="left"/>
              <w:rPr>
                <w:rFonts w:asciiTheme="minorHAnsi" w:hAnsiTheme="minorHAnsi"/>
                <w:smallCaps w:val="0"/>
                <w:color w:val="1F497D" w:themeColor="text2"/>
                <w:lang w:val="en-US"/>
              </w:rPr>
            </w:pPr>
            <w:r w:rsidRPr="00EF063F">
              <w:rPr>
                <w:rFonts w:asciiTheme="minorHAnsi" w:hAnsiTheme="minorHAnsi"/>
                <w:smallCaps w:val="0"/>
                <w:color w:val="1F497D" w:themeColor="text2"/>
                <w:lang w:val="en-US"/>
              </w:rPr>
              <w:t>V</w:t>
            </w:r>
            <w:r>
              <w:rPr>
                <w:rFonts w:asciiTheme="minorHAnsi" w:hAnsiTheme="minorHAnsi"/>
                <w:smallCaps w:val="0"/>
                <w:color w:val="1F497D" w:themeColor="text2"/>
                <w:lang w:val="en-US"/>
              </w:rPr>
              <w:t>ersion</w:t>
            </w:r>
          </w:p>
        </w:tc>
        <w:tc>
          <w:tcPr>
            <w:tcW w:w="5766" w:type="dxa"/>
          </w:tcPr>
          <w:p w14:paraId="6CBE3A4D" w14:textId="77777777" w:rsidR="00EF063F" w:rsidRPr="00EF063F" w:rsidRDefault="001569DB" w:rsidP="00EF063F">
            <w:pPr>
              <w:pStyle w:val="TitreTableau"/>
              <w:jc w:val="left"/>
              <w:rPr>
                <w:rFonts w:asciiTheme="minorHAnsi" w:hAnsiTheme="minorHAnsi"/>
                <w:smallCaps w:val="0"/>
                <w:color w:val="1F497D" w:themeColor="text2"/>
                <w:lang w:val="en-US"/>
              </w:rPr>
            </w:pPr>
            <w:r w:rsidRPr="001569DB">
              <w:rPr>
                <w:rFonts w:asciiTheme="minorHAnsi" w:hAnsiTheme="minorHAnsi"/>
                <w:smallCaps w:val="0"/>
                <w:color w:val="1F497D" w:themeColor="text2"/>
                <w:lang w:val="en-US"/>
              </w:rPr>
              <w:t>N</w:t>
            </w:r>
            <w:r w:rsidR="00AB1560">
              <w:rPr>
                <w:rFonts w:asciiTheme="minorHAnsi" w:hAnsiTheme="minorHAnsi"/>
                <w:smallCaps w:val="0"/>
                <w:color w:val="1F497D" w:themeColor="text2"/>
                <w:lang w:val="en-US"/>
              </w:rPr>
              <w:t>ame</w:t>
            </w:r>
          </w:p>
        </w:tc>
        <w:tc>
          <w:tcPr>
            <w:tcW w:w="2390" w:type="dxa"/>
          </w:tcPr>
          <w:p w14:paraId="6CBE3A4E" w14:textId="77777777" w:rsidR="00EF063F" w:rsidRPr="00EF063F" w:rsidRDefault="001569DB" w:rsidP="00EF063F">
            <w:pPr>
              <w:pStyle w:val="TitreTableau"/>
              <w:jc w:val="left"/>
              <w:rPr>
                <w:rFonts w:asciiTheme="minorHAnsi" w:hAnsiTheme="minorHAnsi"/>
                <w:smallCaps w:val="0"/>
                <w:color w:val="1F497D" w:themeColor="text2"/>
                <w:lang w:val="en-US"/>
              </w:rPr>
            </w:pPr>
            <w:r w:rsidRPr="001569DB">
              <w:rPr>
                <w:rFonts w:asciiTheme="minorHAnsi" w:hAnsiTheme="minorHAnsi"/>
                <w:smallCaps w:val="0"/>
                <w:color w:val="1F497D" w:themeColor="text2"/>
                <w:lang w:val="en-US"/>
              </w:rPr>
              <w:t>Date</w:t>
            </w:r>
          </w:p>
        </w:tc>
      </w:tr>
      <w:tr w:rsidR="00EF063F" w:rsidRPr="00EF063F" w14:paraId="6CBE3A53" w14:textId="77777777" w:rsidTr="00EF063F">
        <w:trPr>
          <w:jc w:val="center"/>
        </w:trPr>
        <w:tc>
          <w:tcPr>
            <w:tcW w:w="1135" w:type="dxa"/>
          </w:tcPr>
          <w:p w14:paraId="6CBE3A50" w14:textId="2A5B0D5A" w:rsidR="00BB20ED" w:rsidRPr="00BE1174" w:rsidRDefault="00193555">
            <w:pPr>
              <w:jc w:val="left"/>
              <w:rPr>
                <w:rFonts w:asciiTheme="minorHAnsi" w:hAnsiTheme="minorHAnsi"/>
                <w:color w:val="1F497D" w:themeColor="text2"/>
                <w:sz w:val="20"/>
              </w:rPr>
            </w:pPr>
            <w:r>
              <w:rPr>
                <w:rFonts w:asciiTheme="minorHAnsi" w:hAnsiTheme="minorHAnsi"/>
                <w:color w:val="1F497D" w:themeColor="text2"/>
                <w:sz w:val="20"/>
              </w:rPr>
              <w:t>1.0</w:t>
            </w:r>
          </w:p>
        </w:tc>
        <w:tc>
          <w:tcPr>
            <w:tcW w:w="5766" w:type="dxa"/>
          </w:tcPr>
          <w:p w14:paraId="6CBE3A51" w14:textId="3AE97761" w:rsidR="00BB20ED" w:rsidRPr="00BE1174" w:rsidRDefault="00BB20ED">
            <w:pPr>
              <w:jc w:val="left"/>
              <w:rPr>
                <w:rFonts w:asciiTheme="minorHAnsi" w:hAnsiTheme="minorHAnsi"/>
                <w:color w:val="1F497D" w:themeColor="text2"/>
                <w:sz w:val="20"/>
              </w:rPr>
            </w:pPr>
          </w:p>
        </w:tc>
        <w:tc>
          <w:tcPr>
            <w:tcW w:w="2390" w:type="dxa"/>
          </w:tcPr>
          <w:p w14:paraId="6CBE3A52" w14:textId="4C643246" w:rsidR="00BB20ED" w:rsidRPr="00BE1174" w:rsidRDefault="00BB20ED">
            <w:pPr>
              <w:jc w:val="left"/>
              <w:rPr>
                <w:rFonts w:asciiTheme="minorHAnsi" w:hAnsiTheme="minorHAnsi"/>
                <w:color w:val="1F497D" w:themeColor="text2"/>
                <w:sz w:val="20"/>
              </w:rPr>
            </w:pPr>
          </w:p>
        </w:tc>
      </w:tr>
      <w:tr w:rsidR="00EF063F" w:rsidRPr="00EF063F" w14:paraId="6CBE3A57" w14:textId="77777777" w:rsidTr="00EF063F">
        <w:trPr>
          <w:jc w:val="center"/>
        </w:trPr>
        <w:tc>
          <w:tcPr>
            <w:tcW w:w="1135" w:type="dxa"/>
          </w:tcPr>
          <w:p w14:paraId="6CBE3A54" w14:textId="77777777" w:rsidR="00BB20ED" w:rsidRPr="00BE1174" w:rsidRDefault="00BB20ED">
            <w:pPr>
              <w:jc w:val="left"/>
              <w:rPr>
                <w:rFonts w:asciiTheme="minorHAnsi" w:hAnsiTheme="minorHAnsi"/>
                <w:color w:val="1F497D" w:themeColor="text2"/>
                <w:sz w:val="20"/>
              </w:rPr>
            </w:pPr>
          </w:p>
        </w:tc>
        <w:tc>
          <w:tcPr>
            <w:tcW w:w="5766" w:type="dxa"/>
          </w:tcPr>
          <w:p w14:paraId="6CBE3A55" w14:textId="77777777" w:rsidR="00BB20ED" w:rsidRPr="00BE1174" w:rsidRDefault="00BB20ED">
            <w:pPr>
              <w:jc w:val="left"/>
              <w:rPr>
                <w:rFonts w:asciiTheme="minorHAnsi" w:hAnsiTheme="minorHAnsi"/>
                <w:color w:val="1F497D" w:themeColor="text2"/>
                <w:sz w:val="20"/>
              </w:rPr>
            </w:pPr>
          </w:p>
        </w:tc>
        <w:tc>
          <w:tcPr>
            <w:tcW w:w="2390" w:type="dxa"/>
          </w:tcPr>
          <w:p w14:paraId="6CBE3A56" w14:textId="77777777" w:rsidR="00BB20ED" w:rsidRPr="00BE1174" w:rsidRDefault="00BB20ED">
            <w:pPr>
              <w:jc w:val="left"/>
              <w:rPr>
                <w:rFonts w:asciiTheme="minorHAnsi" w:hAnsiTheme="minorHAnsi"/>
                <w:color w:val="1F497D" w:themeColor="text2"/>
                <w:sz w:val="20"/>
              </w:rPr>
            </w:pPr>
          </w:p>
        </w:tc>
      </w:tr>
    </w:tbl>
    <w:p w14:paraId="6CBE3A58" w14:textId="77777777" w:rsidR="001F3C49" w:rsidRPr="00077CB3" w:rsidRDefault="001F3C49" w:rsidP="005B522F">
      <w:pPr>
        <w:rPr>
          <w:rFonts w:asciiTheme="minorHAnsi" w:hAnsiTheme="minorHAnsi"/>
          <w:color w:val="1F497D" w:themeColor="text2"/>
        </w:rPr>
      </w:pPr>
    </w:p>
    <w:p w14:paraId="6CBE3A59" w14:textId="77777777" w:rsidR="002D5AEE" w:rsidRDefault="002D5AEE" w:rsidP="005B522F">
      <w:pPr>
        <w:rPr>
          <w:rFonts w:asciiTheme="minorHAnsi" w:hAnsiTheme="minorHAnsi"/>
          <w:color w:val="1F497D" w:themeColor="text2"/>
        </w:rPr>
      </w:pPr>
    </w:p>
    <w:p w14:paraId="6CBE3A5A" w14:textId="77777777" w:rsidR="003F3DA1" w:rsidRDefault="003F3DA1" w:rsidP="005B522F">
      <w:pPr>
        <w:rPr>
          <w:rFonts w:asciiTheme="minorHAnsi" w:hAnsiTheme="minorHAnsi"/>
          <w:color w:val="1F497D" w:themeColor="text2"/>
        </w:rPr>
      </w:pPr>
    </w:p>
    <w:p w14:paraId="6CBE3A5B" w14:textId="77777777" w:rsidR="003F3DA1" w:rsidRPr="00353384" w:rsidRDefault="003F3DA1" w:rsidP="005B522F">
      <w:pPr>
        <w:rPr>
          <w:rFonts w:asciiTheme="minorHAnsi" w:hAnsiTheme="minorHAnsi"/>
          <w:color w:val="1F497D" w:themeColor="text2"/>
        </w:rPr>
      </w:pPr>
    </w:p>
    <w:p w14:paraId="6CBE3A5C" w14:textId="77777777" w:rsidR="008433F6" w:rsidRPr="00886835" w:rsidRDefault="008433F6">
      <w:pPr>
        <w:suppressAutoHyphens w:val="0"/>
        <w:spacing w:before="0" w:after="0"/>
        <w:jc w:val="left"/>
        <w:rPr>
          <w:rFonts w:asciiTheme="minorHAnsi" w:hAnsiTheme="minorHAnsi"/>
          <w:b/>
          <w:color w:val="1F497D" w:themeColor="text2"/>
          <w:sz w:val="28"/>
          <w:lang w:eastAsia="fr-FR"/>
        </w:rPr>
      </w:pPr>
      <w:r w:rsidRPr="00886835">
        <w:rPr>
          <w:rFonts w:asciiTheme="minorHAnsi" w:hAnsiTheme="minorHAnsi"/>
          <w:caps/>
          <w:color w:val="1F497D" w:themeColor="text2"/>
        </w:rPr>
        <w:br w:type="page"/>
      </w:r>
    </w:p>
    <w:p w14:paraId="6CBE3A5D" w14:textId="77777777" w:rsidR="003F3DA1" w:rsidRDefault="003F3DA1" w:rsidP="0042654D">
      <w:pPr>
        <w:pStyle w:val="Titre2"/>
        <w:numPr>
          <w:ilvl w:val="0"/>
          <w:numId w:val="8"/>
        </w:numPr>
        <w:rPr>
          <w:lang w:val="en-US"/>
        </w:rPr>
      </w:pPr>
      <w:bookmarkStart w:id="11" w:name="_Toc96422966"/>
      <w:r>
        <w:lastRenderedPageBreak/>
        <w:t>DOCUMENT CONTENT</w:t>
      </w:r>
      <w:bookmarkEnd w:id="11"/>
    </w:p>
    <w:p w14:paraId="6CBE3A5E" w14:textId="77777777" w:rsidR="002D5AEE" w:rsidRPr="00507483" w:rsidRDefault="002D5AEE" w:rsidP="005B522F">
      <w:pPr>
        <w:suppressAutoHyphens w:val="0"/>
        <w:spacing w:before="0" w:after="0"/>
        <w:rPr>
          <w:rFonts w:asciiTheme="minorHAnsi" w:hAnsiTheme="minorHAnsi"/>
          <w:color w:val="244061" w:themeColor="accent1" w:themeShade="80"/>
          <w:lang w:val="en-US"/>
        </w:rPr>
      </w:pPr>
    </w:p>
    <w:p w14:paraId="6952D3A6" w14:textId="2C57B7E5" w:rsidR="009B0DA7" w:rsidRDefault="000D7D6C">
      <w:pPr>
        <w:pStyle w:val="TM2"/>
        <w:tabs>
          <w:tab w:val="left" w:pos="660"/>
          <w:tab w:val="right" w:leader="dot" w:pos="9627"/>
        </w:tabs>
        <w:rPr>
          <w:rFonts w:eastAsiaTheme="minorEastAsia" w:cstheme="minorBidi"/>
          <w:b w:val="0"/>
          <w:bCs w:val="0"/>
          <w:noProof/>
          <w:lang w:eastAsia="fr-FR"/>
        </w:rPr>
      </w:pPr>
      <w:r w:rsidRPr="00507483">
        <w:rPr>
          <w:b w:val="0"/>
          <w:i/>
          <w:iCs/>
          <w:color w:val="244061" w:themeColor="accent1" w:themeShade="80"/>
          <w:sz w:val="24"/>
          <w:lang w:val="en-US"/>
        </w:rPr>
        <w:fldChar w:fldCharType="begin"/>
      </w:r>
      <w:r w:rsidR="003C4D35" w:rsidRPr="00507483">
        <w:rPr>
          <w:b w:val="0"/>
          <w:i/>
          <w:iCs/>
          <w:color w:val="244061" w:themeColor="accent1" w:themeShade="80"/>
          <w:sz w:val="24"/>
        </w:rPr>
        <w:instrText xml:space="preserve"> TOC \o "2-4" </w:instrText>
      </w:r>
      <w:r w:rsidRPr="00507483">
        <w:rPr>
          <w:b w:val="0"/>
          <w:i/>
          <w:iCs/>
          <w:color w:val="244061" w:themeColor="accent1" w:themeShade="80"/>
          <w:sz w:val="24"/>
          <w:lang w:val="en-US"/>
        </w:rPr>
        <w:fldChar w:fldCharType="separate"/>
      </w:r>
      <w:r w:rsidR="009B0DA7" w:rsidRPr="00286260">
        <w:rPr>
          <w:noProof/>
          <w:lang w:val="en-US"/>
        </w:rPr>
        <w:t>1.</w:t>
      </w:r>
      <w:r w:rsidR="009B0DA7">
        <w:rPr>
          <w:rFonts w:eastAsiaTheme="minorEastAsia" w:cstheme="minorBidi"/>
          <w:b w:val="0"/>
          <w:bCs w:val="0"/>
          <w:noProof/>
          <w:lang w:eastAsia="fr-FR"/>
        </w:rPr>
        <w:tab/>
      </w:r>
      <w:r w:rsidR="009B0DA7" w:rsidRPr="00286260">
        <w:rPr>
          <w:noProof/>
          <w:lang w:val="en-US"/>
        </w:rPr>
        <w:t>VERSIONING AND CONTROL VALIDATION</w:t>
      </w:r>
      <w:r w:rsidR="009B0DA7">
        <w:rPr>
          <w:noProof/>
        </w:rPr>
        <w:tab/>
      </w:r>
      <w:r w:rsidR="009B0DA7">
        <w:rPr>
          <w:noProof/>
        </w:rPr>
        <w:fldChar w:fldCharType="begin"/>
      </w:r>
      <w:r w:rsidR="009B0DA7">
        <w:rPr>
          <w:noProof/>
        </w:rPr>
        <w:instrText xml:space="preserve"> PAGEREF _Toc96422965 \h </w:instrText>
      </w:r>
      <w:r w:rsidR="009B0DA7">
        <w:rPr>
          <w:noProof/>
        </w:rPr>
      </w:r>
      <w:r w:rsidR="009B0DA7">
        <w:rPr>
          <w:noProof/>
        </w:rPr>
        <w:fldChar w:fldCharType="separate"/>
      </w:r>
      <w:r w:rsidR="009B0DA7">
        <w:rPr>
          <w:noProof/>
        </w:rPr>
        <w:t>2</w:t>
      </w:r>
      <w:r w:rsidR="009B0DA7">
        <w:rPr>
          <w:noProof/>
        </w:rPr>
        <w:fldChar w:fldCharType="end"/>
      </w:r>
    </w:p>
    <w:p w14:paraId="298E68DD" w14:textId="40616177" w:rsidR="009B0DA7" w:rsidRDefault="009B0DA7">
      <w:pPr>
        <w:pStyle w:val="TM2"/>
        <w:tabs>
          <w:tab w:val="left" w:pos="660"/>
          <w:tab w:val="right" w:leader="dot" w:pos="9627"/>
        </w:tabs>
        <w:rPr>
          <w:rFonts w:eastAsiaTheme="minorEastAsia" w:cstheme="minorBidi"/>
          <w:b w:val="0"/>
          <w:bCs w:val="0"/>
          <w:noProof/>
          <w:lang w:eastAsia="fr-FR"/>
        </w:rPr>
      </w:pPr>
      <w:r w:rsidRPr="00286260">
        <w:rPr>
          <w:noProof/>
          <w:lang w:val="en-US"/>
        </w:rPr>
        <w:t>2.</w:t>
      </w:r>
      <w:r>
        <w:rPr>
          <w:rFonts w:eastAsiaTheme="minorEastAsia" w:cstheme="minorBidi"/>
          <w:b w:val="0"/>
          <w:bCs w:val="0"/>
          <w:noProof/>
          <w:lang w:eastAsia="fr-FR"/>
        </w:rPr>
        <w:tab/>
      </w:r>
      <w:r>
        <w:rPr>
          <w:noProof/>
        </w:rPr>
        <w:t>DOCUMENT CONTENT</w:t>
      </w:r>
      <w:r>
        <w:rPr>
          <w:noProof/>
        </w:rPr>
        <w:tab/>
      </w:r>
      <w:r>
        <w:rPr>
          <w:noProof/>
        </w:rPr>
        <w:fldChar w:fldCharType="begin"/>
      </w:r>
      <w:r>
        <w:rPr>
          <w:noProof/>
        </w:rPr>
        <w:instrText xml:space="preserve"> PAGEREF _Toc96422966 \h </w:instrText>
      </w:r>
      <w:r>
        <w:rPr>
          <w:noProof/>
        </w:rPr>
      </w:r>
      <w:r>
        <w:rPr>
          <w:noProof/>
        </w:rPr>
        <w:fldChar w:fldCharType="separate"/>
      </w:r>
      <w:r>
        <w:rPr>
          <w:noProof/>
        </w:rPr>
        <w:t>3</w:t>
      </w:r>
      <w:r>
        <w:rPr>
          <w:noProof/>
        </w:rPr>
        <w:fldChar w:fldCharType="end"/>
      </w:r>
    </w:p>
    <w:p w14:paraId="7A3B1518" w14:textId="554EB89B" w:rsidR="00193555" w:rsidRDefault="009B0DA7" w:rsidP="00193555">
      <w:pPr>
        <w:pStyle w:val="TM2"/>
        <w:tabs>
          <w:tab w:val="left" w:pos="660"/>
          <w:tab w:val="right" w:leader="dot" w:pos="9627"/>
        </w:tabs>
        <w:rPr>
          <w:noProof/>
        </w:rPr>
      </w:pPr>
      <w:r w:rsidRPr="00286260">
        <w:rPr>
          <w:noProof/>
          <w:lang w:val="en-US"/>
        </w:rPr>
        <w:t>3.</w:t>
      </w:r>
      <w:r>
        <w:rPr>
          <w:rFonts w:eastAsiaTheme="minorEastAsia" w:cstheme="minorBidi"/>
          <w:b w:val="0"/>
          <w:bCs w:val="0"/>
          <w:noProof/>
          <w:lang w:eastAsia="fr-FR"/>
        </w:rPr>
        <w:tab/>
      </w:r>
      <w:r w:rsidR="00193555">
        <w:rPr>
          <w:noProof/>
        </w:rPr>
        <w:t>SCRIPT DESCRIPTION</w:t>
      </w:r>
      <w:r>
        <w:rPr>
          <w:noProof/>
        </w:rPr>
        <w:tab/>
      </w:r>
      <w:r>
        <w:rPr>
          <w:noProof/>
        </w:rPr>
        <w:fldChar w:fldCharType="begin"/>
      </w:r>
      <w:r>
        <w:rPr>
          <w:noProof/>
        </w:rPr>
        <w:instrText xml:space="preserve"> PAGEREF _Toc96422967 \h </w:instrText>
      </w:r>
      <w:r>
        <w:rPr>
          <w:noProof/>
        </w:rPr>
      </w:r>
      <w:r>
        <w:rPr>
          <w:noProof/>
        </w:rPr>
        <w:fldChar w:fldCharType="separate"/>
      </w:r>
      <w:r>
        <w:rPr>
          <w:noProof/>
        </w:rPr>
        <w:t>4</w:t>
      </w:r>
      <w:r>
        <w:rPr>
          <w:noProof/>
        </w:rPr>
        <w:fldChar w:fldCharType="end"/>
      </w:r>
    </w:p>
    <w:p w14:paraId="65857A40" w14:textId="185BD8F3" w:rsidR="00193555" w:rsidRDefault="00193555" w:rsidP="00193555">
      <w:pPr>
        <w:pStyle w:val="TM3"/>
        <w:tabs>
          <w:tab w:val="left" w:pos="1100"/>
          <w:tab w:val="right" w:leader="dot" w:pos="9627"/>
        </w:tabs>
        <w:rPr>
          <w:rFonts w:eastAsiaTheme="minorEastAsia" w:cstheme="minorBidi"/>
          <w:noProof/>
          <w:sz w:val="22"/>
          <w:szCs w:val="22"/>
          <w:lang w:eastAsia="fr-FR"/>
        </w:rPr>
      </w:pPr>
      <w:r>
        <w:rPr>
          <w:noProof/>
        </w:rPr>
        <w:t>3</w:t>
      </w:r>
      <w:r w:rsidRPr="00286260">
        <w:rPr>
          <w:noProof/>
        </w:rPr>
        <w:t>.1.</w:t>
      </w:r>
      <w:r>
        <w:rPr>
          <w:rFonts w:eastAsiaTheme="minorEastAsia" w:cstheme="minorBidi"/>
          <w:noProof/>
          <w:sz w:val="22"/>
          <w:szCs w:val="22"/>
          <w:lang w:eastAsia="fr-FR"/>
        </w:rPr>
        <w:tab/>
      </w:r>
      <w:r>
        <w:rPr>
          <w:noProof/>
        </w:rPr>
        <w:t>Objective</w:t>
      </w:r>
      <w:r>
        <w:rPr>
          <w:noProof/>
        </w:rPr>
        <w:tab/>
      </w:r>
      <w:r>
        <w:rPr>
          <w:noProof/>
        </w:rPr>
        <w:t>4</w:t>
      </w:r>
    </w:p>
    <w:p w14:paraId="480CFDFB" w14:textId="6F6B48A1" w:rsidR="00193555" w:rsidRPr="00193555" w:rsidRDefault="00193555" w:rsidP="00193555">
      <w:pPr>
        <w:pStyle w:val="TM3"/>
        <w:tabs>
          <w:tab w:val="left" w:pos="1100"/>
          <w:tab w:val="right" w:leader="dot" w:pos="9627"/>
        </w:tabs>
        <w:rPr>
          <w:rFonts w:eastAsiaTheme="minorEastAsia" w:cstheme="minorBidi"/>
          <w:noProof/>
          <w:sz w:val="22"/>
          <w:szCs w:val="22"/>
          <w:lang w:eastAsia="fr-FR"/>
        </w:rPr>
      </w:pPr>
      <w:r>
        <w:rPr>
          <w:noProof/>
        </w:rPr>
        <w:t>3</w:t>
      </w:r>
      <w:r w:rsidRPr="00286260">
        <w:rPr>
          <w:noProof/>
        </w:rPr>
        <w:t>.2.</w:t>
      </w:r>
      <w:r>
        <w:rPr>
          <w:rFonts w:eastAsiaTheme="minorEastAsia" w:cstheme="minorBidi"/>
          <w:noProof/>
          <w:sz w:val="22"/>
          <w:szCs w:val="22"/>
          <w:lang w:eastAsia="fr-FR"/>
        </w:rPr>
        <w:tab/>
      </w:r>
      <w:r>
        <w:rPr>
          <w:noProof/>
        </w:rPr>
        <w:t>Prerequisite</w:t>
      </w:r>
      <w:r>
        <w:rPr>
          <w:noProof/>
        </w:rPr>
        <w:tab/>
      </w:r>
      <w:r>
        <w:rPr>
          <w:noProof/>
        </w:rPr>
        <w:t>4</w:t>
      </w:r>
    </w:p>
    <w:p w14:paraId="2646BEAA" w14:textId="19BEC17C" w:rsidR="009B0DA7" w:rsidRDefault="009B0DA7">
      <w:pPr>
        <w:pStyle w:val="TM2"/>
        <w:tabs>
          <w:tab w:val="left" w:pos="660"/>
          <w:tab w:val="right" w:leader="dot" w:pos="9627"/>
        </w:tabs>
        <w:rPr>
          <w:rFonts w:eastAsiaTheme="minorEastAsia" w:cstheme="minorBidi"/>
          <w:b w:val="0"/>
          <w:bCs w:val="0"/>
          <w:noProof/>
          <w:lang w:eastAsia="fr-FR"/>
        </w:rPr>
      </w:pPr>
      <w:r>
        <w:rPr>
          <w:noProof/>
        </w:rPr>
        <w:t>4.</w:t>
      </w:r>
      <w:r>
        <w:rPr>
          <w:rFonts w:eastAsiaTheme="minorEastAsia" w:cstheme="minorBidi"/>
          <w:b w:val="0"/>
          <w:bCs w:val="0"/>
          <w:noProof/>
          <w:lang w:eastAsia="fr-FR"/>
        </w:rPr>
        <w:tab/>
      </w:r>
      <w:r w:rsidR="00193555">
        <w:rPr>
          <w:noProof/>
        </w:rPr>
        <w:t>USER GUIDE</w:t>
      </w:r>
      <w:r>
        <w:rPr>
          <w:noProof/>
        </w:rPr>
        <w:tab/>
      </w:r>
      <w:r>
        <w:rPr>
          <w:noProof/>
        </w:rPr>
        <w:fldChar w:fldCharType="begin"/>
      </w:r>
      <w:r>
        <w:rPr>
          <w:noProof/>
        </w:rPr>
        <w:instrText xml:space="preserve"> PAGEREF _Toc96422968 \h </w:instrText>
      </w:r>
      <w:r>
        <w:rPr>
          <w:noProof/>
        </w:rPr>
      </w:r>
      <w:r>
        <w:rPr>
          <w:noProof/>
        </w:rPr>
        <w:fldChar w:fldCharType="separate"/>
      </w:r>
      <w:r>
        <w:rPr>
          <w:noProof/>
        </w:rPr>
        <w:t>5</w:t>
      </w:r>
      <w:r>
        <w:rPr>
          <w:noProof/>
        </w:rPr>
        <w:fldChar w:fldCharType="end"/>
      </w:r>
    </w:p>
    <w:p w14:paraId="030D4E36" w14:textId="35F5F774" w:rsidR="009B0DA7" w:rsidRDefault="009B0DA7">
      <w:pPr>
        <w:pStyle w:val="TM3"/>
        <w:tabs>
          <w:tab w:val="left" w:pos="1100"/>
          <w:tab w:val="right" w:leader="dot" w:pos="9627"/>
        </w:tabs>
        <w:rPr>
          <w:rFonts w:eastAsiaTheme="minorEastAsia" w:cstheme="minorBidi"/>
          <w:noProof/>
          <w:sz w:val="22"/>
          <w:szCs w:val="22"/>
          <w:lang w:eastAsia="fr-FR"/>
        </w:rPr>
      </w:pPr>
      <w:r w:rsidRPr="00286260">
        <w:rPr>
          <w:noProof/>
        </w:rPr>
        <w:t>4.1.</w:t>
      </w:r>
      <w:r>
        <w:rPr>
          <w:rFonts w:eastAsiaTheme="minorEastAsia" w:cstheme="minorBidi"/>
          <w:noProof/>
          <w:sz w:val="22"/>
          <w:szCs w:val="22"/>
          <w:lang w:eastAsia="fr-FR"/>
        </w:rPr>
        <w:tab/>
      </w:r>
      <w:r w:rsidR="00193555">
        <w:rPr>
          <w:noProof/>
        </w:rPr>
        <w:t>Prepare the input file</w:t>
      </w:r>
      <w:r>
        <w:rPr>
          <w:noProof/>
        </w:rPr>
        <w:tab/>
      </w:r>
      <w:r>
        <w:rPr>
          <w:noProof/>
        </w:rPr>
        <w:fldChar w:fldCharType="begin"/>
      </w:r>
      <w:r>
        <w:rPr>
          <w:noProof/>
        </w:rPr>
        <w:instrText xml:space="preserve"> PAGEREF _Toc96422969 \h </w:instrText>
      </w:r>
      <w:r>
        <w:rPr>
          <w:noProof/>
        </w:rPr>
      </w:r>
      <w:r>
        <w:rPr>
          <w:noProof/>
        </w:rPr>
        <w:fldChar w:fldCharType="separate"/>
      </w:r>
      <w:r>
        <w:rPr>
          <w:noProof/>
        </w:rPr>
        <w:t>5</w:t>
      </w:r>
      <w:r>
        <w:rPr>
          <w:noProof/>
        </w:rPr>
        <w:fldChar w:fldCharType="end"/>
      </w:r>
    </w:p>
    <w:p w14:paraId="307E27EA" w14:textId="5ADC7E70" w:rsidR="009B0DA7" w:rsidRDefault="009B0DA7">
      <w:pPr>
        <w:pStyle w:val="TM3"/>
        <w:tabs>
          <w:tab w:val="left" w:pos="1100"/>
          <w:tab w:val="right" w:leader="dot" w:pos="9627"/>
        </w:tabs>
        <w:rPr>
          <w:rFonts w:eastAsiaTheme="minorEastAsia" w:cstheme="minorBidi"/>
          <w:noProof/>
          <w:sz w:val="22"/>
          <w:szCs w:val="22"/>
          <w:lang w:eastAsia="fr-FR"/>
        </w:rPr>
      </w:pPr>
      <w:r w:rsidRPr="00286260">
        <w:rPr>
          <w:noProof/>
        </w:rPr>
        <w:t>4.2.</w:t>
      </w:r>
      <w:r>
        <w:rPr>
          <w:rFonts w:eastAsiaTheme="minorEastAsia" w:cstheme="minorBidi"/>
          <w:noProof/>
          <w:sz w:val="22"/>
          <w:szCs w:val="22"/>
          <w:lang w:eastAsia="fr-FR"/>
        </w:rPr>
        <w:tab/>
      </w:r>
      <w:r w:rsidR="00193555">
        <w:rPr>
          <w:noProof/>
        </w:rPr>
        <w:t>Run the script</w:t>
      </w:r>
      <w:r>
        <w:rPr>
          <w:noProof/>
        </w:rPr>
        <w:tab/>
      </w:r>
      <w:r>
        <w:rPr>
          <w:noProof/>
        </w:rPr>
        <w:fldChar w:fldCharType="begin"/>
      </w:r>
      <w:r>
        <w:rPr>
          <w:noProof/>
        </w:rPr>
        <w:instrText xml:space="preserve"> PAGEREF _Toc96422970 \h </w:instrText>
      </w:r>
      <w:r>
        <w:rPr>
          <w:noProof/>
        </w:rPr>
      </w:r>
      <w:r>
        <w:rPr>
          <w:noProof/>
        </w:rPr>
        <w:fldChar w:fldCharType="separate"/>
      </w:r>
      <w:r>
        <w:rPr>
          <w:noProof/>
        </w:rPr>
        <w:t>5</w:t>
      </w:r>
      <w:r>
        <w:rPr>
          <w:noProof/>
        </w:rPr>
        <w:fldChar w:fldCharType="end"/>
      </w:r>
    </w:p>
    <w:p w14:paraId="6CBE3A85" w14:textId="4E138C31" w:rsidR="002D5AEE" w:rsidRPr="00193555" w:rsidRDefault="009B0DA7" w:rsidP="00193555">
      <w:pPr>
        <w:pStyle w:val="TM4"/>
        <w:tabs>
          <w:tab w:val="left" w:pos="1540"/>
          <w:tab w:val="right" w:leader="dot" w:pos="9627"/>
        </w:tabs>
        <w:rPr>
          <w:rFonts w:eastAsiaTheme="minorEastAsia" w:cstheme="minorBidi"/>
          <w:noProof/>
          <w:sz w:val="22"/>
          <w:szCs w:val="22"/>
          <w:lang w:val="en-US" w:eastAsia="fr-FR"/>
        </w:rPr>
      </w:pPr>
      <w:r w:rsidRPr="009B0DA7">
        <w:rPr>
          <w:noProof/>
          <w:lang w:val="en-US"/>
        </w:rPr>
        <w:tab/>
      </w:r>
      <w:r w:rsidR="000D7D6C" w:rsidRPr="00507483">
        <w:rPr>
          <w:b/>
          <w:i/>
          <w:iCs/>
          <w:color w:val="244061" w:themeColor="accent1" w:themeShade="80"/>
          <w:sz w:val="24"/>
          <w:szCs w:val="22"/>
          <w:lang w:val="en-US"/>
        </w:rPr>
        <w:fldChar w:fldCharType="end"/>
      </w:r>
    </w:p>
    <w:p w14:paraId="6CBE3A86" w14:textId="77777777" w:rsidR="00506412" w:rsidRPr="00A0461B" w:rsidRDefault="00506412" w:rsidP="005B522F">
      <w:pPr>
        <w:pStyle w:val="TM3"/>
        <w:tabs>
          <w:tab w:val="right" w:leader="dot" w:pos="9637"/>
        </w:tabs>
        <w:ind w:left="0"/>
        <w:jc w:val="both"/>
        <w:rPr>
          <w:color w:val="1F497D" w:themeColor="text2"/>
          <w:lang w:val="en-US"/>
        </w:rPr>
      </w:pPr>
    </w:p>
    <w:p w14:paraId="6CBE3A87" w14:textId="77777777" w:rsidR="00EF716D" w:rsidRDefault="00EF716D" w:rsidP="00EF716D">
      <w:pPr>
        <w:rPr>
          <w:rStyle w:val="hps"/>
          <w:rFonts w:asciiTheme="minorHAnsi" w:hAnsiTheme="minorHAnsi" w:cs="Arial"/>
          <w:color w:val="1F497D" w:themeColor="text2"/>
          <w:szCs w:val="22"/>
          <w:lang w:val="en-US"/>
        </w:rPr>
      </w:pPr>
    </w:p>
    <w:p w14:paraId="6CBE3AAC" w14:textId="2B3EDC7F" w:rsidR="003F3DA1" w:rsidRDefault="00193555" w:rsidP="0042654D">
      <w:pPr>
        <w:pStyle w:val="Titre2"/>
        <w:numPr>
          <w:ilvl w:val="0"/>
          <w:numId w:val="8"/>
        </w:numPr>
        <w:rPr>
          <w:lang w:val="en-US"/>
        </w:rPr>
      </w:pPr>
      <w:r>
        <w:lastRenderedPageBreak/>
        <w:t>Script description</w:t>
      </w:r>
    </w:p>
    <w:p w14:paraId="54EE4F93" w14:textId="77777777" w:rsidR="00D26582" w:rsidRDefault="00193555" w:rsidP="00193555">
      <w:pPr>
        <w:pStyle w:val="Texte"/>
        <w:jc w:val="left"/>
        <w:rPr>
          <w:rStyle w:val="hps"/>
          <w:rFonts w:asciiTheme="minorHAnsi" w:hAnsiTheme="minorHAnsi" w:cs="Arial"/>
          <w:b/>
          <w:color w:val="1F497D" w:themeColor="text2"/>
          <w:u w:val="single"/>
          <w:lang w:val="en-US"/>
        </w:rPr>
      </w:pPr>
      <w:r w:rsidRPr="00193555">
        <w:rPr>
          <w:rStyle w:val="hps"/>
          <w:rFonts w:asciiTheme="minorHAnsi" w:hAnsiTheme="minorHAnsi" w:cs="Arial"/>
          <w:b/>
          <w:color w:val="1F497D" w:themeColor="text2"/>
          <w:lang w:val="en-US"/>
        </w:rPr>
        <w:t xml:space="preserve">3.1 </w:t>
      </w:r>
      <w:r w:rsidRPr="0063022C">
        <w:rPr>
          <w:rStyle w:val="hps"/>
          <w:rFonts w:asciiTheme="minorHAnsi" w:hAnsiTheme="minorHAnsi" w:cs="Arial"/>
          <w:b/>
          <w:color w:val="1F497D" w:themeColor="text2"/>
          <w:u w:val="single"/>
          <w:lang w:val="en-US"/>
        </w:rPr>
        <w:t>Objective</w:t>
      </w:r>
    </w:p>
    <w:p w14:paraId="660AFF57" w14:textId="7B3658FB" w:rsidR="00D26582" w:rsidRDefault="00D26582" w:rsidP="00193555">
      <w:pPr>
        <w:pStyle w:val="Texte"/>
        <w:jc w:val="left"/>
        <w:rPr>
          <w:rStyle w:val="hps"/>
          <w:rFonts w:asciiTheme="minorHAnsi" w:hAnsiTheme="minorHAnsi" w:cs="Arial"/>
          <w:b/>
          <w:color w:val="1F497D" w:themeColor="text2"/>
          <w:u w:val="single"/>
          <w:lang w:val="en-US"/>
        </w:rPr>
      </w:pPr>
    </w:p>
    <w:p w14:paraId="2F8D3BA9" w14:textId="0D59254C" w:rsidR="005F72E0" w:rsidRPr="005F72E0" w:rsidRDefault="00D26582" w:rsidP="005F72E0">
      <w:pPr>
        <w:pStyle w:val="Texte"/>
        <w:jc w:val="left"/>
        <w:rPr>
          <w:rStyle w:val="hps"/>
          <w:b/>
          <w:sz w:val="20"/>
          <w:lang w:val="en-US"/>
        </w:rPr>
      </w:pPr>
      <w:r w:rsidRPr="00D26582">
        <w:rPr>
          <w:rStyle w:val="hps"/>
          <w:b/>
          <w:sz w:val="20"/>
          <w:lang w:val="en-US"/>
        </w:rPr>
        <w:t xml:space="preserve">The purpose of this script is to recover the paths to the analyzes in error in order to </w:t>
      </w:r>
      <w:r w:rsidR="005F72E0">
        <w:rPr>
          <w:rStyle w:val="hps"/>
          <w:b/>
          <w:sz w:val="20"/>
          <w:lang w:val="en-US"/>
        </w:rPr>
        <w:t>send them in a clear and detailed file to the end users who will be able to find and correct these errors more easily.</w:t>
      </w:r>
    </w:p>
    <w:p w14:paraId="325D9CAA" w14:textId="22F1BCF9" w:rsidR="008E10A0" w:rsidRDefault="008E10A0" w:rsidP="00193555">
      <w:pPr>
        <w:pStyle w:val="Texte"/>
        <w:jc w:val="left"/>
        <w:rPr>
          <w:rStyle w:val="hps"/>
          <w:sz w:val="20"/>
          <w:lang w:val="en-US"/>
        </w:rPr>
      </w:pPr>
    </w:p>
    <w:p w14:paraId="2EEB6F67" w14:textId="32E19ABB" w:rsidR="008E10A0" w:rsidRDefault="008E10A0" w:rsidP="00193555">
      <w:pPr>
        <w:pStyle w:val="Texte"/>
        <w:jc w:val="left"/>
        <w:rPr>
          <w:rStyle w:val="hps"/>
          <w:sz w:val="20"/>
          <w:lang w:val="en-US"/>
        </w:rPr>
      </w:pPr>
    </w:p>
    <w:p w14:paraId="13F9BED2" w14:textId="3AC7801E" w:rsidR="008E10A0" w:rsidRDefault="008E10A0" w:rsidP="00193555">
      <w:pPr>
        <w:pStyle w:val="Texte"/>
        <w:jc w:val="left"/>
        <w:rPr>
          <w:rStyle w:val="hps"/>
          <w:rFonts w:asciiTheme="minorHAnsi" w:hAnsiTheme="minorHAnsi" w:cs="Arial"/>
          <w:b/>
          <w:color w:val="1F497D" w:themeColor="text2"/>
          <w:u w:val="single"/>
          <w:lang w:val="en-US"/>
        </w:rPr>
      </w:pPr>
      <w:r w:rsidRPr="008E10A0">
        <w:rPr>
          <w:rStyle w:val="hps"/>
          <w:rFonts w:asciiTheme="minorHAnsi" w:hAnsiTheme="minorHAnsi" w:cs="Arial"/>
          <w:b/>
          <w:color w:val="1F497D" w:themeColor="text2"/>
          <w:lang w:val="en-US"/>
        </w:rPr>
        <w:t>3.2</w:t>
      </w:r>
      <w:r w:rsidRPr="008E10A0">
        <w:rPr>
          <w:rStyle w:val="hps"/>
          <w:rFonts w:asciiTheme="minorHAnsi" w:hAnsiTheme="minorHAnsi" w:cs="Arial"/>
          <w:b/>
          <w:color w:val="1F497D" w:themeColor="text2"/>
          <w:u w:val="single"/>
          <w:lang w:val="en-US"/>
        </w:rPr>
        <w:t xml:space="preserve"> Prer</w:t>
      </w:r>
      <w:r w:rsidR="00444796">
        <w:rPr>
          <w:rStyle w:val="hps"/>
          <w:rFonts w:asciiTheme="minorHAnsi" w:hAnsiTheme="minorHAnsi" w:cs="Arial"/>
          <w:b/>
          <w:color w:val="1F497D" w:themeColor="text2"/>
          <w:u w:val="single"/>
          <w:lang w:val="en-US"/>
        </w:rPr>
        <w:t>e</w:t>
      </w:r>
      <w:r w:rsidRPr="008E10A0">
        <w:rPr>
          <w:rStyle w:val="hps"/>
          <w:rFonts w:asciiTheme="minorHAnsi" w:hAnsiTheme="minorHAnsi" w:cs="Arial"/>
          <w:b/>
          <w:color w:val="1F497D" w:themeColor="text2"/>
          <w:u w:val="single"/>
          <w:lang w:val="en-US"/>
        </w:rPr>
        <w:t>quisite</w:t>
      </w:r>
    </w:p>
    <w:p w14:paraId="35E9D298" w14:textId="4AD4DB36" w:rsidR="008E10A0" w:rsidRDefault="008E10A0" w:rsidP="00193555">
      <w:pPr>
        <w:pStyle w:val="Texte"/>
        <w:jc w:val="left"/>
        <w:rPr>
          <w:rStyle w:val="hps"/>
          <w:rFonts w:asciiTheme="minorHAnsi" w:hAnsiTheme="minorHAnsi" w:cs="Arial"/>
          <w:b/>
          <w:color w:val="1F497D" w:themeColor="text2"/>
          <w:u w:val="single"/>
          <w:lang w:val="en-US"/>
        </w:rPr>
      </w:pPr>
    </w:p>
    <w:p w14:paraId="62EA91D6" w14:textId="5BBD8277" w:rsidR="008E10A0" w:rsidRDefault="008E10A0" w:rsidP="008E10A0">
      <w:pPr>
        <w:pStyle w:val="Texte"/>
        <w:numPr>
          <w:ilvl w:val="0"/>
          <w:numId w:val="23"/>
        </w:numPr>
        <w:jc w:val="left"/>
        <w:rPr>
          <w:rStyle w:val="hps"/>
          <w:sz w:val="20"/>
          <w:lang w:val="en-US"/>
        </w:rPr>
      </w:pPr>
      <w:r w:rsidRPr="008E10A0">
        <w:rPr>
          <w:rStyle w:val="hps"/>
          <w:sz w:val="20"/>
          <w:lang w:val="en-US"/>
        </w:rPr>
        <w:t xml:space="preserve">Microsoft </w:t>
      </w:r>
      <w:proofErr w:type="spellStart"/>
      <w:r w:rsidRPr="008E10A0">
        <w:rPr>
          <w:rStyle w:val="hps"/>
          <w:sz w:val="20"/>
          <w:lang w:val="en-US"/>
        </w:rPr>
        <w:t>Powershell</w:t>
      </w:r>
      <w:proofErr w:type="spellEnd"/>
      <w:r w:rsidRPr="008E10A0">
        <w:rPr>
          <w:rStyle w:val="hps"/>
          <w:sz w:val="20"/>
          <w:lang w:val="en-US"/>
        </w:rPr>
        <w:t xml:space="preserve"> (1.0 or later)</w:t>
      </w:r>
    </w:p>
    <w:p w14:paraId="104305D8" w14:textId="0710B9B1" w:rsidR="00444796" w:rsidRPr="008E10A0" w:rsidRDefault="00444796" w:rsidP="008E10A0">
      <w:pPr>
        <w:pStyle w:val="Texte"/>
        <w:numPr>
          <w:ilvl w:val="0"/>
          <w:numId w:val="23"/>
        </w:numPr>
        <w:jc w:val="left"/>
        <w:rPr>
          <w:rStyle w:val="hps"/>
          <w:sz w:val="20"/>
          <w:lang w:val="en-US"/>
        </w:rPr>
      </w:pPr>
      <w:r>
        <w:rPr>
          <w:rStyle w:val="hps"/>
          <w:sz w:val="20"/>
          <w:lang w:val="en-US"/>
        </w:rPr>
        <w:t>Access to analysis server to retrieve the logs</w:t>
      </w:r>
    </w:p>
    <w:p w14:paraId="6CBE3AED" w14:textId="2E0086FE" w:rsidR="00F344B9" w:rsidRPr="00193555" w:rsidRDefault="00BF17E4" w:rsidP="00193555">
      <w:pPr>
        <w:pStyle w:val="Texte"/>
        <w:jc w:val="left"/>
        <w:rPr>
          <w:rFonts w:asciiTheme="minorHAnsi" w:hAnsiTheme="minorHAnsi" w:cs="Arial"/>
          <w:b/>
          <w:color w:val="1F497D" w:themeColor="text2"/>
          <w:sz w:val="22"/>
          <w:lang w:val="en-US"/>
        </w:rPr>
      </w:pPr>
      <w:r w:rsidRPr="00193555">
        <w:rPr>
          <w:rStyle w:val="hps"/>
          <w:rFonts w:asciiTheme="minorHAnsi" w:hAnsiTheme="minorHAnsi" w:cs="Arial"/>
          <w:b/>
          <w:color w:val="1F497D" w:themeColor="text2"/>
          <w:lang w:val="en-US"/>
        </w:rPr>
        <w:br w:type="page"/>
      </w:r>
    </w:p>
    <w:p w14:paraId="6CBE3B38" w14:textId="46204CB9" w:rsidR="00F344B9" w:rsidRDefault="008E10A0" w:rsidP="001D59BB">
      <w:pPr>
        <w:pStyle w:val="Titre2"/>
      </w:pPr>
      <w:bookmarkStart w:id="12" w:name="_Toc2004695"/>
      <w:bookmarkStart w:id="13" w:name="_Toc2331097"/>
      <w:bookmarkStart w:id="14" w:name="_Toc2582839"/>
      <w:bookmarkEnd w:id="12"/>
      <w:bookmarkEnd w:id="13"/>
      <w:bookmarkEnd w:id="14"/>
      <w:r>
        <w:lastRenderedPageBreak/>
        <w:t>User guide</w:t>
      </w:r>
    </w:p>
    <w:p w14:paraId="714B9519" w14:textId="029756F3" w:rsidR="00DB7B69" w:rsidRDefault="008E10A0" w:rsidP="003D5D3F">
      <w:pPr>
        <w:pStyle w:val="Titre3"/>
      </w:pPr>
      <w:r>
        <w:t>Prepare the input file</w:t>
      </w:r>
    </w:p>
    <w:p w14:paraId="3ADC2BF6" w14:textId="77777777" w:rsidR="00503F20" w:rsidRDefault="00444796" w:rsidP="00444796">
      <w:pPr>
        <w:jc w:val="left"/>
        <w:rPr>
          <w:rStyle w:val="hps"/>
          <w:sz w:val="20"/>
          <w:lang w:val="en-US"/>
        </w:rPr>
      </w:pPr>
      <w:r>
        <w:rPr>
          <w:rStyle w:val="hps"/>
          <w:sz w:val="20"/>
          <w:lang w:val="en-US"/>
        </w:rPr>
        <w:t xml:space="preserve">In the folder </w:t>
      </w:r>
      <w:r w:rsidRPr="00444796">
        <w:rPr>
          <w:rStyle w:val="hps"/>
          <w:b/>
          <w:sz w:val="20"/>
          <w:lang w:val="en-US"/>
        </w:rPr>
        <w:t>C:\ProgramData\OSIsoft\PIAnalysisNotifications\Logs</w:t>
      </w:r>
      <w:r w:rsidR="00227939">
        <w:rPr>
          <w:rStyle w:val="hps"/>
          <w:b/>
          <w:sz w:val="20"/>
          <w:lang w:val="en-US"/>
        </w:rPr>
        <w:t xml:space="preserve"> </w:t>
      </w:r>
      <w:r w:rsidR="00227939">
        <w:rPr>
          <w:rStyle w:val="hps"/>
          <w:sz w:val="20"/>
          <w:lang w:val="en-US"/>
        </w:rPr>
        <w:t>of the AF server,</w:t>
      </w:r>
      <w:r>
        <w:rPr>
          <w:rStyle w:val="hps"/>
          <w:sz w:val="20"/>
          <w:lang w:val="en-US"/>
        </w:rPr>
        <w:t xml:space="preserve"> c</w:t>
      </w:r>
      <w:r w:rsidR="003C6336">
        <w:rPr>
          <w:rStyle w:val="hps"/>
          <w:sz w:val="20"/>
          <w:lang w:val="en-US"/>
        </w:rPr>
        <w:t>opy the logs from the file “</w:t>
      </w:r>
      <w:proofErr w:type="spellStart"/>
      <w:r w:rsidR="003C6336" w:rsidRPr="00444796">
        <w:rPr>
          <w:rStyle w:val="hps"/>
          <w:b/>
          <w:sz w:val="20"/>
          <w:lang w:val="en-US"/>
        </w:rPr>
        <w:t>pianalysisprocessor</w:t>
      </w:r>
      <w:proofErr w:type="spellEnd"/>
      <w:r w:rsidR="003C6336" w:rsidRPr="00444796">
        <w:rPr>
          <w:rStyle w:val="hps"/>
          <w:b/>
          <w:sz w:val="20"/>
          <w:lang w:val="en-US"/>
        </w:rPr>
        <w:t>-log</w:t>
      </w:r>
      <w:r>
        <w:rPr>
          <w:rStyle w:val="hps"/>
          <w:sz w:val="20"/>
          <w:lang w:val="en-US"/>
        </w:rPr>
        <w:t>”</w:t>
      </w:r>
      <w:r w:rsidR="003C6336">
        <w:rPr>
          <w:rStyle w:val="hps"/>
          <w:sz w:val="20"/>
          <w:lang w:val="en-US"/>
        </w:rPr>
        <w:t xml:space="preserve">, </w:t>
      </w:r>
    </w:p>
    <w:p w14:paraId="1C95AB1C" w14:textId="77777777" w:rsidR="00503F20" w:rsidRDefault="00503F20" w:rsidP="00444796">
      <w:pPr>
        <w:jc w:val="left"/>
        <w:rPr>
          <w:rStyle w:val="hps"/>
          <w:sz w:val="20"/>
          <w:lang w:val="en-US"/>
        </w:rPr>
      </w:pPr>
    </w:p>
    <w:p w14:paraId="122C148F" w14:textId="730AFCBB" w:rsidR="00503F20" w:rsidRDefault="00503F20" w:rsidP="00444796">
      <w:pPr>
        <w:jc w:val="left"/>
        <w:rPr>
          <w:rStyle w:val="hps"/>
          <w:sz w:val="20"/>
          <w:lang w:val="en-US"/>
        </w:rPr>
      </w:pPr>
      <w:r w:rsidRPr="00503F20">
        <w:rPr>
          <w:rStyle w:val="hps"/>
          <w:sz w:val="20"/>
          <w:lang w:val="en-US"/>
        </w:rPr>
        <w:drawing>
          <wp:inline distT="0" distB="0" distL="0" distR="0" wp14:anchorId="562B4B53" wp14:editId="1AD1A66D">
            <wp:extent cx="6119495" cy="85915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859155"/>
                    </a:xfrm>
                    <a:prstGeom prst="rect">
                      <a:avLst/>
                    </a:prstGeom>
                  </pic:spPr>
                </pic:pic>
              </a:graphicData>
            </a:graphic>
          </wp:inline>
        </w:drawing>
      </w:r>
    </w:p>
    <w:p w14:paraId="078E7FA2" w14:textId="77777777" w:rsidR="00503F20" w:rsidRDefault="00503F20" w:rsidP="00444796">
      <w:pPr>
        <w:jc w:val="left"/>
        <w:rPr>
          <w:rStyle w:val="hps"/>
          <w:sz w:val="20"/>
          <w:lang w:val="en-US"/>
        </w:rPr>
      </w:pPr>
      <w:bookmarkStart w:id="15" w:name="_GoBack"/>
      <w:bookmarkEnd w:id="15"/>
    </w:p>
    <w:p w14:paraId="67178EEA" w14:textId="77777777" w:rsidR="00503F20" w:rsidRDefault="00503F20" w:rsidP="00444796">
      <w:pPr>
        <w:jc w:val="left"/>
        <w:rPr>
          <w:rStyle w:val="hps"/>
          <w:sz w:val="20"/>
          <w:lang w:val="en-US"/>
        </w:rPr>
      </w:pPr>
    </w:p>
    <w:p w14:paraId="02EF4B6C" w14:textId="44B4CC89" w:rsidR="008E10A0" w:rsidRDefault="003C6336" w:rsidP="00444796">
      <w:pPr>
        <w:jc w:val="left"/>
        <w:rPr>
          <w:rStyle w:val="hps"/>
          <w:sz w:val="20"/>
          <w:lang w:val="en-US"/>
        </w:rPr>
      </w:pPr>
      <w:r>
        <w:rPr>
          <w:rStyle w:val="hps"/>
          <w:sz w:val="20"/>
          <w:lang w:val="en-US"/>
        </w:rPr>
        <w:t xml:space="preserve">and paste them into the </w:t>
      </w:r>
      <w:r w:rsidR="00227939">
        <w:rPr>
          <w:rStyle w:val="hps"/>
          <w:sz w:val="20"/>
          <w:lang w:val="en-US"/>
        </w:rPr>
        <w:t>I</w:t>
      </w:r>
      <w:r w:rsidR="00444796">
        <w:rPr>
          <w:rStyle w:val="hps"/>
          <w:sz w:val="20"/>
          <w:lang w:val="en-US"/>
        </w:rPr>
        <w:t>nput\</w:t>
      </w:r>
      <w:r>
        <w:rPr>
          <w:rStyle w:val="hps"/>
          <w:sz w:val="20"/>
          <w:lang w:val="en-US"/>
        </w:rPr>
        <w:t>input</w:t>
      </w:r>
      <w:r>
        <w:rPr>
          <w:rStyle w:val="hps"/>
          <w:sz w:val="20"/>
          <w:lang w:val="en-US"/>
        </w:rPr>
        <w:t>.txt</w:t>
      </w:r>
      <w:r>
        <w:rPr>
          <w:rStyle w:val="hps"/>
          <w:sz w:val="20"/>
          <w:lang w:val="en-US"/>
        </w:rPr>
        <w:t xml:space="preserve"> file</w:t>
      </w:r>
      <w:r>
        <w:rPr>
          <w:rStyle w:val="hps"/>
          <w:sz w:val="20"/>
          <w:lang w:val="en-US"/>
        </w:rPr>
        <w:t xml:space="preserve"> (delete existing text if necessary). Save and close the file.</w:t>
      </w:r>
    </w:p>
    <w:p w14:paraId="63333646" w14:textId="77777777" w:rsidR="00BC29DD" w:rsidRPr="008E10A0" w:rsidRDefault="00BC29DD" w:rsidP="008E10A0">
      <w:pPr>
        <w:rPr>
          <w:lang w:val="en-US" w:eastAsia="fr-FR"/>
        </w:rPr>
      </w:pPr>
    </w:p>
    <w:p w14:paraId="3A861E93" w14:textId="4F02FA5A" w:rsidR="003D5D3F" w:rsidRDefault="008E10A0" w:rsidP="008E10A0">
      <w:pPr>
        <w:suppressAutoHyphens w:val="0"/>
        <w:spacing w:before="0" w:after="0"/>
        <w:jc w:val="center"/>
        <w:rPr>
          <w:lang w:val="en-US" w:eastAsia="fr-FR"/>
        </w:rPr>
      </w:pPr>
      <w:r w:rsidRPr="008E10A0">
        <w:rPr>
          <w:lang w:val="en-US" w:eastAsia="fr-FR"/>
        </w:rPr>
        <w:drawing>
          <wp:inline distT="0" distB="0" distL="0" distR="0" wp14:anchorId="404B1DE5" wp14:editId="216705EF">
            <wp:extent cx="4507200" cy="2874000"/>
            <wp:effectExtent l="0" t="0" r="8255"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0397" cy="2882415"/>
                    </a:xfrm>
                    <a:prstGeom prst="rect">
                      <a:avLst/>
                    </a:prstGeom>
                  </pic:spPr>
                </pic:pic>
              </a:graphicData>
            </a:graphic>
          </wp:inline>
        </w:drawing>
      </w:r>
    </w:p>
    <w:p w14:paraId="68FDE57A" w14:textId="53B52490" w:rsidR="008E10A0" w:rsidRDefault="008E10A0" w:rsidP="003D5D3F">
      <w:pPr>
        <w:suppressAutoHyphens w:val="0"/>
        <w:spacing w:before="0" w:after="0"/>
        <w:jc w:val="left"/>
        <w:rPr>
          <w:lang w:val="en-US" w:eastAsia="fr-FR"/>
        </w:rPr>
      </w:pPr>
    </w:p>
    <w:p w14:paraId="67489016" w14:textId="77777777" w:rsidR="008E10A0" w:rsidRDefault="008E10A0" w:rsidP="003D5D3F">
      <w:pPr>
        <w:suppressAutoHyphens w:val="0"/>
        <w:spacing w:before="0" w:after="0"/>
        <w:jc w:val="left"/>
        <w:rPr>
          <w:lang w:val="en-US" w:eastAsia="fr-FR"/>
        </w:rPr>
      </w:pPr>
    </w:p>
    <w:p w14:paraId="50B0A0D0" w14:textId="1AAD5C57" w:rsidR="003D5D3F" w:rsidRDefault="008E10A0" w:rsidP="003D5D3F">
      <w:pPr>
        <w:pStyle w:val="Titre3"/>
      </w:pPr>
      <w:r>
        <w:t>Run the script</w:t>
      </w:r>
    </w:p>
    <w:p w14:paraId="6BDE1039" w14:textId="501D71BF" w:rsidR="00F03A72" w:rsidRPr="00BC29DD" w:rsidRDefault="003C6336" w:rsidP="008E10A0">
      <w:pPr>
        <w:suppressAutoHyphens w:val="0"/>
        <w:spacing w:before="0" w:after="0"/>
        <w:jc w:val="left"/>
        <w:rPr>
          <w:rStyle w:val="hps"/>
          <w:b/>
          <w:sz w:val="20"/>
        </w:rPr>
      </w:pPr>
      <w:r w:rsidRPr="00BC29DD">
        <w:rPr>
          <w:rStyle w:val="hps"/>
          <w:b/>
          <w:sz w:val="20"/>
        </w:rPr>
        <w:t>R</w:t>
      </w:r>
      <w:r w:rsidR="00BC29DD" w:rsidRPr="00BC29DD">
        <w:rPr>
          <w:rStyle w:val="hps"/>
          <w:b/>
          <w:sz w:val="20"/>
        </w:rPr>
        <w:t>ight-</w:t>
      </w:r>
      <w:r w:rsidRPr="00BC29DD">
        <w:rPr>
          <w:rStyle w:val="hps"/>
          <w:b/>
          <w:sz w:val="20"/>
        </w:rPr>
        <w:t>click on the script.ps1 file, and click on « </w:t>
      </w:r>
      <w:proofErr w:type="spellStart"/>
      <w:r w:rsidRPr="00BC29DD">
        <w:rPr>
          <w:rStyle w:val="hps"/>
          <w:b/>
          <w:sz w:val="20"/>
        </w:rPr>
        <w:t>run</w:t>
      </w:r>
      <w:proofErr w:type="spellEnd"/>
      <w:r w:rsidRPr="00BC29DD">
        <w:rPr>
          <w:rStyle w:val="hps"/>
          <w:b/>
          <w:sz w:val="20"/>
        </w:rPr>
        <w:t xml:space="preserve"> </w:t>
      </w:r>
      <w:proofErr w:type="spellStart"/>
      <w:r w:rsidRPr="00BC29DD">
        <w:rPr>
          <w:rStyle w:val="hps"/>
          <w:b/>
          <w:sz w:val="20"/>
        </w:rPr>
        <w:t>with</w:t>
      </w:r>
      <w:proofErr w:type="spellEnd"/>
      <w:r w:rsidRPr="00BC29DD">
        <w:rPr>
          <w:rStyle w:val="hps"/>
          <w:b/>
          <w:sz w:val="20"/>
        </w:rPr>
        <w:t xml:space="preserve"> </w:t>
      </w:r>
      <w:proofErr w:type="spellStart"/>
      <w:r w:rsidRPr="00BC29DD">
        <w:rPr>
          <w:rStyle w:val="hps"/>
          <w:b/>
          <w:sz w:val="20"/>
        </w:rPr>
        <w:t>Powershell</w:t>
      </w:r>
      <w:proofErr w:type="spellEnd"/>
      <w:r w:rsidRPr="00BC29DD">
        <w:rPr>
          <w:rStyle w:val="hps"/>
          <w:b/>
          <w:sz w:val="20"/>
        </w:rPr>
        <w:t> »</w:t>
      </w:r>
    </w:p>
    <w:p w14:paraId="2C0D3FD7" w14:textId="2C741C5F" w:rsidR="003C6336" w:rsidRDefault="003C6336" w:rsidP="008E10A0">
      <w:pPr>
        <w:suppressAutoHyphens w:val="0"/>
        <w:spacing w:before="0" w:after="0"/>
        <w:jc w:val="left"/>
        <w:rPr>
          <w:rStyle w:val="hps"/>
          <w:sz w:val="20"/>
        </w:rPr>
      </w:pPr>
      <w:r>
        <w:rPr>
          <w:rStyle w:val="hps"/>
          <w:sz w:val="20"/>
        </w:rPr>
        <w:t xml:space="preserve">You </w:t>
      </w:r>
      <w:proofErr w:type="spellStart"/>
      <w:r>
        <w:rPr>
          <w:rStyle w:val="hps"/>
          <w:sz w:val="20"/>
        </w:rPr>
        <w:t>should</w:t>
      </w:r>
      <w:proofErr w:type="spellEnd"/>
      <w:r>
        <w:rPr>
          <w:rStyle w:val="hps"/>
          <w:sz w:val="20"/>
        </w:rPr>
        <w:t xml:space="preserve"> have all the </w:t>
      </w:r>
      <w:proofErr w:type="spellStart"/>
      <w:r>
        <w:rPr>
          <w:rStyle w:val="hps"/>
          <w:sz w:val="20"/>
        </w:rPr>
        <w:t>paths</w:t>
      </w:r>
      <w:proofErr w:type="spellEnd"/>
      <w:r>
        <w:rPr>
          <w:rStyle w:val="hps"/>
          <w:sz w:val="20"/>
        </w:rPr>
        <w:t xml:space="preserve"> and descriptions of </w:t>
      </w:r>
      <w:proofErr w:type="spellStart"/>
      <w:r>
        <w:rPr>
          <w:rStyle w:val="hps"/>
          <w:sz w:val="20"/>
        </w:rPr>
        <w:t>analyzes</w:t>
      </w:r>
      <w:proofErr w:type="spellEnd"/>
      <w:r>
        <w:rPr>
          <w:rStyle w:val="hps"/>
          <w:sz w:val="20"/>
        </w:rPr>
        <w:t xml:space="preserve"> in </w:t>
      </w:r>
      <w:proofErr w:type="spellStart"/>
      <w:r>
        <w:rPr>
          <w:rStyle w:val="hps"/>
          <w:sz w:val="20"/>
        </w:rPr>
        <w:t>error</w:t>
      </w:r>
      <w:proofErr w:type="spellEnd"/>
      <w:r>
        <w:rPr>
          <w:rStyle w:val="hps"/>
          <w:sz w:val="20"/>
        </w:rPr>
        <w:t xml:space="preserve"> in </w:t>
      </w:r>
      <w:r w:rsidR="00503F20">
        <w:rPr>
          <w:rStyle w:val="hps"/>
          <w:sz w:val="20"/>
        </w:rPr>
        <w:t>O</w:t>
      </w:r>
      <w:r w:rsidR="00444796">
        <w:rPr>
          <w:rStyle w:val="hps"/>
          <w:sz w:val="20"/>
        </w:rPr>
        <w:t>utput/</w:t>
      </w:r>
      <w:r w:rsidR="00BC29DD">
        <w:rPr>
          <w:rStyle w:val="hps"/>
          <w:sz w:val="20"/>
        </w:rPr>
        <w:t>output.csv file.</w:t>
      </w:r>
    </w:p>
    <w:p w14:paraId="3B2D2E43" w14:textId="77777777" w:rsidR="00BC29DD" w:rsidRDefault="00BC29DD" w:rsidP="008E10A0">
      <w:pPr>
        <w:suppressAutoHyphens w:val="0"/>
        <w:spacing w:before="0" w:after="0"/>
        <w:jc w:val="left"/>
        <w:rPr>
          <w:rStyle w:val="hps"/>
          <w:sz w:val="20"/>
        </w:rPr>
      </w:pPr>
    </w:p>
    <w:p w14:paraId="3B66150F" w14:textId="14D95B2D" w:rsidR="00BC29DD" w:rsidRDefault="00BC29DD" w:rsidP="008E10A0">
      <w:pPr>
        <w:suppressAutoHyphens w:val="0"/>
        <w:spacing w:before="0" w:after="0"/>
        <w:jc w:val="left"/>
        <w:rPr>
          <w:rStyle w:val="hps"/>
          <w:sz w:val="20"/>
        </w:rPr>
      </w:pPr>
    </w:p>
    <w:p w14:paraId="718B84A4" w14:textId="22D1B895" w:rsidR="00BC29DD" w:rsidRPr="003C6336" w:rsidRDefault="00BC29DD" w:rsidP="008E10A0">
      <w:pPr>
        <w:suppressAutoHyphens w:val="0"/>
        <w:spacing w:before="0" w:after="0"/>
        <w:jc w:val="left"/>
        <w:rPr>
          <w:rStyle w:val="hps"/>
          <w:sz w:val="20"/>
          <w:lang w:val="en-US"/>
        </w:rPr>
      </w:pPr>
      <w:r w:rsidRPr="00BC29DD">
        <w:rPr>
          <w:rStyle w:val="hps"/>
          <w:sz w:val="20"/>
          <w:lang w:val="en-US"/>
        </w:rPr>
        <w:drawing>
          <wp:inline distT="0" distB="0" distL="0" distR="0" wp14:anchorId="62A2F82E" wp14:editId="76382A45">
            <wp:extent cx="6119495" cy="661670"/>
            <wp:effectExtent l="0" t="0" r="0" b="508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661670"/>
                    </a:xfrm>
                    <a:prstGeom prst="rect">
                      <a:avLst/>
                    </a:prstGeom>
                  </pic:spPr>
                </pic:pic>
              </a:graphicData>
            </a:graphic>
          </wp:inline>
        </w:drawing>
      </w:r>
    </w:p>
    <w:sectPr w:rsidR="00BC29DD" w:rsidRPr="003C6336" w:rsidSect="008061A9">
      <w:headerReference w:type="default" r:id="rId14"/>
      <w:footerReference w:type="default" r:id="rId15"/>
      <w:headerReference w:type="first" r:id="rId16"/>
      <w:pgSz w:w="11905" w:h="16837"/>
      <w:pgMar w:top="1134" w:right="1134" w:bottom="1134" w:left="1134" w:header="851" w:footer="851" w:gutter="0"/>
      <w:pgBorders w:offsetFrom="page">
        <w:top w:val="single" w:sz="4" w:space="24" w:color="1F497D" w:themeColor="text2"/>
        <w:left w:val="single" w:sz="4" w:space="24" w:color="1F497D" w:themeColor="text2"/>
        <w:bottom w:val="single" w:sz="4" w:space="24" w:color="1F497D" w:themeColor="text2"/>
        <w:right w:val="single" w:sz="4" w:space="24" w:color="1F497D"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6BC153" w14:textId="77777777" w:rsidR="007562B1" w:rsidRDefault="007562B1">
      <w:r>
        <w:separator/>
      </w:r>
    </w:p>
  </w:endnote>
  <w:endnote w:type="continuationSeparator" w:id="0">
    <w:p w14:paraId="33032CFD" w14:textId="77777777" w:rsidR="007562B1" w:rsidRDefault="00756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G Mincho Light J">
    <w:altName w:val="Times New Roman"/>
    <w:charset w:val="00"/>
    <w:family w:val="auto"/>
    <w:pitch w:val="variable"/>
  </w:font>
  <w:font w:name="Lucidasans">
    <w:altName w:val="Times New Roman"/>
    <w:charset w:val="00"/>
    <w:family w:val="auto"/>
    <w:pitch w:val="variable"/>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rPr>
      <w:id w:val="95856734"/>
      <w:docPartObj>
        <w:docPartGallery w:val="Page Numbers (Bottom of Page)"/>
        <w:docPartUnique/>
      </w:docPartObj>
    </w:sdtPr>
    <w:sdtEndPr/>
    <w:sdtContent>
      <w:sdt>
        <w:sdtPr>
          <w:rPr>
            <w:rFonts w:ascii="Arial" w:hAnsi="Arial"/>
          </w:rPr>
          <w:id w:val="123787606"/>
          <w:docPartObj>
            <w:docPartGallery w:val="Page Numbers (Top of Page)"/>
            <w:docPartUnique/>
          </w:docPartObj>
        </w:sdtPr>
        <w:sdtEndPr/>
        <w:sdtContent>
          <w:p w14:paraId="6CBE409B" w14:textId="5B975DD7" w:rsidR="00512A04" w:rsidRPr="00823CA9" w:rsidRDefault="00512A04">
            <w:pPr>
              <w:pStyle w:val="Pieddepage"/>
              <w:jc w:val="right"/>
              <w:rPr>
                <w:rFonts w:ascii="Arial" w:hAnsi="Arial"/>
              </w:rPr>
            </w:pPr>
            <w:r>
              <w:rPr>
                <w:rFonts w:ascii="Arial" w:hAnsi="Arial"/>
                <w:noProof/>
                <w:lang w:eastAsia="fr-FR"/>
              </w:rPr>
              <mc:AlternateContent>
                <mc:Choice Requires="wps">
                  <w:drawing>
                    <wp:anchor distT="0" distB="0" distL="114300" distR="114300" simplePos="0" relativeHeight="251659264" behindDoc="0" locked="0" layoutInCell="0" allowOverlap="1" wp14:anchorId="0FAA8533" wp14:editId="4D2C4D40">
                      <wp:simplePos x="0" y="0"/>
                      <wp:positionH relativeFrom="page">
                        <wp:posOffset>0</wp:posOffset>
                      </wp:positionH>
                      <wp:positionV relativeFrom="page">
                        <wp:posOffset>10174605</wp:posOffset>
                      </wp:positionV>
                      <wp:extent cx="7559675" cy="325755"/>
                      <wp:effectExtent l="0" t="0" r="0" b="17145"/>
                      <wp:wrapNone/>
                      <wp:docPr id="14" name="MSIPCM8e6a4b3aaeeaeeb92b7c3cfb" descr="{&quot;HashCode&quot;:-1711230758,&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67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22539" w14:textId="77777777" w:rsidR="003067E4" w:rsidRPr="003067E4" w:rsidRDefault="003067E4" w:rsidP="003067E4">
                                  <w:pPr>
                                    <w:spacing w:before="0" w:after="0"/>
                                    <w:jc w:val="left"/>
                                    <w:rPr>
                                      <w:rFonts w:ascii="Calibri" w:hAnsi="Calibri" w:cs="Calibri"/>
                                      <w:color w:val="000000"/>
                                      <w:sz w:val="20"/>
                                      <w:lang w:val="en-US"/>
                                    </w:rPr>
                                  </w:pPr>
                                  <w:r w:rsidRPr="003067E4">
                                    <w:rPr>
                                      <w:rFonts w:ascii="Calibri" w:hAnsi="Calibri" w:cs="Calibri"/>
                                      <w:color w:val="000000"/>
                                      <w:sz w:val="20"/>
                                      <w:lang w:val="en-US"/>
                                    </w:rPr>
                                    <w:t>TOTAL Classification: Restricted Distribution</w:t>
                                  </w:r>
                                </w:p>
                                <w:p w14:paraId="686BBCC3" w14:textId="034ABD80" w:rsidR="00512A04" w:rsidRPr="003067E4" w:rsidRDefault="003067E4" w:rsidP="003067E4">
                                  <w:pPr>
                                    <w:spacing w:before="0" w:after="0"/>
                                    <w:jc w:val="left"/>
                                    <w:rPr>
                                      <w:rFonts w:ascii="Calibri" w:hAnsi="Calibri" w:cs="Calibri"/>
                                      <w:color w:val="000000"/>
                                      <w:sz w:val="20"/>
                                      <w:lang w:val="en-US"/>
                                    </w:rPr>
                                  </w:pPr>
                                  <w:r w:rsidRPr="003067E4">
                                    <w:rPr>
                                      <w:rFonts w:ascii="Calibri" w:hAnsi="Calibri" w:cs="Calibri"/>
                                      <w:color w:val="000000"/>
                                      <w:sz w:val="20"/>
                                      <w:lang w:val="en-US"/>
                                    </w:rPr>
                                    <w:t>TOTAL - All rights reserved</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FAA8533" id="_x0000_t202" coordsize="21600,21600" o:spt="202" path="m,l,21600r21600,l21600,xe">
                      <v:stroke joinstyle="miter"/>
                      <v:path gradientshapeok="t" o:connecttype="rect"/>
                    </v:shapetype>
                    <v:shape id="MSIPCM8e6a4b3aaeeaeeb92b7c3cfb" o:spid="_x0000_s1026" type="#_x0000_t202" alt="{&quot;HashCode&quot;:-1711230758,&quot;Height&quot;:841.0,&quot;Width&quot;:595.0,&quot;Placement&quot;:&quot;Footer&quot;,&quot;Index&quot;:&quot;Primary&quot;,&quot;Section&quot;:1,&quot;Top&quot;:0.0,&quot;Left&quot;:0.0}" style="position:absolute;left:0;text-align:left;margin-left:0;margin-top:801.15pt;width:595.25pt;height:25.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" o:allowincell="f" filled="f" stroked="f">
                      <v:textbox inset="20pt,0,,0">
                        <w:txbxContent>
                          <w:p w14:paraId="2EB22539" w14:textId="77777777" w:rsidR="003067E4" w:rsidRPr="003067E4" w:rsidRDefault="003067E4" w:rsidP="003067E4">
                            <w:pPr>
                              <w:spacing w:before="0" w:after="0"/>
                              <w:jc w:val="left"/>
                              <w:rPr>
                                <w:rFonts w:ascii="Calibri" w:hAnsi="Calibri" w:cs="Calibri"/>
                                <w:color w:val="000000"/>
                                <w:sz w:val="20"/>
                                <w:lang w:val="en-US"/>
                              </w:rPr>
                            </w:pPr>
                            <w:r w:rsidRPr="003067E4">
                              <w:rPr>
                                <w:rFonts w:ascii="Calibri" w:hAnsi="Calibri" w:cs="Calibri"/>
                                <w:color w:val="000000"/>
                                <w:sz w:val="20"/>
                                <w:lang w:val="en-US"/>
                              </w:rPr>
                              <w:t>TOTAL Classification: Restricted Distribution</w:t>
                            </w:r>
                          </w:p>
                          <w:p w14:paraId="686BBCC3" w14:textId="034ABD80" w:rsidR="00512A04" w:rsidRPr="003067E4" w:rsidRDefault="003067E4" w:rsidP="003067E4">
                            <w:pPr>
                              <w:spacing w:before="0" w:after="0"/>
                              <w:jc w:val="left"/>
                              <w:rPr>
                                <w:rFonts w:ascii="Calibri" w:hAnsi="Calibri" w:cs="Calibri"/>
                                <w:color w:val="000000"/>
                                <w:sz w:val="20"/>
                                <w:lang w:val="en-US"/>
                              </w:rPr>
                            </w:pPr>
                            <w:r w:rsidRPr="003067E4">
                              <w:rPr>
                                <w:rFonts w:ascii="Calibri" w:hAnsi="Calibri" w:cs="Calibri"/>
                                <w:color w:val="000000"/>
                                <w:sz w:val="20"/>
                                <w:lang w:val="en-US"/>
                              </w:rPr>
                              <w:t>TOTAL - All rights reserved</w:t>
                            </w:r>
                          </w:p>
                        </w:txbxContent>
                      </v:textbox>
                      <w10:wrap anchorx="page" anchory="page"/>
                    </v:shape>
                  </w:pict>
                </mc:Fallback>
              </mc:AlternateContent>
            </w:r>
            <w:r w:rsidRPr="001569DB">
              <w:rPr>
                <w:rFonts w:ascii="Arial" w:hAnsi="Arial"/>
              </w:rPr>
              <w:t xml:space="preserve">Page </w:t>
            </w:r>
            <w:r w:rsidRPr="001569DB">
              <w:rPr>
                <w:rFonts w:ascii="Arial" w:hAnsi="Arial"/>
                <w:b/>
                <w:szCs w:val="24"/>
              </w:rPr>
              <w:fldChar w:fldCharType="begin"/>
            </w:r>
            <w:r w:rsidRPr="001569DB">
              <w:rPr>
                <w:rFonts w:ascii="Arial" w:hAnsi="Arial"/>
                <w:b/>
              </w:rPr>
              <w:instrText>PAGE</w:instrText>
            </w:r>
            <w:r w:rsidRPr="001569DB">
              <w:rPr>
                <w:rFonts w:ascii="Arial" w:hAnsi="Arial"/>
                <w:b/>
                <w:szCs w:val="24"/>
              </w:rPr>
              <w:fldChar w:fldCharType="separate"/>
            </w:r>
            <w:r w:rsidR="00503F20">
              <w:rPr>
                <w:rFonts w:ascii="Arial" w:hAnsi="Arial"/>
                <w:b/>
                <w:noProof/>
              </w:rPr>
              <w:t>2</w:t>
            </w:r>
            <w:r w:rsidRPr="001569DB">
              <w:rPr>
                <w:rFonts w:ascii="Arial" w:hAnsi="Arial"/>
                <w:b/>
                <w:szCs w:val="24"/>
              </w:rPr>
              <w:fldChar w:fldCharType="end"/>
            </w:r>
            <w:r w:rsidRPr="001569DB">
              <w:rPr>
                <w:rFonts w:ascii="Arial" w:hAnsi="Arial"/>
              </w:rPr>
              <w:t xml:space="preserve"> sur </w:t>
            </w:r>
            <w:r w:rsidRPr="001569DB">
              <w:rPr>
                <w:rFonts w:ascii="Arial" w:hAnsi="Arial"/>
                <w:b/>
                <w:szCs w:val="24"/>
              </w:rPr>
              <w:fldChar w:fldCharType="begin"/>
            </w:r>
            <w:r w:rsidRPr="001569DB">
              <w:rPr>
                <w:rFonts w:ascii="Arial" w:hAnsi="Arial"/>
                <w:b/>
              </w:rPr>
              <w:instrText>NUMPAGES</w:instrText>
            </w:r>
            <w:r w:rsidRPr="001569DB">
              <w:rPr>
                <w:rFonts w:ascii="Arial" w:hAnsi="Arial"/>
                <w:b/>
                <w:szCs w:val="24"/>
              </w:rPr>
              <w:fldChar w:fldCharType="separate"/>
            </w:r>
            <w:r w:rsidR="00503F20">
              <w:rPr>
                <w:rFonts w:ascii="Arial" w:hAnsi="Arial"/>
                <w:b/>
                <w:noProof/>
              </w:rPr>
              <w:t>5</w:t>
            </w:r>
            <w:r w:rsidRPr="001569DB">
              <w:rPr>
                <w:rFonts w:ascii="Arial" w:hAnsi="Arial"/>
                <w:b/>
                <w:szCs w:val="24"/>
              </w:rPr>
              <w:fldChar w:fldCharType="end"/>
            </w:r>
          </w:p>
        </w:sdtContent>
      </w:sdt>
    </w:sdtContent>
  </w:sdt>
  <w:p w14:paraId="6CBE409C" w14:textId="77777777" w:rsidR="00512A04" w:rsidRDefault="00512A0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FDC1CA" w14:textId="77777777" w:rsidR="007562B1" w:rsidRDefault="007562B1">
      <w:r>
        <w:separator/>
      </w:r>
    </w:p>
  </w:footnote>
  <w:footnote w:type="continuationSeparator" w:id="0">
    <w:p w14:paraId="6226996F" w14:textId="77777777" w:rsidR="007562B1" w:rsidRDefault="00756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3"/>
      <w:gridCol w:w="4394"/>
      <w:gridCol w:w="2694"/>
    </w:tblGrid>
    <w:tr w:rsidR="00512A04" w14:paraId="6CBE4099" w14:textId="77777777" w:rsidTr="00F14D81">
      <w:trPr>
        <w:cantSplit/>
        <w:trHeight w:val="1142"/>
      </w:trPr>
      <w:tc>
        <w:tcPr>
          <w:tcW w:w="2693" w:type="dxa"/>
          <w:tcBorders>
            <w:right w:val="single" w:sz="4" w:space="0" w:color="auto"/>
          </w:tcBorders>
          <w:vAlign w:val="center"/>
        </w:tcPr>
        <w:p w14:paraId="6CBE4096" w14:textId="77777777" w:rsidR="00512A04" w:rsidRDefault="00512A04" w:rsidP="001062AC">
          <w:pPr>
            <w:pStyle w:val="En-tte"/>
            <w:rPr>
              <w:b/>
              <w:sz w:val="40"/>
            </w:rPr>
          </w:pPr>
          <w:r>
            <w:rPr>
              <w:noProof/>
              <w:lang w:eastAsia="fr-FR"/>
            </w:rPr>
            <w:drawing>
              <wp:inline distT="0" distB="0" distL="0" distR="0" wp14:anchorId="6CBE409E" wp14:editId="6CBE409F">
                <wp:extent cx="1120140" cy="694690"/>
                <wp:effectExtent l="0" t="0" r="0" b="0"/>
                <wp:docPr id="20" name="Image 20" descr="C:\Users\irlesl\Documents\10 - PROJET\CGI_Logo_color.png"/>
                <wp:cNvGraphicFramePr/>
                <a:graphic xmlns:a="http://schemas.openxmlformats.org/drawingml/2006/main">
                  <a:graphicData uri="http://schemas.openxmlformats.org/drawingml/2006/picture">
                    <pic:pic xmlns:pic="http://schemas.openxmlformats.org/drawingml/2006/picture">
                      <pic:nvPicPr>
                        <pic:cNvPr id="20" name="Image 20" descr="C:\Users\irlesl\Documents\10 - PROJET\CGI_Logo_color.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140" cy="694690"/>
                        </a:xfrm>
                        <a:prstGeom prst="rect">
                          <a:avLst/>
                        </a:prstGeom>
                        <a:noFill/>
                        <a:ln>
                          <a:noFill/>
                        </a:ln>
                      </pic:spPr>
                    </pic:pic>
                  </a:graphicData>
                </a:graphic>
              </wp:inline>
            </w:drawing>
          </w:r>
        </w:p>
      </w:tc>
      <w:tc>
        <w:tcPr>
          <w:tcW w:w="4394" w:type="dxa"/>
          <w:tcBorders>
            <w:top w:val="single" w:sz="4" w:space="0" w:color="auto"/>
            <w:left w:val="single" w:sz="4" w:space="0" w:color="auto"/>
            <w:right w:val="single" w:sz="4" w:space="0" w:color="auto"/>
          </w:tcBorders>
          <w:vAlign w:val="center"/>
        </w:tcPr>
        <w:p w14:paraId="748D8A84" w14:textId="446E3E80" w:rsidR="008E10A0" w:rsidRDefault="008E10A0" w:rsidP="008E10A0">
          <w:pPr>
            <w:pStyle w:val="Normalaprstbl"/>
            <w:spacing w:before="60"/>
            <w:jc w:val="center"/>
            <w:outlineLvl w:val="0"/>
            <w:rPr>
              <w:sz w:val="28"/>
              <w:lang w:val="en-US"/>
            </w:rPr>
          </w:pPr>
          <w:r>
            <w:rPr>
              <w:sz w:val="28"/>
              <w:lang w:val="en-US"/>
            </w:rPr>
            <w:t>EP</w:t>
          </w:r>
          <w:r w:rsidRPr="00CB0D80">
            <w:rPr>
              <w:sz w:val="28"/>
              <w:lang w:val="en-US"/>
            </w:rPr>
            <w:t xml:space="preserve"> </w:t>
          </w:r>
          <w:r>
            <w:rPr>
              <w:sz w:val="28"/>
              <w:lang w:val="en-US"/>
            </w:rPr>
            <w:t>-</w:t>
          </w:r>
          <w:r w:rsidRPr="00CB0D80">
            <w:rPr>
              <w:sz w:val="28"/>
              <w:lang w:val="en-US"/>
            </w:rPr>
            <w:t xml:space="preserve"> </w:t>
          </w:r>
          <w:r>
            <w:rPr>
              <w:sz w:val="28"/>
              <w:lang w:val="en-US"/>
            </w:rPr>
            <w:t>PI EP</w:t>
          </w:r>
          <w:r w:rsidRPr="00CB0D80">
            <w:rPr>
              <w:sz w:val="28"/>
              <w:lang w:val="en-US"/>
            </w:rPr>
            <w:t xml:space="preserve"> </w:t>
          </w:r>
          <w:r>
            <w:rPr>
              <w:sz w:val="28"/>
              <w:lang w:val="en-US"/>
            </w:rPr>
            <w:t>–</w:t>
          </w:r>
          <w:r w:rsidRPr="00CB0D80">
            <w:rPr>
              <w:sz w:val="28"/>
              <w:lang w:val="en-US"/>
            </w:rPr>
            <w:t xml:space="preserve"> </w:t>
          </w:r>
          <w:proofErr w:type="spellStart"/>
          <w:r w:rsidR="005F72E0" w:rsidRPr="005F72E0">
            <w:rPr>
              <w:sz w:val="28"/>
              <w:lang w:val="en-US"/>
            </w:rPr>
            <w:t>PI_Analysis-ErrorPathExtractor</w:t>
          </w:r>
          <w:proofErr w:type="spellEnd"/>
          <w:r>
            <w:rPr>
              <w:sz w:val="28"/>
              <w:lang w:val="en-US"/>
            </w:rPr>
            <w:t xml:space="preserve"> – </w:t>
          </w:r>
        </w:p>
        <w:p w14:paraId="7507D120" w14:textId="0017A0E0" w:rsidR="008E10A0" w:rsidRPr="00D71D8F" w:rsidRDefault="008E10A0" w:rsidP="008E10A0">
          <w:pPr>
            <w:pStyle w:val="Normalaprstbl"/>
            <w:spacing w:before="60"/>
            <w:jc w:val="center"/>
            <w:outlineLvl w:val="0"/>
            <w:rPr>
              <w:rFonts w:asciiTheme="minorHAnsi" w:hAnsiTheme="minorHAnsi"/>
              <w:b/>
              <w:color w:val="1F497D" w:themeColor="text2"/>
              <w:sz w:val="24"/>
              <w:lang w:val="en-US"/>
            </w:rPr>
          </w:pPr>
          <w:r>
            <w:rPr>
              <w:sz w:val="28"/>
              <w:lang w:val="en-US"/>
            </w:rPr>
            <w:t>User G</w:t>
          </w:r>
          <w:r w:rsidR="00BC29DD">
            <w:rPr>
              <w:sz w:val="28"/>
              <w:lang w:val="en-US"/>
            </w:rPr>
            <w:t>uid</w:t>
          </w:r>
          <w:r>
            <w:rPr>
              <w:sz w:val="28"/>
              <w:lang w:val="en-US"/>
            </w:rPr>
            <w:t>e</w:t>
          </w:r>
        </w:p>
        <w:p w14:paraId="6CBE4097" w14:textId="1CE01274" w:rsidR="00512A04" w:rsidRPr="00873D83" w:rsidRDefault="00512A04" w:rsidP="00F344B9">
          <w:pPr>
            <w:pStyle w:val="En-tte"/>
            <w:spacing w:before="30"/>
            <w:rPr>
              <w:i/>
              <w:lang w:val="en-US"/>
            </w:rPr>
          </w:pPr>
        </w:p>
      </w:tc>
      <w:tc>
        <w:tcPr>
          <w:tcW w:w="2694" w:type="dxa"/>
          <w:tcBorders>
            <w:left w:val="single" w:sz="4" w:space="0" w:color="auto"/>
          </w:tcBorders>
          <w:vAlign w:val="center"/>
        </w:tcPr>
        <w:p w14:paraId="6CBE4098" w14:textId="77777777" w:rsidR="00512A04" w:rsidRPr="00873D83" w:rsidRDefault="00512A04" w:rsidP="001062AC">
          <w:pPr>
            <w:pStyle w:val="En-tte"/>
            <w:spacing w:before="30"/>
            <w:rPr>
              <w:i/>
              <w:lang w:val="en-US"/>
            </w:rPr>
          </w:pPr>
          <w:r>
            <w:object w:dxaOrig="2280" w:dyaOrig="765" w14:anchorId="6CBE40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65pt;height:35.15pt">
                <v:imagedata r:id="rId2" o:title=""/>
              </v:shape>
              <o:OLEObject Type="Embed" ProgID="PBrush" ShapeID="_x0000_i1025" DrawAspect="Content" ObjectID="_1713016084" r:id="rId3"/>
            </w:object>
          </w:r>
        </w:p>
      </w:tc>
    </w:tr>
  </w:tbl>
  <w:p w14:paraId="6CBE409A" w14:textId="77777777" w:rsidR="00512A04" w:rsidRDefault="00512A04" w:rsidP="00D60D2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E409D" w14:textId="130BA022" w:rsidR="00512A04" w:rsidRDefault="00512A04">
    <w:pPr>
      <w:pStyle w:val="En-tte"/>
    </w:pPr>
    <w:r>
      <w:rPr>
        <w:noProof/>
        <w:lang w:eastAsia="fr-FR"/>
      </w:rPr>
      <mc:AlternateContent>
        <mc:Choice Requires="wps">
          <w:drawing>
            <wp:anchor distT="0" distB="0" distL="114300" distR="114300" simplePos="0" relativeHeight="251658240" behindDoc="0" locked="0" layoutInCell="1" allowOverlap="1" wp14:anchorId="6CBE40A1" wp14:editId="4D7EC2FF">
              <wp:simplePos x="0" y="0"/>
              <wp:positionH relativeFrom="column">
                <wp:posOffset>4619625</wp:posOffset>
              </wp:positionH>
              <wp:positionV relativeFrom="paragraph">
                <wp:posOffset>-540385</wp:posOffset>
              </wp:positionV>
              <wp:extent cx="563245" cy="10685780"/>
              <wp:effectExtent l="0" t="0" r="0" b="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245" cy="10685780"/>
                      </a:xfrm>
                      <a:prstGeom prst="rect">
                        <a:avLst/>
                      </a:prstGeom>
                      <a:solidFill>
                        <a:schemeClr val="accent5">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A821040" id="Rectangle 1" o:spid="_x0000_s1026" style="position:absolute;margin-left:363.75pt;margin-top:-42.55pt;width:44.35pt;height:84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" fillcolor="#92cddc [19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pStyle w:val="Listepuces21"/>
      <w:lvlText w:val=""/>
      <w:lvlJc w:val="left"/>
      <w:pPr>
        <w:tabs>
          <w:tab w:val="num" w:pos="643"/>
        </w:tabs>
        <w:ind w:left="643" w:hanging="360"/>
      </w:pPr>
      <w:rPr>
        <w:rFonts w:ascii="Symbol" w:hAnsi="Symbol"/>
      </w:rPr>
    </w:lvl>
  </w:abstractNum>
  <w:abstractNum w:abstractNumId="1" w15:restartNumberingAfterBreak="0">
    <w:nsid w:val="00000003"/>
    <w:multiLevelType w:val="singleLevel"/>
    <w:tmpl w:val="00000003"/>
    <w:name w:val="WW8Num3"/>
    <w:lvl w:ilvl="0">
      <w:start w:val="1"/>
      <w:numFmt w:val="bullet"/>
      <w:pStyle w:val="Listepuces1"/>
      <w:lvlText w:val=""/>
      <w:lvlJc w:val="left"/>
      <w:pPr>
        <w:tabs>
          <w:tab w:val="num" w:pos="360"/>
        </w:tabs>
        <w:ind w:left="36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bullet"/>
      <w:pStyle w:val="Listepuce3"/>
      <w:lvlText w:val=""/>
      <w:lvlJc w:val="left"/>
      <w:pPr>
        <w:tabs>
          <w:tab w:val="num" w:pos="360"/>
        </w:tabs>
        <w:ind w:left="360" w:hanging="360"/>
      </w:pPr>
      <w:rPr>
        <w:rFonts w:ascii="Symbol" w:hAnsi="Symbol"/>
        <w:color w:val="0000FF"/>
      </w:rPr>
    </w:lvl>
  </w:abstractNum>
  <w:abstractNum w:abstractNumId="5"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7" w15:restartNumberingAfterBreak="0">
    <w:nsid w:val="00000009"/>
    <w:multiLevelType w:val="singleLevel"/>
    <w:tmpl w:val="00000009"/>
    <w:name w:val="WW8Num9"/>
    <w:lvl w:ilvl="0">
      <w:start w:val="1"/>
      <w:numFmt w:val="bullet"/>
      <w:pStyle w:val="puce2"/>
      <w:lvlText w:val=""/>
      <w:lvlJc w:val="left"/>
      <w:pPr>
        <w:tabs>
          <w:tab w:val="num" w:pos="360"/>
        </w:tabs>
        <w:ind w:left="360" w:hanging="360"/>
      </w:pPr>
      <w:rPr>
        <w:rFonts w:ascii="Symbol" w:hAnsi="Symbol"/>
      </w:rPr>
    </w:lvl>
  </w:abstractNum>
  <w:abstractNum w:abstractNumId="8" w15:restartNumberingAfterBreak="0">
    <w:nsid w:val="0000000A"/>
    <w:multiLevelType w:val="singleLevel"/>
    <w:tmpl w:val="0000000A"/>
    <w:name w:val="WW8Num10"/>
    <w:lvl w:ilvl="0">
      <w:start w:val="1"/>
      <w:numFmt w:val="bullet"/>
      <w:lvlText w:val=""/>
      <w:lvlJc w:val="left"/>
      <w:pPr>
        <w:tabs>
          <w:tab w:val="num" w:pos="360"/>
        </w:tabs>
        <w:ind w:left="360" w:hanging="360"/>
      </w:pPr>
      <w:rPr>
        <w:rFonts w:ascii="Symbol" w:hAnsi="Symbol"/>
      </w:rPr>
    </w:lvl>
  </w:abstractNum>
  <w:abstractNum w:abstractNumId="9" w15:restartNumberingAfterBreak="0">
    <w:nsid w:val="02035143"/>
    <w:multiLevelType w:val="hybridMultilevel"/>
    <w:tmpl w:val="B06A5A70"/>
    <w:lvl w:ilvl="0" w:tplc="EA82126A">
      <w:start w:val="1"/>
      <w:numFmt w:val="bullet"/>
      <w:pStyle w:val="Listepuces"/>
      <w:lvlText w:val=""/>
      <w:lvlJc w:val="left"/>
      <w:pPr>
        <w:ind w:left="720" w:hanging="360"/>
      </w:pPr>
      <w:rPr>
        <w:rFonts w:ascii="Wingdings 2" w:hAnsi="Wingdings 2" w:hint="default"/>
        <w:color w:val="C00000"/>
      </w:rPr>
    </w:lvl>
    <w:lvl w:ilvl="1" w:tplc="E8F0E9E8">
      <w:start w:val="1"/>
      <w:numFmt w:val="bullet"/>
      <w:pStyle w:val="Listepuces2"/>
      <w:lvlText w:val=""/>
      <w:lvlJc w:val="left"/>
      <w:pPr>
        <w:ind w:left="1440" w:hanging="360"/>
      </w:pPr>
      <w:rPr>
        <w:rFonts w:ascii="Wingdings 2" w:hAnsi="Wingdings 2" w:hint="default"/>
        <w:color w:val="C00000"/>
      </w:rPr>
    </w:lvl>
    <w:lvl w:ilvl="2" w:tplc="1F44C560">
      <w:start w:val="1"/>
      <w:numFmt w:val="bullet"/>
      <w:pStyle w:val="Listepuces3"/>
      <w:lvlText w:val=""/>
      <w:lvlJc w:val="left"/>
      <w:pPr>
        <w:ind w:left="2160" w:hanging="360"/>
      </w:pPr>
      <w:rPr>
        <w:rFonts w:ascii="Wingdings" w:hAnsi="Wingdings" w:hint="default"/>
      </w:rPr>
    </w:lvl>
    <w:lvl w:ilvl="3" w:tplc="21145844">
      <w:start w:val="1"/>
      <w:numFmt w:val="bullet"/>
      <w:pStyle w:val="Listepuces4"/>
      <w:lvlText w:val=""/>
      <w:lvlJc w:val="left"/>
      <w:pPr>
        <w:ind w:left="2880" w:hanging="360"/>
      </w:pPr>
      <w:rPr>
        <w:rFonts w:ascii="Symbol" w:hAnsi="Symbol" w:hint="default"/>
      </w:rPr>
    </w:lvl>
    <w:lvl w:ilvl="4" w:tplc="FC4CA64E">
      <w:start w:val="1"/>
      <w:numFmt w:val="bullet"/>
      <w:pStyle w:val="Listepuces5"/>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6FC2281"/>
    <w:multiLevelType w:val="hybridMultilevel"/>
    <w:tmpl w:val="78F830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2F91918"/>
    <w:multiLevelType w:val="multilevel"/>
    <w:tmpl w:val="6792D870"/>
    <w:styleLink w:val="Tableheaderpucedense"/>
    <w:lvl w:ilvl="0">
      <w:start w:val="1"/>
      <w:numFmt w:val="bullet"/>
      <w:lvlText w:val=""/>
      <w:lvlJc w:val="left"/>
      <w:pPr>
        <w:ind w:left="720" w:hanging="360"/>
      </w:pPr>
      <w:rPr>
        <w:rFonts w:ascii="Wingdings" w:hAnsi="Wingdings"/>
        <w:b/>
        <w:bCs/>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6B3123B"/>
    <w:multiLevelType w:val="multilevel"/>
    <w:tmpl w:val="631ED024"/>
    <w:lvl w:ilvl="0">
      <w:start w:val="1"/>
      <w:numFmt w:val="decimal"/>
      <w:lvlText w:val="%1."/>
      <w:lvlJc w:val="left"/>
      <w:pPr>
        <w:ind w:left="360" w:hanging="360"/>
      </w:pPr>
    </w:lvl>
    <w:lvl w:ilvl="1">
      <w:start w:val="1"/>
      <w:numFmt w:val="decimal"/>
      <w:pStyle w:val="3TitreProc"/>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D00186"/>
    <w:multiLevelType w:val="hybridMultilevel"/>
    <w:tmpl w:val="2F54F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CCE0A45"/>
    <w:multiLevelType w:val="hybridMultilevel"/>
    <w:tmpl w:val="46189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D103E0"/>
    <w:multiLevelType w:val="hybridMultilevel"/>
    <w:tmpl w:val="461898B0"/>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31251A3F"/>
    <w:multiLevelType w:val="multilevel"/>
    <w:tmpl w:val="9E221A36"/>
    <w:lvl w:ilvl="0">
      <w:start w:val="4"/>
      <w:numFmt w:val="decimal"/>
      <w:pStyle w:val="Titre2"/>
      <w:lvlText w:val="%1."/>
      <w:lvlJc w:val="left"/>
      <w:pPr>
        <w:ind w:left="360" w:hanging="360"/>
      </w:pPr>
      <w:rPr>
        <w:rFonts w:hint="default"/>
      </w:rPr>
    </w:lvl>
    <w:lvl w:ilvl="1">
      <w:start w:val="1"/>
      <w:numFmt w:val="decimal"/>
      <w:pStyle w:val="Titre3"/>
      <w:lvlText w:val="%1.%2."/>
      <w:lvlJc w:val="left"/>
      <w:pPr>
        <w:ind w:left="432" w:hanging="432"/>
      </w:pPr>
      <w:rPr>
        <w:rFonts w:hint="default"/>
      </w:rPr>
    </w:lvl>
    <w:lvl w:ilvl="2">
      <w:start w:val="1"/>
      <w:numFmt w:val="decimal"/>
      <w:pStyle w:val="Titre4"/>
      <w:lvlText w:val="%1.%2.%3."/>
      <w:lvlJc w:val="left"/>
      <w:pPr>
        <w:ind w:left="929" w:hanging="504"/>
      </w:pPr>
      <w:rPr>
        <w:rFonts w:hint="default"/>
        <w:sz w:val="20"/>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303AE6"/>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5A81439"/>
    <w:multiLevelType w:val="multilevel"/>
    <w:tmpl w:val="B3FA1CFC"/>
    <w:lvl w:ilvl="0">
      <w:start w:val="1"/>
      <w:numFmt w:val="decimal"/>
      <w:lvlText w:val="%1."/>
      <w:lvlJc w:val="left"/>
      <w:pPr>
        <w:ind w:left="360" w:hanging="360"/>
      </w:pPr>
      <w:rPr>
        <w:rFonts w:hint="default"/>
      </w:rPr>
    </w:lvl>
    <w:lvl w:ilvl="1">
      <w:start w:val="1"/>
      <w:numFmt w:val="decimal"/>
      <w:lvlText w:val="%1.%2."/>
      <w:lvlJc w:val="left"/>
      <w:pPr>
        <w:ind w:left="2417" w:hanging="432"/>
      </w:pPr>
      <w:rPr>
        <w:rFonts w:ascii="Times New Roman" w:hAnsi="Times New Roman" w:cs="Times New Roman" w:hint="default"/>
        <w:b/>
        <w:bCs w:val="0"/>
        <w:i/>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ind w:left="2348" w:hanging="504"/>
      </w:pPr>
      <w:rPr>
        <w:rFonts w:asciiTheme="minorHAnsi" w:hAnsiTheme="minorHAnsi" w:hint="default"/>
        <w:color w:val="1F497D" w:themeColor="text2"/>
        <w:sz w:val="24"/>
      </w:rPr>
    </w:lvl>
    <w:lvl w:ilvl="3">
      <w:start w:val="1"/>
      <w:numFmt w:val="decimal"/>
      <w:pStyle w:val="Titre5"/>
      <w:lvlText w:val="%1.%2.%3.%4."/>
      <w:lvlJc w:val="left"/>
      <w:pPr>
        <w:ind w:left="1782"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bullet"/>
      <w:lvlText w:val=""/>
      <w:lvlJc w:val="left"/>
      <w:pPr>
        <w:ind w:left="3240" w:hanging="1080"/>
      </w:pPr>
      <w:rPr>
        <w:rFonts w:ascii="Symbol" w:hAnsi="Symbol"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1DD47DD"/>
    <w:multiLevelType w:val="hybridMultilevel"/>
    <w:tmpl w:val="6BC282EA"/>
    <w:lvl w:ilvl="0" w:tplc="03808CDC">
      <w:numFmt w:val="bullet"/>
      <w:lvlText w:val=""/>
      <w:lvlJc w:val="left"/>
      <w:pPr>
        <w:ind w:left="720" w:hanging="360"/>
      </w:pPr>
      <w:rPr>
        <w:rFonts w:ascii="Wingdings" w:eastAsia="Times New Roman" w:hAnsi="Wingdings"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8271B11"/>
    <w:multiLevelType w:val="hybridMultilevel"/>
    <w:tmpl w:val="1FF2C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410E23"/>
    <w:multiLevelType w:val="hybridMultilevel"/>
    <w:tmpl w:val="2842B6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03F7AC5"/>
    <w:multiLevelType w:val="multilevel"/>
    <w:tmpl w:val="4508B92C"/>
    <w:lvl w:ilvl="0">
      <w:start w:val="4"/>
      <w:numFmt w:val="decimal"/>
      <w:lvlText w:val="%1"/>
      <w:lvlJc w:val="left"/>
      <w:pPr>
        <w:ind w:left="435" w:hanging="435"/>
      </w:pPr>
      <w:rPr>
        <w:rFonts w:hint="default"/>
      </w:rPr>
    </w:lvl>
    <w:lvl w:ilvl="1">
      <w:start w:val="2"/>
      <w:numFmt w:val="decimal"/>
      <w:lvlText w:val="%1.%2"/>
      <w:lvlJc w:val="left"/>
      <w:pPr>
        <w:ind w:left="647" w:hanging="435"/>
      </w:pPr>
      <w:rPr>
        <w:rFonts w:hint="default"/>
      </w:rPr>
    </w:lvl>
    <w:lvl w:ilvl="2">
      <w:start w:val="2"/>
      <w:numFmt w:val="decimal"/>
      <w:lvlText w:val="%1.%2.%3"/>
      <w:lvlJc w:val="left"/>
      <w:pPr>
        <w:ind w:left="1144" w:hanging="720"/>
      </w:pPr>
      <w:rPr>
        <w:rFonts w:hint="default"/>
      </w:rPr>
    </w:lvl>
    <w:lvl w:ilvl="3">
      <w:start w:val="1"/>
      <w:numFmt w:val="decimal"/>
      <w:lvlText w:val="%1.%2.%3.%4"/>
      <w:lvlJc w:val="left"/>
      <w:pPr>
        <w:ind w:left="1356" w:hanging="72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140" w:hanging="108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2924" w:hanging="1440"/>
      </w:pPr>
      <w:rPr>
        <w:rFonts w:hint="default"/>
      </w:rPr>
    </w:lvl>
    <w:lvl w:ilvl="8">
      <w:start w:val="1"/>
      <w:numFmt w:val="decimal"/>
      <w:lvlText w:val="%1.%2.%3.%4.%5.%6.%7.%8.%9"/>
      <w:lvlJc w:val="left"/>
      <w:pPr>
        <w:ind w:left="3496" w:hanging="1800"/>
      </w:pPr>
      <w:rPr>
        <w:rFonts w:hint="default"/>
      </w:rPr>
    </w:lvl>
  </w:abstractNum>
  <w:abstractNum w:abstractNumId="23" w15:restartNumberingAfterBreak="0">
    <w:nsid w:val="758820F7"/>
    <w:multiLevelType w:val="hybridMultilevel"/>
    <w:tmpl w:val="887C7444"/>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896286"/>
    <w:multiLevelType w:val="hybridMultilevel"/>
    <w:tmpl w:val="6D1C531A"/>
    <w:lvl w:ilvl="0" w:tplc="E63AC9AE">
      <w:start w:val="1"/>
      <w:numFmt w:val="bullet"/>
      <w:pStyle w:val="Liste1"/>
      <w:lvlText w:val=""/>
      <w:lvlJc w:val="left"/>
      <w:pPr>
        <w:tabs>
          <w:tab w:val="num" w:pos="717"/>
        </w:tabs>
        <w:ind w:left="717" w:hanging="360"/>
      </w:pPr>
      <w:rPr>
        <w:rFonts w:ascii="Symbol" w:hAnsi="Symbol" w:hint="default"/>
        <w:color w:val="0000FF"/>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C84A13"/>
    <w:multiLevelType w:val="hybridMultilevel"/>
    <w:tmpl w:val="FC805C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EA268EF"/>
    <w:multiLevelType w:val="singleLevel"/>
    <w:tmpl w:val="040C0001"/>
    <w:name w:val="WW8Num3722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4"/>
  </w:num>
  <w:num w:numId="4">
    <w:abstractNumId w:val="7"/>
  </w:num>
  <w:num w:numId="5">
    <w:abstractNumId w:val="9"/>
  </w:num>
  <w:num w:numId="6">
    <w:abstractNumId w:val="11"/>
  </w:num>
  <w:num w:numId="7">
    <w:abstractNumId w:val="12"/>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6"/>
  </w:num>
  <w:num w:numId="11">
    <w:abstractNumId w:val="24"/>
  </w:num>
  <w:num w:numId="12">
    <w:abstractNumId w:val="14"/>
  </w:num>
  <w:num w:numId="13">
    <w:abstractNumId w:val="23"/>
  </w:num>
  <w:num w:numId="14">
    <w:abstractNumId w:val="15"/>
  </w:num>
  <w:num w:numId="15">
    <w:abstractNumId w:val="20"/>
  </w:num>
  <w:num w:numId="16">
    <w:abstractNumId w:val="10"/>
  </w:num>
  <w:num w:numId="17">
    <w:abstractNumId w:val="19"/>
  </w:num>
  <w:num w:numId="18">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1"/>
  </w:num>
  <w:num w:numId="21">
    <w:abstractNumId w:val="17"/>
  </w:num>
  <w:num w:numId="22">
    <w:abstractNumId w:val="25"/>
  </w:num>
  <w:num w:numId="23">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913"/>
    <w:rsid w:val="00000090"/>
    <w:rsid w:val="000002DF"/>
    <w:rsid w:val="00000C2D"/>
    <w:rsid w:val="000010D8"/>
    <w:rsid w:val="00002C32"/>
    <w:rsid w:val="0000388C"/>
    <w:rsid w:val="00003BAA"/>
    <w:rsid w:val="00003ED0"/>
    <w:rsid w:val="000045B5"/>
    <w:rsid w:val="00004AF2"/>
    <w:rsid w:val="000056CC"/>
    <w:rsid w:val="000064D9"/>
    <w:rsid w:val="00007067"/>
    <w:rsid w:val="000071A3"/>
    <w:rsid w:val="000077D0"/>
    <w:rsid w:val="00010BAC"/>
    <w:rsid w:val="00010C15"/>
    <w:rsid w:val="000115FD"/>
    <w:rsid w:val="00011E15"/>
    <w:rsid w:val="00012A93"/>
    <w:rsid w:val="0001304C"/>
    <w:rsid w:val="000130F2"/>
    <w:rsid w:val="00013A93"/>
    <w:rsid w:val="000144E5"/>
    <w:rsid w:val="00015751"/>
    <w:rsid w:val="00016CD8"/>
    <w:rsid w:val="00017BDB"/>
    <w:rsid w:val="0002047C"/>
    <w:rsid w:val="00021C1E"/>
    <w:rsid w:val="00022F46"/>
    <w:rsid w:val="00023885"/>
    <w:rsid w:val="00023B03"/>
    <w:rsid w:val="00024205"/>
    <w:rsid w:val="000248AA"/>
    <w:rsid w:val="00024A4A"/>
    <w:rsid w:val="00027248"/>
    <w:rsid w:val="00030A7D"/>
    <w:rsid w:val="0003101D"/>
    <w:rsid w:val="0003111B"/>
    <w:rsid w:val="00031EB4"/>
    <w:rsid w:val="00031F79"/>
    <w:rsid w:val="0003244A"/>
    <w:rsid w:val="0003359D"/>
    <w:rsid w:val="000338C5"/>
    <w:rsid w:val="00034130"/>
    <w:rsid w:val="000342D2"/>
    <w:rsid w:val="00035B2D"/>
    <w:rsid w:val="00036067"/>
    <w:rsid w:val="0003606A"/>
    <w:rsid w:val="00036AA6"/>
    <w:rsid w:val="00036B34"/>
    <w:rsid w:val="0004007D"/>
    <w:rsid w:val="0004109C"/>
    <w:rsid w:val="000420E8"/>
    <w:rsid w:val="00042BC3"/>
    <w:rsid w:val="0004356A"/>
    <w:rsid w:val="00047430"/>
    <w:rsid w:val="000475D6"/>
    <w:rsid w:val="00047692"/>
    <w:rsid w:val="000476A6"/>
    <w:rsid w:val="00047F2F"/>
    <w:rsid w:val="000500AB"/>
    <w:rsid w:val="00050E04"/>
    <w:rsid w:val="00051366"/>
    <w:rsid w:val="000524B5"/>
    <w:rsid w:val="00053819"/>
    <w:rsid w:val="00053C22"/>
    <w:rsid w:val="00054A5B"/>
    <w:rsid w:val="000550AF"/>
    <w:rsid w:val="0005527A"/>
    <w:rsid w:val="00055CF7"/>
    <w:rsid w:val="00055FE9"/>
    <w:rsid w:val="0005659F"/>
    <w:rsid w:val="00061726"/>
    <w:rsid w:val="000632BE"/>
    <w:rsid w:val="00063364"/>
    <w:rsid w:val="000650D4"/>
    <w:rsid w:val="000652B5"/>
    <w:rsid w:val="00066494"/>
    <w:rsid w:val="00066F9F"/>
    <w:rsid w:val="00067FFA"/>
    <w:rsid w:val="0007052A"/>
    <w:rsid w:val="00071BE9"/>
    <w:rsid w:val="00072086"/>
    <w:rsid w:val="000721BE"/>
    <w:rsid w:val="00072BEB"/>
    <w:rsid w:val="00076C30"/>
    <w:rsid w:val="00076DBE"/>
    <w:rsid w:val="00077CB3"/>
    <w:rsid w:val="00077E5C"/>
    <w:rsid w:val="000800E2"/>
    <w:rsid w:val="00080621"/>
    <w:rsid w:val="00081216"/>
    <w:rsid w:val="00081A31"/>
    <w:rsid w:val="00082615"/>
    <w:rsid w:val="00083462"/>
    <w:rsid w:val="000837B5"/>
    <w:rsid w:val="00083960"/>
    <w:rsid w:val="0008461C"/>
    <w:rsid w:val="000855D7"/>
    <w:rsid w:val="00085622"/>
    <w:rsid w:val="0008695C"/>
    <w:rsid w:val="00086D5F"/>
    <w:rsid w:val="0008714C"/>
    <w:rsid w:val="00093661"/>
    <w:rsid w:val="000948F7"/>
    <w:rsid w:val="00094905"/>
    <w:rsid w:val="00095E56"/>
    <w:rsid w:val="00095EEA"/>
    <w:rsid w:val="00095F09"/>
    <w:rsid w:val="000969DF"/>
    <w:rsid w:val="000A23A4"/>
    <w:rsid w:val="000A3578"/>
    <w:rsid w:val="000A385B"/>
    <w:rsid w:val="000A40F5"/>
    <w:rsid w:val="000A476B"/>
    <w:rsid w:val="000A4B1B"/>
    <w:rsid w:val="000A5042"/>
    <w:rsid w:val="000A531B"/>
    <w:rsid w:val="000A6AF7"/>
    <w:rsid w:val="000B0716"/>
    <w:rsid w:val="000B088A"/>
    <w:rsid w:val="000B117A"/>
    <w:rsid w:val="000B2039"/>
    <w:rsid w:val="000B265C"/>
    <w:rsid w:val="000B2C18"/>
    <w:rsid w:val="000B31EE"/>
    <w:rsid w:val="000B32EE"/>
    <w:rsid w:val="000B35A2"/>
    <w:rsid w:val="000B444F"/>
    <w:rsid w:val="000B4981"/>
    <w:rsid w:val="000B5BD2"/>
    <w:rsid w:val="000B6840"/>
    <w:rsid w:val="000B6B28"/>
    <w:rsid w:val="000B7F0D"/>
    <w:rsid w:val="000C0D36"/>
    <w:rsid w:val="000C1BDB"/>
    <w:rsid w:val="000C2E2E"/>
    <w:rsid w:val="000C4C51"/>
    <w:rsid w:val="000C4EC6"/>
    <w:rsid w:val="000C733F"/>
    <w:rsid w:val="000C74D7"/>
    <w:rsid w:val="000C7883"/>
    <w:rsid w:val="000D045C"/>
    <w:rsid w:val="000D19F4"/>
    <w:rsid w:val="000D20F8"/>
    <w:rsid w:val="000D3629"/>
    <w:rsid w:val="000D3B57"/>
    <w:rsid w:val="000D5113"/>
    <w:rsid w:val="000D5479"/>
    <w:rsid w:val="000D5583"/>
    <w:rsid w:val="000D5B2B"/>
    <w:rsid w:val="000D5D42"/>
    <w:rsid w:val="000D7A50"/>
    <w:rsid w:val="000D7D6C"/>
    <w:rsid w:val="000E009C"/>
    <w:rsid w:val="000E014C"/>
    <w:rsid w:val="000E1044"/>
    <w:rsid w:val="000E13AB"/>
    <w:rsid w:val="000E183C"/>
    <w:rsid w:val="000E1BAE"/>
    <w:rsid w:val="000E29BD"/>
    <w:rsid w:val="000E3136"/>
    <w:rsid w:val="000E3541"/>
    <w:rsid w:val="000E3BBD"/>
    <w:rsid w:val="000E4DE5"/>
    <w:rsid w:val="000E52A7"/>
    <w:rsid w:val="000E552E"/>
    <w:rsid w:val="000E61F3"/>
    <w:rsid w:val="000E645C"/>
    <w:rsid w:val="000E786E"/>
    <w:rsid w:val="000F0CEE"/>
    <w:rsid w:val="000F10FB"/>
    <w:rsid w:val="000F12F0"/>
    <w:rsid w:val="000F1A60"/>
    <w:rsid w:val="000F1AA3"/>
    <w:rsid w:val="000F2511"/>
    <w:rsid w:val="000F2876"/>
    <w:rsid w:val="000F28EE"/>
    <w:rsid w:val="000F2AC2"/>
    <w:rsid w:val="000F3323"/>
    <w:rsid w:val="000F3C41"/>
    <w:rsid w:val="000F3D41"/>
    <w:rsid w:val="000F49C4"/>
    <w:rsid w:val="000F6EEC"/>
    <w:rsid w:val="000F715D"/>
    <w:rsid w:val="000F75C8"/>
    <w:rsid w:val="000F7887"/>
    <w:rsid w:val="001005E7"/>
    <w:rsid w:val="001007F8"/>
    <w:rsid w:val="00100BB8"/>
    <w:rsid w:val="00100FE5"/>
    <w:rsid w:val="001013D5"/>
    <w:rsid w:val="00101796"/>
    <w:rsid w:val="001022B9"/>
    <w:rsid w:val="001028CF"/>
    <w:rsid w:val="00102F2F"/>
    <w:rsid w:val="0010303F"/>
    <w:rsid w:val="001031B6"/>
    <w:rsid w:val="001035E4"/>
    <w:rsid w:val="001036D8"/>
    <w:rsid w:val="00103DC8"/>
    <w:rsid w:val="00103DD3"/>
    <w:rsid w:val="00104F68"/>
    <w:rsid w:val="001055AD"/>
    <w:rsid w:val="001062AC"/>
    <w:rsid w:val="00106525"/>
    <w:rsid w:val="00106601"/>
    <w:rsid w:val="0011236A"/>
    <w:rsid w:val="00115224"/>
    <w:rsid w:val="00117750"/>
    <w:rsid w:val="00120C2F"/>
    <w:rsid w:val="001211C0"/>
    <w:rsid w:val="001212B6"/>
    <w:rsid w:val="00121AE4"/>
    <w:rsid w:val="00121D54"/>
    <w:rsid w:val="0012297B"/>
    <w:rsid w:val="00124479"/>
    <w:rsid w:val="00124EA5"/>
    <w:rsid w:val="00124EB4"/>
    <w:rsid w:val="001259A1"/>
    <w:rsid w:val="00125B11"/>
    <w:rsid w:val="00125BBC"/>
    <w:rsid w:val="0013095F"/>
    <w:rsid w:val="00131518"/>
    <w:rsid w:val="00132578"/>
    <w:rsid w:val="001325AF"/>
    <w:rsid w:val="00132A75"/>
    <w:rsid w:val="00133175"/>
    <w:rsid w:val="00134A7E"/>
    <w:rsid w:val="00135FAD"/>
    <w:rsid w:val="0013614F"/>
    <w:rsid w:val="00136D69"/>
    <w:rsid w:val="00137B61"/>
    <w:rsid w:val="0014021B"/>
    <w:rsid w:val="00140224"/>
    <w:rsid w:val="0014153A"/>
    <w:rsid w:val="00143315"/>
    <w:rsid w:val="00143EA1"/>
    <w:rsid w:val="001440D7"/>
    <w:rsid w:val="0014596D"/>
    <w:rsid w:val="00145C7F"/>
    <w:rsid w:val="00150912"/>
    <w:rsid w:val="001521D6"/>
    <w:rsid w:val="00152CB4"/>
    <w:rsid w:val="0015307C"/>
    <w:rsid w:val="0015339E"/>
    <w:rsid w:val="00153492"/>
    <w:rsid w:val="00153A2E"/>
    <w:rsid w:val="001545D5"/>
    <w:rsid w:val="00154A5D"/>
    <w:rsid w:val="00155545"/>
    <w:rsid w:val="00156505"/>
    <w:rsid w:val="001569DB"/>
    <w:rsid w:val="0015703D"/>
    <w:rsid w:val="00157B84"/>
    <w:rsid w:val="00157E4C"/>
    <w:rsid w:val="00165E01"/>
    <w:rsid w:val="001666CF"/>
    <w:rsid w:val="00167203"/>
    <w:rsid w:val="00167CD4"/>
    <w:rsid w:val="00170535"/>
    <w:rsid w:val="001706D0"/>
    <w:rsid w:val="00170F54"/>
    <w:rsid w:val="00171597"/>
    <w:rsid w:val="00171C57"/>
    <w:rsid w:val="00171C9F"/>
    <w:rsid w:val="00171E3F"/>
    <w:rsid w:val="00171E71"/>
    <w:rsid w:val="00172520"/>
    <w:rsid w:val="001726EF"/>
    <w:rsid w:val="001728FA"/>
    <w:rsid w:val="00172A17"/>
    <w:rsid w:val="00172D76"/>
    <w:rsid w:val="001736C7"/>
    <w:rsid w:val="00173F01"/>
    <w:rsid w:val="00174380"/>
    <w:rsid w:val="0017523A"/>
    <w:rsid w:val="0017528F"/>
    <w:rsid w:val="00175C77"/>
    <w:rsid w:val="00177B6B"/>
    <w:rsid w:val="00181461"/>
    <w:rsid w:val="00181956"/>
    <w:rsid w:val="00181ED1"/>
    <w:rsid w:val="00183290"/>
    <w:rsid w:val="0018354F"/>
    <w:rsid w:val="00184678"/>
    <w:rsid w:val="001876D7"/>
    <w:rsid w:val="00190F6D"/>
    <w:rsid w:val="00192005"/>
    <w:rsid w:val="001920B1"/>
    <w:rsid w:val="0019221F"/>
    <w:rsid w:val="001934E1"/>
    <w:rsid w:val="00193555"/>
    <w:rsid w:val="00193B44"/>
    <w:rsid w:val="00194081"/>
    <w:rsid w:val="00194556"/>
    <w:rsid w:val="00195829"/>
    <w:rsid w:val="00195F79"/>
    <w:rsid w:val="0019605A"/>
    <w:rsid w:val="0019679C"/>
    <w:rsid w:val="001967B9"/>
    <w:rsid w:val="00197EC9"/>
    <w:rsid w:val="001A05CC"/>
    <w:rsid w:val="001A12B0"/>
    <w:rsid w:val="001A33E0"/>
    <w:rsid w:val="001A378E"/>
    <w:rsid w:val="001A4762"/>
    <w:rsid w:val="001A4E14"/>
    <w:rsid w:val="001A504C"/>
    <w:rsid w:val="001A5F8A"/>
    <w:rsid w:val="001A61EF"/>
    <w:rsid w:val="001A6C81"/>
    <w:rsid w:val="001A6D42"/>
    <w:rsid w:val="001A740E"/>
    <w:rsid w:val="001B0375"/>
    <w:rsid w:val="001B04D3"/>
    <w:rsid w:val="001B114D"/>
    <w:rsid w:val="001B358B"/>
    <w:rsid w:val="001B366F"/>
    <w:rsid w:val="001B3F3F"/>
    <w:rsid w:val="001B42DD"/>
    <w:rsid w:val="001B5468"/>
    <w:rsid w:val="001B54A9"/>
    <w:rsid w:val="001B55A3"/>
    <w:rsid w:val="001B60D2"/>
    <w:rsid w:val="001B6520"/>
    <w:rsid w:val="001B72DF"/>
    <w:rsid w:val="001B7E29"/>
    <w:rsid w:val="001C05C6"/>
    <w:rsid w:val="001C0E9D"/>
    <w:rsid w:val="001C1318"/>
    <w:rsid w:val="001C206E"/>
    <w:rsid w:val="001C22B1"/>
    <w:rsid w:val="001C2C95"/>
    <w:rsid w:val="001C3837"/>
    <w:rsid w:val="001C436E"/>
    <w:rsid w:val="001C5060"/>
    <w:rsid w:val="001C6BB0"/>
    <w:rsid w:val="001C78E4"/>
    <w:rsid w:val="001C7D25"/>
    <w:rsid w:val="001D0F39"/>
    <w:rsid w:val="001D10AF"/>
    <w:rsid w:val="001D116E"/>
    <w:rsid w:val="001D1E78"/>
    <w:rsid w:val="001D241E"/>
    <w:rsid w:val="001D25DD"/>
    <w:rsid w:val="001D2F55"/>
    <w:rsid w:val="001D4051"/>
    <w:rsid w:val="001D52C8"/>
    <w:rsid w:val="001D530E"/>
    <w:rsid w:val="001D59BB"/>
    <w:rsid w:val="001D5B07"/>
    <w:rsid w:val="001D63AD"/>
    <w:rsid w:val="001D75E5"/>
    <w:rsid w:val="001D7BBB"/>
    <w:rsid w:val="001E1232"/>
    <w:rsid w:val="001E12F6"/>
    <w:rsid w:val="001E1C3A"/>
    <w:rsid w:val="001E2B33"/>
    <w:rsid w:val="001E34A1"/>
    <w:rsid w:val="001E3CCD"/>
    <w:rsid w:val="001E4917"/>
    <w:rsid w:val="001E5360"/>
    <w:rsid w:val="001E54F7"/>
    <w:rsid w:val="001E596E"/>
    <w:rsid w:val="001E66D9"/>
    <w:rsid w:val="001E73B2"/>
    <w:rsid w:val="001E7A14"/>
    <w:rsid w:val="001F0011"/>
    <w:rsid w:val="001F05E3"/>
    <w:rsid w:val="001F1FFF"/>
    <w:rsid w:val="001F26DE"/>
    <w:rsid w:val="001F308A"/>
    <w:rsid w:val="001F3102"/>
    <w:rsid w:val="001F34A9"/>
    <w:rsid w:val="001F3C49"/>
    <w:rsid w:val="001F3DA0"/>
    <w:rsid w:val="001F550F"/>
    <w:rsid w:val="001F5B9E"/>
    <w:rsid w:val="001F72A2"/>
    <w:rsid w:val="001F7C1B"/>
    <w:rsid w:val="00201344"/>
    <w:rsid w:val="00201A24"/>
    <w:rsid w:val="00201B17"/>
    <w:rsid w:val="00202A2D"/>
    <w:rsid w:val="00203719"/>
    <w:rsid w:val="0020439E"/>
    <w:rsid w:val="00204492"/>
    <w:rsid w:val="00204972"/>
    <w:rsid w:val="00205913"/>
    <w:rsid w:val="00205D39"/>
    <w:rsid w:val="00207750"/>
    <w:rsid w:val="002111CD"/>
    <w:rsid w:val="00212316"/>
    <w:rsid w:val="002126BB"/>
    <w:rsid w:val="00212D57"/>
    <w:rsid w:val="0021492F"/>
    <w:rsid w:val="00214B40"/>
    <w:rsid w:val="00214FD7"/>
    <w:rsid w:val="00215745"/>
    <w:rsid w:val="00216458"/>
    <w:rsid w:val="002178CE"/>
    <w:rsid w:val="002202F8"/>
    <w:rsid w:val="0022081B"/>
    <w:rsid w:val="00220D3C"/>
    <w:rsid w:val="00220DEB"/>
    <w:rsid w:val="00221407"/>
    <w:rsid w:val="00222056"/>
    <w:rsid w:val="00222D31"/>
    <w:rsid w:val="00224BC9"/>
    <w:rsid w:val="00225183"/>
    <w:rsid w:val="00225393"/>
    <w:rsid w:val="00225EC7"/>
    <w:rsid w:val="00226354"/>
    <w:rsid w:val="002263E2"/>
    <w:rsid w:val="00226FAE"/>
    <w:rsid w:val="00227939"/>
    <w:rsid w:val="002303A8"/>
    <w:rsid w:val="00230987"/>
    <w:rsid w:val="00230998"/>
    <w:rsid w:val="00231D66"/>
    <w:rsid w:val="00233F77"/>
    <w:rsid w:val="00234A7A"/>
    <w:rsid w:val="002359CE"/>
    <w:rsid w:val="00236286"/>
    <w:rsid w:val="00240040"/>
    <w:rsid w:val="002400D3"/>
    <w:rsid w:val="00243E8E"/>
    <w:rsid w:val="00244B54"/>
    <w:rsid w:val="00244E0B"/>
    <w:rsid w:val="00245C21"/>
    <w:rsid w:val="00245CB4"/>
    <w:rsid w:val="00245E7D"/>
    <w:rsid w:val="00250597"/>
    <w:rsid w:val="002509B7"/>
    <w:rsid w:val="0025166B"/>
    <w:rsid w:val="00251F7D"/>
    <w:rsid w:val="00252002"/>
    <w:rsid w:val="00252C8A"/>
    <w:rsid w:val="00253C08"/>
    <w:rsid w:val="002543AB"/>
    <w:rsid w:val="002546CD"/>
    <w:rsid w:val="002563E2"/>
    <w:rsid w:val="00256721"/>
    <w:rsid w:val="00257BB7"/>
    <w:rsid w:val="00260048"/>
    <w:rsid w:val="002606A5"/>
    <w:rsid w:val="00260953"/>
    <w:rsid w:val="00260EB0"/>
    <w:rsid w:val="00262431"/>
    <w:rsid w:val="00262A76"/>
    <w:rsid w:val="00262F88"/>
    <w:rsid w:val="0026321B"/>
    <w:rsid w:val="002639DB"/>
    <w:rsid w:val="00264202"/>
    <w:rsid w:val="00266E2F"/>
    <w:rsid w:val="00267693"/>
    <w:rsid w:val="0027124E"/>
    <w:rsid w:val="002736CB"/>
    <w:rsid w:val="0027415B"/>
    <w:rsid w:val="002756E7"/>
    <w:rsid w:val="00275DD7"/>
    <w:rsid w:val="002761F0"/>
    <w:rsid w:val="00276E1C"/>
    <w:rsid w:val="00277354"/>
    <w:rsid w:val="002800D0"/>
    <w:rsid w:val="00280721"/>
    <w:rsid w:val="002809F2"/>
    <w:rsid w:val="00280DE9"/>
    <w:rsid w:val="002840E3"/>
    <w:rsid w:val="00284450"/>
    <w:rsid w:val="0028626F"/>
    <w:rsid w:val="00286922"/>
    <w:rsid w:val="00286A60"/>
    <w:rsid w:val="002871E0"/>
    <w:rsid w:val="002871EC"/>
    <w:rsid w:val="00287D09"/>
    <w:rsid w:val="0029068D"/>
    <w:rsid w:val="002917E3"/>
    <w:rsid w:val="00291DF4"/>
    <w:rsid w:val="00292BB6"/>
    <w:rsid w:val="002951DC"/>
    <w:rsid w:val="00295B6E"/>
    <w:rsid w:val="0029659B"/>
    <w:rsid w:val="00296780"/>
    <w:rsid w:val="002969EF"/>
    <w:rsid w:val="002A0787"/>
    <w:rsid w:val="002A0A7C"/>
    <w:rsid w:val="002A1AC2"/>
    <w:rsid w:val="002A1DE0"/>
    <w:rsid w:val="002A2093"/>
    <w:rsid w:val="002A3623"/>
    <w:rsid w:val="002A36A5"/>
    <w:rsid w:val="002A3ED1"/>
    <w:rsid w:val="002A4C9A"/>
    <w:rsid w:val="002A58B8"/>
    <w:rsid w:val="002A5937"/>
    <w:rsid w:val="002A6069"/>
    <w:rsid w:val="002A62F4"/>
    <w:rsid w:val="002A6F7F"/>
    <w:rsid w:val="002B05A4"/>
    <w:rsid w:val="002B0D24"/>
    <w:rsid w:val="002B2876"/>
    <w:rsid w:val="002B2D16"/>
    <w:rsid w:val="002B5401"/>
    <w:rsid w:val="002B73FB"/>
    <w:rsid w:val="002B79D3"/>
    <w:rsid w:val="002C06DB"/>
    <w:rsid w:val="002C0CFD"/>
    <w:rsid w:val="002C0FE6"/>
    <w:rsid w:val="002C1F1D"/>
    <w:rsid w:val="002C2283"/>
    <w:rsid w:val="002C2B43"/>
    <w:rsid w:val="002C3EAC"/>
    <w:rsid w:val="002C42C4"/>
    <w:rsid w:val="002C7249"/>
    <w:rsid w:val="002D00B2"/>
    <w:rsid w:val="002D0697"/>
    <w:rsid w:val="002D0DDB"/>
    <w:rsid w:val="002D149F"/>
    <w:rsid w:val="002D1D22"/>
    <w:rsid w:val="002D2C7C"/>
    <w:rsid w:val="002D4C27"/>
    <w:rsid w:val="002D57CA"/>
    <w:rsid w:val="002D5A78"/>
    <w:rsid w:val="002D5AEE"/>
    <w:rsid w:val="002D5BBC"/>
    <w:rsid w:val="002D6E38"/>
    <w:rsid w:val="002D7433"/>
    <w:rsid w:val="002E21A7"/>
    <w:rsid w:val="002E2A3B"/>
    <w:rsid w:val="002E2A9F"/>
    <w:rsid w:val="002E2AA6"/>
    <w:rsid w:val="002E2C1F"/>
    <w:rsid w:val="002E45C0"/>
    <w:rsid w:val="002E5B43"/>
    <w:rsid w:val="002E69CA"/>
    <w:rsid w:val="002E7388"/>
    <w:rsid w:val="002E753F"/>
    <w:rsid w:val="002F0B55"/>
    <w:rsid w:val="002F0CA1"/>
    <w:rsid w:val="002F12E9"/>
    <w:rsid w:val="002F1580"/>
    <w:rsid w:val="002F30C3"/>
    <w:rsid w:val="002F3613"/>
    <w:rsid w:val="002F3CE0"/>
    <w:rsid w:val="002F41EF"/>
    <w:rsid w:val="002F4444"/>
    <w:rsid w:val="002F44BB"/>
    <w:rsid w:val="002F588C"/>
    <w:rsid w:val="002F6928"/>
    <w:rsid w:val="002F6CA8"/>
    <w:rsid w:val="002F715B"/>
    <w:rsid w:val="002F7670"/>
    <w:rsid w:val="002F7830"/>
    <w:rsid w:val="002F7955"/>
    <w:rsid w:val="002F7B45"/>
    <w:rsid w:val="002F7CBB"/>
    <w:rsid w:val="002F7CBC"/>
    <w:rsid w:val="00300038"/>
    <w:rsid w:val="0030164E"/>
    <w:rsid w:val="0030165E"/>
    <w:rsid w:val="00301964"/>
    <w:rsid w:val="00301D41"/>
    <w:rsid w:val="003030B9"/>
    <w:rsid w:val="003037F6"/>
    <w:rsid w:val="0030474C"/>
    <w:rsid w:val="00305032"/>
    <w:rsid w:val="00305340"/>
    <w:rsid w:val="003067E4"/>
    <w:rsid w:val="00307029"/>
    <w:rsid w:val="00307A95"/>
    <w:rsid w:val="00307AD0"/>
    <w:rsid w:val="00307DA6"/>
    <w:rsid w:val="00310A9A"/>
    <w:rsid w:val="00311729"/>
    <w:rsid w:val="00311A1C"/>
    <w:rsid w:val="00311DC6"/>
    <w:rsid w:val="003120E4"/>
    <w:rsid w:val="0031218B"/>
    <w:rsid w:val="00313A40"/>
    <w:rsid w:val="0031460B"/>
    <w:rsid w:val="00314C0C"/>
    <w:rsid w:val="0031679C"/>
    <w:rsid w:val="00316E5E"/>
    <w:rsid w:val="00317866"/>
    <w:rsid w:val="00317EE1"/>
    <w:rsid w:val="00321279"/>
    <w:rsid w:val="00321EC8"/>
    <w:rsid w:val="003235FE"/>
    <w:rsid w:val="00323C5C"/>
    <w:rsid w:val="00323DD9"/>
    <w:rsid w:val="00324B70"/>
    <w:rsid w:val="00324C42"/>
    <w:rsid w:val="003268AD"/>
    <w:rsid w:val="00330136"/>
    <w:rsid w:val="0033082A"/>
    <w:rsid w:val="003309DF"/>
    <w:rsid w:val="003322AA"/>
    <w:rsid w:val="00333988"/>
    <w:rsid w:val="00333A43"/>
    <w:rsid w:val="00333EA6"/>
    <w:rsid w:val="003359B0"/>
    <w:rsid w:val="003371A9"/>
    <w:rsid w:val="00337A7F"/>
    <w:rsid w:val="003403A4"/>
    <w:rsid w:val="00340B21"/>
    <w:rsid w:val="003410AA"/>
    <w:rsid w:val="003418DE"/>
    <w:rsid w:val="00341B9B"/>
    <w:rsid w:val="00341F3C"/>
    <w:rsid w:val="00342391"/>
    <w:rsid w:val="0034248D"/>
    <w:rsid w:val="00343138"/>
    <w:rsid w:val="00343270"/>
    <w:rsid w:val="00343A4C"/>
    <w:rsid w:val="00344875"/>
    <w:rsid w:val="003448D1"/>
    <w:rsid w:val="003458AA"/>
    <w:rsid w:val="0034607F"/>
    <w:rsid w:val="00346494"/>
    <w:rsid w:val="0034653A"/>
    <w:rsid w:val="00346AD8"/>
    <w:rsid w:val="003471B3"/>
    <w:rsid w:val="003471E6"/>
    <w:rsid w:val="00347EA7"/>
    <w:rsid w:val="003508DA"/>
    <w:rsid w:val="00352F5B"/>
    <w:rsid w:val="00353384"/>
    <w:rsid w:val="00354C37"/>
    <w:rsid w:val="00361AE4"/>
    <w:rsid w:val="00361B70"/>
    <w:rsid w:val="003625AF"/>
    <w:rsid w:val="00362D17"/>
    <w:rsid w:val="003637D7"/>
    <w:rsid w:val="00363A95"/>
    <w:rsid w:val="00363B11"/>
    <w:rsid w:val="003657BB"/>
    <w:rsid w:val="00365891"/>
    <w:rsid w:val="00366B5A"/>
    <w:rsid w:val="00366EF7"/>
    <w:rsid w:val="00367137"/>
    <w:rsid w:val="003673D1"/>
    <w:rsid w:val="003702C2"/>
    <w:rsid w:val="00370322"/>
    <w:rsid w:val="003709BD"/>
    <w:rsid w:val="00370D12"/>
    <w:rsid w:val="00371204"/>
    <w:rsid w:val="00371253"/>
    <w:rsid w:val="00371A72"/>
    <w:rsid w:val="0037232F"/>
    <w:rsid w:val="00372FF2"/>
    <w:rsid w:val="003735E5"/>
    <w:rsid w:val="00374905"/>
    <w:rsid w:val="00374CFF"/>
    <w:rsid w:val="003758D3"/>
    <w:rsid w:val="00375B9C"/>
    <w:rsid w:val="00375F90"/>
    <w:rsid w:val="00376E97"/>
    <w:rsid w:val="00377469"/>
    <w:rsid w:val="00377636"/>
    <w:rsid w:val="00380105"/>
    <w:rsid w:val="0038017B"/>
    <w:rsid w:val="00380F84"/>
    <w:rsid w:val="003812B9"/>
    <w:rsid w:val="0038194A"/>
    <w:rsid w:val="00381EFD"/>
    <w:rsid w:val="0038265C"/>
    <w:rsid w:val="00382BB4"/>
    <w:rsid w:val="00382D24"/>
    <w:rsid w:val="00383ACC"/>
    <w:rsid w:val="0038408D"/>
    <w:rsid w:val="0038562B"/>
    <w:rsid w:val="003871C6"/>
    <w:rsid w:val="003904F4"/>
    <w:rsid w:val="00390C08"/>
    <w:rsid w:val="0039146F"/>
    <w:rsid w:val="003924CE"/>
    <w:rsid w:val="00392809"/>
    <w:rsid w:val="003928A6"/>
    <w:rsid w:val="00392959"/>
    <w:rsid w:val="0039309A"/>
    <w:rsid w:val="00393379"/>
    <w:rsid w:val="00393C5E"/>
    <w:rsid w:val="00394359"/>
    <w:rsid w:val="003961F9"/>
    <w:rsid w:val="003967A0"/>
    <w:rsid w:val="003A018F"/>
    <w:rsid w:val="003A024D"/>
    <w:rsid w:val="003A13D3"/>
    <w:rsid w:val="003A1435"/>
    <w:rsid w:val="003A1AB5"/>
    <w:rsid w:val="003A20D0"/>
    <w:rsid w:val="003A323D"/>
    <w:rsid w:val="003A4191"/>
    <w:rsid w:val="003A5098"/>
    <w:rsid w:val="003A52BA"/>
    <w:rsid w:val="003B07BD"/>
    <w:rsid w:val="003B08BD"/>
    <w:rsid w:val="003B09D0"/>
    <w:rsid w:val="003B0B5D"/>
    <w:rsid w:val="003B1299"/>
    <w:rsid w:val="003B1D34"/>
    <w:rsid w:val="003B29DD"/>
    <w:rsid w:val="003B3E75"/>
    <w:rsid w:val="003B56A3"/>
    <w:rsid w:val="003B591E"/>
    <w:rsid w:val="003B5C23"/>
    <w:rsid w:val="003B7C7B"/>
    <w:rsid w:val="003C0782"/>
    <w:rsid w:val="003C1238"/>
    <w:rsid w:val="003C1AFD"/>
    <w:rsid w:val="003C1C36"/>
    <w:rsid w:val="003C2BF7"/>
    <w:rsid w:val="003C3964"/>
    <w:rsid w:val="003C3D77"/>
    <w:rsid w:val="003C4D35"/>
    <w:rsid w:val="003C569B"/>
    <w:rsid w:val="003C5721"/>
    <w:rsid w:val="003C5E72"/>
    <w:rsid w:val="003C611E"/>
    <w:rsid w:val="003C6336"/>
    <w:rsid w:val="003C6F01"/>
    <w:rsid w:val="003C7239"/>
    <w:rsid w:val="003C761F"/>
    <w:rsid w:val="003D02E8"/>
    <w:rsid w:val="003D1C6F"/>
    <w:rsid w:val="003D2426"/>
    <w:rsid w:val="003D270C"/>
    <w:rsid w:val="003D29D3"/>
    <w:rsid w:val="003D2CDB"/>
    <w:rsid w:val="003D4BF4"/>
    <w:rsid w:val="003D578C"/>
    <w:rsid w:val="003D5D3F"/>
    <w:rsid w:val="003D6F1F"/>
    <w:rsid w:val="003D7365"/>
    <w:rsid w:val="003E0E6E"/>
    <w:rsid w:val="003E1D5B"/>
    <w:rsid w:val="003E4553"/>
    <w:rsid w:val="003E48A4"/>
    <w:rsid w:val="003E490C"/>
    <w:rsid w:val="003E595F"/>
    <w:rsid w:val="003E616E"/>
    <w:rsid w:val="003E74CC"/>
    <w:rsid w:val="003E7746"/>
    <w:rsid w:val="003F064C"/>
    <w:rsid w:val="003F2116"/>
    <w:rsid w:val="003F3487"/>
    <w:rsid w:val="003F3DA1"/>
    <w:rsid w:val="003F7281"/>
    <w:rsid w:val="003F7DE4"/>
    <w:rsid w:val="00400473"/>
    <w:rsid w:val="00400C86"/>
    <w:rsid w:val="004017A5"/>
    <w:rsid w:val="00401DDF"/>
    <w:rsid w:val="004028F6"/>
    <w:rsid w:val="00402F5B"/>
    <w:rsid w:val="00404D7C"/>
    <w:rsid w:val="00406AD5"/>
    <w:rsid w:val="00407300"/>
    <w:rsid w:val="0040787A"/>
    <w:rsid w:val="00407C6B"/>
    <w:rsid w:val="00410995"/>
    <w:rsid w:val="00411AFD"/>
    <w:rsid w:val="00411B22"/>
    <w:rsid w:val="0041397D"/>
    <w:rsid w:val="00414551"/>
    <w:rsid w:val="00414B2B"/>
    <w:rsid w:val="00414CC0"/>
    <w:rsid w:val="004162FF"/>
    <w:rsid w:val="00417672"/>
    <w:rsid w:val="00420553"/>
    <w:rsid w:val="00420A6C"/>
    <w:rsid w:val="00420EAD"/>
    <w:rsid w:val="00421903"/>
    <w:rsid w:val="00422BC9"/>
    <w:rsid w:val="00423671"/>
    <w:rsid w:val="0042654D"/>
    <w:rsid w:val="00426C60"/>
    <w:rsid w:val="00426E79"/>
    <w:rsid w:val="00427009"/>
    <w:rsid w:val="00427389"/>
    <w:rsid w:val="004279AC"/>
    <w:rsid w:val="004279C7"/>
    <w:rsid w:val="00427D28"/>
    <w:rsid w:val="00427EC1"/>
    <w:rsid w:val="00430997"/>
    <w:rsid w:val="004315F8"/>
    <w:rsid w:val="00431BF5"/>
    <w:rsid w:val="00431C61"/>
    <w:rsid w:val="0043331C"/>
    <w:rsid w:val="00433C0A"/>
    <w:rsid w:val="00434707"/>
    <w:rsid w:val="004350F5"/>
    <w:rsid w:val="00435320"/>
    <w:rsid w:val="00435667"/>
    <w:rsid w:val="004357E3"/>
    <w:rsid w:val="0043597E"/>
    <w:rsid w:val="00435E72"/>
    <w:rsid w:val="00435FA1"/>
    <w:rsid w:val="004368AB"/>
    <w:rsid w:val="00437196"/>
    <w:rsid w:val="0043748F"/>
    <w:rsid w:val="00437569"/>
    <w:rsid w:val="0043775C"/>
    <w:rsid w:val="00440061"/>
    <w:rsid w:val="004400BA"/>
    <w:rsid w:val="00440D0D"/>
    <w:rsid w:val="00441602"/>
    <w:rsid w:val="00441F5E"/>
    <w:rsid w:val="00442E21"/>
    <w:rsid w:val="00444796"/>
    <w:rsid w:val="00444C0A"/>
    <w:rsid w:val="00445125"/>
    <w:rsid w:val="004451A2"/>
    <w:rsid w:val="00445E4F"/>
    <w:rsid w:val="00451557"/>
    <w:rsid w:val="00452531"/>
    <w:rsid w:val="00452891"/>
    <w:rsid w:val="004530C7"/>
    <w:rsid w:val="0045371F"/>
    <w:rsid w:val="00453D90"/>
    <w:rsid w:val="00453E9E"/>
    <w:rsid w:val="00455A0F"/>
    <w:rsid w:val="00455A22"/>
    <w:rsid w:val="004579A5"/>
    <w:rsid w:val="00460E45"/>
    <w:rsid w:val="00461594"/>
    <w:rsid w:val="00461A4D"/>
    <w:rsid w:val="00461E76"/>
    <w:rsid w:val="004629E6"/>
    <w:rsid w:val="00464581"/>
    <w:rsid w:val="00464B1F"/>
    <w:rsid w:val="00465FB3"/>
    <w:rsid w:val="00470DAE"/>
    <w:rsid w:val="004711F5"/>
    <w:rsid w:val="00471D8E"/>
    <w:rsid w:val="00471FE4"/>
    <w:rsid w:val="00474DF0"/>
    <w:rsid w:val="00474F83"/>
    <w:rsid w:val="00475C96"/>
    <w:rsid w:val="004763FC"/>
    <w:rsid w:val="00476641"/>
    <w:rsid w:val="0047675F"/>
    <w:rsid w:val="00476B8E"/>
    <w:rsid w:val="00477255"/>
    <w:rsid w:val="0047728A"/>
    <w:rsid w:val="00477A2F"/>
    <w:rsid w:val="00480DF0"/>
    <w:rsid w:val="00482335"/>
    <w:rsid w:val="0048275C"/>
    <w:rsid w:val="00482895"/>
    <w:rsid w:val="00483809"/>
    <w:rsid w:val="00483D95"/>
    <w:rsid w:val="00483DC7"/>
    <w:rsid w:val="004846AC"/>
    <w:rsid w:val="004850CB"/>
    <w:rsid w:val="004853A8"/>
    <w:rsid w:val="00485656"/>
    <w:rsid w:val="00487DE0"/>
    <w:rsid w:val="004901CA"/>
    <w:rsid w:val="004901E2"/>
    <w:rsid w:val="0049162D"/>
    <w:rsid w:val="004936C7"/>
    <w:rsid w:val="00493D44"/>
    <w:rsid w:val="00494016"/>
    <w:rsid w:val="00494574"/>
    <w:rsid w:val="004957D0"/>
    <w:rsid w:val="00495889"/>
    <w:rsid w:val="00495D2B"/>
    <w:rsid w:val="00496F1A"/>
    <w:rsid w:val="004A0D57"/>
    <w:rsid w:val="004A101E"/>
    <w:rsid w:val="004A1154"/>
    <w:rsid w:val="004A1188"/>
    <w:rsid w:val="004A29A9"/>
    <w:rsid w:val="004A3CCA"/>
    <w:rsid w:val="004A3CD3"/>
    <w:rsid w:val="004A401D"/>
    <w:rsid w:val="004A45A9"/>
    <w:rsid w:val="004A46D4"/>
    <w:rsid w:val="004A4EF4"/>
    <w:rsid w:val="004A5899"/>
    <w:rsid w:val="004A6F49"/>
    <w:rsid w:val="004A78F9"/>
    <w:rsid w:val="004A7C49"/>
    <w:rsid w:val="004B0800"/>
    <w:rsid w:val="004B0B33"/>
    <w:rsid w:val="004B1043"/>
    <w:rsid w:val="004B2017"/>
    <w:rsid w:val="004B2F02"/>
    <w:rsid w:val="004B3287"/>
    <w:rsid w:val="004B34BF"/>
    <w:rsid w:val="004B39D6"/>
    <w:rsid w:val="004B7249"/>
    <w:rsid w:val="004B7D4F"/>
    <w:rsid w:val="004C0116"/>
    <w:rsid w:val="004C0AFE"/>
    <w:rsid w:val="004C12D9"/>
    <w:rsid w:val="004C2450"/>
    <w:rsid w:val="004C3207"/>
    <w:rsid w:val="004C320F"/>
    <w:rsid w:val="004C6382"/>
    <w:rsid w:val="004C7B3F"/>
    <w:rsid w:val="004D0374"/>
    <w:rsid w:val="004D0678"/>
    <w:rsid w:val="004D35E4"/>
    <w:rsid w:val="004D43D4"/>
    <w:rsid w:val="004D4416"/>
    <w:rsid w:val="004D4E0B"/>
    <w:rsid w:val="004D4F5F"/>
    <w:rsid w:val="004D4F9D"/>
    <w:rsid w:val="004D5781"/>
    <w:rsid w:val="004D7DAC"/>
    <w:rsid w:val="004E0259"/>
    <w:rsid w:val="004E1004"/>
    <w:rsid w:val="004E255A"/>
    <w:rsid w:val="004E2BB6"/>
    <w:rsid w:val="004E4879"/>
    <w:rsid w:val="004E571F"/>
    <w:rsid w:val="004E744E"/>
    <w:rsid w:val="004E78BF"/>
    <w:rsid w:val="004F04EB"/>
    <w:rsid w:val="004F1EF5"/>
    <w:rsid w:val="004F448F"/>
    <w:rsid w:val="004F648C"/>
    <w:rsid w:val="004F65C7"/>
    <w:rsid w:val="004F6A20"/>
    <w:rsid w:val="004F6F38"/>
    <w:rsid w:val="004F708A"/>
    <w:rsid w:val="004F710D"/>
    <w:rsid w:val="004F7220"/>
    <w:rsid w:val="004F746C"/>
    <w:rsid w:val="005006F4"/>
    <w:rsid w:val="00500F3F"/>
    <w:rsid w:val="00501579"/>
    <w:rsid w:val="005015DD"/>
    <w:rsid w:val="00501ADA"/>
    <w:rsid w:val="00501C85"/>
    <w:rsid w:val="00502FEC"/>
    <w:rsid w:val="005031E2"/>
    <w:rsid w:val="00503F20"/>
    <w:rsid w:val="005041F7"/>
    <w:rsid w:val="005043C0"/>
    <w:rsid w:val="005060A2"/>
    <w:rsid w:val="00506412"/>
    <w:rsid w:val="005069F4"/>
    <w:rsid w:val="00506C8C"/>
    <w:rsid w:val="00506FF7"/>
    <w:rsid w:val="00507301"/>
    <w:rsid w:val="00507483"/>
    <w:rsid w:val="00510761"/>
    <w:rsid w:val="00512A04"/>
    <w:rsid w:val="0051315D"/>
    <w:rsid w:val="00514AEE"/>
    <w:rsid w:val="00516152"/>
    <w:rsid w:val="00516351"/>
    <w:rsid w:val="00516881"/>
    <w:rsid w:val="005169D8"/>
    <w:rsid w:val="0051712A"/>
    <w:rsid w:val="005201AB"/>
    <w:rsid w:val="00520622"/>
    <w:rsid w:val="005207E9"/>
    <w:rsid w:val="00520814"/>
    <w:rsid w:val="00520D50"/>
    <w:rsid w:val="00520ED6"/>
    <w:rsid w:val="005210AE"/>
    <w:rsid w:val="00521528"/>
    <w:rsid w:val="0052201B"/>
    <w:rsid w:val="00524282"/>
    <w:rsid w:val="00524302"/>
    <w:rsid w:val="00524653"/>
    <w:rsid w:val="00524CE8"/>
    <w:rsid w:val="00525927"/>
    <w:rsid w:val="005277D1"/>
    <w:rsid w:val="00527C7A"/>
    <w:rsid w:val="00527DA9"/>
    <w:rsid w:val="00530022"/>
    <w:rsid w:val="005300C1"/>
    <w:rsid w:val="00531E96"/>
    <w:rsid w:val="00532D0F"/>
    <w:rsid w:val="005338F3"/>
    <w:rsid w:val="00533A61"/>
    <w:rsid w:val="00534F88"/>
    <w:rsid w:val="00535261"/>
    <w:rsid w:val="005369F9"/>
    <w:rsid w:val="00537223"/>
    <w:rsid w:val="00541D7D"/>
    <w:rsid w:val="0054217A"/>
    <w:rsid w:val="00542444"/>
    <w:rsid w:val="0054394F"/>
    <w:rsid w:val="005441ED"/>
    <w:rsid w:val="005449C2"/>
    <w:rsid w:val="00544B2A"/>
    <w:rsid w:val="0054505E"/>
    <w:rsid w:val="005477EC"/>
    <w:rsid w:val="0055065E"/>
    <w:rsid w:val="00550C9B"/>
    <w:rsid w:val="00550DF7"/>
    <w:rsid w:val="00551A61"/>
    <w:rsid w:val="00551AB7"/>
    <w:rsid w:val="0055278D"/>
    <w:rsid w:val="00553A20"/>
    <w:rsid w:val="00554160"/>
    <w:rsid w:val="00555C1D"/>
    <w:rsid w:val="00556C7E"/>
    <w:rsid w:val="00557677"/>
    <w:rsid w:val="00557C06"/>
    <w:rsid w:val="005602AC"/>
    <w:rsid w:val="00560A49"/>
    <w:rsid w:val="00560CB7"/>
    <w:rsid w:val="005617A7"/>
    <w:rsid w:val="005617DB"/>
    <w:rsid w:val="00561AFF"/>
    <w:rsid w:val="00561D80"/>
    <w:rsid w:val="0056242F"/>
    <w:rsid w:val="00563324"/>
    <w:rsid w:val="00565E6D"/>
    <w:rsid w:val="00566416"/>
    <w:rsid w:val="00566420"/>
    <w:rsid w:val="00566B9A"/>
    <w:rsid w:val="00567514"/>
    <w:rsid w:val="00567F91"/>
    <w:rsid w:val="00570B6F"/>
    <w:rsid w:val="00570D6D"/>
    <w:rsid w:val="0057218A"/>
    <w:rsid w:val="005721B2"/>
    <w:rsid w:val="005741B0"/>
    <w:rsid w:val="005748FD"/>
    <w:rsid w:val="0057669E"/>
    <w:rsid w:val="00576B53"/>
    <w:rsid w:val="00577130"/>
    <w:rsid w:val="00577303"/>
    <w:rsid w:val="00580C95"/>
    <w:rsid w:val="00580CD8"/>
    <w:rsid w:val="00581688"/>
    <w:rsid w:val="005828CA"/>
    <w:rsid w:val="00582F46"/>
    <w:rsid w:val="005845FB"/>
    <w:rsid w:val="00584E9A"/>
    <w:rsid w:val="0058634D"/>
    <w:rsid w:val="00586CD6"/>
    <w:rsid w:val="00587013"/>
    <w:rsid w:val="00587B77"/>
    <w:rsid w:val="00587C14"/>
    <w:rsid w:val="00590915"/>
    <w:rsid w:val="005912D2"/>
    <w:rsid w:val="00591A0C"/>
    <w:rsid w:val="00591A9A"/>
    <w:rsid w:val="005920DC"/>
    <w:rsid w:val="0059247A"/>
    <w:rsid w:val="00592A0A"/>
    <w:rsid w:val="00592F60"/>
    <w:rsid w:val="005939C8"/>
    <w:rsid w:val="0059422B"/>
    <w:rsid w:val="00594719"/>
    <w:rsid w:val="0059492B"/>
    <w:rsid w:val="00594D0B"/>
    <w:rsid w:val="005A07DA"/>
    <w:rsid w:val="005A12B4"/>
    <w:rsid w:val="005A3306"/>
    <w:rsid w:val="005A37BB"/>
    <w:rsid w:val="005A3A75"/>
    <w:rsid w:val="005A3D3B"/>
    <w:rsid w:val="005A40DF"/>
    <w:rsid w:val="005A49C5"/>
    <w:rsid w:val="005A5290"/>
    <w:rsid w:val="005A5402"/>
    <w:rsid w:val="005A6D5F"/>
    <w:rsid w:val="005B0077"/>
    <w:rsid w:val="005B0549"/>
    <w:rsid w:val="005B182F"/>
    <w:rsid w:val="005B18FC"/>
    <w:rsid w:val="005B3501"/>
    <w:rsid w:val="005B4C38"/>
    <w:rsid w:val="005B4D49"/>
    <w:rsid w:val="005B5117"/>
    <w:rsid w:val="005B522F"/>
    <w:rsid w:val="005B5564"/>
    <w:rsid w:val="005B58CD"/>
    <w:rsid w:val="005B6091"/>
    <w:rsid w:val="005B63D5"/>
    <w:rsid w:val="005B650D"/>
    <w:rsid w:val="005B6767"/>
    <w:rsid w:val="005B68B1"/>
    <w:rsid w:val="005B6AD0"/>
    <w:rsid w:val="005B7A6F"/>
    <w:rsid w:val="005C0619"/>
    <w:rsid w:val="005C0E98"/>
    <w:rsid w:val="005C18B0"/>
    <w:rsid w:val="005C364F"/>
    <w:rsid w:val="005C39DA"/>
    <w:rsid w:val="005C3C82"/>
    <w:rsid w:val="005C40C1"/>
    <w:rsid w:val="005C4CBB"/>
    <w:rsid w:val="005C5BB3"/>
    <w:rsid w:val="005C5C4A"/>
    <w:rsid w:val="005C63BD"/>
    <w:rsid w:val="005C6EAF"/>
    <w:rsid w:val="005C78AC"/>
    <w:rsid w:val="005D007E"/>
    <w:rsid w:val="005D0A6B"/>
    <w:rsid w:val="005D0FCF"/>
    <w:rsid w:val="005D264E"/>
    <w:rsid w:val="005D2B4B"/>
    <w:rsid w:val="005D4928"/>
    <w:rsid w:val="005D4CFE"/>
    <w:rsid w:val="005D67F5"/>
    <w:rsid w:val="005D7DBB"/>
    <w:rsid w:val="005D7EEE"/>
    <w:rsid w:val="005E06BA"/>
    <w:rsid w:val="005E11A3"/>
    <w:rsid w:val="005E1B4B"/>
    <w:rsid w:val="005E36F9"/>
    <w:rsid w:val="005E3CB1"/>
    <w:rsid w:val="005E527E"/>
    <w:rsid w:val="005E594E"/>
    <w:rsid w:val="005E5C97"/>
    <w:rsid w:val="005E5E3A"/>
    <w:rsid w:val="005E6A77"/>
    <w:rsid w:val="005E767A"/>
    <w:rsid w:val="005E7E0B"/>
    <w:rsid w:val="005F028F"/>
    <w:rsid w:val="005F0994"/>
    <w:rsid w:val="005F1420"/>
    <w:rsid w:val="005F1A97"/>
    <w:rsid w:val="005F4054"/>
    <w:rsid w:val="005F41EB"/>
    <w:rsid w:val="005F4D7E"/>
    <w:rsid w:val="005F4E5C"/>
    <w:rsid w:val="005F6851"/>
    <w:rsid w:val="005F6BDC"/>
    <w:rsid w:val="005F6D28"/>
    <w:rsid w:val="005F72E0"/>
    <w:rsid w:val="00602D72"/>
    <w:rsid w:val="00602F57"/>
    <w:rsid w:val="0060360D"/>
    <w:rsid w:val="0060377C"/>
    <w:rsid w:val="00603865"/>
    <w:rsid w:val="006046AA"/>
    <w:rsid w:val="00604963"/>
    <w:rsid w:val="006054EC"/>
    <w:rsid w:val="006063B0"/>
    <w:rsid w:val="00606701"/>
    <w:rsid w:val="006070FD"/>
    <w:rsid w:val="0060772F"/>
    <w:rsid w:val="00607DB6"/>
    <w:rsid w:val="00610678"/>
    <w:rsid w:val="006107F0"/>
    <w:rsid w:val="0061095E"/>
    <w:rsid w:val="00610CA3"/>
    <w:rsid w:val="006112F0"/>
    <w:rsid w:val="0061138F"/>
    <w:rsid w:val="006117A3"/>
    <w:rsid w:val="00612482"/>
    <w:rsid w:val="006127AB"/>
    <w:rsid w:val="00612DA2"/>
    <w:rsid w:val="00613377"/>
    <w:rsid w:val="00613787"/>
    <w:rsid w:val="00614190"/>
    <w:rsid w:val="006147F2"/>
    <w:rsid w:val="0061566F"/>
    <w:rsid w:val="00615B3F"/>
    <w:rsid w:val="00615BC2"/>
    <w:rsid w:val="00615C84"/>
    <w:rsid w:val="006176C1"/>
    <w:rsid w:val="006203E9"/>
    <w:rsid w:val="0062088E"/>
    <w:rsid w:val="006222D1"/>
    <w:rsid w:val="00622B1D"/>
    <w:rsid w:val="00622FF3"/>
    <w:rsid w:val="00623206"/>
    <w:rsid w:val="00623560"/>
    <w:rsid w:val="00624936"/>
    <w:rsid w:val="00624A1F"/>
    <w:rsid w:val="00624BE3"/>
    <w:rsid w:val="00624D03"/>
    <w:rsid w:val="00625ADD"/>
    <w:rsid w:val="00625FF4"/>
    <w:rsid w:val="00626008"/>
    <w:rsid w:val="006274D3"/>
    <w:rsid w:val="00627AAF"/>
    <w:rsid w:val="0063022C"/>
    <w:rsid w:val="00630544"/>
    <w:rsid w:val="006307A3"/>
    <w:rsid w:val="00630B26"/>
    <w:rsid w:val="006333BB"/>
    <w:rsid w:val="00633493"/>
    <w:rsid w:val="006340A0"/>
    <w:rsid w:val="006343B7"/>
    <w:rsid w:val="0063451C"/>
    <w:rsid w:val="00634F8E"/>
    <w:rsid w:val="006352DE"/>
    <w:rsid w:val="00635641"/>
    <w:rsid w:val="0063569E"/>
    <w:rsid w:val="00635CD5"/>
    <w:rsid w:val="0063656A"/>
    <w:rsid w:val="00636E2D"/>
    <w:rsid w:val="0064190E"/>
    <w:rsid w:val="00643828"/>
    <w:rsid w:val="00643B3C"/>
    <w:rsid w:val="00644C9D"/>
    <w:rsid w:val="00644D4B"/>
    <w:rsid w:val="00644D7A"/>
    <w:rsid w:val="00645ED4"/>
    <w:rsid w:val="00647377"/>
    <w:rsid w:val="0064773A"/>
    <w:rsid w:val="00650D7F"/>
    <w:rsid w:val="006514C4"/>
    <w:rsid w:val="00651A9A"/>
    <w:rsid w:val="00651FBF"/>
    <w:rsid w:val="00652C3A"/>
    <w:rsid w:val="00655174"/>
    <w:rsid w:val="00655762"/>
    <w:rsid w:val="006569F6"/>
    <w:rsid w:val="00656CFA"/>
    <w:rsid w:val="0066035E"/>
    <w:rsid w:val="00660A34"/>
    <w:rsid w:val="00661374"/>
    <w:rsid w:val="006631A4"/>
    <w:rsid w:val="00663C36"/>
    <w:rsid w:val="0066432E"/>
    <w:rsid w:val="006643F6"/>
    <w:rsid w:val="0066458C"/>
    <w:rsid w:val="00664CA7"/>
    <w:rsid w:val="00665B52"/>
    <w:rsid w:val="00670729"/>
    <w:rsid w:val="00670AD1"/>
    <w:rsid w:val="006717D2"/>
    <w:rsid w:val="00672F86"/>
    <w:rsid w:val="006731DE"/>
    <w:rsid w:val="00673927"/>
    <w:rsid w:val="00673C9C"/>
    <w:rsid w:val="0067434B"/>
    <w:rsid w:val="00676072"/>
    <w:rsid w:val="00676FFE"/>
    <w:rsid w:val="00677036"/>
    <w:rsid w:val="006804ED"/>
    <w:rsid w:val="006805E5"/>
    <w:rsid w:val="00682275"/>
    <w:rsid w:val="006828AA"/>
    <w:rsid w:val="00683FA2"/>
    <w:rsid w:val="00684469"/>
    <w:rsid w:val="00684776"/>
    <w:rsid w:val="00685AC5"/>
    <w:rsid w:val="00685C98"/>
    <w:rsid w:val="00685F40"/>
    <w:rsid w:val="00686153"/>
    <w:rsid w:val="00686317"/>
    <w:rsid w:val="00686E7F"/>
    <w:rsid w:val="006873FC"/>
    <w:rsid w:val="00691431"/>
    <w:rsid w:val="006916B0"/>
    <w:rsid w:val="0069173F"/>
    <w:rsid w:val="00691E3D"/>
    <w:rsid w:val="00692594"/>
    <w:rsid w:val="00693271"/>
    <w:rsid w:val="00693E43"/>
    <w:rsid w:val="006944D0"/>
    <w:rsid w:val="0069463B"/>
    <w:rsid w:val="00694750"/>
    <w:rsid w:val="006974D3"/>
    <w:rsid w:val="0069789F"/>
    <w:rsid w:val="006A039A"/>
    <w:rsid w:val="006A0EC6"/>
    <w:rsid w:val="006A11B6"/>
    <w:rsid w:val="006A1D41"/>
    <w:rsid w:val="006A2BD3"/>
    <w:rsid w:val="006A5374"/>
    <w:rsid w:val="006A5B0B"/>
    <w:rsid w:val="006A6E0B"/>
    <w:rsid w:val="006A72BE"/>
    <w:rsid w:val="006A7FA7"/>
    <w:rsid w:val="006B0023"/>
    <w:rsid w:val="006B05C7"/>
    <w:rsid w:val="006B0961"/>
    <w:rsid w:val="006B0C8B"/>
    <w:rsid w:val="006B0F5B"/>
    <w:rsid w:val="006B1275"/>
    <w:rsid w:val="006B183F"/>
    <w:rsid w:val="006B24CB"/>
    <w:rsid w:val="006B27F5"/>
    <w:rsid w:val="006B2836"/>
    <w:rsid w:val="006B2E1F"/>
    <w:rsid w:val="006B3769"/>
    <w:rsid w:val="006B4278"/>
    <w:rsid w:val="006B4DE8"/>
    <w:rsid w:val="006B4FDA"/>
    <w:rsid w:val="006B54F3"/>
    <w:rsid w:val="006B5A9B"/>
    <w:rsid w:val="006B5E49"/>
    <w:rsid w:val="006B6573"/>
    <w:rsid w:val="006B6967"/>
    <w:rsid w:val="006B6A07"/>
    <w:rsid w:val="006B71EC"/>
    <w:rsid w:val="006B7340"/>
    <w:rsid w:val="006B7534"/>
    <w:rsid w:val="006C05DF"/>
    <w:rsid w:val="006C05E3"/>
    <w:rsid w:val="006C0CE4"/>
    <w:rsid w:val="006C1032"/>
    <w:rsid w:val="006C33B9"/>
    <w:rsid w:val="006C402A"/>
    <w:rsid w:val="006C4586"/>
    <w:rsid w:val="006C4BB0"/>
    <w:rsid w:val="006C4E90"/>
    <w:rsid w:val="006C595C"/>
    <w:rsid w:val="006C6681"/>
    <w:rsid w:val="006C7335"/>
    <w:rsid w:val="006C769A"/>
    <w:rsid w:val="006D05A3"/>
    <w:rsid w:val="006D082C"/>
    <w:rsid w:val="006D0B47"/>
    <w:rsid w:val="006D14D2"/>
    <w:rsid w:val="006D47BE"/>
    <w:rsid w:val="006D4999"/>
    <w:rsid w:val="006D5DCB"/>
    <w:rsid w:val="006D5E79"/>
    <w:rsid w:val="006D7028"/>
    <w:rsid w:val="006D7933"/>
    <w:rsid w:val="006E0098"/>
    <w:rsid w:val="006E1DB4"/>
    <w:rsid w:val="006E1F06"/>
    <w:rsid w:val="006E21B8"/>
    <w:rsid w:val="006E2564"/>
    <w:rsid w:val="006E2F0D"/>
    <w:rsid w:val="006E2FEA"/>
    <w:rsid w:val="006E4048"/>
    <w:rsid w:val="006E448F"/>
    <w:rsid w:val="006E5C8F"/>
    <w:rsid w:val="006E608A"/>
    <w:rsid w:val="006E6399"/>
    <w:rsid w:val="006E670B"/>
    <w:rsid w:val="006E6E7F"/>
    <w:rsid w:val="006E7245"/>
    <w:rsid w:val="006E77E9"/>
    <w:rsid w:val="006F0D70"/>
    <w:rsid w:val="006F1078"/>
    <w:rsid w:val="006F2B11"/>
    <w:rsid w:val="006F3D95"/>
    <w:rsid w:val="006F3E39"/>
    <w:rsid w:val="006F5BA7"/>
    <w:rsid w:val="006F5D5B"/>
    <w:rsid w:val="006F5EF5"/>
    <w:rsid w:val="006F6C20"/>
    <w:rsid w:val="006F6D3F"/>
    <w:rsid w:val="006F706A"/>
    <w:rsid w:val="00701A18"/>
    <w:rsid w:val="00701BC3"/>
    <w:rsid w:val="0070202B"/>
    <w:rsid w:val="0070281F"/>
    <w:rsid w:val="007029AD"/>
    <w:rsid w:val="007062D4"/>
    <w:rsid w:val="00707028"/>
    <w:rsid w:val="0070709E"/>
    <w:rsid w:val="0070739C"/>
    <w:rsid w:val="00711318"/>
    <w:rsid w:val="007113CC"/>
    <w:rsid w:val="00711829"/>
    <w:rsid w:val="00711995"/>
    <w:rsid w:val="00711A3F"/>
    <w:rsid w:val="00711EED"/>
    <w:rsid w:val="007136D3"/>
    <w:rsid w:val="007140E4"/>
    <w:rsid w:val="007148EC"/>
    <w:rsid w:val="00714CCE"/>
    <w:rsid w:val="00714D2A"/>
    <w:rsid w:val="00715485"/>
    <w:rsid w:val="00715C7E"/>
    <w:rsid w:val="0071620E"/>
    <w:rsid w:val="00717905"/>
    <w:rsid w:val="007209FF"/>
    <w:rsid w:val="00720B32"/>
    <w:rsid w:val="00720DFE"/>
    <w:rsid w:val="00723034"/>
    <w:rsid w:val="00723B63"/>
    <w:rsid w:val="0072417C"/>
    <w:rsid w:val="00724E11"/>
    <w:rsid w:val="00725049"/>
    <w:rsid w:val="00725AA0"/>
    <w:rsid w:val="00725C70"/>
    <w:rsid w:val="0072779A"/>
    <w:rsid w:val="0073057C"/>
    <w:rsid w:val="00730EDE"/>
    <w:rsid w:val="007312E1"/>
    <w:rsid w:val="00731851"/>
    <w:rsid w:val="00731E89"/>
    <w:rsid w:val="0073281C"/>
    <w:rsid w:val="00732F0B"/>
    <w:rsid w:val="0073342F"/>
    <w:rsid w:val="007336C4"/>
    <w:rsid w:val="00733ABD"/>
    <w:rsid w:val="00733B2D"/>
    <w:rsid w:val="00734820"/>
    <w:rsid w:val="00734F6A"/>
    <w:rsid w:val="007355F2"/>
    <w:rsid w:val="007360C3"/>
    <w:rsid w:val="00736A2A"/>
    <w:rsid w:val="00737EF5"/>
    <w:rsid w:val="007401A3"/>
    <w:rsid w:val="00741029"/>
    <w:rsid w:val="007410E7"/>
    <w:rsid w:val="00743622"/>
    <w:rsid w:val="0074372D"/>
    <w:rsid w:val="00743B99"/>
    <w:rsid w:val="00743EE0"/>
    <w:rsid w:val="007453A1"/>
    <w:rsid w:val="007453A3"/>
    <w:rsid w:val="00745535"/>
    <w:rsid w:val="00745A82"/>
    <w:rsid w:val="007465EC"/>
    <w:rsid w:val="00746B53"/>
    <w:rsid w:val="00747F07"/>
    <w:rsid w:val="007501FC"/>
    <w:rsid w:val="00750BB8"/>
    <w:rsid w:val="00750F47"/>
    <w:rsid w:val="00751427"/>
    <w:rsid w:val="00751438"/>
    <w:rsid w:val="007522CF"/>
    <w:rsid w:val="00752596"/>
    <w:rsid w:val="0075287A"/>
    <w:rsid w:val="00752B31"/>
    <w:rsid w:val="00752DA5"/>
    <w:rsid w:val="00753860"/>
    <w:rsid w:val="007538A3"/>
    <w:rsid w:val="007546DD"/>
    <w:rsid w:val="00754E21"/>
    <w:rsid w:val="007560C4"/>
    <w:rsid w:val="007562B1"/>
    <w:rsid w:val="007567A8"/>
    <w:rsid w:val="007572B9"/>
    <w:rsid w:val="00757A61"/>
    <w:rsid w:val="00761BCA"/>
    <w:rsid w:val="00763FFE"/>
    <w:rsid w:val="0076470D"/>
    <w:rsid w:val="007647B0"/>
    <w:rsid w:val="00766E9E"/>
    <w:rsid w:val="00767394"/>
    <w:rsid w:val="00771993"/>
    <w:rsid w:val="00771A9D"/>
    <w:rsid w:val="00771F32"/>
    <w:rsid w:val="00771F40"/>
    <w:rsid w:val="00772C5E"/>
    <w:rsid w:val="00772F05"/>
    <w:rsid w:val="007766CA"/>
    <w:rsid w:val="00776D8F"/>
    <w:rsid w:val="00777D16"/>
    <w:rsid w:val="00777EA9"/>
    <w:rsid w:val="007802E8"/>
    <w:rsid w:val="007808F8"/>
    <w:rsid w:val="00780937"/>
    <w:rsid w:val="0078112C"/>
    <w:rsid w:val="0078152C"/>
    <w:rsid w:val="00782680"/>
    <w:rsid w:val="0078606E"/>
    <w:rsid w:val="00787AB7"/>
    <w:rsid w:val="007901FA"/>
    <w:rsid w:val="0079058C"/>
    <w:rsid w:val="00790D2F"/>
    <w:rsid w:val="00791114"/>
    <w:rsid w:val="007912BE"/>
    <w:rsid w:val="007916FE"/>
    <w:rsid w:val="00791876"/>
    <w:rsid w:val="00791A65"/>
    <w:rsid w:val="00792DC5"/>
    <w:rsid w:val="0079311B"/>
    <w:rsid w:val="00796291"/>
    <w:rsid w:val="00796BDB"/>
    <w:rsid w:val="007A00FE"/>
    <w:rsid w:val="007A082B"/>
    <w:rsid w:val="007A1144"/>
    <w:rsid w:val="007A1204"/>
    <w:rsid w:val="007A1349"/>
    <w:rsid w:val="007A27F0"/>
    <w:rsid w:val="007A2EAD"/>
    <w:rsid w:val="007A2EE1"/>
    <w:rsid w:val="007A3A34"/>
    <w:rsid w:val="007A5A58"/>
    <w:rsid w:val="007A5E51"/>
    <w:rsid w:val="007A6726"/>
    <w:rsid w:val="007A68B7"/>
    <w:rsid w:val="007A7116"/>
    <w:rsid w:val="007A77F9"/>
    <w:rsid w:val="007A7852"/>
    <w:rsid w:val="007A7DB5"/>
    <w:rsid w:val="007A7E9F"/>
    <w:rsid w:val="007B0BE4"/>
    <w:rsid w:val="007B16B1"/>
    <w:rsid w:val="007B370F"/>
    <w:rsid w:val="007B3988"/>
    <w:rsid w:val="007B3C15"/>
    <w:rsid w:val="007B5986"/>
    <w:rsid w:val="007B5B11"/>
    <w:rsid w:val="007B7E3D"/>
    <w:rsid w:val="007C0B8B"/>
    <w:rsid w:val="007C12D0"/>
    <w:rsid w:val="007C218B"/>
    <w:rsid w:val="007C38B3"/>
    <w:rsid w:val="007C38DC"/>
    <w:rsid w:val="007C474A"/>
    <w:rsid w:val="007C4C3D"/>
    <w:rsid w:val="007C5361"/>
    <w:rsid w:val="007C58D3"/>
    <w:rsid w:val="007C5B6C"/>
    <w:rsid w:val="007C63CF"/>
    <w:rsid w:val="007C792C"/>
    <w:rsid w:val="007C7ED5"/>
    <w:rsid w:val="007D0912"/>
    <w:rsid w:val="007D2430"/>
    <w:rsid w:val="007D284F"/>
    <w:rsid w:val="007D2DE9"/>
    <w:rsid w:val="007D527D"/>
    <w:rsid w:val="007D5599"/>
    <w:rsid w:val="007D5897"/>
    <w:rsid w:val="007D735B"/>
    <w:rsid w:val="007D78D9"/>
    <w:rsid w:val="007D7CA1"/>
    <w:rsid w:val="007E3D16"/>
    <w:rsid w:val="007E3EB2"/>
    <w:rsid w:val="007E48F5"/>
    <w:rsid w:val="007E5A88"/>
    <w:rsid w:val="007E650A"/>
    <w:rsid w:val="007E74EB"/>
    <w:rsid w:val="007E76A7"/>
    <w:rsid w:val="007E7F84"/>
    <w:rsid w:val="007F0397"/>
    <w:rsid w:val="007F096A"/>
    <w:rsid w:val="007F0BB6"/>
    <w:rsid w:val="007F0BD2"/>
    <w:rsid w:val="007F12C7"/>
    <w:rsid w:val="007F15E8"/>
    <w:rsid w:val="007F1AF6"/>
    <w:rsid w:val="007F29E8"/>
    <w:rsid w:val="007F50D4"/>
    <w:rsid w:val="007F525F"/>
    <w:rsid w:val="007F5630"/>
    <w:rsid w:val="007F7686"/>
    <w:rsid w:val="007F7B69"/>
    <w:rsid w:val="00803523"/>
    <w:rsid w:val="00803B5F"/>
    <w:rsid w:val="008053C4"/>
    <w:rsid w:val="008061A9"/>
    <w:rsid w:val="00806E8E"/>
    <w:rsid w:val="00806F79"/>
    <w:rsid w:val="00807415"/>
    <w:rsid w:val="008104B6"/>
    <w:rsid w:val="00810573"/>
    <w:rsid w:val="00811766"/>
    <w:rsid w:val="00811C6F"/>
    <w:rsid w:val="00812D3B"/>
    <w:rsid w:val="00812E25"/>
    <w:rsid w:val="00812F65"/>
    <w:rsid w:val="00813324"/>
    <w:rsid w:val="0081338B"/>
    <w:rsid w:val="0081428D"/>
    <w:rsid w:val="00814A48"/>
    <w:rsid w:val="00815660"/>
    <w:rsid w:val="00815BEB"/>
    <w:rsid w:val="00816240"/>
    <w:rsid w:val="008169A1"/>
    <w:rsid w:val="00817621"/>
    <w:rsid w:val="00821166"/>
    <w:rsid w:val="00822DB1"/>
    <w:rsid w:val="00822E41"/>
    <w:rsid w:val="00822E74"/>
    <w:rsid w:val="00823CA9"/>
    <w:rsid w:val="00827090"/>
    <w:rsid w:val="0082730F"/>
    <w:rsid w:val="0082779E"/>
    <w:rsid w:val="00831508"/>
    <w:rsid w:val="00832356"/>
    <w:rsid w:val="0083338D"/>
    <w:rsid w:val="0083366B"/>
    <w:rsid w:val="00833ED4"/>
    <w:rsid w:val="00834590"/>
    <w:rsid w:val="00834844"/>
    <w:rsid w:val="008356F5"/>
    <w:rsid w:val="008365C9"/>
    <w:rsid w:val="008366E3"/>
    <w:rsid w:val="008370FE"/>
    <w:rsid w:val="008374C8"/>
    <w:rsid w:val="00837DF7"/>
    <w:rsid w:val="008426AA"/>
    <w:rsid w:val="00842F47"/>
    <w:rsid w:val="008433F6"/>
    <w:rsid w:val="00844085"/>
    <w:rsid w:val="0084439C"/>
    <w:rsid w:val="008446D4"/>
    <w:rsid w:val="008455F8"/>
    <w:rsid w:val="00846B51"/>
    <w:rsid w:val="00850087"/>
    <w:rsid w:val="00850D7C"/>
    <w:rsid w:val="00851786"/>
    <w:rsid w:val="00852B9F"/>
    <w:rsid w:val="00852D30"/>
    <w:rsid w:val="00852D48"/>
    <w:rsid w:val="0085540D"/>
    <w:rsid w:val="0085558F"/>
    <w:rsid w:val="00860099"/>
    <w:rsid w:val="00861181"/>
    <w:rsid w:val="0086119B"/>
    <w:rsid w:val="0086157B"/>
    <w:rsid w:val="0086270F"/>
    <w:rsid w:val="008628C1"/>
    <w:rsid w:val="00862BD4"/>
    <w:rsid w:val="00864118"/>
    <w:rsid w:val="00864DA5"/>
    <w:rsid w:val="00865445"/>
    <w:rsid w:val="008654D5"/>
    <w:rsid w:val="00865CF0"/>
    <w:rsid w:val="00865ECE"/>
    <w:rsid w:val="0086619B"/>
    <w:rsid w:val="008662F3"/>
    <w:rsid w:val="00866EEC"/>
    <w:rsid w:val="00871798"/>
    <w:rsid w:val="00871E92"/>
    <w:rsid w:val="00872E1E"/>
    <w:rsid w:val="00872EAD"/>
    <w:rsid w:val="00873318"/>
    <w:rsid w:val="00873D83"/>
    <w:rsid w:val="00874FBC"/>
    <w:rsid w:val="00875722"/>
    <w:rsid w:val="00876259"/>
    <w:rsid w:val="00876917"/>
    <w:rsid w:val="0087730B"/>
    <w:rsid w:val="00880545"/>
    <w:rsid w:val="008818B0"/>
    <w:rsid w:val="00883389"/>
    <w:rsid w:val="008836C5"/>
    <w:rsid w:val="0088370E"/>
    <w:rsid w:val="008847A0"/>
    <w:rsid w:val="0088508C"/>
    <w:rsid w:val="00885426"/>
    <w:rsid w:val="00886835"/>
    <w:rsid w:val="00887848"/>
    <w:rsid w:val="00887B3F"/>
    <w:rsid w:val="008908F8"/>
    <w:rsid w:val="00891012"/>
    <w:rsid w:val="0089108F"/>
    <w:rsid w:val="00891CC4"/>
    <w:rsid w:val="0089234D"/>
    <w:rsid w:val="00892D8F"/>
    <w:rsid w:val="00893544"/>
    <w:rsid w:val="008958B3"/>
    <w:rsid w:val="008963B1"/>
    <w:rsid w:val="00896758"/>
    <w:rsid w:val="00897773"/>
    <w:rsid w:val="00897C3A"/>
    <w:rsid w:val="008A05C4"/>
    <w:rsid w:val="008A0E07"/>
    <w:rsid w:val="008A4523"/>
    <w:rsid w:val="008A58CF"/>
    <w:rsid w:val="008A5914"/>
    <w:rsid w:val="008A7250"/>
    <w:rsid w:val="008A78BC"/>
    <w:rsid w:val="008A79E6"/>
    <w:rsid w:val="008A7AAD"/>
    <w:rsid w:val="008A7F7B"/>
    <w:rsid w:val="008B1149"/>
    <w:rsid w:val="008B338F"/>
    <w:rsid w:val="008B3EC3"/>
    <w:rsid w:val="008B4C5D"/>
    <w:rsid w:val="008B532F"/>
    <w:rsid w:val="008B5516"/>
    <w:rsid w:val="008B5BCF"/>
    <w:rsid w:val="008B6278"/>
    <w:rsid w:val="008B676A"/>
    <w:rsid w:val="008B6976"/>
    <w:rsid w:val="008B700E"/>
    <w:rsid w:val="008C18FB"/>
    <w:rsid w:val="008C1A07"/>
    <w:rsid w:val="008C1A96"/>
    <w:rsid w:val="008C3CA1"/>
    <w:rsid w:val="008C40EE"/>
    <w:rsid w:val="008C45A0"/>
    <w:rsid w:val="008C5BF5"/>
    <w:rsid w:val="008C6AF1"/>
    <w:rsid w:val="008C71CF"/>
    <w:rsid w:val="008C7B92"/>
    <w:rsid w:val="008C7C91"/>
    <w:rsid w:val="008D1782"/>
    <w:rsid w:val="008D1F3D"/>
    <w:rsid w:val="008D1F78"/>
    <w:rsid w:val="008D211F"/>
    <w:rsid w:val="008D21CA"/>
    <w:rsid w:val="008D23DF"/>
    <w:rsid w:val="008D2454"/>
    <w:rsid w:val="008D25CA"/>
    <w:rsid w:val="008D3014"/>
    <w:rsid w:val="008D5D90"/>
    <w:rsid w:val="008D6353"/>
    <w:rsid w:val="008D6C4E"/>
    <w:rsid w:val="008D6CCE"/>
    <w:rsid w:val="008D7004"/>
    <w:rsid w:val="008D7940"/>
    <w:rsid w:val="008D79F7"/>
    <w:rsid w:val="008E025D"/>
    <w:rsid w:val="008E10A0"/>
    <w:rsid w:val="008E18EC"/>
    <w:rsid w:val="008E1B67"/>
    <w:rsid w:val="008E224C"/>
    <w:rsid w:val="008E2DFD"/>
    <w:rsid w:val="008E32F8"/>
    <w:rsid w:val="008E371D"/>
    <w:rsid w:val="008E4BC1"/>
    <w:rsid w:val="008E4F51"/>
    <w:rsid w:val="008E5FCC"/>
    <w:rsid w:val="008E7AB4"/>
    <w:rsid w:val="008F0E05"/>
    <w:rsid w:val="008F0F10"/>
    <w:rsid w:val="008F0F24"/>
    <w:rsid w:val="008F1697"/>
    <w:rsid w:val="008F2A5B"/>
    <w:rsid w:val="008F2D1D"/>
    <w:rsid w:val="008F3BB0"/>
    <w:rsid w:val="008F3E44"/>
    <w:rsid w:val="008F4322"/>
    <w:rsid w:val="008F4416"/>
    <w:rsid w:val="008F4C3C"/>
    <w:rsid w:val="008F4D33"/>
    <w:rsid w:val="008F54F6"/>
    <w:rsid w:val="008F57CD"/>
    <w:rsid w:val="008F700C"/>
    <w:rsid w:val="008F76CD"/>
    <w:rsid w:val="00900D28"/>
    <w:rsid w:val="00901707"/>
    <w:rsid w:val="00901E65"/>
    <w:rsid w:val="009022B9"/>
    <w:rsid w:val="00902FCA"/>
    <w:rsid w:val="0090318E"/>
    <w:rsid w:val="00904463"/>
    <w:rsid w:val="00904613"/>
    <w:rsid w:val="00905099"/>
    <w:rsid w:val="00906212"/>
    <w:rsid w:val="00906809"/>
    <w:rsid w:val="00907732"/>
    <w:rsid w:val="00910728"/>
    <w:rsid w:val="0091221C"/>
    <w:rsid w:val="0091409E"/>
    <w:rsid w:val="00914221"/>
    <w:rsid w:val="00915436"/>
    <w:rsid w:val="009158B9"/>
    <w:rsid w:val="009171A3"/>
    <w:rsid w:val="00917E1F"/>
    <w:rsid w:val="0092030A"/>
    <w:rsid w:val="009208C1"/>
    <w:rsid w:val="00920986"/>
    <w:rsid w:val="00920CF0"/>
    <w:rsid w:val="0092121E"/>
    <w:rsid w:val="00925342"/>
    <w:rsid w:val="00925ADF"/>
    <w:rsid w:val="00926FA0"/>
    <w:rsid w:val="00927817"/>
    <w:rsid w:val="00927ACC"/>
    <w:rsid w:val="0093018E"/>
    <w:rsid w:val="009309DD"/>
    <w:rsid w:val="0093113B"/>
    <w:rsid w:val="00931DD1"/>
    <w:rsid w:val="009324C2"/>
    <w:rsid w:val="0093265F"/>
    <w:rsid w:val="00934992"/>
    <w:rsid w:val="0093587C"/>
    <w:rsid w:val="00935E06"/>
    <w:rsid w:val="0093637A"/>
    <w:rsid w:val="0093688A"/>
    <w:rsid w:val="00936B73"/>
    <w:rsid w:val="00936C95"/>
    <w:rsid w:val="00940437"/>
    <w:rsid w:val="00940F9E"/>
    <w:rsid w:val="00942244"/>
    <w:rsid w:val="00943A76"/>
    <w:rsid w:val="009447B2"/>
    <w:rsid w:val="00944AAE"/>
    <w:rsid w:val="00944C20"/>
    <w:rsid w:val="00945BB1"/>
    <w:rsid w:val="00945D42"/>
    <w:rsid w:val="009472CC"/>
    <w:rsid w:val="009478A8"/>
    <w:rsid w:val="009478F8"/>
    <w:rsid w:val="00950CF7"/>
    <w:rsid w:val="009517C6"/>
    <w:rsid w:val="009519B8"/>
    <w:rsid w:val="00951B52"/>
    <w:rsid w:val="00953721"/>
    <w:rsid w:val="00953ACE"/>
    <w:rsid w:val="00954039"/>
    <w:rsid w:val="00956AA5"/>
    <w:rsid w:val="00956FBF"/>
    <w:rsid w:val="00960622"/>
    <w:rsid w:val="00961215"/>
    <w:rsid w:val="00961316"/>
    <w:rsid w:val="00961F07"/>
    <w:rsid w:val="00963137"/>
    <w:rsid w:val="0096450A"/>
    <w:rsid w:val="00964CC5"/>
    <w:rsid w:val="00965394"/>
    <w:rsid w:val="009664D8"/>
    <w:rsid w:val="00967092"/>
    <w:rsid w:val="00967AF6"/>
    <w:rsid w:val="00970C88"/>
    <w:rsid w:val="00971B13"/>
    <w:rsid w:val="00971B7D"/>
    <w:rsid w:val="00971DFE"/>
    <w:rsid w:val="00973E4A"/>
    <w:rsid w:val="00974162"/>
    <w:rsid w:val="009745DF"/>
    <w:rsid w:val="0097513E"/>
    <w:rsid w:val="0097555C"/>
    <w:rsid w:val="0097668F"/>
    <w:rsid w:val="00976A14"/>
    <w:rsid w:val="00976CBF"/>
    <w:rsid w:val="00976EA9"/>
    <w:rsid w:val="00977398"/>
    <w:rsid w:val="009777DF"/>
    <w:rsid w:val="00977B7C"/>
    <w:rsid w:val="00977F04"/>
    <w:rsid w:val="00980171"/>
    <w:rsid w:val="00981132"/>
    <w:rsid w:val="009818BB"/>
    <w:rsid w:val="00983291"/>
    <w:rsid w:val="00983F51"/>
    <w:rsid w:val="009844C5"/>
    <w:rsid w:val="00984B70"/>
    <w:rsid w:val="00985668"/>
    <w:rsid w:val="00985A97"/>
    <w:rsid w:val="00985C66"/>
    <w:rsid w:val="00985CD0"/>
    <w:rsid w:val="00985E0B"/>
    <w:rsid w:val="0098615C"/>
    <w:rsid w:val="009906BB"/>
    <w:rsid w:val="00990771"/>
    <w:rsid w:val="00990DD0"/>
    <w:rsid w:val="00990F52"/>
    <w:rsid w:val="00993F75"/>
    <w:rsid w:val="009942E3"/>
    <w:rsid w:val="009954D7"/>
    <w:rsid w:val="00997CA6"/>
    <w:rsid w:val="009A13CF"/>
    <w:rsid w:val="009A1812"/>
    <w:rsid w:val="009A186F"/>
    <w:rsid w:val="009A1FB0"/>
    <w:rsid w:val="009A4112"/>
    <w:rsid w:val="009A4E35"/>
    <w:rsid w:val="009A53C8"/>
    <w:rsid w:val="009A6BA8"/>
    <w:rsid w:val="009A6F66"/>
    <w:rsid w:val="009B019E"/>
    <w:rsid w:val="009B037F"/>
    <w:rsid w:val="009B069D"/>
    <w:rsid w:val="009B0DA7"/>
    <w:rsid w:val="009B1A57"/>
    <w:rsid w:val="009B2546"/>
    <w:rsid w:val="009B2A79"/>
    <w:rsid w:val="009B4752"/>
    <w:rsid w:val="009B4C1B"/>
    <w:rsid w:val="009B4C9A"/>
    <w:rsid w:val="009B5FDF"/>
    <w:rsid w:val="009B6697"/>
    <w:rsid w:val="009B69E6"/>
    <w:rsid w:val="009B6BC7"/>
    <w:rsid w:val="009C0EE1"/>
    <w:rsid w:val="009C1885"/>
    <w:rsid w:val="009C19A1"/>
    <w:rsid w:val="009C1A5B"/>
    <w:rsid w:val="009C1CED"/>
    <w:rsid w:val="009C4384"/>
    <w:rsid w:val="009C5841"/>
    <w:rsid w:val="009C5E96"/>
    <w:rsid w:val="009C63A6"/>
    <w:rsid w:val="009C6F25"/>
    <w:rsid w:val="009C700E"/>
    <w:rsid w:val="009C7806"/>
    <w:rsid w:val="009C7FE4"/>
    <w:rsid w:val="009D06B2"/>
    <w:rsid w:val="009D08FF"/>
    <w:rsid w:val="009D1164"/>
    <w:rsid w:val="009D17CA"/>
    <w:rsid w:val="009D1B6F"/>
    <w:rsid w:val="009D5F2D"/>
    <w:rsid w:val="009D6C88"/>
    <w:rsid w:val="009E188A"/>
    <w:rsid w:val="009E4041"/>
    <w:rsid w:val="009E5AEC"/>
    <w:rsid w:val="009E5D09"/>
    <w:rsid w:val="009E6218"/>
    <w:rsid w:val="009E741B"/>
    <w:rsid w:val="009E7805"/>
    <w:rsid w:val="009F0F1A"/>
    <w:rsid w:val="009F165D"/>
    <w:rsid w:val="009F17CB"/>
    <w:rsid w:val="009F411B"/>
    <w:rsid w:val="009F4816"/>
    <w:rsid w:val="009F5BDB"/>
    <w:rsid w:val="00A00C4B"/>
    <w:rsid w:val="00A01230"/>
    <w:rsid w:val="00A019B4"/>
    <w:rsid w:val="00A01EBC"/>
    <w:rsid w:val="00A0211E"/>
    <w:rsid w:val="00A03042"/>
    <w:rsid w:val="00A0389E"/>
    <w:rsid w:val="00A0461B"/>
    <w:rsid w:val="00A04674"/>
    <w:rsid w:val="00A04EE1"/>
    <w:rsid w:val="00A05D91"/>
    <w:rsid w:val="00A06DDA"/>
    <w:rsid w:val="00A06E25"/>
    <w:rsid w:val="00A075A2"/>
    <w:rsid w:val="00A07935"/>
    <w:rsid w:val="00A07A36"/>
    <w:rsid w:val="00A07C9E"/>
    <w:rsid w:val="00A10385"/>
    <w:rsid w:val="00A11BE9"/>
    <w:rsid w:val="00A13468"/>
    <w:rsid w:val="00A14E5C"/>
    <w:rsid w:val="00A1552C"/>
    <w:rsid w:val="00A17A75"/>
    <w:rsid w:val="00A17D6F"/>
    <w:rsid w:val="00A17DFC"/>
    <w:rsid w:val="00A17EB8"/>
    <w:rsid w:val="00A17F06"/>
    <w:rsid w:val="00A213BF"/>
    <w:rsid w:val="00A21875"/>
    <w:rsid w:val="00A21D99"/>
    <w:rsid w:val="00A224E4"/>
    <w:rsid w:val="00A24397"/>
    <w:rsid w:val="00A259B8"/>
    <w:rsid w:val="00A26149"/>
    <w:rsid w:val="00A2620D"/>
    <w:rsid w:val="00A27589"/>
    <w:rsid w:val="00A27836"/>
    <w:rsid w:val="00A30915"/>
    <w:rsid w:val="00A313D1"/>
    <w:rsid w:val="00A31470"/>
    <w:rsid w:val="00A32325"/>
    <w:rsid w:val="00A3233A"/>
    <w:rsid w:val="00A32FDD"/>
    <w:rsid w:val="00A3472D"/>
    <w:rsid w:val="00A34BDC"/>
    <w:rsid w:val="00A34D01"/>
    <w:rsid w:val="00A357DF"/>
    <w:rsid w:val="00A35F87"/>
    <w:rsid w:val="00A36318"/>
    <w:rsid w:val="00A3651D"/>
    <w:rsid w:val="00A36B6E"/>
    <w:rsid w:val="00A36C9E"/>
    <w:rsid w:val="00A417ED"/>
    <w:rsid w:val="00A4261E"/>
    <w:rsid w:val="00A426DC"/>
    <w:rsid w:val="00A43880"/>
    <w:rsid w:val="00A43E87"/>
    <w:rsid w:val="00A44491"/>
    <w:rsid w:val="00A44720"/>
    <w:rsid w:val="00A44B46"/>
    <w:rsid w:val="00A452B5"/>
    <w:rsid w:val="00A45D35"/>
    <w:rsid w:val="00A4683E"/>
    <w:rsid w:val="00A46B95"/>
    <w:rsid w:val="00A46D64"/>
    <w:rsid w:val="00A472ED"/>
    <w:rsid w:val="00A50ED8"/>
    <w:rsid w:val="00A51272"/>
    <w:rsid w:val="00A52DB9"/>
    <w:rsid w:val="00A5338A"/>
    <w:rsid w:val="00A54844"/>
    <w:rsid w:val="00A54916"/>
    <w:rsid w:val="00A55C1D"/>
    <w:rsid w:val="00A56176"/>
    <w:rsid w:val="00A5644C"/>
    <w:rsid w:val="00A57F14"/>
    <w:rsid w:val="00A6074A"/>
    <w:rsid w:val="00A61103"/>
    <w:rsid w:val="00A6183D"/>
    <w:rsid w:val="00A63819"/>
    <w:rsid w:val="00A63E83"/>
    <w:rsid w:val="00A650A0"/>
    <w:rsid w:val="00A662E4"/>
    <w:rsid w:val="00A66A2E"/>
    <w:rsid w:val="00A670F4"/>
    <w:rsid w:val="00A67568"/>
    <w:rsid w:val="00A67F98"/>
    <w:rsid w:val="00A704BC"/>
    <w:rsid w:val="00A70739"/>
    <w:rsid w:val="00A70F3E"/>
    <w:rsid w:val="00A720BB"/>
    <w:rsid w:val="00A72F70"/>
    <w:rsid w:val="00A76600"/>
    <w:rsid w:val="00A770D7"/>
    <w:rsid w:val="00A77124"/>
    <w:rsid w:val="00A77B64"/>
    <w:rsid w:val="00A81ED4"/>
    <w:rsid w:val="00A823D4"/>
    <w:rsid w:val="00A8382F"/>
    <w:rsid w:val="00A83A54"/>
    <w:rsid w:val="00A84245"/>
    <w:rsid w:val="00A84B9C"/>
    <w:rsid w:val="00A85E31"/>
    <w:rsid w:val="00A86778"/>
    <w:rsid w:val="00A867E9"/>
    <w:rsid w:val="00A8712D"/>
    <w:rsid w:val="00A87B97"/>
    <w:rsid w:val="00A91A52"/>
    <w:rsid w:val="00A93142"/>
    <w:rsid w:val="00A93CD2"/>
    <w:rsid w:val="00A95269"/>
    <w:rsid w:val="00A95C51"/>
    <w:rsid w:val="00A95D80"/>
    <w:rsid w:val="00A96CB7"/>
    <w:rsid w:val="00A97005"/>
    <w:rsid w:val="00A973E6"/>
    <w:rsid w:val="00A975E7"/>
    <w:rsid w:val="00AA034C"/>
    <w:rsid w:val="00AA09D3"/>
    <w:rsid w:val="00AA1E68"/>
    <w:rsid w:val="00AA2062"/>
    <w:rsid w:val="00AA2D07"/>
    <w:rsid w:val="00AA3A82"/>
    <w:rsid w:val="00AA3EA8"/>
    <w:rsid w:val="00AA41EC"/>
    <w:rsid w:val="00AA50C5"/>
    <w:rsid w:val="00AA5FEF"/>
    <w:rsid w:val="00AA6D3D"/>
    <w:rsid w:val="00AB0098"/>
    <w:rsid w:val="00AB01AF"/>
    <w:rsid w:val="00AB0B1A"/>
    <w:rsid w:val="00AB1560"/>
    <w:rsid w:val="00AB1D59"/>
    <w:rsid w:val="00AB2E84"/>
    <w:rsid w:val="00AB3A9B"/>
    <w:rsid w:val="00AB3CDA"/>
    <w:rsid w:val="00AB3D44"/>
    <w:rsid w:val="00AB4EEA"/>
    <w:rsid w:val="00AB57E4"/>
    <w:rsid w:val="00AB6726"/>
    <w:rsid w:val="00AB67C8"/>
    <w:rsid w:val="00AB7047"/>
    <w:rsid w:val="00AB7EED"/>
    <w:rsid w:val="00AC050C"/>
    <w:rsid w:val="00AC0960"/>
    <w:rsid w:val="00AC0A93"/>
    <w:rsid w:val="00AC0F6A"/>
    <w:rsid w:val="00AC17C9"/>
    <w:rsid w:val="00AC2CBE"/>
    <w:rsid w:val="00AC2EE8"/>
    <w:rsid w:val="00AC3459"/>
    <w:rsid w:val="00AC3CB5"/>
    <w:rsid w:val="00AC43F4"/>
    <w:rsid w:val="00AC4F64"/>
    <w:rsid w:val="00AC4F99"/>
    <w:rsid w:val="00AC597A"/>
    <w:rsid w:val="00AC6126"/>
    <w:rsid w:val="00AC6955"/>
    <w:rsid w:val="00AC79E1"/>
    <w:rsid w:val="00AD003F"/>
    <w:rsid w:val="00AD0B55"/>
    <w:rsid w:val="00AD0BB5"/>
    <w:rsid w:val="00AD11D5"/>
    <w:rsid w:val="00AD190F"/>
    <w:rsid w:val="00AD2BA5"/>
    <w:rsid w:val="00AD3397"/>
    <w:rsid w:val="00AD53BF"/>
    <w:rsid w:val="00AD5C84"/>
    <w:rsid w:val="00AD604A"/>
    <w:rsid w:val="00AD6EFC"/>
    <w:rsid w:val="00AD7654"/>
    <w:rsid w:val="00AE084B"/>
    <w:rsid w:val="00AE0A69"/>
    <w:rsid w:val="00AE185B"/>
    <w:rsid w:val="00AE2084"/>
    <w:rsid w:val="00AE20CF"/>
    <w:rsid w:val="00AE2595"/>
    <w:rsid w:val="00AE30A1"/>
    <w:rsid w:val="00AE36A5"/>
    <w:rsid w:val="00AE50F4"/>
    <w:rsid w:val="00AE53ED"/>
    <w:rsid w:val="00AF17F3"/>
    <w:rsid w:val="00AF188B"/>
    <w:rsid w:val="00AF2458"/>
    <w:rsid w:val="00AF44C7"/>
    <w:rsid w:val="00AF4D4F"/>
    <w:rsid w:val="00AF5360"/>
    <w:rsid w:val="00AF59D0"/>
    <w:rsid w:val="00AF5EED"/>
    <w:rsid w:val="00AF7AB6"/>
    <w:rsid w:val="00B005C0"/>
    <w:rsid w:val="00B00767"/>
    <w:rsid w:val="00B00C4E"/>
    <w:rsid w:val="00B01CF3"/>
    <w:rsid w:val="00B03893"/>
    <w:rsid w:val="00B03BBB"/>
    <w:rsid w:val="00B03D4D"/>
    <w:rsid w:val="00B040F8"/>
    <w:rsid w:val="00B04150"/>
    <w:rsid w:val="00B04E4B"/>
    <w:rsid w:val="00B04E80"/>
    <w:rsid w:val="00B05413"/>
    <w:rsid w:val="00B05B37"/>
    <w:rsid w:val="00B07139"/>
    <w:rsid w:val="00B07284"/>
    <w:rsid w:val="00B07735"/>
    <w:rsid w:val="00B07C0C"/>
    <w:rsid w:val="00B10054"/>
    <w:rsid w:val="00B10FA0"/>
    <w:rsid w:val="00B10FB0"/>
    <w:rsid w:val="00B118F2"/>
    <w:rsid w:val="00B12242"/>
    <w:rsid w:val="00B125EB"/>
    <w:rsid w:val="00B13200"/>
    <w:rsid w:val="00B13BCD"/>
    <w:rsid w:val="00B14F4D"/>
    <w:rsid w:val="00B1518F"/>
    <w:rsid w:val="00B158E0"/>
    <w:rsid w:val="00B16412"/>
    <w:rsid w:val="00B16D5C"/>
    <w:rsid w:val="00B1722D"/>
    <w:rsid w:val="00B17C0D"/>
    <w:rsid w:val="00B2161B"/>
    <w:rsid w:val="00B226C2"/>
    <w:rsid w:val="00B22C04"/>
    <w:rsid w:val="00B22DB5"/>
    <w:rsid w:val="00B265F6"/>
    <w:rsid w:val="00B26A4A"/>
    <w:rsid w:val="00B26ABF"/>
    <w:rsid w:val="00B26EEE"/>
    <w:rsid w:val="00B2728B"/>
    <w:rsid w:val="00B27B0E"/>
    <w:rsid w:val="00B304C4"/>
    <w:rsid w:val="00B30F5F"/>
    <w:rsid w:val="00B3107A"/>
    <w:rsid w:val="00B31C91"/>
    <w:rsid w:val="00B32846"/>
    <w:rsid w:val="00B32A99"/>
    <w:rsid w:val="00B3387A"/>
    <w:rsid w:val="00B3406C"/>
    <w:rsid w:val="00B3417C"/>
    <w:rsid w:val="00B34484"/>
    <w:rsid w:val="00B3452E"/>
    <w:rsid w:val="00B3492A"/>
    <w:rsid w:val="00B34E27"/>
    <w:rsid w:val="00B371EA"/>
    <w:rsid w:val="00B3738F"/>
    <w:rsid w:val="00B3749E"/>
    <w:rsid w:val="00B37FC0"/>
    <w:rsid w:val="00B4040A"/>
    <w:rsid w:val="00B40DFB"/>
    <w:rsid w:val="00B416C0"/>
    <w:rsid w:val="00B428AA"/>
    <w:rsid w:val="00B43033"/>
    <w:rsid w:val="00B43131"/>
    <w:rsid w:val="00B433F5"/>
    <w:rsid w:val="00B44043"/>
    <w:rsid w:val="00B45B3D"/>
    <w:rsid w:val="00B5030E"/>
    <w:rsid w:val="00B50C20"/>
    <w:rsid w:val="00B50FEC"/>
    <w:rsid w:val="00B511B5"/>
    <w:rsid w:val="00B51202"/>
    <w:rsid w:val="00B512BD"/>
    <w:rsid w:val="00B5384C"/>
    <w:rsid w:val="00B5572F"/>
    <w:rsid w:val="00B557C0"/>
    <w:rsid w:val="00B56821"/>
    <w:rsid w:val="00B56EAA"/>
    <w:rsid w:val="00B56FA3"/>
    <w:rsid w:val="00B574F3"/>
    <w:rsid w:val="00B57B89"/>
    <w:rsid w:val="00B604B3"/>
    <w:rsid w:val="00B605A0"/>
    <w:rsid w:val="00B606E3"/>
    <w:rsid w:val="00B60700"/>
    <w:rsid w:val="00B60C6F"/>
    <w:rsid w:val="00B60E49"/>
    <w:rsid w:val="00B61636"/>
    <w:rsid w:val="00B618C9"/>
    <w:rsid w:val="00B619F8"/>
    <w:rsid w:val="00B629F0"/>
    <w:rsid w:val="00B64000"/>
    <w:rsid w:val="00B665F1"/>
    <w:rsid w:val="00B666F1"/>
    <w:rsid w:val="00B704AB"/>
    <w:rsid w:val="00B70514"/>
    <w:rsid w:val="00B70B4B"/>
    <w:rsid w:val="00B70BA3"/>
    <w:rsid w:val="00B70C30"/>
    <w:rsid w:val="00B70CC2"/>
    <w:rsid w:val="00B726BB"/>
    <w:rsid w:val="00B72722"/>
    <w:rsid w:val="00B72B64"/>
    <w:rsid w:val="00B73058"/>
    <w:rsid w:val="00B73351"/>
    <w:rsid w:val="00B749C9"/>
    <w:rsid w:val="00B74D2A"/>
    <w:rsid w:val="00B75050"/>
    <w:rsid w:val="00B75089"/>
    <w:rsid w:val="00B75C6E"/>
    <w:rsid w:val="00B77412"/>
    <w:rsid w:val="00B800C1"/>
    <w:rsid w:val="00B8032B"/>
    <w:rsid w:val="00B80486"/>
    <w:rsid w:val="00B8054E"/>
    <w:rsid w:val="00B81204"/>
    <w:rsid w:val="00B81553"/>
    <w:rsid w:val="00B81C72"/>
    <w:rsid w:val="00B81E95"/>
    <w:rsid w:val="00B824F2"/>
    <w:rsid w:val="00B82929"/>
    <w:rsid w:val="00B82A45"/>
    <w:rsid w:val="00B82B05"/>
    <w:rsid w:val="00B82CCC"/>
    <w:rsid w:val="00B83066"/>
    <w:rsid w:val="00B83084"/>
    <w:rsid w:val="00B8344B"/>
    <w:rsid w:val="00B84EEC"/>
    <w:rsid w:val="00B853A4"/>
    <w:rsid w:val="00B85CF1"/>
    <w:rsid w:val="00B86598"/>
    <w:rsid w:val="00B870B3"/>
    <w:rsid w:val="00B874E1"/>
    <w:rsid w:val="00B87596"/>
    <w:rsid w:val="00B9186D"/>
    <w:rsid w:val="00B93674"/>
    <w:rsid w:val="00B94040"/>
    <w:rsid w:val="00B944CF"/>
    <w:rsid w:val="00B944E5"/>
    <w:rsid w:val="00B94EFD"/>
    <w:rsid w:val="00B9510E"/>
    <w:rsid w:val="00B95421"/>
    <w:rsid w:val="00B96340"/>
    <w:rsid w:val="00B963ED"/>
    <w:rsid w:val="00B96E1A"/>
    <w:rsid w:val="00BA05F2"/>
    <w:rsid w:val="00BA122A"/>
    <w:rsid w:val="00BA18E8"/>
    <w:rsid w:val="00BA31C3"/>
    <w:rsid w:val="00BA379B"/>
    <w:rsid w:val="00BA3C96"/>
    <w:rsid w:val="00BA3E54"/>
    <w:rsid w:val="00BA5DFB"/>
    <w:rsid w:val="00BA70F7"/>
    <w:rsid w:val="00BA7253"/>
    <w:rsid w:val="00BA7501"/>
    <w:rsid w:val="00BA753F"/>
    <w:rsid w:val="00BA7F54"/>
    <w:rsid w:val="00BB0513"/>
    <w:rsid w:val="00BB12FD"/>
    <w:rsid w:val="00BB1933"/>
    <w:rsid w:val="00BB20ED"/>
    <w:rsid w:val="00BB3095"/>
    <w:rsid w:val="00BB4643"/>
    <w:rsid w:val="00BB6829"/>
    <w:rsid w:val="00BB6D6A"/>
    <w:rsid w:val="00BC04D7"/>
    <w:rsid w:val="00BC1F7D"/>
    <w:rsid w:val="00BC29DD"/>
    <w:rsid w:val="00BC3897"/>
    <w:rsid w:val="00BC4E87"/>
    <w:rsid w:val="00BC4F8B"/>
    <w:rsid w:val="00BC6814"/>
    <w:rsid w:val="00BC7B18"/>
    <w:rsid w:val="00BD00BE"/>
    <w:rsid w:val="00BD031C"/>
    <w:rsid w:val="00BD15C8"/>
    <w:rsid w:val="00BD1EE6"/>
    <w:rsid w:val="00BD1F1B"/>
    <w:rsid w:val="00BD2710"/>
    <w:rsid w:val="00BD3DDE"/>
    <w:rsid w:val="00BD514B"/>
    <w:rsid w:val="00BD5CC1"/>
    <w:rsid w:val="00BD6AC5"/>
    <w:rsid w:val="00BD70AC"/>
    <w:rsid w:val="00BD755E"/>
    <w:rsid w:val="00BE0026"/>
    <w:rsid w:val="00BE1174"/>
    <w:rsid w:val="00BE2D54"/>
    <w:rsid w:val="00BE3049"/>
    <w:rsid w:val="00BE4BE1"/>
    <w:rsid w:val="00BE61C9"/>
    <w:rsid w:val="00BE65DE"/>
    <w:rsid w:val="00BF060E"/>
    <w:rsid w:val="00BF0652"/>
    <w:rsid w:val="00BF0898"/>
    <w:rsid w:val="00BF0AD8"/>
    <w:rsid w:val="00BF17E4"/>
    <w:rsid w:val="00BF18AF"/>
    <w:rsid w:val="00BF18D2"/>
    <w:rsid w:val="00BF1D2F"/>
    <w:rsid w:val="00BF338B"/>
    <w:rsid w:val="00BF3D52"/>
    <w:rsid w:val="00BF4926"/>
    <w:rsid w:val="00BF513A"/>
    <w:rsid w:val="00BF65DB"/>
    <w:rsid w:val="00BF77E3"/>
    <w:rsid w:val="00BF7E15"/>
    <w:rsid w:val="00C00053"/>
    <w:rsid w:val="00C00D7E"/>
    <w:rsid w:val="00C00E2D"/>
    <w:rsid w:val="00C0144A"/>
    <w:rsid w:val="00C020EE"/>
    <w:rsid w:val="00C03713"/>
    <w:rsid w:val="00C047D4"/>
    <w:rsid w:val="00C04AC3"/>
    <w:rsid w:val="00C06506"/>
    <w:rsid w:val="00C068AA"/>
    <w:rsid w:val="00C06F9A"/>
    <w:rsid w:val="00C10AB3"/>
    <w:rsid w:val="00C118C3"/>
    <w:rsid w:val="00C12547"/>
    <w:rsid w:val="00C128BE"/>
    <w:rsid w:val="00C13285"/>
    <w:rsid w:val="00C13377"/>
    <w:rsid w:val="00C134E5"/>
    <w:rsid w:val="00C136CA"/>
    <w:rsid w:val="00C15E99"/>
    <w:rsid w:val="00C15F93"/>
    <w:rsid w:val="00C1668D"/>
    <w:rsid w:val="00C1732F"/>
    <w:rsid w:val="00C1744E"/>
    <w:rsid w:val="00C1766F"/>
    <w:rsid w:val="00C17714"/>
    <w:rsid w:val="00C1797D"/>
    <w:rsid w:val="00C2035D"/>
    <w:rsid w:val="00C20578"/>
    <w:rsid w:val="00C206B1"/>
    <w:rsid w:val="00C20F4C"/>
    <w:rsid w:val="00C2190D"/>
    <w:rsid w:val="00C21ACD"/>
    <w:rsid w:val="00C223AD"/>
    <w:rsid w:val="00C234B3"/>
    <w:rsid w:val="00C25461"/>
    <w:rsid w:val="00C2594C"/>
    <w:rsid w:val="00C272ED"/>
    <w:rsid w:val="00C27391"/>
    <w:rsid w:val="00C27E17"/>
    <w:rsid w:val="00C30080"/>
    <w:rsid w:val="00C332CF"/>
    <w:rsid w:val="00C333ED"/>
    <w:rsid w:val="00C334C7"/>
    <w:rsid w:val="00C34304"/>
    <w:rsid w:val="00C34AE3"/>
    <w:rsid w:val="00C35A07"/>
    <w:rsid w:val="00C35B99"/>
    <w:rsid w:val="00C36643"/>
    <w:rsid w:val="00C367AF"/>
    <w:rsid w:val="00C37822"/>
    <w:rsid w:val="00C37E3A"/>
    <w:rsid w:val="00C4094C"/>
    <w:rsid w:val="00C40D7F"/>
    <w:rsid w:val="00C430DD"/>
    <w:rsid w:val="00C436F6"/>
    <w:rsid w:val="00C4399D"/>
    <w:rsid w:val="00C44195"/>
    <w:rsid w:val="00C45141"/>
    <w:rsid w:val="00C4635D"/>
    <w:rsid w:val="00C468F4"/>
    <w:rsid w:val="00C46F04"/>
    <w:rsid w:val="00C47C31"/>
    <w:rsid w:val="00C50627"/>
    <w:rsid w:val="00C51665"/>
    <w:rsid w:val="00C5186C"/>
    <w:rsid w:val="00C5193C"/>
    <w:rsid w:val="00C51E58"/>
    <w:rsid w:val="00C52C21"/>
    <w:rsid w:val="00C54224"/>
    <w:rsid w:val="00C55DE1"/>
    <w:rsid w:val="00C5623F"/>
    <w:rsid w:val="00C5769C"/>
    <w:rsid w:val="00C6013E"/>
    <w:rsid w:val="00C61067"/>
    <w:rsid w:val="00C61B1A"/>
    <w:rsid w:val="00C62525"/>
    <w:rsid w:val="00C62F01"/>
    <w:rsid w:val="00C6315F"/>
    <w:rsid w:val="00C63214"/>
    <w:rsid w:val="00C63E4D"/>
    <w:rsid w:val="00C65CB3"/>
    <w:rsid w:val="00C65FB7"/>
    <w:rsid w:val="00C67C86"/>
    <w:rsid w:val="00C703BD"/>
    <w:rsid w:val="00C704F5"/>
    <w:rsid w:val="00C70BC8"/>
    <w:rsid w:val="00C721BD"/>
    <w:rsid w:val="00C72AF9"/>
    <w:rsid w:val="00C73343"/>
    <w:rsid w:val="00C73397"/>
    <w:rsid w:val="00C751D4"/>
    <w:rsid w:val="00C75D2C"/>
    <w:rsid w:val="00C8038B"/>
    <w:rsid w:val="00C80E59"/>
    <w:rsid w:val="00C81712"/>
    <w:rsid w:val="00C81D7E"/>
    <w:rsid w:val="00C81D80"/>
    <w:rsid w:val="00C81E80"/>
    <w:rsid w:val="00C82493"/>
    <w:rsid w:val="00C824DD"/>
    <w:rsid w:val="00C82CD3"/>
    <w:rsid w:val="00C83133"/>
    <w:rsid w:val="00C83FCA"/>
    <w:rsid w:val="00C84907"/>
    <w:rsid w:val="00C86B4E"/>
    <w:rsid w:val="00C86E2D"/>
    <w:rsid w:val="00C87997"/>
    <w:rsid w:val="00C9013C"/>
    <w:rsid w:val="00C90208"/>
    <w:rsid w:val="00C9044A"/>
    <w:rsid w:val="00C9051E"/>
    <w:rsid w:val="00C914CF"/>
    <w:rsid w:val="00C9202A"/>
    <w:rsid w:val="00C9245C"/>
    <w:rsid w:val="00C92831"/>
    <w:rsid w:val="00C92C46"/>
    <w:rsid w:val="00C93376"/>
    <w:rsid w:val="00C94C15"/>
    <w:rsid w:val="00C952E8"/>
    <w:rsid w:val="00C96C16"/>
    <w:rsid w:val="00CA155E"/>
    <w:rsid w:val="00CA1A59"/>
    <w:rsid w:val="00CA1D2E"/>
    <w:rsid w:val="00CA2E21"/>
    <w:rsid w:val="00CA2ED7"/>
    <w:rsid w:val="00CA44A3"/>
    <w:rsid w:val="00CA5584"/>
    <w:rsid w:val="00CA5D79"/>
    <w:rsid w:val="00CA76ED"/>
    <w:rsid w:val="00CB0364"/>
    <w:rsid w:val="00CB0C2A"/>
    <w:rsid w:val="00CB0D80"/>
    <w:rsid w:val="00CB1610"/>
    <w:rsid w:val="00CB1EBC"/>
    <w:rsid w:val="00CB3C10"/>
    <w:rsid w:val="00CB3D5A"/>
    <w:rsid w:val="00CB41E2"/>
    <w:rsid w:val="00CB47F0"/>
    <w:rsid w:val="00CB4DFB"/>
    <w:rsid w:val="00CB5566"/>
    <w:rsid w:val="00CB654C"/>
    <w:rsid w:val="00CB6C40"/>
    <w:rsid w:val="00CC0516"/>
    <w:rsid w:val="00CC0799"/>
    <w:rsid w:val="00CC0BE6"/>
    <w:rsid w:val="00CC1267"/>
    <w:rsid w:val="00CC181D"/>
    <w:rsid w:val="00CC1C54"/>
    <w:rsid w:val="00CC20B1"/>
    <w:rsid w:val="00CC3641"/>
    <w:rsid w:val="00CC389F"/>
    <w:rsid w:val="00CC3FA3"/>
    <w:rsid w:val="00CC4843"/>
    <w:rsid w:val="00CC4A2B"/>
    <w:rsid w:val="00CC4B0C"/>
    <w:rsid w:val="00CC5C6B"/>
    <w:rsid w:val="00CC636F"/>
    <w:rsid w:val="00CC7A14"/>
    <w:rsid w:val="00CD0271"/>
    <w:rsid w:val="00CD1D36"/>
    <w:rsid w:val="00CD3953"/>
    <w:rsid w:val="00CD3A4D"/>
    <w:rsid w:val="00CD3F3E"/>
    <w:rsid w:val="00CD4263"/>
    <w:rsid w:val="00CD45CB"/>
    <w:rsid w:val="00CD4B15"/>
    <w:rsid w:val="00CD4F72"/>
    <w:rsid w:val="00CD544B"/>
    <w:rsid w:val="00CD555B"/>
    <w:rsid w:val="00CD5AFE"/>
    <w:rsid w:val="00CD5BAC"/>
    <w:rsid w:val="00CD5CFD"/>
    <w:rsid w:val="00CD6010"/>
    <w:rsid w:val="00CD6BAD"/>
    <w:rsid w:val="00CE01A4"/>
    <w:rsid w:val="00CE0EF1"/>
    <w:rsid w:val="00CE14DA"/>
    <w:rsid w:val="00CE21BF"/>
    <w:rsid w:val="00CE25B7"/>
    <w:rsid w:val="00CE2757"/>
    <w:rsid w:val="00CE2955"/>
    <w:rsid w:val="00CE39A7"/>
    <w:rsid w:val="00CE3B9F"/>
    <w:rsid w:val="00CE42BA"/>
    <w:rsid w:val="00CE4E0F"/>
    <w:rsid w:val="00CE4E9C"/>
    <w:rsid w:val="00CE5774"/>
    <w:rsid w:val="00CE66D1"/>
    <w:rsid w:val="00CE726E"/>
    <w:rsid w:val="00CF1175"/>
    <w:rsid w:val="00CF23D2"/>
    <w:rsid w:val="00CF2AD7"/>
    <w:rsid w:val="00CF30FC"/>
    <w:rsid w:val="00CF5FCC"/>
    <w:rsid w:val="00CF6E7B"/>
    <w:rsid w:val="00CF728C"/>
    <w:rsid w:val="00D00E13"/>
    <w:rsid w:val="00D00E25"/>
    <w:rsid w:val="00D01C0A"/>
    <w:rsid w:val="00D03580"/>
    <w:rsid w:val="00D03665"/>
    <w:rsid w:val="00D03BC8"/>
    <w:rsid w:val="00D05542"/>
    <w:rsid w:val="00D05706"/>
    <w:rsid w:val="00D06015"/>
    <w:rsid w:val="00D06885"/>
    <w:rsid w:val="00D0740B"/>
    <w:rsid w:val="00D101D9"/>
    <w:rsid w:val="00D10801"/>
    <w:rsid w:val="00D12152"/>
    <w:rsid w:val="00D13600"/>
    <w:rsid w:val="00D14643"/>
    <w:rsid w:val="00D14805"/>
    <w:rsid w:val="00D14D14"/>
    <w:rsid w:val="00D15D03"/>
    <w:rsid w:val="00D15EDA"/>
    <w:rsid w:val="00D16981"/>
    <w:rsid w:val="00D20545"/>
    <w:rsid w:val="00D214A4"/>
    <w:rsid w:val="00D218C3"/>
    <w:rsid w:val="00D22050"/>
    <w:rsid w:val="00D2233C"/>
    <w:rsid w:val="00D226E3"/>
    <w:rsid w:val="00D22A40"/>
    <w:rsid w:val="00D22D27"/>
    <w:rsid w:val="00D22E78"/>
    <w:rsid w:val="00D2322D"/>
    <w:rsid w:val="00D2494B"/>
    <w:rsid w:val="00D24F72"/>
    <w:rsid w:val="00D25F06"/>
    <w:rsid w:val="00D26582"/>
    <w:rsid w:val="00D2707D"/>
    <w:rsid w:val="00D30865"/>
    <w:rsid w:val="00D30FC3"/>
    <w:rsid w:val="00D31D59"/>
    <w:rsid w:val="00D31DBE"/>
    <w:rsid w:val="00D3390D"/>
    <w:rsid w:val="00D3772D"/>
    <w:rsid w:val="00D378B2"/>
    <w:rsid w:val="00D4020B"/>
    <w:rsid w:val="00D41123"/>
    <w:rsid w:val="00D41B16"/>
    <w:rsid w:val="00D41D61"/>
    <w:rsid w:val="00D421FE"/>
    <w:rsid w:val="00D42867"/>
    <w:rsid w:val="00D43BE7"/>
    <w:rsid w:val="00D43CF8"/>
    <w:rsid w:val="00D4412C"/>
    <w:rsid w:val="00D441CB"/>
    <w:rsid w:val="00D4464A"/>
    <w:rsid w:val="00D45837"/>
    <w:rsid w:val="00D477EB"/>
    <w:rsid w:val="00D47AFB"/>
    <w:rsid w:val="00D47F44"/>
    <w:rsid w:val="00D50AF1"/>
    <w:rsid w:val="00D50BD6"/>
    <w:rsid w:val="00D525F0"/>
    <w:rsid w:val="00D52DB4"/>
    <w:rsid w:val="00D52F38"/>
    <w:rsid w:val="00D57289"/>
    <w:rsid w:val="00D57C8A"/>
    <w:rsid w:val="00D601DE"/>
    <w:rsid w:val="00D60D2D"/>
    <w:rsid w:val="00D60DF3"/>
    <w:rsid w:val="00D60F50"/>
    <w:rsid w:val="00D6126F"/>
    <w:rsid w:val="00D61477"/>
    <w:rsid w:val="00D6263D"/>
    <w:rsid w:val="00D62AF0"/>
    <w:rsid w:val="00D62D79"/>
    <w:rsid w:val="00D62F4E"/>
    <w:rsid w:val="00D63176"/>
    <w:rsid w:val="00D63660"/>
    <w:rsid w:val="00D63E7E"/>
    <w:rsid w:val="00D64DDA"/>
    <w:rsid w:val="00D654FA"/>
    <w:rsid w:val="00D673B3"/>
    <w:rsid w:val="00D679D0"/>
    <w:rsid w:val="00D67D6B"/>
    <w:rsid w:val="00D67DBE"/>
    <w:rsid w:val="00D67F2F"/>
    <w:rsid w:val="00D70752"/>
    <w:rsid w:val="00D71D8F"/>
    <w:rsid w:val="00D71FD0"/>
    <w:rsid w:val="00D76522"/>
    <w:rsid w:val="00D7664F"/>
    <w:rsid w:val="00D76B5D"/>
    <w:rsid w:val="00D772A4"/>
    <w:rsid w:val="00D80F59"/>
    <w:rsid w:val="00D81FD8"/>
    <w:rsid w:val="00D84936"/>
    <w:rsid w:val="00D84C69"/>
    <w:rsid w:val="00D865E2"/>
    <w:rsid w:val="00D8725D"/>
    <w:rsid w:val="00D874E8"/>
    <w:rsid w:val="00D90588"/>
    <w:rsid w:val="00D90956"/>
    <w:rsid w:val="00D915EB"/>
    <w:rsid w:val="00D9279A"/>
    <w:rsid w:val="00D92D0B"/>
    <w:rsid w:val="00D93298"/>
    <w:rsid w:val="00D93C7A"/>
    <w:rsid w:val="00D94BB1"/>
    <w:rsid w:val="00D9504C"/>
    <w:rsid w:val="00D9518C"/>
    <w:rsid w:val="00D954CB"/>
    <w:rsid w:val="00D95C46"/>
    <w:rsid w:val="00D9609A"/>
    <w:rsid w:val="00D967CF"/>
    <w:rsid w:val="00D96F1A"/>
    <w:rsid w:val="00D9725C"/>
    <w:rsid w:val="00DA043A"/>
    <w:rsid w:val="00DA0D2E"/>
    <w:rsid w:val="00DA0FFC"/>
    <w:rsid w:val="00DA1B8E"/>
    <w:rsid w:val="00DA40D5"/>
    <w:rsid w:val="00DA4235"/>
    <w:rsid w:val="00DA429A"/>
    <w:rsid w:val="00DA4931"/>
    <w:rsid w:val="00DA4B35"/>
    <w:rsid w:val="00DA5298"/>
    <w:rsid w:val="00DA617B"/>
    <w:rsid w:val="00DA625D"/>
    <w:rsid w:val="00DA7188"/>
    <w:rsid w:val="00DA7539"/>
    <w:rsid w:val="00DA77A4"/>
    <w:rsid w:val="00DA7CD5"/>
    <w:rsid w:val="00DB0BD1"/>
    <w:rsid w:val="00DB0D02"/>
    <w:rsid w:val="00DB1C00"/>
    <w:rsid w:val="00DB2145"/>
    <w:rsid w:val="00DB2157"/>
    <w:rsid w:val="00DB2BEC"/>
    <w:rsid w:val="00DB2E3B"/>
    <w:rsid w:val="00DB37A3"/>
    <w:rsid w:val="00DB3B26"/>
    <w:rsid w:val="00DB4C00"/>
    <w:rsid w:val="00DB4E6A"/>
    <w:rsid w:val="00DB561A"/>
    <w:rsid w:val="00DB581D"/>
    <w:rsid w:val="00DB7B5E"/>
    <w:rsid w:val="00DB7B69"/>
    <w:rsid w:val="00DC1594"/>
    <w:rsid w:val="00DC281B"/>
    <w:rsid w:val="00DC37D2"/>
    <w:rsid w:val="00DC384C"/>
    <w:rsid w:val="00DC3912"/>
    <w:rsid w:val="00DC3B0E"/>
    <w:rsid w:val="00DC3B5A"/>
    <w:rsid w:val="00DC3CA7"/>
    <w:rsid w:val="00DC41EE"/>
    <w:rsid w:val="00DC4564"/>
    <w:rsid w:val="00DC5E3F"/>
    <w:rsid w:val="00DC672A"/>
    <w:rsid w:val="00DC684E"/>
    <w:rsid w:val="00DC73C8"/>
    <w:rsid w:val="00DD04B7"/>
    <w:rsid w:val="00DD09C5"/>
    <w:rsid w:val="00DD0D72"/>
    <w:rsid w:val="00DD2637"/>
    <w:rsid w:val="00DD2CFF"/>
    <w:rsid w:val="00DD2D7F"/>
    <w:rsid w:val="00DD3BDE"/>
    <w:rsid w:val="00DD402F"/>
    <w:rsid w:val="00DD4420"/>
    <w:rsid w:val="00DD6DD1"/>
    <w:rsid w:val="00DD7E8A"/>
    <w:rsid w:val="00DE2842"/>
    <w:rsid w:val="00DE307A"/>
    <w:rsid w:val="00DE34AA"/>
    <w:rsid w:val="00DE3F93"/>
    <w:rsid w:val="00DE4B52"/>
    <w:rsid w:val="00DE4D3E"/>
    <w:rsid w:val="00DE65A4"/>
    <w:rsid w:val="00DE6A0B"/>
    <w:rsid w:val="00DE79A2"/>
    <w:rsid w:val="00DE7C67"/>
    <w:rsid w:val="00DF0311"/>
    <w:rsid w:val="00DF0C75"/>
    <w:rsid w:val="00DF17A1"/>
    <w:rsid w:val="00DF1D92"/>
    <w:rsid w:val="00DF2205"/>
    <w:rsid w:val="00DF31B0"/>
    <w:rsid w:val="00DF5FEE"/>
    <w:rsid w:val="00DF62B8"/>
    <w:rsid w:val="00DF6F1A"/>
    <w:rsid w:val="00DF790A"/>
    <w:rsid w:val="00DF7983"/>
    <w:rsid w:val="00DF7994"/>
    <w:rsid w:val="00DF79ED"/>
    <w:rsid w:val="00DF7E43"/>
    <w:rsid w:val="00E00440"/>
    <w:rsid w:val="00E00684"/>
    <w:rsid w:val="00E009AB"/>
    <w:rsid w:val="00E017AF"/>
    <w:rsid w:val="00E01A41"/>
    <w:rsid w:val="00E0241D"/>
    <w:rsid w:val="00E034F1"/>
    <w:rsid w:val="00E0751A"/>
    <w:rsid w:val="00E07A64"/>
    <w:rsid w:val="00E1025E"/>
    <w:rsid w:val="00E1099A"/>
    <w:rsid w:val="00E1125A"/>
    <w:rsid w:val="00E12486"/>
    <w:rsid w:val="00E12DAF"/>
    <w:rsid w:val="00E14DFC"/>
    <w:rsid w:val="00E15A60"/>
    <w:rsid w:val="00E16525"/>
    <w:rsid w:val="00E20368"/>
    <w:rsid w:val="00E205E4"/>
    <w:rsid w:val="00E22581"/>
    <w:rsid w:val="00E228D8"/>
    <w:rsid w:val="00E22A7D"/>
    <w:rsid w:val="00E231D8"/>
    <w:rsid w:val="00E2482E"/>
    <w:rsid w:val="00E24FB5"/>
    <w:rsid w:val="00E25179"/>
    <w:rsid w:val="00E2524C"/>
    <w:rsid w:val="00E254F1"/>
    <w:rsid w:val="00E2573B"/>
    <w:rsid w:val="00E27029"/>
    <w:rsid w:val="00E2717E"/>
    <w:rsid w:val="00E30A8A"/>
    <w:rsid w:val="00E30DC9"/>
    <w:rsid w:val="00E30F9F"/>
    <w:rsid w:val="00E31C17"/>
    <w:rsid w:val="00E31C5A"/>
    <w:rsid w:val="00E328EA"/>
    <w:rsid w:val="00E32F15"/>
    <w:rsid w:val="00E3348A"/>
    <w:rsid w:val="00E344B1"/>
    <w:rsid w:val="00E34555"/>
    <w:rsid w:val="00E34583"/>
    <w:rsid w:val="00E34A47"/>
    <w:rsid w:val="00E34D73"/>
    <w:rsid w:val="00E3545C"/>
    <w:rsid w:val="00E35A23"/>
    <w:rsid w:val="00E367F2"/>
    <w:rsid w:val="00E37A8A"/>
    <w:rsid w:val="00E40C65"/>
    <w:rsid w:val="00E41293"/>
    <w:rsid w:val="00E4271B"/>
    <w:rsid w:val="00E43885"/>
    <w:rsid w:val="00E44634"/>
    <w:rsid w:val="00E45D35"/>
    <w:rsid w:val="00E46C73"/>
    <w:rsid w:val="00E50191"/>
    <w:rsid w:val="00E50431"/>
    <w:rsid w:val="00E513F5"/>
    <w:rsid w:val="00E5185F"/>
    <w:rsid w:val="00E52A63"/>
    <w:rsid w:val="00E52AC4"/>
    <w:rsid w:val="00E53028"/>
    <w:rsid w:val="00E55218"/>
    <w:rsid w:val="00E56581"/>
    <w:rsid w:val="00E60082"/>
    <w:rsid w:val="00E62E20"/>
    <w:rsid w:val="00E639A7"/>
    <w:rsid w:val="00E63C69"/>
    <w:rsid w:val="00E63D7B"/>
    <w:rsid w:val="00E63F41"/>
    <w:rsid w:val="00E6436C"/>
    <w:rsid w:val="00E658D9"/>
    <w:rsid w:val="00E67A22"/>
    <w:rsid w:val="00E70170"/>
    <w:rsid w:val="00E7068F"/>
    <w:rsid w:val="00E71072"/>
    <w:rsid w:val="00E71320"/>
    <w:rsid w:val="00E718E5"/>
    <w:rsid w:val="00E722BE"/>
    <w:rsid w:val="00E72F00"/>
    <w:rsid w:val="00E73290"/>
    <w:rsid w:val="00E73676"/>
    <w:rsid w:val="00E736F2"/>
    <w:rsid w:val="00E73A76"/>
    <w:rsid w:val="00E74827"/>
    <w:rsid w:val="00E74A9C"/>
    <w:rsid w:val="00E753E9"/>
    <w:rsid w:val="00E75950"/>
    <w:rsid w:val="00E776F5"/>
    <w:rsid w:val="00E779EA"/>
    <w:rsid w:val="00E80CCD"/>
    <w:rsid w:val="00E80FF2"/>
    <w:rsid w:val="00E81175"/>
    <w:rsid w:val="00E81D7B"/>
    <w:rsid w:val="00E820D8"/>
    <w:rsid w:val="00E8235C"/>
    <w:rsid w:val="00E82943"/>
    <w:rsid w:val="00E82C43"/>
    <w:rsid w:val="00E82DB9"/>
    <w:rsid w:val="00E83797"/>
    <w:rsid w:val="00E838F9"/>
    <w:rsid w:val="00E854F4"/>
    <w:rsid w:val="00E86529"/>
    <w:rsid w:val="00E86CF9"/>
    <w:rsid w:val="00E8773A"/>
    <w:rsid w:val="00E912A2"/>
    <w:rsid w:val="00E91944"/>
    <w:rsid w:val="00E93D16"/>
    <w:rsid w:val="00E94F26"/>
    <w:rsid w:val="00E958D3"/>
    <w:rsid w:val="00E966F5"/>
    <w:rsid w:val="00E97550"/>
    <w:rsid w:val="00E975AC"/>
    <w:rsid w:val="00E97B94"/>
    <w:rsid w:val="00E97DF5"/>
    <w:rsid w:val="00EA07C2"/>
    <w:rsid w:val="00EA1550"/>
    <w:rsid w:val="00EA1560"/>
    <w:rsid w:val="00EA3ACD"/>
    <w:rsid w:val="00EA53E5"/>
    <w:rsid w:val="00EA7E7E"/>
    <w:rsid w:val="00EA7EB8"/>
    <w:rsid w:val="00EA7F36"/>
    <w:rsid w:val="00EB16DC"/>
    <w:rsid w:val="00EB18BE"/>
    <w:rsid w:val="00EB2CAD"/>
    <w:rsid w:val="00EB3499"/>
    <w:rsid w:val="00EB37FE"/>
    <w:rsid w:val="00EB3D92"/>
    <w:rsid w:val="00EB4F7E"/>
    <w:rsid w:val="00EB5428"/>
    <w:rsid w:val="00EB69F4"/>
    <w:rsid w:val="00EC1774"/>
    <w:rsid w:val="00EC6203"/>
    <w:rsid w:val="00EC671A"/>
    <w:rsid w:val="00EC7584"/>
    <w:rsid w:val="00EC7D47"/>
    <w:rsid w:val="00EC7FC8"/>
    <w:rsid w:val="00ED062B"/>
    <w:rsid w:val="00ED132F"/>
    <w:rsid w:val="00ED156B"/>
    <w:rsid w:val="00ED3F5E"/>
    <w:rsid w:val="00ED5DBB"/>
    <w:rsid w:val="00ED7544"/>
    <w:rsid w:val="00EE0030"/>
    <w:rsid w:val="00EE061F"/>
    <w:rsid w:val="00EE1E85"/>
    <w:rsid w:val="00EE2149"/>
    <w:rsid w:val="00EE284D"/>
    <w:rsid w:val="00EE3868"/>
    <w:rsid w:val="00EE394A"/>
    <w:rsid w:val="00EE60CF"/>
    <w:rsid w:val="00EE60EB"/>
    <w:rsid w:val="00EE69A2"/>
    <w:rsid w:val="00EE75F7"/>
    <w:rsid w:val="00EE7949"/>
    <w:rsid w:val="00EE7BEF"/>
    <w:rsid w:val="00EF063F"/>
    <w:rsid w:val="00EF1816"/>
    <w:rsid w:val="00EF18D7"/>
    <w:rsid w:val="00EF1B7E"/>
    <w:rsid w:val="00EF1EBD"/>
    <w:rsid w:val="00EF2013"/>
    <w:rsid w:val="00EF219E"/>
    <w:rsid w:val="00EF22F3"/>
    <w:rsid w:val="00EF2CFA"/>
    <w:rsid w:val="00EF3402"/>
    <w:rsid w:val="00EF3AF4"/>
    <w:rsid w:val="00EF44A8"/>
    <w:rsid w:val="00EF47D5"/>
    <w:rsid w:val="00EF487A"/>
    <w:rsid w:val="00EF4D06"/>
    <w:rsid w:val="00EF50B8"/>
    <w:rsid w:val="00EF53B5"/>
    <w:rsid w:val="00EF6238"/>
    <w:rsid w:val="00EF6330"/>
    <w:rsid w:val="00EF716D"/>
    <w:rsid w:val="00F0017E"/>
    <w:rsid w:val="00F01AD1"/>
    <w:rsid w:val="00F021D7"/>
    <w:rsid w:val="00F026D9"/>
    <w:rsid w:val="00F027EA"/>
    <w:rsid w:val="00F03A72"/>
    <w:rsid w:val="00F03D28"/>
    <w:rsid w:val="00F05282"/>
    <w:rsid w:val="00F0578F"/>
    <w:rsid w:val="00F05F5A"/>
    <w:rsid w:val="00F06140"/>
    <w:rsid w:val="00F0686D"/>
    <w:rsid w:val="00F07949"/>
    <w:rsid w:val="00F07ED5"/>
    <w:rsid w:val="00F109C3"/>
    <w:rsid w:val="00F11251"/>
    <w:rsid w:val="00F114A2"/>
    <w:rsid w:val="00F114DC"/>
    <w:rsid w:val="00F118FF"/>
    <w:rsid w:val="00F123E3"/>
    <w:rsid w:val="00F13574"/>
    <w:rsid w:val="00F14D2C"/>
    <w:rsid w:val="00F14D81"/>
    <w:rsid w:val="00F1549E"/>
    <w:rsid w:val="00F155C3"/>
    <w:rsid w:val="00F157E4"/>
    <w:rsid w:val="00F15998"/>
    <w:rsid w:val="00F16C04"/>
    <w:rsid w:val="00F17428"/>
    <w:rsid w:val="00F17447"/>
    <w:rsid w:val="00F178C1"/>
    <w:rsid w:val="00F178D3"/>
    <w:rsid w:val="00F201EE"/>
    <w:rsid w:val="00F21CFC"/>
    <w:rsid w:val="00F23AC8"/>
    <w:rsid w:val="00F23DCE"/>
    <w:rsid w:val="00F244B4"/>
    <w:rsid w:val="00F2476E"/>
    <w:rsid w:val="00F248EA"/>
    <w:rsid w:val="00F24AD1"/>
    <w:rsid w:val="00F24C7D"/>
    <w:rsid w:val="00F259FB"/>
    <w:rsid w:val="00F263BD"/>
    <w:rsid w:val="00F26936"/>
    <w:rsid w:val="00F27854"/>
    <w:rsid w:val="00F302DD"/>
    <w:rsid w:val="00F30540"/>
    <w:rsid w:val="00F3164E"/>
    <w:rsid w:val="00F31978"/>
    <w:rsid w:val="00F33537"/>
    <w:rsid w:val="00F33B51"/>
    <w:rsid w:val="00F33D6C"/>
    <w:rsid w:val="00F344B9"/>
    <w:rsid w:val="00F344FF"/>
    <w:rsid w:val="00F346C1"/>
    <w:rsid w:val="00F35786"/>
    <w:rsid w:val="00F3633C"/>
    <w:rsid w:val="00F367BA"/>
    <w:rsid w:val="00F36966"/>
    <w:rsid w:val="00F375D1"/>
    <w:rsid w:val="00F37DEF"/>
    <w:rsid w:val="00F4019F"/>
    <w:rsid w:val="00F41045"/>
    <w:rsid w:val="00F410CA"/>
    <w:rsid w:val="00F42C64"/>
    <w:rsid w:val="00F42F1B"/>
    <w:rsid w:val="00F43951"/>
    <w:rsid w:val="00F44FC0"/>
    <w:rsid w:val="00F4634B"/>
    <w:rsid w:val="00F46F0A"/>
    <w:rsid w:val="00F47925"/>
    <w:rsid w:val="00F479F1"/>
    <w:rsid w:val="00F50268"/>
    <w:rsid w:val="00F5086F"/>
    <w:rsid w:val="00F52EA0"/>
    <w:rsid w:val="00F52EA1"/>
    <w:rsid w:val="00F53E08"/>
    <w:rsid w:val="00F541C2"/>
    <w:rsid w:val="00F552E5"/>
    <w:rsid w:val="00F5566D"/>
    <w:rsid w:val="00F55B40"/>
    <w:rsid w:val="00F55B5B"/>
    <w:rsid w:val="00F56774"/>
    <w:rsid w:val="00F576D8"/>
    <w:rsid w:val="00F603ED"/>
    <w:rsid w:val="00F6060D"/>
    <w:rsid w:val="00F6068B"/>
    <w:rsid w:val="00F60BF4"/>
    <w:rsid w:val="00F618A2"/>
    <w:rsid w:val="00F61B66"/>
    <w:rsid w:val="00F63054"/>
    <w:rsid w:val="00F65FC7"/>
    <w:rsid w:val="00F66020"/>
    <w:rsid w:val="00F66300"/>
    <w:rsid w:val="00F66480"/>
    <w:rsid w:val="00F675E8"/>
    <w:rsid w:val="00F67830"/>
    <w:rsid w:val="00F67BC8"/>
    <w:rsid w:val="00F70ACE"/>
    <w:rsid w:val="00F70C5D"/>
    <w:rsid w:val="00F71471"/>
    <w:rsid w:val="00F715B7"/>
    <w:rsid w:val="00F719E5"/>
    <w:rsid w:val="00F71E5B"/>
    <w:rsid w:val="00F7217D"/>
    <w:rsid w:val="00F74088"/>
    <w:rsid w:val="00F742A8"/>
    <w:rsid w:val="00F74658"/>
    <w:rsid w:val="00F7541E"/>
    <w:rsid w:val="00F7667C"/>
    <w:rsid w:val="00F76B33"/>
    <w:rsid w:val="00F77259"/>
    <w:rsid w:val="00F7754B"/>
    <w:rsid w:val="00F77655"/>
    <w:rsid w:val="00F8075E"/>
    <w:rsid w:val="00F8156D"/>
    <w:rsid w:val="00F8229A"/>
    <w:rsid w:val="00F82A57"/>
    <w:rsid w:val="00F8324B"/>
    <w:rsid w:val="00F83B52"/>
    <w:rsid w:val="00F83F19"/>
    <w:rsid w:val="00F83FBA"/>
    <w:rsid w:val="00F85FCB"/>
    <w:rsid w:val="00F86E2E"/>
    <w:rsid w:val="00F90213"/>
    <w:rsid w:val="00F90789"/>
    <w:rsid w:val="00F909BD"/>
    <w:rsid w:val="00F90B95"/>
    <w:rsid w:val="00F9228E"/>
    <w:rsid w:val="00F92DF3"/>
    <w:rsid w:val="00F94EDE"/>
    <w:rsid w:val="00F95682"/>
    <w:rsid w:val="00F96986"/>
    <w:rsid w:val="00F96DB8"/>
    <w:rsid w:val="00F97AE4"/>
    <w:rsid w:val="00F97CE1"/>
    <w:rsid w:val="00FA0EE9"/>
    <w:rsid w:val="00FA162D"/>
    <w:rsid w:val="00FA222A"/>
    <w:rsid w:val="00FA366D"/>
    <w:rsid w:val="00FA3B90"/>
    <w:rsid w:val="00FA416E"/>
    <w:rsid w:val="00FA4941"/>
    <w:rsid w:val="00FA5D70"/>
    <w:rsid w:val="00FA64D8"/>
    <w:rsid w:val="00FA6900"/>
    <w:rsid w:val="00FA7130"/>
    <w:rsid w:val="00FA7B5D"/>
    <w:rsid w:val="00FB05DA"/>
    <w:rsid w:val="00FB0B45"/>
    <w:rsid w:val="00FB1594"/>
    <w:rsid w:val="00FB2763"/>
    <w:rsid w:val="00FB2A88"/>
    <w:rsid w:val="00FB32E6"/>
    <w:rsid w:val="00FB46D4"/>
    <w:rsid w:val="00FB491F"/>
    <w:rsid w:val="00FB4DCA"/>
    <w:rsid w:val="00FB54C5"/>
    <w:rsid w:val="00FB6118"/>
    <w:rsid w:val="00FB650F"/>
    <w:rsid w:val="00FB65EE"/>
    <w:rsid w:val="00FC0EB6"/>
    <w:rsid w:val="00FC1522"/>
    <w:rsid w:val="00FC1C8F"/>
    <w:rsid w:val="00FC2187"/>
    <w:rsid w:val="00FC289D"/>
    <w:rsid w:val="00FC34D4"/>
    <w:rsid w:val="00FC3F5B"/>
    <w:rsid w:val="00FC4110"/>
    <w:rsid w:val="00FC4C9F"/>
    <w:rsid w:val="00FC54E9"/>
    <w:rsid w:val="00FC5D7F"/>
    <w:rsid w:val="00FC6139"/>
    <w:rsid w:val="00FC6591"/>
    <w:rsid w:val="00FC7748"/>
    <w:rsid w:val="00FC7859"/>
    <w:rsid w:val="00FC7CBB"/>
    <w:rsid w:val="00FD0FCA"/>
    <w:rsid w:val="00FD14D9"/>
    <w:rsid w:val="00FD1FC2"/>
    <w:rsid w:val="00FD27DE"/>
    <w:rsid w:val="00FD2E19"/>
    <w:rsid w:val="00FD3807"/>
    <w:rsid w:val="00FD4179"/>
    <w:rsid w:val="00FD41C4"/>
    <w:rsid w:val="00FD5498"/>
    <w:rsid w:val="00FE1115"/>
    <w:rsid w:val="00FE165D"/>
    <w:rsid w:val="00FE1F61"/>
    <w:rsid w:val="00FE2AF9"/>
    <w:rsid w:val="00FE2D23"/>
    <w:rsid w:val="00FE32B8"/>
    <w:rsid w:val="00FF17B9"/>
    <w:rsid w:val="00FF227D"/>
    <w:rsid w:val="00FF2F10"/>
    <w:rsid w:val="00FF3018"/>
    <w:rsid w:val="00FF5DF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E3A1B"/>
  <w15:docId w15:val="{44978CCD-44D8-4280-8027-9E6CA3A3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99"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66F"/>
    <w:pPr>
      <w:suppressAutoHyphens/>
      <w:spacing w:before="60" w:after="60"/>
      <w:jc w:val="both"/>
    </w:pPr>
    <w:rPr>
      <w:sz w:val="22"/>
      <w:lang w:eastAsia="ar-SA"/>
    </w:rPr>
  </w:style>
  <w:style w:type="paragraph" w:styleId="Titre1">
    <w:name w:val="heading 1"/>
    <w:aliases w:val="h1,H1,Titre 11,t1.T1.Titre 1,t1,Titre 1 sans saut de page,t1.T1.Titre 1Annexe,TITRE1,heading 1,Titre 1ed,Contrat 1,Section,l1,level 1,level1,1titre,1titre1,1titre2,1titre3,1titre4,1titre5,1titre6,fjb1,Part Title,First level,T1,überschrift1,c"/>
    <w:basedOn w:val="Normal"/>
    <w:next w:val="Normal"/>
    <w:link w:val="Titre1Car"/>
    <w:qFormat/>
    <w:rsid w:val="00F14D2C"/>
    <w:pPr>
      <w:keepNext/>
      <w:keepLines/>
      <w:tabs>
        <w:tab w:val="left" w:pos="284"/>
        <w:tab w:val="left" w:pos="567"/>
      </w:tabs>
      <w:spacing w:before="5000" w:after="120"/>
      <w:jc w:val="right"/>
      <w:outlineLvl w:val="0"/>
    </w:pPr>
    <w:rPr>
      <w:rFonts w:ascii="Arial" w:hAnsi="Arial"/>
      <w:b/>
      <w:i/>
      <w:caps/>
      <w:sz w:val="44"/>
    </w:rPr>
  </w:style>
  <w:style w:type="paragraph" w:styleId="Titre2">
    <w:name w:val="heading 2"/>
    <w:basedOn w:val="Normal"/>
    <w:next w:val="Normal"/>
    <w:link w:val="Titre2Car"/>
    <w:qFormat/>
    <w:rsid w:val="00F77655"/>
    <w:pPr>
      <w:keepLines/>
      <w:pageBreakBefore/>
      <w:numPr>
        <w:numId w:val="10"/>
      </w:numPr>
      <w:pBdr>
        <w:bottom w:val="single" w:sz="18" w:space="1" w:color="C0C0C0"/>
      </w:pBdr>
      <w:tabs>
        <w:tab w:val="left" w:pos="510"/>
      </w:tabs>
      <w:suppressAutoHyphens w:val="0"/>
      <w:spacing w:after="240"/>
      <w:outlineLvl w:val="1"/>
    </w:pPr>
    <w:rPr>
      <w:rFonts w:ascii="Arial" w:hAnsi="Arial"/>
      <w:b/>
      <w:caps/>
      <w:color w:val="1F497D" w:themeColor="text2"/>
      <w:sz w:val="28"/>
      <w:lang w:eastAsia="fr-FR"/>
    </w:rPr>
  </w:style>
  <w:style w:type="paragraph" w:styleId="Titre3">
    <w:name w:val="heading 3"/>
    <w:basedOn w:val="Normal"/>
    <w:next w:val="Normal"/>
    <w:link w:val="Titre3Car"/>
    <w:qFormat/>
    <w:rsid w:val="004D4E0B"/>
    <w:pPr>
      <w:keepLines/>
      <w:numPr>
        <w:ilvl w:val="1"/>
        <w:numId w:val="10"/>
      </w:numPr>
      <w:tabs>
        <w:tab w:val="left" w:pos="993"/>
      </w:tabs>
      <w:suppressAutoHyphens w:val="0"/>
      <w:spacing w:before="360" w:after="240"/>
      <w:jc w:val="left"/>
      <w:outlineLvl w:val="2"/>
    </w:pPr>
    <w:rPr>
      <w:rFonts w:ascii="Calibri" w:hAnsi="Calibri"/>
      <w:b/>
      <w:i/>
      <w:color w:val="1F497D" w:themeColor="text2"/>
      <w:sz w:val="24"/>
      <w:u w:val="single"/>
      <w:lang w:val="en-US" w:eastAsia="fr-FR"/>
    </w:rPr>
  </w:style>
  <w:style w:type="paragraph" w:styleId="Titre4">
    <w:name w:val="heading 4"/>
    <w:basedOn w:val="Normal"/>
    <w:next w:val="Normal"/>
    <w:link w:val="Titre4Car"/>
    <w:qFormat/>
    <w:rsid w:val="002F0B55"/>
    <w:pPr>
      <w:keepNext/>
      <w:keepLines/>
      <w:numPr>
        <w:ilvl w:val="2"/>
        <w:numId w:val="10"/>
      </w:numPr>
      <w:tabs>
        <w:tab w:val="left" w:pos="1418"/>
      </w:tabs>
      <w:spacing w:before="240" w:after="120"/>
      <w:outlineLvl w:val="3"/>
    </w:pPr>
    <w:rPr>
      <w:rFonts w:ascii="Calibri" w:hAnsi="Calibri"/>
      <w:b/>
      <w:color w:val="1F497D" w:themeColor="text2"/>
    </w:rPr>
  </w:style>
  <w:style w:type="paragraph" w:styleId="Titre5">
    <w:name w:val="heading 5"/>
    <w:basedOn w:val="Normal"/>
    <w:next w:val="Normal"/>
    <w:link w:val="Titre5Car"/>
    <w:autoRedefine/>
    <w:qFormat/>
    <w:rsid w:val="009A4112"/>
    <w:pPr>
      <w:keepNext/>
      <w:keepLines/>
      <w:numPr>
        <w:ilvl w:val="3"/>
        <w:numId w:val="9"/>
      </w:numPr>
      <w:spacing w:before="240" w:after="120"/>
      <w:outlineLvl w:val="4"/>
    </w:pPr>
    <w:rPr>
      <w:rFonts w:asciiTheme="minorHAnsi" w:hAnsiTheme="minorHAnsi" w:cs="Arial"/>
      <w:b/>
      <w:color w:val="0000FF"/>
      <w:sz w:val="20"/>
      <w:u w:val="single"/>
      <w:lang w:val="en-US"/>
    </w:rPr>
  </w:style>
  <w:style w:type="paragraph" w:styleId="Titre6">
    <w:name w:val="heading 6"/>
    <w:basedOn w:val="Normal"/>
    <w:next w:val="Normal"/>
    <w:link w:val="Titre6Car"/>
    <w:qFormat/>
    <w:rsid w:val="00F14D2C"/>
    <w:pPr>
      <w:tabs>
        <w:tab w:val="left" w:pos="1009"/>
      </w:tabs>
      <w:spacing w:before="120"/>
      <w:ind w:left="1009" w:hanging="1009"/>
      <w:outlineLvl w:val="5"/>
    </w:pPr>
    <w:rPr>
      <w:b/>
      <w:u w:val="single"/>
      <w:lang w:val="en-GB"/>
    </w:rPr>
  </w:style>
  <w:style w:type="paragraph" w:styleId="Titre7">
    <w:name w:val="heading 7"/>
    <w:basedOn w:val="Normal"/>
    <w:next w:val="Normal"/>
    <w:link w:val="Titre7Car"/>
    <w:qFormat/>
    <w:rsid w:val="00F14D2C"/>
    <w:pPr>
      <w:keepNext/>
      <w:keepLines/>
      <w:widowControl w:val="0"/>
      <w:tabs>
        <w:tab w:val="left" w:pos="0"/>
        <w:tab w:val="left" w:pos="1009"/>
      </w:tabs>
      <w:spacing w:before="120" w:after="120"/>
      <w:outlineLvl w:val="6"/>
    </w:pPr>
    <w:rPr>
      <w:i/>
      <w:color w:val="0000FF"/>
      <w:sz w:val="20"/>
    </w:rPr>
  </w:style>
  <w:style w:type="paragraph" w:styleId="Titre8">
    <w:name w:val="heading 8"/>
    <w:basedOn w:val="Normal"/>
    <w:next w:val="Normal"/>
    <w:link w:val="Titre8Car"/>
    <w:qFormat/>
    <w:rsid w:val="00F14D2C"/>
    <w:pPr>
      <w:keepNext/>
      <w:tabs>
        <w:tab w:val="left" w:pos="-720"/>
      </w:tabs>
      <w:spacing w:before="90" w:after="54" w:line="288" w:lineRule="auto"/>
      <w:jc w:val="center"/>
      <w:outlineLvl w:val="7"/>
    </w:pPr>
    <w:rPr>
      <w:b/>
      <w:spacing w:val="-2"/>
    </w:rPr>
  </w:style>
  <w:style w:type="paragraph" w:styleId="Titre9">
    <w:name w:val="heading 9"/>
    <w:basedOn w:val="Normal"/>
    <w:next w:val="Normal"/>
    <w:link w:val="Titre9Car"/>
    <w:qFormat/>
    <w:rsid w:val="00F14D2C"/>
    <w:pPr>
      <w:keepLines/>
      <w:widowControl w:val="0"/>
      <w:tabs>
        <w:tab w:val="left" w:pos="0"/>
      </w:tabs>
      <w:outlineLvl w:val="8"/>
    </w:pPr>
    <w:rPr>
      <w:b/>
      <w:color w:val="0000FF"/>
      <w:sz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F14D2C"/>
    <w:rPr>
      <w:rFonts w:ascii="Symbol" w:hAnsi="Symbol"/>
    </w:rPr>
  </w:style>
  <w:style w:type="character" w:customStyle="1" w:styleId="WW8Num3z0">
    <w:name w:val="WW8Num3z0"/>
    <w:rsid w:val="00F14D2C"/>
    <w:rPr>
      <w:rFonts w:ascii="Symbol" w:hAnsi="Symbol"/>
    </w:rPr>
  </w:style>
  <w:style w:type="character" w:customStyle="1" w:styleId="WW8Num4z0">
    <w:name w:val="WW8Num4z0"/>
    <w:rsid w:val="00F14D2C"/>
    <w:rPr>
      <w:rFonts w:ascii="Symbol" w:hAnsi="Symbol"/>
    </w:rPr>
  </w:style>
  <w:style w:type="character" w:customStyle="1" w:styleId="WW8Num5z0">
    <w:name w:val="WW8Num5z0"/>
    <w:rsid w:val="00F14D2C"/>
    <w:rPr>
      <w:rFonts w:ascii="Symbol" w:hAnsi="Symbol"/>
    </w:rPr>
  </w:style>
  <w:style w:type="character" w:customStyle="1" w:styleId="WW8Num6z0">
    <w:name w:val="WW8Num6z0"/>
    <w:rsid w:val="00F14D2C"/>
    <w:rPr>
      <w:rFonts w:ascii="Symbol" w:hAnsi="Symbol"/>
      <w:color w:val="0000FF"/>
    </w:rPr>
  </w:style>
  <w:style w:type="character" w:customStyle="1" w:styleId="WW8Num7z0">
    <w:name w:val="WW8Num7z0"/>
    <w:rsid w:val="00F14D2C"/>
    <w:rPr>
      <w:rFonts w:ascii="Symbol" w:hAnsi="Symbol"/>
    </w:rPr>
  </w:style>
  <w:style w:type="character" w:customStyle="1" w:styleId="WW8Num9z0">
    <w:name w:val="WW8Num9z0"/>
    <w:rsid w:val="00F14D2C"/>
    <w:rPr>
      <w:rFonts w:ascii="Wingdings" w:hAnsi="Wingdings"/>
    </w:rPr>
  </w:style>
  <w:style w:type="character" w:customStyle="1" w:styleId="WW8Num10z0">
    <w:name w:val="WW8Num10z0"/>
    <w:rsid w:val="00F14D2C"/>
    <w:rPr>
      <w:rFonts w:ascii="Symbol" w:hAnsi="Symbol"/>
    </w:rPr>
  </w:style>
  <w:style w:type="character" w:customStyle="1" w:styleId="Absatz-Standardschriftart">
    <w:name w:val="Absatz-Standardschriftart"/>
    <w:rsid w:val="00F14D2C"/>
  </w:style>
  <w:style w:type="character" w:customStyle="1" w:styleId="WW-Absatz-Standardschriftart">
    <w:name w:val="WW-Absatz-Standardschriftart"/>
    <w:rsid w:val="00F14D2C"/>
  </w:style>
  <w:style w:type="character" w:customStyle="1" w:styleId="WW8Num1z0">
    <w:name w:val="WW8Num1z0"/>
    <w:rsid w:val="00F14D2C"/>
    <w:rPr>
      <w:rFonts w:ascii="Symbol" w:hAnsi="Symbol"/>
    </w:rPr>
  </w:style>
  <w:style w:type="character" w:customStyle="1" w:styleId="WW8Num4z1">
    <w:name w:val="WW8Num4z1"/>
    <w:rsid w:val="00F14D2C"/>
    <w:rPr>
      <w:rFonts w:ascii="Courier New" w:hAnsi="Courier New" w:cs="Courier New"/>
    </w:rPr>
  </w:style>
  <w:style w:type="character" w:customStyle="1" w:styleId="WW8Num4z2">
    <w:name w:val="WW8Num4z2"/>
    <w:rsid w:val="00F14D2C"/>
    <w:rPr>
      <w:rFonts w:ascii="Wingdings" w:hAnsi="Wingdings"/>
    </w:rPr>
  </w:style>
  <w:style w:type="character" w:customStyle="1" w:styleId="WW8Num11z0">
    <w:name w:val="WW8Num11z0"/>
    <w:rsid w:val="00F14D2C"/>
    <w:rPr>
      <w:rFonts w:ascii="Symbol" w:hAnsi="Symbol"/>
      <w:sz w:val="24"/>
    </w:rPr>
  </w:style>
  <w:style w:type="character" w:customStyle="1" w:styleId="WW8Num12z0">
    <w:name w:val="WW8Num12z0"/>
    <w:rsid w:val="00F14D2C"/>
    <w:rPr>
      <w:rFonts w:ascii="Wingdings" w:hAnsi="Wingdings"/>
    </w:rPr>
  </w:style>
  <w:style w:type="character" w:customStyle="1" w:styleId="WW8Num14z0">
    <w:name w:val="WW8Num14z0"/>
    <w:rsid w:val="00F14D2C"/>
    <w:rPr>
      <w:rFonts w:ascii="Symbol" w:hAnsi="Symbol"/>
    </w:rPr>
  </w:style>
  <w:style w:type="character" w:customStyle="1" w:styleId="WW8Num17z0">
    <w:name w:val="WW8Num17z0"/>
    <w:rsid w:val="00F14D2C"/>
    <w:rPr>
      <w:rFonts w:ascii="Symbol" w:hAnsi="Symbol"/>
    </w:rPr>
  </w:style>
  <w:style w:type="character" w:customStyle="1" w:styleId="WW8Num18z0">
    <w:name w:val="WW8Num18z0"/>
    <w:rsid w:val="00F14D2C"/>
    <w:rPr>
      <w:rFonts w:ascii="Symbol" w:hAnsi="Symbol"/>
    </w:rPr>
  </w:style>
  <w:style w:type="character" w:customStyle="1" w:styleId="Policepardfaut1">
    <w:name w:val="Police par défaut1"/>
    <w:rsid w:val="00F14D2C"/>
  </w:style>
  <w:style w:type="character" w:customStyle="1" w:styleId="Fort">
    <w:name w:val="Fort"/>
    <w:rsid w:val="00F14D2C"/>
    <w:rPr>
      <w:b/>
    </w:rPr>
  </w:style>
  <w:style w:type="character" w:customStyle="1" w:styleId="Marquedecommentaire1">
    <w:name w:val="Marque de commentaire1"/>
    <w:basedOn w:val="Policepardfaut1"/>
    <w:rsid w:val="00F14D2C"/>
    <w:rPr>
      <w:sz w:val="16"/>
    </w:rPr>
  </w:style>
  <w:style w:type="character" w:styleId="Numrodepage">
    <w:name w:val="page number"/>
    <w:basedOn w:val="Policepardfaut1"/>
    <w:rsid w:val="00F14D2C"/>
  </w:style>
  <w:style w:type="character" w:customStyle="1" w:styleId="normal-technique">
    <w:name w:val="normal-technique"/>
    <w:basedOn w:val="Policepardfaut1"/>
    <w:rsid w:val="00F14D2C"/>
    <w:rPr>
      <w:rFonts w:ascii="Times New Roman" w:hAnsi="Times New Roman"/>
      <w:b/>
      <w:caps/>
      <w:color w:val="800000"/>
      <w:position w:val="0"/>
      <w:sz w:val="20"/>
      <w:vertAlign w:val="baseline"/>
    </w:rPr>
  </w:style>
  <w:style w:type="character" w:styleId="Lienhypertexte">
    <w:name w:val="Hyperlink"/>
    <w:basedOn w:val="Policepardfaut1"/>
    <w:uiPriority w:val="99"/>
    <w:rsid w:val="00F14D2C"/>
    <w:rPr>
      <w:color w:val="0000FF"/>
      <w:u w:val="single"/>
    </w:rPr>
  </w:style>
  <w:style w:type="character" w:customStyle="1" w:styleId="Caractredenotedebasdepage">
    <w:name w:val="Caractère de note de bas de page"/>
    <w:basedOn w:val="Policepardfaut1"/>
    <w:rsid w:val="00F14D2C"/>
    <w:rPr>
      <w:position w:val="3"/>
      <w:sz w:val="16"/>
    </w:rPr>
  </w:style>
  <w:style w:type="paragraph" w:customStyle="1" w:styleId="Titre10">
    <w:name w:val="Titre1"/>
    <w:basedOn w:val="Normal"/>
    <w:next w:val="Corpsdetexte"/>
    <w:rsid w:val="00F14D2C"/>
    <w:pPr>
      <w:keepNext/>
      <w:spacing w:before="240" w:after="120"/>
    </w:pPr>
    <w:rPr>
      <w:rFonts w:ascii="Helvetica" w:eastAsia="HG Mincho Light J" w:hAnsi="Helvetica" w:cs="Lucidasans"/>
      <w:sz w:val="28"/>
      <w:szCs w:val="28"/>
    </w:rPr>
  </w:style>
  <w:style w:type="paragraph" w:styleId="Corpsdetexte">
    <w:name w:val="Body Text"/>
    <w:basedOn w:val="Normal"/>
    <w:rsid w:val="00F14D2C"/>
    <w:pPr>
      <w:spacing w:after="120"/>
    </w:pPr>
  </w:style>
  <w:style w:type="paragraph" w:styleId="Liste">
    <w:name w:val="List"/>
    <w:basedOn w:val="Normal"/>
    <w:rsid w:val="00F14D2C"/>
    <w:pPr>
      <w:ind w:left="283" w:hanging="283"/>
    </w:pPr>
  </w:style>
  <w:style w:type="paragraph" w:customStyle="1" w:styleId="Lgende1">
    <w:name w:val="Légende1"/>
    <w:basedOn w:val="Normal"/>
    <w:next w:val="Normal"/>
    <w:rsid w:val="00F14D2C"/>
    <w:pPr>
      <w:spacing w:before="120" w:after="120"/>
    </w:pPr>
    <w:rPr>
      <w:b/>
    </w:rPr>
  </w:style>
  <w:style w:type="paragraph" w:customStyle="1" w:styleId="Rpertoire">
    <w:name w:val="Répertoire"/>
    <w:basedOn w:val="Normal"/>
    <w:rsid w:val="00F14D2C"/>
    <w:pPr>
      <w:suppressLineNumbers/>
    </w:pPr>
    <w:rPr>
      <w:rFonts w:ascii="Times" w:hAnsi="Times" w:cs="Lucidasans"/>
    </w:rPr>
  </w:style>
  <w:style w:type="paragraph" w:customStyle="1" w:styleId="Exemple">
    <w:name w:val="Exemple"/>
    <w:basedOn w:val="Normal"/>
    <w:rsid w:val="00F14D2C"/>
    <w:pPr>
      <w:ind w:left="284"/>
    </w:pPr>
    <w:rPr>
      <w:i/>
    </w:rPr>
  </w:style>
  <w:style w:type="paragraph" w:customStyle="1" w:styleId="puce1">
    <w:name w:val="puce 1"/>
    <w:basedOn w:val="Normal"/>
    <w:rsid w:val="00F14D2C"/>
    <w:pPr>
      <w:ind w:left="567"/>
    </w:pPr>
    <w:rPr>
      <w:i/>
    </w:rPr>
  </w:style>
  <w:style w:type="paragraph" w:customStyle="1" w:styleId="puce2">
    <w:name w:val="puce 2"/>
    <w:basedOn w:val="Normal"/>
    <w:rsid w:val="00F14D2C"/>
    <w:pPr>
      <w:numPr>
        <w:numId w:val="4"/>
      </w:numPr>
      <w:spacing w:before="20"/>
      <w:ind w:left="992" w:firstLine="0"/>
    </w:pPr>
  </w:style>
  <w:style w:type="paragraph" w:customStyle="1" w:styleId="puce3">
    <w:name w:val="puce 3"/>
    <w:basedOn w:val="Normal"/>
    <w:rsid w:val="00F14D2C"/>
    <w:pPr>
      <w:spacing w:before="20" w:after="40"/>
      <w:ind w:left="1701"/>
    </w:pPr>
  </w:style>
  <w:style w:type="paragraph" w:customStyle="1" w:styleId="TableHeading">
    <w:name w:val="Table Heading"/>
    <w:basedOn w:val="Normal"/>
    <w:qFormat/>
    <w:rsid w:val="00F14D2C"/>
    <w:pPr>
      <w:spacing w:before="40" w:after="40"/>
      <w:jc w:val="center"/>
    </w:pPr>
    <w:rPr>
      <w:b/>
      <w:sz w:val="20"/>
      <w:lang w:val="en-GB"/>
    </w:rPr>
  </w:style>
  <w:style w:type="paragraph" w:customStyle="1" w:styleId="TableText">
    <w:name w:val="Table Text"/>
    <w:basedOn w:val="Normal"/>
    <w:rsid w:val="00F14D2C"/>
    <w:pPr>
      <w:spacing w:before="40" w:after="20"/>
    </w:pPr>
    <w:rPr>
      <w:sz w:val="20"/>
      <w:lang w:val="en-GB"/>
    </w:rPr>
  </w:style>
  <w:style w:type="paragraph" w:styleId="TM1">
    <w:name w:val="toc 1"/>
    <w:basedOn w:val="Normal"/>
    <w:next w:val="Normal"/>
    <w:uiPriority w:val="39"/>
    <w:qFormat/>
    <w:rsid w:val="00F14D2C"/>
    <w:pPr>
      <w:spacing w:before="120" w:after="0"/>
      <w:jc w:val="left"/>
    </w:pPr>
    <w:rPr>
      <w:rFonts w:asciiTheme="minorHAnsi" w:hAnsiTheme="minorHAnsi"/>
      <w:b/>
      <w:bCs/>
      <w:i/>
      <w:iCs/>
      <w:sz w:val="24"/>
      <w:szCs w:val="24"/>
    </w:rPr>
  </w:style>
  <w:style w:type="paragraph" w:styleId="TM2">
    <w:name w:val="toc 2"/>
    <w:basedOn w:val="Normal"/>
    <w:next w:val="Normal"/>
    <w:uiPriority w:val="39"/>
    <w:qFormat/>
    <w:rsid w:val="00F14D2C"/>
    <w:pPr>
      <w:spacing w:before="120" w:after="0"/>
      <w:ind w:left="220"/>
      <w:jc w:val="left"/>
    </w:pPr>
    <w:rPr>
      <w:rFonts w:asciiTheme="minorHAnsi" w:hAnsiTheme="minorHAnsi"/>
      <w:b/>
      <w:bCs/>
      <w:szCs w:val="22"/>
    </w:rPr>
  </w:style>
  <w:style w:type="paragraph" w:styleId="TM3">
    <w:name w:val="toc 3"/>
    <w:basedOn w:val="Normal"/>
    <w:next w:val="Normal"/>
    <w:uiPriority w:val="39"/>
    <w:qFormat/>
    <w:rsid w:val="00F14D2C"/>
    <w:pPr>
      <w:spacing w:before="0" w:after="0"/>
      <w:ind w:left="440"/>
      <w:jc w:val="left"/>
    </w:pPr>
    <w:rPr>
      <w:rFonts w:asciiTheme="minorHAnsi" w:hAnsiTheme="minorHAnsi"/>
      <w:sz w:val="20"/>
    </w:rPr>
  </w:style>
  <w:style w:type="paragraph" w:styleId="TM4">
    <w:name w:val="toc 4"/>
    <w:basedOn w:val="Normal"/>
    <w:next w:val="Normal"/>
    <w:uiPriority w:val="39"/>
    <w:qFormat/>
    <w:rsid w:val="00F14D2C"/>
    <w:pPr>
      <w:spacing w:before="0" w:after="0"/>
      <w:ind w:left="660"/>
      <w:jc w:val="left"/>
    </w:pPr>
    <w:rPr>
      <w:rFonts w:asciiTheme="minorHAnsi" w:hAnsiTheme="minorHAnsi"/>
      <w:sz w:val="20"/>
    </w:rPr>
  </w:style>
  <w:style w:type="paragraph" w:styleId="TM5">
    <w:name w:val="toc 5"/>
    <w:basedOn w:val="Normal"/>
    <w:next w:val="Normal"/>
    <w:uiPriority w:val="39"/>
    <w:rsid w:val="00F14D2C"/>
    <w:pPr>
      <w:spacing w:before="0" w:after="0"/>
      <w:ind w:left="880"/>
      <w:jc w:val="left"/>
    </w:pPr>
    <w:rPr>
      <w:rFonts w:asciiTheme="minorHAnsi" w:hAnsiTheme="minorHAnsi"/>
      <w:sz w:val="20"/>
    </w:rPr>
  </w:style>
  <w:style w:type="paragraph" w:styleId="TM6">
    <w:name w:val="toc 6"/>
    <w:basedOn w:val="Normal"/>
    <w:next w:val="Normal"/>
    <w:uiPriority w:val="39"/>
    <w:rsid w:val="00F14D2C"/>
    <w:pPr>
      <w:spacing w:before="0" w:after="0"/>
      <w:ind w:left="1100"/>
      <w:jc w:val="left"/>
    </w:pPr>
    <w:rPr>
      <w:rFonts w:asciiTheme="minorHAnsi" w:hAnsiTheme="minorHAnsi"/>
      <w:sz w:val="20"/>
    </w:rPr>
  </w:style>
  <w:style w:type="paragraph" w:styleId="En-tte">
    <w:name w:val="header"/>
    <w:basedOn w:val="Normal"/>
    <w:link w:val="En-tteCar"/>
    <w:rsid w:val="00F14D2C"/>
    <w:pPr>
      <w:tabs>
        <w:tab w:val="left" w:pos="284"/>
        <w:tab w:val="left" w:pos="567"/>
        <w:tab w:val="center" w:pos="4703"/>
        <w:tab w:val="right" w:pos="9406"/>
      </w:tabs>
      <w:spacing w:before="0" w:after="0"/>
      <w:jc w:val="center"/>
    </w:pPr>
    <w:rPr>
      <w:sz w:val="20"/>
    </w:rPr>
  </w:style>
  <w:style w:type="paragraph" w:customStyle="1" w:styleId="Normalaprstbl">
    <w:name w:val="Normal après tbl"/>
    <w:basedOn w:val="Normal"/>
    <w:rsid w:val="00F14D2C"/>
    <w:pPr>
      <w:spacing w:before="180"/>
    </w:pPr>
  </w:style>
  <w:style w:type="paragraph" w:customStyle="1" w:styleId="Normalavttbl">
    <w:name w:val="Normal avt tbl"/>
    <w:basedOn w:val="Normal"/>
    <w:rsid w:val="00F14D2C"/>
    <w:pPr>
      <w:spacing w:after="180"/>
    </w:pPr>
  </w:style>
  <w:style w:type="paragraph" w:customStyle="1" w:styleId="puce4">
    <w:name w:val="puce 4"/>
    <w:basedOn w:val="Normal"/>
    <w:rsid w:val="00F14D2C"/>
    <w:pPr>
      <w:spacing w:before="20" w:after="20"/>
      <w:ind w:left="1417"/>
    </w:pPr>
  </w:style>
  <w:style w:type="paragraph" w:styleId="Pieddepage">
    <w:name w:val="footer"/>
    <w:basedOn w:val="Normal"/>
    <w:link w:val="PieddepageCar"/>
    <w:rsid w:val="00F14D2C"/>
    <w:pPr>
      <w:tabs>
        <w:tab w:val="left" w:pos="284"/>
        <w:tab w:val="left" w:pos="567"/>
        <w:tab w:val="center" w:pos="4703"/>
        <w:tab w:val="right" w:pos="9406"/>
      </w:tabs>
      <w:spacing w:before="0" w:after="0"/>
    </w:pPr>
    <w:rPr>
      <w:sz w:val="16"/>
    </w:rPr>
  </w:style>
  <w:style w:type="paragraph" w:customStyle="1" w:styleId="Texte6">
    <w:name w:val="Texte 6"/>
    <w:basedOn w:val="Normal"/>
    <w:rsid w:val="00F14D2C"/>
    <w:pPr>
      <w:ind w:left="708"/>
    </w:pPr>
  </w:style>
  <w:style w:type="paragraph" w:customStyle="1" w:styleId="Paragraphe1">
    <w:name w:val="Paragraphe 1"/>
    <w:basedOn w:val="Corpsdetexte"/>
    <w:next w:val="Corpsdetexte"/>
    <w:rsid w:val="00F14D2C"/>
    <w:pPr>
      <w:tabs>
        <w:tab w:val="left" w:pos="1009"/>
      </w:tabs>
      <w:spacing w:before="120" w:after="60"/>
      <w:ind w:left="1009" w:hanging="1009"/>
      <w:jc w:val="left"/>
    </w:pPr>
    <w:rPr>
      <w:color w:val="0000FF"/>
      <w:u w:val="single"/>
    </w:rPr>
  </w:style>
  <w:style w:type="paragraph" w:customStyle="1" w:styleId="Texte7">
    <w:name w:val="Texte7"/>
    <w:basedOn w:val="Normal"/>
    <w:rsid w:val="00F14D2C"/>
    <w:pPr>
      <w:tabs>
        <w:tab w:val="left" w:pos="1134"/>
      </w:tabs>
      <w:ind w:left="1134" w:hanging="425"/>
    </w:pPr>
    <w:rPr>
      <w:b/>
    </w:rPr>
  </w:style>
  <w:style w:type="paragraph" w:customStyle="1" w:styleId="code">
    <w:name w:val="code"/>
    <w:basedOn w:val="Normal"/>
    <w:rsid w:val="00F14D2C"/>
    <w:pPr>
      <w:tabs>
        <w:tab w:val="left" w:pos="630"/>
        <w:tab w:val="left" w:pos="990"/>
        <w:tab w:val="left" w:pos="1350"/>
        <w:tab w:val="left" w:pos="1710"/>
      </w:tabs>
      <w:spacing w:before="0" w:after="0"/>
      <w:ind w:left="274" w:right="-1296"/>
      <w:jc w:val="left"/>
    </w:pPr>
    <w:rPr>
      <w:rFonts w:ascii="Courier New" w:hAnsi="Courier New"/>
      <w:sz w:val="20"/>
    </w:rPr>
  </w:style>
  <w:style w:type="paragraph" w:customStyle="1" w:styleId="figurecaption">
    <w:name w:val="figure caption"/>
    <w:basedOn w:val="Normal"/>
    <w:next w:val="Normal"/>
    <w:rsid w:val="00F14D2C"/>
    <w:pPr>
      <w:spacing w:before="240" w:after="0"/>
      <w:ind w:left="187"/>
      <w:jc w:val="left"/>
    </w:pPr>
    <w:rPr>
      <w:rFonts w:ascii="Arial" w:hAnsi="Arial"/>
      <w:b/>
      <w:sz w:val="20"/>
      <w:lang w:val="en-US"/>
    </w:rPr>
  </w:style>
  <w:style w:type="paragraph" w:customStyle="1" w:styleId="H2">
    <w:name w:val="H2"/>
    <w:basedOn w:val="Normal"/>
    <w:next w:val="Normal"/>
    <w:rsid w:val="00F14D2C"/>
    <w:pPr>
      <w:keepNext/>
      <w:spacing w:before="100" w:after="100"/>
      <w:jc w:val="left"/>
    </w:pPr>
    <w:rPr>
      <w:b/>
      <w:sz w:val="36"/>
    </w:rPr>
  </w:style>
  <w:style w:type="paragraph" w:styleId="TM7">
    <w:name w:val="toc 7"/>
    <w:basedOn w:val="Normal"/>
    <w:next w:val="Normal"/>
    <w:uiPriority w:val="39"/>
    <w:rsid w:val="00F14D2C"/>
    <w:pPr>
      <w:spacing w:before="0" w:after="0"/>
      <w:ind w:left="1320"/>
      <w:jc w:val="left"/>
    </w:pPr>
    <w:rPr>
      <w:rFonts w:asciiTheme="minorHAnsi" w:hAnsiTheme="minorHAnsi"/>
      <w:sz w:val="20"/>
    </w:rPr>
  </w:style>
  <w:style w:type="paragraph" w:styleId="TM8">
    <w:name w:val="toc 8"/>
    <w:basedOn w:val="Normal"/>
    <w:next w:val="Normal"/>
    <w:uiPriority w:val="39"/>
    <w:rsid w:val="00F14D2C"/>
    <w:pPr>
      <w:spacing w:before="0" w:after="0"/>
      <w:ind w:left="1540"/>
      <w:jc w:val="left"/>
    </w:pPr>
    <w:rPr>
      <w:rFonts w:asciiTheme="minorHAnsi" w:hAnsiTheme="minorHAnsi"/>
      <w:sz w:val="20"/>
    </w:rPr>
  </w:style>
  <w:style w:type="paragraph" w:styleId="TM9">
    <w:name w:val="toc 9"/>
    <w:basedOn w:val="Normal"/>
    <w:next w:val="Normal"/>
    <w:uiPriority w:val="39"/>
    <w:rsid w:val="00F14D2C"/>
    <w:pPr>
      <w:spacing w:before="0" w:after="0"/>
      <w:ind w:left="1760"/>
      <w:jc w:val="left"/>
    </w:pPr>
    <w:rPr>
      <w:rFonts w:asciiTheme="minorHAnsi" w:hAnsiTheme="minorHAnsi"/>
      <w:sz w:val="20"/>
    </w:rPr>
  </w:style>
  <w:style w:type="paragraph" w:customStyle="1" w:styleId="Commentaire1">
    <w:name w:val="Commentaire1"/>
    <w:basedOn w:val="Normal"/>
    <w:rsid w:val="00F14D2C"/>
    <w:pPr>
      <w:spacing w:before="0" w:after="0"/>
    </w:pPr>
    <w:rPr>
      <w:sz w:val="20"/>
    </w:rPr>
  </w:style>
  <w:style w:type="paragraph" w:customStyle="1" w:styleId="puces3">
    <w:name w:val="puces3"/>
    <w:basedOn w:val="Normal"/>
    <w:rsid w:val="00F14D2C"/>
  </w:style>
  <w:style w:type="paragraph" w:customStyle="1" w:styleId="Listepuces21">
    <w:name w:val="Liste à puces 21"/>
    <w:basedOn w:val="Normal"/>
    <w:rsid w:val="00F14D2C"/>
    <w:pPr>
      <w:numPr>
        <w:numId w:val="1"/>
      </w:numPr>
      <w:ind w:left="-566" w:firstLine="0"/>
    </w:pPr>
  </w:style>
  <w:style w:type="paragraph" w:customStyle="1" w:styleId="Retrait1">
    <w:name w:val="Retrait 1"/>
    <w:basedOn w:val="Normal"/>
    <w:rsid w:val="00F14D2C"/>
    <w:pPr>
      <w:ind w:left="567"/>
    </w:pPr>
  </w:style>
  <w:style w:type="paragraph" w:customStyle="1" w:styleId="Retrait2">
    <w:name w:val="Retrait 2"/>
    <w:basedOn w:val="Normal"/>
    <w:rsid w:val="00F14D2C"/>
    <w:pPr>
      <w:ind w:left="1134"/>
    </w:pPr>
  </w:style>
  <w:style w:type="paragraph" w:customStyle="1" w:styleId="Retrait3">
    <w:name w:val="Retrait 3"/>
    <w:basedOn w:val="Normal"/>
    <w:rsid w:val="00F14D2C"/>
    <w:pPr>
      <w:ind w:left="1701"/>
    </w:pPr>
  </w:style>
  <w:style w:type="paragraph" w:customStyle="1" w:styleId="Texte">
    <w:name w:val="Texte"/>
    <w:basedOn w:val="Normal"/>
    <w:link w:val="TexteCar"/>
    <w:rsid w:val="00F14D2C"/>
    <w:pPr>
      <w:spacing w:before="0" w:after="0"/>
    </w:pPr>
    <w:rPr>
      <w:sz w:val="24"/>
    </w:rPr>
  </w:style>
  <w:style w:type="paragraph" w:customStyle="1" w:styleId="Retrait4">
    <w:name w:val="Retrait 4"/>
    <w:basedOn w:val="Normal"/>
    <w:rsid w:val="00F14D2C"/>
    <w:pPr>
      <w:ind w:left="2268"/>
    </w:pPr>
  </w:style>
  <w:style w:type="paragraph" w:customStyle="1" w:styleId="Corpsdetexte21">
    <w:name w:val="Corps de texte 21"/>
    <w:basedOn w:val="Normal"/>
    <w:rsid w:val="00F14D2C"/>
    <w:pPr>
      <w:spacing w:before="0" w:after="0"/>
      <w:ind w:left="851"/>
      <w:jc w:val="left"/>
    </w:pPr>
    <w:rPr>
      <w:lang w:val="en-US"/>
    </w:rPr>
  </w:style>
  <w:style w:type="paragraph" w:styleId="Retraitcorpsdetexte">
    <w:name w:val="Body Text Indent"/>
    <w:basedOn w:val="Normal"/>
    <w:link w:val="RetraitcorpsdetexteCar"/>
    <w:rsid w:val="00F14D2C"/>
    <w:pPr>
      <w:ind w:left="284"/>
    </w:pPr>
  </w:style>
  <w:style w:type="paragraph" w:customStyle="1" w:styleId="niveau3">
    <w:name w:val="niveau3"/>
    <w:basedOn w:val="Normal"/>
    <w:rsid w:val="00F14D2C"/>
    <w:pPr>
      <w:spacing w:before="120" w:after="120"/>
      <w:ind w:left="851"/>
    </w:pPr>
    <w:rPr>
      <w:sz w:val="24"/>
    </w:rPr>
  </w:style>
  <w:style w:type="paragraph" w:customStyle="1" w:styleId="BulletN2">
    <w:name w:val="BulletN2"/>
    <w:basedOn w:val="Normal"/>
    <w:rsid w:val="00F14D2C"/>
    <w:pPr>
      <w:tabs>
        <w:tab w:val="left" w:pos="782"/>
      </w:tabs>
      <w:spacing w:before="0"/>
    </w:pPr>
    <w:rPr>
      <w:rFonts w:ascii="Arial" w:hAnsi="Arial"/>
      <w:sz w:val="20"/>
    </w:rPr>
  </w:style>
  <w:style w:type="paragraph" w:customStyle="1" w:styleId="TexteN2">
    <w:name w:val="TexteN2"/>
    <w:basedOn w:val="Normal"/>
    <w:rsid w:val="00F14D2C"/>
    <w:pPr>
      <w:spacing w:before="0" w:after="120"/>
      <w:ind w:left="425"/>
    </w:pPr>
    <w:rPr>
      <w:rFonts w:ascii="Arial" w:hAnsi="Arial"/>
      <w:sz w:val="20"/>
    </w:rPr>
  </w:style>
  <w:style w:type="paragraph" w:customStyle="1" w:styleId="TexteN3">
    <w:name w:val="TexteN3"/>
    <w:basedOn w:val="TexteN2"/>
    <w:rsid w:val="00F14D2C"/>
    <w:pPr>
      <w:ind w:left="1134"/>
    </w:pPr>
  </w:style>
  <w:style w:type="paragraph" w:customStyle="1" w:styleId="P6">
    <w:name w:val="P6"/>
    <w:basedOn w:val="Normal"/>
    <w:rsid w:val="00F14D2C"/>
    <w:pPr>
      <w:spacing w:before="0"/>
      <w:ind w:left="1134"/>
    </w:pPr>
  </w:style>
  <w:style w:type="paragraph" w:customStyle="1" w:styleId="Retraitcorpset1relig1">
    <w:name w:val="Retrait corps et 1re lig.1"/>
    <w:basedOn w:val="Retraitcorpsdetexte"/>
    <w:rsid w:val="00F14D2C"/>
    <w:pPr>
      <w:spacing w:after="120"/>
      <w:ind w:left="283" w:firstLine="210"/>
    </w:pPr>
  </w:style>
  <w:style w:type="paragraph" w:customStyle="1" w:styleId="P2">
    <w:name w:val="P2"/>
    <w:basedOn w:val="Normal"/>
    <w:link w:val="P2Car"/>
    <w:rsid w:val="00F14D2C"/>
    <w:pPr>
      <w:spacing w:before="0" w:after="240"/>
      <w:ind w:left="425"/>
    </w:pPr>
  </w:style>
  <w:style w:type="paragraph" w:customStyle="1" w:styleId="BulletN4">
    <w:name w:val="BulletN4"/>
    <w:basedOn w:val="Normal"/>
    <w:rsid w:val="00F14D2C"/>
    <w:pPr>
      <w:spacing w:before="0"/>
    </w:pPr>
    <w:rPr>
      <w:rFonts w:ascii="Arial" w:hAnsi="Arial"/>
      <w:sz w:val="20"/>
    </w:rPr>
  </w:style>
  <w:style w:type="paragraph" w:customStyle="1" w:styleId="Corpsdetexte31">
    <w:name w:val="Corps de texte 31"/>
    <w:basedOn w:val="Normal"/>
    <w:rsid w:val="00F14D2C"/>
    <w:pPr>
      <w:pBdr>
        <w:top w:val="single" w:sz="4" w:space="1" w:color="000000"/>
        <w:left w:val="single" w:sz="4" w:space="4" w:color="000000"/>
        <w:bottom w:val="single" w:sz="4" w:space="1" w:color="000000"/>
        <w:right w:val="single" w:sz="4" w:space="4" w:color="000000"/>
      </w:pBdr>
    </w:pPr>
  </w:style>
  <w:style w:type="paragraph" w:customStyle="1" w:styleId="Explorateurdedocument1">
    <w:name w:val="Explorateur de document1"/>
    <w:basedOn w:val="Normal"/>
    <w:rsid w:val="00F14D2C"/>
    <w:pPr>
      <w:shd w:val="clear" w:color="auto" w:fill="000080"/>
    </w:pPr>
    <w:rPr>
      <w:rFonts w:ascii="Tahoma" w:hAnsi="Tahoma"/>
    </w:rPr>
  </w:style>
  <w:style w:type="paragraph" w:customStyle="1" w:styleId="Retraitcorpsdetexte21">
    <w:name w:val="Retrait corps de texte 21"/>
    <w:basedOn w:val="Normal"/>
    <w:rsid w:val="00F14D2C"/>
    <w:pPr>
      <w:ind w:left="576"/>
    </w:pPr>
    <w:rPr>
      <w:b/>
    </w:rPr>
  </w:style>
  <w:style w:type="paragraph" w:customStyle="1" w:styleId="Listepuce3">
    <w:name w:val="Liste à puce 3"/>
    <w:basedOn w:val="Normal"/>
    <w:rsid w:val="00F14D2C"/>
    <w:pPr>
      <w:numPr>
        <w:numId w:val="3"/>
      </w:numPr>
      <w:ind w:left="0" w:firstLine="0"/>
    </w:pPr>
  </w:style>
  <w:style w:type="paragraph" w:customStyle="1" w:styleId="Enu1">
    <w:name w:val="Enu1"/>
    <w:basedOn w:val="Normal"/>
    <w:rsid w:val="00F14D2C"/>
    <w:pPr>
      <w:tabs>
        <w:tab w:val="left" w:pos="360"/>
        <w:tab w:val="left" w:pos="426"/>
        <w:tab w:val="left" w:pos="720"/>
      </w:tabs>
      <w:spacing w:before="120" w:after="0"/>
      <w:ind w:left="360" w:hanging="360"/>
    </w:pPr>
    <w:rPr>
      <w:sz w:val="20"/>
    </w:rPr>
  </w:style>
  <w:style w:type="paragraph" w:styleId="Notedebasdepage">
    <w:name w:val="footnote text"/>
    <w:basedOn w:val="Normal"/>
    <w:semiHidden/>
    <w:rsid w:val="00F14D2C"/>
    <w:pPr>
      <w:spacing w:before="0" w:after="0"/>
      <w:jc w:val="left"/>
    </w:pPr>
    <w:rPr>
      <w:sz w:val="24"/>
    </w:rPr>
  </w:style>
  <w:style w:type="paragraph" w:customStyle="1" w:styleId="Textedebulles1">
    <w:name w:val="Texte de bulles1"/>
    <w:basedOn w:val="Normal"/>
    <w:rsid w:val="00F14D2C"/>
    <w:rPr>
      <w:rFonts w:ascii="Tahoma" w:hAnsi="Tahoma" w:cs="Tahoma"/>
      <w:sz w:val="16"/>
      <w:szCs w:val="16"/>
    </w:rPr>
  </w:style>
  <w:style w:type="paragraph" w:customStyle="1" w:styleId="Tableau-Contenu8">
    <w:name w:val="Tableau - Contenu 8"/>
    <w:basedOn w:val="Normal"/>
    <w:rsid w:val="00F14D2C"/>
    <w:pPr>
      <w:suppressLineNumbers/>
      <w:spacing w:before="20" w:after="20"/>
      <w:jc w:val="left"/>
    </w:pPr>
    <w:rPr>
      <w:rFonts w:ascii="Arial Narrow" w:hAnsi="Arial Narrow"/>
      <w:color w:val="000000"/>
      <w:sz w:val="16"/>
    </w:rPr>
  </w:style>
  <w:style w:type="paragraph" w:customStyle="1" w:styleId="Tableau-Titre">
    <w:name w:val="Tableau - Titre"/>
    <w:basedOn w:val="Normal"/>
    <w:rsid w:val="00F14D2C"/>
    <w:pPr>
      <w:spacing w:before="120" w:after="120"/>
      <w:jc w:val="center"/>
    </w:pPr>
    <w:rPr>
      <w:rFonts w:ascii="Arial Narrow" w:hAnsi="Arial Narrow"/>
      <w:b/>
      <w:color w:val="FFFFFF"/>
      <w:sz w:val="18"/>
    </w:rPr>
  </w:style>
  <w:style w:type="paragraph" w:customStyle="1" w:styleId="Textebrut1">
    <w:name w:val="Texte brut1"/>
    <w:basedOn w:val="Normal"/>
    <w:rsid w:val="00F14D2C"/>
    <w:pPr>
      <w:spacing w:before="0" w:after="0"/>
      <w:jc w:val="left"/>
    </w:pPr>
    <w:rPr>
      <w:rFonts w:ascii="Courier New" w:hAnsi="Courier New" w:cs="Courier New"/>
      <w:sz w:val="20"/>
    </w:rPr>
  </w:style>
  <w:style w:type="paragraph" w:customStyle="1" w:styleId="Listepuces1">
    <w:name w:val="Liste à puces1"/>
    <w:basedOn w:val="Normal"/>
    <w:rsid w:val="00F14D2C"/>
    <w:pPr>
      <w:numPr>
        <w:numId w:val="2"/>
      </w:numPr>
      <w:tabs>
        <w:tab w:val="left" w:pos="993"/>
      </w:tabs>
      <w:spacing w:before="120" w:after="120"/>
      <w:ind w:left="0" w:firstLine="0"/>
    </w:pPr>
    <w:rPr>
      <w:rFonts w:ascii="Arial Narrow" w:hAnsi="Arial Narrow"/>
    </w:rPr>
  </w:style>
  <w:style w:type="paragraph" w:customStyle="1" w:styleId="RFP3">
    <w:name w:val="RFP 3"/>
    <w:basedOn w:val="Normal"/>
    <w:rsid w:val="00F14D2C"/>
    <w:pPr>
      <w:spacing w:before="0" w:after="120"/>
      <w:ind w:left="964"/>
    </w:pPr>
    <w:rPr>
      <w:rFonts w:ascii="Arial" w:hAnsi="Arial" w:cs="Arial"/>
      <w:sz w:val="20"/>
    </w:rPr>
  </w:style>
  <w:style w:type="paragraph" w:customStyle="1" w:styleId="2enumration">
    <w:name w:val="2e énumération"/>
    <w:basedOn w:val="Normal"/>
    <w:rsid w:val="00F14D2C"/>
    <w:pPr>
      <w:tabs>
        <w:tab w:val="left" w:pos="993"/>
      </w:tabs>
      <w:spacing w:before="120" w:after="0" w:line="320" w:lineRule="atLeast"/>
    </w:pPr>
    <w:rPr>
      <w:rFonts w:ascii="Arial" w:hAnsi="Arial" w:cs="Arial"/>
      <w:i/>
      <w:iCs/>
      <w:color w:val="000000"/>
      <w:sz w:val="20"/>
    </w:rPr>
  </w:style>
  <w:style w:type="paragraph" w:customStyle="1" w:styleId="Tableauhaut">
    <w:name w:val="Tableau haut"/>
    <w:basedOn w:val="Normal"/>
    <w:rsid w:val="00F14D2C"/>
    <w:pPr>
      <w:keepNext/>
      <w:spacing w:before="40" w:after="40"/>
      <w:jc w:val="left"/>
    </w:pPr>
    <w:rPr>
      <w:rFonts w:ascii="Arial" w:hAnsi="Arial"/>
      <w:b/>
      <w:color w:val="FFFFFF"/>
      <w:sz w:val="18"/>
    </w:rPr>
  </w:style>
  <w:style w:type="paragraph" w:customStyle="1" w:styleId="Tableaucorps">
    <w:name w:val="Tableau corps"/>
    <w:basedOn w:val="Normal"/>
    <w:rsid w:val="00F14D2C"/>
    <w:pPr>
      <w:keepNext/>
      <w:spacing w:before="0" w:after="40" w:line="280" w:lineRule="atLeast"/>
      <w:jc w:val="left"/>
    </w:pPr>
    <w:rPr>
      <w:rFonts w:ascii="Arial" w:hAnsi="Arial"/>
      <w:sz w:val="18"/>
    </w:rPr>
  </w:style>
  <w:style w:type="paragraph" w:customStyle="1" w:styleId="Contenudetableau">
    <w:name w:val="Contenu de tableau"/>
    <w:basedOn w:val="Normal"/>
    <w:rsid w:val="00F14D2C"/>
    <w:pPr>
      <w:suppressLineNumbers/>
    </w:pPr>
  </w:style>
  <w:style w:type="paragraph" w:customStyle="1" w:styleId="Titredetableau">
    <w:name w:val="Titre de tableau"/>
    <w:basedOn w:val="Contenudetableau"/>
    <w:rsid w:val="00F14D2C"/>
    <w:pPr>
      <w:jc w:val="center"/>
    </w:pPr>
    <w:rPr>
      <w:b/>
      <w:bCs/>
    </w:rPr>
  </w:style>
  <w:style w:type="paragraph" w:customStyle="1" w:styleId="Tabledesmatiresniveau10">
    <w:name w:val="Table des matières niveau 10"/>
    <w:basedOn w:val="Rpertoire"/>
    <w:rsid w:val="00F14D2C"/>
    <w:pPr>
      <w:tabs>
        <w:tab w:val="right" w:leader="dot" w:pos="9637"/>
      </w:tabs>
      <w:ind w:left="2547"/>
    </w:pPr>
  </w:style>
  <w:style w:type="paragraph" w:customStyle="1" w:styleId="Contenuducadre">
    <w:name w:val="Contenu du cadre"/>
    <w:basedOn w:val="Corpsdetexte"/>
    <w:rsid w:val="00F14D2C"/>
  </w:style>
  <w:style w:type="paragraph" w:styleId="Explorateurdedocuments">
    <w:name w:val="Document Map"/>
    <w:basedOn w:val="Normal"/>
    <w:semiHidden/>
    <w:rsid w:val="00B26ABF"/>
    <w:pPr>
      <w:shd w:val="clear" w:color="auto" w:fill="000080"/>
    </w:pPr>
    <w:rPr>
      <w:rFonts w:ascii="Tahoma" w:hAnsi="Tahoma" w:cs="Tahoma"/>
      <w:sz w:val="20"/>
    </w:rPr>
  </w:style>
  <w:style w:type="table" w:styleId="Grilledutableau">
    <w:name w:val="Table Grid"/>
    <w:basedOn w:val="TableauNormal"/>
    <w:uiPriority w:val="59"/>
    <w:rsid w:val="006307A3"/>
    <w:pPr>
      <w:suppressAutoHyphens/>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semiHidden/>
    <w:rsid w:val="00A46B95"/>
    <w:rPr>
      <w:rFonts w:ascii="Tahoma" w:hAnsi="Tahoma" w:cs="Tahoma"/>
      <w:sz w:val="16"/>
      <w:szCs w:val="16"/>
    </w:rPr>
  </w:style>
  <w:style w:type="character" w:styleId="Lienhypertextesuivivisit">
    <w:name w:val="FollowedHyperlink"/>
    <w:basedOn w:val="Policepardfaut"/>
    <w:uiPriority w:val="99"/>
    <w:rsid w:val="006203E9"/>
    <w:rPr>
      <w:color w:val="800080"/>
      <w:u w:val="single"/>
    </w:rPr>
  </w:style>
  <w:style w:type="paragraph" w:customStyle="1" w:styleId="P1">
    <w:name w:val="P1"/>
    <w:basedOn w:val="P2"/>
    <w:link w:val="P1Car"/>
    <w:rsid w:val="008E7AB4"/>
    <w:pPr>
      <w:suppressAutoHyphens w:val="0"/>
      <w:spacing w:line="240" w:lineRule="exact"/>
      <w:ind w:left="284"/>
    </w:pPr>
    <w:rPr>
      <w:rFonts w:ascii="Arial" w:hAnsi="Arial"/>
      <w:sz w:val="20"/>
      <w:lang w:eastAsia="fr-FR"/>
    </w:rPr>
  </w:style>
  <w:style w:type="character" w:customStyle="1" w:styleId="P1Car">
    <w:name w:val="P1 Car"/>
    <w:basedOn w:val="Policepardfaut"/>
    <w:link w:val="P1"/>
    <w:rsid w:val="008E7AB4"/>
    <w:rPr>
      <w:rFonts w:ascii="Arial" w:hAnsi="Arial"/>
      <w:lang w:val="fr-FR" w:eastAsia="fr-FR" w:bidi="ar-SA"/>
    </w:rPr>
  </w:style>
  <w:style w:type="character" w:customStyle="1" w:styleId="P2Car">
    <w:name w:val="P2 Car"/>
    <w:basedOn w:val="Policepardfaut"/>
    <w:link w:val="P2"/>
    <w:rsid w:val="0071620E"/>
    <w:rPr>
      <w:sz w:val="22"/>
      <w:lang w:val="fr-FR" w:eastAsia="ar-SA" w:bidi="ar-SA"/>
    </w:rPr>
  </w:style>
  <w:style w:type="paragraph" w:styleId="Paragraphedeliste">
    <w:name w:val="List Paragraph"/>
    <w:basedOn w:val="Normal"/>
    <w:link w:val="ParagraphedelisteCar"/>
    <w:uiPriority w:val="34"/>
    <w:qFormat/>
    <w:rsid w:val="0079311B"/>
    <w:pPr>
      <w:ind w:left="720"/>
      <w:contextualSpacing/>
    </w:pPr>
  </w:style>
  <w:style w:type="character" w:styleId="Marquedecommentaire">
    <w:name w:val="annotation reference"/>
    <w:basedOn w:val="Policepardfaut"/>
    <w:rsid w:val="000B31EE"/>
    <w:rPr>
      <w:sz w:val="16"/>
      <w:szCs w:val="16"/>
    </w:rPr>
  </w:style>
  <w:style w:type="paragraph" w:styleId="Commentaire">
    <w:name w:val="annotation text"/>
    <w:basedOn w:val="Normal"/>
    <w:link w:val="CommentaireCar"/>
    <w:rsid w:val="000B31EE"/>
    <w:rPr>
      <w:sz w:val="20"/>
    </w:rPr>
  </w:style>
  <w:style w:type="character" w:customStyle="1" w:styleId="CommentaireCar">
    <w:name w:val="Commentaire Car"/>
    <w:basedOn w:val="Policepardfaut"/>
    <w:link w:val="Commentaire"/>
    <w:rsid w:val="000B31EE"/>
    <w:rPr>
      <w:lang w:eastAsia="ar-SA"/>
    </w:rPr>
  </w:style>
  <w:style w:type="paragraph" w:styleId="Objetducommentaire">
    <w:name w:val="annotation subject"/>
    <w:basedOn w:val="Commentaire"/>
    <w:next w:val="Commentaire"/>
    <w:link w:val="ObjetducommentaireCar"/>
    <w:rsid w:val="000B31EE"/>
    <w:rPr>
      <w:b/>
      <w:bCs/>
    </w:rPr>
  </w:style>
  <w:style w:type="character" w:customStyle="1" w:styleId="ObjetducommentaireCar">
    <w:name w:val="Objet du commentaire Car"/>
    <w:basedOn w:val="CommentaireCar"/>
    <w:link w:val="Objetducommentaire"/>
    <w:rsid w:val="000B31EE"/>
    <w:rPr>
      <w:b/>
      <w:bCs/>
      <w:lang w:eastAsia="ar-SA"/>
    </w:rPr>
  </w:style>
  <w:style w:type="paragraph" w:customStyle="1" w:styleId="Titresection">
    <w:name w:val="Titre section"/>
    <w:basedOn w:val="Normal"/>
    <w:autoRedefine/>
    <w:rsid w:val="002D5AEE"/>
    <w:pPr>
      <w:pBdr>
        <w:bottom w:val="single" w:sz="6" w:space="1" w:color="auto"/>
      </w:pBdr>
      <w:suppressAutoHyphens w:val="0"/>
      <w:spacing w:before="0" w:after="0"/>
    </w:pPr>
    <w:rPr>
      <w:rFonts w:ascii="Arial" w:hAnsi="Arial"/>
      <w:b/>
      <w:caps/>
      <w:sz w:val="28"/>
      <w:lang w:eastAsia="fr-FR"/>
    </w:rPr>
  </w:style>
  <w:style w:type="paragraph" w:customStyle="1" w:styleId="TitreTableau">
    <w:name w:val="Titre Tableau"/>
    <w:basedOn w:val="Normal"/>
    <w:autoRedefine/>
    <w:uiPriority w:val="99"/>
    <w:rsid w:val="002D5AEE"/>
    <w:pPr>
      <w:suppressAutoHyphens w:val="0"/>
      <w:spacing w:before="0" w:after="0"/>
      <w:jc w:val="center"/>
    </w:pPr>
    <w:rPr>
      <w:b/>
      <w:smallCaps/>
      <w:sz w:val="20"/>
      <w:lang w:eastAsia="fr-FR"/>
    </w:rPr>
  </w:style>
  <w:style w:type="character" w:customStyle="1" w:styleId="apple-converted-space">
    <w:name w:val="apple-converted-space"/>
    <w:basedOn w:val="Policepardfaut"/>
    <w:rsid w:val="00AC4F99"/>
  </w:style>
  <w:style w:type="paragraph" w:customStyle="1" w:styleId="Body">
    <w:name w:val="Body"/>
    <w:basedOn w:val="Normal"/>
    <w:link w:val="BodyChar"/>
    <w:qFormat/>
    <w:rsid w:val="002F6CA8"/>
    <w:pPr>
      <w:suppressAutoHyphens w:val="0"/>
      <w:spacing w:before="0" w:after="0" w:line="276" w:lineRule="auto"/>
      <w:jc w:val="left"/>
    </w:pPr>
    <w:rPr>
      <w:rFonts w:ascii="Calibri" w:eastAsia="Calibri" w:hAnsi="Calibri"/>
      <w:color w:val="1F497D" w:themeColor="text2"/>
      <w:szCs w:val="22"/>
      <w:lang w:eastAsia="en-US"/>
    </w:rPr>
  </w:style>
  <w:style w:type="paragraph" w:customStyle="1" w:styleId="BulletList">
    <w:name w:val="Bullet List"/>
    <w:basedOn w:val="Body"/>
    <w:qFormat/>
    <w:rsid w:val="008D21CA"/>
    <w:pPr>
      <w:spacing w:before="60" w:after="60"/>
    </w:pPr>
  </w:style>
  <w:style w:type="character" w:customStyle="1" w:styleId="BodyChar">
    <w:name w:val="Body Char"/>
    <w:basedOn w:val="Policepardfaut"/>
    <w:link w:val="Body"/>
    <w:rsid w:val="002F6CA8"/>
    <w:rPr>
      <w:rFonts w:ascii="Calibri" w:eastAsia="Calibri" w:hAnsi="Calibri"/>
      <w:color w:val="1F497D" w:themeColor="text2"/>
      <w:sz w:val="22"/>
      <w:szCs w:val="22"/>
      <w:lang w:eastAsia="en-US"/>
    </w:rPr>
  </w:style>
  <w:style w:type="paragraph" w:styleId="Listepuces">
    <w:name w:val="List Bullet"/>
    <w:basedOn w:val="Normal"/>
    <w:unhideWhenUsed/>
    <w:rsid w:val="003268AD"/>
    <w:pPr>
      <w:numPr>
        <w:numId w:val="5"/>
      </w:numPr>
      <w:suppressAutoHyphens w:val="0"/>
      <w:spacing w:after="0"/>
      <w:outlineLvl w:val="0"/>
    </w:pPr>
    <w:rPr>
      <w:rFonts w:ascii="Arial" w:hAnsi="Arial"/>
      <w:szCs w:val="24"/>
      <w:lang w:eastAsia="en-US"/>
    </w:rPr>
  </w:style>
  <w:style w:type="paragraph" w:styleId="Listepuces2">
    <w:name w:val="List Bullet 2"/>
    <w:basedOn w:val="Listepuces"/>
    <w:unhideWhenUsed/>
    <w:rsid w:val="003268AD"/>
    <w:pPr>
      <w:numPr>
        <w:ilvl w:val="1"/>
      </w:numPr>
      <w:ind w:left="1434" w:hanging="357"/>
      <w:outlineLvl w:val="1"/>
    </w:pPr>
  </w:style>
  <w:style w:type="paragraph" w:styleId="Listepuces3">
    <w:name w:val="List Bullet 3"/>
    <w:basedOn w:val="Listepuces2"/>
    <w:uiPriority w:val="99"/>
    <w:unhideWhenUsed/>
    <w:rsid w:val="003268AD"/>
    <w:pPr>
      <w:numPr>
        <w:ilvl w:val="2"/>
      </w:numPr>
      <w:outlineLvl w:val="2"/>
    </w:pPr>
  </w:style>
  <w:style w:type="paragraph" w:styleId="Listepuces4">
    <w:name w:val="List Bullet 4"/>
    <w:basedOn w:val="Listepuces3"/>
    <w:unhideWhenUsed/>
    <w:rsid w:val="003268AD"/>
    <w:pPr>
      <w:numPr>
        <w:ilvl w:val="3"/>
      </w:numPr>
      <w:outlineLvl w:val="3"/>
    </w:pPr>
  </w:style>
  <w:style w:type="paragraph" w:styleId="Listepuces5">
    <w:name w:val="List Bullet 5"/>
    <w:basedOn w:val="Listepuces4"/>
    <w:uiPriority w:val="99"/>
    <w:unhideWhenUsed/>
    <w:rsid w:val="003268AD"/>
    <w:pPr>
      <w:numPr>
        <w:ilvl w:val="4"/>
      </w:numPr>
    </w:pPr>
  </w:style>
  <w:style w:type="character" w:styleId="Appelnotedebasdep">
    <w:name w:val="footnote reference"/>
    <w:basedOn w:val="Policepardfaut"/>
    <w:rsid w:val="00BF4926"/>
    <w:rPr>
      <w:vertAlign w:val="superscript"/>
    </w:rPr>
  </w:style>
  <w:style w:type="paragraph" w:customStyle="1" w:styleId="5S-TitreProc">
    <w:name w:val="5)S-Titre Proc"/>
    <w:basedOn w:val="Paragraphedeliste"/>
    <w:autoRedefine/>
    <w:qFormat/>
    <w:rsid w:val="00A83A54"/>
    <w:pPr>
      <w:suppressAutoHyphens w:val="0"/>
      <w:spacing w:before="360" w:after="120"/>
      <w:ind w:left="993"/>
      <w:jc w:val="left"/>
    </w:pPr>
    <w:rPr>
      <w:rFonts w:asciiTheme="minorHAnsi" w:eastAsia="SimSun" w:hAnsiTheme="minorHAnsi"/>
      <w:b/>
      <w:sz w:val="20"/>
      <w:lang w:eastAsia="zh-CN"/>
    </w:rPr>
  </w:style>
  <w:style w:type="paragraph" w:customStyle="1" w:styleId="petit">
    <w:name w:val="petit"/>
    <w:basedOn w:val="Normal"/>
    <w:uiPriority w:val="99"/>
    <w:rsid w:val="00905099"/>
    <w:pPr>
      <w:suppressAutoHyphens w:val="0"/>
      <w:autoSpaceDE w:val="0"/>
      <w:autoSpaceDN w:val="0"/>
      <w:adjustRightInd w:val="0"/>
      <w:spacing w:before="0" w:after="0"/>
      <w:jc w:val="left"/>
    </w:pPr>
    <w:rPr>
      <w:rFonts w:ascii="Arial" w:eastAsia="SimSun" w:hAnsi="Arial" w:cs="Arial"/>
      <w:sz w:val="16"/>
      <w:szCs w:val="16"/>
      <w:lang w:eastAsia="zh-CN"/>
    </w:rPr>
  </w:style>
  <w:style w:type="paragraph" w:styleId="NormalWeb">
    <w:name w:val="Normal (Web)"/>
    <w:basedOn w:val="Normal"/>
    <w:uiPriority w:val="99"/>
    <w:unhideWhenUsed/>
    <w:rsid w:val="00FF3018"/>
    <w:pPr>
      <w:suppressAutoHyphens w:val="0"/>
      <w:spacing w:before="100" w:beforeAutospacing="1" w:after="100" w:afterAutospacing="1"/>
      <w:jc w:val="left"/>
    </w:pPr>
    <w:rPr>
      <w:sz w:val="24"/>
      <w:szCs w:val="24"/>
      <w:lang w:eastAsia="fr-FR"/>
    </w:rPr>
  </w:style>
  <w:style w:type="paragraph" w:customStyle="1" w:styleId="Tablebody">
    <w:name w:val="Table body"/>
    <w:basedOn w:val="Normal"/>
    <w:qFormat/>
    <w:rsid w:val="00E12486"/>
    <w:pPr>
      <w:suppressAutoHyphens w:val="0"/>
      <w:jc w:val="left"/>
    </w:pPr>
    <w:rPr>
      <w:rFonts w:ascii="Arial" w:eastAsia="Calibri" w:hAnsi="Arial"/>
      <w:sz w:val="20"/>
      <w:szCs w:val="22"/>
      <w:lang w:val="en-US" w:eastAsia="en-US"/>
    </w:rPr>
  </w:style>
  <w:style w:type="table" w:styleId="Listeclaire-Accent5">
    <w:name w:val="Light List Accent 5"/>
    <w:basedOn w:val="TableauNormal"/>
    <w:uiPriority w:val="61"/>
    <w:rsid w:val="00DF17A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Tableheaderdense">
    <w:name w:val="Table header dense"/>
    <w:basedOn w:val="Normal"/>
    <w:rsid w:val="009517C6"/>
    <w:pPr>
      <w:keepNext/>
      <w:suppressAutoHyphens w:val="0"/>
      <w:spacing w:before="0" w:after="0"/>
      <w:jc w:val="left"/>
    </w:pPr>
    <w:rPr>
      <w:rFonts w:ascii="Arial" w:hAnsi="Arial"/>
      <w:b/>
      <w:bCs/>
      <w:sz w:val="20"/>
      <w:lang w:eastAsia="en-US"/>
    </w:rPr>
  </w:style>
  <w:style w:type="paragraph" w:customStyle="1" w:styleId="Tabletextcentrdense">
    <w:name w:val="Table text centré dense"/>
    <w:basedOn w:val="Normal"/>
    <w:rsid w:val="009517C6"/>
    <w:pPr>
      <w:suppressAutoHyphens w:val="0"/>
      <w:spacing w:before="0" w:after="0"/>
      <w:jc w:val="center"/>
    </w:pPr>
    <w:rPr>
      <w:rFonts w:ascii="Arial" w:hAnsi="Arial"/>
      <w:sz w:val="20"/>
      <w:lang w:eastAsia="en-US"/>
    </w:rPr>
  </w:style>
  <w:style w:type="numbering" w:customStyle="1" w:styleId="Tableheaderpucedense">
    <w:name w:val="Table header puce dense"/>
    <w:basedOn w:val="Aucuneliste"/>
    <w:rsid w:val="009517C6"/>
    <w:pPr>
      <w:numPr>
        <w:numId w:val="6"/>
      </w:numPr>
    </w:pPr>
  </w:style>
  <w:style w:type="paragraph" w:customStyle="1" w:styleId="Tableheadercentrdense">
    <w:name w:val="Table header centré dense"/>
    <w:basedOn w:val="Normal"/>
    <w:rsid w:val="009517C6"/>
    <w:pPr>
      <w:keepNext/>
      <w:suppressAutoHyphens w:val="0"/>
      <w:spacing w:before="0" w:after="0"/>
      <w:jc w:val="center"/>
    </w:pPr>
    <w:rPr>
      <w:rFonts w:ascii="Arial" w:hAnsi="Arial"/>
      <w:b/>
      <w:bCs/>
      <w:sz w:val="20"/>
      <w:lang w:eastAsia="en-US"/>
    </w:rPr>
  </w:style>
  <w:style w:type="paragraph" w:customStyle="1" w:styleId="Tabletextdense">
    <w:name w:val="Table text dense"/>
    <w:basedOn w:val="TableText"/>
    <w:rsid w:val="009517C6"/>
    <w:pPr>
      <w:suppressAutoHyphens w:val="0"/>
      <w:spacing w:before="0" w:after="0"/>
      <w:jc w:val="left"/>
    </w:pPr>
    <w:rPr>
      <w:rFonts w:ascii="Arial" w:hAnsi="Arial"/>
      <w:lang w:val="fr-FR" w:eastAsia="en-US"/>
    </w:rPr>
  </w:style>
  <w:style w:type="paragraph" w:customStyle="1" w:styleId="6TXTS-titreProc">
    <w:name w:val="6)TXT S-titre Proc"/>
    <w:basedOn w:val="Paragraphedeliste"/>
    <w:autoRedefine/>
    <w:qFormat/>
    <w:rsid w:val="008E2DFD"/>
    <w:pPr>
      <w:suppressAutoHyphens w:val="0"/>
      <w:spacing w:before="0" w:after="0"/>
      <w:ind w:left="0"/>
      <w:jc w:val="center"/>
    </w:pPr>
    <w:rPr>
      <w:rFonts w:ascii="Arial Narrow" w:hAnsi="Arial Narrow"/>
      <w:sz w:val="20"/>
      <w:lang w:val="en-US" w:eastAsia="fr-FR"/>
    </w:rPr>
  </w:style>
  <w:style w:type="paragraph" w:customStyle="1" w:styleId="Tableheader">
    <w:name w:val="Table header"/>
    <w:basedOn w:val="Normal"/>
    <w:rsid w:val="00E2573B"/>
    <w:pPr>
      <w:keepNext/>
      <w:suppressAutoHyphens w:val="0"/>
      <w:jc w:val="left"/>
    </w:pPr>
    <w:rPr>
      <w:rFonts w:ascii="Arial" w:hAnsi="Arial"/>
      <w:b/>
      <w:sz w:val="20"/>
      <w:szCs w:val="24"/>
      <w:lang w:eastAsia="en-US"/>
    </w:rPr>
  </w:style>
  <w:style w:type="paragraph" w:customStyle="1" w:styleId="Tabletextcentr">
    <w:name w:val="Table text centré"/>
    <w:basedOn w:val="TableText"/>
    <w:rsid w:val="00E2573B"/>
    <w:pPr>
      <w:suppressAutoHyphens w:val="0"/>
      <w:spacing w:before="60" w:after="60"/>
      <w:jc w:val="center"/>
    </w:pPr>
    <w:rPr>
      <w:rFonts w:ascii="Arial" w:hAnsi="Arial"/>
      <w:lang w:val="fr-FR" w:eastAsia="en-US"/>
    </w:rPr>
  </w:style>
  <w:style w:type="paragraph" w:customStyle="1" w:styleId="Tableheadersmall">
    <w:name w:val="Table header (small)"/>
    <w:basedOn w:val="Tableheader"/>
    <w:rsid w:val="00E2573B"/>
    <w:rPr>
      <w:bCs/>
      <w:sz w:val="16"/>
    </w:rPr>
  </w:style>
  <w:style w:type="character" w:customStyle="1" w:styleId="hps">
    <w:name w:val="hps"/>
    <w:basedOn w:val="Policepardfaut"/>
    <w:rsid w:val="004F710D"/>
  </w:style>
  <w:style w:type="character" w:customStyle="1" w:styleId="shorttext">
    <w:name w:val="short_text"/>
    <w:basedOn w:val="Policepardfaut"/>
    <w:rsid w:val="00BC4E87"/>
  </w:style>
  <w:style w:type="character" w:customStyle="1" w:styleId="Titre4Car">
    <w:name w:val="Titre 4 Car"/>
    <w:basedOn w:val="Policepardfaut"/>
    <w:link w:val="Titre4"/>
    <w:rsid w:val="002F0B55"/>
    <w:rPr>
      <w:rFonts w:ascii="Calibri" w:hAnsi="Calibri"/>
      <w:b/>
      <w:color w:val="1F497D" w:themeColor="text2"/>
      <w:sz w:val="22"/>
      <w:lang w:eastAsia="ar-SA"/>
    </w:rPr>
  </w:style>
  <w:style w:type="character" w:customStyle="1" w:styleId="Titre5Car">
    <w:name w:val="Titre 5 Car"/>
    <w:basedOn w:val="Policepardfaut"/>
    <w:link w:val="Titre5"/>
    <w:rsid w:val="009A4112"/>
    <w:rPr>
      <w:rFonts w:asciiTheme="minorHAnsi" w:hAnsiTheme="minorHAnsi" w:cs="Arial"/>
      <w:b/>
      <w:color w:val="0000FF"/>
      <w:u w:val="single"/>
      <w:lang w:val="en-US" w:eastAsia="ar-SA"/>
    </w:rPr>
  </w:style>
  <w:style w:type="character" w:customStyle="1" w:styleId="ParagraphedelisteCar">
    <w:name w:val="Paragraphe de liste Car"/>
    <w:basedOn w:val="Policepardfaut"/>
    <w:link w:val="Paragraphedeliste"/>
    <w:uiPriority w:val="34"/>
    <w:rsid w:val="00F8156D"/>
    <w:rPr>
      <w:sz w:val="22"/>
      <w:lang w:eastAsia="ar-SA"/>
    </w:rPr>
  </w:style>
  <w:style w:type="paragraph" w:customStyle="1" w:styleId="1ChapitreProc">
    <w:name w:val="1)Chapitre Proc"/>
    <w:basedOn w:val="Paragraphedeliste"/>
    <w:autoRedefine/>
    <w:qFormat/>
    <w:rsid w:val="00FA5D70"/>
    <w:pPr>
      <w:suppressAutoHyphens w:val="0"/>
      <w:spacing w:before="0" w:after="0"/>
      <w:ind w:left="0"/>
      <w:jc w:val="left"/>
    </w:pPr>
    <w:rPr>
      <w:rFonts w:asciiTheme="minorHAnsi" w:hAnsiTheme="minorHAnsi" w:cstheme="minorHAnsi"/>
      <w:color w:val="244061" w:themeColor="accent1" w:themeShade="80"/>
      <w:lang w:val="en-US"/>
    </w:rPr>
  </w:style>
  <w:style w:type="paragraph" w:customStyle="1" w:styleId="3TitreProc">
    <w:name w:val="3)Titre Proc"/>
    <w:basedOn w:val="Paragraphedeliste"/>
    <w:autoRedefine/>
    <w:qFormat/>
    <w:rsid w:val="00581688"/>
    <w:pPr>
      <w:numPr>
        <w:ilvl w:val="1"/>
        <w:numId w:val="7"/>
      </w:numPr>
      <w:suppressAutoHyphens w:val="0"/>
      <w:spacing w:before="360" w:after="120"/>
      <w:jc w:val="left"/>
    </w:pPr>
    <w:rPr>
      <w:rFonts w:asciiTheme="minorHAnsi" w:hAnsiTheme="minorHAnsi"/>
      <w:b/>
      <w:color w:val="4F81BD" w:themeColor="accent1"/>
      <w:sz w:val="20"/>
      <w:lang w:eastAsia="fr-FR"/>
    </w:rPr>
  </w:style>
  <w:style w:type="table" w:customStyle="1" w:styleId="Trameclaire-Accent11">
    <w:name w:val="Trame claire - Accent 11"/>
    <w:basedOn w:val="TableauNormal"/>
    <w:uiPriority w:val="60"/>
    <w:rsid w:val="00260EB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editedicon1">
    <w:name w:val="editedicon1"/>
    <w:basedOn w:val="Policepardfaut"/>
    <w:rsid w:val="00E344B1"/>
    <w:rPr>
      <w:rFonts w:ascii="Tahoma" w:hAnsi="Tahoma" w:cs="Tahoma" w:hint="default"/>
      <w:b w:val="0"/>
      <w:bCs w:val="0"/>
      <w:color w:val="000000"/>
      <w:shd w:val="clear" w:color="auto" w:fill="FFFFCC"/>
    </w:rPr>
  </w:style>
  <w:style w:type="character" w:customStyle="1" w:styleId="newicon1">
    <w:name w:val="newicon1"/>
    <w:basedOn w:val="Policepardfaut"/>
    <w:rsid w:val="00E344B1"/>
    <w:rPr>
      <w:rFonts w:ascii="Tahoma" w:hAnsi="Tahoma" w:cs="Tahoma" w:hint="default"/>
      <w:b w:val="0"/>
      <w:bCs w:val="0"/>
      <w:color w:val="000000"/>
      <w:shd w:val="clear" w:color="auto" w:fill="B1FAA2"/>
    </w:rPr>
  </w:style>
  <w:style w:type="character" w:customStyle="1" w:styleId="Titre3Car">
    <w:name w:val="Titre 3 Car"/>
    <w:basedOn w:val="Policepardfaut"/>
    <w:link w:val="Titre3"/>
    <w:rsid w:val="004D4E0B"/>
    <w:rPr>
      <w:rFonts w:ascii="Calibri" w:hAnsi="Calibri"/>
      <w:b/>
      <w:i/>
      <w:color w:val="1F497D" w:themeColor="text2"/>
      <w:sz w:val="24"/>
      <w:u w:val="single"/>
      <w:lang w:val="en-US"/>
    </w:rPr>
  </w:style>
  <w:style w:type="character" w:customStyle="1" w:styleId="PieddepageCar">
    <w:name w:val="Pied de page Car"/>
    <w:basedOn w:val="Policepardfaut"/>
    <w:link w:val="Pieddepage"/>
    <w:rsid w:val="00823CA9"/>
    <w:rPr>
      <w:sz w:val="16"/>
      <w:lang w:eastAsia="ar-SA"/>
    </w:rPr>
  </w:style>
  <w:style w:type="paragraph" w:styleId="Titre">
    <w:name w:val="Title"/>
    <w:basedOn w:val="Normal"/>
    <w:next w:val="Normal"/>
    <w:link w:val="TitreCar"/>
    <w:qFormat/>
    <w:rsid w:val="00CF728C"/>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CF728C"/>
    <w:rPr>
      <w:rFonts w:asciiTheme="majorHAnsi" w:eastAsiaTheme="majorEastAsia" w:hAnsiTheme="majorHAnsi" w:cstheme="majorBidi"/>
      <w:color w:val="17365D" w:themeColor="text2" w:themeShade="BF"/>
      <w:spacing w:val="5"/>
      <w:kern w:val="28"/>
      <w:sz w:val="52"/>
      <w:szCs w:val="52"/>
      <w:lang w:eastAsia="ar-SA"/>
    </w:rPr>
  </w:style>
  <w:style w:type="paragraph" w:styleId="Rvision">
    <w:name w:val="Revision"/>
    <w:hidden/>
    <w:uiPriority w:val="99"/>
    <w:semiHidden/>
    <w:rsid w:val="00F21CFC"/>
    <w:rPr>
      <w:sz w:val="22"/>
      <w:lang w:eastAsia="ar-SA"/>
    </w:rPr>
  </w:style>
  <w:style w:type="paragraph" w:customStyle="1" w:styleId="Corps">
    <w:name w:val="Corps"/>
    <w:basedOn w:val="Normal"/>
    <w:link w:val="CorpsCar"/>
    <w:rsid w:val="002A58B8"/>
    <w:pPr>
      <w:tabs>
        <w:tab w:val="left" w:pos="426"/>
      </w:tabs>
      <w:suppressAutoHyphens w:val="0"/>
      <w:spacing w:before="0" w:after="120"/>
    </w:pPr>
    <w:rPr>
      <w:rFonts w:ascii="Arial" w:hAnsi="Arial"/>
      <w:sz w:val="20"/>
      <w:lang w:eastAsia="en-US"/>
    </w:rPr>
  </w:style>
  <w:style w:type="character" w:customStyle="1" w:styleId="CorpsCar">
    <w:name w:val="Corps Car"/>
    <w:basedOn w:val="Policepardfaut"/>
    <w:link w:val="Corps"/>
    <w:rsid w:val="002A58B8"/>
    <w:rPr>
      <w:rFonts w:ascii="Arial" w:hAnsi="Arial"/>
      <w:lang w:eastAsia="en-US"/>
    </w:rPr>
  </w:style>
  <w:style w:type="character" w:customStyle="1" w:styleId="RetraitcorpsdetexteCar">
    <w:name w:val="Retrait corps de texte Car"/>
    <w:basedOn w:val="Policepardfaut"/>
    <w:link w:val="Retraitcorpsdetexte"/>
    <w:rsid w:val="003625AF"/>
    <w:rPr>
      <w:sz w:val="22"/>
      <w:lang w:eastAsia="ar-SA"/>
    </w:rPr>
  </w:style>
  <w:style w:type="paragraph" w:customStyle="1" w:styleId="RsumSous-titre">
    <w:name w:val="Résumé Sous-titre"/>
    <w:basedOn w:val="Normal"/>
    <w:uiPriority w:val="99"/>
    <w:rsid w:val="009C63A6"/>
    <w:pPr>
      <w:suppressAutoHyphens w:val="0"/>
      <w:ind w:right="113"/>
      <w:jc w:val="right"/>
    </w:pPr>
    <w:rPr>
      <w:rFonts w:ascii="Arial" w:hAnsi="Arial"/>
      <w:b/>
      <w:i/>
      <w:color w:val="800000"/>
      <w:sz w:val="20"/>
      <w:lang w:eastAsia="en-US"/>
    </w:rPr>
  </w:style>
  <w:style w:type="paragraph" w:customStyle="1" w:styleId="Tableau">
    <w:name w:val="Tableau"/>
    <w:basedOn w:val="Normal"/>
    <w:uiPriority w:val="99"/>
    <w:rsid w:val="009C63A6"/>
    <w:pPr>
      <w:keepNext/>
      <w:keepLines/>
      <w:widowControl w:val="0"/>
      <w:suppressAutoHyphens w:val="0"/>
    </w:pPr>
    <w:rPr>
      <w:rFonts w:ascii="Arial" w:hAnsi="Arial"/>
      <w:sz w:val="20"/>
      <w:szCs w:val="22"/>
      <w:lang w:eastAsia="fr-FR"/>
    </w:rPr>
  </w:style>
  <w:style w:type="character" w:customStyle="1" w:styleId="Titre1Car">
    <w:name w:val="Titre 1 Car"/>
    <w:aliases w:val="h1 Car,H1 Car,Titre 11 Car,t1.T1.Titre 1 Car,t1 Car,Titre 1 sans saut de page Car,t1.T1.Titre 1Annexe Car,TITRE1 Car,heading 1 Car,Titre 1ed Car,Contrat 1 Car,Section Car,l1 Car,level 1 Car,level1 Car,1titre Car,1titre1 Car,1titre2 Car,c Car"/>
    <w:link w:val="Titre1"/>
    <w:uiPriority w:val="9"/>
    <w:rsid w:val="003F3DA1"/>
    <w:rPr>
      <w:rFonts w:ascii="Arial" w:hAnsi="Arial"/>
      <w:b/>
      <w:i/>
      <w:caps/>
      <w:sz w:val="44"/>
      <w:lang w:eastAsia="ar-SA"/>
    </w:rPr>
  </w:style>
  <w:style w:type="paragraph" w:customStyle="1" w:styleId="TableSubhead">
    <w:name w:val="Table Subhead"/>
    <w:basedOn w:val="Normal"/>
    <w:rsid w:val="003F3DA1"/>
    <w:pPr>
      <w:suppressAutoHyphens w:val="0"/>
      <w:spacing w:before="0" w:after="0"/>
      <w:jc w:val="left"/>
    </w:pPr>
    <w:rPr>
      <w:rFonts w:asciiTheme="minorHAnsi" w:eastAsia="Arial" w:hAnsiTheme="minorHAnsi"/>
      <w:b/>
      <w:color w:val="000000" w:themeColor="text1"/>
      <w:sz w:val="20"/>
      <w:szCs w:val="22"/>
      <w:lang w:val="en-GB" w:eastAsia="en-US"/>
    </w:rPr>
  </w:style>
  <w:style w:type="table" w:customStyle="1" w:styleId="GDFSuez">
    <w:name w:val="GDF Suez"/>
    <w:basedOn w:val="TableauNormal"/>
    <w:uiPriority w:val="99"/>
    <w:qFormat/>
    <w:rsid w:val="003F3DA1"/>
    <w:rPr>
      <w:rFonts w:asciiTheme="minorHAnsi" w:eastAsiaTheme="minorHAnsi" w:hAnsiTheme="minorHAnsi" w:cstheme="minorBidi"/>
      <w:sz w:val="22"/>
      <w:szCs w:val="22"/>
      <w:lang w:val="en-US" w:eastAsia="en-US"/>
    </w:rPr>
    <w:tblPr>
      <w:tbl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blBorders>
      <w:tblCellMar>
        <w:top w:w="108" w:type="dxa"/>
        <w:bottom w:w="108" w:type="dxa"/>
      </w:tblCellMar>
    </w:tblPr>
    <w:tcPr>
      <w:shd w:val="clear" w:color="auto" w:fill="FFFFFF" w:themeFill="background1"/>
    </w:tc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C0504D" w:themeFill="accen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1F497D" w:themeColor="text2"/>
          <w:bottom w:val="single" w:sz="4" w:space="0" w:color="1F497D" w:themeColor="text2"/>
          <w:right w:val="single" w:sz="4" w:space="0" w:color="1F497D" w:themeColor="text2"/>
          <w:insideH w:val="nil"/>
          <w:insideV w:val="single" w:sz="4" w:space="0" w:color="FFFFFF" w:themeColor="background1"/>
          <w:tl2br w:val="nil"/>
          <w:tr2bl w:val="nil"/>
        </w:tcBorders>
        <w:shd w:val="clear" w:color="auto" w:fill="C0504D" w:themeFill="accent2"/>
        <w:vAlign w:val="center"/>
      </w:tcPr>
    </w:tblStylePr>
    <w:tblStylePr w:type="firstCol">
      <w:pPr>
        <w:jc w:val="left"/>
      </w:pPr>
      <w:rPr>
        <w:rFonts w:asciiTheme="minorHAnsi" w:hAnsiTheme="minorHAnsi"/>
        <w:b/>
        <w:color w:val="1F497D" w:themeColor="text2"/>
        <w:sz w:val="18"/>
      </w:rPr>
      <w:tblPr/>
      <w:tcPr>
        <w:tcBorders>
          <w:insideH w:val="single" w:sz="4" w:space="0" w:color="FFFFFF" w:themeColor="background1"/>
          <w:insideV w:val="nil"/>
        </w:tcBorders>
        <w:shd w:val="clear" w:color="auto" w:fill="FFFFFF" w:themeFill="background1"/>
      </w:tcPr>
    </w:tblStylePr>
  </w:style>
  <w:style w:type="paragraph" w:customStyle="1" w:styleId="CGBodytext">
    <w:name w:val="CG_Body text"/>
    <w:rsid w:val="003F3DA1"/>
    <w:pPr>
      <w:spacing w:after="240" w:line="264" w:lineRule="auto"/>
    </w:pPr>
    <w:rPr>
      <w:rFonts w:ascii="Arial" w:hAnsi="Arial"/>
      <w:color w:val="000000" w:themeColor="text1"/>
      <w:szCs w:val="24"/>
      <w:lang w:val="en-US" w:eastAsia="en-CA"/>
    </w:rPr>
  </w:style>
  <w:style w:type="paragraph" w:styleId="Retraitnormal">
    <w:name w:val="Normal Indent"/>
    <w:aliases w:val="Retrait normal Car,Normal List Car2,Retrait normal Car1 Car Car1,Normal List Car Car Car,Retrait normal Car Car Car Car,Normal List Car1 Car,Retrait normal Car Car1 Car,Retrait normal Car1 Car1,Normal List Car Car1"/>
    <w:basedOn w:val="Normal"/>
    <w:link w:val="RetraitnormalCar1"/>
    <w:uiPriority w:val="99"/>
    <w:rsid w:val="00230998"/>
    <w:pPr>
      <w:keepLines/>
      <w:suppressAutoHyphens w:val="0"/>
      <w:spacing w:before="240" w:after="0"/>
      <w:ind w:left="851"/>
    </w:pPr>
    <w:rPr>
      <w:rFonts w:ascii="Arial" w:eastAsia="MS Mincho" w:hAnsi="Arial"/>
      <w:sz w:val="20"/>
      <w:lang w:eastAsia="fr-FR"/>
    </w:rPr>
  </w:style>
  <w:style w:type="character" w:customStyle="1" w:styleId="RetraitnormalCar1">
    <w:name w:val="Retrait normal Car1"/>
    <w:aliases w:val="Retrait normal Car Car,Normal List Car2 Car,Retrait normal Car1 Car Car1 Car,Normal List Car Car Car Car,Retrait normal Car Car Car Car Car,Normal List Car1 Car Car,Retrait normal Car Car1 Car Car,Retrait normal Car1 Car1 Car"/>
    <w:basedOn w:val="Policepardfaut"/>
    <w:link w:val="Retraitnormal"/>
    <w:uiPriority w:val="99"/>
    <w:locked/>
    <w:rsid w:val="00230998"/>
    <w:rPr>
      <w:rFonts w:ascii="Arial" w:eastAsia="MS Mincho" w:hAnsi="Arial"/>
    </w:rPr>
  </w:style>
  <w:style w:type="character" w:customStyle="1" w:styleId="TexteCar">
    <w:name w:val="Texte Car"/>
    <w:basedOn w:val="Policepardfaut"/>
    <w:link w:val="Texte"/>
    <w:locked/>
    <w:rsid w:val="00230998"/>
    <w:rPr>
      <w:sz w:val="24"/>
      <w:lang w:eastAsia="ar-SA"/>
    </w:rPr>
  </w:style>
  <w:style w:type="paragraph" w:customStyle="1" w:styleId="NormalDessin">
    <w:name w:val="NormalDessin"/>
    <w:basedOn w:val="Normal"/>
    <w:rsid w:val="006C4E90"/>
    <w:pPr>
      <w:suppressAutoHyphens w:val="0"/>
      <w:spacing w:before="0" w:after="0"/>
      <w:jc w:val="center"/>
    </w:pPr>
    <w:rPr>
      <w:rFonts w:ascii="Arial" w:hAnsi="Arial"/>
      <w:sz w:val="20"/>
      <w:lang w:eastAsia="fr-FR"/>
    </w:rPr>
  </w:style>
  <w:style w:type="character" w:customStyle="1" w:styleId="H1Char">
    <w:name w:val="H1 Char"/>
    <w:rsid w:val="00F3633C"/>
    <w:rPr>
      <w:rFonts w:ascii="Arial" w:eastAsia="Times New Roman" w:hAnsi="Arial" w:cs="Times New Roman"/>
      <w:b/>
      <w:bCs/>
      <w:iCs/>
      <w:color w:val="404040" w:themeColor="text1" w:themeTint="BF"/>
      <w:sz w:val="60"/>
      <w:szCs w:val="60"/>
      <w:lang w:val="en-GB" w:eastAsia="ko-KR"/>
    </w:rPr>
  </w:style>
  <w:style w:type="character" w:styleId="Textedelespacerserv">
    <w:name w:val="Placeholder Text"/>
    <w:basedOn w:val="Policepardfaut"/>
    <w:uiPriority w:val="99"/>
    <w:semiHidden/>
    <w:rsid w:val="008356F5"/>
    <w:rPr>
      <w:color w:val="808080"/>
    </w:rPr>
  </w:style>
  <w:style w:type="character" w:customStyle="1" w:styleId="Style1">
    <w:name w:val="Style1"/>
    <w:basedOn w:val="Policepardfaut"/>
    <w:rsid w:val="008356F5"/>
    <w:rPr>
      <w:sz w:val="24"/>
    </w:rPr>
  </w:style>
  <w:style w:type="character" w:customStyle="1" w:styleId="Style2">
    <w:name w:val="Style2"/>
    <w:basedOn w:val="Policepardfaut"/>
    <w:uiPriority w:val="1"/>
    <w:rsid w:val="008356F5"/>
    <w:rPr>
      <w:sz w:val="22"/>
    </w:rPr>
  </w:style>
  <w:style w:type="table" w:customStyle="1" w:styleId="TableauCGIBleu">
    <w:name w:val="Tableau CGI Bleu"/>
    <w:basedOn w:val="TableauNormal"/>
    <w:uiPriority w:val="99"/>
    <w:rsid w:val="00D71D8F"/>
    <w:pPr>
      <w:contextualSpacing/>
    </w:pPr>
    <w:rPr>
      <w:rFonts w:ascii="Arial" w:eastAsiaTheme="minorHAnsi" w:hAnsi="Arial" w:cstheme="minorBidi"/>
      <w:szCs w:val="22"/>
      <w:lang w:eastAsia="en-US"/>
    </w:rPr>
    <w:tblPr>
      <w:tblStyleRowBandSize w:val="1"/>
      <w:tblStyleColBandSize w:val="1"/>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tblStylePr w:type="firstRow">
      <w:rPr>
        <w:rFonts w:ascii="Arial" w:hAnsi="Arial" w:cs="Arial" w:hint="default"/>
        <w:b/>
        <w:color w:val="FFFFFF" w:themeColor="background1"/>
        <w:sz w:val="20"/>
        <w:szCs w:val="20"/>
      </w:rPr>
      <w:tblPr/>
      <w:tcPr>
        <w:shd w:val="clear" w:color="auto" w:fill="4F81BD" w:themeFill="accent1"/>
      </w:tcPr>
    </w:tblStylePr>
    <w:tblStylePr w:type="lastRow">
      <w:rPr>
        <w:rFonts w:ascii="Arial" w:hAnsi="Arial" w:cs="Arial" w:hint="default"/>
        <w:sz w:val="20"/>
        <w:szCs w:val="20"/>
      </w:rPr>
    </w:tblStylePr>
    <w:tblStylePr w:type="firstCol">
      <w:pPr>
        <w:jc w:val="left"/>
      </w:pPr>
      <w:rPr>
        <w:rFonts w:ascii="Arial" w:hAnsi="Arial" w:cs="Arial" w:hint="default"/>
        <w:b w:val="0"/>
        <w:sz w:val="20"/>
        <w:szCs w:val="20"/>
      </w:rPr>
    </w:tblStylePr>
    <w:tblStylePr w:type="lastCol">
      <w:rPr>
        <w:rFonts w:ascii="Arial" w:hAnsi="Arial" w:cs="Arial" w:hint="default"/>
        <w:sz w:val="20"/>
        <w:szCs w:val="20"/>
      </w:rPr>
    </w:tblStylePr>
    <w:tblStylePr w:type="band1Vert">
      <w:rPr>
        <w:rFonts w:ascii="Arial" w:hAnsi="Arial" w:cs="Arial" w:hint="default"/>
        <w:sz w:val="20"/>
        <w:szCs w:val="20"/>
      </w:rPr>
    </w:tblStylePr>
    <w:tblStylePr w:type="band2Vert">
      <w:rPr>
        <w:rFonts w:ascii="Arial" w:hAnsi="Arial" w:cs="Arial" w:hint="default"/>
        <w:sz w:val="20"/>
        <w:szCs w:val="20"/>
      </w:rPr>
    </w:tblStylePr>
    <w:tblStylePr w:type="band1Horz">
      <w:rPr>
        <w:rFonts w:ascii="Arial" w:hAnsi="Arial" w:cs="Arial" w:hint="default"/>
        <w:sz w:val="20"/>
        <w:szCs w:val="20"/>
      </w:rPr>
      <w:tblPr/>
      <w:tcPr>
        <w:shd w:val="clear" w:color="auto" w:fill="DBE5F1" w:themeFill="accent1" w:themeFillTint="33"/>
      </w:tcPr>
    </w:tblStylePr>
    <w:tblStylePr w:type="band2Horz">
      <w:rPr>
        <w:rFonts w:ascii="Arial" w:hAnsi="Arial" w:cs="Arial" w:hint="default"/>
        <w:sz w:val="20"/>
        <w:szCs w:val="20"/>
      </w:rPr>
    </w:tblStylePr>
    <w:tblStylePr w:type="neCell">
      <w:rPr>
        <w:rFonts w:ascii="Arial" w:hAnsi="Arial" w:cs="Arial" w:hint="default"/>
        <w:sz w:val="20"/>
        <w:szCs w:val="20"/>
      </w:rPr>
    </w:tblStylePr>
    <w:tblStylePr w:type="nwCell">
      <w:rPr>
        <w:rFonts w:ascii="Arial" w:hAnsi="Arial" w:cs="Arial" w:hint="default"/>
        <w:sz w:val="20"/>
        <w:szCs w:val="20"/>
      </w:rPr>
    </w:tblStylePr>
    <w:tblStylePr w:type="seCell">
      <w:rPr>
        <w:rFonts w:ascii="Arial" w:hAnsi="Arial" w:cs="Arial" w:hint="default"/>
        <w:sz w:val="20"/>
        <w:szCs w:val="20"/>
      </w:rPr>
    </w:tblStylePr>
    <w:tblStylePr w:type="swCell">
      <w:rPr>
        <w:rFonts w:ascii="Arial" w:hAnsi="Arial" w:cs="Arial" w:hint="default"/>
        <w:sz w:val="20"/>
        <w:szCs w:val="20"/>
      </w:rPr>
    </w:tblStylePr>
  </w:style>
  <w:style w:type="character" w:customStyle="1" w:styleId="Titre2Car">
    <w:name w:val="Titre 2 Car"/>
    <w:basedOn w:val="Policepardfaut"/>
    <w:link w:val="Titre2"/>
    <w:rsid w:val="00D71D8F"/>
    <w:rPr>
      <w:rFonts w:ascii="Arial" w:hAnsi="Arial"/>
      <w:b/>
      <w:caps/>
      <w:color w:val="1F497D" w:themeColor="text2"/>
      <w:sz w:val="28"/>
    </w:rPr>
  </w:style>
  <w:style w:type="character" w:customStyle="1" w:styleId="Titre6Car">
    <w:name w:val="Titre 6 Car"/>
    <w:basedOn w:val="Policepardfaut"/>
    <w:link w:val="Titre6"/>
    <w:rsid w:val="00D71D8F"/>
    <w:rPr>
      <w:b/>
      <w:sz w:val="22"/>
      <w:u w:val="single"/>
      <w:lang w:val="en-GB" w:eastAsia="ar-SA"/>
    </w:rPr>
  </w:style>
  <w:style w:type="character" w:customStyle="1" w:styleId="Titre7Car">
    <w:name w:val="Titre 7 Car"/>
    <w:basedOn w:val="Policepardfaut"/>
    <w:link w:val="Titre7"/>
    <w:rsid w:val="00D71D8F"/>
    <w:rPr>
      <w:i/>
      <w:color w:val="0000FF"/>
      <w:lang w:eastAsia="ar-SA"/>
    </w:rPr>
  </w:style>
  <w:style w:type="character" w:customStyle="1" w:styleId="Titre8Car">
    <w:name w:val="Titre 8 Car"/>
    <w:basedOn w:val="Policepardfaut"/>
    <w:link w:val="Titre8"/>
    <w:rsid w:val="00D71D8F"/>
    <w:rPr>
      <w:b/>
      <w:spacing w:val="-2"/>
      <w:sz w:val="22"/>
      <w:lang w:eastAsia="ar-SA"/>
    </w:rPr>
  </w:style>
  <w:style w:type="character" w:customStyle="1" w:styleId="Titre9Car">
    <w:name w:val="Titre 9 Car"/>
    <w:basedOn w:val="Policepardfaut"/>
    <w:link w:val="Titre9"/>
    <w:rsid w:val="00D71D8F"/>
    <w:rPr>
      <w:b/>
      <w:color w:val="0000FF"/>
      <w:u w:val="single"/>
      <w:lang w:eastAsia="ar-SA"/>
    </w:rPr>
  </w:style>
  <w:style w:type="character" w:customStyle="1" w:styleId="Titre1Car1">
    <w:name w:val="Titre 1 Car1"/>
    <w:aliases w:val="h1 Car1,H1 Car1,Titre 11 Car1,t1.T1.Titre 1 Car1,t1 Car1,Titre 1 sans saut de page Car1,t1.T1.Titre 1Annexe Car1,TITRE1 Car1,heading 1 Car1,Titre 1ed Car1,Contrat 1 Car1,Section Car1,l1 Car1,level 1 Car1,level1 Car1,1titre Car1,1titre1 Car1"/>
    <w:basedOn w:val="Policepardfaut"/>
    <w:rsid w:val="00D71D8F"/>
    <w:rPr>
      <w:rFonts w:asciiTheme="majorHAnsi" w:eastAsiaTheme="majorEastAsia" w:hAnsiTheme="majorHAnsi" w:cstheme="majorBidi"/>
      <w:color w:val="365F91" w:themeColor="accent1" w:themeShade="BF"/>
      <w:sz w:val="32"/>
      <w:szCs w:val="32"/>
      <w:lang w:eastAsia="en-US"/>
    </w:rPr>
  </w:style>
  <w:style w:type="character" w:styleId="ClavierHTML">
    <w:name w:val="HTML Keyboard"/>
    <w:basedOn w:val="Policepardfaut"/>
    <w:uiPriority w:val="99"/>
    <w:semiHidden/>
    <w:unhideWhenUsed/>
    <w:rsid w:val="00D71D8F"/>
    <w:rPr>
      <w:rFonts w:ascii="Courier New" w:eastAsia="Times New Roman" w:hAnsi="Courier New" w:cs="Courier New" w:hint="default"/>
      <w:sz w:val="20"/>
      <w:szCs w:val="20"/>
    </w:rPr>
  </w:style>
  <w:style w:type="paragraph" w:customStyle="1" w:styleId="msonormal0">
    <w:name w:val="msonormal"/>
    <w:basedOn w:val="Normal"/>
    <w:rsid w:val="00D71D8F"/>
    <w:pPr>
      <w:suppressAutoHyphens w:val="0"/>
      <w:spacing w:before="100" w:beforeAutospacing="1" w:after="100" w:afterAutospacing="1"/>
      <w:jc w:val="left"/>
    </w:pPr>
    <w:rPr>
      <w:sz w:val="24"/>
      <w:szCs w:val="24"/>
      <w:lang w:eastAsia="fr-FR"/>
    </w:rPr>
  </w:style>
  <w:style w:type="character" w:customStyle="1" w:styleId="En-tteCar">
    <w:name w:val="En-tête Car"/>
    <w:basedOn w:val="Policepardfaut"/>
    <w:link w:val="En-tte"/>
    <w:rsid w:val="00D71D8F"/>
    <w:rPr>
      <w:lang w:eastAsia="ar-SA"/>
    </w:rPr>
  </w:style>
  <w:style w:type="paragraph" w:styleId="Sous-titre">
    <w:name w:val="Subtitle"/>
    <w:basedOn w:val="Normal"/>
    <w:next w:val="Normal"/>
    <w:link w:val="Sous-titreCar"/>
    <w:qFormat/>
    <w:rsid w:val="00D71D8F"/>
    <w:pPr>
      <w:suppressAutoHyphens w:val="0"/>
      <w:spacing w:after="160" w:line="264" w:lineRule="auto"/>
      <w:jc w:val="left"/>
    </w:pPr>
    <w:rPr>
      <w:rFonts w:asciiTheme="minorHAnsi" w:eastAsiaTheme="minorEastAsia" w:hAnsiTheme="minorHAnsi" w:cstheme="minorBidi"/>
      <w:color w:val="5A5A5A" w:themeColor="text1" w:themeTint="A5"/>
      <w:spacing w:val="15"/>
      <w:szCs w:val="22"/>
      <w:lang w:eastAsia="en-US"/>
    </w:rPr>
  </w:style>
  <w:style w:type="character" w:customStyle="1" w:styleId="Sous-titreCar">
    <w:name w:val="Sous-titre Car"/>
    <w:basedOn w:val="Policepardfaut"/>
    <w:link w:val="Sous-titre"/>
    <w:rsid w:val="00D71D8F"/>
    <w:rPr>
      <w:rFonts w:asciiTheme="minorHAnsi" w:eastAsiaTheme="minorEastAsia" w:hAnsiTheme="minorHAnsi" w:cstheme="minorBidi"/>
      <w:color w:val="5A5A5A" w:themeColor="text1" w:themeTint="A5"/>
      <w:spacing w:val="15"/>
      <w:sz w:val="22"/>
      <w:szCs w:val="22"/>
      <w:lang w:eastAsia="en-US"/>
    </w:rPr>
  </w:style>
  <w:style w:type="character" w:customStyle="1" w:styleId="TextedebullesCar">
    <w:name w:val="Texte de bulles Car"/>
    <w:basedOn w:val="Policepardfaut"/>
    <w:link w:val="Textedebulles"/>
    <w:semiHidden/>
    <w:rsid w:val="00D71D8F"/>
    <w:rPr>
      <w:rFonts w:ascii="Tahoma" w:hAnsi="Tahoma" w:cs="Tahoma"/>
      <w:sz w:val="16"/>
      <w:szCs w:val="16"/>
      <w:lang w:eastAsia="ar-SA"/>
    </w:rPr>
  </w:style>
  <w:style w:type="paragraph" w:styleId="En-ttedetabledesmatires">
    <w:name w:val="TOC Heading"/>
    <w:basedOn w:val="Titre1"/>
    <w:next w:val="Normal"/>
    <w:uiPriority w:val="39"/>
    <w:unhideWhenUsed/>
    <w:qFormat/>
    <w:rsid w:val="00D71D8F"/>
    <w:pPr>
      <w:tabs>
        <w:tab w:val="clear" w:pos="284"/>
        <w:tab w:val="clear" w:pos="567"/>
      </w:tabs>
      <w:suppressAutoHyphens w:val="0"/>
      <w:spacing w:before="240" w:after="0" w:line="256" w:lineRule="auto"/>
      <w:jc w:val="left"/>
      <w:outlineLvl w:val="9"/>
    </w:pPr>
    <w:rPr>
      <w:rFonts w:asciiTheme="majorHAnsi" w:eastAsiaTheme="majorEastAsia" w:hAnsiTheme="majorHAnsi" w:cstheme="majorBidi"/>
      <w:b w:val="0"/>
      <w:i w:val="0"/>
      <w:caps w:val="0"/>
      <w:color w:val="365F91" w:themeColor="accent1" w:themeShade="BF"/>
      <w:sz w:val="32"/>
      <w:szCs w:val="32"/>
      <w:lang w:val="en-US" w:eastAsia="en-US"/>
    </w:rPr>
  </w:style>
  <w:style w:type="paragraph" w:customStyle="1" w:styleId="Liste1">
    <w:name w:val="Liste1"/>
    <w:basedOn w:val="Normal"/>
    <w:rsid w:val="00D71D8F"/>
    <w:pPr>
      <w:numPr>
        <w:numId w:val="11"/>
      </w:numPr>
      <w:suppressAutoHyphens w:val="0"/>
      <w:spacing w:before="0" w:after="160" w:line="256" w:lineRule="auto"/>
      <w:ind w:left="714" w:hanging="357"/>
      <w:jc w:val="left"/>
    </w:pPr>
    <w:rPr>
      <w:rFonts w:asciiTheme="minorHAnsi" w:eastAsiaTheme="minorHAnsi" w:hAnsiTheme="minorHAnsi" w:cstheme="minorBidi"/>
      <w:szCs w:val="22"/>
      <w:lang w:eastAsia="en-US"/>
    </w:rPr>
  </w:style>
  <w:style w:type="character" w:customStyle="1" w:styleId="captionlinkcatalogsplit">
    <w:name w:val="caption_link_catalog_split"/>
    <w:basedOn w:val="Policepardfaut"/>
    <w:rsid w:val="00D71D8F"/>
  </w:style>
  <w:style w:type="character" w:customStyle="1" w:styleId="menucascade">
    <w:name w:val="menucascade"/>
    <w:basedOn w:val="Policepardfaut"/>
    <w:rsid w:val="00D71D8F"/>
  </w:style>
  <w:style w:type="character" w:customStyle="1" w:styleId="uicontrol">
    <w:name w:val="uicontrol"/>
    <w:basedOn w:val="Policepardfaut"/>
    <w:rsid w:val="00D71D8F"/>
  </w:style>
  <w:style w:type="character" w:styleId="lev">
    <w:name w:val="Strong"/>
    <w:basedOn w:val="Policepardfaut"/>
    <w:uiPriority w:val="22"/>
    <w:qFormat/>
    <w:rsid w:val="00F344B9"/>
    <w:rPr>
      <w:b/>
      <w:bCs/>
    </w:rPr>
  </w:style>
  <w:style w:type="paragraph" w:customStyle="1" w:styleId="Default">
    <w:name w:val="Default"/>
    <w:rsid w:val="00DD6DD1"/>
    <w:pPr>
      <w:autoSpaceDE w:val="0"/>
      <w:autoSpaceDN w:val="0"/>
      <w:adjustRightInd w:val="0"/>
    </w:pPr>
    <w:rPr>
      <w:rFonts w:ascii="Arial" w:hAnsi="Arial" w:cs="Arial"/>
      <w:color w:val="000000"/>
      <w:sz w:val="24"/>
      <w:szCs w:val="24"/>
    </w:rPr>
  </w:style>
  <w:style w:type="paragraph" w:styleId="PrformatHTML">
    <w:name w:val="HTML Preformatted"/>
    <w:basedOn w:val="Normal"/>
    <w:link w:val="PrformatHTMLCar"/>
    <w:uiPriority w:val="99"/>
    <w:semiHidden/>
    <w:unhideWhenUsed/>
    <w:rsid w:val="00947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pPr>
    <w:rPr>
      <w:rFonts w:ascii="Courier New" w:hAnsi="Courier New" w:cs="Courier New"/>
      <w:sz w:val="20"/>
      <w:lang w:val="en-US" w:eastAsia="zh-CN"/>
    </w:rPr>
  </w:style>
  <w:style w:type="character" w:customStyle="1" w:styleId="PrformatHTMLCar">
    <w:name w:val="Préformaté HTML Car"/>
    <w:basedOn w:val="Policepardfaut"/>
    <w:link w:val="PrformatHTML"/>
    <w:uiPriority w:val="99"/>
    <w:semiHidden/>
    <w:rsid w:val="009472CC"/>
    <w:rPr>
      <w:rFonts w:ascii="Courier New" w:hAnsi="Courier New" w:cs="Courier New"/>
      <w:lang w:val="en-US" w:eastAsia="zh-CN"/>
    </w:rPr>
  </w:style>
  <w:style w:type="character" w:customStyle="1" w:styleId="UnresolvedMention1">
    <w:name w:val="Unresolved Mention1"/>
    <w:basedOn w:val="Policepardfaut"/>
    <w:uiPriority w:val="99"/>
    <w:semiHidden/>
    <w:unhideWhenUsed/>
    <w:rsid w:val="0007052A"/>
    <w:rPr>
      <w:color w:val="605E5C"/>
      <w:shd w:val="clear" w:color="auto" w:fill="E1DFDD"/>
    </w:rPr>
  </w:style>
  <w:style w:type="character" w:customStyle="1" w:styleId="UnresolvedMention">
    <w:name w:val="Unresolved Mention"/>
    <w:basedOn w:val="Policepardfaut"/>
    <w:uiPriority w:val="99"/>
    <w:semiHidden/>
    <w:unhideWhenUsed/>
    <w:rsid w:val="002840E3"/>
    <w:rPr>
      <w:color w:val="605E5C"/>
      <w:shd w:val="clear" w:color="auto" w:fill="E1DFDD"/>
    </w:rPr>
  </w:style>
  <w:style w:type="character" w:customStyle="1" w:styleId="y2iqfc">
    <w:name w:val="y2iqfc"/>
    <w:basedOn w:val="Policepardfaut"/>
    <w:rsid w:val="005F7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4919">
      <w:bodyDiv w:val="1"/>
      <w:marLeft w:val="0"/>
      <w:marRight w:val="0"/>
      <w:marTop w:val="0"/>
      <w:marBottom w:val="0"/>
      <w:divBdr>
        <w:top w:val="none" w:sz="0" w:space="0" w:color="auto"/>
        <w:left w:val="none" w:sz="0" w:space="0" w:color="auto"/>
        <w:bottom w:val="none" w:sz="0" w:space="0" w:color="auto"/>
        <w:right w:val="none" w:sz="0" w:space="0" w:color="auto"/>
      </w:divBdr>
      <w:divsChild>
        <w:div w:id="17321337">
          <w:marLeft w:val="562"/>
          <w:marRight w:val="0"/>
          <w:marTop w:val="0"/>
          <w:marBottom w:val="120"/>
          <w:divBdr>
            <w:top w:val="none" w:sz="0" w:space="0" w:color="auto"/>
            <w:left w:val="none" w:sz="0" w:space="0" w:color="auto"/>
            <w:bottom w:val="none" w:sz="0" w:space="0" w:color="auto"/>
            <w:right w:val="none" w:sz="0" w:space="0" w:color="auto"/>
          </w:divBdr>
        </w:div>
        <w:div w:id="72359505">
          <w:marLeft w:val="1123"/>
          <w:marRight w:val="0"/>
          <w:marTop w:val="0"/>
          <w:marBottom w:val="120"/>
          <w:divBdr>
            <w:top w:val="none" w:sz="0" w:space="0" w:color="auto"/>
            <w:left w:val="none" w:sz="0" w:space="0" w:color="auto"/>
            <w:bottom w:val="none" w:sz="0" w:space="0" w:color="auto"/>
            <w:right w:val="none" w:sz="0" w:space="0" w:color="auto"/>
          </w:divBdr>
        </w:div>
        <w:div w:id="101583326">
          <w:marLeft w:val="850"/>
          <w:marRight w:val="0"/>
          <w:marTop w:val="0"/>
          <w:marBottom w:val="120"/>
          <w:divBdr>
            <w:top w:val="none" w:sz="0" w:space="0" w:color="auto"/>
            <w:left w:val="none" w:sz="0" w:space="0" w:color="auto"/>
            <w:bottom w:val="none" w:sz="0" w:space="0" w:color="auto"/>
            <w:right w:val="none" w:sz="0" w:space="0" w:color="auto"/>
          </w:divBdr>
        </w:div>
        <w:div w:id="423109236">
          <w:marLeft w:val="850"/>
          <w:marRight w:val="0"/>
          <w:marTop w:val="0"/>
          <w:marBottom w:val="120"/>
          <w:divBdr>
            <w:top w:val="none" w:sz="0" w:space="0" w:color="auto"/>
            <w:left w:val="none" w:sz="0" w:space="0" w:color="auto"/>
            <w:bottom w:val="none" w:sz="0" w:space="0" w:color="auto"/>
            <w:right w:val="none" w:sz="0" w:space="0" w:color="auto"/>
          </w:divBdr>
        </w:div>
        <w:div w:id="690911345">
          <w:marLeft w:val="259"/>
          <w:marRight w:val="0"/>
          <w:marTop w:val="0"/>
          <w:marBottom w:val="120"/>
          <w:divBdr>
            <w:top w:val="none" w:sz="0" w:space="0" w:color="auto"/>
            <w:left w:val="none" w:sz="0" w:space="0" w:color="auto"/>
            <w:bottom w:val="none" w:sz="0" w:space="0" w:color="auto"/>
            <w:right w:val="none" w:sz="0" w:space="0" w:color="auto"/>
          </w:divBdr>
        </w:div>
        <w:div w:id="862018219">
          <w:marLeft w:val="1123"/>
          <w:marRight w:val="0"/>
          <w:marTop w:val="0"/>
          <w:marBottom w:val="120"/>
          <w:divBdr>
            <w:top w:val="none" w:sz="0" w:space="0" w:color="auto"/>
            <w:left w:val="none" w:sz="0" w:space="0" w:color="auto"/>
            <w:bottom w:val="none" w:sz="0" w:space="0" w:color="auto"/>
            <w:right w:val="none" w:sz="0" w:space="0" w:color="auto"/>
          </w:divBdr>
        </w:div>
        <w:div w:id="896478102">
          <w:marLeft w:val="562"/>
          <w:marRight w:val="0"/>
          <w:marTop w:val="0"/>
          <w:marBottom w:val="120"/>
          <w:divBdr>
            <w:top w:val="none" w:sz="0" w:space="0" w:color="auto"/>
            <w:left w:val="none" w:sz="0" w:space="0" w:color="auto"/>
            <w:bottom w:val="none" w:sz="0" w:space="0" w:color="auto"/>
            <w:right w:val="none" w:sz="0" w:space="0" w:color="auto"/>
          </w:divBdr>
        </w:div>
        <w:div w:id="1010252458">
          <w:marLeft w:val="850"/>
          <w:marRight w:val="0"/>
          <w:marTop w:val="0"/>
          <w:marBottom w:val="120"/>
          <w:divBdr>
            <w:top w:val="none" w:sz="0" w:space="0" w:color="auto"/>
            <w:left w:val="none" w:sz="0" w:space="0" w:color="auto"/>
            <w:bottom w:val="none" w:sz="0" w:space="0" w:color="auto"/>
            <w:right w:val="none" w:sz="0" w:space="0" w:color="auto"/>
          </w:divBdr>
        </w:div>
        <w:div w:id="1044674644">
          <w:marLeft w:val="850"/>
          <w:marRight w:val="0"/>
          <w:marTop w:val="0"/>
          <w:marBottom w:val="120"/>
          <w:divBdr>
            <w:top w:val="none" w:sz="0" w:space="0" w:color="auto"/>
            <w:left w:val="none" w:sz="0" w:space="0" w:color="auto"/>
            <w:bottom w:val="none" w:sz="0" w:space="0" w:color="auto"/>
            <w:right w:val="none" w:sz="0" w:space="0" w:color="auto"/>
          </w:divBdr>
        </w:div>
        <w:div w:id="1112748806">
          <w:marLeft w:val="562"/>
          <w:marRight w:val="0"/>
          <w:marTop w:val="0"/>
          <w:marBottom w:val="120"/>
          <w:divBdr>
            <w:top w:val="none" w:sz="0" w:space="0" w:color="auto"/>
            <w:left w:val="none" w:sz="0" w:space="0" w:color="auto"/>
            <w:bottom w:val="none" w:sz="0" w:space="0" w:color="auto"/>
            <w:right w:val="none" w:sz="0" w:space="0" w:color="auto"/>
          </w:divBdr>
        </w:div>
        <w:div w:id="1234269186">
          <w:marLeft w:val="562"/>
          <w:marRight w:val="0"/>
          <w:marTop w:val="0"/>
          <w:marBottom w:val="120"/>
          <w:divBdr>
            <w:top w:val="none" w:sz="0" w:space="0" w:color="auto"/>
            <w:left w:val="none" w:sz="0" w:space="0" w:color="auto"/>
            <w:bottom w:val="none" w:sz="0" w:space="0" w:color="auto"/>
            <w:right w:val="none" w:sz="0" w:space="0" w:color="auto"/>
          </w:divBdr>
        </w:div>
        <w:div w:id="2078090733">
          <w:marLeft w:val="259"/>
          <w:marRight w:val="0"/>
          <w:marTop w:val="0"/>
          <w:marBottom w:val="120"/>
          <w:divBdr>
            <w:top w:val="none" w:sz="0" w:space="0" w:color="auto"/>
            <w:left w:val="none" w:sz="0" w:space="0" w:color="auto"/>
            <w:bottom w:val="none" w:sz="0" w:space="0" w:color="auto"/>
            <w:right w:val="none" w:sz="0" w:space="0" w:color="auto"/>
          </w:divBdr>
        </w:div>
      </w:divsChild>
    </w:div>
    <w:div w:id="50082407">
      <w:bodyDiv w:val="1"/>
      <w:marLeft w:val="0"/>
      <w:marRight w:val="0"/>
      <w:marTop w:val="0"/>
      <w:marBottom w:val="0"/>
      <w:divBdr>
        <w:top w:val="none" w:sz="0" w:space="0" w:color="auto"/>
        <w:left w:val="none" w:sz="0" w:space="0" w:color="auto"/>
        <w:bottom w:val="none" w:sz="0" w:space="0" w:color="auto"/>
        <w:right w:val="none" w:sz="0" w:space="0" w:color="auto"/>
      </w:divBdr>
    </w:div>
    <w:div w:id="56711603">
      <w:bodyDiv w:val="1"/>
      <w:marLeft w:val="0"/>
      <w:marRight w:val="0"/>
      <w:marTop w:val="0"/>
      <w:marBottom w:val="0"/>
      <w:divBdr>
        <w:top w:val="none" w:sz="0" w:space="0" w:color="auto"/>
        <w:left w:val="none" w:sz="0" w:space="0" w:color="auto"/>
        <w:bottom w:val="none" w:sz="0" w:space="0" w:color="auto"/>
        <w:right w:val="none" w:sz="0" w:space="0" w:color="auto"/>
      </w:divBdr>
      <w:divsChild>
        <w:div w:id="1243376287">
          <w:marLeft w:val="0"/>
          <w:marRight w:val="0"/>
          <w:marTop w:val="0"/>
          <w:marBottom w:val="0"/>
          <w:divBdr>
            <w:top w:val="none" w:sz="0" w:space="0" w:color="auto"/>
            <w:left w:val="none" w:sz="0" w:space="0" w:color="auto"/>
            <w:bottom w:val="none" w:sz="0" w:space="0" w:color="auto"/>
            <w:right w:val="none" w:sz="0" w:space="0" w:color="auto"/>
          </w:divBdr>
          <w:divsChild>
            <w:div w:id="63798559">
              <w:marLeft w:val="0"/>
              <w:marRight w:val="0"/>
              <w:marTop w:val="0"/>
              <w:marBottom w:val="0"/>
              <w:divBdr>
                <w:top w:val="none" w:sz="0" w:space="0" w:color="auto"/>
                <w:left w:val="none" w:sz="0" w:space="0" w:color="auto"/>
                <w:bottom w:val="none" w:sz="0" w:space="0" w:color="auto"/>
                <w:right w:val="none" w:sz="0" w:space="0" w:color="auto"/>
              </w:divBdr>
              <w:divsChild>
                <w:div w:id="923420690">
                  <w:marLeft w:val="0"/>
                  <w:marRight w:val="0"/>
                  <w:marTop w:val="0"/>
                  <w:marBottom w:val="0"/>
                  <w:divBdr>
                    <w:top w:val="none" w:sz="0" w:space="0" w:color="auto"/>
                    <w:left w:val="none" w:sz="0" w:space="0" w:color="auto"/>
                    <w:bottom w:val="none" w:sz="0" w:space="0" w:color="auto"/>
                    <w:right w:val="none" w:sz="0" w:space="0" w:color="auto"/>
                  </w:divBdr>
                  <w:divsChild>
                    <w:div w:id="2048018181">
                      <w:marLeft w:val="0"/>
                      <w:marRight w:val="0"/>
                      <w:marTop w:val="0"/>
                      <w:marBottom w:val="0"/>
                      <w:divBdr>
                        <w:top w:val="none" w:sz="0" w:space="0" w:color="auto"/>
                        <w:left w:val="none" w:sz="0" w:space="0" w:color="auto"/>
                        <w:bottom w:val="none" w:sz="0" w:space="0" w:color="auto"/>
                        <w:right w:val="none" w:sz="0" w:space="0" w:color="auto"/>
                      </w:divBdr>
                      <w:divsChild>
                        <w:div w:id="1214316720">
                          <w:marLeft w:val="0"/>
                          <w:marRight w:val="0"/>
                          <w:marTop w:val="0"/>
                          <w:marBottom w:val="0"/>
                          <w:divBdr>
                            <w:top w:val="none" w:sz="0" w:space="0" w:color="auto"/>
                            <w:left w:val="none" w:sz="0" w:space="0" w:color="auto"/>
                            <w:bottom w:val="none" w:sz="0" w:space="0" w:color="auto"/>
                            <w:right w:val="none" w:sz="0" w:space="0" w:color="auto"/>
                          </w:divBdr>
                          <w:divsChild>
                            <w:div w:id="1145002776">
                              <w:marLeft w:val="0"/>
                              <w:marRight w:val="0"/>
                              <w:marTop w:val="0"/>
                              <w:marBottom w:val="0"/>
                              <w:divBdr>
                                <w:top w:val="none" w:sz="0" w:space="0" w:color="auto"/>
                                <w:left w:val="none" w:sz="0" w:space="0" w:color="auto"/>
                                <w:bottom w:val="none" w:sz="0" w:space="0" w:color="auto"/>
                                <w:right w:val="none" w:sz="0" w:space="0" w:color="auto"/>
                              </w:divBdr>
                              <w:divsChild>
                                <w:div w:id="1841578467">
                                  <w:marLeft w:val="0"/>
                                  <w:marRight w:val="0"/>
                                  <w:marTop w:val="0"/>
                                  <w:marBottom w:val="0"/>
                                  <w:divBdr>
                                    <w:top w:val="none" w:sz="0" w:space="0" w:color="auto"/>
                                    <w:left w:val="none" w:sz="0" w:space="0" w:color="auto"/>
                                    <w:bottom w:val="none" w:sz="0" w:space="0" w:color="auto"/>
                                    <w:right w:val="none" w:sz="0" w:space="0" w:color="auto"/>
                                  </w:divBdr>
                                  <w:divsChild>
                                    <w:div w:id="292441146">
                                      <w:marLeft w:val="0"/>
                                      <w:marRight w:val="0"/>
                                      <w:marTop w:val="0"/>
                                      <w:marBottom w:val="0"/>
                                      <w:divBdr>
                                        <w:top w:val="none" w:sz="0" w:space="0" w:color="auto"/>
                                        <w:left w:val="none" w:sz="0" w:space="0" w:color="auto"/>
                                        <w:bottom w:val="none" w:sz="0" w:space="0" w:color="auto"/>
                                        <w:right w:val="none" w:sz="0" w:space="0" w:color="auto"/>
                                      </w:divBdr>
                                      <w:divsChild>
                                        <w:div w:id="389161229">
                                          <w:marLeft w:val="0"/>
                                          <w:marRight w:val="0"/>
                                          <w:marTop w:val="0"/>
                                          <w:marBottom w:val="0"/>
                                          <w:divBdr>
                                            <w:top w:val="none" w:sz="0" w:space="0" w:color="auto"/>
                                            <w:left w:val="none" w:sz="0" w:space="0" w:color="auto"/>
                                            <w:bottom w:val="none" w:sz="0" w:space="0" w:color="auto"/>
                                            <w:right w:val="none" w:sz="0" w:space="0" w:color="auto"/>
                                          </w:divBdr>
                                          <w:divsChild>
                                            <w:div w:id="596332430">
                                              <w:marLeft w:val="0"/>
                                              <w:marRight w:val="0"/>
                                              <w:marTop w:val="0"/>
                                              <w:marBottom w:val="0"/>
                                              <w:divBdr>
                                                <w:top w:val="single" w:sz="6" w:space="0" w:color="F5F5F5"/>
                                                <w:left w:val="single" w:sz="6" w:space="0" w:color="F5F5F5"/>
                                                <w:bottom w:val="single" w:sz="6" w:space="0" w:color="F5F5F5"/>
                                                <w:right w:val="single" w:sz="6" w:space="0" w:color="F5F5F5"/>
                                              </w:divBdr>
                                              <w:divsChild>
                                                <w:div w:id="1940867555">
                                                  <w:marLeft w:val="0"/>
                                                  <w:marRight w:val="0"/>
                                                  <w:marTop w:val="0"/>
                                                  <w:marBottom w:val="0"/>
                                                  <w:divBdr>
                                                    <w:top w:val="none" w:sz="0" w:space="0" w:color="auto"/>
                                                    <w:left w:val="none" w:sz="0" w:space="0" w:color="auto"/>
                                                    <w:bottom w:val="none" w:sz="0" w:space="0" w:color="auto"/>
                                                    <w:right w:val="none" w:sz="0" w:space="0" w:color="auto"/>
                                                  </w:divBdr>
                                                  <w:divsChild>
                                                    <w:div w:id="1258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470372">
      <w:bodyDiv w:val="1"/>
      <w:marLeft w:val="0"/>
      <w:marRight w:val="0"/>
      <w:marTop w:val="0"/>
      <w:marBottom w:val="0"/>
      <w:divBdr>
        <w:top w:val="none" w:sz="0" w:space="0" w:color="auto"/>
        <w:left w:val="none" w:sz="0" w:space="0" w:color="auto"/>
        <w:bottom w:val="none" w:sz="0" w:space="0" w:color="auto"/>
        <w:right w:val="none" w:sz="0" w:space="0" w:color="auto"/>
      </w:divBdr>
      <w:divsChild>
        <w:div w:id="1213805281">
          <w:marLeft w:val="0"/>
          <w:marRight w:val="0"/>
          <w:marTop w:val="0"/>
          <w:marBottom w:val="0"/>
          <w:divBdr>
            <w:top w:val="none" w:sz="0" w:space="0" w:color="auto"/>
            <w:left w:val="none" w:sz="0" w:space="0" w:color="auto"/>
            <w:bottom w:val="none" w:sz="0" w:space="0" w:color="auto"/>
            <w:right w:val="none" w:sz="0" w:space="0" w:color="auto"/>
          </w:divBdr>
          <w:divsChild>
            <w:div w:id="73554481">
              <w:marLeft w:val="0"/>
              <w:marRight w:val="0"/>
              <w:marTop w:val="0"/>
              <w:marBottom w:val="0"/>
              <w:divBdr>
                <w:top w:val="none" w:sz="0" w:space="0" w:color="auto"/>
                <w:left w:val="none" w:sz="0" w:space="0" w:color="auto"/>
                <w:bottom w:val="none" w:sz="0" w:space="0" w:color="auto"/>
                <w:right w:val="none" w:sz="0" w:space="0" w:color="auto"/>
              </w:divBdr>
            </w:div>
            <w:div w:id="833380151">
              <w:marLeft w:val="0"/>
              <w:marRight w:val="0"/>
              <w:marTop w:val="0"/>
              <w:marBottom w:val="0"/>
              <w:divBdr>
                <w:top w:val="none" w:sz="0" w:space="0" w:color="auto"/>
                <w:left w:val="none" w:sz="0" w:space="0" w:color="auto"/>
                <w:bottom w:val="none" w:sz="0" w:space="0" w:color="auto"/>
                <w:right w:val="none" w:sz="0" w:space="0" w:color="auto"/>
              </w:divBdr>
            </w:div>
            <w:div w:id="1435319294">
              <w:marLeft w:val="0"/>
              <w:marRight w:val="0"/>
              <w:marTop w:val="0"/>
              <w:marBottom w:val="0"/>
              <w:divBdr>
                <w:top w:val="none" w:sz="0" w:space="0" w:color="auto"/>
                <w:left w:val="none" w:sz="0" w:space="0" w:color="auto"/>
                <w:bottom w:val="none" w:sz="0" w:space="0" w:color="auto"/>
                <w:right w:val="none" w:sz="0" w:space="0" w:color="auto"/>
              </w:divBdr>
            </w:div>
            <w:div w:id="140537174">
              <w:marLeft w:val="0"/>
              <w:marRight w:val="0"/>
              <w:marTop w:val="0"/>
              <w:marBottom w:val="0"/>
              <w:divBdr>
                <w:top w:val="none" w:sz="0" w:space="0" w:color="auto"/>
                <w:left w:val="none" w:sz="0" w:space="0" w:color="auto"/>
                <w:bottom w:val="none" w:sz="0" w:space="0" w:color="auto"/>
                <w:right w:val="none" w:sz="0" w:space="0" w:color="auto"/>
              </w:divBdr>
            </w:div>
            <w:div w:id="939678151">
              <w:marLeft w:val="0"/>
              <w:marRight w:val="0"/>
              <w:marTop w:val="0"/>
              <w:marBottom w:val="0"/>
              <w:divBdr>
                <w:top w:val="none" w:sz="0" w:space="0" w:color="auto"/>
                <w:left w:val="none" w:sz="0" w:space="0" w:color="auto"/>
                <w:bottom w:val="none" w:sz="0" w:space="0" w:color="auto"/>
                <w:right w:val="none" w:sz="0" w:space="0" w:color="auto"/>
              </w:divBdr>
            </w:div>
            <w:div w:id="1503886717">
              <w:marLeft w:val="0"/>
              <w:marRight w:val="0"/>
              <w:marTop w:val="0"/>
              <w:marBottom w:val="0"/>
              <w:divBdr>
                <w:top w:val="none" w:sz="0" w:space="0" w:color="auto"/>
                <w:left w:val="none" w:sz="0" w:space="0" w:color="auto"/>
                <w:bottom w:val="none" w:sz="0" w:space="0" w:color="auto"/>
                <w:right w:val="none" w:sz="0" w:space="0" w:color="auto"/>
              </w:divBdr>
            </w:div>
            <w:div w:id="11792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6833">
      <w:bodyDiv w:val="1"/>
      <w:marLeft w:val="0"/>
      <w:marRight w:val="0"/>
      <w:marTop w:val="0"/>
      <w:marBottom w:val="0"/>
      <w:divBdr>
        <w:top w:val="none" w:sz="0" w:space="0" w:color="auto"/>
        <w:left w:val="none" w:sz="0" w:space="0" w:color="auto"/>
        <w:bottom w:val="none" w:sz="0" w:space="0" w:color="auto"/>
        <w:right w:val="none" w:sz="0" w:space="0" w:color="auto"/>
      </w:divBdr>
    </w:div>
    <w:div w:id="121849533">
      <w:bodyDiv w:val="1"/>
      <w:marLeft w:val="0"/>
      <w:marRight w:val="0"/>
      <w:marTop w:val="0"/>
      <w:marBottom w:val="0"/>
      <w:divBdr>
        <w:top w:val="none" w:sz="0" w:space="0" w:color="auto"/>
        <w:left w:val="none" w:sz="0" w:space="0" w:color="auto"/>
        <w:bottom w:val="none" w:sz="0" w:space="0" w:color="auto"/>
        <w:right w:val="none" w:sz="0" w:space="0" w:color="auto"/>
      </w:divBdr>
    </w:div>
    <w:div w:id="151993663">
      <w:bodyDiv w:val="1"/>
      <w:marLeft w:val="0"/>
      <w:marRight w:val="0"/>
      <w:marTop w:val="0"/>
      <w:marBottom w:val="0"/>
      <w:divBdr>
        <w:top w:val="none" w:sz="0" w:space="0" w:color="auto"/>
        <w:left w:val="none" w:sz="0" w:space="0" w:color="auto"/>
        <w:bottom w:val="none" w:sz="0" w:space="0" w:color="auto"/>
        <w:right w:val="none" w:sz="0" w:space="0" w:color="auto"/>
      </w:divBdr>
      <w:divsChild>
        <w:div w:id="1524243962">
          <w:marLeft w:val="0"/>
          <w:marRight w:val="0"/>
          <w:marTop w:val="0"/>
          <w:marBottom w:val="0"/>
          <w:divBdr>
            <w:top w:val="none" w:sz="0" w:space="0" w:color="auto"/>
            <w:left w:val="none" w:sz="0" w:space="0" w:color="auto"/>
            <w:bottom w:val="none" w:sz="0" w:space="0" w:color="auto"/>
            <w:right w:val="none" w:sz="0" w:space="0" w:color="auto"/>
          </w:divBdr>
          <w:divsChild>
            <w:div w:id="764762914">
              <w:marLeft w:val="0"/>
              <w:marRight w:val="0"/>
              <w:marTop w:val="0"/>
              <w:marBottom w:val="0"/>
              <w:divBdr>
                <w:top w:val="none" w:sz="0" w:space="0" w:color="auto"/>
                <w:left w:val="none" w:sz="0" w:space="0" w:color="auto"/>
                <w:bottom w:val="none" w:sz="0" w:space="0" w:color="auto"/>
                <w:right w:val="none" w:sz="0" w:space="0" w:color="auto"/>
              </w:divBdr>
              <w:divsChild>
                <w:div w:id="662245618">
                  <w:marLeft w:val="0"/>
                  <w:marRight w:val="0"/>
                  <w:marTop w:val="0"/>
                  <w:marBottom w:val="0"/>
                  <w:divBdr>
                    <w:top w:val="none" w:sz="0" w:space="0" w:color="auto"/>
                    <w:left w:val="none" w:sz="0" w:space="0" w:color="auto"/>
                    <w:bottom w:val="none" w:sz="0" w:space="0" w:color="auto"/>
                    <w:right w:val="none" w:sz="0" w:space="0" w:color="auto"/>
                  </w:divBdr>
                  <w:divsChild>
                    <w:div w:id="1304041778">
                      <w:marLeft w:val="0"/>
                      <w:marRight w:val="0"/>
                      <w:marTop w:val="0"/>
                      <w:marBottom w:val="0"/>
                      <w:divBdr>
                        <w:top w:val="none" w:sz="0" w:space="0" w:color="auto"/>
                        <w:left w:val="none" w:sz="0" w:space="0" w:color="auto"/>
                        <w:bottom w:val="none" w:sz="0" w:space="0" w:color="auto"/>
                        <w:right w:val="none" w:sz="0" w:space="0" w:color="auto"/>
                      </w:divBdr>
                      <w:divsChild>
                        <w:div w:id="1996061149">
                          <w:marLeft w:val="0"/>
                          <w:marRight w:val="0"/>
                          <w:marTop w:val="0"/>
                          <w:marBottom w:val="0"/>
                          <w:divBdr>
                            <w:top w:val="none" w:sz="0" w:space="0" w:color="auto"/>
                            <w:left w:val="none" w:sz="0" w:space="0" w:color="auto"/>
                            <w:bottom w:val="none" w:sz="0" w:space="0" w:color="auto"/>
                            <w:right w:val="none" w:sz="0" w:space="0" w:color="auto"/>
                          </w:divBdr>
                          <w:divsChild>
                            <w:div w:id="1684671532">
                              <w:marLeft w:val="0"/>
                              <w:marRight w:val="0"/>
                              <w:marTop w:val="0"/>
                              <w:marBottom w:val="0"/>
                              <w:divBdr>
                                <w:top w:val="none" w:sz="0" w:space="0" w:color="auto"/>
                                <w:left w:val="none" w:sz="0" w:space="0" w:color="auto"/>
                                <w:bottom w:val="none" w:sz="0" w:space="0" w:color="auto"/>
                                <w:right w:val="none" w:sz="0" w:space="0" w:color="auto"/>
                              </w:divBdr>
                              <w:divsChild>
                                <w:div w:id="108357662">
                                  <w:marLeft w:val="0"/>
                                  <w:marRight w:val="0"/>
                                  <w:marTop w:val="0"/>
                                  <w:marBottom w:val="0"/>
                                  <w:divBdr>
                                    <w:top w:val="none" w:sz="0" w:space="0" w:color="auto"/>
                                    <w:left w:val="none" w:sz="0" w:space="0" w:color="auto"/>
                                    <w:bottom w:val="none" w:sz="0" w:space="0" w:color="auto"/>
                                    <w:right w:val="none" w:sz="0" w:space="0" w:color="auto"/>
                                  </w:divBdr>
                                  <w:divsChild>
                                    <w:div w:id="902637331">
                                      <w:marLeft w:val="0"/>
                                      <w:marRight w:val="0"/>
                                      <w:marTop w:val="0"/>
                                      <w:marBottom w:val="0"/>
                                      <w:divBdr>
                                        <w:top w:val="none" w:sz="0" w:space="0" w:color="auto"/>
                                        <w:left w:val="none" w:sz="0" w:space="0" w:color="auto"/>
                                        <w:bottom w:val="none" w:sz="0" w:space="0" w:color="auto"/>
                                        <w:right w:val="none" w:sz="0" w:space="0" w:color="auto"/>
                                      </w:divBdr>
                                      <w:divsChild>
                                        <w:div w:id="2058428176">
                                          <w:marLeft w:val="0"/>
                                          <w:marRight w:val="0"/>
                                          <w:marTop w:val="0"/>
                                          <w:marBottom w:val="0"/>
                                          <w:divBdr>
                                            <w:top w:val="none" w:sz="0" w:space="0" w:color="auto"/>
                                            <w:left w:val="none" w:sz="0" w:space="0" w:color="auto"/>
                                            <w:bottom w:val="none" w:sz="0" w:space="0" w:color="auto"/>
                                            <w:right w:val="none" w:sz="0" w:space="0" w:color="auto"/>
                                          </w:divBdr>
                                          <w:divsChild>
                                            <w:div w:id="154885800">
                                              <w:marLeft w:val="0"/>
                                              <w:marRight w:val="0"/>
                                              <w:marTop w:val="0"/>
                                              <w:marBottom w:val="0"/>
                                              <w:divBdr>
                                                <w:top w:val="single" w:sz="6" w:space="0" w:color="F5F5F5"/>
                                                <w:left w:val="single" w:sz="6" w:space="0" w:color="F5F5F5"/>
                                                <w:bottom w:val="single" w:sz="6" w:space="0" w:color="F5F5F5"/>
                                                <w:right w:val="single" w:sz="6" w:space="0" w:color="F5F5F5"/>
                                              </w:divBdr>
                                              <w:divsChild>
                                                <w:div w:id="1184517072">
                                                  <w:marLeft w:val="0"/>
                                                  <w:marRight w:val="0"/>
                                                  <w:marTop w:val="0"/>
                                                  <w:marBottom w:val="0"/>
                                                  <w:divBdr>
                                                    <w:top w:val="none" w:sz="0" w:space="0" w:color="auto"/>
                                                    <w:left w:val="none" w:sz="0" w:space="0" w:color="auto"/>
                                                    <w:bottom w:val="none" w:sz="0" w:space="0" w:color="auto"/>
                                                    <w:right w:val="none" w:sz="0" w:space="0" w:color="auto"/>
                                                  </w:divBdr>
                                                  <w:divsChild>
                                                    <w:div w:id="21446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171603">
      <w:bodyDiv w:val="1"/>
      <w:marLeft w:val="0"/>
      <w:marRight w:val="0"/>
      <w:marTop w:val="0"/>
      <w:marBottom w:val="0"/>
      <w:divBdr>
        <w:top w:val="none" w:sz="0" w:space="0" w:color="auto"/>
        <w:left w:val="none" w:sz="0" w:space="0" w:color="auto"/>
        <w:bottom w:val="none" w:sz="0" w:space="0" w:color="auto"/>
        <w:right w:val="none" w:sz="0" w:space="0" w:color="auto"/>
      </w:divBdr>
    </w:div>
    <w:div w:id="176624361">
      <w:bodyDiv w:val="1"/>
      <w:marLeft w:val="0"/>
      <w:marRight w:val="0"/>
      <w:marTop w:val="0"/>
      <w:marBottom w:val="0"/>
      <w:divBdr>
        <w:top w:val="none" w:sz="0" w:space="0" w:color="auto"/>
        <w:left w:val="none" w:sz="0" w:space="0" w:color="auto"/>
        <w:bottom w:val="none" w:sz="0" w:space="0" w:color="auto"/>
        <w:right w:val="none" w:sz="0" w:space="0" w:color="auto"/>
      </w:divBdr>
    </w:div>
    <w:div w:id="185019510">
      <w:bodyDiv w:val="1"/>
      <w:marLeft w:val="0"/>
      <w:marRight w:val="0"/>
      <w:marTop w:val="0"/>
      <w:marBottom w:val="0"/>
      <w:divBdr>
        <w:top w:val="none" w:sz="0" w:space="0" w:color="auto"/>
        <w:left w:val="none" w:sz="0" w:space="0" w:color="auto"/>
        <w:bottom w:val="none" w:sz="0" w:space="0" w:color="auto"/>
        <w:right w:val="none" w:sz="0" w:space="0" w:color="auto"/>
      </w:divBdr>
      <w:divsChild>
        <w:div w:id="346441576">
          <w:marLeft w:val="0"/>
          <w:marRight w:val="0"/>
          <w:marTop w:val="0"/>
          <w:marBottom w:val="0"/>
          <w:divBdr>
            <w:top w:val="none" w:sz="0" w:space="0" w:color="auto"/>
            <w:left w:val="none" w:sz="0" w:space="0" w:color="auto"/>
            <w:bottom w:val="none" w:sz="0" w:space="0" w:color="auto"/>
            <w:right w:val="none" w:sz="0" w:space="0" w:color="auto"/>
          </w:divBdr>
          <w:divsChild>
            <w:div w:id="867596310">
              <w:marLeft w:val="0"/>
              <w:marRight w:val="0"/>
              <w:marTop w:val="0"/>
              <w:marBottom w:val="0"/>
              <w:divBdr>
                <w:top w:val="none" w:sz="0" w:space="0" w:color="auto"/>
                <w:left w:val="none" w:sz="0" w:space="0" w:color="auto"/>
                <w:bottom w:val="none" w:sz="0" w:space="0" w:color="auto"/>
                <w:right w:val="none" w:sz="0" w:space="0" w:color="auto"/>
              </w:divBdr>
              <w:divsChild>
                <w:div w:id="2063366314">
                  <w:marLeft w:val="0"/>
                  <w:marRight w:val="0"/>
                  <w:marTop w:val="0"/>
                  <w:marBottom w:val="0"/>
                  <w:divBdr>
                    <w:top w:val="none" w:sz="0" w:space="0" w:color="auto"/>
                    <w:left w:val="none" w:sz="0" w:space="0" w:color="auto"/>
                    <w:bottom w:val="none" w:sz="0" w:space="0" w:color="auto"/>
                    <w:right w:val="none" w:sz="0" w:space="0" w:color="auto"/>
                  </w:divBdr>
                  <w:divsChild>
                    <w:div w:id="1175730234">
                      <w:marLeft w:val="0"/>
                      <w:marRight w:val="0"/>
                      <w:marTop w:val="0"/>
                      <w:marBottom w:val="0"/>
                      <w:divBdr>
                        <w:top w:val="none" w:sz="0" w:space="0" w:color="auto"/>
                        <w:left w:val="none" w:sz="0" w:space="0" w:color="auto"/>
                        <w:bottom w:val="none" w:sz="0" w:space="0" w:color="auto"/>
                        <w:right w:val="none" w:sz="0" w:space="0" w:color="auto"/>
                      </w:divBdr>
                      <w:divsChild>
                        <w:div w:id="1711609039">
                          <w:marLeft w:val="0"/>
                          <w:marRight w:val="0"/>
                          <w:marTop w:val="0"/>
                          <w:marBottom w:val="0"/>
                          <w:divBdr>
                            <w:top w:val="none" w:sz="0" w:space="0" w:color="auto"/>
                            <w:left w:val="none" w:sz="0" w:space="0" w:color="auto"/>
                            <w:bottom w:val="none" w:sz="0" w:space="0" w:color="auto"/>
                            <w:right w:val="none" w:sz="0" w:space="0" w:color="auto"/>
                          </w:divBdr>
                          <w:divsChild>
                            <w:div w:id="587234559">
                              <w:marLeft w:val="0"/>
                              <w:marRight w:val="0"/>
                              <w:marTop w:val="0"/>
                              <w:marBottom w:val="0"/>
                              <w:divBdr>
                                <w:top w:val="none" w:sz="0" w:space="0" w:color="auto"/>
                                <w:left w:val="none" w:sz="0" w:space="0" w:color="auto"/>
                                <w:bottom w:val="none" w:sz="0" w:space="0" w:color="auto"/>
                                <w:right w:val="none" w:sz="0" w:space="0" w:color="auto"/>
                              </w:divBdr>
                              <w:divsChild>
                                <w:div w:id="7575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647691">
      <w:bodyDiv w:val="1"/>
      <w:marLeft w:val="0"/>
      <w:marRight w:val="0"/>
      <w:marTop w:val="0"/>
      <w:marBottom w:val="0"/>
      <w:divBdr>
        <w:top w:val="none" w:sz="0" w:space="0" w:color="auto"/>
        <w:left w:val="none" w:sz="0" w:space="0" w:color="auto"/>
        <w:bottom w:val="none" w:sz="0" w:space="0" w:color="auto"/>
        <w:right w:val="none" w:sz="0" w:space="0" w:color="auto"/>
      </w:divBdr>
      <w:divsChild>
        <w:div w:id="1431389743">
          <w:marLeft w:val="0"/>
          <w:marRight w:val="0"/>
          <w:marTop w:val="0"/>
          <w:marBottom w:val="0"/>
          <w:divBdr>
            <w:top w:val="none" w:sz="0" w:space="0" w:color="auto"/>
            <w:left w:val="none" w:sz="0" w:space="0" w:color="auto"/>
            <w:bottom w:val="none" w:sz="0" w:space="0" w:color="auto"/>
            <w:right w:val="none" w:sz="0" w:space="0" w:color="auto"/>
          </w:divBdr>
          <w:divsChild>
            <w:div w:id="1326591995">
              <w:marLeft w:val="0"/>
              <w:marRight w:val="0"/>
              <w:marTop w:val="0"/>
              <w:marBottom w:val="0"/>
              <w:divBdr>
                <w:top w:val="none" w:sz="0" w:space="0" w:color="auto"/>
                <w:left w:val="none" w:sz="0" w:space="0" w:color="auto"/>
                <w:bottom w:val="none" w:sz="0" w:space="0" w:color="auto"/>
                <w:right w:val="none" w:sz="0" w:space="0" w:color="auto"/>
              </w:divBdr>
              <w:divsChild>
                <w:div w:id="882521551">
                  <w:marLeft w:val="0"/>
                  <w:marRight w:val="0"/>
                  <w:marTop w:val="0"/>
                  <w:marBottom w:val="0"/>
                  <w:divBdr>
                    <w:top w:val="none" w:sz="0" w:space="0" w:color="auto"/>
                    <w:left w:val="none" w:sz="0" w:space="0" w:color="auto"/>
                    <w:bottom w:val="none" w:sz="0" w:space="0" w:color="auto"/>
                    <w:right w:val="none" w:sz="0" w:space="0" w:color="auto"/>
                  </w:divBdr>
                  <w:divsChild>
                    <w:div w:id="1206061545">
                      <w:marLeft w:val="0"/>
                      <w:marRight w:val="0"/>
                      <w:marTop w:val="0"/>
                      <w:marBottom w:val="0"/>
                      <w:divBdr>
                        <w:top w:val="none" w:sz="0" w:space="0" w:color="auto"/>
                        <w:left w:val="none" w:sz="0" w:space="0" w:color="auto"/>
                        <w:bottom w:val="none" w:sz="0" w:space="0" w:color="auto"/>
                        <w:right w:val="none" w:sz="0" w:space="0" w:color="auto"/>
                      </w:divBdr>
                      <w:divsChild>
                        <w:div w:id="1962491630">
                          <w:marLeft w:val="0"/>
                          <w:marRight w:val="0"/>
                          <w:marTop w:val="0"/>
                          <w:marBottom w:val="0"/>
                          <w:divBdr>
                            <w:top w:val="none" w:sz="0" w:space="0" w:color="auto"/>
                            <w:left w:val="none" w:sz="0" w:space="0" w:color="auto"/>
                            <w:bottom w:val="none" w:sz="0" w:space="0" w:color="auto"/>
                            <w:right w:val="none" w:sz="0" w:space="0" w:color="auto"/>
                          </w:divBdr>
                          <w:divsChild>
                            <w:div w:id="1025907937">
                              <w:marLeft w:val="0"/>
                              <w:marRight w:val="0"/>
                              <w:marTop w:val="0"/>
                              <w:marBottom w:val="0"/>
                              <w:divBdr>
                                <w:top w:val="none" w:sz="0" w:space="0" w:color="auto"/>
                                <w:left w:val="none" w:sz="0" w:space="0" w:color="auto"/>
                                <w:bottom w:val="none" w:sz="0" w:space="0" w:color="auto"/>
                                <w:right w:val="none" w:sz="0" w:space="0" w:color="auto"/>
                              </w:divBdr>
                              <w:divsChild>
                                <w:div w:id="1405296894">
                                  <w:marLeft w:val="0"/>
                                  <w:marRight w:val="0"/>
                                  <w:marTop w:val="0"/>
                                  <w:marBottom w:val="0"/>
                                  <w:divBdr>
                                    <w:top w:val="none" w:sz="0" w:space="0" w:color="auto"/>
                                    <w:left w:val="none" w:sz="0" w:space="0" w:color="auto"/>
                                    <w:bottom w:val="none" w:sz="0" w:space="0" w:color="auto"/>
                                    <w:right w:val="none" w:sz="0" w:space="0" w:color="auto"/>
                                  </w:divBdr>
                                  <w:divsChild>
                                    <w:div w:id="2133472128">
                                      <w:marLeft w:val="0"/>
                                      <w:marRight w:val="0"/>
                                      <w:marTop w:val="0"/>
                                      <w:marBottom w:val="0"/>
                                      <w:divBdr>
                                        <w:top w:val="none" w:sz="0" w:space="0" w:color="auto"/>
                                        <w:left w:val="none" w:sz="0" w:space="0" w:color="auto"/>
                                        <w:bottom w:val="none" w:sz="0" w:space="0" w:color="auto"/>
                                        <w:right w:val="none" w:sz="0" w:space="0" w:color="auto"/>
                                      </w:divBdr>
                                      <w:divsChild>
                                        <w:div w:id="946817936">
                                          <w:marLeft w:val="0"/>
                                          <w:marRight w:val="0"/>
                                          <w:marTop w:val="0"/>
                                          <w:marBottom w:val="0"/>
                                          <w:divBdr>
                                            <w:top w:val="none" w:sz="0" w:space="0" w:color="auto"/>
                                            <w:left w:val="none" w:sz="0" w:space="0" w:color="auto"/>
                                            <w:bottom w:val="none" w:sz="0" w:space="0" w:color="auto"/>
                                            <w:right w:val="none" w:sz="0" w:space="0" w:color="auto"/>
                                          </w:divBdr>
                                          <w:divsChild>
                                            <w:div w:id="1155220933">
                                              <w:marLeft w:val="0"/>
                                              <w:marRight w:val="0"/>
                                              <w:marTop w:val="0"/>
                                              <w:marBottom w:val="0"/>
                                              <w:divBdr>
                                                <w:top w:val="single" w:sz="6" w:space="0" w:color="F5F5F5"/>
                                                <w:left w:val="single" w:sz="6" w:space="0" w:color="F5F5F5"/>
                                                <w:bottom w:val="single" w:sz="6" w:space="0" w:color="F5F5F5"/>
                                                <w:right w:val="single" w:sz="6" w:space="0" w:color="F5F5F5"/>
                                              </w:divBdr>
                                              <w:divsChild>
                                                <w:div w:id="1005401320">
                                                  <w:marLeft w:val="0"/>
                                                  <w:marRight w:val="0"/>
                                                  <w:marTop w:val="0"/>
                                                  <w:marBottom w:val="0"/>
                                                  <w:divBdr>
                                                    <w:top w:val="none" w:sz="0" w:space="0" w:color="auto"/>
                                                    <w:left w:val="none" w:sz="0" w:space="0" w:color="auto"/>
                                                    <w:bottom w:val="none" w:sz="0" w:space="0" w:color="auto"/>
                                                    <w:right w:val="none" w:sz="0" w:space="0" w:color="auto"/>
                                                  </w:divBdr>
                                                  <w:divsChild>
                                                    <w:div w:id="2806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2544625">
      <w:bodyDiv w:val="1"/>
      <w:marLeft w:val="0"/>
      <w:marRight w:val="0"/>
      <w:marTop w:val="0"/>
      <w:marBottom w:val="0"/>
      <w:divBdr>
        <w:top w:val="none" w:sz="0" w:space="0" w:color="auto"/>
        <w:left w:val="none" w:sz="0" w:space="0" w:color="auto"/>
        <w:bottom w:val="none" w:sz="0" w:space="0" w:color="auto"/>
        <w:right w:val="none" w:sz="0" w:space="0" w:color="auto"/>
      </w:divBdr>
    </w:div>
    <w:div w:id="262348353">
      <w:bodyDiv w:val="1"/>
      <w:marLeft w:val="0"/>
      <w:marRight w:val="0"/>
      <w:marTop w:val="0"/>
      <w:marBottom w:val="0"/>
      <w:divBdr>
        <w:top w:val="none" w:sz="0" w:space="0" w:color="auto"/>
        <w:left w:val="none" w:sz="0" w:space="0" w:color="auto"/>
        <w:bottom w:val="none" w:sz="0" w:space="0" w:color="auto"/>
        <w:right w:val="none" w:sz="0" w:space="0" w:color="auto"/>
      </w:divBdr>
    </w:div>
    <w:div w:id="262567178">
      <w:bodyDiv w:val="1"/>
      <w:marLeft w:val="0"/>
      <w:marRight w:val="0"/>
      <w:marTop w:val="0"/>
      <w:marBottom w:val="0"/>
      <w:divBdr>
        <w:top w:val="none" w:sz="0" w:space="0" w:color="auto"/>
        <w:left w:val="none" w:sz="0" w:space="0" w:color="auto"/>
        <w:bottom w:val="none" w:sz="0" w:space="0" w:color="auto"/>
        <w:right w:val="none" w:sz="0" w:space="0" w:color="auto"/>
      </w:divBdr>
    </w:div>
    <w:div w:id="284846447">
      <w:bodyDiv w:val="1"/>
      <w:marLeft w:val="0"/>
      <w:marRight w:val="0"/>
      <w:marTop w:val="0"/>
      <w:marBottom w:val="0"/>
      <w:divBdr>
        <w:top w:val="none" w:sz="0" w:space="0" w:color="auto"/>
        <w:left w:val="none" w:sz="0" w:space="0" w:color="auto"/>
        <w:bottom w:val="none" w:sz="0" w:space="0" w:color="auto"/>
        <w:right w:val="none" w:sz="0" w:space="0" w:color="auto"/>
      </w:divBdr>
    </w:div>
    <w:div w:id="305206159">
      <w:bodyDiv w:val="1"/>
      <w:marLeft w:val="0"/>
      <w:marRight w:val="0"/>
      <w:marTop w:val="0"/>
      <w:marBottom w:val="0"/>
      <w:divBdr>
        <w:top w:val="none" w:sz="0" w:space="0" w:color="auto"/>
        <w:left w:val="none" w:sz="0" w:space="0" w:color="auto"/>
        <w:bottom w:val="none" w:sz="0" w:space="0" w:color="auto"/>
        <w:right w:val="none" w:sz="0" w:space="0" w:color="auto"/>
      </w:divBdr>
    </w:div>
    <w:div w:id="380133770">
      <w:bodyDiv w:val="1"/>
      <w:marLeft w:val="0"/>
      <w:marRight w:val="0"/>
      <w:marTop w:val="0"/>
      <w:marBottom w:val="0"/>
      <w:divBdr>
        <w:top w:val="none" w:sz="0" w:space="0" w:color="auto"/>
        <w:left w:val="none" w:sz="0" w:space="0" w:color="auto"/>
        <w:bottom w:val="none" w:sz="0" w:space="0" w:color="auto"/>
        <w:right w:val="none" w:sz="0" w:space="0" w:color="auto"/>
      </w:divBdr>
      <w:divsChild>
        <w:div w:id="1419912228">
          <w:marLeft w:val="0"/>
          <w:marRight w:val="0"/>
          <w:marTop w:val="0"/>
          <w:marBottom w:val="0"/>
          <w:divBdr>
            <w:top w:val="none" w:sz="0" w:space="0" w:color="auto"/>
            <w:left w:val="none" w:sz="0" w:space="0" w:color="auto"/>
            <w:bottom w:val="none" w:sz="0" w:space="0" w:color="auto"/>
            <w:right w:val="none" w:sz="0" w:space="0" w:color="auto"/>
          </w:divBdr>
          <w:divsChild>
            <w:div w:id="1376659748">
              <w:marLeft w:val="0"/>
              <w:marRight w:val="0"/>
              <w:marTop w:val="0"/>
              <w:marBottom w:val="0"/>
              <w:divBdr>
                <w:top w:val="none" w:sz="0" w:space="0" w:color="auto"/>
                <w:left w:val="none" w:sz="0" w:space="0" w:color="auto"/>
                <w:bottom w:val="none" w:sz="0" w:space="0" w:color="auto"/>
                <w:right w:val="none" w:sz="0" w:space="0" w:color="auto"/>
              </w:divBdr>
              <w:divsChild>
                <w:div w:id="545801823">
                  <w:marLeft w:val="0"/>
                  <w:marRight w:val="0"/>
                  <w:marTop w:val="0"/>
                  <w:marBottom w:val="0"/>
                  <w:divBdr>
                    <w:top w:val="none" w:sz="0" w:space="0" w:color="auto"/>
                    <w:left w:val="none" w:sz="0" w:space="0" w:color="auto"/>
                    <w:bottom w:val="none" w:sz="0" w:space="0" w:color="auto"/>
                    <w:right w:val="none" w:sz="0" w:space="0" w:color="auto"/>
                  </w:divBdr>
                  <w:divsChild>
                    <w:div w:id="1853062784">
                      <w:marLeft w:val="0"/>
                      <w:marRight w:val="0"/>
                      <w:marTop w:val="0"/>
                      <w:marBottom w:val="0"/>
                      <w:divBdr>
                        <w:top w:val="none" w:sz="0" w:space="0" w:color="auto"/>
                        <w:left w:val="none" w:sz="0" w:space="0" w:color="auto"/>
                        <w:bottom w:val="none" w:sz="0" w:space="0" w:color="auto"/>
                        <w:right w:val="none" w:sz="0" w:space="0" w:color="auto"/>
                      </w:divBdr>
                      <w:divsChild>
                        <w:div w:id="1361083547">
                          <w:marLeft w:val="0"/>
                          <w:marRight w:val="0"/>
                          <w:marTop w:val="0"/>
                          <w:marBottom w:val="0"/>
                          <w:divBdr>
                            <w:top w:val="none" w:sz="0" w:space="0" w:color="auto"/>
                            <w:left w:val="none" w:sz="0" w:space="0" w:color="auto"/>
                            <w:bottom w:val="none" w:sz="0" w:space="0" w:color="auto"/>
                            <w:right w:val="none" w:sz="0" w:space="0" w:color="auto"/>
                          </w:divBdr>
                          <w:divsChild>
                            <w:div w:id="1169759419">
                              <w:marLeft w:val="0"/>
                              <w:marRight w:val="0"/>
                              <w:marTop w:val="0"/>
                              <w:marBottom w:val="0"/>
                              <w:divBdr>
                                <w:top w:val="none" w:sz="0" w:space="0" w:color="auto"/>
                                <w:left w:val="none" w:sz="0" w:space="0" w:color="auto"/>
                                <w:bottom w:val="none" w:sz="0" w:space="0" w:color="auto"/>
                                <w:right w:val="none" w:sz="0" w:space="0" w:color="auto"/>
                              </w:divBdr>
                              <w:divsChild>
                                <w:div w:id="542910155">
                                  <w:marLeft w:val="0"/>
                                  <w:marRight w:val="0"/>
                                  <w:marTop w:val="0"/>
                                  <w:marBottom w:val="0"/>
                                  <w:divBdr>
                                    <w:top w:val="none" w:sz="0" w:space="0" w:color="auto"/>
                                    <w:left w:val="none" w:sz="0" w:space="0" w:color="auto"/>
                                    <w:bottom w:val="none" w:sz="0" w:space="0" w:color="auto"/>
                                    <w:right w:val="none" w:sz="0" w:space="0" w:color="auto"/>
                                  </w:divBdr>
                                  <w:divsChild>
                                    <w:div w:id="1639799892">
                                      <w:marLeft w:val="0"/>
                                      <w:marRight w:val="0"/>
                                      <w:marTop w:val="0"/>
                                      <w:marBottom w:val="0"/>
                                      <w:divBdr>
                                        <w:top w:val="none" w:sz="0" w:space="0" w:color="auto"/>
                                        <w:left w:val="none" w:sz="0" w:space="0" w:color="auto"/>
                                        <w:bottom w:val="none" w:sz="0" w:space="0" w:color="auto"/>
                                        <w:right w:val="none" w:sz="0" w:space="0" w:color="auto"/>
                                      </w:divBdr>
                                      <w:divsChild>
                                        <w:div w:id="851996902">
                                          <w:marLeft w:val="0"/>
                                          <w:marRight w:val="0"/>
                                          <w:marTop w:val="0"/>
                                          <w:marBottom w:val="0"/>
                                          <w:divBdr>
                                            <w:top w:val="none" w:sz="0" w:space="0" w:color="auto"/>
                                            <w:left w:val="none" w:sz="0" w:space="0" w:color="auto"/>
                                            <w:bottom w:val="none" w:sz="0" w:space="0" w:color="auto"/>
                                            <w:right w:val="none" w:sz="0" w:space="0" w:color="auto"/>
                                          </w:divBdr>
                                          <w:divsChild>
                                            <w:div w:id="465701483">
                                              <w:marLeft w:val="0"/>
                                              <w:marRight w:val="0"/>
                                              <w:marTop w:val="0"/>
                                              <w:marBottom w:val="0"/>
                                              <w:divBdr>
                                                <w:top w:val="single" w:sz="6" w:space="0" w:color="F5F5F5"/>
                                                <w:left w:val="single" w:sz="6" w:space="0" w:color="F5F5F5"/>
                                                <w:bottom w:val="single" w:sz="6" w:space="0" w:color="F5F5F5"/>
                                                <w:right w:val="single" w:sz="6" w:space="0" w:color="F5F5F5"/>
                                              </w:divBdr>
                                              <w:divsChild>
                                                <w:div w:id="904922710">
                                                  <w:marLeft w:val="0"/>
                                                  <w:marRight w:val="0"/>
                                                  <w:marTop w:val="0"/>
                                                  <w:marBottom w:val="0"/>
                                                  <w:divBdr>
                                                    <w:top w:val="none" w:sz="0" w:space="0" w:color="auto"/>
                                                    <w:left w:val="none" w:sz="0" w:space="0" w:color="auto"/>
                                                    <w:bottom w:val="none" w:sz="0" w:space="0" w:color="auto"/>
                                                    <w:right w:val="none" w:sz="0" w:space="0" w:color="auto"/>
                                                  </w:divBdr>
                                                  <w:divsChild>
                                                    <w:div w:id="391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8017755">
      <w:bodyDiv w:val="1"/>
      <w:marLeft w:val="0"/>
      <w:marRight w:val="0"/>
      <w:marTop w:val="0"/>
      <w:marBottom w:val="0"/>
      <w:divBdr>
        <w:top w:val="none" w:sz="0" w:space="0" w:color="auto"/>
        <w:left w:val="none" w:sz="0" w:space="0" w:color="auto"/>
        <w:bottom w:val="none" w:sz="0" w:space="0" w:color="auto"/>
        <w:right w:val="none" w:sz="0" w:space="0" w:color="auto"/>
      </w:divBdr>
    </w:div>
    <w:div w:id="401484179">
      <w:bodyDiv w:val="1"/>
      <w:marLeft w:val="0"/>
      <w:marRight w:val="0"/>
      <w:marTop w:val="0"/>
      <w:marBottom w:val="0"/>
      <w:divBdr>
        <w:top w:val="none" w:sz="0" w:space="0" w:color="auto"/>
        <w:left w:val="none" w:sz="0" w:space="0" w:color="auto"/>
        <w:bottom w:val="none" w:sz="0" w:space="0" w:color="auto"/>
        <w:right w:val="none" w:sz="0" w:space="0" w:color="auto"/>
      </w:divBdr>
      <w:divsChild>
        <w:div w:id="786669">
          <w:marLeft w:val="562"/>
          <w:marRight w:val="0"/>
          <w:marTop w:val="0"/>
          <w:marBottom w:val="120"/>
          <w:divBdr>
            <w:top w:val="none" w:sz="0" w:space="0" w:color="auto"/>
            <w:left w:val="none" w:sz="0" w:space="0" w:color="auto"/>
            <w:bottom w:val="none" w:sz="0" w:space="0" w:color="auto"/>
            <w:right w:val="none" w:sz="0" w:space="0" w:color="auto"/>
          </w:divBdr>
        </w:div>
        <w:div w:id="2439717">
          <w:marLeft w:val="562"/>
          <w:marRight w:val="0"/>
          <w:marTop w:val="0"/>
          <w:marBottom w:val="120"/>
          <w:divBdr>
            <w:top w:val="none" w:sz="0" w:space="0" w:color="auto"/>
            <w:left w:val="none" w:sz="0" w:space="0" w:color="auto"/>
            <w:bottom w:val="none" w:sz="0" w:space="0" w:color="auto"/>
            <w:right w:val="none" w:sz="0" w:space="0" w:color="auto"/>
          </w:divBdr>
        </w:div>
        <w:div w:id="130025160">
          <w:marLeft w:val="562"/>
          <w:marRight w:val="0"/>
          <w:marTop w:val="0"/>
          <w:marBottom w:val="120"/>
          <w:divBdr>
            <w:top w:val="none" w:sz="0" w:space="0" w:color="auto"/>
            <w:left w:val="none" w:sz="0" w:space="0" w:color="auto"/>
            <w:bottom w:val="none" w:sz="0" w:space="0" w:color="auto"/>
            <w:right w:val="none" w:sz="0" w:space="0" w:color="auto"/>
          </w:divBdr>
        </w:div>
        <w:div w:id="403071777">
          <w:marLeft w:val="562"/>
          <w:marRight w:val="0"/>
          <w:marTop w:val="0"/>
          <w:marBottom w:val="120"/>
          <w:divBdr>
            <w:top w:val="none" w:sz="0" w:space="0" w:color="auto"/>
            <w:left w:val="none" w:sz="0" w:space="0" w:color="auto"/>
            <w:bottom w:val="none" w:sz="0" w:space="0" w:color="auto"/>
            <w:right w:val="none" w:sz="0" w:space="0" w:color="auto"/>
          </w:divBdr>
        </w:div>
        <w:div w:id="441413286">
          <w:marLeft w:val="259"/>
          <w:marRight w:val="0"/>
          <w:marTop w:val="0"/>
          <w:marBottom w:val="120"/>
          <w:divBdr>
            <w:top w:val="none" w:sz="0" w:space="0" w:color="auto"/>
            <w:left w:val="none" w:sz="0" w:space="0" w:color="auto"/>
            <w:bottom w:val="none" w:sz="0" w:space="0" w:color="auto"/>
            <w:right w:val="none" w:sz="0" w:space="0" w:color="auto"/>
          </w:divBdr>
        </w:div>
        <w:div w:id="511529673">
          <w:marLeft w:val="562"/>
          <w:marRight w:val="0"/>
          <w:marTop w:val="0"/>
          <w:marBottom w:val="120"/>
          <w:divBdr>
            <w:top w:val="none" w:sz="0" w:space="0" w:color="auto"/>
            <w:left w:val="none" w:sz="0" w:space="0" w:color="auto"/>
            <w:bottom w:val="none" w:sz="0" w:space="0" w:color="auto"/>
            <w:right w:val="none" w:sz="0" w:space="0" w:color="auto"/>
          </w:divBdr>
        </w:div>
        <w:div w:id="896936021">
          <w:marLeft w:val="562"/>
          <w:marRight w:val="0"/>
          <w:marTop w:val="0"/>
          <w:marBottom w:val="120"/>
          <w:divBdr>
            <w:top w:val="none" w:sz="0" w:space="0" w:color="auto"/>
            <w:left w:val="none" w:sz="0" w:space="0" w:color="auto"/>
            <w:bottom w:val="none" w:sz="0" w:space="0" w:color="auto"/>
            <w:right w:val="none" w:sz="0" w:space="0" w:color="auto"/>
          </w:divBdr>
        </w:div>
        <w:div w:id="1113985823">
          <w:marLeft w:val="562"/>
          <w:marRight w:val="0"/>
          <w:marTop w:val="0"/>
          <w:marBottom w:val="120"/>
          <w:divBdr>
            <w:top w:val="none" w:sz="0" w:space="0" w:color="auto"/>
            <w:left w:val="none" w:sz="0" w:space="0" w:color="auto"/>
            <w:bottom w:val="none" w:sz="0" w:space="0" w:color="auto"/>
            <w:right w:val="none" w:sz="0" w:space="0" w:color="auto"/>
          </w:divBdr>
        </w:div>
        <w:div w:id="1508403613">
          <w:marLeft w:val="259"/>
          <w:marRight w:val="0"/>
          <w:marTop w:val="0"/>
          <w:marBottom w:val="120"/>
          <w:divBdr>
            <w:top w:val="none" w:sz="0" w:space="0" w:color="auto"/>
            <w:left w:val="none" w:sz="0" w:space="0" w:color="auto"/>
            <w:bottom w:val="none" w:sz="0" w:space="0" w:color="auto"/>
            <w:right w:val="none" w:sz="0" w:space="0" w:color="auto"/>
          </w:divBdr>
        </w:div>
        <w:div w:id="1562905247">
          <w:marLeft w:val="562"/>
          <w:marRight w:val="0"/>
          <w:marTop w:val="0"/>
          <w:marBottom w:val="120"/>
          <w:divBdr>
            <w:top w:val="none" w:sz="0" w:space="0" w:color="auto"/>
            <w:left w:val="none" w:sz="0" w:space="0" w:color="auto"/>
            <w:bottom w:val="none" w:sz="0" w:space="0" w:color="auto"/>
            <w:right w:val="none" w:sz="0" w:space="0" w:color="auto"/>
          </w:divBdr>
        </w:div>
        <w:div w:id="1950696263">
          <w:marLeft w:val="259"/>
          <w:marRight w:val="0"/>
          <w:marTop w:val="0"/>
          <w:marBottom w:val="120"/>
          <w:divBdr>
            <w:top w:val="none" w:sz="0" w:space="0" w:color="auto"/>
            <w:left w:val="none" w:sz="0" w:space="0" w:color="auto"/>
            <w:bottom w:val="none" w:sz="0" w:space="0" w:color="auto"/>
            <w:right w:val="none" w:sz="0" w:space="0" w:color="auto"/>
          </w:divBdr>
        </w:div>
        <w:div w:id="2042510941">
          <w:marLeft w:val="850"/>
          <w:marRight w:val="0"/>
          <w:marTop w:val="0"/>
          <w:marBottom w:val="120"/>
          <w:divBdr>
            <w:top w:val="none" w:sz="0" w:space="0" w:color="auto"/>
            <w:left w:val="none" w:sz="0" w:space="0" w:color="auto"/>
            <w:bottom w:val="none" w:sz="0" w:space="0" w:color="auto"/>
            <w:right w:val="none" w:sz="0" w:space="0" w:color="auto"/>
          </w:divBdr>
        </w:div>
      </w:divsChild>
    </w:div>
    <w:div w:id="422730531">
      <w:bodyDiv w:val="1"/>
      <w:marLeft w:val="0"/>
      <w:marRight w:val="0"/>
      <w:marTop w:val="0"/>
      <w:marBottom w:val="0"/>
      <w:divBdr>
        <w:top w:val="none" w:sz="0" w:space="0" w:color="auto"/>
        <w:left w:val="none" w:sz="0" w:space="0" w:color="auto"/>
        <w:bottom w:val="none" w:sz="0" w:space="0" w:color="auto"/>
        <w:right w:val="none" w:sz="0" w:space="0" w:color="auto"/>
      </w:divBdr>
    </w:div>
    <w:div w:id="443959875">
      <w:bodyDiv w:val="1"/>
      <w:marLeft w:val="0"/>
      <w:marRight w:val="0"/>
      <w:marTop w:val="0"/>
      <w:marBottom w:val="0"/>
      <w:divBdr>
        <w:top w:val="none" w:sz="0" w:space="0" w:color="auto"/>
        <w:left w:val="none" w:sz="0" w:space="0" w:color="auto"/>
        <w:bottom w:val="none" w:sz="0" w:space="0" w:color="auto"/>
        <w:right w:val="none" w:sz="0" w:space="0" w:color="auto"/>
      </w:divBdr>
      <w:divsChild>
        <w:div w:id="321857574">
          <w:marLeft w:val="562"/>
          <w:marRight w:val="0"/>
          <w:marTop w:val="0"/>
          <w:marBottom w:val="120"/>
          <w:divBdr>
            <w:top w:val="none" w:sz="0" w:space="0" w:color="auto"/>
            <w:left w:val="none" w:sz="0" w:space="0" w:color="auto"/>
            <w:bottom w:val="none" w:sz="0" w:space="0" w:color="auto"/>
            <w:right w:val="none" w:sz="0" w:space="0" w:color="auto"/>
          </w:divBdr>
        </w:div>
        <w:div w:id="1527863466">
          <w:marLeft w:val="850"/>
          <w:marRight w:val="0"/>
          <w:marTop w:val="0"/>
          <w:marBottom w:val="120"/>
          <w:divBdr>
            <w:top w:val="none" w:sz="0" w:space="0" w:color="auto"/>
            <w:left w:val="none" w:sz="0" w:space="0" w:color="auto"/>
            <w:bottom w:val="none" w:sz="0" w:space="0" w:color="auto"/>
            <w:right w:val="none" w:sz="0" w:space="0" w:color="auto"/>
          </w:divBdr>
        </w:div>
      </w:divsChild>
    </w:div>
    <w:div w:id="445081728">
      <w:bodyDiv w:val="1"/>
      <w:marLeft w:val="0"/>
      <w:marRight w:val="0"/>
      <w:marTop w:val="0"/>
      <w:marBottom w:val="0"/>
      <w:divBdr>
        <w:top w:val="none" w:sz="0" w:space="0" w:color="auto"/>
        <w:left w:val="none" w:sz="0" w:space="0" w:color="auto"/>
        <w:bottom w:val="none" w:sz="0" w:space="0" w:color="auto"/>
        <w:right w:val="none" w:sz="0" w:space="0" w:color="auto"/>
      </w:divBdr>
      <w:divsChild>
        <w:div w:id="418915488">
          <w:marLeft w:val="562"/>
          <w:marRight w:val="0"/>
          <w:marTop w:val="0"/>
          <w:marBottom w:val="120"/>
          <w:divBdr>
            <w:top w:val="none" w:sz="0" w:space="0" w:color="auto"/>
            <w:left w:val="none" w:sz="0" w:space="0" w:color="auto"/>
            <w:bottom w:val="none" w:sz="0" w:space="0" w:color="auto"/>
            <w:right w:val="none" w:sz="0" w:space="0" w:color="auto"/>
          </w:divBdr>
        </w:div>
        <w:div w:id="851838449">
          <w:marLeft w:val="562"/>
          <w:marRight w:val="0"/>
          <w:marTop w:val="0"/>
          <w:marBottom w:val="120"/>
          <w:divBdr>
            <w:top w:val="none" w:sz="0" w:space="0" w:color="auto"/>
            <w:left w:val="none" w:sz="0" w:space="0" w:color="auto"/>
            <w:bottom w:val="none" w:sz="0" w:space="0" w:color="auto"/>
            <w:right w:val="none" w:sz="0" w:space="0" w:color="auto"/>
          </w:divBdr>
        </w:div>
        <w:div w:id="2002390021">
          <w:marLeft w:val="850"/>
          <w:marRight w:val="0"/>
          <w:marTop w:val="0"/>
          <w:marBottom w:val="120"/>
          <w:divBdr>
            <w:top w:val="none" w:sz="0" w:space="0" w:color="auto"/>
            <w:left w:val="none" w:sz="0" w:space="0" w:color="auto"/>
            <w:bottom w:val="none" w:sz="0" w:space="0" w:color="auto"/>
            <w:right w:val="none" w:sz="0" w:space="0" w:color="auto"/>
          </w:divBdr>
        </w:div>
      </w:divsChild>
    </w:div>
    <w:div w:id="454181489">
      <w:bodyDiv w:val="1"/>
      <w:marLeft w:val="0"/>
      <w:marRight w:val="0"/>
      <w:marTop w:val="0"/>
      <w:marBottom w:val="0"/>
      <w:divBdr>
        <w:top w:val="none" w:sz="0" w:space="0" w:color="auto"/>
        <w:left w:val="none" w:sz="0" w:space="0" w:color="auto"/>
        <w:bottom w:val="none" w:sz="0" w:space="0" w:color="auto"/>
        <w:right w:val="none" w:sz="0" w:space="0" w:color="auto"/>
      </w:divBdr>
    </w:div>
    <w:div w:id="469589881">
      <w:bodyDiv w:val="1"/>
      <w:marLeft w:val="0"/>
      <w:marRight w:val="0"/>
      <w:marTop w:val="0"/>
      <w:marBottom w:val="0"/>
      <w:divBdr>
        <w:top w:val="none" w:sz="0" w:space="0" w:color="auto"/>
        <w:left w:val="none" w:sz="0" w:space="0" w:color="auto"/>
        <w:bottom w:val="none" w:sz="0" w:space="0" w:color="auto"/>
        <w:right w:val="none" w:sz="0" w:space="0" w:color="auto"/>
      </w:divBdr>
    </w:div>
    <w:div w:id="477456069">
      <w:bodyDiv w:val="1"/>
      <w:marLeft w:val="0"/>
      <w:marRight w:val="0"/>
      <w:marTop w:val="0"/>
      <w:marBottom w:val="0"/>
      <w:divBdr>
        <w:top w:val="none" w:sz="0" w:space="0" w:color="auto"/>
        <w:left w:val="none" w:sz="0" w:space="0" w:color="auto"/>
        <w:bottom w:val="none" w:sz="0" w:space="0" w:color="auto"/>
        <w:right w:val="none" w:sz="0" w:space="0" w:color="auto"/>
      </w:divBdr>
      <w:divsChild>
        <w:div w:id="217321934">
          <w:marLeft w:val="0"/>
          <w:marRight w:val="0"/>
          <w:marTop w:val="0"/>
          <w:marBottom w:val="0"/>
          <w:divBdr>
            <w:top w:val="none" w:sz="0" w:space="0" w:color="auto"/>
            <w:left w:val="none" w:sz="0" w:space="0" w:color="auto"/>
            <w:bottom w:val="none" w:sz="0" w:space="0" w:color="auto"/>
            <w:right w:val="none" w:sz="0" w:space="0" w:color="auto"/>
          </w:divBdr>
          <w:divsChild>
            <w:div w:id="4863751">
              <w:marLeft w:val="0"/>
              <w:marRight w:val="0"/>
              <w:marTop w:val="0"/>
              <w:marBottom w:val="0"/>
              <w:divBdr>
                <w:top w:val="none" w:sz="0" w:space="0" w:color="auto"/>
                <w:left w:val="none" w:sz="0" w:space="0" w:color="auto"/>
                <w:bottom w:val="none" w:sz="0" w:space="0" w:color="auto"/>
                <w:right w:val="none" w:sz="0" w:space="0" w:color="auto"/>
              </w:divBdr>
              <w:divsChild>
                <w:div w:id="1041906882">
                  <w:marLeft w:val="0"/>
                  <w:marRight w:val="0"/>
                  <w:marTop w:val="0"/>
                  <w:marBottom w:val="0"/>
                  <w:divBdr>
                    <w:top w:val="none" w:sz="0" w:space="0" w:color="auto"/>
                    <w:left w:val="none" w:sz="0" w:space="0" w:color="auto"/>
                    <w:bottom w:val="none" w:sz="0" w:space="0" w:color="auto"/>
                    <w:right w:val="none" w:sz="0" w:space="0" w:color="auto"/>
                  </w:divBdr>
                  <w:divsChild>
                    <w:div w:id="456145595">
                      <w:marLeft w:val="0"/>
                      <w:marRight w:val="0"/>
                      <w:marTop w:val="0"/>
                      <w:marBottom w:val="0"/>
                      <w:divBdr>
                        <w:top w:val="none" w:sz="0" w:space="0" w:color="auto"/>
                        <w:left w:val="none" w:sz="0" w:space="0" w:color="auto"/>
                        <w:bottom w:val="none" w:sz="0" w:space="0" w:color="auto"/>
                        <w:right w:val="none" w:sz="0" w:space="0" w:color="auto"/>
                      </w:divBdr>
                      <w:divsChild>
                        <w:div w:id="845941364">
                          <w:marLeft w:val="0"/>
                          <w:marRight w:val="0"/>
                          <w:marTop w:val="0"/>
                          <w:marBottom w:val="0"/>
                          <w:divBdr>
                            <w:top w:val="none" w:sz="0" w:space="0" w:color="auto"/>
                            <w:left w:val="none" w:sz="0" w:space="0" w:color="auto"/>
                            <w:bottom w:val="none" w:sz="0" w:space="0" w:color="auto"/>
                            <w:right w:val="none" w:sz="0" w:space="0" w:color="auto"/>
                          </w:divBdr>
                          <w:divsChild>
                            <w:div w:id="686948667">
                              <w:marLeft w:val="0"/>
                              <w:marRight w:val="0"/>
                              <w:marTop w:val="0"/>
                              <w:marBottom w:val="0"/>
                              <w:divBdr>
                                <w:top w:val="none" w:sz="0" w:space="0" w:color="auto"/>
                                <w:left w:val="none" w:sz="0" w:space="0" w:color="auto"/>
                                <w:bottom w:val="none" w:sz="0" w:space="0" w:color="auto"/>
                                <w:right w:val="none" w:sz="0" w:space="0" w:color="auto"/>
                              </w:divBdr>
                              <w:divsChild>
                                <w:div w:id="804396068">
                                  <w:marLeft w:val="0"/>
                                  <w:marRight w:val="0"/>
                                  <w:marTop w:val="0"/>
                                  <w:marBottom w:val="0"/>
                                  <w:divBdr>
                                    <w:top w:val="none" w:sz="0" w:space="0" w:color="auto"/>
                                    <w:left w:val="none" w:sz="0" w:space="0" w:color="auto"/>
                                    <w:bottom w:val="none" w:sz="0" w:space="0" w:color="auto"/>
                                    <w:right w:val="none" w:sz="0" w:space="0" w:color="auto"/>
                                  </w:divBdr>
                                  <w:divsChild>
                                    <w:div w:id="1726558886">
                                      <w:marLeft w:val="0"/>
                                      <w:marRight w:val="0"/>
                                      <w:marTop w:val="0"/>
                                      <w:marBottom w:val="0"/>
                                      <w:divBdr>
                                        <w:top w:val="none" w:sz="0" w:space="0" w:color="auto"/>
                                        <w:left w:val="none" w:sz="0" w:space="0" w:color="auto"/>
                                        <w:bottom w:val="none" w:sz="0" w:space="0" w:color="auto"/>
                                        <w:right w:val="none" w:sz="0" w:space="0" w:color="auto"/>
                                      </w:divBdr>
                                      <w:divsChild>
                                        <w:div w:id="687411137">
                                          <w:marLeft w:val="0"/>
                                          <w:marRight w:val="0"/>
                                          <w:marTop w:val="0"/>
                                          <w:marBottom w:val="0"/>
                                          <w:divBdr>
                                            <w:top w:val="none" w:sz="0" w:space="0" w:color="auto"/>
                                            <w:left w:val="none" w:sz="0" w:space="0" w:color="auto"/>
                                            <w:bottom w:val="none" w:sz="0" w:space="0" w:color="auto"/>
                                            <w:right w:val="none" w:sz="0" w:space="0" w:color="auto"/>
                                          </w:divBdr>
                                          <w:divsChild>
                                            <w:div w:id="1305505320">
                                              <w:marLeft w:val="0"/>
                                              <w:marRight w:val="0"/>
                                              <w:marTop w:val="0"/>
                                              <w:marBottom w:val="0"/>
                                              <w:divBdr>
                                                <w:top w:val="single" w:sz="4" w:space="0" w:color="F5F5F5"/>
                                                <w:left w:val="single" w:sz="4" w:space="0" w:color="F5F5F5"/>
                                                <w:bottom w:val="single" w:sz="4" w:space="0" w:color="F5F5F5"/>
                                                <w:right w:val="single" w:sz="4" w:space="0" w:color="F5F5F5"/>
                                              </w:divBdr>
                                              <w:divsChild>
                                                <w:div w:id="1128624588">
                                                  <w:marLeft w:val="0"/>
                                                  <w:marRight w:val="0"/>
                                                  <w:marTop w:val="0"/>
                                                  <w:marBottom w:val="0"/>
                                                  <w:divBdr>
                                                    <w:top w:val="none" w:sz="0" w:space="0" w:color="auto"/>
                                                    <w:left w:val="none" w:sz="0" w:space="0" w:color="auto"/>
                                                    <w:bottom w:val="none" w:sz="0" w:space="0" w:color="auto"/>
                                                    <w:right w:val="none" w:sz="0" w:space="0" w:color="auto"/>
                                                  </w:divBdr>
                                                  <w:divsChild>
                                                    <w:div w:id="10676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8307654">
      <w:bodyDiv w:val="1"/>
      <w:marLeft w:val="0"/>
      <w:marRight w:val="0"/>
      <w:marTop w:val="0"/>
      <w:marBottom w:val="0"/>
      <w:divBdr>
        <w:top w:val="none" w:sz="0" w:space="0" w:color="auto"/>
        <w:left w:val="none" w:sz="0" w:space="0" w:color="auto"/>
        <w:bottom w:val="none" w:sz="0" w:space="0" w:color="auto"/>
        <w:right w:val="none" w:sz="0" w:space="0" w:color="auto"/>
      </w:divBdr>
    </w:div>
    <w:div w:id="478617447">
      <w:bodyDiv w:val="1"/>
      <w:marLeft w:val="0"/>
      <w:marRight w:val="0"/>
      <w:marTop w:val="0"/>
      <w:marBottom w:val="0"/>
      <w:divBdr>
        <w:top w:val="none" w:sz="0" w:space="0" w:color="auto"/>
        <w:left w:val="none" w:sz="0" w:space="0" w:color="auto"/>
        <w:bottom w:val="none" w:sz="0" w:space="0" w:color="auto"/>
        <w:right w:val="none" w:sz="0" w:space="0" w:color="auto"/>
      </w:divBdr>
      <w:divsChild>
        <w:div w:id="191461932">
          <w:marLeft w:val="0"/>
          <w:marRight w:val="0"/>
          <w:marTop w:val="0"/>
          <w:marBottom w:val="0"/>
          <w:divBdr>
            <w:top w:val="none" w:sz="0" w:space="0" w:color="auto"/>
            <w:left w:val="none" w:sz="0" w:space="0" w:color="auto"/>
            <w:bottom w:val="none" w:sz="0" w:space="0" w:color="auto"/>
            <w:right w:val="none" w:sz="0" w:space="0" w:color="auto"/>
          </w:divBdr>
          <w:divsChild>
            <w:div w:id="26831002">
              <w:marLeft w:val="0"/>
              <w:marRight w:val="0"/>
              <w:marTop w:val="0"/>
              <w:marBottom w:val="0"/>
              <w:divBdr>
                <w:top w:val="none" w:sz="0" w:space="0" w:color="auto"/>
                <w:left w:val="none" w:sz="0" w:space="0" w:color="auto"/>
                <w:bottom w:val="none" w:sz="0" w:space="0" w:color="auto"/>
                <w:right w:val="none" w:sz="0" w:space="0" w:color="auto"/>
              </w:divBdr>
              <w:divsChild>
                <w:div w:id="231476922">
                  <w:marLeft w:val="0"/>
                  <w:marRight w:val="0"/>
                  <w:marTop w:val="0"/>
                  <w:marBottom w:val="0"/>
                  <w:divBdr>
                    <w:top w:val="none" w:sz="0" w:space="0" w:color="auto"/>
                    <w:left w:val="none" w:sz="0" w:space="0" w:color="auto"/>
                    <w:bottom w:val="none" w:sz="0" w:space="0" w:color="auto"/>
                    <w:right w:val="none" w:sz="0" w:space="0" w:color="auto"/>
                  </w:divBdr>
                  <w:divsChild>
                    <w:div w:id="1238978119">
                      <w:marLeft w:val="0"/>
                      <w:marRight w:val="0"/>
                      <w:marTop w:val="0"/>
                      <w:marBottom w:val="0"/>
                      <w:divBdr>
                        <w:top w:val="none" w:sz="0" w:space="0" w:color="auto"/>
                        <w:left w:val="none" w:sz="0" w:space="0" w:color="auto"/>
                        <w:bottom w:val="none" w:sz="0" w:space="0" w:color="auto"/>
                        <w:right w:val="none" w:sz="0" w:space="0" w:color="auto"/>
                      </w:divBdr>
                      <w:divsChild>
                        <w:div w:id="1659529969">
                          <w:marLeft w:val="0"/>
                          <w:marRight w:val="0"/>
                          <w:marTop w:val="0"/>
                          <w:marBottom w:val="0"/>
                          <w:divBdr>
                            <w:top w:val="none" w:sz="0" w:space="0" w:color="auto"/>
                            <w:left w:val="none" w:sz="0" w:space="0" w:color="auto"/>
                            <w:bottom w:val="none" w:sz="0" w:space="0" w:color="auto"/>
                            <w:right w:val="none" w:sz="0" w:space="0" w:color="auto"/>
                          </w:divBdr>
                          <w:divsChild>
                            <w:div w:id="194657523">
                              <w:marLeft w:val="0"/>
                              <w:marRight w:val="0"/>
                              <w:marTop w:val="0"/>
                              <w:marBottom w:val="0"/>
                              <w:divBdr>
                                <w:top w:val="none" w:sz="0" w:space="0" w:color="auto"/>
                                <w:left w:val="none" w:sz="0" w:space="0" w:color="auto"/>
                                <w:bottom w:val="none" w:sz="0" w:space="0" w:color="auto"/>
                                <w:right w:val="none" w:sz="0" w:space="0" w:color="auto"/>
                              </w:divBdr>
                              <w:divsChild>
                                <w:div w:id="1217157643">
                                  <w:marLeft w:val="0"/>
                                  <w:marRight w:val="0"/>
                                  <w:marTop w:val="0"/>
                                  <w:marBottom w:val="0"/>
                                  <w:divBdr>
                                    <w:top w:val="none" w:sz="0" w:space="0" w:color="auto"/>
                                    <w:left w:val="none" w:sz="0" w:space="0" w:color="auto"/>
                                    <w:bottom w:val="none" w:sz="0" w:space="0" w:color="auto"/>
                                    <w:right w:val="none" w:sz="0" w:space="0" w:color="auto"/>
                                  </w:divBdr>
                                  <w:divsChild>
                                    <w:div w:id="968557974">
                                      <w:marLeft w:val="0"/>
                                      <w:marRight w:val="0"/>
                                      <w:marTop w:val="0"/>
                                      <w:marBottom w:val="0"/>
                                      <w:divBdr>
                                        <w:top w:val="none" w:sz="0" w:space="0" w:color="auto"/>
                                        <w:left w:val="none" w:sz="0" w:space="0" w:color="auto"/>
                                        <w:bottom w:val="none" w:sz="0" w:space="0" w:color="auto"/>
                                        <w:right w:val="none" w:sz="0" w:space="0" w:color="auto"/>
                                      </w:divBdr>
                                      <w:divsChild>
                                        <w:div w:id="276722207">
                                          <w:marLeft w:val="0"/>
                                          <w:marRight w:val="0"/>
                                          <w:marTop w:val="0"/>
                                          <w:marBottom w:val="0"/>
                                          <w:divBdr>
                                            <w:top w:val="none" w:sz="0" w:space="0" w:color="auto"/>
                                            <w:left w:val="none" w:sz="0" w:space="0" w:color="auto"/>
                                            <w:bottom w:val="none" w:sz="0" w:space="0" w:color="auto"/>
                                            <w:right w:val="none" w:sz="0" w:space="0" w:color="auto"/>
                                          </w:divBdr>
                                          <w:divsChild>
                                            <w:div w:id="405734571">
                                              <w:marLeft w:val="0"/>
                                              <w:marRight w:val="0"/>
                                              <w:marTop w:val="0"/>
                                              <w:marBottom w:val="0"/>
                                              <w:divBdr>
                                                <w:top w:val="single" w:sz="4" w:space="0" w:color="F5F5F5"/>
                                                <w:left w:val="single" w:sz="4" w:space="0" w:color="F5F5F5"/>
                                                <w:bottom w:val="single" w:sz="4" w:space="0" w:color="F5F5F5"/>
                                                <w:right w:val="single" w:sz="4" w:space="0" w:color="F5F5F5"/>
                                              </w:divBdr>
                                              <w:divsChild>
                                                <w:div w:id="1925146588">
                                                  <w:marLeft w:val="0"/>
                                                  <w:marRight w:val="0"/>
                                                  <w:marTop w:val="0"/>
                                                  <w:marBottom w:val="0"/>
                                                  <w:divBdr>
                                                    <w:top w:val="none" w:sz="0" w:space="0" w:color="auto"/>
                                                    <w:left w:val="none" w:sz="0" w:space="0" w:color="auto"/>
                                                    <w:bottom w:val="none" w:sz="0" w:space="0" w:color="auto"/>
                                                    <w:right w:val="none" w:sz="0" w:space="0" w:color="auto"/>
                                                  </w:divBdr>
                                                  <w:divsChild>
                                                    <w:div w:id="12922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5440045">
      <w:bodyDiv w:val="1"/>
      <w:marLeft w:val="0"/>
      <w:marRight w:val="0"/>
      <w:marTop w:val="0"/>
      <w:marBottom w:val="0"/>
      <w:divBdr>
        <w:top w:val="none" w:sz="0" w:space="0" w:color="auto"/>
        <w:left w:val="none" w:sz="0" w:space="0" w:color="auto"/>
        <w:bottom w:val="none" w:sz="0" w:space="0" w:color="auto"/>
        <w:right w:val="none" w:sz="0" w:space="0" w:color="auto"/>
      </w:divBdr>
    </w:div>
    <w:div w:id="501747237">
      <w:bodyDiv w:val="1"/>
      <w:marLeft w:val="0"/>
      <w:marRight w:val="0"/>
      <w:marTop w:val="0"/>
      <w:marBottom w:val="0"/>
      <w:divBdr>
        <w:top w:val="none" w:sz="0" w:space="0" w:color="auto"/>
        <w:left w:val="none" w:sz="0" w:space="0" w:color="auto"/>
        <w:bottom w:val="none" w:sz="0" w:space="0" w:color="auto"/>
        <w:right w:val="none" w:sz="0" w:space="0" w:color="auto"/>
      </w:divBdr>
      <w:divsChild>
        <w:div w:id="1371566435">
          <w:marLeft w:val="0"/>
          <w:marRight w:val="0"/>
          <w:marTop w:val="0"/>
          <w:marBottom w:val="0"/>
          <w:divBdr>
            <w:top w:val="none" w:sz="0" w:space="0" w:color="auto"/>
            <w:left w:val="none" w:sz="0" w:space="0" w:color="auto"/>
            <w:bottom w:val="none" w:sz="0" w:space="0" w:color="auto"/>
            <w:right w:val="none" w:sz="0" w:space="0" w:color="auto"/>
          </w:divBdr>
          <w:divsChild>
            <w:div w:id="726146159">
              <w:marLeft w:val="0"/>
              <w:marRight w:val="0"/>
              <w:marTop w:val="0"/>
              <w:marBottom w:val="0"/>
              <w:divBdr>
                <w:top w:val="none" w:sz="0" w:space="0" w:color="auto"/>
                <w:left w:val="none" w:sz="0" w:space="0" w:color="auto"/>
                <w:bottom w:val="none" w:sz="0" w:space="0" w:color="auto"/>
                <w:right w:val="none" w:sz="0" w:space="0" w:color="auto"/>
              </w:divBdr>
              <w:divsChild>
                <w:div w:id="700979463">
                  <w:marLeft w:val="0"/>
                  <w:marRight w:val="0"/>
                  <w:marTop w:val="0"/>
                  <w:marBottom w:val="0"/>
                  <w:divBdr>
                    <w:top w:val="none" w:sz="0" w:space="0" w:color="auto"/>
                    <w:left w:val="none" w:sz="0" w:space="0" w:color="auto"/>
                    <w:bottom w:val="none" w:sz="0" w:space="0" w:color="auto"/>
                    <w:right w:val="none" w:sz="0" w:space="0" w:color="auto"/>
                  </w:divBdr>
                  <w:divsChild>
                    <w:div w:id="55010516">
                      <w:marLeft w:val="0"/>
                      <w:marRight w:val="0"/>
                      <w:marTop w:val="0"/>
                      <w:marBottom w:val="0"/>
                      <w:divBdr>
                        <w:top w:val="none" w:sz="0" w:space="0" w:color="auto"/>
                        <w:left w:val="none" w:sz="0" w:space="0" w:color="auto"/>
                        <w:bottom w:val="none" w:sz="0" w:space="0" w:color="auto"/>
                        <w:right w:val="none" w:sz="0" w:space="0" w:color="auto"/>
                      </w:divBdr>
                      <w:divsChild>
                        <w:div w:id="1010176548">
                          <w:marLeft w:val="0"/>
                          <w:marRight w:val="0"/>
                          <w:marTop w:val="0"/>
                          <w:marBottom w:val="0"/>
                          <w:divBdr>
                            <w:top w:val="none" w:sz="0" w:space="0" w:color="auto"/>
                            <w:left w:val="none" w:sz="0" w:space="0" w:color="auto"/>
                            <w:bottom w:val="none" w:sz="0" w:space="0" w:color="auto"/>
                            <w:right w:val="none" w:sz="0" w:space="0" w:color="auto"/>
                          </w:divBdr>
                          <w:divsChild>
                            <w:div w:id="1716781084">
                              <w:marLeft w:val="0"/>
                              <w:marRight w:val="0"/>
                              <w:marTop w:val="0"/>
                              <w:marBottom w:val="0"/>
                              <w:divBdr>
                                <w:top w:val="none" w:sz="0" w:space="0" w:color="auto"/>
                                <w:left w:val="none" w:sz="0" w:space="0" w:color="auto"/>
                                <w:bottom w:val="none" w:sz="0" w:space="0" w:color="auto"/>
                                <w:right w:val="none" w:sz="0" w:space="0" w:color="auto"/>
                              </w:divBdr>
                              <w:divsChild>
                                <w:div w:id="63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901488">
      <w:bodyDiv w:val="1"/>
      <w:marLeft w:val="0"/>
      <w:marRight w:val="0"/>
      <w:marTop w:val="0"/>
      <w:marBottom w:val="0"/>
      <w:divBdr>
        <w:top w:val="none" w:sz="0" w:space="0" w:color="auto"/>
        <w:left w:val="none" w:sz="0" w:space="0" w:color="auto"/>
        <w:bottom w:val="none" w:sz="0" w:space="0" w:color="auto"/>
        <w:right w:val="none" w:sz="0" w:space="0" w:color="auto"/>
      </w:divBdr>
      <w:divsChild>
        <w:div w:id="24256985">
          <w:marLeft w:val="0"/>
          <w:marRight w:val="0"/>
          <w:marTop w:val="0"/>
          <w:marBottom w:val="0"/>
          <w:divBdr>
            <w:top w:val="none" w:sz="0" w:space="0" w:color="auto"/>
            <w:left w:val="none" w:sz="0" w:space="0" w:color="auto"/>
            <w:bottom w:val="none" w:sz="0" w:space="0" w:color="auto"/>
            <w:right w:val="none" w:sz="0" w:space="0" w:color="auto"/>
          </w:divBdr>
          <w:divsChild>
            <w:div w:id="1665625316">
              <w:marLeft w:val="0"/>
              <w:marRight w:val="0"/>
              <w:marTop w:val="0"/>
              <w:marBottom w:val="0"/>
              <w:divBdr>
                <w:top w:val="none" w:sz="0" w:space="0" w:color="auto"/>
                <w:left w:val="none" w:sz="0" w:space="0" w:color="auto"/>
                <w:bottom w:val="none" w:sz="0" w:space="0" w:color="auto"/>
                <w:right w:val="none" w:sz="0" w:space="0" w:color="auto"/>
              </w:divBdr>
              <w:divsChild>
                <w:div w:id="1899977500">
                  <w:marLeft w:val="0"/>
                  <w:marRight w:val="0"/>
                  <w:marTop w:val="0"/>
                  <w:marBottom w:val="0"/>
                  <w:divBdr>
                    <w:top w:val="none" w:sz="0" w:space="0" w:color="auto"/>
                    <w:left w:val="none" w:sz="0" w:space="0" w:color="auto"/>
                    <w:bottom w:val="none" w:sz="0" w:space="0" w:color="auto"/>
                    <w:right w:val="none" w:sz="0" w:space="0" w:color="auto"/>
                  </w:divBdr>
                  <w:divsChild>
                    <w:div w:id="1139110726">
                      <w:marLeft w:val="0"/>
                      <w:marRight w:val="0"/>
                      <w:marTop w:val="0"/>
                      <w:marBottom w:val="0"/>
                      <w:divBdr>
                        <w:top w:val="none" w:sz="0" w:space="0" w:color="auto"/>
                        <w:left w:val="none" w:sz="0" w:space="0" w:color="auto"/>
                        <w:bottom w:val="none" w:sz="0" w:space="0" w:color="auto"/>
                        <w:right w:val="none" w:sz="0" w:space="0" w:color="auto"/>
                      </w:divBdr>
                      <w:divsChild>
                        <w:div w:id="188178170">
                          <w:marLeft w:val="0"/>
                          <w:marRight w:val="0"/>
                          <w:marTop w:val="0"/>
                          <w:marBottom w:val="0"/>
                          <w:divBdr>
                            <w:top w:val="none" w:sz="0" w:space="0" w:color="auto"/>
                            <w:left w:val="none" w:sz="0" w:space="0" w:color="auto"/>
                            <w:bottom w:val="none" w:sz="0" w:space="0" w:color="auto"/>
                            <w:right w:val="none" w:sz="0" w:space="0" w:color="auto"/>
                          </w:divBdr>
                          <w:divsChild>
                            <w:div w:id="1219512465">
                              <w:marLeft w:val="0"/>
                              <w:marRight w:val="0"/>
                              <w:marTop w:val="0"/>
                              <w:marBottom w:val="0"/>
                              <w:divBdr>
                                <w:top w:val="none" w:sz="0" w:space="0" w:color="auto"/>
                                <w:left w:val="none" w:sz="0" w:space="0" w:color="auto"/>
                                <w:bottom w:val="none" w:sz="0" w:space="0" w:color="auto"/>
                                <w:right w:val="none" w:sz="0" w:space="0" w:color="auto"/>
                              </w:divBdr>
                              <w:divsChild>
                                <w:div w:id="315450710">
                                  <w:marLeft w:val="0"/>
                                  <w:marRight w:val="0"/>
                                  <w:marTop w:val="0"/>
                                  <w:marBottom w:val="0"/>
                                  <w:divBdr>
                                    <w:top w:val="none" w:sz="0" w:space="0" w:color="auto"/>
                                    <w:left w:val="none" w:sz="0" w:space="0" w:color="auto"/>
                                    <w:bottom w:val="none" w:sz="0" w:space="0" w:color="auto"/>
                                    <w:right w:val="none" w:sz="0" w:space="0" w:color="auto"/>
                                  </w:divBdr>
                                  <w:divsChild>
                                    <w:div w:id="1129588946">
                                      <w:marLeft w:val="0"/>
                                      <w:marRight w:val="0"/>
                                      <w:marTop w:val="0"/>
                                      <w:marBottom w:val="0"/>
                                      <w:divBdr>
                                        <w:top w:val="none" w:sz="0" w:space="0" w:color="auto"/>
                                        <w:left w:val="none" w:sz="0" w:space="0" w:color="auto"/>
                                        <w:bottom w:val="none" w:sz="0" w:space="0" w:color="auto"/>
                                        <w:right w:val="none" w:sz="0" w:space="0" w:color="auto"/>
                                      </w:divBdr>
                                      <w:divsChild>
                                        <w:div w:id="1769615085">
                                          <w:marLeft w:val="0"/>
                                          <w:marRight w:val="0"/>
                                          <w:marTop w:val="0"/>
                                          <w:marBottom w:val="0"/>
                                          <w:divBdr>
                                            <w:top w:val="none" w:sz="0" w:space="0" w:color="auto"/>
                                            <w:left w:val="none" w:sz="0" w:space="0" w:color="auto"/>
                                            <w:bottom w:val="none" w:sz="0" w:space="0" w:color="auto"/>
                                            <w:right w:val="none" w:sz="0" w:space="0" w:color="auto"/>
                                          </w:divBdr>
                                          <w:divsChild>
                                            <w:div w:id="1033774979">
                                              <w:marLeft w:val="0"/>
                                              <w:marRight w:val="0"/>
                                              <w:marTop w:val="0"/>
                                              <w:marBottom w:val="0"/>
                                              <w:divBdr>
                                                <w:top w:val="single" w:sz="6" w:space="0" w:color="F5F5F5"/>
                                                <w:left w:val="single" w:sz="6" w:space="0" w:color="F5F5F5"/>
                                                <w:bottom w:val="single" w:sz="6" w:space="0" w:color="F5F5F5"/>
                                                <w:right w:val="single" w:sz="6" w:space="0" w:color="F5F5F5"/>
                                              </w:divBdr>
                                              <w:divsChild>
                                                <w:div w:id="828056673">
                                                  <w:marLeft w:val="0"/>
                                                  <w:marRight w:val="0"/>
                                                  <w:marTop w:val="0"/>
                                                  <w:marBottom w:val="0"/>
                                                  <w:divBdr>
                                                    <w:top w:val="none" w:sz="0" w:space="0" w:color="auto"/>
                                                    <w:left w:val="none" w:sz="0" w:space="0" w:color="auto"/>
                                                    <w:bottom w:val="none" w:sz="0" w:space="0" w:color="auto"/>
                                                    <w:right w:val="none" w:sz="0" w:space="0" w:color="auto"/>
                                                  </w:divBdr>
                                                  <w:divsChild>
                                                    <w:div w:id="5636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3811105">
      <w:bodyDiv w:val="1"/>
      <w:marLeft w:val="0"/>
      <w:marRight w:val="0"/>
      <w:marTop w:val="0"/>
      <w:marBottom w:val="0"/>
      <w:divBdr>
        <w:top w:val="none" w:sz="0" w:space="0" w:color="auto"/>
        <w:left w:val="none" w:sz="0" w:space="0" w:color="auto"/>
        <w:bottom w:val="none" w:sz="0" w:space="0" w:color="auto"/>
        <w:right w:val="none" w:sz="0" w:space="0" w:color="auto"/>
      </w:divBdr>
    </w:div>
    <w:div w:id="514149314">
      <w:bodyDiv w:val="1"/>
      <w:marLeft w:val="0"/>
      <w:marRight w:val="0"/>
      <w:marTop w:val="0"/>
      <w:marBottom w:val="0"/>
      <w:divBdr>
        <w:top w:val="none" w:sz="0" w:space="0" w:color="auto"/>
        <w:left w:val="none" w:sz="0" w:space="0" w:color="auto"/>
        <w:bottom w:val="none" w:sz="0" w:space="0" w:color="auto"/>
        <w:right w:val="none" w:sz="0" w:space="0" w:color="auto"/>
      </w:divBdr>
      <w:divsChild>
        <w:div w:id="674116602">
          <w:marLeft w:val="0"/>
          <w:marRight w:val="0"/>
          <w:marTop w:val="0"/>
          <w:marBottom w:val="0"/>
          <w:divBdr>
            <w:top w:val="none" w:sz="0" w:space="0" w:color="auto"/>
            <w:left w:val="none" w:sz="0" w:space="0" w:color="auto"/>
            <w:bottom w:val="none" w:sz="0" w:space="0" w:color="auto"/>
            <w:right w:val="none" w:sz="0" w:space="0" w:color="auto"/>
          </w:divBdr>
          <w:divsChild>
            <w:div w:id="379594118">
              <w:marLeft w:val="0"/>
              <w:marRight w:val="0"/>
              <w:marTop w:val="0"/>
              <w:marBottom w:val="0"/>
              <w:divBdr>
                <w:top w:val="none" w:sz="0" w:space="0" w:color="auto"/>
                <w:left w:val="none" w:sz="0" w:space="0" w:color="auto"/>
                <w:bottom w:val="none" w:sz="0" w:space="0" w:color="auto"/>
                <w:right w:val="none" w:sz="0" w:space="0" w:color="auto"/>
              </w:divBdr>
              <w:divsChild>
                <w:div w:id="1173301531">
                  <w:marLeft w:val="0"/>
                  <w:marRight w:val="0"/>
                  <w:marTop w:val="0"/>
                  <w:marBottom w:val="0"/>
                  <w:divBdr>
                    <w:top w:val="none" w:sz="0" w:space="0" w:color="auto"/>
                    <w:left w:val="none" w:sz="0" w:space="0" w:color="auto"/>
                    <w:bottom w:val="none" w:sz="0" w:space="0" w:color="auto"/>
                    <w:right w:val="none" w:sz="0" w:space="0" w:color="auto"/>
                  </w:divBdr>
                  <w:divsChild>
                    <w:div w:id="1783300371">
                      <w:marLeft w:val="0"/>
                      <w:marRight w:val="0"/>
                      <w:marTop w:val="0"/>
                      <w:marBottom w:val="0"/>
                      <w:divBdr>
                        <w:top w:val="none" w:sz="0" w:space="0" w:color="auto"/>
                        <w:left w:val="none" w:sz="0" w:space="0" w:color="auto"/>
                        <w:bottom w:val="none" w:sz="0" w:space="0" w:color="auto"/>
                        <w:right w:val="none" w:sz="0" w:space="0" w:color="auto"/>
                      </w:divBdr>
                      <w:divsChild>
                        <w:div w:id="1281108367">
                          <w:marLeft w:val="0"/>
                          <w:marRight w:val="0"/>
                          <w:marTop w:val="0"/>
                          <w:marBottom w:val="0"/>
                          <w:divBdr>
                            <w:top w:val="none" w:sz="0" w:space="0" w:color="auto"/>
                            <w:left w:val="none" w:sz="0" w:space="0" w:color="auto"/>
                            <w:bottom w:val="none" w:sz="0" w:space="0" w:color="auto"/>
                            <w:right w:val="none" w:sz="0" w:space="0" w:color="auto"/>
                          </w:divBdr>
                          <w:divsChild>
                            <w:div w:id="685333012">
                              <w:marLeft w:val="0"/>
                              <w:marRight w:val="0"/>
                              <w:marTop w:val="0"/>
                              <w:marBottom w:val="0"/>
                              <w:divBdr>
                                <w:top w:val="none" w:sz="0" w:space="0" w:color="auto"/>
                                <w:left w:val="none" w:sz="0" w:space="0" w:color="auto"/>
                                <w:bottom w:val="none" w:sz="0" w:space="0" w:color="auto"/>
                                <w:right w:val="none" w:sz="0" w:space="0" w:color="auto"/>
                              </w:divBdr>
                              <w:divsChild>
                                <w:div w:id="1044670889">
                                  <w:marLeft w:val="0"/>
                                  <w:marRight w:val="0"/>
                                  <w:marTop w:val="0"/>
                                  <w:marBottom w:val="0"/>
                                  <w:divBdr>
                                    <w:top w:val="none" w:sz="0" w:space="0" w:color="auto"/>
                                    <w:left w:val="none" w:sz="0" w:space="0" w:color="auto"/>
                                    <w:bottom w:val="none" w:sz="0" w:space="0" w:color="auto"/>
                                    <w:right w:val="none" w:sz="0" w:space="0" w:color="auto"/>
                                  </w:divBdr>
                                  <w:divsChild>
                                    <w:div w:id="900099455">
                                      <w:marLeft w:val="0"/>
                                      <w:marRight w:val="0"/>
                                      <w:marTop w:val="0"/>
                                      <w:marBottom w:val="0"/>
                                      <w:divBdr>
                                        <w:top w:val="none" w:sz="0" w:space="0" w:color="auto"/>
                                        <w:left w:val="none" w:sz="0" w:space="0" w:color="auto"/>
                                        <w:bottom w:val="none" w:sz="0" w:space="0" w:color="auto"/>
                                        <w:right w:val="none" w:sz="0" w:space="0" w:color="auto"/>
                                      </w:divBdr>
                                      <w:divsChild>
                                        <w:div w:id="155192546">
                                          <w:marLeft w:val="0"/>
                                          <w:marRight w:val="0"/>
                                          <w:marTop w:val="0"/>
                                          <w:marBottom w:val="0"/>
                                          <w:divBdr>
                                            <w:top w:val="none" w:sz="0" w:space="0" w:color="auto"/>
                                            <w:left w:val="none" w:sz="0" w:space="0" w:color="auto"/>
                                            <w:bottom w:val="none" w:sz="0" w:space="0" w:color="auto"/>
                                            <w:right w:val="none" w:sz="0" w:space="0" w:color="auto"/>
                                          </w:divBdr>
                                          <w:divsChild>
                                            <w:div w:id="1662075218">
                                              <w:marLeft w:val="0"/>
                                              <w:marRight w:val="0"/>
                                              <w:marTop w:val="0"/>
                                              <w:marBottom w:val="0"/>
                                              <w:divBdr>
                                                <w:top w:val="single" w:sz="6" w:space="0" w:color="F5F5F5"/>
                                                <w:left w:val="single" w:sz="6" w:space="0" w:color="F5F5F5"/>
                                                <w:bottom w:val="single" w:sz="6" w:space="0" w:color="F5F5F5"/>
                                                <w:right w:val="single" w:sz="6" w:space="0" w:color="F5F5F5"/>
                                              </w:divBdr>
                                              <w:divsChild>
                                                <w:div w:id="2146194987">
                                                  <w:marLeft w:val="0"/>
                                                  <w:marRight w:val="0"/>
                                                  <w:marTop w:val="0"/>
                                                  <w:marBottom w:val="0"/>
                                                  <w:divBdr>
                                                    <w:top w:val="none" w:sz="0" w:space="0" w:color="auto"/>
                                                    <w:left w:val="none" w:sz="0" w:space="0" w:color="auto"/>
                                                    <w:bottom w:val="none" w:sz="0" w:space="0" w:color="auto"/>
                                                    <w:right w:val="none" w:sz="0" w:space="0" w:color="auto"/>
                                                  </w:divBdr>
                                                  <w:divsChild>
                                                    <w:div w:id="9296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9689488">
      <w:bodyDiv w:val="1"/>
      <w:marLeft w:val="0"/>
      <w:marRight w:val="0"/>
      <w:marTop w:val="0"/>
      <w:marBottom w:val="0"/>
      <w:divBdr>
        <w:top w:val="none" w:sz="0" w:space="0" w:color="auto"/>
        <w:left w:val="none" w:sz="0" w:space="0" w:color="auto"/>
        <w:bottom w:val="none" w:sz="0" w:space="0" w:color="auto"/>
        <w:right w:val="none" w:sz="0" w:space="0" w:color="auto"/>
      </w:divBdr>
      <w:divsChild>
        <w:div w:id="1213036233">
          <w:marLeft w:val="0"/>
          <w:marRight w:val="0"/>
          <w:marTop w:val="0"/>
          <w:marBottom w:val="0"/>
          <w:divBdr>
            <w:top w:val="none" w:sz="0" w:space="0" w:color="auto"/>
            <w:left w:val="none" w:sz="0" w:space="0" w:color="auto"/>
            <w:bottom w:val="none" w:sz="0" w:space="0" w:color="auto"/>
            <w:right w:val="none" w:sz="0" w:space="0" w:color="auto"/>
          </w:divBdr>
          <w:divsChild>
            <w:div w:id="1549106967">
              <w:marLeft w:val="0"/>
              <w:marRight w:val="0"/>
              <w:marTop w:val="0"/>
              <w:marBottom w:val="0"/>
              <w:divBdr>
                <w:top w:val="none" w:sz="0" w:space="0" w:color="auto"/>
                <w:left w:val="none" w:sz="0" w:space="0" w:color="auto"/>
                <w:bottom w:val="none" w:sz="0" w:space="0" w:color="auto"/>
                <w:right w:val="none" w:sz="0" w:space="0" w:color="auto"/>
              </w:divBdr>
              <w:divsChild>
                <w:div w:id="918826193">
                  <w:marLeft w:val="0"/>
                  <w:marRight w:val="0"/>
                  <w:marTop w:val="0"/>
                  <w:marBottom w:val="0"/>
                  <w:divBdr>
                    <w:top w:val="none" w:sz="0" w:space="0" w:color="auto"/>
                    <w:left w:val="none" w:sz="0" w:space="0" w:color="auto"/>
                    <w:bottom w:val="none" w:sz="0" w:space="0" w:color="auto"/>
                    <w:right w:val="none" w:sz="0" w:space="0" w:color="auto"/>
                  </w:divBdr>
                  <w:divsChild>
                    <w:div w:id="26293730">
                      <w:marLeft w:val="0"/>
                      <w:marRight w:val="0"/>
                      <w:marTop w:val="0"/>
                      <w:marBottom w:val="0"/>
                      <w:divBdr>
                        <w:top w:val="none" w:sz="0" w:space="0" w:color="auto"/>
                        <w:left w:val="none" w:sz="0" w:space="0" w:color="auto"/>
                        <w:bottom w:val="none" w:sz="0" w:space="0" w:color="auto"/>
                        <w:right w:val="none" w:sz="0" w:space="0" w:color="auto"/>
                      </w:divBdr>
                      <w:divsChild>
                        <w:div w:id="139351756">
                          <w:marLeft w:val="0"/>
                          <w:marRight w:val="0"/>
                          <w:marTop w:val="0"/>
                          <w:marBottom w:val="0"/>
                          <w:divBdr>
                            <w:top w:val="none" w:sz="0" w:space="0" w:color="auto"/>
                            <w:left w:val="none" w:sz="0" w:space="0" w:color="auto"/>
                            <w:bottom w:val="none" w:sz="0" w:space="0" w:color="auto"/>
                            <w:right w:val="none" w:sz="0" w:space="0" w:color="auto"/>
                          </w:divBdr>
                          <w:divsChild>
                            <w:div w:id="118839582">
                              <w:marLeft w:val="0"/>
                              <w:marRight w:val="0"/>
                              <w:marTop w:val="0"/>
                              <w:marBottom w:val="0"/>
                              <w:divBdr>
                                <w:top w:val="none" w:sz="0" w:space="0" w:color="auto"/>
                                <w:left w:val="none" w:sz="0" w:space="0" w:color="auto"/>
                                <w:bottom w:val="none" w:sz="0" w:space="0" w:color="auto"/>
                                <w:right w:val="none" w:sz="0" w:space="0" w:color="auto"/>
                              </w:divBdr>
                              <w:divsChild>
                                <w:div w:id="1729915114">
                                  <w:marLeft w:val="0"/>
                                  <w:marRight w:val="0"/>
                                  <w:marTop w:val="0"/>
                                  <w:marBottom w:val="0"/>
                                  <w:divBdr>
                                    <w:top w:val="none" w:sz="0" w:space="0" w:color="auto"/>
                                    <w:left w:val="none" w:sz="0" w:space="0" w:color="auto"/>
                                    <w:bottom w:val="none" w:sz="0" w:space="0" w:color="auto"/>
                                    <w:right w:val="none" w:sz="0" w:space="0" w:color="auto"/>
                                  </w:divBdr>
                                  <w:divsChild>
                                    <w:div w:id="1668484283">
                                      <w:marLeft w:val="0"/>
                                      <w:marRight w:val="0"/>
                                      <w:marTop w:val="0"/>
                                      <w:marBottom w:val="0"/>
                                      <w:divBdr>
                                        <w:top w:val="none" w:sz="0" w:space="0" w:color="auto"/>
                                        <w:left w:val="none" w:sz="0" w:space="0" w:color="auto"/>
                                        <w:bottom w:val="none" w:sz="0" w:space="0" w:color="auto"/>
                                        <w:right w:val="none" w:sz="0" w:space="0" w:color="auto"/>
                                      </w:divBdr>
                                      <w:divsChild>
                                        <w:div w:id="1447772347">
                                          <w:marLeft w:val="0"/>
                                          <w:marRight w:val="0"/>
                                          <w:marTop w:val="0"/>
                                          <w:marBottom w:val="0"/>
                                          <w:divBdr>
                                            <w:top w:val="none" w:sz="0" w:space="0" w:color="auto"/>
                                            <w:left w:val="none" w:sz="0" w:space="0" w:color="auto"/>
                                            <w:bottom w:val="none" w:sz="0" w:space="0" w:color="auto"/>
                                            <w:right w:val="none" w:sz="0" w:space="0" w:color="auto"/>
                                          </w:divBdr>
                                          <w:divsChild>
                                            <w:div w:id="1222257109">
                                              <w:marLeft w:val="0"/>
                                              <w:marRight w:val="0"/>
                                              <w:marTop w:val="0"/>
                                              <w:marBottom w:val="0"/>
                                              <w:divBdr>
                                                <w:top w:val="single" w:sz="6" w:space="0" w:color="F5F5F5"/>
                                                <w:left w:val="single" w:sz="6" w:space="0" w:color="F5F5F5"/>
                                                <w:bottom w:val="single" w:sz="6" w:space="0" w:color="F5F5F5"/>
                                                <w:right w:val="single" w:sz="6" w:space="0" w:color="F5F5F5"/>
                                              </w:divBdr>
                                              <w:divsChild>
                                                <w:div w:id="597830110">
                                                  <w:marLeft w:val="0"/>
                                                  <w:marRight w:val="0"/>
                                                  <w:marTop w:val="0"/>
                                                  <w:marBottom w:val="0"/>
                                                  <w:divBdr>
                                                    <w:top w:val="none" w:sz="0" w:space="0" w:color="auto"/>
                                                    <w:left w:val="none" w:sz="0" w:space="0" w:color="auto"/>
                                                    <w:bottom w:val="none" w:sz="0" w:space="0" w:color="auto"/>
                                                    <w:right w:val="none" w:sz="0" w:space="0" w:color="auto"/>
                                                  </w:divBdr>
                                                  <w:divsChild>
                                                    <w:div w:id="20229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3249434">
      <w:bodyDiv w:val="1"/>
      <w:marLeft w:val="0"/>
      <w:marRight w:val="0"/>
      <w:marTop w:val="0"/>
      <w:marBottom w:val="0"/>
      <w:divBdr>
        <w:top w:val="none" w:sz="0" w:space="0" w:color="auto"/>
        <w:left w:val="none" w:sz="0" w:space="0" w:color="auto"/>
        <w:bottom w:val="none" w:sz="0" w:space="0" w:color="auto"/>
        <w:right w:val="none" w:sz="0" w:space="0" w:color="auto"/>
      </w:divBdr>
      <w:divsChild>
        <w:div w:id="882013630">
          <w:marLeft w:val="0"/>
          <w:marRight w:val="0"/>
          <w:marTop w:val="0"/>
          <w:marBottom w:val="0"/>
          <w:divBdr>
            <w:top w:val="none" w:sz="0" w:space="0" w:color="auto"/>
            <w:left w:val="none" w:sz="0" w:space="0" w:color="auto"/>
            <w:bottom w:val="none" w:sz="0" w:space="0" w:color="auto"/>
            <w:right w:val="none" w:sz="0" w:space="0" w:color="auto"/>
          </w:divBdr>
          <w:divsChild>
            <w:div w:id="315230687">
              <w:marLeft w:val="0"/>
              <w:marRight w:val="0"/>
              <w:marTop w:val="0"/>
              <w:marBottom w:val="0"/>
              <w:divBdr>
                <w:top w:val="none" w:sz="0" w:space="0" w:color="auto"/>
                <w:left w:val="none" w:sz="0" w:space="0" w:color="auto"/>
                <w:bottom w:val="none" w:sz="0" w:space="0" w:color="auto"/>
                <w:right w:val="none" w:sz="0" w:space="0" w:color="auto"/>
              </w:divBdr>
              <w:divsChild>
                <w:div w:id="665403757">
                  <w:marLeft w:val="0"/>
                  <w:marRight w:val="0"/>
                  <w:marTop w:val="0"/>
                  <w:marBottom w:val="0"/>
                  <w:divBdr>
                    <w:top w:val="none" w:sz="0" w:space="0" w:color="auto"/>
                    <w:left w:val="none" w:sz="0" w:space="0" w:color="auto"/>
                    <w:bottom w:val="none" w:sz="0" w:space="0" w:color="auto"/>
                    <w:right w:val="none" w:sz="0" w:space="0" w:color="auto"/>
                  </w:divBdr>
                  <w:divsChild>
                    <w:div w:id="1369337418">
                      <w:marLeft w:val="0"/>
                      <w:marRight w:val="0"/>
                      <w:marTop w:val="0"/>
                      <w:marBottom w:val="0"/>
                      <w:divBdr>
                        <w:top w:val="none" w:sz="0" w:space="0" w:color="auto"/>
                        <w:left w:val="none" w:sz="0" w:space="0" w:color="auto"/>
                        <w:bottom w:val="none" w:sz="0" w:space="0" w:color="auto"/>
                        <w:right w:val="none" w:sz="0" w:space="0" w:color="auto"/>
                      </w:divBdr>
                      <w:divsChild>
                        <w:div w:id="438185275">
                          <w:marLeft w:val="0"/>
                          <w:marRight w:val="0"/>
                          <w:marTop w:val="0"/>
                          <w:marBottom w:val="0"/>
                          <w:divBdr>
                            <w:top w:val="none" w:sz="0" w:space="0" w:color="auto"/>
                            <w:left w:val="none" w:sz="0" w:space="0" w:color="auto"/>
                            <w:bottom w:val="none" w:sz="0" w:space="0" w:color="auto"/>
                            <w:right w:val="none" w:sz="0" w:space="0" w:color="auto"/>
                          </w:divBdr>
                          <w:divsChild>
                            <w:div w:id="857737160">
                              <w:marLeft w:val="0"/>
                              <w:marRight w:val="0"/>
                              <w:marTop w:val="0"/>
                              <w:marBottom w:val="0"/>
                              <w:divBdr>
                                <w:top w:val="none" w:sz="0" w:space="0" w:color="auto"/>
                                <w:left w:val="none" w:sz="0" w:space="0" w:color="auto"/>
                                <w:bottom w:val="none" w:sz="0" w:space="0" w:color="auto"/>
                                <w:right w:val="none" w:sz="0" w:space="0" w:color="auto"/>
                              </w:divBdr>
                              <w:divsChild>
                                <w:div w:id="891234428">
                                  <w:marLeft w:val="0"/>
                                  <w:marRight w:val="0"/>
                                  <w:marTop w:val="0"/>
                                  <w:marBottom w:val="0"/>
                                  <w:divBdr>
                                    <w:top w:val="none" w:sz="0" w:space="0" w:color="auto"/>
                                    <w:left w:val="none" w:sz="0" w:space="0" w:color="auto"/>
                                    <w:bottom w:val="none" w:sz="0" w:space="0" w:color="auto"/>
                                    <w:right w:val="none" w:sz="0" w:space="0" w:color="auto"/>
                                  </w:divBdr>
                                  <w:divsChild>
                                    <w:div w:id="73598581">
                                      <w:marLeft w:val="0"/>
                                      <w:marRight w:val="0"/>
                                      <w:marTop w:val="0"/>
                                      <w:marBottom w:val="0"/>
                                      <w:divBdr>
                                        <w:top w:val="none" w:sz="0" w:space="0" w:color="auto"/>
                                        <w:left w:val="none" w:sz="0" w:space="0" w:color="auto"/>
                                        <w:bottom w:val="none" w:sz="0" w:space="0" w:color="auto"/>
                                        <w:right w:val="none" w:sz="0" w:space="0" w:color="auto"/>
                                      </w:divBdr>
                                      <w:divsChild>
                                        <w:div w:id="380909622">
                                          <w:marLeft w:val="0"/>
                                          <w:marRight w:val="0"/>
                                          <w:marTop w:val="0"/>
                                          <w:marBottom w:val="0"/>
                                          <w:divBdr>
                                            <w:top w:val="none" w:sz="0" w:space="0" w:color="auto"/>
                                            <w:left w:val="none" w:sz="0" w:space="0" w:color="auto"/>
                                            <w:bottom w:val="none" w:sz="0" w:space="0" w:color="auto"/>
                                            <w:right w:val="none" w:sz="0" w:space="0" w:color="auto"/>
                                          </w:divBdr>
                                          <w:divsChild>
                                            <w:div w:id="1997301127">
                                              <w:marLeft w:val="0"/>
                                              <w:marRight w:val="0"/>
                                              <w:marTop w:val="0"/>
                                              <w:marBottom w:val="0"/>
                                              <w:divBdr>
                                                <w:top w:val="single" w:sz="6" w:space="0" w:color="F5F5F5"/>
                                                <w:left w:val="single" w:sz="6" w:space="0" w:color="F5F5F5"/>
                                                <w:bottom w:val="single" w:sz="6" w:space="0" w:color="F5F5F5"/>
                                                <w:right w:val="single" w:sz="6" w:space="0" w:color="F5F5F5"/>
                                              </w:divBdr>
                                              <w:divsChild>
                                                <w:div w:id="678963940">
                                                  <w:marLeft w:val="0"/>
                                                  <w:marRight w:val="0"/>
                                                  <w:marTop w:val="0"/>
                                                  <w:marBottom w:val="0"/>
                                                  <w:divBdr>
                                                    <w:top w:val="none" w:sz="0" w:space="0" w:color="auto"/>
                                                    <w:left w:val="none" w:sz="0" w:space="0" w:color="auto"/>
                                                    <w:bottom w:val="none" w:sz="0" w:space="0" w:color="auto"/>
                                                    <w:right w:val="none" w:sz="0" w:space="0" w:color="auto"/>
                                                  </w:divBdr>
                                                  <w:divsChild>
                                                    <w:div w:id="7258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4677938">
      <w:bodyDiv w:val="1"/>
      <w:marLeft w:val="0"/>
      <w:marRight w:val="0"/>
      <w:marTop w:val="0"/>
      <w:marBottom w:val="0"/>
      <w:divBdr>
        <w:top w:val="none" w:sz="0" w:space="0" w:color="auto"/>
        <w:left w:val="none" w:sz="0" w:space="0" w:color="auto"/>
        <w:bottom w:val="none" w:sz="0" w:space="0" w:color="auto"/>
        <w:right w:val="none" w:sz="0" w:space="0" w:color="auto"/>
      </w:divBdr>
      <w:divsChild>
        <w:div w:id="1262689152">
          <w:marLeft w:val="0"/>
          <w:marRight w:val="0"/>
          <w:marTop w:val="0"/>
          <w:marBottom w:val="0"/>
          <w:divBdr>
            <w:top w:val="none" w:sz="0" w:space="0" w:color="auto"/>
            <w:left w:val="none" w:sz="0" w:space="0" w:color="auto"/>
            <w:bottom w:val="none" w:sz="0" w:space="0" w:color="auto"/>
            <w:right w:val="none" w:sz="0" w:space="0" w:color="auto"/>
          </w:divBdr>
          <w:divsChild>
            <w:div w:id="579294229">
              <w:marLeft w:val="0"/>
              <w:marRight w:val="0"/>
              <w:marTop w:val="0"/>
              <w:marBottom w:val="0"/>
              <w:divBdr>
                <w:top w:val="none" w:sz="0" w:space="0" w:color="auto"/>
                <w:left w:val="none" w:sz="0" w:space="0" w:color="auto"/>
                <w:bottom w:val="none" w:sz="0" w:space="0" w:color="auto"/>
                <w:right w:val="none" w:sz="0" w:space="0" w:color="auto"/>
              </w:divBdr>
              <w:divsChild>
                <w:div w:id="849216239">
                  <w:marLeft w:val="0"/>
                  <w:marRight w:val="0"/>
                  <w:marTop w:val="0"/>
                  <w:marBottom w:val="0"/>
                  <w:divBdr>
                    <w:top w:val="none" w:sz="0" w:space="0" w:color="auto"/>
                    <w:left w:val="none" w:sz="0" w:space="0" w:color="auto"/>
                    <w:bottom w:val="none" w:sz="0" w:space="0" w:color="auto"/>
                    <w:right w:val="none" w:sz="0" w:space="0" w:color="auto"/>
                  </w:divBdr>
                  <w:divsChild>
                    <w:div w:id="1453595301">
                      <w:marLeft w:val="0"/>
                      <w:marRight w:val="0"/>
                      <w:marTop w:val="0"/>
                      <w:marBottom w:val="0"/>
                      <w:divBdr>
                        <w:top w:val="none" w:sz="0" w:space="0" w:color="auto"/>
                        <w:left w:val="none" w:sz="0" w:space="0" w:color="auto"/>
                        <w:bottom w:val="none" w:sz="0" w:space="0" w:color="auto"/>
                        <w:right w:val="none" w:sz="0" w:space="0" w:color="auto"/>
                      </w:divBdr>
                      <w:divsChild>
                        <w:div w:id="2058704364">
                          <w:marLeft w:val="0"/>
                          <w:marRight w:val="0"/>
                          <w:marTop w:val="0"/>
                          <w:marBottom w:val="0"/>
                          <w:divBdr>
                            <w:top w:val="none" w:sz="0" w:space="0" w:color="auto"/>
                            <w:left w:val="none" w:sz="0" w:space="0" w:color="auto"/>
                            <w:bottom w:val="none" w:sz="0" w:space="0" w:color="auto"/>
                            <w:right w:val="none" w:sz="0" w:space="0" w:color="auto"/>
                          </w:divBdr>
                          <w:divsChild>
                            <w:div w:id="1514224594">
                              <w:marLeft w:val="0"/>
                              <w:marRight w:val="0"/>
                              <w:marTop w:val="0"/>
                              <w:marBottom w:val="0"/>
                              <w:divBdr>
                                <w:top w:val="none" w:sz="0" w:space="0" w:color="auto"/>
                                <w:left w:val="none" w:sz="0" w:space="0" w:color="auto"/>
                                <w:bottom w:val="none" w:sz="0" w:space="0" w:color="auto"/>
                                <w:right w:val="none" w:sz="0" w:space="0" w:color="auto"/>
                              </w:divBdr>
                              <w:divsChild>
                                <w:div w:id="1558928283">
                                  <w:marLeft w:val="0"/>
                                  <w:marRight w:val="0"/>
                                  <w:marTop w:val="0"/>
                                  <w:marBottom w:val="0"/>
                                  <w:divBdr>
                                    <w:top w:val="none" w:sz="0" w:space="0" w:color="auto"/>
                                    <w:left w:val="none" w:sz="0" w:space="0" w:color="auto"/>
                                    <w:bottom w:val="none" w:sz="0" w:space="0" w:color="auto"/>
                                    <w:right w:val="none" w:sz="0" w:space="0" w:color="auto"/>
                                  </w:divBdr>
                                  <w:divsChild>
                                    <w:div w:id="918830010">
                                      <w:marLeft w:val="0"/>
                                      <w:marRight w:val="0"/>
                                      <w:marTop w:val="0"/>
                                      <w:marBottom w:val="0"/>
                                      <w:divBdr>
                                        <w:top w:val="none" w:sz="0" w:space="0" w:color="auto"/>
                                        <w:left w:val="none" w:sz="0" w:space="0" w:color="auto"/>
                                        <w:bottom w:val="none" w:sz="0" w:space="0" w:color="auto"/>
                                        <w:right w:val="none" w:sz="0" w:space="0" w:color="auto"/>
                                      </w:divBdr>
                                      <w:divsChild>
                                        <w:div w:id="1462960850">
                                          <w:marLeft w:val="0"/>
                                          <w:marRight w:val="0"/>
                                          <w:marTop w:val="0"/>
                                          <w:marBottom w:val="0"/>
                                          <w:divBdr>
                                            <w:top w:val="none" w:sz="0" w:space="0" w:color="auto"/>
                                            <w:left w:val="none" w:sz="0" w:space="0" w:color="auto"/>
                                            <w:bottom w:val="none" w:sz="0" w:space="0" w:color="auto"/>
                                            <w:right w:val="none" w:sz="0" w:space="0" w:color="auto"/>
                                          </w:divBdr>
                                          <w:divsChild>
                                            <w:div w:id="891961711">
                                              <w:marLeft w:val="0"/>
                                              <w:marRight w:val="0"/>
                                              <w:marTop w:val="0"/>
                                              <w:marBottom w:val="0"/>
                                              <w:divBdr>
                                                <w:top w:val="single" w:sz="6" w:space="0" w:color="F5F5F5"/>
                                                <w:left w:val="single" w:sz="6" w:space="0" w:color="F5F5F5"/>
                                                <w:bottom w:val="single" w:sz="6" w:space="0" w:color="F5F5F5"/>
                                                <w:right w:val="single" w:sz="6" w:space="0" w:color="F5F5F5"/>
                                              </w:divBdr>
                                              <w:divsChild>
                                                <w:div w:id="1611205747">
                                                  <w:marLeft w:val="0"/>
                                                  <w:marRight w:val="0"/>
                                                  <w:marTop w:val="0"/>
                                                  <w:marBottom w:val="0"/>
                                                  <w:divBdr>
                                                    <w:top w:val="none" w:sz="0" w:space="0" w:color="auto"/>
                                                    <w:left w:val="none" w:sz="0" w:space="0" w:color="auto"/>
                                                    <w:bottom w:val="none" w:sz="0" w:space="0" w:color="auto"/>
                                                    <w:right w:val="none" w:sz="0" w:space="0" w:color="auto"/>
                                                  </w:divBdr>
                                                  <w:divsChild>
                                                    <w:div w:id="15577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7256593">
      <w:bodyDiv w:val="1"/>
      <w:marLeft w:val="0"/>
      <w:marRight w:val="0"/>
      <w:marTop w:val="0"/>
      <w:marBottom w:val="0"/>
      <w:divBdr>
        <w:top w:val="none" w:sz="0" w:space="0" w:color="auto"/>
        <w:left w:val="none" w:sz="0" w:space="0" w:color="auto"/>
        <w:bottom w:val="none" w:sz="0" w:space="0" w:color="auto"/>
        <w:right w:val="none" w:sz="0" w:space="0" w:color="auto"/>
      </w:divBdr>
    </w:div>
    <w:div w:id="549804484">
      <w:bodyDiv w:val="1"/>
      <w:marLeft w:val="0"/>
      <w:marRight w:val="0"/>
      <w:marTop w:val="0"/>
      <w:marBottom w:val="0"/>
      <w:divBdr>
        <w:top w:val="none" w:sz="0" w:space="0" w:color="auto"/>
        <w:left w:val="none" w:sz="0" w:space="0" w:color="auto"/>
        <w:bottom w:val="none" w:sz="0" w:space="0" w:color="auto"/>
        <w:right w:val="none" w:sz="0" w:space="0" w:color="auto"/>
      </w:divBdr>
      <w:divsChild>
        <w:div w:id="1880236352">
          <w:marLeft w:val="0"/>
          <w:marRight w:val="0"/>
          <w:marTop w:val="0"/>
          <w:marBottom w:val="0"/>
          <w:divBdr>
            <w:top w:val="none" w:sz="0" w:space="0" w:color="auto"/>
            <w:left w:val="none" w:sz="0" w:space="0" w:color="auto"/>
            <w:bottom w:val="none" w:sz="0" w:space="0" w:color="auto"/>
            <w:right w:val="none" w:sz="0" w:space="0" w:color="auto"/>
          </w:divBdr>
          <w:divsChild>
            <w:div w:id="610547665">
              <w:marLeft w:val="0"/>
              <w:marRight w:val="0"/>
              <w:marTop w:val="0"/>
              <w:marBottom w:val="0"/>
              <w:divBdr>
                <w:top w:val="none" w:sz="0" w:space="0" w:color="auto"/>
                <w:left w:val="none" w:sz="0" w:space="0" w:color="auto"/>
                <w:bottom w:val="none" w:sz="0" w:space="0" w:color="auto"/>
                <w:right w:val="none" w:sz="0" w:space="0" w:color="auto"/>
              </w:divBdr>
              <w:divsChild>
                <w:div w:id="12269429">
                  <w:marLeft w:val="0"/>
                  <w:marRight w:val="0"/>
                  <w:marTop w:val="0"/>
                  <w:marBottom w:val="0"/>
                  <w:divBdr>
                    <w:top w:val="none" w:sz="0" w:space="0" w:color="auto"/>
                    <w:left w:val="none" w:sz="0" w:space="0" w:color="auto"/>
                    <w:bottom w:val="none" w:sz="0" w:space="0" w:color="auto"/>
                    <w:right w:val="none" w:sz="0" w:space="0" w:color="auto"/>
                  </w:divBdr>
                  <w:divsChild>
                    <w:div w:id="785081067">
                      <w:marLeft w:val="0"/>
                      <w:marRight w:val="0"/>
                      <w:marTop w:val="0"/>
                      <w:marBottom w:val="0"/>
                      <w:divBdr>
                        <w:top w:val="none" w:sz="0" w:space="0" w:color="auto"/>
                        <w:left w:val="none" w:sz="0" w:space="0" w:color="auto"/>
                        <w:bottom w:val="none" w:sz="0" w:space="0" w:color="auto"/>
                        <w:right w:val="none" w:sz="0" w:space="0" w:color="auto"/>
                      </w:divBdr>
                      <w:divsChild>
                        <w:div w:id="1935740426">
                          <w:marLeft w:val="0"/>
                          <w:marRight w:val="0"/>
                          <w:marTop w:val="0"/>
                          <w:marBottom w:val="0"/>
                          <w:divBdr>
                            <w:top w:val="none" w:sz="0" w:space="0" w:color="auto"/>
                            <w:left w:val="none" w:sz="0" w:space="0" w:color="auto"/>
                            <w:bottom w:val="none" w:sz="0" w:space="0" w:color="auto"/>
                            <w:right w:val="none" w:sz="0" w:space="0" w:color="auto"/>
                          </w:divBdr>
                          <w:divsChild>
                            <w:div w:id="701980161">
                              <w:marLeft w:val="0"/>
                              <w:marRight w:val="0"/>
                              <w:marTop w:val="0"/>
                              <w:marBottom w:val="0"/>
                              <w:divBdr>
                                <w:top w:val="none" w:sz="0" w:space="0" w:color="auto"/>
                                <w:left w:val="none" w:sz="0" w:space="0" w:color="auto"/>
                                <w:bottom w:val="none" w:sz="0" w:space="0" w:color="auto"/>
                                <w:right w:val="none" w:sz="0" w:space="0" w:color="auto"/>
                              </w:divBdr>
                              <w:divsChild>
                                <w:div w:id="825785881">
                                  <w:marLeft w:val="0"/>
                                  <w:marRight w:val="0"/>
                                  <w:marTop w:val="0"/>
                                  <w:marBottom w:val="0"/>
                                  <w:divBdr>
                                    <w:top w:val="none" w:sz="0" w:space="0" w:color="auto"/>
                                    <w:left w:val="none" w:sz="0" w:space="0" w:color="auto"/>
                                    <w:bottom w:val="none" w:sz="0" w:space="0" w:color="auto"/>
                                    <w:right w:val="none" w:sz="0" w:space="0" w:color="auto"/>
                                  </w:divBdr>
                                  <w:divsChild>
                                    <w:div w:id="1030643460">
                                      <w:marLeft w:val="0"/>
                                      <w:marRight w:val="0"/>
                                      <w:marTop w:val="0"/>
                                      <w:marBottom w:val="0"/>
                                      <w:divBdr>
                                        <w:top w:val="none" w:sz="0" w:space="0" w:color="auto"/>
                                        <w:left w:val="none" w:sz="0" w:space="0" w:color="auto"/>
                                        <w:bottom w:val="none" w:sz="0" w:space="0" w:color="auto"/>
                                        <w:right w:val="none" w:sz="0" w:space="0" w:color="auto"/>
                                      </w:divBdr>
                                      <w:divsChild>
                                        <w:div w:id="1907959702">
                                          <w:marLeft w:val="0"/>
                                          <w:marRight w:val="0"/>
                                          <w:marTop w:val="0"/>
                                          <w:marBottom w:val="0"/>
                                          <w:divBdr>
                                            <w:top w:val="none" w:sz="0" w:space="0" w:color="auto"/>
                                            <w:left w:val="none" w:sz="0" w:space="0" w:color="auto"/>
                                            <w:bottom w:val="none" w:sz="0" w:space="0" w:color="auto"/>
                                            <w:right w:val="none" w:sz="0" w:space="0" w:color="auto"/>
                                          </w:divBdr>
                                          <w:divsChild>
                                            <w:div w:id="879975220">
                                              <w:marLeft w:val="0"/>
                                              <w:marRight w:val="0"/>
                                              <w:marTop w:val="0"/>
                                              <w:marBottom w:val="0"/>
                                              <w:divBdr>
                                                <w:top w:val="single" w:sz="6" w:space="0" w:color="F5F5F5"/>
                                                <w:left w:val="single" w:sz="6" w:space="0" w:color="F5F5F5"/>
                                                <w:bottom w:val="single" w:sz="6" w:space="0" w:color="F5F5F5"/>
                                                <w:right w:val="single" w:sz="6" w:space="0" w:color="F5F5F5"/>
                                              </w:divBdr>
                                              <w:divsChild>
                                                <w:div w:id="157624724">
                                                  <w:marLeft w:val="0"/>
                                                  <w:marRight w:val="0"/>
                                                  <w:marTop w:val="0"/>
                                                  <w:marBottom w:val="0"/>
                                                  <w:divBdr>
                                                    <w:top w:val="none" w:sz="0" w:space="0" w:color="auto"/>
                                                    <w:left w:val="none" w:sz="0" w:space="0" w:color="auto"/>
                                                    <w:bottom w:val="none" w:sz="0" w:space="0" w:color="auto"/>
                                                    <w:right w:val="none" w:sz="0" w:space="0" w:color="auto"/>
                                                  </w:divBdr>
                                                  <w:divsChild>
                                                    <w:div w:id="7471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3390350">
      <w:bodyDiv w:val="1"/>
      <w:marLeft w:val="0"/>
      <w:marRight w:val="0"/>
      <w:marTop w:val="0"/>
      <w:marBottom w:val="0"/>
      <w:divBdr>
        <w:top w:val="none" w:sz="0" w:space="0" w:color="auto"/>
        <w:left w:val="none" w:sz="0" w:space="0" w:color="auto"/>
        <w:bottom w:val="none" w:sz="0" w:space="0" w:color="auto"/>
        <w:right w:val="none" w:sz="0" w:space="0" w:color="auto"/>
      </w:divBdr>
      <w:divsChild>
        <w:div w:id="1303779130">
          <w:marLeft w:val="0"/>
          <w:marRight w:val="0"/>
          <w:marTop w:val="0"/>
          <w:marBottom w:val="0"/>
          <w:divBdr>
            <w:top w:val="none" w:sz="0" w:space="0" w:color="auto"/>
            <w:left w:val="none" w:sz="0" w:space="0" w:color="auto"/>
            <w:bottom w:val="none" w:sz="0" w:space="0" w:color="auto"/>
            <w:right w:val="none" w:sz="0" w:space="0" w:color="auto"/>
          </w:divBdr>
          <w:divsChild>
            <w:div w:id="396902193">
              <w:marLeft w:val="0"/>
              <w:marRight w:val="0"/>
              <w:marTop w:val="0"/>
              <w:marBottom w:val="0"/>
              <w:divBdr>
                <w:top w:val="none" w:sz="0" w:space="0" w:color="auto"/>
                <w:left w:val="none" w:sz="0" w:space="0" w:color="auto"/>
                <w:bottom w:val="none" w:sz="0" w:space="0" w:color="auto"/>
                <w:right w:val="none" w:sz="0" w:space="0" w:color="auto"/>
              </w:divBdr>
              <w:divsChild>
                <w:div w:id="1925919461">
                  <w:marLeft w:val="0"/>
                  <w:marRight w:val="0"/>
                  <w:marTop w:val="0"/>
                  <w:marBottom w:val="0"/>
                  <w:divBdr>
                    <w:top w:val="none" w:sz="0" w:space="0" w:color="auto"/>
                    <w:left w:val="none" w:sz="0" w:space="0" w:color="auto"/>
                    <w:bottom w:val="none" w:sz="0" w:space="0" w:color="auto"/>
                    <w:right w:val="none" w:sz="0" w:space="0" w:color="auto"/>
                  </w:divBdr>
                  <w:divsChild>
                    <w:div w:id="656108414">
                      <w:marLeft w:val="0"/>
                      <w:marRight w:val="0"/>
                      <w:marTop w:val="0"/>
                      <w:marBottom w:val="0"/>
                      <w:divBdr>
                        <w:top w:val="none" w:sz="0" w:space="0" w:color="auto"/>
                        <w:left w:val="none" w:sz="0" w:space="0" w:color="auto"/>
                        <w:bottom w:val="none" w:sz="0" w:space="0" w:color="auto"/>
                        <w:right w:val="none" w:sz="0" w:space="0" w:color="auto"/>
                      </w:divBdr>
                      <w:divsChild>
                        <w:div w:id="1908488457">
                          <w:marLeft w:val="0"/>
                          <w:marRight w:val="0"/>
                          <w:marTop w:val="0"/>
                          <w:marBottom w:val="0"/>
                          <w:divBdr>
                            <w:top w:val="none" w:sz="0" w:space="0" w:color="auto"/>
                            <w:left w:val="none" w:sz="0" w:space="0" w:color="auto"/>
                            <w:bottom w:val="none" w:sz="0" w:space="0" w:color="auto"/>
                            <w:right w:val="none" w:sz="0" w:space="0" w:color="auto"/>
                          </w:divBdr>
                          <w:divsChild>
                            <w:div w:id="2036074156">
                              <w:marLeft w:val="0"/>
                              <w:marRight w:val="0"/>
                              <w:marTop w:val="0"/>
                              <w:marBottom w:val="0"/>
                              <w:divBdr>
                                <w:top w:val="none" w:sz="0" w:space="0" w:color="auto"/>
                                <w:left w:val="none" w:sz="0" w:space="0" w:color="auto"/>
                                <w:bottom w:val="none" w:sz="0" w:space="0" w:color="auto"/>
                                <w:right w:val="none" w:sz="0" w:space="0" w:color="auto"/>
                              </w:divBdr>
                              <w:divsChild>
                                <w:div w:id="371420060">
                                  <w:marLeft w:val="0"/>
                                  <w:marRight w:val="0"/>
                                  <w:marTop w:val="0"/>
                                  <w:marBottom w:val="0"/>
                                  <w:divBdr>
                                    <w:top w:val="none" w:sz="0" w:space="0" w:color="auto"/>
                                    <w:left w:val="none" w:sz="0" w:space="0" w:color="auto"/>
                                    <w:bottom w:val="none" w:sz="0" w:space="0" w:color="auto"/>
                                    <w:right w:val="none" w:sz="0" w:space="0" w:color="auto"/>
                                  </w:divBdr>
                                  <w:divsChild>
                                    <w:div w:id="577783873">
                                      <w:marLeft w:val="0"/>
                                      <w:marRight w:val="0"/>
                                      <w:marTop w:val="0"/>
                                      <w:marBottom w:val="0"/>
                                      <w:divBdr>
                                        <w:top w:val="none" w:sz="0" w:space="0" w:color="auto"/>
                                        <w:left w:val="none" w:sz="0" w:space="0" w:color="auto"/>
                                        <w:bottom w:val="none" w:sz="0" w:space="0" w:color="auto"/>
                                        <w:right w:val="none" w:sz="0" w:space="0" w:color="auto"/>
                                      </w:divBdr>
                                      <w:divsChild>
                                        <w:div w:id="220944111">
                                          <w:marLeft w:val="0"/>
                                          <w:marRight w:val="0"/>
                                          <w:marTop w:val="0"/>
                                          <w:marBottom w:val="0"/>
                                          <w:divBdr>
                                            <w:top w:val="none" w:sz="0" w:space="0" w:color="auto"/>
                                            <w:left w:val="none" w:sz="0" w:space="0" w:color="auto"/>
                                            <w:bottom w:val="none" w:sz="0" w:space="0" w:color="auto"/>
                                            <w:right w:val="none" w:sz="0" w:space="0" w:color="auto"/>
                                          </w:divBdr>
                                          <w:divsChild>
                                            <w:div w:id="680663099">
                                              <w:marLeft w:val="0"/>
                                              <w:marRight w:val="0"/>
                                              <w:marTop w:val="0"/>
                                              <w:marBottom w:val="0"/>
                                              <w:divBdr>
                                                <w:top w:val="single" w:sz="6" w:space="0" w:color="F5F5F5"/>
                                                <w:left w:val="single" w:sz="6" w:space="0" w:color="F5F5F5"/>
                                                <w:bottom w:val="single" w:sz="6" w:space="0" w:color="F5F5F5"/>
                                                <w:right w:val="single" w:sz="6" w:space="0" w:color="F5F5F5"/>
                                              </w:divBdr>
                                              <w:divsChild>
                                                <w:div w:id="412120206">
                                                  <w:marLeft w:val="0"/>
                                                  <w:marRight w:val="0"/>
                                                  <w:marTop w:val="0"/>
                                                  <w:marBottom w:val="0"/>
                                                  <w:divBdr>
                                                    <w:top w:val="none" w:sz="0" w:space="0" w:color="auto"/>
                                                    <w:left w:val="none" w:sz="0" w:space="0" w:color="auto"/>
                                                    <w:bottom w:val="none" w:sz="0" w:space="0" w:color="auto"/>
                                                    <w:right w:val="none" w:sz="0" w:space="0" w:color="auto"/>
                                                  </w:divBdr>
                                                  <w:divsChild>
                                                    <w:div w:id="18103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3807066">
      <w:bodyDiv w:val="1"/>
      <w:marLeft w:val="0"/>
      <w:marRight w:val="0"/>
      <w:marTop w:val="0"/>
      <w:marBottom w:val="0"/>
      <w:divBdr>
        <w:top w:val="none" w:sz="0" w:space="0" w:color="auto"/>
        <w:left w:val="none" w:sz="0" w:space="0" w:color="auto"/>
        <w:bottom w:val="none" w:sz="0" w:space="0" w:color="auto"/>
        <w:right w:val="none" w:sz="0" w:space="0" w:color="auto"/>
      </w:divBdr>
    </w:div>
    <w:div w:id="614679043">
      <w:bodyDiv w:val="1"/>
      <w:marLeft w:val="0"/>
      <w:marRight w:val="0"/>
      <w:marTop w:val="0"/>
      <w:marBottom w:val="0"/>
      <w:divBdr>
        <w:top w:val="none" w:sz="0" w:space="0" w:color="auto"/>
        <w:left w:val="none" w:sz="0" w:space="0" w:color="auto"/>
        <w:bottom w:val="none" w:sz="0" w:space="0" w:color="auto"/>
        <w:right w:val="none" w:sz="0" w:space="0" w:color="auto"/>
      </w:divBdr>
    </w:div>
    <w:div w:id="634071050">
      <w:bodyDiv w:val="1"/>
      <w:marLeft w:val="0"/>
      <w:marRight w:val="0"/>
      <w:marTop w:val="0"/>
      <w:marBottom w:val="0"/>
      <w:divBdr>
        <w:top w:val="none" w:sz="0" w:space="0" w:color="auto"/>
        <w:left w:val="none" w:sz="0" w:space="0" w:color="auto"/>
        <w:bottom w:val="none" w:sz="0" w:space="0" w:color="auto"/>
        <w:right w:val="none" w:sz="0" w:space="0" w:color="auto"/>
      </w:divBdr>
      <w:divsChild>
        <w:div w:id="1923299416">
          <w:marLeft w:val="0"/>
          <w:marRight w:val="0"/>
          <w:marTop w:val="0"/>
          <w:marBottom w:val="0"/>
          <w:divBdr>
            <w:top w:val="none" w:sz="0" w:space="0" w:color="auto"/>
            <w:left w:val="none" w:sz="0" w:space="0" w:color="auto"/>
            <w:bottom w:val="none" w:sz="0" w:space="0" w:color="auto"/>
            <w:right w:val="none" w:sz="0" w:space="0" w:color="auto"/>
          </w:divBdr>
          <w:divsChild>
            <w:div w:id="237180168">
              <w:marLeft w:val="0"/>
              <w:marRight w:val="0"/>
              <w:marTop w:val="0"/>
              <w:marBottom w:val="0"/>
              <w:divBdr>
                <w:top w:val="none" w:sz="0" w:space="0" w:color="auto"/>
                <w:left w:val="none" w:sz="0" w:space="0" w:color="auto"/>
                <w:bottom w:val="none" w:sz="0" w:space="0" w:color="auto"/>
                <w:right w:val="none" w:sz="0" w:space="0" w:color="auto"/>
              </w:divBdr>
              <w:divsChild>
                <w:div w:id="194854229">
                  <w:marLeft w:val="0"/>
                  <w:marRight w:val="0"/>
                  <w:marTop w:val="0"/>
                  <w:marBottom w:val="0"/>
                  <w:divBdr>
                    <w:top w:val="none" w:sz="0" w:space="0" w:color="auto"/>
                    <w:left w:val="none" w:sz="0" w:space="0" w:color="auto"/>
                    <w:bottom w:val="none" w:sz="0" w:space="0" w:color="auto"/>
                    <w:right w:val="none" w:sz="0" w:space="0" w:color="auto"/>
                  </w:divBdr>
                  <w:divsChild>
                    <w:div w:id="1946569236">
                      <w:marLeft w:val="0"/>
                      <w:marRight w:val="0"/>
                      <w:marTop w:val="0"/>
                      <w:marBottom w:val="0"/>
                      <w:divBdr>
                        <w:top w:val="none" w:sz="0" w:space="0" w:color="auto"/>
                        <w:left w:val="none" w:sz="0" w:space="0" w:color="auto"/>
                        <w:bottom w:val="none" w:sz="0" w:space="0" w:color="auto"/>
                        <w:right w:val="none" w:sz="0" w:space="0" w:color="auto"/>
                      </w:divBdr>
                      <w:divsChild>
                        <w:div w:id="1707946167">
                          <w:marLeft w:val="0"/>
                          <w:marRight w:val="0"/>
                          <w:marTop w:val="0"/>
                          <w:marBottom w:val="0"/>
                          <w:divBdr>
                            <w:top w:val="none" w:sz="0" w:space="0" w:color="auto"/>
                            <w:left w:val="none" w:sz="0" w:space="0" w:color="auto"/>
                            <w:bottom w:val="none" w:sz="0" w:space="0" w:color="auto"/>
                            <w:right w:val="none" w:sz="0" w:space="0" w:color="auto"/>
                          </w:divBdr>
                          <w:divsChild>
                            <w:div w:id="1919553997">
                              <w:marLeft w:val="0"/>
                              <w:marRight w:val="0"/>
                              <w:marTop w:val="0"/>
                              <w:marBottom w:val="0"/>
                              <w:divBdr>
                                <w:top w:val="none" w:sz="0" w:space="0" w:color="auto"/>
                                <w:left w:val="none" w:sz="0" w:space="0" w:color="auto"/>
                                <w:bottom w:val="none" w:sz="0" w:space="0" w:color="auto"/>
                                <w:right w:val="none" w:sz="0" w:space="0" w:color="auto"/>
                              </w:divBdr>
                              <w:divsChild>
                                <w:div w:id="351104681">
                                  <w:marLeft w:val="0"/>
                                  <w:marRight w:val="0"/>
                                  <w:marTop w:val="0"/>
                                  <w:marBottom w:val="0"/>
                                  <w:divBdr>
                                    <w:top w:val="none" w:sz="0" w:space="0" w:color="auto"/>
                                    <w:left w:val="none" w:sz="0" w:space="0" w:color="auto"/>
                                    <w:bottom w:val="none" w:sz="0" w:space="0" w:color="auto"/>
                                    <w:right w:val="none" w:sz="0" w:space="0" w:color="auto"/>
                                  </w:divBdr>
                                  <w:divsChild>
                                    <w:div w:id="1295254399">
                                      <w:marLeft w:val="0"/>
                                      <w:marRight w:val="0"/>
                                      <w:marTop w:val="0"/>
                                      <w:marBottom w:val="0"/>
                                      <w:divBdr>
                                        <w:top w:val="none" w:sz="0" w:space="0" w:color="auto"/>
                                        <w:left w:val="none" w:sz="0" w:space="0" w:color="auto"/>
                                        <w:bottom w:val="none" w:sz="0" w:space="0" w:color="auto"/>
                                        <w:right w:val="none" w:sz="0" w:space="0" w:color="auto"/>
                                      </w:divBdr>
                                      <w:divsChild>
                                        <w:div w:id="1213811085">
                                          <w:marLeft w:val="0"/>
                                          <w:marRight w:val="0"/>
                                          <w:marTop w:val="0"/>
                                          <w:marBottom w:val="0"/>
                                          <w:divBdr>
                                            <w:top w:val="none" w:sz="0" w:space="0" w:color="auto"/>
                                            <w:left w:val="none" w:sz="0" w:space="0" w:color="auto"/>
                                            <w:bottom w:val="none" w:sz="0" w:space="0" w:color="auto"/>
                                            <w:right w:val="none" w:sz="0" w:space="0" w:color="auto"/>
                                          </w:divBdr>
                                          <w:divsChild>
                                            <w:div w:id="1781028625">
                                              <w:marLeft w:val="0"/>
                                              <w:marRight w:val="0"/>
                                              <w:marTop w:val="0"/>
                                              <w:marBottom w:val="0"/>
                                              <w:divBdr>
                                                <w:top w:val="single" w:sz="6" w:space="0" w:color="F5F5F5"/>
                                                <w:left w:val="single" w:sz="6" w:space="0" w:color="F5F5F5"/>
                                                <w:bottom w:val="single" w:sz="6" w:space="0" w:color="F5F5F5"/>
                                                <w:right w:val="single" w:sz="6" w:space="0" w:color="F5F5F5"/>
                                              </w:divBdr>
                                              <w:divsChild>
                                                <w:div w:id="686950330">
                                                  <w:marLeft w:val="0"/>
                                                  <w:marRight w:val="0"/>
                                                  <w:marTop w:val="0"/>
                                                  <w:marBottom w:val="0"/>
                                                  <w:divBdr>
                                                    <w:top w:val="none" w:sz="0" w:space="0" w:color="auto"/>
                                                    <w:left w:val="none" w:sz="0" w:space="0" w:color="auto"/>
                                                    <w:bottom w:val="none" w:sz="0" w:space="0" w:color="auto"/>
                                                    <w:right w:val="none" w:sz="0" w:space="0" w:color="auto"/>
                                                  </w:divBdr>
                                                  <w:divsChild>
                                                    <w:div w:id="228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7880359">
      <w:bodyDiv w:val="1"/>
      <w:marLeft w:val="0"/>
      <w:marRight w:val="0"/>
      <w:marTop w:val="0"/>
      <w:marBottom w:val="0"/>
      <w:divBdr>
        <w:top w:val="none" w:sz="0" w:space="0" w:color="auto"/>
        <w:left w:val="none" w:sz="0" w:space="0" w:color="auto"/>
        <w:bottom w:val="none" w:sz="0" w:space="0" w:color="auto"/>
        <w:right w:val="none" w:sz="0" w:space="0" w:color="auto"/>
      </w:divBdr>
    </w:div>
    <w:div w:id="643044209">
      <w:bodyDiv w:val="1"/>
      <w:marLeft w:val="0"/>
      <w:marRight w:val="0"/>
      <w:marTop w:val="0"/>
      <w:marBottom w:val="0"/>
      <w:divBdr>
        <w:top w:val="none" w:sz="0" w:space="0" w:color="auto"/>
        <w:left w:val="none" w:sz="0" w:space="0" w:color="auto"/>
        <w:bottom w:val="none" w:sz="0" w:space="0" w:color="auto"/>
        <w:right w:val="none" w:sz="0" w:space="0" w:color="auto"/>
      </w:divBdr>
      <w:divsChild>
        <w:div w:id="41096425">
          <w:marLeft w:val="835"/>
          <w:marRight w:val="0"/>
          <w:marTop w:val="77"/>
          <w:marBottom w:val="0"/>
          <w:divBdr>
            <w:top w:val="none" w:sz="0" w:space="0" w:color="auto"/>
            <w:left w:val="none" w:sz="0" w:space="0" w:color="auto"/>
            <w:bottom w:val="none" w:sz="0" w:space="0" w:color="auto"/>
            <w:right w:val="none" w:sz="0" w:space="0" w:color="auto"/>
          </w:divBdr>
        </w:div>
        <w:div w:id="352532379">
          <w:marLeft w:val="835"/>
          <w:marRight w:val="0"/>
          <w:marTop w:val="77"/>
          <w:marBottom w:val="0"/>
          <w:divBdr>
            <w:top w:val="none" w:sz="0" w:space="0" w:color="auto"/>
            <w:left w:val="none" w:sz="0" w:space="0" w:color="auto"/>
            <w:bottom w:val="none" w:sz="0" w:space="0" w:color="auto"/>
            <w:right w:val="none" w:sz="0" w:space="0" w:color="auto"/>
          </w:divBdr>
        </w:div>
        <w:div w:id="574053507">
          <w:marLeft w:val="835"/>
          <w:marRight w:val="0"/>
          <w:marTop w:val="77"/>
          <w:marBottom w:val="0"/>
          <w:divBdr>
            <w:top w:val="none" w:sz="0" w:space="0" w:color="auto"/>
            <w:left w:val="none" w:sz="0" w:space="0" w:color="auto"/>
            <w:bottom w:val="none" w:sz="0" w:space="0" w:color="auto"/>
            <w:right w:val="none" w:sz="0" w:space="0" w:color="auto"/>
          </w:divBdr>
        </w:div>
        <w:div w:id="614793283">
          <w:marLeft w:val="835"/>
          <w:marRight w:val="0"/>
          <w:marTop w:val="77"/>
          <w:marBottom w:val="0"/>
          <w:divBdr>
            <w:top w:val="none" w:sz="0" w:space="0" w:color="auto"/>
            <w:left w:val="none" w:sz="0" w:space="0" w:color="auto"/>
            <w:bottom w:val="none" w:sz="0" w:space="0" w:color="auto"/>
            <w:right w:val="none" w:sz="0" w:space="0" w:color="auto"/>
          </w:divBdr>
        </w:div>
        <w:div w:id="721369159">
          <w:marLeft w:val="835"/>
          <w:marRight w:val="0"/>
          <w:marTop w:val="77"/>
          <w:marBottom w:val="0"/>
          <w:divBdr>
            <w:top w:val="none" w:sz="0" w:space="0" w:color="auto"/>
            <w:left w:val="none" w:sz="0" w:space="0" w:color="auto"/>
            <w:bottom w:val="none" w:sz="0" w:space="0" w:color="auto"/>
            <w:right w:val="none" w:sz="0" w:space="0" w:color="auto"/>
          </w:divBdr>
        </w:div>
        <w:div w:id="814301562">
          <w:marLeft w:val="835"/>
          <w:marRight w:val="0"/>
          <w:marTop w:val="77"/>
          <w:marBottom w:val="0"/>
          <w:divBdr>
            <w:top w:val="none" w:sz="0" w:space="0" w:color="auto"/>
            <w:left w:val="none" w:sz="0" w:space="0" w:color="auto"/>
            <w:bottom w:val="none" w:sz="0" w:space="0" w:color="auto"/>
            <w:right w:val="none" w:sz="0" w:space="0" w:color="auto"/>
          </w:divBdr>
        </w:div>
        <w:div w:id="938101695">
          <w:marLeft w:val="835"/>
          <w:marRight w:val="0"/>
          <w:marTop w:val="77"/>
          <w:marBottom w:val="0"/>
          <w:divBdr>
            <w:top w:val="none" w:sz="0" w:space="0" w:color="auto"/>
            <w:left w:val="none" w:sz="0" w:space="0" w:color="auto"/>
            <w:bottom w:val="none" w:sz="0" w:space="0" w:color="auto"/>
            <w:right w:val="none" w:sz="0" w:space="0" w:color="auto"/>
          </w:divBdr>
        </w:div>
        <w:div w:id="1015571394">
          <w:marLeft w:val="317"/>
          <w:marRight w:val="0"/>
          <w:marTop w:val="432"/>
          <w:marBottom w:val="0"/>
          <w:divBdr>
            <w:top w:val="none" w:sz="0" w:space="0" w:color="auto"/>
            <w:left w:val="none" w:sz="0" w:space="0" w:color="auto"/>
            <w:bottom w:val="none" w:sz="0" w:space="0" w:color="auto"/>
            <w:right w:val="none" w:sz="0" w:space="0" w:color="auto"/>
          </w:divBdr>
        </w:div>
        <w:div w:id="1261177961">
          <w:marLeft w:val="317"/>
          <w:marRight w:val="0"/>
          <w:marTop w:val="432"/>
          <w:marBottom w:val="0"/>
          <w:divBdr>
            <w:top w:val="none" w:sz="0" w:space="0" w:color="auto"/>
            <w:left w:val="none" w:sz="0" w:space="0" w:color="auto"/>
            <w:bottom w:val="none" w:sz="0" w:space="0" w:color="auto"/>
            <w:right w:val="none" w:sz="0" w:space="0" w:color="auto"/>
          </w:divBdr>
        </w:div>
        <w:div w:id="1921867724">
          <w:marLeft w:val="835"/>
          <w:marRight w:val="0"/>
          <w:marTop w:val="77"/>
          <w:marBottom w:val="0"/>
          <w:divBdr>
            <w:top w:val="none" w:sz="0" w:space="0" w:color="auto"/>
            <w:left w:val="none" w:sz="0" w:space="0" w:color="auto"/>
            <w:bottom w:val="none" w:sz="0" w:space="0" w:color="auto"/>
            <w:right w:val="none" w:sz="0" w:space="0" w:color="auto"/>
          </w:divBdr>
        </w:div>
        <w:div w:id="1924560347">
          <w:marLeft w:val="317"/>
          <w:marRight w:val="0"/>
          <w:marTop w:val="432"/>
          <w:marBottom w:val="0"/>
          <w:divBdr>
            <w:top w:val="none" w:sz="0" w:space="0" w:color="auto"/>
            <w:left w:val="none" w:sz="0" w:space="0" w:color="auto"/>
            <w:bottom w:val="none" w:sz="0" w:space="0" w:color="auto"/>
            <w:right w:val="none" w:sz="0" w:space="0" w:color="auto"/>
          </w:divBdr>
        </w:div>
        <w:div w:id="2114858198">
          <w:marLeft w:val="835"/>
          <w:marRight w:val="0"/>
          <w:marTop w:val="77"/>
          <w:marBottom w:val="0"/>
          <w:divBdr>
            <w:top w:val="none" w:sz="0" w:space="0" w:color="auto"/>
            <w:left w:val="none" w:sz="0" w:space="0" w:color="auto"/>
            <w:bottom w:val="none" w:sz="0" w:space="0" w:color="auto"/>
            <w:right w:val="none" w:sz="0" w:space="0" w:color="auto"/>
          </w:divBdr>
        </w:div>
      </w:divsChild>
    </w:div>
    <w:div w:id="655455809">
      <w:bodyDiv w:val="1"/>
      <w:marLeft w:val="0"/>
      <w:marRight w:val="0"/>
      <w:marTop w:val="0"/>
      <w:marBottom w:val="0"/>
      <w:divBdr>
        <w:top w:val="none" w:sz="0" w:space="0" w:color="auto"/>
        <w:left w:val="none" w:sz="0" w:space="0" w:color="auto"/>
        <w:bottom w:val="none" w:sz="0" w:space="0" w:color="auto"/>
        <w:right w:val="none" w:sz="0" w:space="0" w:color="auto"/>
      </w:divBdr>
    </w:div>
    <w:div w:id="681857421">
      <w:bodyDiv w:val="1"/>
      <w:marLeft w:val="0"/>
      <w:marRight w:val="0"/>
      <w:marTop w:val="0"/>
      <w:marBottom w:val="0"/>
      <w:divBdr>
        <w:top w:val="none" w:sz="0" w:space="0" w:color="auto"/>
        <w:left w:val="none" w:sz="0" w:space="0" w:color="auto"/>
        <w:bottom w:val="none" w:sz="0" w:space="0" w:color="auto"/>
        <w:right w:val="none" w:sz="0" w:space="0" w:color="auto"/>
      </w:divBdr>
    </w:div>
    <w:div w:id="695422800">
      <w:bodyDiv w:val="1"/>
      <w:marLeft w:val="0"/>
      <w:marRight w:val="0"/>
      <w:marTop w:val="0"/>
      <w:marBottom w:val="0"/>
      <w:divBdr>
        <w:top w:val="none" w:sz="0" w:space="0" w:color="auto"/>
        <w:left w:val="none" w:sz="0" w:space="0" w:color="auto"/>
        <w:bottom w:val="none" w:sz="0" w:space="0" w:color="auto"/>
        <w:right w:val="none" w:sz="0" w:space="0" w:color="auto"/>
      </w:divBdr>
      <w:divsChild>
        <w:div w:id="11542468">
          <w:marLeft w:val="0"/>
          <w:marRight w:val="0"/>
          <w:marTop w:val="0"/>
          <w:marBottom w:val="0"/>
          <w:divBdr>
            <w:top w:val="none" w:sz="0" w:space="0" w:color="auto"/>
            <w:left w:val="none" w:sz="0" w:space="0" w:color="auto"/>
            <w:bottom w:val="none" w:sz="0" w:space="0" w:color="auto"/>
            <w:right w:val="none" w:sz="0" w:space="0" w:color="auto"/>
          </w:divBdr>
          <w:divsChild>
            <w:div w:id="1458913978">
              <w:marLeft w:val="0"/>
              <w:marRight w:val="0"/>
              <w:marTop w:val="0"/>
              <w:marBottom w:val="0"/>
              <w:divBdr>
                <w:top w:val="none" w:sz="0" w:space="0" w:color="auto"/>
                <w:left w:val="none" w:sz="0" w:space="0" w:color="auto"/>
                <w:bottom w:val="none" w:sz="0" w:space="0" w:color="auto"/>
                <w:right w:val="none" w:sz="0" w:space="0" w:color="auto"/>
              </w:divBdr>
              <w:divsChild>
                <w:div w:id="1740857203">
                  <w:marLeft w:val="0"/>
                  <w:marRight w:val="0"/>
                  <w:marTop w:val="0"/>
                  <w:marBottom w:val="0"/>
                  <w:divBdr>
                    <w:top w:val="none" w:sz="0" w:space="0" w:color="auto"/>
                    <w:left w:val="none" w:sz="0" w:space="0" w:color="auto"/>
                    <w:bottom w:val="none" w:sz="0" w:space="0" w:color="auto"/>
                    <w:right w:val="none" w:sz="0" w:space="0" w:color="auto"/>
                  </w:divBdr>
                  <w:divsChild>
                    <w:div w:id="1278027638">
                      <w:marLeft w:val="0"/>
                      <w:marRight w:val="0"/>
                      <w:marTop w:val="0"/>
                      <w:marBottom w:val="0"/>
                      <w:divBdr>
                        <w:top w:val="none" w:sz="0" w:space="0" w:color="auto"/>
                        <w:left w:val="none" w:sz="0" w:space="0" w:color="auto"/>
                        <w:bottom w:val="none" w:sz="0" w:space="0" w:color="auto"/>
                        <w:right w:val="none" w:sz="0" w:space="0" w:color="auto"/>
                      </w:divBdr>
                      <w:divsChild>
                        <w:div w:id="1773628869">
                          <w:marLeft w:val="0"/>
                          <w:marRight w:val="0"/>
                          <w:marTop w:val="0"/>
                          <w:marBottom w:val="0"/>
                          <w:divBdr>
                            <w:top w:val="none" w:sz="0" w:space="0" w:color="auto"/>
                            <w:left w:val="none" w:sz="0" w:space="0" w:color="auto"/>
                            <w:bottom w:val="none" w:sz="0" w:space="0" w:color="auto"/>
                            <w:right w:val="none" w:sz="0" w:space="0" w:color="auto"/>
                          </w:divBdr>
                          <w:divsChild>
                            <w:div w:id="1383556246">
                              <w:marLeft w:val="0"/>
                              <w:marRight w:val="0"/>
                              <w:marTop w:val="0"/>
                              <w:marBottom w:val="0"/>
                              <w:divBdr>
                                <w:top w:val="none" w:sz="0" w:space="0" w:color="auto"/>
                                <w:left w:val="none" w:sz="0" w:space="0" w:color="auto"/>
                                <w:bottom w:val="none" w:sz="0" w:space="0" w:color="auto"/>
                                <w:right w:val="none" w:sz="0" w:space="0" w:color="auto"/>
                              </w:divBdr>
                              <w:divsChild>
                                <w:div w:id="1859848888">
                                  <w:marLeft w:val="0"/>
                                  <w:marRight w:val="0"/>
                                  <w:marTop w:val="0"/>
                                  <w:marBottom w:val="0"/>
                                  <w:divBdr>
                                    <w:top w:val="none" w:sz="0" w:space="0" w:color="auto"/>
                                    <w:left w:val="none" w:sz="0" w:space="0" w:color="auto"/>
                                    <w:bottom w:val="none" w:sz="0" w:space="0" w:color="auto"/>
                                    <w:right w:val="none" w:sz="0" w:space="0" w:color="auto"/>
                                  </w:divBdr>
                                  <w:divsChild>
                                    <w:div w:id="1986352534">
                                      <w:marLeft w:val="0"/>
                                      <w:marRight w:val="0"/>
                                      <w:marTop w:val="0"/>
                                      <w:marBottom w:val="0"/>
                                      <w:divBdr>
                                        <w:top w:val="none" w:sz="0" w:space="0" w:color="auto"/>
                                        <w:left w:val="none" w:sz="0" w:space="0" w:color="auto"/>
                                        <w:bottom w:val="none" w:sz="0" w:space="0" w:color="auto"/>
                                        <w:right w:val="none" w:sz="0" w:space="0" w:color="auto"/>
                                      </w:divBdr>
                                      <w:divsChild>
                                        <w:div w:id="326174820">
                                          <w:marLeft w:val="0"/>
                                          <w:marRight w:val="0"/>
                                          <w:marTop w:val="0"/>
                                          <w:marBottom w:val="0"/>
                                          <w:divBdr>
                                            <w:top w:val="none" w:sz="0" w:space="0" w:color="auto"/>
                                            <w:left w:val="none" w:sz="0" w:space="0" w:color="auto"/>
                                            <w:bottom w:val="none" w:sz="0" w:space="0" w:color="auto"/>
                                            <w:right w:val="none" w:sz="0" w:space="0" w:color="auto"/>
                                          </w:divBdr>
                                          <w:divsChild>
                                            <w:div w:id="1394235082">
                                              <w:marLeft w:val="0"/>
                                              <w:marRight w:val="0"/>
                                              <w:marTop w:val="0"/>
                                              <w:marBottom w:val="0"/>
                                              <w:divBdr>
                                                <w:top w:val="single" w:sz="6" w:space="0" w:color="F5F5F5"/>
                                                <w:left w:val="single" w:sz="6" w:space="0" w:color="F5F5F5"/>
                                                <w:bottom w:val="single" w:sz="6" w:space="0" w:color="F5F5F5"/>
                                                <w:right w:val="single" w:sz="6" w:space="0" w:color="F5F5F5"/>
                                              </w:divBdr>
                                              <w:divsChild>
                                                <w:div w:id="1115826224">
                                                  <w:marLeft w:val="0"/>
                                                  <w:marRight w:val="0"/>
                                                  <w:marTop w:val="0"/>
                                                  <w:marBottom w:val="0"/>
                                                  <w:divBdr>
                                                    <w:top w:val="none" w:sz="0" w:space="0" w:color="auto"/>
                                                    <w:left w:val="none" w:sz="0" w:space="0" w:color="auto"/>
                                                    <w:bottom w:val="none" w:sz="0" w:space="0" w:color="auto"/>
                                                    <w:right w:val="none" w:sz="0" w:space="0" w:color="auto"/>
                                                  </w:divBdr>
                                                  <w:divsChild>
                                                    <w:div w:id="20057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8527778">
      <w:bodyDiv w:val="1"/>
      <w:marLeft w:val="0"/>
      <w:marRight w:val="0"/>
      <w:marTop w:val="0"/>
      <w:marBottom w:val="0"/>
      <w:divBdr>
        <w:top w:val="none" w:sz="0" w:space="0" w:color="auto"/>
        <w:left w:val="none" w:sz="0" w:space="0" w:color="auto"/>
        <w:bottom w:val="none" w:sz="0" w:space="0" w:color="auto"/>
        <w:right w:val="none" w:sz="0" w:space="0" w:color="auto"/>
      </w:divBdr>
      <w:divsChild>
        <w:div w:id="1148206369">
          <w:marLeft w:val="0"/>
          <w:marRight w:val="0"/>
          <w:marTop w:val="0"/>
          <w:marBottom w:val="0"/>
          <w:divBdr>
            <w:top w:val="none" w:sz="0" w:space="0" w:color="auto"/>
            <w:left w:val="none" w:sz="0" w:space="0" w:color="auto"/>
            <w:bottom w:val="none" w:sz="0" w:space="0" w:color="auto"/>
            <w:right w:val="none" w:sz="0" w:space="0" w:color="auto"/>
          </w:divBdr>
          <w:divsChild>
            <w:div w:id="1407920930">
              <w:marLeft w:val="0"/>
              <w:marRight w:val="0"/>
              <w:marTop w:val="0"/>
              <w:marBottom w:val="0"/>
              <w:divBdr>
                <w:top w:val="none" w:sz="0" w:space="0" w:color="auto"/>
                <w:left w:val="none" w:sz="0" w:space="0" w:color="auto"/>
                <w:bottom w:val="none" w:sz="0" w:space="0" w:color="auto"/>
                <w:right w:val="none" w:sz="0" w:space="0" w:color="auto"/>
              </w:divBdr>
              <w:divsChild>
                <w:div w:id="890731844">
                  <w:marLeft w:val="0"/>
                  <w:marRight w:val="0"/>
                  <w:marTop w:val="0"/>
                  <w:marBottom w:val="0"/>
                  <w:divBdr>
                    <w:top w:val="none" w:sz="0" w:space="0" w:color="auto"/>
                    <w:left w:val="none" w:sz="0" w:space="0" w:color="auto"/>
                    <w:bottom w:val="none" w:sz="0" w:space="0" w:color="auto"/>
                    <w:right w:val="none" w:sz="0" w:space="0" w:color="auto"/>
                  </w:divBdr>
                  <w:divsChild>
                    <w:div w:id="1817529124">
                      <w:marLeft w:val="0"/>
                      <w:marRight w:val="0"/>
                      <w:marTop w:val="0"/>
                      <w:marBottom w:val="0"/>
                      <w:divBdr>
                        <w:top w:val="none" w:sz="0" w:space="0" w:color="auto"/>
                        <w:left w:val="none" w:sz="0" w:space="0" w:color="auto"/>
                        <w:bottom w:val="none" w:sz="0" w:space="0" w:color="auto"/>
                        <w:right w:val="none" w:sz="0" w:space="0" w:color="auto"/>
                      </w:divBdr>
                      <w:divsChild>
                        <w:div w:id="2132359915">
                          <w:marLeft w:val="0"/>
                          <w:marRight w:val="0"/>
                          <w:marTop w:val="0"/>
                          <w:marBottom w:val="0"/>
                          <w:divBdr>
                            <w:top w:val="none" w:sz="0" w:space="0" w:color="auto"/>
                            <w:left w:val="none" w:sz="0" w:space="0" w:color="auto"/>
                            <w:bottom w:val="none" w:sz="0" w:space="0" w:color="auto"/>
                            <w:right w:val="none" w:sz="0" w:space="0" w:color="auto"/>
                          </w:divBdr>
                          <w:divsChild>
                            <w:div w:id="952639884">
                              <w:marLeft w:val="0"/>
                              <w:marRight w:val="0"/>
                              <w:marTop w:val="0"/>
                              <w:marBottom w:val="0"/>
                              <w:divBdr>
                                <w:top w:val="none" w:sz="0" w:space="0" w:color="auto"/>
                                <w:left w:val="none" w:sz="0" w:space="0" w:color="auto"/>
                                <w:bottom w:val="none" w:sz="0" w:space="0" w:color="auto"/>
                                <w:right w:val="none" w:sz="0" w:space="0" w:color="auto"/>
                              </w:divBdr>
                              <w:divsChild>
                                <w:div w:id="774398454">
                                  <w:marLeft w:val="0"/>
                                  <w:marRight w:val="0"/>
                                  <w:marTop w:val="0"/>
                                  <w:marBottom w:val="0"/>
                                  <w:divBdr>
                                    <w:top w:val="none" w:sz="0" w:space="0" w:color="auto"/>
                                    <w:left w:val="none" w:sz="0" w:space="0" w:color="auto"/>
                                    <w:bottom w:val="none" w:sz="0" w:space="0" w:color="auto"/>
                                    <w:right w:val="none" w:sz="0" w:space="0" w:color="auto"/>
                                  </w:divBdr>
                                  <w:divsChild>
                                    <w:div w:id="417989547">
                                      <w:marLeft w:val="0"/>
                                      <w:marRight w:val="0"/>
                                      <w:marTop w:val="0"/>
                                      <w:marBottom w:val="0"/>
                                      <w:divBdr>
                                        <w:top w:val="none" w:sz="0" w:space="0" w:color="auto"/>
                                        <w:left w:val="none" w:sz="0" w:space="0" w:color="auto"/>
                                        <w:bottom w:val="none" w:sz="0" w:space="0" w:color="auto"/>
                                        <w:right w:val="none" w:sz="0" w:space="0" w:color="auto"/>
                                      </w:divBdr>
                                      <w:divsChild>
                                        <w:div w:id="612401088">
                                          <w:marLeft w:val="0"/>
                                          <w:marRight w:val="0"/>
                                          <w:marTop w:val="0"/>
                                          <w:marBottom w:val="0"/>
                                          <w:divBdr>
                                            <w:top w:val="none" w:sz="0" w:space="0" w:color="auto"/>
                                            <w:left w:val="none" w:sz="0" w:space="0" w:color="auto"/>
                                            <w:bottom w:val="none" w:sz="0" w:space="0" w:color="auto"/>
                                            <w:right w:val="none" w:sz="0" w:space="0" w:color="auto"/>
                                          </w:divBdr>
                                          <w:divsChild>
                                            <w:div w:id="673923708">
                                              <w:marLeft w:val="0"/>
                                              <w:marRight w:val="0"/>
                                              <w:marTop w:val="0"/>
                                              <w:marBottom w:val="0"/>
                                              <w:divBdr>
                                                <w:top w:val="single" w:sz="6" w:space="0" w:color="F5F5F5"/>
                                                <w:left w:val="single" w:sz="6" w:space="0" w:color="F5F5F5"/>
                                                <w:bottom w:val="single" w:sz="6" w:space="0" w:color="F5F5F5"/>
                                                <w:right w:val="single" w:sz="6" w:space="0" w:color="F5F5F5"/>
                                              </w:divBdr>
                                              <w:divsChild>
                                                <w:div w:id="1976137617">
                                                  <w:marLeft w:val="0"/>
                                                  <w:marRight w:val="0"/>
                                                  <w:marTop w:val="0"/>
                                                  <w:marBottom w:val="0"/>
                                                  <w:divBdr>
                                                    <w:top w:val="none" w:sz="0" w:space="0" w:color="auto"/>
                                                    <w:left w:val="none" w:sz="0" w:space="0" w:color="auto"/>
                                                    <w:bottom w:val="none" w:sz="0" w:space="0" w:color="auto"/>
                                                    <w:right w:val="none" w:sz="0" w:space="0" w:color="auto"/>
                                                  </w:divBdr>
                                                  <w:divsChild>
                                                    <w:div w:id="18460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0249591">
      <w:bodyDiv w:val="1"/>
      <w:marLeft w:val="0"/>
      <w:marRight w:val="0"/>
      <w:marTop w:val="0"/>
      <w:marBottom w:val="0"/>
      <w:divBdr>
        <w:top w:val="none" w:sz="0" w:space="0" w:color="auto"/>
        <w:left w:val="none" w:sz="0" w:space="0" w:color="auto"/>
        <w:bottom w:val="none" w:sz="0" w:space="0" w:color="auto"/>
        <w:right w:val="none" w:sz="0" w:space="0" w:color="auto"/>
      </w:divBdr>
      <w:divsChild>
        <w:div w:id="1311597513">
          <w:marLeft w:val="0"/>
          <w:marRight w:val="0"/>
          <w:marTop w:val="0"/>
          <w:marBottom w:val="0"/>
          <w:divBdr>
            <w:top w:val="none" w:sz="0" w:space="0" w:color="auto"/>
            <w:left w:val="none" w:sz="0" w:space="0" w:color="auto"/>
            <w:bottom w:val="none" w:sz="0" w:space="0" w:color="auto"/>
            <w:right w:val="none" w:sz="0" w:space="0" w:color="auto"/>
          </w:divBdr>
          <w:divsChild>
            <w:div w:id="726302694">
              <w:marLeft w:val="0"/>
              <w:marRight w:val="0"/>
              <w:marTop w:val="0"/>
              <w:marBottom w:val="0"/>
              <w:divBdr>
                <w:top w:val="none" w:sz="0" w:space="0" w:color="auto"/>
                <w:left w:val="none" w:sz="0" w:space="0" w:color="auto"/>
                <w:bottom w:val="none" w:sz="0" w:space="0" w:color="auto"/>
                <w:right w:val="none" w:sz="0" w:space="0" w:color="auto"/>
              </w:divBdr>
              <w:divsChild>
                <w:div w:id="1129472258">
                  <w:marLeft w:val="0"/>
                  <w:marRight w:val="0"/>
                  <w:marTop w:val="0"/>
                  <w:marBottom w:val="0"/>
                  <w:divBdr>
                    <w:top w:val="none" w:sz="0" w:space="0" w:color="auto"/>
                    <w:left w:val="none" w:sz="0" w:space="0" w:color="auto"/>
                    <w:bottom w:val="none" w:sz="0" w:space="0" w:color="auto"/>
                    <w:right w:val="none" w:sz="0" w:space="0" w:color="auto"/>
                  </w:divBdr>
                  <w:divsChild>
                    <w:div w:id="484398294">
                      <w:marLeft w:val="0"/>
                      <w:marRight w:val="0"/>
                      <w:marTop w:val="0"/>
                      <w:marBottom w:val="0"/>
                      <w:divBdr>
                        <w:top w:val="none" w:sz="0" w:space="0" w:color="auto"/>
                        <w:left w:val="none" w:sz="0" w:space="0" w:color="auto"/>
                        <w:bottom w:val="none" w:sz="0" w:space="0" w:color="auto"/>
                        <w:right w:val="none" w:sz="0" w:space="0" w:color="auto"/>
                      </w:divBdr>
                      <w:divsChild>
                        <w:div w:id="626813953">
                          <w:marLeft w:val="0"/>
                          <w:marRight w:val="0"/>
                          <w:marTop w:val="0"/>
                          <w:marBottom w:val="0"/>
                          <w:divBdr>
                            <w:top w:val="none" w:sz="0" w:space="0" w:color="auto"/>
                            <w:left w:val="none" w:sz="0" w:space="0" w:color="auto"/>
                            <w:bottom w:val="none" w:sz="0" w:space="0" w:color="auto"/>
                            <w:right w:val="none" w:sz="0" w:space="0" w:color="auto"/>
                          </w:divBdr>
                          <w:divsChild>
                            <w:div w:id="1138843936">
                              <w:marLeft w:val="0"/>
                              <w:marRight w:val="0"/>
                              <w:marTop w:val="0"/>
                              <w:marBottom w:val="0"/>
                              <w:divBdr>
                                <w:top w:val="none" w:sz="0" w:space="0" w:color="auto"/>
                                <w:left w:val="none" w:sz="0" w:space="0" w:color="auto"/>
                                <w:bottom w:val="none" w:sz="0" w:space="0" w:color="auto"/>
                                <w:right w:val="none" w:sz="0" w:space="0" w:color="auto"/>
                              </w:divBdr>
                              <w:divsChild>
                                <w:div w:id="1707366381">
                                  <w:marLeft w:val="0"/>
                                  <w:marRight w:val="0"/>
                                  <w:marTop w:val="0"/>
                                  <w:marBottom w:val="0"/>
                                  <w:divBdr>
                                    <w:top w:val="none" w:sz="0" w:space="0" w:color="auto"/>
                                    <w:left w:val="none" w:sz="0" w:space="0" w:color="auto"/>
                                    <w:bottom w:val="none" w:sz="0" w:space="0" w:color="auto"/>
                                    <w:right w:val="none" w:sz="0" w:space="0" w:color="auto"/>
                                  </w:divBdr>
                                  <w:divsChild>
                                    <w:div w:id="643898799">
                                      <w:marLeft w:val="0"/>
                                      <w:marRight w:val="0"/>
                                      <w:marTop w:val="0"/>
                                      <w:marBottom w:val="0"/>
                                      <w:divBdr>
                                        <w:top w:val="none" w:sz="0" w:space="0" w:color="auto"/>
                                        <w:left w:val="none" w:sz="0" w:space="0" w:color="auto"/>
                                        <w:bottom w:val="none" w:sz="0" w:space="0" w:color="auto"/>
                                        <w:right w:val="none" w:sz="0" w:space="0" w:color="auto"/>
                                      </w:divBdr>
                                      <w:divsChild>
                                        <w:div w:id="616986957">
                                          <w:marLeft w:val="0"/>
                                          <w:marRight w:val="0"/>
                                          <w:marTop w:val="0"/>
                                          <w:marBottom w:val="0"/>
                                          <w:divBdr>
                                            <w:top w:val="none" w:sz="0" w:space="0" w:color="auto"/>
                                            <w:left w:val="none" w:sz="0" w:space="0" w:color="auto"/>
                                            <w:bottom w:val="none" w:sz="0" w:space="0" w:color="auto"/>
                                            <w:right w:val="none" w:sz="0" w:space="0" w:color="auto"/>
                                          </w:divBdr>
                                          <w:divsChild>
                                            <w:div w:id="2090954821">
                                              <w:marLeft w:val="0"/>
                                              <w:marRight w:val="0"/>
                                              <w:marTop w:val="0"/>
                                              <w:marBottom w:val="0"/>
                                              <w:divBdr>
                                                <w:top w:val="single" w:sz="6" w:space="0" w:color="F5F5F5"/>
                                                <w:left w:val="single" w:sz="6" w:space="0" w:color="F5F5F5"/>
                                                <w:bottom w:val="single" w:sz="6" w:space="0" w:color="F5F5F5"/>
                                                <w:right w:val="single" w:sz="6" w:space="0" w:color="F5F5F5"/>
                                              </w:divBdr>
                                              <w:divsChild>
                                                <w:div w:id="1740253350">
                                                  <w:marLeft w:val="0"/>
                                                  <w:marRight w:val="0"/>
                                                  <w:marTop w:val="0"/>
                                                  <w:marBottom w:val="0"/>
                                                  <w:divBdr>
                                                    <w:top w:val="none" w:sz="0" w:space="0" w:color="auto"/>
                                                    <w:left w:val="none" w:sz="0" w:space="0" w:color="auto"/>
                                                    <w:bottom w:val="none" w:sz="0" w:space="0" w:color="auto"/>
                                                    <w:right w:val="none" w:sz="0" w:space="0" w:color="auto"/>
                                                  </w:divBdr>
                                                  <w:divsChild>
                                                    <w:div w:id="17192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418731">
      <w:bodyDiv w:val="1"/>
      <w:marLeft w:val="0"/>
      <w:marRight w:val="0"/>
      <w:marTop w:val="0"/>
      <w:marBottom w:val="0"/>
      <w:divBdr>
        <w:top w:val="none" w:sz="0" w:space="0" w:color="auto"/>
        <w:left w:val="none" w:sz="0" w:space="0" w:color="auto"/>
        <w:bottom w:val="none" w:sz="0" w:space="0" w:color="auto"/>
        <w:right w:val="none" w:sz="0" w:space="0" w:color="auto"/>
      </w:divBdr>
    </w:div>
    <w:div w:id="780338324">
      <w:bodyDiv w:val="1"/>
      <w:marLeft w:val="0"/>
      <w:marRight w:val="0"/>
      <w:marTop w:val="0"/>
      <w:marBottom w:val="0"/>
      <w:divBdr>
        <w:top w:val="none" w:sz="0" w:space="0" w:color="auto"/>
        <w:left w:val="none" w:sz="0" w:space="0" w:color="auto"/>
        <w:bottom w:val="none" w:sz="0" w:space="0" w:color="auto"/>
        <w:right w:val="none" w:sz="0" w:space="0" w:color="auto"/>
      </w:divBdr>
      <w:divsChild>
        <w:div w:id="359471981">
          <w:marLeft w:val="0"/>
          <w:marRight w:val="0"/>
          <w:marTop w:val="0"/>
          <w:marBottom w:val="0"/>
          <w:divBdr>
            <w:top w:val="none" w:sz="0" w:space="0" w:color="auto"/>
            <w:left w:val="none" w:sz="0" w:space="0" w:color="auto"/>
            <w:bottom w:val="none" w:sz="0" w:space="0" w:color="auto"/>
            <w:right w:val="none" w:sz="0" w:space="0" w:color="auto"/>
          </w:divBdr>
          <w:divsChild>
            <w:div w:id="1089621982">
              <w:marLeft w:val="0"/>
              <w:marRight w:val="0"/>
              <w:marTop w:val="0"/>
              <w:marBottom w:val="0"/>
              <w:divBdr>
                <w:top w:val="none" w:sz="0" w:space="0" w:color="auto"/>
                <w:left w:val="none" w:sz="0" w:space="0" w:color="auto"/>
                <w:bottom w:val="none" w:sz="0" w:space="0" w:color="auto"/>
                <w:right w:val="none" w:sz="0" w:space="0" w:color="auto"/>
              </w:divBdr>
              <w:divsChild>
                <w:div w:id="665131078">
                  <w:marLeft w:val="0"/>
                  <w:marRight w:val="0"/>
                  <w:marTop w:val="0"/>
                  <w:marBottom w:val="0"/>
                  <w:divBdr>
                    <w:top w:val="none" w:sz="0" w:space="0" w:color="auto"/>
                    <w:left w:val="none" w:sz="0" w:space="0" w:color="auto"/>
                    <w:bottom w:val="none" w:sz="0" w:space="0" w:color="auto"/>
                    <w:right w:val="none" w:sz="0" w:space="0" w:color="auto"/>
                  </w:divBdr>
                  <w:divsChild>
                    <w:div w:id="1189418136">
                      <w:marLeft w:val="0"/>
                      <w:marRight w:val="0"/>
                      <w:marTop w:val="0"/>
                      <w:marBottom w:val="0"/>
                      <w:divBdr>
                        <w:top w:val="none" w:sz="0" w:space="0" w:color="auto"/>
                        <w:left w:val="none" w:sz="0" w:space="0" w:color="auto"/>
                        <w:bottom w:val="none" w:sz="0" w:space="0" w:color="auto"/>
                        <w:right w:val="none" w:sz="0" w:space="0" w:color="auto"/>
                      </w:divBdr>
                      <w:divsChild>
                        <w:div w:id="79259050">
                          <w:marLeft w:val="0"/>
                          <w:marRight w:val="0"/>
                          <w:marTop w:val="0"/>
                          <w:marBottom w:val="0"/>
                          <w:divBdr>
                            <w:top w:val="none" w:sz="0" w:space="0" w:color="auto"/>
                            <w:left w:val="none" w:sz="0" w:space="0" w:color="auto"/>
                            <w:bottom w:val="none" w:sz="0" w:space="0" w:color="auto"/>
                            <w:right w:val="none" w:sz="0" w:space="0" w:color="auto"/>
                          </w:divBdr>
                          <w:divsChild>
                            <w:div w:id="1517235190">
                              <w:marLeft w:val="0"/>
                              <w:marRight w:val="0"/>
                              <w:marTop w:val="0"/>
                              <w:marBottom w:val="0"/>
                              <w:divBdr>
                                <w:top w:val="none" w:sz="0" w:space="0" w:color="auto"/>
                                <w:left w:val="none" w:sz="0" w:space="0" w:color="auto"/>
                                <w:bottom w:val="none" w:sz="0" w:space="0" w:color="auto"/>
                                <w:right w:val="none" w:sz="0" w:space="0" w:color="auto"/>
                              </w:divBdr>
                              <w:divsChild>
                                <w:div w:id="251083572">
                                  <w:marLeft w:val="0"/>
                                  <w:marRight w:val="0"/>
                                  <w:marTop w:val="0"/>
                                  <w:marBottom w:val="0"/>
                                  <w:divBdr>
                                    <w:top w:val="none" w:sz="0" w:space="0" w:color="auto"/>
                                    <w:left w:val="none" w:sz="0" w:space="0" w:color="auto"/>
                                    <w:bottom w:val="none" w:sz="0" w:space="0" w:color="auto"/>
                                    <w:right w:val="none" w:sz="0" w:space="0" w:color="auto"/>
                                  </w:divBdr>
                                  <w:divsChild>
                                    <w:div w:id="1798597710">
                                      <w:marLeft w:val="0"/>
                                      <w:marRight w:val="0"/>
                                      <w:marTop w:val="0"/>
                                      <w:marBottom w:val="0"/>
                                      <w:divBdr>
                                        <w:top w:val="none" w:sz="0" w:space="0" w:color="auto"/>
                                        <w:left w:val="none" w:sz="0" w:space="0" w:color="auto"/>
                                        <w:bottom w:val="none" w:sz="0" w:space="0" w:color="auto"/>
                                        <w:right w:val="none" w:sz="0" w:space="0" w:color="auto"/>
                                      </w:divBdr>
                                      <w:divsChild>
                                        <w:div w:id="2124642882">
                                          <w:marLeft w:val="0"/>
                                          <w:marRight w:val="0"/>
                                          <w:marTop w:val="0"/>
                                          <w:marBottom w:val="0"/>
                                          <w:divBdr>
                                            <w:top w:val="none" w:sz="0" w:space="0" w:color="auto"/>
                                            <w:left w:val="none" w:sz="0" w:space="0" w:color="auto"/>
                                            <w:bottom w:val="none" w:sz="0" w:space="0" w:color="auto"/>
                                            <w:right w:val="none" w:sz="0" w:space="0" w:color="auto"/>
                                          </w:divBdr>
                                          <w:divsChild>
                                            <w:div w:id="641231215">
                                              <w:marLeft w:val="0"/>
                                              <w:marRight w:val="0"/>
                                              <w:marTop w:val="0"/>
                                              <w:marBottom w:val="0"/>
                                              <w:divBdr>
                                                <w:top w:val="single" w:sz="6" w:space="0" w:color="F5F5F5"/>
                                                <w:left w:val="single" w:sz="6" w:space="0" w:color="F5F5F5"/>
                                                <w:bottom w:val="single" w:sz="6" w:space="0" w:color="F5F5F5"/>
                                                <w:right w:val="single" w:sz="6" w:space="0" w:color="F5F5F5"/>
                                              </w:divBdr>
                                              <w:divsChild>
                                                <w:div w:id="557012815">
                                                  <w:marLeft w:val="0"/>
                                                  <w:marRight w:val="0"/>
                                                  <w:marTop w:val="0"/>
                                                  <w:marBottom w:val="0"/>
                                                  <w:divBdr>
                                                    <w:top w:val="none" w:sz="0" w:space="0" w:color="auto"/>
                                                    <w:left w:val="none" w:sz="0" w:space="0" w:color="auto"/>
                                                    <w:bottom w:val="none" w:sz="0" w:space="0" w:color="auto"/>
                                                    <w:right w:val="none" w:sz="0" w:space="0" w:color="auto"/>
                                                  </w:divBdr>
                                                  <w:divsChild>
                                                    <w:div w:id="19407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2069648">
      <w:bodyDiv w:val="1"/>
      <w:marLeft w:val="0"/>
      <w:marRight w:val="0"/>
      <w:marTop w:val="0"/>
      <w:marBottom w:val="0"/>
      <w:divBdr>
        <w:top w:val="none" w:sz="0" w:space="0" w:color="auto"/>
        <w:left w:val="none" w:sz="0" w:space="0" w:color="auto"/>
        <w:bottom w:val="none" w:sz="0" w:space="0" w:color="auto"/>
        <w:right w:val="none" w:sz="0" w:space="0" w:color="auto"/>
      </w:divBdr>
      <w:divsChild>
        <w:div w:id="878784960">
          <w:marLeft w:val="0"/>
          <w:marRight w:val="0"/>
          <w:marTop w:val="0"/>
          <w:marBottom w:val="0"/>
          <w:divBdr>
            <w:top w:val="none" w:sz="0" w:space="0" w:color="auto"/>
            <w:left w:val="none" w:sz="0" w:space="0" w:color="auto"/>
            <w:bottom w:val="none" w:sz="0" w:space="0" w:color="auto"/>
            <w:right w:val="none" w:sz="0" w:space="0" w:color="auto"/>
          </w:divBdr>
          <w:divsChild>
            <w:div w:id="1760904662">
              <w:marLeft w:val="0"/>
              <w:marRight w:val="0"/>
              <w:marTop w:val="0"/>
              <w:marBottom w:val="0"/>
              <w:divBdr>
                <w:top w:val="none" w:sz="0" w:space="0" w:color="auto"/>
                <w:left w:val="none" w:sz="0" w:space="0" w:color="auto"/>
                <w:bottom w:val="none" w:sz="0" w:space="0" w:color="auto"/>
                <w:right w:val="none" w:sz="0" w:space="0" w:color="auto"/>
              </w:divBdr>
              <w:divsChild>
                <w:div w:id="1005478938">
                  <w:marLeft w:val="0"/>
                  <w:marRight w:val="0"/>
                  <w:marTop w:val="0"/>
                  <w:marBottom w:val="0"/>
                  <w:divBdr>
                    <w:top w:val="none" w:sz="0" w:space="0" w:color="auto"/>
                    <w:left w:val="none" w:sz="0" w:space="0" w:color="auto"/>
                    <w:bottom w:val="none" w:sz="0" w:space="0" w:color="auto"/>
                    <w:right w:val="none" w:sz="0" w:space="0" w:color="auto"/>
                  </w:divBdr>
                  <w:divsChild>
                    <w:div w:id="1077440745">
                      <w:marLeft w:val="0"/>
                      <w:marRight w:val="0"/>
                      <w:marTop w:val="0"/>
                      <w:marBottom w:val="0"/>
                      <w:divBdr>
                        <w:top w:val="none" w:sz="0" w:space="0" w:color="auto"/>
                        <w:left w:val="none" w:sz="0" w:space="0" w:color="auto"/>
                        <w:bottom w:val="none" w:sz="0" w:space="0" w:color="auto"/>
                        <w:right w:val="none" w:sz="0" w:space="0" w:color="auto"/>
                      </w:divBdr>
                      <w:divsChild>
                        <w:div w:id="227499350">
                          <w:marLeft w:val="0"/>
                          <w:marRight w:val="0"/>
                          <w:marTop w:val="0"/>
                          <w:marBottom w:val="0"/>
                          <w:divBdr>
                            <w:top w:val="none" w:sz="0" w:space="0" w:color="auto"/>
                            <w:left w:val="none" w:sz="0" w:space="0" w:color="auto"/>
                            <w:bottom w:val="none" w:sz="0" w:space="0" w:color="auto"/>
                            <w:right w:val="none" w:sz="0" w:space="0" w:color="auto"/>
                          </w:divBdr>
                          <w:divsChild>
                            <w:div w:id="178855144">
                              <w:marLeft w:val="0"/>
                              <w:marRight w:val="0"/>
                              <w:marTop w:val="0"/>
                              <w:marBottom w:val="0"/>
                              <w:divBdr>
                                <w:top w:val="none" w:sz="0" w:space="0" w:color="auto"/>
                                <w:left w:val="none" w:sz="0" w:space="0" w:color="auto"/>
                                <w:bottom w:val="none" w:sz="0" w:space="0" w:color="auto"/>
                                <w:right w:val="none" w:sz="0" w:space="0" w:color="auto"/>
                              </w:divBdr>
                              <w:divsChild>
                                <w:div w:id="1897738354">
                                  <w:marLeft w:val="0"/>
                                  <w:marRight w:val="0"/>
                                  <w:marTop w:val="0"/>
                                  <w:marBottom w:val="0"/>
                                  <w:divBdr>
                                    <w:top w:val="none" w:sz="0" w:space="0" w:color="auto"/>
                                    <w:left w:val="none" w:sz="0" w:space="0" w:color="auto"/>
                                    <w:bottom w:val="none" w:sz="0" w:space="0" w:color="auto"/>
                                    <w:right w:val="none" w:sz="0" w:space="0" w:color="auto"/>
                                  </w:divBdr>
                                  <w:divsChild>
                                    <w:div w:id="1811360283">
                                      <w:marLeft w:val="0"/>
                                      <w:marRight w:val="0"/>
                                      <w:marTop w:val="0"/>
                                      <w:marBottom w:val="0"/>
                                      <w:divBdr>
                                        <w:top w:val="none" w:sz="0" w:space="0" w:color="auto"/>
                                        <w:left w:val="none" w:sz="0" w:space="0" w:color="auto"/>
                                        <w:bottom w:val="none" w:sz="0" w:space="0" w:color="auto"/>
                                        <w:right w:val="none" w:sz="0" w:space="0" w:color="auto"/>
                                      </w:divBdr>
                                      <w:divsChild>
                                        <w:div w:id="1686327588">
                                          <w:marLeft w:val="0"/>
                                          <w:marRight w:val="0"/>
                                          <w:marTop w:val="0"/>
                                          <w:marBottom w:val="0"/>
                                          <w:divBdr>
                                            <w:top w:val="none" w:sz="0" w:space="0" w:color="auto"/>
                                            <w:left w:val="none" w:sz="0" w:space="0" w:color="auto"/>
                                            <w:bottom w:val="none" w:sz="0" w:space="0" w:color="auto"/>
                                            <w:right w:val="none" w:sz="0" w:space="0" w:color="auto"/>
                                          </w:divBdr>
                                          <w:divsChild>
                                            <w:div w:id="1227690802">
                                              <w:marLeft w:val="0"/>
                                              <w:marRight w:val="0"/>
                                              <w:marTop w:val="0"/>
                                              <w:marBottom w:val="0"/>
                                              <w:divBdr>
                                                <w:top w:val="single" w:sz="4" w:space="0" w:color="F5F5F5"/>
                                                <w:left w:val="single" w:sz="4" w:space="0" w:color="F5F5F5"/>
                                                <w:bottom w:val="single" w:sz="4" w:space="0" w:color="F5F5F5"/>
                                                <w:right w:val="single" w:sz="4" w:space="0" w:color="F5F5F5"/>
                                              </w:divBdr>
                                              <w:divsChild>
                                                <w:div w:id="372583963">
                                                  <w:marLeft w:val="0"/>
                                                  <w:marRight w:val="0"/>
                                                  <w:marTop w:val="0"/>
                                                  <w:marBottom w:val="0"/>
                                                  <w:divBdr>
                                                    <w:top w:val="none" w:sz="0" w:space="0" w:color="auto"/>
                                                    <w:left w:val="none" w:sz="0" w:space="0" w:color="auto"/>
                                                    <w:bottom w:val="none" w:sz="0" w:space="0" w:color="auto"/>
                                                    <w:right w:val="none" w:sz="0" w:space="0" w:color="auto"/>
                                                  </w:divBdr>
                                                  <w:divsChild>
                                                    <w:div w:id="20199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6195446">
      <w:bodyDiv w:val="1"/>
      <w:marLeft w:val="0"/>
      <w:marRight w:val="0"/>
      <w:marTop w:val="0"/>
      <w:marBottom w:val="0"/>
      <w:divBdr>
        <w:top w:val="none" w:sz="0" w:space="0" w:color="auto"/>
        <w:left w:val="none" w:sz="0" w:space="0" w:color="auto"/>
        <w:bottom w:val="none" w:sz="0" w:space="0" w:color="auto"/>
        <w:right w:val="none" w:sz="0" w:space="0" w:color="auto"/>
      </w:divBdr>
      <w:divsChild>
        <w:div w:id="2061204346">
          <w:marLeft w:val="0"/>
          <w:marRight w:val="0"/>
          <w:marTop w:val="0"/>
          <w:marBottom w:val="0"/>
          <w:divBdr>
            <w:top w:val="none" w:sz="0" w:space="0" w:color="auto"/>
            <w:left w:val="none" w:sz="0" w:space="0" w:color="auto"/>
            <w:bottom w:val="none" w:sz="0" w:space="0" w:color="auto"/>
            <w:right w:val="none" w:sz="0" w:space="0" w:color="auto"/>
          </w:divBdr>
          <w:divsChild>
            <w:div w:id="1365329297">
              <w:marLeft w:val="0"/>
              <w:marRight w:val="0"/>
              <w:marTop w:val="0"/>
              <w:marBottom w:val="0"/>
              <w:divBdr>
                <w:top w:val="none" w:sz="0" w:space="0" w:color="auto"/>
                <w:left w:val="none" w:sz="0" w:space="0" w:color="auto"/>
                <w:bottom w:val="none" w:sz="0" w:space="0" w:color="auto"/>
                <w:right w:val="none" w:sz="0" w:space="0" w:color="auto"/>
              </w:divBdr>
              <w:divsChild>
                <w:div w:id="980691699">
                  <w:marLeft w:val="0"/>
                  <w:marRight w:val="0"/>
                  <w:marTop w:val="0"/>
                  <w:marBottom w:val="0"/>
                  <w:divBdr>
                    <w:top w:val="none" w:sz="0" w:space="0" w:color="auto"/>
                    <w:left w:val="none" w:sz="0" w:space="0" w:color="auto"/>
                    <w:bottom w:val="none" w:sz="0" w:space="0" w:color="auto"/>
                    <w:right w:val="none" w:sz="0" w:space="0" w:color="auto"/>
                  </w:divBdr>
                  <w:divsChild>
                    <w:div w:id="2124031487">
                      <w:marLeft w:val="0"/>
                      <w:marRight w:val="0"/>
                      <w:marTop w:val="0"/>
                      <w:marBottom w:val="0"/>
                      <w:divBdr>
                        <w:top w:val="none" w:sz="0" w:space="0" w:color="auto"/>
                        <w:left w:val="none" w:sz="0" w:space="0" w:color="auto"/>
                        <w:bottom w:val="none" w:sz="0" w:space="0" w:color="auto"/>
                        <w:right w:val="none" w:sz="0" w:space="0" w:color="auto"/>
                      </w:divBdr>
                      <w:divsChild>
                        <w:div w:id="1967853802">
                          <w:marLeft w:val="0"/>
                          <w:marRight w:val="0"/>
                          <w:marTop w:val="0"/>
                          <w:marBottom w:val="0"/>
                          <w:divBdr>
                            <w:top w:val="none" w:sz="0" w:space="0" w:color="auto"/>
                            <w:left w:val="none" w:sz="0" w:space="0" w:color="auto"/>
                            <w:bottom w:val="none" w:sz="0" w:space="0" w:color="auto"/>
                            <w:right w:val="none" w:sz="0" w:space="0" w:color="auto"/>
                          </w:divBdr>
                          <w:divsChild>
                            <w:div w:id="78530301">
                              <w:marLeft w:val="0"/>
                              <w:marRight w:val="0"/>
                              <w:marTop w:val="0"/>
                              <w:marBottom w:val="0"/>
                              <w:divBdr>
                                <w:top w:val="none" w:sz="0" w:space="0" w:color="auto"/>
                                <w:left w:val="none" w:sz="0" w:space="0" w:color="auto"/>
                                <w:bottom w:val="none" w:sz="0" w:space="0" w:color="auto"/>
                                <w:right w:val="none" w:sz="0" w:space="0" w:color="auto"/>
                              </w:divBdr>
                              <w:divsChild>
                                <w:div w:id="1216433434">
                                  <w:marLeft w:val="0"/>
                                  <w:marRight w:val="0"/>
                                  <w:marTop w:val="0"/>
                                  <w:marBottom w:val="0"/>
                                  <w:divBdr>
                                    <w:top w:val="none" w:sz="0" w:space="0" w:color="auto"/>
                                    <w:left w:val="none" w:sz="0" w:space="0" w:color="auto"/>
                                    <w:bottom w:val="none" w:sz="0" w:space="0" w:color="auto"/>
                                    <w:right w:val="none" w:sz="0" w:space="0" w:color="auto"/>
                                  </w:divBdr>
                                  <w:divsChild>
                                    <w:div w:id="1063793893">
                                      <w:marLeft w:val="0"/>
                                      <w:marRight w:val="0"/>
                                      <w:marTop w:val="0"/>
                                      <w:marBottom w:val="0"/>
                                      <w:divBdr>
                                        <w:top w:val="none" w:sz="0" w:space="0" w:color="auto"/>
                                        <w:left w:val="none" w:sz="0" w:space="0" w:color="auto"/>
                                        <w:bottom w:val="none" w:sz="0" w:space="0" w:color="auto"/>
                                        <w:right w:val="none" w:sz="0" w:space="0" w:color="auto"/>
                                      </w:divBdr>
                                      <w:divsChild>
                                        <w:div w:id="250748461">
                                          <w:marLeft w:val="0"/>
                                          <w:marRight w:val="0"/>
                                          <w:marTop w:val="0"/>
                                          <w:marBottom w:val="0"/>
                                          <w:divBdr>
                                            <w:top w:val="none" w:sz="0" w:space="0" w:color="auto"/>
                                            <w:left w:val="none" w:sz="0" w:space="0" w:color="auto"/>
                                            <w:bottom w:val="none" w:sz="0" w:space="0" w:color="auto"/>
                                            <w:right w:val="none" w:sz="0" w:space="0" w:color="auto"/>
                                          </w:divBdr>
                                          <w:divsChild>
                                            <w:div w:id="1880585902">
                                              <w:marLeft w:val="0"/>
                                              <w:marRight w:val="0"/>
                                              <w:marTop w:val="0"/>
                                              <w:marBottom w:val="0"/>
                                              <w:divBdr>
                                                <w:top w:val="single" w:sz="6" w:space="0" w:color="F5F5F5"/>
                                                <w:left w:val="single" w:sz="6" w:space="0" w:color="F5F5F5"/>
                                                <w:bottom w:val="single" w:sz="6" w:space="0" w:color="F5F5F5"/>
                                                <w:right w:val="single" w:sz="6" w:space="0" w:color="F5F5F5"/>
                                              </w:divBdr>
                                              <w:divsChild>
                                                <w:div w:id="982663549">
                                                  <w:marLeft w:val="0"/>
                                                  <w:marRight w:val="0"/>
                                                  <w:marTop w:val="0"/>
                                                  <w:marBottom w:val="0"/>
                                                  <w:divBdr>
                                                    <w:top w:val="none" w:sz="0" w:space="0" w:color="auto"/>
                                                    <w:left w:val="none" w:sz="0" w:space="0" w:color="auto"/>
                                                    <w:bottom w:val="none" w:sz="0" w:space="0" w:color="auto"/>
                                                    <w:right w:val="none" w:sz="0" w:space="0" w:color="auto"/>
                                                  </w:divBdr>
                                                  <w:divsChild>
                                                    <w:div w:id="18445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0068059">
      <w:bodyDiv w:val="1"/>
      <w:marLeft w:val="0"/>
      <w:marRight w:val="0"/>
      <w:marTop w:val="0"/>
      <w:marBottom w:val="0"/>
      <w:divBdr>
        <w:top w:val="none" w:sz="0" w:space="0" w:color="auto"/>
        <w:left w:val="none" w:sz="0" w:space="0" w:color="auto"/>
        <w:bottom w:val="none" w:sz="0" w:space="0" w:color="auto"/>
        <w:right w:val="none" w:sz="0" w:space="0" w:color="auto"/>
      </w:divBdr>
      <w:divsChild>
        <w:div w:id="1282301977">
          <w:marLeft w:val="0"/>
          <w:marRight w:val="0"/>
          <w:marTop w:val="0"/>
          <w:marBottom w:val="0"/>
          <w:divBdr>
            <w:top w:val="none" w:sz="0" w:space="0" w:color="auto"/>
            <w:left w:val="none" w:sz="0" w:space="0" w:color="auto"/>
            <w:bottom w:val="none" w:sz="0" w:space="0" w:color="auto"/>
            <w:right w:val="none" w:sz="0" w:space="0" w:color="auto"/>
          </w:divBdr>
          <w:divsChild>
            <w:div w:id="348456705">
              <w:marLeft w:val="0"/>
              <w:marRight w:val="0"/>
              <w:marTop w:val="0"/>
              <w:marBottom w:val="0"/>
              <w:divBdr>
                <w:top w:val="none" w:sz="0" w:space="0" w:color="auto"/>
                <w:left w:val="none" w:sz="0" w:space="0" w:color="auto"/>
                <w:bottom w:val="none" w:sz="0" w:space="0" w:color="auto"/>
                <w:right w:val="none" w:sz="0" w:space="0" w:color="auto"/>
              </w:divBdr>
              <w:divsChild>
                <w:div w:id="1832678545">
                  <w:marLeft w:val="0"/>
                  <w:marRight w:val="0"/>
                  <w:marTop w:val="0"/>
                  <w:marBottom w:val="0"/>
                  <w:divBdr>
                    <w:top w:val="none" w:sz="0" w:space="0" w:color="auto"/>
                    <w:left w:val="none" w:sz="0" w:space="0" w:color="auto"/>
                    <w:bottom w:val="none" w:sz="0" w:space="0" w:color="auto"/>
                    <w:right w:val="none" w:sz="0" w:space="0" w:color="auto"/>
                  </w:divBdr>
                  <w:divsChild>
                    <w:div w:id="671448599">
                      <w:marLeft w:val="0"/>
                      <w:marRight w:val="0"/>
                      <w:marTop w:val="0"/>
                      <w:marBottom w:val="0"/>
                      <w:divBdr>
                        <w:top w:val="none" w:sz="0" w:space="0" w:color="auto"/>
                        <w:left w:val="none" w:sz="0" w:space="0" w:color="auto"/>
                        <w:bottom w:val="none" w:sz="0" w:space="0" w:color="auto"/>
                        <w:right w:val="none" w:sz="0" w:space="0" w:color="auto"/>
                      </w:divBdr>
                      <w:divsChild>
                        <w:div w:id="494805035">
                          <w:marLeft w:val="0"/>
                          <w:marRight w:val="0"/>
                          <w:marTop w:val="0"/>
                          <w:marBottom w:val="0"/>
                          <w:divBdr>
                            <w:top w:val="none" w:sz="0" w:space="0" w:color="auto"/>
                            <w:left w:val="none" w:sz="0" w:space="0" w:color="auto"/>
                            <w:bottom w:val="none" w:sz="0" w:space="0" w:color="auto"/>
                            <w:right w:val="none" w:sz="0" w:space="0" w:color="auto"/>
                          </w:divBdr>
                          <w:divsChild>
                            <w:div w:id="1206484004">
                              <w:marLeft w:val="0"/>
                              <w:marRight w:val="0"/>
                              <w:marTop w:val="0"/>
                              <w:marBottom w:val="0"/>
                              <w:divBdr>
                                <w:top w:val="none" w:sz="0" w:space="0" w:color="auto"/>
                                <w:left w:val="none" w:sz="0" w:space="0" w:color="auto"/>
                                <w:bottom w:val="none" w:sz="0" w:space="0" w:color="auto"/>
                                <w:right w:val="none" w:sz="0" w:space="0" w:color="auto"/>
                              </w:divBdr>
                              <w:divsChild>
                                <w:div w:id="229780161">
                                  <w:marLeft w:val="0"/>
                                  <w:marRight w:val="0"/>
                                  <w:marTop w:val="0"/>
                                  <w:marBottom w:val="0"/>
                                  <w:divBdr>
                                    <w:top w:val="none" w:sz="0" w:space="0" w:color="auto"/>
                                    <w:left w:val="none" w:sz="0" w:space="0" w:color="auto"/>
                                    <w:bottom w:val="none" w:sz="0" w:space="0" w:color="auto"/>
                                    <w:right w:val="none" w:sz="0" w:space="0" w:color="auto"/>
                                  </w:divBdr>
                                  <w:divsChild>
                                    <w:div w:id="1960987984">
                                      <w:marLeft w:val="0"/>
                                      <w:marRight w:val="0"/>
                                      <w:marTop w:val="0"/>
                                      <w:marBottom w:val="0"/>
                                      <w:divBdr>
                                        <w:top w:val="none" w:sz="0" w:space="0" w:color="auto"/>
                                        <w:left w:val="none" w:sz="0" w:space="0" w:color="auto"/>
                                        <w:bottom w:val="none" w:sz="0" w:space="0" w:color="auto"/>
                                        <w:right w:val="none" w:sz="0" w:space="0" w:color="auto"/>
                                      </w:divBdr>
                                      <w:divsChild>
                                        <w:div w:id="236938176">
                                          <w:marLeft w:val="0"/>
                                          <w:marRight w:val="0"/>
                                          <w:marTop w:val="0"/>
                                          <w:marBottom w:val="0"/>
                                          <w:divBdr>
                                            <w:top w:val="none" w:sz="0" w:space="0" w:color="auto"/>
                                            <w:left w:val="none" w:sz="0" w:space="0" w:color="auto"/>
                                            <w:bottom w:val="none" w:sz="0" w:space="0" w:color="auto"/>
                                            <w:right w:val="none" w:sz="0" w:space="0" w:color="auto"/>
                                          </w:divBdr>
                                          <w:divsChild>
                                            <w:div w:id="334651873">
                                              <w:marLeft w:val="0"/>
                                              <w:marRight w:val="0"/>
                                              <w:marTop w:val="0"/>
                                              <w:marBottom w:val="0"/>
                                              <w:divBdr>
                                                <w:top w:val="single" w:sz="6" w:space="0" w:color="F5F5F5"/>
                                                <w:left w:val="single" w:sz="6" w:space="0" w:color="F5F5F5"/>
                                                <w:bottom w:val="single" w:sz="6" w:space="0" w:color="F5F5F5"/>
                                                <w:right w:val="single" w:sz="6" w:space="0" w:color="F5F5F5"/>
                                              </w:divBdr>
                                              <w:divsChild>
                                                <w:div w:id="2044405903">
                                                  <w:marLeft w:val="0"/>
                                                  <w:marRight w:val="0"/>
                                                  <w:marTop w:val="0"/>
                                                  <w:marBottom w:val="0"/>
                                                  <w:divBdr>
                                                    <w:top w:val="none" w:sz="0" w:space="0" w:color="auto"/>
                                                    <w:left w:val="none" w:sz="0" w:space="0" w:color="auto"/>
                                                    <w:bottom w:val="none" w:sz="0" w:space="0" w:color="auto"/>
                                                    <w:right w:val="none" w:sz="0" w:space="0" w:color="auto"/>
                                                  </w:divBdr>
                                                  <w:divsChild>
                                                    <w:div w:id="8694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2787549">
      <w:bodyDiv w:val="1"/>
      <w:marLeft w:val="0"/>
      <w:marRight w:val="0"/>
      <w:marTop w:val="0"/>
      <w:marBottom w:val="0"/>
      <w:divBdr>
        <w:top w:val="none" w:sz="0" w:space="0" w:color="auto"/>
        <w:left w:val="none" w:sz="0" w:space="0" w:color="auto"/>
        <w:bottom w:val="none" w:sz="0" w:space="0" w:color="auto"/>
        <w:right w:val="none" w:sz="0" w:space="0" w:color="auto"/>
      </w:divBdr>
      <w:divsChild>
        <w:div w:id="800001343">
          <w:marLeft w:val="850"/>
          <w:marRight w:val="0"/>
          <w:marTop w:val="0"/>
          <w:marBottom w:val="120"/>
          <w:divBdr>
            <w:top w:val="none" w:sz="0" w:space="0" w:color="auto"/>
            <w:left w:val="none" w:sz="0" w:space="0" w:color="auto"/>
            <w:bottom w:val="none" w:sz="0" w:space="0" w:color="auto"/>
            <w:right w:val="none" w:sz="0" w:space="0" w:color="auto"/>
          </w:divBdr>
        </w:div>
      </w:divsChild>
    </w:div>
    <w:div w:id="889999994">
      <w:bodyDiv w:val="1"/>
      <w:marLeft w:val="0"/>
      <w:marRight w:val="0"/>
      <w:marTop w:val="0"/>
      <w:marBottom w:val="0"/>
      <w:divBdr>
        <w:top w:val="none" w:sz="0" w:space="0" w:color="auto"/>
        <w:left w:val="none" w:sz="0" w:space="0" w:color="auto"/>
        <w:bottom w:val="none" w:sz="0" w:space="0" w:color="auto"/>
        <w:right w:val="none" w:sz="0" w:space="0" w:color="auto"/>
      </w:divBdr>
      <w:divsChild>
        <w:div w:id="523514898">
          <w:marLeft w:val="0"/>
          <w:marRight w:val="0"/>
          <w:marTop w:val="0"/>
          <w:marBottom w:val="0"/>
          <w:divBdr>
            <w:top w:val="none" w:sz="0" w:space="0" w:color="auto"/>
            <w:left w:val="none" w:sz="0" w:space="0" w:color="auto"/>
            <w:bottom w:val="none" w:sz="0" w:space="0" w:color="auto"/>
            <w:right w:val="none" w:sz="0" w:space="0" w:color="auto"/>
          </w:divBdr>
          <w:divsChild>
            <w:div w:id="1244146308">
              <w:marLeft w:val="0"/>
              <w:marRight w:val="0"/>
              <w:marTop w:val="0"/>
              <w:marBottom w:val="0"/>
              <w:divBdr>
                <w:top w:val="none" w:sz="0" w:space="0" w:color="auto"/>
                <w:left w:val="none" w:sz="0" w:space="0" w:color="auto"/>
                <w:bottom w:val="none" w:sz="0" w:space="0" w:color="auto"/>
                <w:right w:val="none" w:sz="0" w:space="0" w:color="auto"/>
              </w:divBdr>
              <w:divsChild>
                <w:div w:id="952398618">
                  <w:marLeft w:val="0"/>
                  <w:marRight w:val="0"/>
                  <w:marTop w:val="0"/>
                  <w:marBottom w:val="0"/>
                  <w:divBdr>
                    <w:top w:val="none" w:sz="0" w:space="0" w:color="auto"/>
                    <w:left w:val="none" w:sz="0" w:space="0" w:color="auto"/>
                    <w:bottom w:val="none" w:sz="0" w:space="0" w:color="auto"/>
                    <w:right w:val="none" w:sz="0" w:space="0" w:color="auto"/>
                  </w:divBdr>
                  <w:divsChild>
                    <w:div w:id="678388648">
                      <w:marLeft w:val="0"/>
                      <w:marRight w:val="0"/>
                      <w:marTop w:val="0"/>
                      <w:marBottom w:val="0"/>
                      <w:divBdr>
                        <w:top w:val="none" w:sz="0" w:space="0" w:color="auto"/>
                        <w:left w:val="none" w:sz="0" w:space="0" w:color="auto"/>
                        <w:bottom w:val="none" w:sz="0" w:space="0" w:color="auto"/>
                        <w:right w:val="none" w:sz="0" w:space="0" w:color="auto"/>
                      </w:divBdr>
                      <w:divsChild>
                        <w:div w:id="1509559351">
                          <w:marLeft w:val="0"/>
                          <w:marRight w:val="0"/>
                          <w:marTop w:val="0"/>
                          <w:marBottom w:val="0"/>
                          <w:divBdr>
                            <w:top w:val="none" w:sz="0" w:space="0" w:color="auto"/>
                            <w:left w:val="none" w:sz="0" w:space="0" w:color="auto"/>
                            <w:bottom w:val="none" w:sz="0" w:space="0" w:color="auto"/>
                            <w:right w:val="none" w:sz="0" w:space="0" w:color="auto"/>
                          </w:divBdr>
                          <w:divsChild>
                            <w:div w:id="1629438092">
                              <w:marLeft w:val="0"/>
                              <w:marRight w:val="0"/>
                              <w:marTop w:val="0"/>
                              <w:marBottom w:val="0"/>
                              <w:divBdr>
                                <w:top w:val="none" w:sz="0" w:space="0" w:color="auto"/>
                                <w:left w:val="none" w:sz="0" w:space="0" w:color="auto"/>
                                <w:bottom w:val="none" w:sz="0" w:space="0" w:color="auto"/>
                                <w:right w:val="none" w:sz="0" w:space="0" w:color="auto"/>
                              </w:divBdr>
                              <w:divsChild>
                                <w:div w:id="1121148970">
                                  <w:marLeft w:val="0"/>
                                  <w:marRight w:val="0"/>
                                  <w:marTop w:val="0"/>
                                  <w:marBottom w:val="0"/>
                                  <w:divBdr>
                                    <w:top w:val="none" w:sz="0" w:space="0" w:color="auto"/>
                                    <w:left w:val="none" w:sz="0" w:space="0" w:color="auto"/>
                                    <w:bottom w:val="none" w:sz="0" w:space="0" w:color="auto"/>
                                    <w:right w:val="none" w:sz="0" w:space="0" w:color="auto"/>
                                  </w:divBdr>
                                  <w:divsChild>
                                    <w:div w:id="2021353925">
                                      <w:marLeft w:val="0"/>
                                      <w:marRight w:val="0"/>
                                      <w:marTop w:val="0"/>
                                      <w:marBottom w:val="0"/>
                                      <w:divBdr>
                                        <w:top w:val="none" w:sz="0" w:space="0" w:color="auto"/>
                                        <w:left w:val="none" w:sz="0" w:space="0" w:color="auto"/>
                                        <w:bottom w:val="none" w:sz="0" w:space="0" w:color="auto"/>
                                        <w:right w:val="none" w:sz="0" w:space="0" w:color="auto"/>
                                      </w:divBdr>
                                      <w:divsChild>
                                        <w:div w:id="1479951755">
                                          <w:marLeft w:val="0"/>
                                          <w:marRight w:val="0"/>
                                          <w:marTop w:val="0"/>
                                          <w:marBottom w:val="0"/>
                                          <w:divBdr>
                                            <w:top w:val="none" w:sz="0" w:space="0" w:color="auto"/>
                                            <w:left w:val="none" w:sz="0" w:space="0" w:color="auto"/>
                                            <w:bottom w:val="none" w:sz="0" w:space="0" w:color="auto"/>
                                            <w:right w:val="none" w:sz="0" w:space="0" w:color="auto"/>
                                          </w:divBdr>
                                          <w:divsChild>
                                            <w:div w:id="1375615930">
                                              <w:marLeft w:val="0"/>
                                              <w:marRight w:val="0"/>
                                              <w:marTop w:val="0"/>
                                              <w:marBottom w:val="0"/>
                                              <w:divBdr>
                                                <w:top w:val="single" w:sz="6" w:space="0" w:color="F5F5F5"/>
                                                <w:left w:val="single" w:sz="6" w:space="0" w:color="F5F5F5"/>
                                                <w:bottom w:val="single" w:sz="6" w:space="0" w:color="F5F5F5"/>
                                                <w:right w:val="single" w:sz="6" w:space="0" w:color="F5F5F5"/>
                                              </w:divBdr>
                                              <w:divsChild>
                                                <w:div w:id="1327245604">
                                                  <w:marLeft w:val="0"/>
                                                  <w:marRight w:val="0"/>
                                                  <w:marTop w:val="0"/>
                                                  <w:marBottom w:val="0"/>
                                                  <w:divBdr>
                                                    <w:top w:val="none" w:sz="0" w:space="0" w:color="auto"/>
                                                    <w:left w:val="none" w:sz="0" w:space="0" w:color="auto"/>
                                                    <w:bottom w:val="none" w:sz="0" w:space="0" w:color="auto"/>
                                                    <w:right w:val="none" w:sz="0" w:space="0" w:color="auto"/>
                                                  </w:divBdr>
                                                  <w:divsChild>
                                                    <w:div w:id="4593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7494990">
      <w:bodyDiv w:val="1"/>
      <w:marLeft w:val="0"/>
      <w:marRight w:val="0"/>
      <w:marTop w:val="0"/>
      <w:marBottom w:val="0"/>
      <w:divBdr>
        <w:top w:val="none" w:sz="0" w:space="0" w:color="auto"/>
        <w:left w:val="none" w:sz="0" w:space="0" w:color="auto"/>
        <w:bottom w:val="none" w:sz="0" w:space="0" w:color="auto"/>
        <w:right w:val="none" w:sz="0" w:space="0" w:color="auto"/>
      </w:divBdr>
    </w:div>
    <w:div w:id="966856926">
      <w:bodyDiv w:val="1"/>
      <w:marLeft w:val="0"/>
      <w:marRight w:val="0"/>
      <w:marTop w:val="0"/>
      <w:marBottom w:val="0"/>
      <w:divBdr>
        <w:top w:val="none" w:sz="0" w:space="0" w:color="auto"/>
        <w:left w:val="none" w:sz="0" w:space="0" w:color="auto"/>
        <w:bottom w:val="none" w:sz="0" w:space="0" w:color="auto"/>
        <w:right w:val="none" w:sz="0" w:space="0" w:color="auto"/>
      </w:divBdr>
      <w:divsChild>
        <w:div w:id="767114062">
          <w:marLeft w:val="0"/>
          <w:marRight w:val="0"/>
          <w:marTop w:val="0"/>
          <w:marBottom w:val="0"/>
          <w:divBdr>
            <w:top w:val="none" w:sz="0" w:space="0" w:color="auto"/>
            <w:left w:val="none" w:sz="0" w:space="0" w:color="auto"/>
            <w:bottom w:val="none" w:sz="0" w:space="0" w:color="auto"/>
            <w:right w:val="none" w:sz="0" w:space="0" w:color="auto"/>
          </w:divBdr>
          <w:divsChild>
            <w:div w:id="902712303">
              <w:marLeft w:val="0"/>
              <w:marRight w:val="0"/>
              <w:marTop w:val="0"/>
              <w:marBottom w:val="0"/>
              <w:divBdr>
                <w:top w:val="none" w:sz="0" w:space="0" w:color="auto"/>
                <w:left w:val="none" w:sz="0" w:space="0" w:color="auto"/>
                <w:bottom w:val="none" w:sz="0" w:space="0" w:color="auto"/>
                <w:right w:val="none" w:sz="0" w:space="0" w:color="auto"/>
              </w:divBdr>
              <w:divsChild>
                <w:div w:id="2005862405">
                  <w:marLeft w:val="0"/>
                  <w:marRight w:val="0"/>
                  <w:marTop w:val="0"/>
                  <w:marBottom w:val="0"/>
                  <w:divBdr>
                    <w:top w:val="none" w:sz="0" w:space="0" w:color="auto"/>
                    <w:left w:val="none" w:sz="0" w:space="0" w:color="auto"/>
                    <w:bottom w:val="none" w:sz="0" w:space="0" w:color="auto"/>
                    <w:right w:val="none" w:sz="0" w:space="0" w:color="auto"/>
                  </w:divBdr>
                  <w:divsChild>
                    <w:div w:id="79838786">
                      <w:marLeft w:val="0"/>
                      <w:marRight w:val="0"/>
                      <w:marTop w:val="0"/>
                      <w:marBottom w:val="0"/>
                      <w:divBdr>
                        <w:top w:val="none" w:sz="0" w:space="0" w:color="auto"/>
                        <w:left w:val="none" w:sz="0" w:space="0" w:color="auto"/>
                        <w:bottom w:val="none" w:sz="0" w:space="0" w:color="auto"/>
                        <w:right w:val="none" w:sz="0" w:space="0" w:color="auto"/>
                      </w:divBdr>
                      <w:divsChild>
                        <w:div w:id="1413156962">
                          <w:marLeft w:val="0"/>
                          <w:marRight w:val="0"/>
                          <w:marTop w:val="0"/>
                          <w:marBottom w:val="0"/>
                          <w:divBdr>
                            <w:top w:val="none" w:sz="0" w:space="0" w:color="auto"/>
                            <w:left w:val="none" w:sz="0" w:space="0" w:color="auto"/>
                            <w:bottom w:val="none" w:sz="0" w:space="0" w:color="auto"/>
                            <w:right w:val="none" w:sz="0" w:space="0" w:color="auto"/>
                          </w:divBdr>
                          <w:divsChild>
                            <w:div w:id="498733069">
                              <w:marLeft w:val="0"/>
                              <w:marRight w:val="0"/>
                              <w:marTop w:val="0"/>
                              <w:marBottom w:val="0"/>
                              <w:divBdr>
                                <w:top w:val="none" w:sz="0" w:space="0" w:color="auto"/>
                                <w:left w:val="none" w:sz="0" w:space="0" w:color="auto"/>
                                <w:bottom w:val="none" w:sz="0" w:space="0" w:color="auto"/>
                                <w:right w:val="none" w:sz="0" w:space="0" w:color="auto"/>
                              </w:divBdr>
                              <w:divsChild>
                                <w:div w:id="297876475">
                                  <w:marLeft w:val="0"/>
                                  <w:marRight w:val="0"/>
                                  <w:marTop w:val="0"/>
                                  <w:marBottom w:val="0"/>
                                  <w:divBdr>
                                    <w:top w:val="none" w:sz="0" w:space="0" w:color="auto"/>
                                    <w:left w:val="none" w:sz="0" w:space="0" w:color="auto"/>
                                    <w:bottom w:val="none" w:sz="0" w:space="0" w:color="auto"/>
                                    <w:right w:val="none" w:sz="0" w:space="0" w:color="auto"/>
                                  </w:divBdr>
                                  <w:divsChild>
                                    <w:div w:id="1946843041">
                                      <w:marLeft w:val="0"/>
                                      <w:marRight w:val="0"/>
                                      <w:marTop w:val="0"/>
                                      <w:marBottom w:val="0"/>
                                      <w:divBdr>
                                        <w:top w:val="none" w:sz="0" w:space="0" w:color="auto"/>
                                        <w:left w:val="none" w:sz="0" w:space="0" w:color="auto"/>
                                        <w:bottom w:val="none" w:sz="0" w:space="0" w:color="auto"/>
                                        <w:right w:val="none" w:sz="0" w:space="0" w:color="auto"/>
                                      </w:divBdr>
                                      <w:divsChild>
                                        <w:div w:id="139078882">
                                          <w:marLeft w:val="0"/>
                                          <w:marRight w:val="0"/>
                                          <w:marTop w:val="0"/>
                                          <w:marBottom w:val="0"/>
                                          <w:divBdr>
                                            <w:top w:val="none" w:sz="0" w:space="0" w:color="auto"/>
                                            <w:left w:val="none" w:sz="0" w:space="0" w:color="auto"/>
                                            <w:bottom w:val="none" w:sz="0" w:space="0" w:color="auto"/>
                                            <w:right w:val="none" w:sz="0" w:space="0" w:color="auto"/>
                                          </w:divBdr>
                                          <w:divsChild>
                                            <w:div w:id="86386040">
                                              <w:marLeft w:val="0"/>
                                              <w:marRight w:val="0"/>
                                              <w:marTop w:val="0"/>
                                              <w:marBottom w:val="0"/>
                                              <w:divBdr>
                                                <w:top w:val="single" w:sz="6" w:space="0" w:color="F5F5F5"/>
                                                <w:left w:val="single" w:sz="6" w:space="0" w:color="F5F5F5"/>
                                                <w:bottom w:val="single" w:sz="6" w:space="0" w:color="F5F5F5"/>
                                                <w:right w:val="single" w:sz="6" w:space="0" w:color="F5F5F5"/>
                                              </w:divBdr>
                                              <w:divsChild>
                                                <w:div w:id="161240977">
                                                  <w:marLeft w:val="0"/>
                                                  <w:marRight w:val="0"/>
                                                  <w:marTop w:val="0"/>
                                                  <w:marBottom w:val="0"/>
                                                  <w:divBdr>
                                                    <w:top w:val="none" w:sz="0" w:space="0" w:color="auto"/>
                                                    <w:left w:val="none" w:sz="0" w:space="0" w:color="auto"/>
                                                    <w:bottom w:val="none" w:sz="0" w:space="0" w:color="auto"/>
                                                    <w:right w:val="none" w:sz="0" w:space="0" w:color="auto"/>
                                                  </w:divBdr>
                                                  <w:divsChild>
                                                    <w:div w:id="8541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8240953">
      <w:bodyDiv w:val="1"/>
      <w:marLeft w:val="0"/>
      <w:marRight w:val="0"/>
      <w:marTop w:val="0"/>
      <w:marBottom w:val="0"/>
      <w:divBdr>
        <w:top w:val="none" w:sz="0" w:space="0" w:color="auto"/>
        <w:left w:val="none" w:sz="0" w:space="0" w:color="auto"/>
        <w:bottom w:val="none" w:sz="0" w:space="0" w:color="auto"/>
        <w:right w:val="none" w:sz="0" w:space="0" w:color="auto"/>
      </w:divBdr>
    </w:div>
    <w:div w:id="972832137">
      <w:bodyDiv w:val="1"/>
      <w:marLeft w:val="0"/>
      <w:marRight w:val="0"/>
      <w:marTop w:val="0"/>
      <w:marBottom w:val="0"/>
      <w:divBdr>
        <w:top w:val="none" w:sz="0" w:space="0" w:color="auto"/>
        <w:left w:val="none" w:sz="0" w:space="0" w:color="auto"/>
        <w:bottom w:val="none" w:sz="0" w:space="0" w:color="auto"/>
        <w:right w:val="none" w:sz="0" w:space="0" w:color="auto"/>
      </w:divBdr>
      <w:divsChild>
        <w:div w:id="636644581">
          <w:marLeft w:val="0"/>
          <w:marRight w:val="0"/>
          <w:marTop w:val="0"/>
          <w:marBottom w:val="0"/>
          <w:divBdr>
            <w:top w:val="none" w:sz="0" w:space="0" w:color="auto"/>
            <w:left w:val="none" w:sz="0" w:space="0" w:color="auto"/>
            <w:bottom w:val="none" w:sz="0" w:space="0" w:color="auto"/>
            <w:right w:val="none" w:sz="0" w:space="0" w:color="auto"/>
          </w:divBdr>
          <w:divsChild>
            <w:div w:id="1565414387">
              <w:marLeft w:val="0"/>
              <w:marRight w:val="0"/>
              <w:marTop w:val="0"/>
              <w:marBottom w:val="0"/>
              <w:divBdr>
                <w:top w:val="none" w:sz="0" w:space="0" w:color="auto"/>
                <w:left w:val="none" w:sz="0" w:space="0" w:color="auto"/>
                <w:bottom w:val="none" w:sz="0" w:space="0" w:color="auto"/>
                <w:right w:val="none" w:sz="0" w:space="0" w:color="auto"/>
              </w:divBdr>
              <w:divsChild>
                <w:div w:id="522524973">
                  <w:marLeft w:val="0"/>
                  <w:marRight w:val="0"/>
                  <w:marTop w:val="0"/>
                  <w:marBottom w:val="0"/>
                  <w:divBdr>
                    <w:top w:val="none" w:sz="0" w:space="0" w:color="auto"/>
                    <w:left w:val="none" w:sz="0" w:space="0" w:color="auto"/>
                    <w:bottom w:val="none" w:sz="0" w:space="0" w:color="auto"/>
                    <w:right w:val="none" w:sz="0" w:space="0" w:color="auto"/>
                  </w:divBdr>
                  <w:divsChild>
                    <w:div w:id="1012683469">
                      <w:marLeft w:val="0"/>
                      <w:marRight w:val="0"/>
                      <w:marTop w:val="0"/>
                      <w:marBottom w:val="0"/>
                      <w:divBdr>
                        <w:top w:val="none" w:sz="0" w:space="0" w:color="auto"/>
                        <w:left w:val="none" w:sz="0" w:space="0" w:color="auto"/>
                        <w:bottom w:val="none" w:sz="0" w:space="0" w:color="auto"/>
                        <w:right w:val="none" w:sz="0" w:space="0" w:color="auto"/>
                      </w:divBdr>
                      <w:divsChild>
                        <w:div w:id="30494750">
                          <w:marLeft w:val="0"/>
                          <w:marRight w:val="0"/>
                          <w:marTop w:val="0"/>
                          <w:marBottom w:val="0"/>
                          <w:divBdr>
                            <w:top w:val="none" w:sz="0" w:space="0" w:color="auto"/>
                            <w:left w:val="none" w:sz="0" w:space="0" w:color="auto"/>
                            <w:bottom w:val="none" w:sz="0" w:space="0" w:color="auto"/>
                            <w:right w:val="none" w:sz="0" w:space="0" w:color="auto"/>
                          </w:divBdr>
                          <w:divsChild>
                            <w:div w:id="1092817794">
                              <w:marLeft w:val="0"/>
                              <w:marRight w:val="0"/>
                              <w:marTop w:val="0"/>
                              <w:marBottom w:val="0"/>
                              <w:divBdr>
                                <w:top w:val="none" w:sz="0" w:space="0" w:color="auto"/>
                                <w:left w:val="none" w:sz="0" w:space="0" w:color="auto"/>
                                <w:bottom w:val="none" w:sz="0" w:space="0" w:color="auto"/>
                                <w:right w:val="none" w:sz="0" w:space="0" w:color="auto"/>
                              </w:divBdr>
                              <w:divsChild>
                                <w:div w:id="57750303">
                                  <w:marLeft w:val="0"/>
                                  <w:marRight w:val="0"/>
                                  <w:marTop w:val="0"/>
                                  <w:marBottom w:val="0"/>
                                  <w:divBdr>
                                    <w:top w:val="none" w:sz="0" w:space="0" w:color="auto"/>
                                    <w:left w:val="none" w:sz="0" w:space="0" w:color="auto"/>
                                    <w:bottom w:val="none" w:sz="0" w:space="0" w:color="auto"/>
                                    <w:right w:val="none" w:sz="0" w:space="0" w:color="auto"/>
                                  </w:divBdr>
                                  <w:divsChild>
                                    <w:div w:id="1947424834">
                                      <w:marLeft w:val="0"/>
                                      <w:marRight w:val="0"/>
                                      <w:marTop w:val="0"/>
                                      <w:marBottom w:val="0"/>
                                      <w:divBdr>
                                        <w:top w:val="none" w:sz="0" w:space="0" w:color="auto"/>
                                        <w:left w:val="none" w:sz="0" w:space="0" w:color="auto"/>
                                        <w:bottom w:val="none" w:sz="0" w:space="0" w:color="auto"/>
                                        <w:right w:val="none" w:sz="0" w:space="0" w:color="auto"/>
                                      </w:divBdr>
                                      <w:divsChild>
                                        <w:div w:id="1115446158">
                                          <w:marLeft w:val="0"/>
                                          <w:marRight w:val="0"/>
                                          <w:marTop w:val="0"/>
                                          <w:marBottom w:val="0"/>
                                          <w:divBdr>
                                            <w:top w:val="none" w:sz="0" w:space="0" w:color="auto"/>
                                            <w:left w:val="none" w:sz="0" w:space="0" w:color="auto"/>
                                            <w:bottom w:val="none" w:sz="0" w:space="0" w:color="auto"/>
                                            <w:right w:val="none" w:sz="0" w:space="0" w:color="auto"/>
                                          </w:divBdr>
                                          <w:divsChild>
                                            <w:div w:id="716197832">
                                              <w:marLeft w:val="0"/>
                                              <w:marRight w:val="0"/>
                                              <w:marTop w:val="0"/>
                                              <w:marBottom w:val="0"/>
                                              <w:divBdr>
                                                <w:top w:val="single" w:sz="4" w:space="0" w:color="F5F5F5"/>
                                                <w:left w:val="single" w:sz="4" w:space="0" w:color="F5F5F5"/>
                                                <w:bottom w:val="single" w:sz="4" w:space="0" w:color="F5F5F5"/>
                                                <w:right w:val="single" w:sz="4" w:space="0" w:color="F5F5F5"/>
                                              </w:divBdr>
                                              <w:divsChild>
                                                <w:div w:id="303895728">
                                                  <w:marLeft w:val="0"/>
                                                  <w:marRight w:val="0"/>
                                                  <w:marTop w:val="0"/>
                                                  <w:marBottom w:val="0"/>
                                                  <w:divBdr>
                                                    <w:top w:val="none" w:sz="0" w:space="0" w:color="auto"/>
                                                    <w:left w:val="none" w:sz="0" w:space="0" w:color="auto"/>
                                                    <w:bottom w:val="none" w:sz="0" w:space="0" w:color="auto"/>
                                                    <w:right w:val="none" w:sz="0" w:space="0" w:color="auto"/>
                                                  </w:divBdr>
                                                  <w:divsChild>
                                                    <w:div w:id="16727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5500010">
      <w:bodyDiv w:val="1"/>
      <w:marLeft w:val="0"/>
      <w:marRight w:val="0"/>
      <w:marTop w:val="0"/>
      <w:marBottom w:val="0"/>
      <w:divBdr>
        <w:top w:val="none" w:sz="0" w:space="0" w:color="auto"/>
        <w:left w:val="none" w:sz="0" w:space="0" w:color="auto"/>
        <w:bottom w:val="none" w:sz="0" w:space="0" w:color="auto"/>
        <w:right w:val="none" w:sz="0" w:space="0" w:color="auto"/>
      </w:divBdr>
      <w:divsChild>
        <w:div w:id="307168588">
          <w:marLeft w:val="0"/>
          <w:marRight w:val="0"/>
          <w:marTop w:val="0"/>
          <w:marBottom w:val="0"/>
          <w:divBdr>
            <w:top w:val="none" w:sz="0" w:space="0" w:color="auto"/>
            <w:left w:val="none" w:sz="0" w:space="0" w:color="auto"/>
            <w:bottom w:val="none" w:sz="0" w:space="0" w:color="auto"/>
            <w:right w:val="none" w:sz="0" w:space="0" w:color="auto"/>
          </w:divBdr>
          <w:divsChild>
            <w:div w:id="1406486890">
              <w:marLeft w:val="0"/>
              <w:marRight w:val="0"/>
              <w:marTop w:val="0"/>
              <w:marBottom w:val="0"/>
              <w:divBdr>
                <w:top w:val="none" w:sz="0" w:space="0" w:color="auto"/>
                <w:left w:val="none" w:sz="0" w:space="0" w:color="auto"/>
                <w:bottom w:val="none" w:sz="0" w:space="0" w:color="auto"/>
                <w:right w:val="none" w:sz="0" w:space="0" w:color="auto"/>
              </w:divBdr>
              <w:divsChild>
                <w:div w:id="1241987955">
                  <w:marLeft w:val="0"/>
                  <w:marRight w:val="0"/>
                  <w:marTop w:val="0"/>
                  <w:marBottom w:val="0"/>
                  <w:divBdr>
                    <w:top w:val="none" w:sz="0" w:space="0" w:color="auto"/>
                    <w:left w:val="none" w:sz="0" w:space="0" w:color="auto"/>
                    <w:bottom w:val="none" w:sz="0" w:space="0" w:color="auto"/>
                    <w:right w:val="none" w:sz="0" w:space="0" w:color="auto"/>
                  </w:divBdr>
                  <w:divsChild>
                    <w:div w:id="1975914259">
                      <w:marLeft w:val="0"/>
                      <w:marRight w:val="0"/>
                      <w:marTop w:val="0"/>
                      <w:marBottom w:val="0"/>
                      <w:divBdr>
                        <w:top w:val="none" w:sz="0" w:space="0" w:color="auto"/>
                        <w:left w:val="none" w:sz="0" w:space="0" w:color="auto"/>
                        <w:bottom w:val="none" w:sz="0" w:space="0" w:color="auto"/>
                        <w:right w:val="none" w:sz="0" w:space="0" w:color="auto"/>
                      </w:divBdr>
                      <w:divsChild>
                        <w:div w:id="1640725542">
                          <w:marLeft w:val="0"/>
                          <w:marRight w:val="0"/>
                          <w:marTop w:val="0"/>
                          <w:marBottom w:val="0"/>
                          <w:divBdr>
                            <w:top w:val="none" w:sz="0" w:space="0" w:color="auto"/>
                            <w:left w:val="none" w:sz="0" w:space="0" w:color="auto"/>
                            <w:bottom w:val="none" w:sz="0" w:space="0" w:color="auto"/>
                            <w:right w:val="none" w:sz="0" w:space="0" w:color="auto"/>
                          </w:divBdr>
                          <w:divsChild>
                            <w:div w:id="1723017588">
                              <w:marLeft w:val="0"/>
                              <w:marRight w:val="0"/>
                              <w:marTop w:val="0"/>
                              <w:marBottom w:val="0"/>
                              <w:divBdr>
                                <w:top w:val="none" w:sz="0" w:space="0" w:color="auto"/>
                                <w:left w:val="none" w:sz="0" w:space="0" w:color="auto"/>
                                <w:bottom w:val="none" w:sz="0" w:space="0" w:color="auto"/>
                                <w:right w:val="none" w:sz="0" w:space="0" w:color="auto"/>
                              </w:divBdr>
                              <w:divsChild>
                                <w:div w:id="1332831929">
                                  <w:marLeft w:val="0"/>
                                  <w:marRight w:val="0"/>
                                  <w:marTop w:val="0"/>
                                  <w:marBottom w:val="0"/>
                                  <w:divBdr>
                                    <w:top w:val="none" w:sz="0" w:space="0" w:color="auto"/>
                                    <w:left w:val="none" w:sz="0" w:space="0" w:color="auto"/>
                                    <w:bottom w:val="none" w:sz="0" w:space="0" w:color="auto"/>
                                    <w:right w:val="none" w:sz="0" w:space="0" w:color="auto"/>
                                  </w:divBdr>
                                  <w:divsChild>
                                    <w:div w:id="460534503">
                                      <w:marLeft w:val="0"/>
                                      <w:marRight w:val="0"/>
                                      <w:marTop w:val="0"/>
                                      <w:marBottom w:val="0"/>
                                      <w:divBdr>
                                        <w:top w:val="none" w:sz="0" w:space="0" w:color="auto"/>
                                        <w:left w:val="none" w:sz="0" w:space="0" w:color="auto"/>
                                        <w:bottom w:val="none" w:sz="0" w:space="0" w:color="auto"/>
                                        <w:right w:val="none" w:sz="0" w:space="0" w:color="auto"/>
                                      </w:divBdr>
                                      <w:divsChild>
                                        <w:div w:id="560167692">
                                          <w:marLeft w:val="0"/>
                                          <w:marRight w:val="0"/>
                                          <w:marTop w:val="0"/>
                                          <w:marBottom w:val="0"/>
                                          <w:divBdr>
                                            <w:top w:val="none" w:sz="0" w:space="0" w:color="auto"/>
                                            <w:left w:val="none" w:sz="0" w:space="0" w:color="auto"/>
                                            <w:bottom w:val="none" w:sz="0" w:space="0" w:color="auto"/>
                                            <w:right w:val="none" w:sz="0" w:space="0" w:color="auto"/>
                                          </w:divBdr>
                                          <w:divsChild>
                                            <w:div w:id="1004940555">
                                              <w:marLeft w:val="0"/>
                                              <w:marRight w:val="0"/>
                                              <w:marTop w:val="0"/>
                                              <w:marBottom w:val="0"/>
                                              <w:divBdr>
                                                <w:top w:val="single" w:sz="6" w:space="0" w:color="F5F5F5"/>
                                                <w:left w:val="single" w:sz="6" w:space="0" w:color="F5F5F5"/>
                                                <w:bottom w:val="single" w:sz="6" w:space="0" w:color="F5F5F5"/>
                                                <w:right w:val="single" w:sz="6" w:space="0" w:color="F5F5F5"/>
                                              </w:divBdr>
                                              <w:divsChild>
                                                <w:div w:id="1822841116">
                                                  <w:marLeft w:val="0"/>
                                                  <w:marRight w:val="0"/>
                                                  <w:marTop w:val="0"/>
                                                  <w:marBottom w:val="0"/>
                                                  <w:divBdr>
                                                    <w:top w:val="none" w:sz="0" w:space="0" w:color="auto"/>
                                                    <w:left w:val="none" w:sz="0" w:space="0" w:color="auto"/>
                                                    <w:bottom w:val="none" w:sz="0" w:space="0" w:color="auto"/>
                                                    <w:right w:val="none" w:sz="0" w:space="0" w:color="auto"/>
                                                  </w:divBdr>
                                                  <w:divsChild>
                                                    <w:div w:id="10510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5474068">
      <w:bodyDiv w:val="1"/>
      <w:marLeft w:val="0"/>
      <w:marRight w:val="0"/>
      <w:marTop w:val="0"/>
      <w:marBottom w:val="0"/>
      <w:divBdr>
        <w:top w:val="none" w:sz="0" w:space="0" w:color="auto"/>
        <w:left w:val="none" w:sz="0" w:space="0" w:color="auto"/>
        <w:bottom w:val="none" w:sz="0" w:space="0" w:color="auto"/>
        <w:right w:val="none" w:sz="0" w:space="0" w:color="auto"/>
      </w:divBdr>
    </w:div>
    <w:div w:id="1007320358">
      <w:bodyDiv w:val="1"/>
      <w:marLeft w:val="0"/>
      <w:marRight w:val="0"/>
      <w:marTop w:val="0"/>
      <w:marBottom w:val="0"/>
      <w:divBdr>
        <w:top w:val="none" w:sz="0" w:space="0" w:color="auto"/>
        <w:left w:val="none" w:sz="0" w:space="0" w:color="auto"/>
        <w:bottom w:val="none" w:sz="0" w:space="0" w:color="auto"/>
        <w:right w:val="none" w:sz="0" w:space="0" w:color="auto"/>
      </w:divBdr>
    </w:div>
    <w:div w:id="1011449209">
      <w:bodyDiv w:val="1"/>
      <w:marLeft w:val="0"/>
      <w:marRight w:val="0"/>
      <w:marTop w:val="0"/>
      <w:marBottom w:val="0"/>
      <w:divBdr>
        <w:top w:val="none" w:sz="0" w:space="0" w:color="auto"/>
        <w:left w:val="none" w:sz="0" w:space="0" w:color="auto"/>
        <w:bottom w:val="none" w:sz="0" w:space="0" w:color="auto"/>
        <w:right w:val="none" w:sz="0" w:space="0" w:color="auto"/>
      </w:divBdr>
      <w:divsChild>
        <w:div w:id="571235756">
          <w:marLeft w:val="0"/>
          <w:marRight w:val="0"/>
          <w:marTop w:val="0"/>
          <w:marBottom w:val="0"/>
          <w:divBdr>
            <w:top w:val="none" w:sz="0" w:space="0" w:color="auto"/>
            <w:left w:val="none" w:sz="0" w:space="0" w:color="auto"/>
            <w:bottom w:val="none" w:sz="0" w:space="0" w:color="auto"/>
            <w:right w:val="none" w:sz="0" w:space="0" w:color="auto"/>
          </w:divBdr>
          <w:divsChild>
            <w:div w:id="817191833">
              <w:marLeft w:val="0"/>
              <w:marRight w:val="0"/>
              <w:marTop w:val="0"/>
              <w:marBottom w:val="0"/>
              <w:divBdr>
                <w:top w:val="none" w:sz="0" w:space="0" w:color="auto"/>
                <w:left w:val="none" w:sz="0" w:space="0" w:color="auto"/>
                <w:bottom w:val="none" w:sz="0" w:space="0" w:color="auto"/>
                <w:right w:val="none" w:sz="0" w:space="0" w:color="auto"/>
              </w:divBdr>
              <w:divsChild>
                <w:div w:id="390008851">
                  <w:marLeft w:val="0"/>
                  <w:marRight w:val="0"/>
                  <w:marTop w:val="0"/>
                  <w:marBottom w:val="0"/>
                  <w:divBdr>
                    <w:top w:val="none" w:sz="0" w:space="0" w:color="auto"/>
                    <w:left w:val="none" w:sz="0" w:space="0" w:color="auto"/>
                    <w:bottom w:val="none" w:sz="0" w:space="0" w:color="auto"/>
                    <w:right w:val="none" w:sz="0" w:space="0" w:color="auto"/>
                  </w:divBdr>
                  <w:divsChild>
                    <w:div w:id="1157844574">
                      <w:marLeft w:val="0"/>
                      <w:marRight w:val="0"/>
                      <w:marTop w:val="0"/>
                      <w:marBottom w:val="0"/>
                      <w:divBdr>
                        <w:top w:val="none" w:sz="0" w:space="0" w:color="auto"/>
                        <w:left w:val="none" w:sz="0" w:space="0" w:color="auto"/>
                        <w:bottom w:val="none" w:sz="0" w:space="0" w:color="auto"/>
                        <w:right w:val="none" w:sz="0" w:space="0" w:color="auto"/>
                      </w:divBdr>
                      <w:divsChild>
                        <w:div w:id="1665663478">
                          <w:marLeft w:val="0"/>
                          <w:marRight w:val="0"/>
                          <w:marTop w:val="0"/>
                          <w:marBottom w:val="0"/>
                          <w:divBdr>
                            <w:top w:val="none" w:sz="0" w:space="0" w:color="auto"/>
                            <w:left w:val="none" w:sz="0" w:space="0" w:color="auto"/>
                            <w:bottom w:val="none" w:sz="0" w:space="0" w:color="auto"/>
                            <w:right w:val="none" w:sz="0" w:space="0" w:color="auto"/>
                          </w:divBdr>
                          <w:divsChild>
                            <w:div w:id="2116708468">
                              <w:marLeft w:val="0"/>
                              <w:marRight w:val="0"/>
                              <w:marTop w:val="0"/>
                              <w:marBottom w:val="0"/>
                              <w:divBdr>
                                <w:top w:val="none" w:sz="0" w:space="0" w:color="auto"/>
                                <w:left w:val="none" w:sz="0" w:space="0" w:color="auto"/>
                                <w:bottom w:val="none" w:sz="0" w:space="0" w:color="auto"/>
                                <w:right w:val="none" w:sz="0" w:space="0" w:color="auto"/>
                              </w:divBdr>
                              <w:divsChild>
                                <w:div w:id="802506543">
                                  <w:marLeft w:val="0"/>
                                  <w:marRight w:val="0"/>
                                  <w:marTop w:val="0"/>
                                  <w:marBottom w:val="0"/>
                                  <w:divBdr>
                                    <w:top w:val="none" w:sz="0" w:space="0" w:color="auto"/>
                                    <w:left w:val="none" w:sz="0" w:space="0" w:color="auto"/>
                                    <w:bottom w:val="none" w:sz="0" w:space="0" w:color="auto"/>
                                    <w:right w:val="none" w:sz="0" w:space="0" w:color="auto"/>
                                  </w:divBdr>
                                  <w:divsChild>
                                    <w:div w:id="1607612194">
                                      <w:marLeft w:val="0"/>
                                      <w:marRight w:val="0"/>
                                      <w:marTop w:val="0"/>
                                      <w:marBottom w:val="0"/>
                                      <w:divBdr>
                                        <w:top w:val="none" w:sz="0" w:space="0" w:color="auto"/>
                                        <w:left w:val="none" w:sz="0" w:space="0" w:color="auto"/>
                                        <w:bottom w:val="none" w:sz="0" w:space="0" w:color="auto"/>
                                        <w:right w:val="none" w:sz="0" w:space="0" w:color="auto"/>
                                      </w:divBdr>
                                      <w:divsChild>
                                        <w:div w:id="2136218008">
                                          <w:marLeft w:val="0"/>
                                          <w:marRight w:val="0"/>
                                          <w:marTop w:val="0"/>
                                          <w:marBottom w:val="0"/>
                                          <w:divBdr>
                                            <w:top w:val="none" w:sz="0" w:space="0" w:color="auto"/>
                                            <w:left w:val="none" w:sz="0" w:space="0" w:color="auto"/>
                                            <w:bottom w:val="none" w:sz="0" w:space="0" w:color="auto"/>
                                            <w:right w:val="none" w:sz="0" w:space="0" w:color="auto"/>
                                          </w:divBdr>
                                          <w:divsChild>
                                            <w:div w:id="970985703">
                                              <w:marLeft w:val="0"/>
                                              <w:marRight w:val="0"/>
                                              <w:marTop w:val="0"/>
                                              <w:marBottom w:val="0"/>
                                              <w:divBdr>
                                                <w:top w:val="single" w:sz="6" w:space="0" w:color="F5F5F5"/>
                                                <w:left w:val="single" w:sz="6" w:space="0" w:color="F5F5F5"/>
                                                <w:bottom w:val="single" w:sz="6" w:space="0" w:color="F5F5F5"/>
                                                <w:right w:val="single" w:sz="6" w:space="0" w:color="F5F5F5"/>
                                              </w:divBdr>
                                              <w:divsChild>
                                                <w:div w:id="856694974">
                                                  <w:marLeft w:val="0"/>
                                                  <w:marRight w:val="0"/>
                                                  <w:marTop w:val="0"/>
                                                  <w:marBottom w:val="0"/>
                                                  <w:divBdr>
                                                    <w:top w:val="none" w:sz="0" w:space="0" w:color="auto"/>
                                                    <w:left w:val="none" w:sz="0" w:space="0" w:color="auto"/>
                                                    <w:bottom w:val="none" w:sz="0" w:space="0" w:color="auto"/>
                                                    <w:right w:val="none" w:sz="0" w:space="0" w:color="auto"/>
                                                  </w:divBdr>
                                                  <w:divsChild>
                                                    <w:div w:id="130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4939697">
      <w:bodyDiv w:val="1"/>
      <w:marLeft w:val="0"/>
      <w:marRight w:val="0"/>
      <w:marTop w:val="0"/>
      <w:marBottom w:val="0"/>
      <w:divBdr>
        <w:top w:val="none" w:sz="0" w:space="0" w:color="auto"/>
        <w:left w:val="none" w:sz="0" w:space="0" w:color="auto"/>
        <w:bottom w:val="none" w:sz="0" w:space="0" w:color="auto"/>
        <w:right w:val="none" w:sz="0" w:space="0" w:color="auto"/>
      </w:divBdr>
      <w:divsChild>
        <w:div w:id="2033677098">
          <w:marLeft w:val="0"/>
          <w:marRight w:val="0"/>
          <w:marTop w:val="0"/>
          <w:marBottom w:val="0"/>
          <w:divBdr>
            <w:top w:val="none" w:sz="0" w:space="0" w:color="auto"/>
            <w:left w:val="none" w:sz="0" w:space="0" w:color="auto"/>
            <w:bottom w:val="none" w:sz="0" w:space="0" w:color="auto"/>
            <w:right w:val="none" w:sz="0" w:space="0" w:color="auto"/>
          </w:divBdr>
          <w:divsChild>
            <w:div w:id="1566066553">
              <w:marLeft w:val="0"/>
              <w:marRight w:val="0"/>
              <w:marTop w:val="0"/>
              <w:marBottom w:val="0"/>
              <w:divBdr>
                <w:top w:val="none" w:sz="0" w:space="0" w:color="auto"/>
                <w:left w:val="none" w:sz="0" w:space="0" w:color="auto"/>
                <w:bottom w:val="none" w:sz="0" w:space="0" w:color="auto"/>
                <w:right w:val="none" w:sz="0" w:space="0" w:color="auto"/>
              </w:divBdr>
              <w:divsChild>
                <w:div w:id="234707303">
                  <w:marLeft w:val="0"/>
                  <w:marRight w:val="0"/>
                  <w:marTop w:val="0"/>
                  <w:marBottom w:val="0"/>
                  <w:divBdr>
                    <w:top w:val="none" w:sz="0" w:space="0" w:color="auto"/>
                    <w:left w:val="none" w:sz="0" w:space="0" w:color="auto"/>
                    <w:bottom w:val="none" w:sz="0" w:space="0" w:color="auto"/>
                    <w:right w:val="none" w:sz="0" w:space="0" w:color="auto"/>
                  </w:divBdr>
                  <w:divsChild>
                    <w:div w:id="189538473">
                      <w:marLeft w:val="0"/>
                      <w:marRight w:val="0"/>
                      <w:marTop w:val="0"/>
                      <w:marBottom w:val="0"/>
                      <w:divBdr>
                        <w:top w:val="none" w:sz="0" w:space="0" w:color="auto"/>
                        <w:left w:val="none" w:sz="0" w:space="0" w:color="auto"/>
                        <w:bottom w:val="none" w:sz="0" w:space="0" w:color="auto"/>
                        <w:right w:val="none" w:sz="0" w:space="0" w:color="auto"/>
                      </w:divBdr>
                      <w:divsChild>
                        <w:div w:id="107042776">
                          <w:marLeft w:val="0"/>
                          <w:marRight w:val="0"/>
                          <w:marTop w:val="0"/>
                          <w:marBottom w:val="0"/>
                          <w:divBdr>
                            <w:top w:val="none" w:sz="0" w:space="0" w:color="auto"/>
                            <w:left w:val="none" w:sz="0" w:space="0" w:color="auto"/>
                            <w:bottom w:val="none" w:sz="0" w:space="0" w:color="auto"/>
                            <w:right w:val="none" w:sz="0" w:space="0" w:color="auto"/>
                          </w:divBdr>
                          <w:divsChild>
                            <w:div w:id="1148403343">
                              <w:marLeft w:val="0"/>
                              <w:marRight w:val="0"/>
                              <w:marTop w:val="0"/>
                              <w:marBottom w:val="0"/>
                              <w:divBdr>
                                <w:top w:val="none" w:sz="0" w:space="0" w:color="auto"/>
                                <w:left w:val="none" w:sz="0" w:space="0" w:color="auto"/>
                                <w:bottom w:val="none" w:sz="0" w:space="0" w:color="auto"/>
                                <w:right w:val="none" w:sz="0" w:space="0" w:color="auto"/>
                              </w:divBdr>
                              <w:divsChild>
                                <w:div w:id="1085609353">
                                  <w:marLeft w:val="0"/>
                                  <w:marRight w:val="0"/>
                                  <w:marTop w:val="0"/>
                                  <w:marBottom w:val="0"/>
                                  <w:divBdr>
                                    <w:top w:val="none" w:sz="0" w:space="0" w:color="auto"/>
                                    <w:left w:val="none" w:sz="0" w:space="0" w:color="auto"/>
                                    <w:bottom w:val="none" w:sz="0" w:space="0" w:color="auto"/>
                                    <w:right w:val="none" w:sz="0" w:space="0" w:color="auto"/>
                                  </w:divBdr>
                                  <w:divsChild>
                                    <w:div w:id="796532823">
                                      <w:marLeft w:val="0"/>
                                      <w:marRight w:val="0"/>
                                      <w:marTop w:val="0"/>
                                      <w:marBottom w:val="0"/>
                                      <w:divBdr>
                                        <w:top w:val="none" w:sz="0" w:space="0" w:color="auto"/>
                                        <w:left w:val="none" w:sz="0" w:space="0" w:color="auto"/>
                                        <w:bottom w:val="none" w:sz="0" w:space="0" w:color="auto"/>
                                        <w:right w:val="none" w:sz="0" w:space="0" w:color="auto"/>
                                      </w:divBdr>
                                      <w:divsChild>
                                        <w:div w:id="41368208">
                                          <w:marLeft w:val="0"/>
                                          <w:marRight w:val="0"/>
                                          <w:marTop w:val="0"/>
                                          <w:marBottom w:val="0"/>
                                          <w:divBdr>
                                            <w:top w:val="none" w:sz="0" w:space="0" w:color="auto"/>
                                            <w:left w:val="none" w:sz="0" w:space="0" w:color="auto"/>
                                            <w:bottom w:val="none" w:sz="0" w:space="0" w:color="auto"/>
                                            <w:right w:val="none" w:sz="0" w:space="0" w:color="auto"/>
                                          </w:divBdr>
                                          <w:divsChild>
                                            <w:div w:id="2004969769">
                                              <w:marLeft w:val="0"/>
                                              <w:marRight w:val="0"/>
                                              <w:marTop w:val="0"/>
                                              <w:marBottom w:val="0"/>
                                              <w:divBdr>
                                                <w:top w:val="single" w:sz="6" w:space="0" w:color="F5F5F5"/>
                                                <w:left w:val="single" w:sz="6" w:space="0" w:color="F5F5F5"/>
                                                <w:bottom w:val="single" w:sz="6" w:space="0" w:color="F5F5F5"/>
                                                <w:right w:val="single" w:sz="6" w:space="0" w:color="F5F5F5"/>
                                              </w:divBdr>
                                              <w:divsChild>
                                                <w:div w:id="1636062177">
                                                  <w:marLeft w:val="0"/>
                                                  <w:marRight w:val="0"/>
                                                  <w:marTop w:val="0"/>
                                                  <w:marBottom w:val="0"/>
                                                  <w:divBdr>
                                                    <w:top w:val="none" w:sz="0" w:space="0" w:color="auto"/>
                                                    <w:left w:val="none" w:sz="0" w:space="0" w:color="auto"/>
                                                    <w:bottom w:val="none" w:sz="0" w:space="0" w:color="auto"/>
                                                    <w:right w:val="none" w:sz="0" w:space="0" w:color="auto"/>
                                                  </w:divBdr>
                                                  <w:divsChild>
                                                    <w:div w:id="14258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6009727">
      <w:bodyDiv w:val="1"/>
      <w:marLeft w:val="0"/>
      <w:marRight w:val="0"/>
      <w:marTop w:val="0"/>
      <w:marBottom w:val="0"/>
      <w:divBdr>
        <w:top w:val="none" w:sz="0" w:space="0" w:color="auto"/>
        <w:left w:val="none" w:sz="0" w:space="0" w:color="auto"/>
        <w:bottom w:val="none" w:sz="0" w:space="0" w:color="auto"/>
        <w:right w:val="none" w:sz="0" w:space="0" w:color="auto"/>
      </w:divBdr>
    </w:div>
    <w:div w:id="1040591318">
      <w:bodyDiv w:val="1"/>
      <w:marLeft w:val="0"/>
      <w:marRight w:val="0"/>
      <w:marTop w:val="0"/>
      <w:marBottom w:val="0"/>
      <w:divBdr>
        <w:top w:val="none" w:sz="0" w:space="0" w:color="auto"/>
        <w:left w:val="none" w:sz="0" w:space="0" w:color="auto"/>
        <w:bottom w:val="none" w:sz="0" w:space="0" w:color="auto"/>
        <w:right w:val="none" w:sz="0" w:space="0" w:color="auto"/>
      </w:divBdr>
      <w:divsChild>
        <w:div w:id="1297759698">
          <w:marLeft w:val="0"/>
          <w:marRight w:val="0"/>
          <w:marTop w:val="0"/>
          <w:marBottom w:val="0"/>
          <w:divBdr>
            <w:top w:val="none" w:sz="0" w:space="0" w:color="auto"/>
            <w:left w:val="none" w:sz="0" w:space="0" w:color="auto"/>
            <w:bottom w:val="none" w:sz="0" w:space="0" w:color="auto"/>
            <w:right w:val="none" w:sz="0" w:space="0" w:color="auto"/>
          </w:divBdr>
          <w:divsChild>
            <w:div w:id="927083034">
              <w:marLeft w:val="0"/>
              <w:marRight w:val="0"/>
              <w:marTop w:val="0"/>
              <w:marBottom w:val="0"/>
              <w:divBdr>
                <w:top w:val="none" w:sz="0" w:space="0" w:color="auto"/>
                <w:left w:val="none" w:sz="0" w:space="0" w:color="auto"/>
                <w:bottom w:val="none" w:sz="0" w:space="0" w:color="auto"/>
                <w:right w:val="none" w:sz="0" w:space="0" w:color="auto"/>
              </w:divBdr>
              <w:divsChild>
                <w:div w:id="2057391458">
                  <w:marLeft w:val="0"/>
                  <w:marRight w:val="0"/>
                  <w:marTop w:val="0"/>
                  <w:marBottom w:val="0"/>
                  <w:divBdr>
                    <w:top w:val="none" w:sz="0" w:space="0" w:color="auto"/>
                    <w:left w:val="none" w:sz="0" w:space="0" w:color="auto"/>
                    <w:bottom w:val="none" w:sz="0" w:space="0" w:color="auto"/>
                    <w:right w:val="none" w:sz="0" w:space="0" w:color="auto"/>
                  </w:divBdr>
                  <w:divsChild>
                    <w:div w:id="1026712309">
                      <w:marLeft w:val="0"/>
                      <w:marRight w:val="0"/>
                      <w:marTop w:val="0"/>
                      <w:marBottom w:val="0"/>
                      <w:divBdr>
                        <w:top w:val="none" w:sz="0" w:space="0" w:color="auto"/>
                        <w:left w:val="none" w:sz="0" w:space="0" w:color="auto"/>
                        <w:bottom w:val="none" w:sz="0" w:space="0" w:color="auto"/>
                        <w:right w:val="none" w:sz="0" w:space="0" w:color="auto"/>
                      </w:divBdr>
                      <w:divsChild>
                        <w:div w:id="1541358214">
                          <w:marLeft w:val="0"/>
                          <w:marRight w:val="0"/>
                          <w:marTop w:val="0"/>
                          <w:marBottom w:val="0"/>
                          <w:divBdr>
                            <w:top w:val="none" w:sz="0" w:space="0" w:color="auto"/>
                            <w:left w:val="none" w:sz="0" w:space="0" w:color="auto"/>
                            <w:bottom w:val="none" w:sz="0" w:space="0" w:color="auto"/>
                            <w:right w:val="none" w:sz="0" w:space="0" w:color="auto"/>
                          </w:divBdr>
                          <w:divsChild>
                            <w:div w:id="381448439">
                              <w:marLeft w:val="0"/>
                              <w:marRight w:val="0"/>
                              <w:marTop w:val="0"/>
                              <w:marBottom w:val="0"/>
                              <w:divBdr>
                                <w:top w:val="none" w:sz="0" w:space="0" w:color="auto"/>
                                <w:left w:val="none" w:sz="0" w:space="0" w:color="auto"/>
                                <w:bottom w:val="none" w:sz="0" w:space="0" w:color="auto"/>
                                <w:right w:val="none" w:sz="0" w:space="0" w:color="auto"/>
                              </w:divBdr>
                              <w:divsChild>
                                <w:div w:id="1804808803">
                                  <w:marLeft w:val="0"/>
                                  <w:marRight w:val="0"/>
                                  <w:marTop w:val="0"/>
                                  <w:marBottom w:val="0"/>
                                  <w:divBdr>
                                    <w:top w:val="none" w:sz="0" w:space="0" w:color="auto"/>
                                    <w:left w:val="none" w:sz="0" w:space="0" w:color="auto"/>
                                    <w:bottom w:val="none" w:sz="0" w:space="0" w:color="auto"/>
                                    <w:right w:val="none" w:sz="0" w:space="0" w:color="auto"/>
                                  </w:divBdr>
                                  <w:divsChild>
                                    <w:div w:id="1145313321">
                                      <w:marLeft w:val="0"/>
                                      <w:marRight w:val="0"/>
                                      <w:marTop w:val="0"/>
                                      <w:marBottom w:val="0"/>
                                      <w:divBdr>
                                        <w:top w:val="none" w:sz="0" w:space="0" w:color="auto"/>
                                        <w:left w:val="none" w:sz="0" w:space="0" w:color="auto"/>
                                        <w:bottom w:val="none" w:sz="0" w:space="0" w:color="auto"/>
                                        <w:right w:val="none" w:sz="0" w:space="0" w:color="auto"/>
                                      </w:divBdr>
                                      <w:divsChild>
                                        <w:div w:id="470681842">
                                          <w:marLeft w:val="0"/>
                                          <w:marRight w:val="0"/>
                                          <w:marTop w:val="0"/>
                                          <w:marBottom w:val="0"/>
                                          <w:divBdr>
                                            <w:top w:val="none" w:sz="0" w:space="0" w:color="auto"/>
                                            <w:left w:val="none" w:sz="0" w:space="0" w:color="auto"/>
                                            <w:bottom w:val="none" w:sz="0" w:space="0" w:color="auto"/>
                                            <w:right w:val="none" w:sz="0" w:space="0" w:color="auto"/>
                                          </w:divBdr>
                                          <w:divsChild>
                                            <w:div w:id="964972243">
                                              <w:marLeft w:val="0"/>
                                              <w:marRight w:val="0"/>
                                              <w:marTop w:val="0"/>
                                              <w:marBottom w:val="0"/>
                                              <w:divBdr>
                                                <w:top w:val="single" w:sz="6" w:space="0" w:color="F5F5F5"/>
                                                <w:left w:val="single" w:sz="6" w:space="0" w:color="F5F5F5"/>
                                                <w:bottom w:val="single" w:sz="6" w:space="0" w:color="F5F5F5"/>
                                                <w:right w:val="single" w:sz="6" w:space="0" w:color="F5F5F5"/>
                                              </w:divBdr>
                                              <w:divsChild>
                                                <w:div w:id="1226184073">
                                                  <w:marLeft w:val="0"/>
                                                  <w:marRight w:val="0"/>
                                                  <w:marTop w:val="0"/>
                                                  <w:marBottom w:val="0"/>
                                                  <w:divBdr>
                                                    <w:top w:val="none" w:sz="0" w:space="0" w:color="auto"/>
                                                    <w:left w:val="none" w:sz="0" w:space="0" w:color="auto"/>
                                                    <w:bottom w:val="none" w:sz="0" w:space="0" w:color="auto"/>
                                                    <w:right w:val="none" w:sz="0" w:space="0" w:color="auto"/>
                                                  </w:divBdr>
                                                  <w:divsChild>
                                                    <w:div w:id="9848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6026098">
      <w:bodyDiv w:val="1"/>
      <w:marLeft w:val="0"/>
      <w:marRight w:val="0"/>
      <w:marTop w:val="0"/>
      <w:marBottom w:val="0"/>
      <w:divBdr>
        <w:top w:val="none" w:sz="0" w:space="0" w:color="auto"/>
        <w:left w:val="none" w:sz="0" w:space="0" w:color="auto"/>
        <w:bottom w:val="none" w:sz="0" w:space="0" w:color="auto"/>
        <w:right w:val="none" w:sz="0" w:space="0" w:color="auto"/>
      </w:divBdr>
    </w:div>
    <w:div w:id="1052116942">
      <w:bodyDiv w:val="1"/>
      <w:marLeft w:val="0"/>
      <w:marRight w:val="0"/>
      <w:marTop w:val="0"/>
      <w:marBottom w:val="0"/>
      <w:divBdr>
        <w:top w:val="none" w:sz="0" w:space="0" w:color="auto"/>
        <w:left w:val="none" w:sz="0" w:space="0" w:color="auto"/>
        <w:bottom w:val="none" w:sz="0" w:space="0" w:color="auto"/>
        <w:right w:val="none" w:sz="0" w:space="0" w:color="auto"/>
      </w:divBdr>
    </w:div>
    <w:div w:id="1053892042">
      <w:bodyDiv w:val="1"/>
      <w:marLeft w:val="0"/>
      <w:marRight w:val="0"/>
      <w:marTop w:val="0"/>
      <w:marBottom w:val="0"/>
      <w:divBdr>
        <w:top w:val="none" w:sz="0" w:space="0" w:color="auto"/>
        <w:left w:val="none" w:sz="0" w:space="0" w:color="auto"/>
        <w:bottom w:val="none" w:sz="0" w:space="0" w:color="auto"/>
        <w:right w:val="none" w:sz="0" w:space="0" w:color="auto"/>
      </w:divBdr>
      <w:divsChild>
        <w:div w:id="3947689">
          <w:marLeft w:val="0"/>
          <w:marRight w:val="0"/>
          <w:marTop w:val="0"/>
          <w:marBottom w:val="0"/>
          <w:divBdr>
            <w:top w:val="none" w:sz="0" w:space="0" w:color="auto"/>
            <w:left w:val="none" w:sz="0" w:space="0" w:color="auto"/>
            <w:bottom w:val="none" w:sz="0" w:space="0" w:color="auto"/>
            <w:right w:val="none" w:sz="0" w:space="0" w:color="auto"/>
          </w:divBdr>
          <w:divsChild>
            <w:div w:id="2038654236">
              <w:marLeft w:val="0"/>
              <w:marRight w:val="0"/>
              <w:marTop w:val="0"/>
              <w:marBottom w:val="0"/>
              <w:divBdr>
                <w:top w:val="none" w:sz="0" w:space="0" w:color="auto"/>
                <w:left w:val="none" w:sz="0" w:space="0" w:color="auto"/>
                <w:bottom w:val="none" w:sz="0" w:space="0" w:color="auto"/>
                <w:right w:val="none" w:sz="0" w:space="0" w:color="auto"/>
              </w:divBdr>
              <w:divsChild>
                <w:div w:id="1873883840">
                  <w:marLeft w:val="0"/>
                  <w:marRight w:val="0"/>
                  <w:marTop w:val="0"/>
                  <w:marBottom w:val="0"/>
                  <w:divBdr>
                    <w:top w:val="none" w:sz="0" w:space="0" w:color="auto"/>
                    <w:left w:val="none" w:sz="0" w:space="0" w:color="auto"/>
                    <w:bottom w:val="none" w:sz="0" w:space="0" w:color="auto"/>
                    <w:right w:val="none" w:sz="0" w:space="0" w:color="auto"/>
                  </w:divBdr>
                  <w:divsChild>
                    <w:div w:id="739863082">
                      <w:marLeft w:val="0"/>
                      <w:marRight w:val="0"/>
                      <w:marTop w:val="0"/>
                      <w:marBottom w:val="0"/>
                      <w:divBdr>
                        <w:top w:val="none" w:sz="0" w:space="0" w:color="auto"/>
                        <w:left w:val="none" w:sz="0" w:space="0" w:color="auto"/>
                        <w:bottom w:val="none" w:sz="0" w:space="0" w:color="auto"/>
                        <w:right w:val="none" w:sz="0" w:space="0" w:color="auto"/>
                      </w:divBdr>
                      <w:divsChild>
                        <w:div w:id="1017805383">
                          <w:marLeft w:val="0"/>
                          <w:marRight w:val="0"/>
                          <w:marTop w:val="0"/>
                          <w:marBottom w:val="0"/>
                          <w:divBdr>
                            <w:top w:val="none" w:sz="0" w:space="0" w:color="auto"/>
                            <w:left w:val="none" w:sz="0" w:space="0" w:color="auto"/>
                            <w:bottom w:val="none" w:sz="0" w:space="0" w:color="auto"/>
                            <w:right w:val="none" w:sz="0" w:space="0" w:color="auto"/>
                          </w:divBdr>
                          <w:divsChild>
                            <w:div w:id="907809491">
                              <w:marLeft w:val="0"/>
                              <w:marRight w:val="0"/>
                              <w:marTop w:val="0"/>
                              <w:marBottom w:val="0"/>
                              <w:divBdr>
                                <w:top w:val="none" w:sz="0" w:space="0" w:color="auto"/>
                                <w:left w:val="none" w:sz="0" w:space="0" w:color="auto"/>
                                <w:bottom w:val="none" w:sz="0" w:space="0" w:color="auto"/>
                                <w:right w:val="none" w:sz="0" w:space="0" w:color="auto"/>
                              </w:divBdr>
                              <w:divsChild>
                                <w:div w:id="1184634366">
                                  <w:marLeft w:val="0"/>
                                  <w:marRight w:val="0"/>
                                  <w:marTop w:val="0"/>
                                  <w:marBottom w:val="0"/>
                                  <w:divBdr>
                                    <w:top w:val="none" w:sz="0" w:space="0" w:color="auto"/>
                                    <w:left w:val="none" w:sz="0" w:space="0" w:color="auto"/>
                                    <w:bottom w:val="none" w:sz="0" w:space="0" w:color="auto"/>
                                    <w:right w:val="none" w:sz="0" w:space="0" w:color="auto"/>
                                  </w:divBdr>
                                  <w:divsChild>
                                    <w:div w:id="1615794936">
                                      <w:marLeft w:val="0"/>
                                      <w:marRight w:val="0"/>
                                      <w:marTop w:val="0"/>
                                      <w:marBottom w:val="0"/>
                                      <w:divBdr>
                                        <w:top w:val="none" w:sz="0" w:space="0" w:color="auto"/>
                                        <w:left w:val="none" w:sz="0" w:space="0" w:color="auto"/>
                                        <w:bottom w:val="none" w:sz="0" w:space="0" w:color="auto"/>
                                        <w:right w:val="none" w:sz="0" w:space="0" w:color="auto"/>
                                      </w:divBdr>
                                      <w:divsChild>
                                        <w:div w:id="583150074">
                                          <w:marLeft w:val="0"/>
                                          <w:marRight w:val="0"/>
                                          <w:marTop w:val="0"/>
                                          <w:marBottom w:val="0"/>
                                          <w:divBdr>
                                            <w:top w:val="none" w:sz="0" w:space="0" w:color="auto"/>
                                            <w:left w:val="none" w:sz="0" w:space="0" w:color="auto"/>
                                            <w:bottom w:val="none" w:sz="0" w:space="0" w:color="auto"/>
                                            <w:right w:val="none" w:sz="0" w:space="0" w:color="auto"/>
                                          </w:divBdr>
                                          <w:divsChild>
                                            <w:div w:id="979960696">
                                              <w:marLeft w:val="0"/>
                                              <w:marRight w:val="0"/>
                                              <w:marTop w:val="0"/>
                                              <w:marBottom w:val="0"/>
                                              <w:divBdr>
                                                <w:top w:val="single" w:sz="6" w:space="0" w:color="F5F5F5"/>
                                                <w:left w:val="single" w:sz="6" w:space="0" w:color="F5F5F5"/>
                                                <w:bottom w:val="single" w:sz="6" w:space="0" w:color="F5F5F5"/>
                                                <w:right w:val="single" w:sz="6" w:space="0" w:color="F5F5F5"/>
                                              </w:divBdr>
                                              <w:divsChild>
                                                <w:div w:id="1543176894">
                                                  <w:marLeft w:val="0"/>
                                                  <w:marRight w:val="0"/>
                                                  <w:marTop w:val="0"/>
                                                  <w:marBottom w:val="0"/>
                                                  <w:divBdr>
                                                    <w:top w:val="none" w:sz="0" w:space="0" w:color="auto"/>
                                                    <w:left w:val="none" w:sz="0" w:space="0" w:color="auto"/>
                                                    <w:bottom w:val="none" w:sz="0" w:space="0" w:color="auto"/>
                                                    <w:right w:val="none" w:sz="0" w:space="0" w:color="auto"/>
                                                  </w:divBdr>
                                                  <w:divsChild>
                                                    <w:div w:id="6779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7919647">
      <w:bodyDiv w:val="1"/>
      <w:marLeft w:val="0"/>
      <w:marRight w:val="0"/>
      <w:marTop w:val="0"/>
      <w:marBottom w:val="0"/>
      <w:divBdr>
        <w:top w:val="none" w:sz="0" w:space="0" w:color="auto"/>
        <w:left w:val="none" w:sz="0" w:space="0" w:color="auto"/>
        <w:bottom w:val="none" w:sz="0" w:space="0" w:color="auto"/>
        <w:right w:val="none" w:sz="0" w:space="0" w:color="auto"/>
      </w:divBdr>
    </w:div>
    <w:div w:id="1071930513">
      <w:bodyDiv w:val="1"/>
      <w:marLeft w:val="0"/>
      <w:marRight w:val="0"/>
      <w:marTop w:val="0"/>
      <w:marBottom w:val="0"/>
      <w:divBdr>
        <w:top w:val="none" w:sz="0" w:space="0" w:color="auto"/>
        <w:left w:val="none" w:sz="0" w:space="0" w:color="auto"/>
        <w:bottom w:val="none" w:sz="0" w:space="0" w:color="auto"/>
        <w:right w:val="none" w:sz="0" w:space="0" w:color="auto"/>
      </w:divBdr>
      <w:divsChild>
        <w:div w:id="1199199006">
          <w:marLeft w:val="259"/>
          <w:marRight w:val="0"/>
          <w:marTop w:val="0"/>
          <w:marBottom w:val="120"/>
          <w:divBdr>
            <w:top w:val="none" w:sz="0" w:space="0" w:color="auto"/>
            <w:left w:val="none" w:sz="0" w:space="0" w:color="auto"/>
            <w:bottom w:val="none" w:sz="0" w:space="0" w:color="auto"/>
            <w:right w:val="none" w:sz="0" w:space="0" w:color="auto"/>
          </w:divBdr>
        </w:div>
      </w:divsChild>
    </w:div>
    <w:div w:id="1083264878">
      <w:bodyDiv w:val="1"/>
      <w:marLeft w:val="0"/>
      <w:marRight w:val="0"/>
      <w:marTop w:val="0"/>
      <w:marBottom w:val="0"/>
      <w:divBdr>
        <w:top w:val="none" w:sz="0" w:space="0" w:color="auto"/>
        <w:left w:val="none" w:sz="0" w:space="0" w:color="auto"/>
        <w:bottom w:val="none" w:sz="0" w:space="0" w:color="auto"/>
        <w:right w:val="none" w:sz="0" w:space="0" w:color="auto"/>
      </w:divBdr>
    </w:div>
    <w:div w:id="1090734969">
      <w:bodyDiv w:val="1"/>
      <w:marLeft w:val="0"/>
      <w:marRight w:val="0"/>
      <w:marTop w:val="0"/>
      <w:marBottom w:val="0"/>
      <w:divBdr>
        <w:top w:val="none" w:sz="0" w:space="0" w:color="auto"/>
        <w:left w:val="none" w:sz="0" w:space="0" w:color="auto"/>
        <w:bottom w:val="none" w:sz="0" w:space="0" w:color="auto"/>
        <w:right w:val="none" w:sz="0" w:space="0" w:color="auto"/>
      </w:divBdr>
      <w:divsChild>
        <w:div w:id="1371956149">
          <w:marLeft w:val="0"/>
          <w:marRight w:val="0"/>
          <w:marTop w:val="0"/>
          <w:marBottom w:val="0"/>
          <w:divBdr>
            <w:top w:val="none" w:sz="0" w:space="0" w:color="auto"/>
            <w:left w:val="none" w:sz="0" w:space="0" w:color="auto"/>
            <w:bottom w:val="none" w:sz="0" w:space="0" w:color="auto"/>
            <w:right w:val="none" w:sz="0" w:space="0" w:color="auto"/>
          </w:divBdr>
          <w:divsChild>
            <w:div w:id="1893804387">
              <w:marLeft w:val="0"/>
              <w:marRight w:val="0"/>
              <w:marTop w:val="0"/>
              <w:marBottom w:val="0"/>
              <w:divBdr>
                <w:top w:val="none" w:sz="0" w:space="0" w:color="auto"/>
                <w:left w:val="none" w:sz="0" w:space="0" w:color="auto"/>
                <w:bottom w:val="none" w:sz="0" w:space="0" w:color="auto"/>
                <w:right w:val="none" w:sz="0" w:space="0" w:color="auto"/>
              </w:divBdr>
              <w:divsChild>
                <w:div w:id="2146005073">
                  <w:marLeft w:val="0"/>
                  <w:marRight w:val="0"/>
                  <w:marTop w:val="0"/>
                  <w:marBottom w:val="0"/>
                  <w:divBdr>
                    <w:top w:val="none" w:sz="0" w:space="0" w:color="auto"/>
                    <w:left w:val="none" w:sz="0" w:space="0" w:color="auto"/>
                    <w:bottom w:val="none" w:sz="0" w:space="0" w:color="auto"/>
                    <w:right w:val="none" w:sz="0" w:space="0" w:color="auto"/>
                  </w:divBdr>
                  <w:divsChild>
                    <w:div w:id="1965038350">
                      <w:marLeft w:val="0"/>
                      <w:marRight w:val="0"/>
                      <w:marTop w:val="0"/>
                      <w:marBottom w:val="0"/>
                      <w:divBdr>
                        <w:top w:val="none" w:sz="0" w:space="0" w:color="auto"/>
                        <w:left w:val="none" w:sz="0" w:space="0" w:color="auto"/>
                        <w:bottom w:val="none" w:sz="0" w:space="0" w:color="auto"/>
                        <w:right w:val="none" w:sz="0" w:space="0" w:color="auto"/>
                      </w:divBdr>
                      <w:divsChild>
                        <w:div w:id="1746344541">
                          <w:marLeft w:val="0"/>
                          <w:marRight w:val="0"/>
                          <w:marTop w:val="0"/>
                          <w:marBottom w:val="0"/>
                          <w:divBdr>
                            <w:top w:val="none" w:sz="0" w:space="0" w:color="auto"/>
                            <w:left w:val="none" w:sz="0" w:space="0" w:color="auto"/>
                            <w:bottom w:val="none" w:sz="0" w:space="0" w:color="auto"/>
                            <w:right w:val="none" w:sz="0" w:space="0" w:color="auto"/>
                          </w:divBdr>
                          <w:divsChild>
                            <w:div w:id="2089111981">
                              <w:marLeft w:val="0"/>
                              <w:marRight w:val="0"/>
                              <w:marTop w:val="0"/>
                              <w:marBottom w:val="0"/>
                              <w:divBdr>
                                <w:top w:val="none" w:sz="0" w:space="0" w:color="auto"/>
                                <w:left w:val="none" w:sz="0" w:space="0" w:color="auto"/>
                                <w:bottom w:val="none" w:sz="0" w:space="0" w:color="auto"/>
                                <w:right w:val="none" w:sz="0" w:space="0" w:color="auto"/>
                              </w:divBdr>
                              <w:divsChild>
                                <w:div w:id="839851500">
                                  <w:marLeft w:val="0"/>
                                  <w:marRight w:val="0"/>
                                  <w:marTop w:val="0"/>
                                  <w:marBottom w:val="0"/>
                                  <w:divBdr>
                                    <w:top w:val="none" w:sz="0" w:space="0" w:color="auto"/>
                                    <w:left w:val="none" w:sz="0" w:space="0" w:color="auto"/>
                                    <w:bottom w:val="none" w:sz="0" w:space="0" w:color="auto"/>
                                    <w:right w:val="none" w:sz="0" w:space="0" w:color="auto"/>
                                  </w:divBdr>
                                  <w:divsChild>
                                    <w:div w:id="1213037241">
                                      <w:marLeft w:val="0"/>
                                      <w:marRight w:val="0"/>
                                      <w:marTop w:val="0"/>
                                      <w:marBottom w:val="0"/>
                                      <w:divBdr>
                                        <w:top w:val="none" w:sz="0" w:space="0" w:color="auto"/>
                                        <w:left w:val="none" w:sz="0" w:space="0" w:color="auto"/>
                                        <w:bottom w:val="none" w:sz="0" w:space="0" w:color="auto"/>
                                        <w:right w:val="none" w:sz="0" w:space="0" w:color="auto"/>
                                      </w:divBdr>
                                      <w:divsChild>
                                        <w:div w:id="345593433">
                                          <w:marLeft w:val="0"/>
                                          <w:marRight w:val="0"/>
                                          <w:marTop w:val="0"/>
                                          <w:marBottom w:val="0"/>
                                          <w:divBdr>
                                            <w:top w:val="none" w:sz="0" w:space="0" w:color="auto"/>
                                            <w:left w:val="none" w:sz="0" w:space="0" w:color="auto"/>
                                            <w:bottom w:val="none" w:sz="0" w:space="0" w:color="auto"/>
                                            <w:right w:val="none" w:sz="0" w:space="0" w:color="auto"/>
                                          </w:divBdr>
                                          <w:divsChild>
                                            <w:div w:id="1394356895">
                                              <w:marLeft w:val="0"/>
                                              <w:marRight w:val="0"/>
                                              <w:marTop w:val="0"/>
                                              <w:marBottom w:val="0"/>
                                              <w:divBdr>
                                                <w:top w:val="single" w:sz="6" w:space="0" w:color="F5F5F5"/>
                                                <w:left w:val="single" w:sz="6" w:space="0" w:color="F5F5F5"/>
                                                <w:bottom w:val="single" w:sz="6" w:space="0" w:color="F5F5F5"/>
                                                <w:right w:val="single" w:sz="6" w:space="0" w:color="F5F5F5"/>
                                              </w:divBdr>
                                              <w:divsChild>
                                                <w:div w:id="844321093">
                                                  <w:marLeft w:val="0"/>
                                                  <w:marRight w:val="0"/>
                                                  <w:marTop w:val="0"/>
                                                  <w:marBottom w:val="0"/>
                                                  <w:divBdr>
                                                    <w:top w:val="none" w:sz="0" w:space="0" w:color="auto"/>
                                                    <w:left w:val="none" w:sz="0" w:space="0" w:color="auto"/>
                                                    <w:bottom w:val="none" w:sz="0" w:space="0" w:color="auto"/>
                                                    <w:right w:val="none" w:sz="0" w:space="0" w:color="auto"/>
                                                  </w:divBdr>
                                                  <w:divsChild>
                                                    <w:div w:id="2656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5325994">
      <w:bodyDiv w:val="1"/>
      <w:marLeft w:val="0"/>
      <w:marRight w:val="0"/>
      <w:marTop w:val="0"/>
      <w:marBottom w:val="0"/>
      <w:divBdr>
        <w:top w:val="none" w:sz="0" w:space="0" w:color="auto"/>
        <w:left w:val="none" w:sz="0" w:space="0" w:color="auto"/>
        <w:bottom w:val="none" w:sz="0" w:space="0" w:color="auto"/>
        <w:right w:val="none" w:sz="0" w:space="0" w:color="auto"/>
      </w:divBdr>
    </w:div>
    <w:div w:id="1137797148">
      <w:bodyDiv w:val="1"/>
      <w:marLeft w:val="0"/>
      <w:marRight w:val="0"/>
      <w:marTop w:val="0"/>
      <w:marBottom w:val="0"/>
      <w:divBdr>
        <w:top w:val="none" w:sz="0" w:space="0" w:color="auto"/>
        <w:left w:val="none" w:sz="0" w:space="0" w:color="auto"/>
        <w:bottom w:val="none" w:sz="0" w:space="0" w:color="auto"/>
        <w:right w:val="none" w:sz="0" w:space="0" w:color="auto"/>
      </w:divBdr>
      <w:divsChild>
        <w:div w:id="1675717875">
          <w:marLeft w:val="0"/>
          <w:marRight w:val="0"/>
          <w:marTop w:val="0"/>
          <w:marBottom w:val="0"/>
          <w:divBdr>
            <w:top w:val="none" w:sz="0" w:space="0" w:color="auto"/>
            <w:left w:val="none" w:sz="0" w:space="0" w:color="auto"/>
            <w:bottom w:val="none" w:sz="0" w:space="0" w:color="auto"/>
            <w:right w:val="none" w:sz="0" w:space="0" w:color="auto"/>
          </w:divBdr>
          <w:divsChild>
            <w:div w:id="419566899">
              <w:marLeft w:val="0"/>
              <w:marRight w:val="0"/>
              <w:marTop w:val="0"/>
              <w:marBottom w:val="0"/>
              <w:divBdr>
                <w:top w:val="none" w:sz="0" w:space="0" w:color="auto"/>
                <w:left w:val="none" w:sz="0" w:space="0" w:color="auto"/>
                <w:bottom w:val="none" w:sz="0" w:space="0" w:color="auto"/>
                <w:right w:val="none" w:sz="0" w:space="0" w:color="auto"/>
              </w:divBdr>
              <w:divsChild>
                <w:div w:id="1126239854">
                  <w:marLeft w:val="0"/>
                  <w:marRight w:val="0"/>
                  <w:marTop w:val="0"/>
                  <w:marBottom w:val="0"/>
                  <w:divBdr>
                    <w:top w:val="none" w:sz="0" w:space="0" w:color="auto"/>
                    <w:left w:val="none" w:sz="0" w:space="0" w:color="auto"/>
                    <w:bottom w:val="none" w:sz="0" w:space="0" w:color="auto"/>
                    <w:right w:val="none" w:sz="0" w:space="0" w:color="auto"/>
                  </w:divBdr>
                  <w:divsChild>
                    <w:div w:id="1622104956">
                      <w:marLeft w:val="0"/>
                      <w:marRight w:val="0"/>
                      <w:marTop w:val="0"/>
                      <w:marBottom w:val="0"/>
                      <w:divBdr>
                        <w:top w:val="none" w:sz="0" w:space="0" w:color="auto"/>
                        <w:left w:val="none" w:sz="0" w:space="0" w:color="auto"/>
                        <w:bottom w:val="none" w:sz="0" w:space="0" w:color="auto"/>
                        <w:right w:val="none" w:sz="0" w:space="0" w:color="auto"/>
                      </w:divBdr>
                      <w:divsChild>
                        <w:div w:id="273101983">
                          <w:marLeft w:val="0"/>
                          <w:marRight w:val="0"/>
                          <w:marTop w:val="0"/>
                          <w:marBottom w:val="0"/>
                          <w:divBdr>
                            <w:top w:val="none" w:sz="0" w:space="0" w:color="auto"/>
                            <w:left w:val="none" w:sz="0" w:space="0" w:color="auto"/>
                            <w:bottom w:val="none" w:sz="0" w:space="0" w:color="auto"/>
                            <w:right w:val="none" w:sz="0" w:space="0" w:color="auto"/>
                          </w:divBdr>
                          <w:divsChild>
                            <w:div w:id="1824737219">
                              <w:marLeft w:val="0"/>
                              <w:marRight w:val="0"/>
                              <w:marTop w:val="0"/>
                              <w:marBottom w:val="0"/>
                              <w:divBdr>
                                <w:top w:val="none" w:sz="0" w:space="0" w:color="auto"/>
                                <w:left w:val="none" w:sz="0" w:space="0" w:color="auto"/>
                                <w:bottom w:val="none" w:sz="0" w:space="0" w:color="auto"/>
                                <w:right w:val="none" w:sz="0" w:space="0" w:color="auto"/>
                              </w:divBdr>
                              <w:divsChild>
                                <w:div w:id="1269583687">
                                  <w:marLeft w:val="0"/>
                                  <w:marRight w:val="0"/>
                                  <w:marTop w:val="0"/>
                                  <w:marBottom w:val="0"/>
                                  <w:divBdr>
                                    <w:top w:val="none" w:sz="0" w:space="0" w:color="auto"/>
                                    <w:left w:val="none" w:sz="0" w:space="0" w:color="auto"/>
                                    <w:bottom w:val="none" w:sz="0" w:space="0" w:color="auto"/>
                                    <w:right w:val="none" w:sz="0" w:space="0" w:color="auto"/>
                                  </w:divBdr>
                                  <w:divsChild>
                                    <w:div w:id="173155679">
                                      <w:marLeft w:val="0"/>
                                      <w:marRight w:val="0"/>
                                      <w:marTop w:val="0"/>
                                      <w:marBottom w:val="0"/>
                                      <w:divBdr>
                                        <w:top w:val="none" w:sz="0" w:space="0" w:color="auto"/>
                                        <w:left w:val="none" w:sz="0" w:space="0" w:color="auto"/>
                                        <w:bottom w:val="none" w:sz="0" w:space="0" w:color="auto"/>
                                        <w:right w:val="none" w:sz="0" w:space="0" w:color="auto"/>
                                      </w:divBdr>
                                      <w:divsChild>
                                        <w:div w:id="2121413899">
                                          <w:marLeft w:val="0"/>
                                          <w:marRight w:val="0"/>
                                          <w:marTop w:val="0"/>
                                          <w:marBottom w:val="0"/>
                                          <w:divBdr>
                                            <w:top w:val="none" w:sz="0" w:space="0" w:color="auto"/>
                                            <w:left w:val="none" w:sz="0" w:space="0" w:color="auto"/>
                                            <w:bottom w:val="none" w:sz="0" w:space="0" w:color="auto"/>
                                            <w:right w:val="none" w:sz="0" w:space="0" w:color="auto"/>
                                          </w:divBdr>
                                          <w:divsChild>
                                            <w:div w:id="1139416920">
                                              <w:marLeft w:val="0"/>
                                              <w:marRight w:val="0"/>
                                              <w:marTop w:val="0"/>
                                              <w:marBottom w:val="0"/>
                                              <w:divBdr>
                                                <w:top w:val="single" w:sz="6" w:space="0" w:color="F5F5F5"/>
                                                <w:left w:val="single" w:sz="6" w:space="0" w:color="F5F5F5"/>
                                                <w:bottom w:val="single" w:sz="6" w:space="0" w:color="F5F5F5"/>
                                                <w:right w:val="single" w:sz="6" w:space="0" w:color="F5F5F5"/>
                                              </w:divBdr>
                                              <w:divsChild>
                                                <w:div w:id="67925045">
                                                  <w:marLeft w:val="0"/>
                                                  <w:marRight w:val="0"/>
                                                  <w:marTop w:val="0"/>
                                                  <w:marBottom w:val="0"/>
                                                  <w:divBdr>
                                                    <w:top w:val="none" w:sz="0" w:space="0" w:color="auto"/>
                                                    <w:left w:val="none" w:sz="0" w:space="0" w:color="auto"/>
                                                    <w:bottom w:val="none" w:sz="0" w:space="0" w:color="auto"/>
                                                    <w:right w:val="none" w:sz="0" w:space="0" w:color="auto"/>
                                                  </w:divBdr>
                                                  <w:divsChild>
                                                    <w:div w:id="3510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3229520">
      <w:bodyDiv w:val="1"/>
      <w:marLeft w:val="0"/>
      <w:marRight w:val="0"/>
      <w:marTop w:val="0"/>
      <w:marBottom w:val="0"/>
      <w:divBdr>
        <w:top w:val="none" w:sz="0" w:space="0" w:color="auto"/>
        <w:left w:val="none" w:sz="0" w:space="0" w:color="auto"/>
        <w:bottom w:val="none" w:sz="0" w:space="0" w:color="auto"/>
        <w:right w:val="none" w:sz="0" w:space="0" w:color="auto"/>
      </w:divBdr>
    </w:div>
    <w:div w:id="1157844286">
      <w:bodyDiv w:val="1"/>
      <w:marLeft w:val="0"/>
      <w:marRight w:val="0"/>
      <w:marTop w:val="0"/>
      <w:marBottom w:val="0"/>
      <w:divBdr>
        <w:top w:val="none" w:sz="0" w:space="0" w:color="auto"/>
        <w:left w:val="none" w:sz="0" w:space="0" w:color="auto"/>
        <w:bottom w:val="none" w:sz="0" w:space="0" w:color="auto"/>
        <w:right w:val="none" w:sz="0" w:space="0" w:color="auto"/>
      </w:divBdr>
    </w:div>
    <w:div w:id="1166240614">
      <w:bodyDiv w:val="1"/>
      <w:marLeft w:val="0"/>
      <w:marRight w:val="0"/>
      <w:marTop w:val="0"/>
      <w:marBottom w:val="0"/>
      <w:divBdr>
        <w:top w:val="none" w:sz="0" w:space="0" w:color="auto"/>
        <w:left w:val="none" w:sz="0" w:space="0" w:color="auto"/>
        <w:bottom w:val="none" w:sz="0" w:space="0" w:color="auto"/>
        <w:right w:val="none" w:sz="0" w:space="0" w:color="auto"/>
      </w:divBdr>
      <w:divsChild>
        <w:div w:id="705329729">
          <w:marLeft w:val="0"/>
          <w:marRight w:val="0"/>
          <w:marTop w:val="0"/>
          <w:marBottom w:val="0"/>
          <w:divBdr>
            <w:top w:val="none" w:sz="0" w:space="0" w:color="auto"/>
            <w:left w:val="none" w:sz="0" w:space="0" w:color="auto"/>
            <w:bottom w:val="none" w:sz="0" w:space="0" w:color="auto"/>
            <w:right w:val="none" w:sz="0" w:space="0" w:color="auto"/>
          </w:divBdr>
          <w:divsChild>
            <w:div w:id="1466006731">
              <w:marLeft w:val="0"/>
              <w:marRight w:val="0"/>
              <w:marTop w:val="0"/>
              <w:marBottom w:val="0"/>
              <w:divBdr>
                <w:top w:val="none" w:sz="0" w:space="0" w:color="auto"/>
                <w:left w:val="none" w:sz="0" w:space="0" w:color="auto"/>
                <w:bottom w:val="none" w:sz="0" w:space="0" w:color="auto"/>
                <w:right w:val="none" w:sz="0" w:space="0" w:color="auto"/>
              </w:divBdr>
            </w:div>
          </w:divsChild>
        </w:div>
        <w:div w:id="1312562130">
          <w:marLeft w:val="0"/>
          <w:marRight w:val="0"/>
          <w:marTop w:val="0"/>
          <w:marBottom w:val="0"/>
          <w:divBdr>
            <w:top w:val="none" w:sz="0" w:space="0" w:color="auto"/>
            <w:left w:val="none" w:sz="0" w:space="0" w:color="auto"/>
            <w:bottom w:val="none" w:sz="0" w:space="0" w:color="auto"/>
            <w:right w:val="none" w:sz="0" w:space="0" w:color="auto"/>
          </w:divBdr>
          <w:divsChild>
            <w:div w:id="817958575">
              <w:marLeft w:val="0"/>
              <w:marRight w:val="0"/>
              <w:marTop w:val="0"/>
              <w:marBottom w:val="0"/>
              <w:divBdr>
                <w:top w:val="none" w:sz="0" w:space="0" w:color="auto"/>
                <w:left w:val="none" w:sz="0" w:space="0" w:color="auto"/>
                <w:bottom w:val="none" w:sz="0" w:space="0" w:color="auto"/>
                <w:right w:val="none" w:sz="0" w:space="0" w:color="auto"/>
              </w:divBdr>
              <w:divsChild>
                <w:div w:id="191773558">
                  <w:marLeft w:val="0"/>
                  <w:marRight w:val="0"/>
                  <w:marTop w:val="0"/>
                  <w:marBottom w:val="0"/>
                  <w:divBdr>
                    <w:top w:val="none" w:sz="0" w:space="0" w:color="auto"/>
                    <w:left w:val="none" w:sz="0" w:space="0" w:color="auto"/>
                    <w:bottom w:val="none" w:sz="0" w:space="0" w:color="auto"/>
                    <w:right w:val="none" w:sz="0" w:space="0" w:color="auto"/>
                  </w:divBdr>
                  <w:divsChild>
                    <w:div w:id="8675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409041">
      <w:bodyDiv w:val="1"/>
      <w:marLeft w:val="0"/>
      <w:marRight w:val="0"/>
      <w:marTop w:val="0"/>
      <w:marBottom w:val="0"/>
      <w:divBdr>
        <w:top w:val="none" w:sz="0" w:space="0" w:color="auto"/>
        <w:left w:val="none" w:sz="0" w:space="0" w:color="auto"/>
        <w:bottom w:val="none" w:sz="0" w:space="0" w:color="auto"/>
        <w:right w:val="none" w:sz="0" w:space="0" w:color="auto"/>
      </w:divBdr>
    </w:div>
    <w:div w:id="1171213099">
      <w:bodyDiv w:val="1"/>
      <w:marLeft w:val="0"/>
      <w:marRight w:val="0"/>
      <w:marTop w:val="0"/>
      <w:marBottom w:val="0"/>
      <w:divBdr>
        <w:top w:val="none" w:sz="0" w:space="0" w:color="auto"/>
        <w:left w:val="none" w:sz="0" w:space="0" w:color="auto"/>
        <w:bottom w:val="none" w:sz="0" w:space="0" w:color="auto"/>
        <w:right w:val="none" w:sz="0" w:space="0" w:color="auto"/>
      </w:divBdr>
    </w:div>
    <w:div w:id="1176384508">
      <w:bodyDiv w:val="1"/>
      <w:marLeft w:val="0"/>
      <w:marRight w:val="0"/>
      <w:marTop w:val="0"/>
      <w:marBottom w:val="0"/>
      <w:divBdr>
        <w:top w:val="none" w:sz="0" w:space="0" w:color="auto"/>
        <w:left w:val="none" w:sz="0" w:space="0" w:color="auto"/>
        <w:bottom w:val="none" w:sz="0" w:space="0" w:color="auto"/>
        <w:right w:val="none" w:sz="0" w:space="0" w:color="auto"/>
      </w:divBdr>
    </w:div>
    <w:div w:id="1181090768">
      <w:bodyDiv w:val="1"/>
      <w:marLeft w:val="0"/>
      <w:marRight w:val="0"/>
      <w:marTop w:val="0"/>
      <w:marBottom w:val="0"/>
      <w:divBdr>
        <w:top w:val="none" w:sz="0" w:space="0" w:color="auto"/>
        <w:left w:val="none" w:sz="0" w:space="0" w:color="auto"/>
        <w:bottom w:val="none" w:sz="0" w:space="0" w:color="auto"/>
        <w:right w:val="none" w:sz="0" w:space="0" w:color="auto"/>
      </w:divBdr>
    </w:div>
    <w:div w:id="1181167402">
      <w:bodyDiv w:val="1"/>
      <w:marLeft w:val="0"/>
      <w:marRight w:val="0"/>
      <w:marTop w:val="0"/>
      <w:marBottom w:val="0"/>
      <w:divBdr>
        <w:top w:val="none" w:sz="0" w:space="0" w:color="auto"/>
        <w:left w:val="none" w:sz="0" w:space="0" w:color="auto"/>
        <w:bottom w:val="none" w:sz="0" w:space="0" w:color="auto"/>
        <w:right w:val="none" w:sz="0" w:space="0" w:color="auto"/>
      </w:divBdr>
    </w:div>
    <w:div w:id="1188176538">
      <w:bodyDiv w:val="1"/>
      <w:marLeft w:val="0"/>
      <w:marRight w:val="0"/>
      <w:marTop w:val="0"/>
      <w:marBottom w:val="0"/>
      <w:divBdr>
        <w:top w:val="none" w:sz="0" w:space="0" w:color="auto"/>
        <w:left w:val="none" w:sz="0" w:space="0" w:color="auto"/>
        <w:bottom w:val="none" w:sz="0" w:space="0" w:color="auto"/>
        <w:right w:val="none" w:sz="0" w:space="0" w:color="auto"/>
      </w:divBdr>
      <w:divsChild>
        <w:div w:id="2010256350">
          <w:marLeft w:val="0"/>
          <w:marRight w:val="0"/>
          <w:marTop w:val="0"/>
          <w:marBottom w:val="0"/>
          <w:divBdr>
            <w:top w:val="none" w:sz="0" w:space="0" w:color="auto"/>
            <w:left w:val="none" w:sz="0" w:space="0" w:color="auto"/>
            <w:bottom w:val="none" w:sz="0" w:space="0" w:color="auto"/>
            <w:right w:val="none" w:sz="0" w:space="0" w:color="auto"/>
          </w:divBdr>
          <w:divsChild>
            <w:div w:id="740712311">
              <w:marLeft w:val="0"/>
              <w:marRight w:val="0"/>
              <w:marTop w:val="0"/>
              <w:marBottom w:val="0"/>
              <w:divBdr>
                <w:top w:val="none" w:sz="0" w:space="0" w:color="auto"/>
                <w:left w:val="none" w:sz="0" w:space="0" w:color="auto"/>
                <w:bottom w:val="none" w:sz="0" w:space="0" w:color="auto"/>
                <w:right w:val="none" w:sz="0" w:space="0" w:color="auto"/>
              </w:divBdr>
              <w:divsChild>
                <w:div w:id="1106969024">
                  <w:marLeft w:val="0"/>
                  <w:marRight w:val="0"/>
                  <w:marTop w:val="0"/>
                  <w:marBottom w:val="0"/>
                  <w:divBdr>
                    <w:top w:val="none" w:sz="0" w:space="0" w:color="auto"/>
                    <w:left w:val="none" w:sz="0" w:space="0" w:color="auto"/>
                    <w:bottom w:val="none" w:sz="0" w:space="0" w:color="auto"/>
                    <w:right w:val="none" w:sz="0" w:space="0" w:color="auto"/>
                  </w:divBdr>
                  <w:divsChild>
                    <w:div w:id="979457719">
                      <w:marLeft w:val="0"/>
                      <w:marRight w:val="0"/>
                      <w:marTop w:val="0"/>
                      <w:marBottom w:val="0"/>
                      <w:divBdr>
                        <w:top w:val="none" w:sz="0" w:space="0" w:color="auto"/>
                        <w:left w:val="none" w:sz="0" w:space="0" w:color="auto"/>
                        <w:bottom w:val="none" w:sz="0" w:space="0" w:color="auto"/>
                        <w:right w:val="none" w:sz="0" w:space="0" w:color="auto"/>
                      </w:divBdr>
                      <w:divsChild>
                        <w:div w:id="1536694842">
                          <w:marLeft w:val="0"/>
                          <w:marRight w:val="0"/>
                          <w:marTop w:val="0"/>
                          <w:marBottom w:val="0"/>
                          <w:divBdr>
                            <w:top w:val="none" w:sz="0" w:space="0" w:color="auto"/>
                            <w:left w:val="none" w:sz="0" w:space="0" w:color="auto"/>
                            <w:bottom w:val="none" w:sz="0" w:space="0" w:color="auto"/>
                            <w:right w:val="none" w:sz="0" w:space="0" w:color="auto"/>
                          </w:divBdr>
                          <w:divsChild>
                            <w:div w:id="2112316725">
                              <w:marLeft w:val="0"/>
                              <w:marRight w:val="0"/>
                              <w:marTop w:val="0"/>
                              <w:marBottom w:val="0"/>
                              <w:divBdr>
                                <w:top w:val="none" w:sz="0" w:space="0" w:color="auto"/>
                                <w:left w:val="none" w:sz="0" w:space="0" w:color="auto"/>
                                <w:bottom w:val="none" w:sz="0" w:space="0" w:color="auto"/>
                                <w:right w:val="none" w:sz="0" w:space="0" w:color="auto"/>
                              </w:divBdr>
                              <w:divsChild>
                                <w:div w:id="907880944">
                                  <w:marLeft w:val="0"/>
                                  <w:marRight w:val="0"/>
                                  <w:marTop w:val="0"/>
                                  <w:marBottom w:val="0"/>
                                  <w:divBdr>
                                    <w:top w:val="none" w:sz="0" w:space="0" w:color="auto"/>
                                    <w:left w:val="none" w:sz="0" w:space="0" w:color="auto"/>
                                    <w:bottom w:val="none" w:sz="0" w:space="0" w:color="auto"/>
                                    <w:right w:val="none" w:sz="0" w:space="0" w:color="auto"/>
                                  </w:divBdr>
                                  <w:divsChild>
                                    <w:div w:id="167641313">
                                      <w:marLeft w:val="0"/>
                                      <w:marRight w:val="0"/>
                                      <w:marTop w:val="0"/>
                                      <w:marBottom w:val="0"/>
                                      <w:divBdr>
                                        <w:top w:val="none" w:sz="0" w:space="0" w:color="auto"/>
                                        <w:left w:val="none" w:sz="0" w:space="0" w:color="auto"/>
                                        <w:bottom w:val="none" w:sz="0" w:space="0" w:color="auto"/>
                                        <w:right w:val="none" w:sz="0" w:space="0" w:color="auto"/>
                                      </w:divBdr>
                                      <w:divsChild>
                                        <w:div w:id="692462708">
                                          <w:marLeft w:val="0"/>
                                          <w:marRight w:val="0"/>
                                          <w:marTop w:val="0"/>
                                          <w:marBottom w:val="0"/>
                                          <w:divBdr>
                                            <w:top w:val="none" w:sz="0" w:space="0" w:color="auto"/>
                                            <w:left w:val="none" w:sz="0" w:space="0" w:color="auto"/>
                                            <w:bottom w:val="none" w:sz="0" w:space="0" w:color="auto"/>
                                            <w:right w:val="none" w:sz="0" w:space="0" w:color="auto"/>
                                          </w:divBdr>
                                          <w:divsChild>
                                            <w:div w:id="689917952">
                                              <w:marLeft w:val="0"/>
                                              <w:marRight w:val="0"/>
                                              <w:marTop w:val="0"/>
                                              <w:marBottom w:val="0"/>
                                              <w:divBdr>
                                                <w:top w:val="single" w:sz="6" w:space="0" w:color="F5F5F5"/>
                                                <w:left w:val="single" w:sz="6" w:space="0" w:color="F5F5F5"/>
                                                <w:bottom w:val="single" w:sz="6" w:space="0" w:color="F5F5F5"/>
                                                <w:right w:val="single" w:sz="6" w:space="0" w:color="F5F5F5"/>
                                              </w:divBdr>
                                              <w:divsChild>
                                                <w:div w:id="495649683">
                                                  <w:marLeft w:val="0"/>
                                                  <w:marRight w:val="0"/>
                                                  <w:marTop w:val="0"/>
                                                  <w:marBottom w:val="0"/>
                                                  <w:divBdr>
                                                    <w:top w:val="none" w:sz="0" w:space="0" w:color="auto"/>
                                                    <w:left w:val="none" w:sz="0" w:space="0" w:color="auto"/>
                                                    <w:bottom w:val="none" w:sz="0" w:space="0" w:color="auto"/>
                                                    <w:right w:val="none" w:sz="0" w:space="0" w:color="auto"/>
                                                  </w:divBdr>
                                                  <w:divsChild>
                                                    <w:div w:id="17335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6431673">
      <w:bodyDiv w:val="1"/>
      <w:marLeft w:val="0"/>
      <w:marRight w:val="0"/>
      <w:marTop w:val="0"/>
      <w:marBottom w:val="0"/>
      <w:divBdr>
        <w:top w:val="none" w:sz="0" w:space="0" w:color="auto"/>
        <w:left w:val="none" w:sz="0" w:space="0" w:color="auto"/>
        <w:bottom w:val="none" w:sz="0" w:space="0" w:color="auto"/>
        <w:right w:val="none" w:sz="0" w:space="0" w:color="auto"/>
      </w:divBdr>
      <w:divsChild>
        <w:div w:id="971907176">
          <w:marLeft w:val="0"/>
          <w:marRight w:val="0"/>
          <w:marTop w:val="0"/>
          <w:marBottom w:val="0"/>
          <w:divBdr>
            <w:top w:val="none" w:sz="0" w:space="0" w:color="auto"/>
            <w:left w:val="none" w:sz="0" w:space="0" w:color="auto"/>
            <w:bottom w:val="none" w:sz="0" w:space="0" w:color="auto"/>
            <w:right w:val="none" w:sz="0" w:space="0" w:color="auto"/>
          </w:divBdr>
          <w:divsChild>
            <w:div w:id="1210265558">
              <w:marLeft w:val="0"/>
              <w:marRight w:val="0"/>
              <w:marTop w:val="0"/>
              <w:marBottom w:val="0"/>
              <w:divBdr>
                <w:top w:val="none" w:sz="0" w:space="0" w:color="auto"/>
                <w:left w:val="none" w:sz="0" w:space="0" w:color="auto"/>
                <w:bottom w:val="none" w:sz="0" w:space="0" w:color="auto"/>
                <w:right w:val="none" w:sz="0" w:space="0" w:color="auto"/>
              </w:divBdr>
              <w:divsChild>
                <w:div w:id="296375998">
                  <w:marLeft w:val="0"/>
                  <w:marRight w:val="0"/>
                  <w:marTop w:val="0"/>
                  <w:marBottom w:val="0"/>
                  <w:divBdr>
                    <w:top w:val="none" w:sz="0" w:space="0" w:color="auto"/>
                    <w:left w:val="none" w:sz="0" w:space="0" w:color="auto"/>
                    <w:bottom w:val="none" w:sz="0" w:space="0" w:color="auto"/>
                    <w:right w:val="none" w:sz="0" w:space="0" w:color="auto"/>
                  </w:divBdr>
                  <w:divsChild>
                    <w:div w:id="773675992">
                      <w:marLeft w:val="0"/>
                      <w:marRight w:val="0"/>
                      <w:marTop w:val="0"/>
                      <w:marBottom w:val="0"/>
                      <w:divBdr>
                        <w:top w:val="none" w:sz="0" w:space="0" w:color="auto"/>
                        <w:left w:val="none" w:sz="0" w:space="0" w:color="auto"/>
                        <w:bottom w:val="none" w:sz="0" w:space="0" w:color="auto"/>
                        <w:right w:val="none" w:sz="0" w:space="0" w:color="auto"/>
                      </w:divBdr>
                      <w:divsChild>
                        <w:div w:id="281232517">
                          <w:marLeft w:val="0"/>
                          <w:marRight w:val="0"/>
                          <w:marTop w:val="0"/>
                          <w:marBottom w:val="0"/>
                          <w:divBdr>
                            <w:top w:val="none" w:sz="0" w:space="0" w:color="auto"/>
                            <w:left w:val="none" w:sz="0" w:space="0" w:color="auto"/>
                            <w:bottom w:val="none" w:sz="0" w:space="0" w:color="auto"/>
                            <w:right w:val="none" w:sz="0" w:space="0" w:color="auto"/>
                          </w:divBdr>
                          <w:divsChild>
                            <w:div w:id="198201163">
                              <w:marLeft w:val="0"/>
                              <w:marRight w:val="0"/>
                              <w:marTop w:val="0"/>
                              <w:marBottom w:val="0"/>
                              <w:divBdr>
                                <w:top w:val="none" w:sz="0" w:space="0" w:color="auto"/>
                                <w:left w:val="none" w:sz="0" w:space="0" w:color="auto"/>
                                <w:bottom w:val="none" w:sz="0" w:space="0" w:color="auto"/>
                                <w:right w:val="none" w:sz="0" w:space="0" w:color="auto"/>
                              </w:divBdr>
                              <w:divsChild>
                                <w:div w:id="2044818043">
                                  <w:marLeft w:val="0"/>
                                  <w:marRight w:val="0"/>
                                  <w:marTop w:val="0"/>
                                  <w:marBottom w:val="0"/>
                                  <w:divBdr>
                                    <w:top w:val="none" w:sz="0" w:space="0" w:color="auto"/>
                                    <w:left w:val="none" w:sz="0" w:space="0" w:color="auto"/>
                                    <w:bottom w:val="none" w:sz="0" w:space="0" w:color="auto"/>
                                    <w:right w:val="none" w:sz="0" w:space="0" w:color="auto"/>
                                  </w:divBdr>
                                  <w:divsChild>
                                    <w:div w:id="2033800498">
                                      <w:marLeft w:val="0"/>
                                      <w:marRight w:val="0"/>
                                      <w:marTop w:val="0"/>
                                      <w:marBottom w:val="0"/>
                                      <w:divBdr>
                                        <w:top w:val="none" w:sz="0" w:space="0" w:color="auto"/>
                                        <w:left w:val="none" w:sz="0" w:space="0" w:color="auto"/>
                                        <w:bottom w:val="none" w:sz="0" w:space="0" w:color="auto"/>
                                        <w:right w:val="none" w:sz="0" w:space="0" w:color="auto"/>
                                      </w:divBdr>
                                      <w:divsChild>
                                        <w:div w:id="692536481">
                                          <w:marLeft w:val="0"/>
                                          <w:marRight w:val="0"/>
                                          <w:marTop w:val="0"/>
                                          <w:marBottom w:val="0"/>
                                          <w:divBdr>
                                            <w:top w:val="none" w:sz="0" w:space="0" w:color="auto"/>
                                            <w:left w:val="none" w:sz="0" w:space="0" w:color="auto"/>
                                            <w:bottom w:val="none" w:sz="0" w:space="0" w:color="auto"/>
                                            <w:right w:val="none" w:sz="0" w:space="0" w:color="auto"/>
                                          </w:divBdr>
                                          <w:divsChild>
                                            <w:div w:id="2098743939">
                                              <w:marLeft w:val="0"/>
                                              <w:marRight w:val="0"/>
                                              <w:marTop w:val="0"/>
                                              <w:marBottom w:val="0"/>
                                              <w:divBdr>
                                                <w:top w:val="single" w:sz="6" w:space="0" w:color="F5F5F5"/>
                                                <w:left w:val="single" w:sz="6" w:space="0" w:color="F5F5F5"/>
                                                <w:bottom w:val="single" w:sz="6" w:space="0" w:color="F5F5F5"/>
                                                <w:right w:val="single" w:sz="6" w:space="0" w:color="F5F5F5"/>
                                              </w:divBdr>
                                              <w:divsChild>
                                                <w:div w:id="2096245993">
                                                  <w:marLeft w:val="0"/>
                                                  <w:marRight w:val="0"/>
                                                  <w:marTop w:val="0"/>
                                                  <w:marBottom w:val="0"/>
                                                  <w:divBdr>
                                                    <w:top w:val="none" w:sz="0" w:space="0" w:color="auto"/>
                                                    <w:left w:val="none" w:sz="0" w:space="0" w:color="auto"/>
                                                    <w:bottom w:val="none" w:sz="0" w:space="0" w:color="auto"/>
                                                    <w:right w:val="none" w:sz="0" w:space="0" w:color="auto"/>
                                                  </w:divBdr>
                                                  <w:divsChild>
                                                    <w:div w:id="5160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9050751">
      <w:bodyDiv w:val="1"/>
      <w:marLeft w:val="0"/>
      <w:marRight w:val="0"/>
      <w:marTop w:val="0"/>
      <w:marBottom w:val="0"/>
      <w:divBdr>
        <w:top w:val="none" w:sz="0" w:space="0" w:color="auto"/>
        <w:left w:val="none" w:sz="0" w:space="0" w:color="auto"/>
        <w:bottom w:val="none" w:sz="0" w:space="0" w:color="auto"/>
        <w:right w:val="none" w:sz="0" w:space="0" w:color="auto"/>
      </w:divBdr>
      <w:divsChild>
        <w:div w:id="2131319122">
          <w:marLeft w:val="0"/>
          <w:marRight w:val="0"/>
          <w:marTop w:val="0"/>
          <w:marBottom w:val="0"/>
          <w:divBdr>
            <w:top w:val="none" w:sz="0" w:space="0" w:color="auto"/>
            <w:left w:val="none" w:sz="0" w:space="0" w:color="auto"/>
            <w:bottom w:val="none" w:sz="0" w:space="0" w:color="auto"/>
            <w:right w:val="none" w:sz="0" w:space="0" w:color="auto"/>
          </w:divBdr>
          <w:divsChild>
            <w:div w:id="1878081403">
              <w:marLeft w:val="0"/>
              <w:marRight w:val="0"/>
              <w:marTop w:val="0"/>
              <w:marBottom w:val="0"/>
              <w:divBdr>
                <w:top w:val="none" w:sz="0" w:space="0" w:color="auto"/>
                <w:left w:val="none" w:sz="0" w:space="0" w:color="auto"/>
                <w:bottom w:val="none" w:sz="0" w:space="0" w:color="auto"/>
                <w:right w:val="none" w:sz="0" w:space="0" w:color="auto"/>
              </w:divBdr>
              <w:divsChild>
                <w:div w:id="1276987787">
                  <w:marLeft w:val="0"/>
                  <w:marRight w:val="0"/>
                  <w:marTop w:val="0"/>
                  <w:marBottom w:val="0"/>
                  <w:divBdr>
                    <w:top w:val="none" w:sz="0" w:space="0" w:color="auto"/>
                    <w:left w:val="none" w:sz="0" w:space="0" w:color="auto"/>
                    <w:bottom w:val="none" w:sz="0" w:space="0" w:color="auto"/>
                    <w:right w:val="none" w:sz="0" w:space="0" w:color="auto"/>
                  </w:divBdr>
                  <w:divsChild>
                    <w:div w:id="2120176444">
                      <w:marLeft w:val="0"/>
                      <w:marRight w:val="0"/>
                      <w:marTop w:val="0"/>
                      <w:marBottom w:val="0"/>
                      <w:divBdr>
                        <w:top w:val="none" w:sz="0" w:space="0" w:color="auto"/>
                        <w:left w:val="none" w:sz="0" w:space="0" w:color="auto"/>
                        <w:bottom w:val="none" w:sz="0" w:space="0" w:color="auto"/>
                        <w:right w:val="none" w:sz="0" w:space="0" w:color="auto"/>
                      </w:divBdr>
                      <w:divsChild>
                        <w:div w:id="436755005">
                          <w:marLeft w:val="0"/>
                          <w:marRight w:val="0"/>
                          <w:marTop w:val="0"/>
                          <w:marBottom w:val="0"/>
                          <w:divBdr>
                            <w:top w:val="none" w:sz="0" w:space="0" w:color="auto"/>
                            <w:left w:val="none" w:sz="0" w:space="0" w:color="auto"/>
                            <w:bottom w:val="none" w:sz="0" w:space="0" w:color="auto"/>
                            <w:right w:val="none" w:sz="0" w:space="0" w:color="auto"/>
                          </w:divBdr>
                          <w:divsChild>
                            <w:div w:id="743380047">
                              <w:marLeft w:val="0"/>
                              <w:marRight w:val="0"/>
                              <w:marTop w:val="0"/>
                              <w:marBottom w:val="0"/>
                              <w:divBdr>
                                <w:top w:val="none" w:sz="0" w:space="0" w:color="auto"/>
                                <w:left w:val="none" w:sz="0" w:space="0" w:color="auto"/>
                                <w:bottom w:val="none" w:sz="0" w:space="0" w:color="auto"/>
                                <w:right w:val="none" w:sz="0" w:space="0" w:color="auto"/>
                              </w:divBdr>
                              <w:divsChild>
                                <w:div w:id="840512173">
                                  <w:marLeft w:val="0"/>
                                  <w:marRight w:val="0"/>
                                  <w:marTop w:val="0"/>
                                  <w:marBottom w:val="0"/>
                                  <w:divBdr>
                                    <w:top w:val="none" w:sz="0" w:space="0" w:color="auto"/>
                                    <w:left w:val="none" w:sz="0" w:space="0" w:color="auto"/>
                                    <w:bottom w:val="none" w:sz="0" w:space="0" w:color="auto"/>
                                    <w:right w:val="none" w:sz="0" w:space="0" w:color="auto"/>
                                  </w:divBdr>
                                  <w:divsChild>
                                    <w:div w:id="1302543866">
                                      <w:marLeft w:val="0"/>
                                      <w:marRight w:val="0"/>
                                      <w:marTop w:val="0"/>
                                      <w:marBottom w:val="0"/>
                                      <w:divBdr>
                                        <w:top w:val="none" w:sz="0" w:space="0" w:color="auto"/>
                                        <w:left w:val="none" w:sz="0" w:space="0" w:color="auto"/>
                                        <w:bottom w:val="none" w:sz="0" w:space="0" w:color="auto"/>
                                        <w:right w:val="none" w:sz="0" w:space="0" w:color="auto"/>
                                      </w:divBdr>
                                      <w:divsChild>
                                        <w:div w:id="111631815">
                                          <w:marLeft w:val="0"/>
                                          <w:marRight w:val="0"/>
                                          <w:marTop w:val="0"/>
                                          <w:marBottom w:val="0"/>
                                          <w:divBdr>
                                            <w:top w:val="none" w:sz="0" w:space="0" w:color="auto"/>
                                            <w:left w:val="none" w:sz="0" w:space="0" w:color="auto"/>
                                            <w:bottom w:val="none" w:sz="0" w:space="0" w:color="auto"/>
                                            <w:right w:val="none" w:sz="0" w:space="0" w:color="auto"/>
                                          </w:divBdr>
                                          <w:divsChild>
                                            <w:div w:id="960693228">
                                              <w:marLeft w:val="0"/>
                                              <w:marRight w:val="0"/>
                                              <w:marTop w:val="0"/>
                                              <w:marBottom w:val="0"/>
                                              <w:divBdr>
                                                <w:top w:val="single" w:sz="6" w:space="0" w:color="F5F5F5"/>
                                                <w:left w:val="single" w:sz="6" w:space="0" w:color="F5F5F5"/>
                                                <w:bottom w:val="single" w:sz="6" w:space="0" w:color="F5F5F5"/>
                                                <w:right w:val="single" w:sz="6" w:space="0" w:color="F5F5F5"/>
                                              </w:divBdr>
                                              <w:divsChild>
                                                <w:div w:id="449594754">
                                                  <w:marLeft w:val="0"/>
                                                  <w:marRight w:val="0"/>
                                                  <w:marTop w:val="0"/>
                                                  <w:marBottom w:val="0"/>
                                                  <w:divBdr>
                                                    <w:top w:val="none" w:sz="0" w:space="0" w:color="auto"/>
                                                    <w:left w:val="none" w:sz="0" w:space="0" w:color="auto"/>
                                                    <w:bottom w:val="none" w:sz="0" w:space="0" w:color="auto"/>
                                                    <w:right w:val="none" w:sz="0" w:space="0" w:color="auto"/>
                                                  </w:divBdr>
                                                  <w:divsChild>
                                                    <w:div w:id="5974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2932804">
      <w:bodyDiv w:val="1"/>
      <w:marLeft w:val="0"/>
      <w:marRight w:val="0"/>
      <w:marTop w:val="0"/>
      <w:marBottom w:val="0"/>
      <w:divBdr>
        <w:top w:val="none" w:sz="0" w:space="0" w:color="auto"/>
        <w:left w:val="none" w:sz="0" w:space="0" w:color="auto"/>
        <w:bottom w:val="none" w:sz="0" w:space="0" w:color="auto"/>
        <w:right w:val="none" w:sz="0" w:space="0" w:color="auto"/>
      </w:divBdr>
      <w:divsChild>
        <w:div w:id="674769941">
          <w:marLeft w:val="0"/>
          <w:marRight w:val="0"/>
          <w:marTop w:val="0"/>
          <w:marBottom w:val="0"/>
          <w:divBdr>
            <w:top w:val="none" w:sz="0" w:space="0" w:color="auto"/>
            <w:left w:val="none" w:sz="0" w:space="0" w:color="auto"/>
            <w:bottom w:val="none" w:sz="0" w:space="0" w:color="auto"/>
            <w:right w:val="none" w:sz="0" w:space="0" w:color="auto"/>
          </w:divBdr>
          <w:divsChild>
            <w:div w:id="959191686">
              <w:marLeft w:val="0"/>
              <w:marRight w:val="0"/>
              <w:marTop w:val="0"/>
              <w:marBottom w:val="0"/>
              <w:divBdr>
                <w:top w:val="none" w:sz="0" w:space="0" w:color="auto"/>
                <w:left w:val="none" w:sz="0" w:space="0" w:color="auto"/>
                <w:bottom w:val="none" w:sz="0" w:space="0" w:color="auto"/>
                <w:right w:val="none" w:sz="0" w:space="0" w:color="auto"/>
              </w:divBdr>
              <w:divsChild>
                <w:div w:id="1620182124">
                  <w:marLeft w:val="0"/>
                  <w:marRight w:val="0"/>
                  <w:marTop w:val="0"/>
                  <w:marBottom w:val="0"/>
                  <w:divBdr>
                    <w:top w:val="none" w:sz="0" w:space="0" w:color="auto"/>
                    <w:left w:val="none" w:sz="0" w:space="0" w:color="auto"/>
                    <w:bottom w:val="none" w:sz="0" w:space="0" w:color="auto"/>
                    <w:right w:val="none" w:sz="0" w:space="0" w:color="auto"/>
                  </w:divBdr>
                  <w:divsChild>
                    <w:div w:id="1250312296">
                      <w:marLeft w:val="0"/>
                      <w:marRight w:val="0"/>
                      <w:marTop w:val="0"/>
                      <w:marBottom w:val="0"/>
                      <w:divBdr>
                        <w:top w:val="none" w:sz="0" w:space="0" w:color="auto"/>
                        <w:left w:val="none" w:sz="0" w:space="0" w:color="auto"/>
                        <w:bottom w:val="none" w:sz="0" w:space="0" w:color="auto"/>
                        <w:right w:val="none" w:sz="0" w:space="0" w:color="auto"/>
                      </w:divBdr>
                      <w:divsChild>
                        <w:div w:id="692346138">
                          <w:marLeft w:val="0"/>
                          <w:marRight w:val="0"/>
                          <w:marTop w:val="0"/>
                          <w:marBottom w:val="0"/>
                          <w:divBdr>
                            <w:top w:val="none" w:sz="0" w:space="0" w:color="auto"/>
                            <w:left w:val="none" w:sz="0" w:space="0" w:color="auto"/>
                            <w:bottom w:val="none" w:sz="0" w:space="0" w:color="auto"/>
                            <w:right w:val="none" w:sz="0" w:space="0" w:color="auto"/>
                          </w:divBdr>
                          <w:divsChild>
                            <w:div w:id="58022372">
                              <w:marLeft w:val="0"/>
                              <w:marRight w:val="0"/>
                              <w:marTop w:val="0"/>
                              <w:marBottom w:val="0"/>
                              <w:divBdr>
                                <w:top w:val="none" w:sz="0" w:space="0" w:color="auto"/>
                                <w:left w:val="none" w:sz="0" w:space="0" w:color="auto"/>
                                <w:bottom w:val="none" w:sz="0" w:space="0" w:color="auto"/>
                                <w:right w:val="none" w:sz="0" w:space="0" w:color="auto"/>
                              </w:divBdr>
                              <w:divsChild>
                                <w:div w:id="1846088625">
                                  <w:marLeft w:val="0"/>
                                  <w:marRight w:val="0"/>
                                  <w:marTop w:val="0"/>
                                  <w:marBottom w:val="0"/>
                                  <w:divBdr>
                                    <w:top w:val="none" w:sz="0" w:space="0" w:color="auto"/>
                                    <w:left w:val="none" w:sz="0" w:space="0" w:color="auto"/>
                                    <w:bottom w:val="none" w:sz="0" w:space="0" w:color="auto"/>
                                    <w:right w:val="none" w:sz="0" w:space="0" w:color="auto"/>
                                  </w:divBdr>
                                  <w:divsChild>
                                    <w:div w:id="890193944">
                                      <w:marLeft w:val="0"/>
                                      <w:marRight w:val="0"/>
                                      <w:marTop w:val="0"/>
                                      <w:marBottom w:val="0"/>
                                      <w:divBdr>
                                        <w:top w:val="none" w:sz="0" w:space="0" w:color="auto"/>
                                        <w:left w:val="none" w:sz="0" w:space="0" w:color="auto"/>
                                        <w:bottom w:val="none" w:sz="0" w:space="0" w:color="auto"/>
                                        <w:right w:val="none" w:sz="0" w:space="0" w:color="auto"/>
                                      </w:divBdr>
                                      <w:divsChild>
                                        <w:div w:id="1067263223">
                                          <w:marLeft w:val="0"/>
                                          <w:marRight w:val="0"/>
                                          <w:marTop w:val="0"/>
                                          <w:marBottom w:val="0"/>
                                          <w:divBdr>
                                            <w:top w:val="none" w:sz="0" w:space="0" w:color="auto"/>
                                            <w:left w:val="none" w:sz="0" w:space="0" w:color="auto"/>
                                            <w:bottom w:val="none" w:sz="0" w:space="0" w:color="auto"/>
                                            <w:right w:val="none" w:sz="0" w:space="0" w:color="auto"/>
                                          </w:divBdr>
                                          <w:divsChild>
                                            <w:div w:id="493959580">
                                              <w:marLeft w:val="0"/>
                                              <w:marRight w:val="0"/>
                                              <w:marTop w:val="0"/>
                                              <w:marBottom w:val="0"/>
                                              <w:divBdr>
                                                <w:top w:val="single" w:sz="6" w:space="0" w:color="F5F5F5"/>
                                                <w:left w:val="single" w:sz="6" w:space="0" w:color="F5F5F5"/>
                                                <w:bottom w:val="single" w:sz="6" w:space="0" w:color="F5F5F5"/>
                                                <w:right w:val="single" w:sz="6" w:space="0" w:color="F5F5F5"/>
                                              </w:divBdr>
                                              <w:divsChild>
                                                <w:div w:id="378940460">
                                                  <w:marLeft w:val="0"/>
                                                  <w:marRight w:val="0"/>
                                                  <w:marTop w:val="0"/>
                                                  <w:marBottom w:val="0"/>
                                                  <w:divBdr>
                                                    <w:top w:val="none" w:sz="0" w:space="0" w:color="auto"/>
                                                    <w:left w:val="none" w:sz="0" w:space="0" w:color="auto"/>
                                                    <w:bottom w:val="none" w:sz="0" w:space="0" w:color="auto"/>
                                                    <w:right w:val="none" w:sz="0" w:space="0" w:color="auto"/>
                                                  </w:divBdr>
                                                  <w:divsChild>
                                                    <w:div w:id="34028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1211813">
      <w:bodyDiv w:val="1"/>
      <w:marLeft w:val="0"/>
      <w:marRight w:val="0"/>
      <w:marTop w:val="0"/>
      <w:marBottom w:val="0"/>
      <w:divBdr>
        <w:top w:val="none" w:sz="0" w:space="0" w:color="auto"/>
        <w:left w:val="none" w:sz="0" w:space="0" w:color="auto"/>
        <w:bottom w:val="none" w:sz="0" w:space="0" w:color="auto"/>
        <w:right w:val="none" w:sz="0" w:space="0" w:color="auto"/>
      </w:divBdr>
    </w:div>
    <w:div w:id="1257902541">
      <w:bodyDiv w:val="1"/>
      <w:marLeft w:val="0"/>
      <w:marRight w:val="0"/>
      <w:marTop w:val="0"/>
      <w:marBottom w:val="0"/>
      <w:divBdr>
        <w:top w:val="none" w:sz="0" w:space="0" w:color="auto"/>
        <w:left w:val="none" w:sz="0" w:space="0" w:color="auto"/>
        <w:bottom w:val="none" w:sz="0" w:space="0" w:color="auto"/>
        <w:right w:val="none" w:sz="0" w:space="0" w:color="auto"/>
      </w:divBdr>
    </w:div>
    <w:div w:id="1260720289">
      <w:bodyDiv w:val="1"/>
      <w:marLeft w:val="0"/>
      <w:marRight w:val="0"/>
      <w:marTop w:val="0"/>
      <w:marBottom w:val="0"/>
      <w:divBdr>
        <w:top w:val="none" w:sz="0" w:space="0" w:color="auto"/>
        <w:left w:val="none" w:sz="0" w:space="0" w:color="auto"/>
        <w:bottom w:val="none" w:sz="0" w:space="0" w:color="auto"/>
        <w:right w:val="none" w:sz="0" w:space="0" w:color="auto"/>
      </w:divBdr>
      <w:divsChild>
        <w:div w:id="540367173">
          <w:marLeft w:val="0"/>
          <w:marRight w:val="0"/>
          <w:marTop w:val="0"/>
          <w:marBottom w:val="0"/>
          <w:divBdr>
            <w:top w:val="none" w:sz="0" w:space="0" w:color="auto"/>
            <w:left w:val="none" w:sz="0" w:space="0" w:color="auto"/>
            <w:bottom w:val="none" w:sz="0" w:space="0" w:color="auto"/>
            <w:right w:val="none" w:sz="0" w:space="0" w:color="auto"/>
          </w:divBdr>
          <w:divsChild>
            <w:div w:id="1142574563">
              <w:marLeft w:val="0"/>
              <w:marRight w:val="0"/>
              <w:marTop w:val="0"/>
              <w:marBottom w:val="0"/>
              <w:divBdr>
                <w:top w:val="none" w:sz="0" w:space="0" w:color="auto"/>
                <w:left w:val="none" w:sz="0" w:space="0" w:color="auto"/>
                <w:bottom w:val="none" w:sz="0" w:space="0" w:color="auto"/>
                <w:right w:val="none" w:sz="0" w:space="0" w:color="auto"/>
              </w:divBdr>
              <w:divsChild>
                <w:div w:id="400300699">
                  <w:marLeft w:val="0"/>
                  <w:marRight w:val="0"/>
                  <w:marTop w:val="0"/>
                  <w:marBottom w:val="0"/>
                  <w:divBdr>
                    <w:top w:val="none" w:sz="0" w:space="0" w:color="auto"/>
                    <w:left w:val="none" w:sz="0" w:space="0" w:color="auto"/>
                    <w:bottom w:val="none" w:sz="0" w:space="0" w:color="auto"/>
                    <w:right w:val="none" w:sz="0" w:space="0" w:color="auto"/>
                  </w:divBdr>
                  <w:divsChild>
                    <w:div w:id="1130977944">
                      <w:marLeft w:val="0"/>
                      <w:marRight w:val="0"/>
                      <w:marTop w:val="0"/>
                      <w:marBottom w:val="0"/>
                      <w:divBdr>
                        <w:top w:val="none" w:sz="0" w:space="0" w:color="auto"/>
                        <w:left w:val="none" w:sz="0" w:space="0" w:color="auto"/>
                        <w:bottom w:val="none" w:sz="0" w:space="0" w:color="auto"/>
                        <w:right w:val="none" w:sz="0" w:space="0" w:color="auto"/>
                      </w:divBdr>
                      <w:divsChild>
                        <w:div w:id="737939058">
                          <w:marLeft w:val="0"/>
                          <w:marRight w:val="0"/>
                          <w:marTop w:val="0"/>
                          <w:marBottom w:val="0"/>
                          <w:divBdr>
                            <w:top w:val="none" w:sz="0" w:space="0" w:color="auto"/>
                            <w:left w:val="none" w:sz="0" w:space="0" w:color="auto"/>
                            <w:bottom w:val="none" w:sz="0" w:space="0" w:color="auto"/>
                            <w:right w:val="none" w:sz="0" w:space="0" w:color="auto"/>
                          </w:divBdr>
                          <w:divsChild>
                            <w:div w:id="1448043184">
                              <w:marLeft w:val="0"/>
                              <w:marRight w:val="0"/>
                              <w:marTop w:val="0"/>
                              <w:marBottom w:val="0"/>
                              <w:divBdr>
                                <w:top w:val="none" w:sz="0" w:space="0" w:color="auto"/>
                                <w:left w:val="none" w:sz="0" w:space="0" w:color="auto"/>
                                <w:bottom w:val="none" w:sz="0" w:space="0" w:color="auto"/>
                                <w:right w:val="none" w:sz="0" w:space="0" w:color="auto"/>
                              </w:divBdr>
                              <w:divsChild>
                                <w:div w:id="119997199">
                                  <w:marLeft w:val="0"/>
                                  <w:marRight w:val="0"/>
                                  <w:marTop w:val="0"/>
                                  <w:marBottom w:val="0"/>
                                  <w:divBdr>
                                    <w:top w:val="none" w:sz="0" w:space="0" w:color="auto"/>
                                    <w:left w:val="none" w:sz="0" w:space="0" w:color="auto"/>
                                    <w:bottom w:val="none" w:sz="0" w:space="0" w:color="auto"/>
                                    <w:right w:val="none" w:sz="0" w:space="0" w:color="auto"/>
                                  </w:divBdr>
                                  <w:divsChild>
                                    <w:div w:id="1727676300">
                                      <w:marLeft w:val="0"/>
                                      <w:marRight w:val="0"/>
                                      <w:marTop w:val="0"/>
                                      <w:marBottom w:val="0"/>
                                      <w:divBdr>
                                        <w:top w:val="none" w:sz="0" w:space="0" w:color="auto"/>
                                        <w:left w:val="none" w:sz="0" w:space="0" w:color="auto"/>
                                        <w:bottom w:val="none" w:sz="0" w:space="0" w:color="auto"/>
                                        <w:right w:val="none" w:sz="0" w:space="0" w:color="auto"/>
                                      </w:divBdr>
                                      <w:divsChild>
                                        <w:div w:id="561211418">
                                          <w:marLeft w:val="0"/>
                                          <w:marRight w:val="0"/>
                                          <w:marTop w:val="0"/>
                                          <w:marBottom w:val="0"/>
                                          <w:divBdr>
                                            <w:top w:val="none" w:sz="0" w:space="0" w:color="auto"/>
                                            <w:left w:val="none" w:sz="0" w:space="0" w:color="auto"/>
                                            <w:bottom w:val="none" w:sz="0" w:space="0" w:color="auto"/>
                                            <w:right w:val="none" w:sz="0" w:space="0" w:color="auto"/>
                                          </w:divBdr>
                                          <w:divsChild>
                                            <w:div w:id="1261990847">
                                              <w:marLeft w:val="0"/>
                                              <w:marRight w:val="0"/>
                                              <w:marTop w:val="0"/>
                                              <w:marBottom w:val="0"/>
                                              <w:divBdr>
                                                <w:top w:val="single" w:sz="6" w:space="0" w:color="F5F5F5"/>
                                                <w:left w:val="single" w:sz="6" w:space="0" w:color="F5F5F5"/>
                                                <w:bottom w:val="single" w:sz="6" w:space="0" w:color="F5F5F5"/>
                                                <w:right w:val="single" w:sz="6" w:space="0" w:color="F5F5F5"/>
                                              </w:divBdr>
                                              <w:divsChild>
                                                <w:div w:id="1207838318">
                                                  <w:marLeft w:val="0"/>
                                                  <w:marRight w:val="0"/>
                                                  <w:marTop w:val="0"/>
                                                  <w:marBottom w:val="0"/>
                                                  <w:divBdr>
                                                    <w:top w:val="none" w:sz="0" w:space="0" w:color="auto"/>
                                                    <w:left w:val="none" w:sz="0" w:space="0" w:color="auto"/>
                                                    <w:bottom w:val="none" w:sz="0" w:space="0" w:color="auto"/>
                                                    <w:right w:val="none" w:sz="0" w:space="0" w:color="auto"/>
                                                  </w:divBdr>
                                                  <w:divsChild>
                                                    <w:div w:id="15861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2321257">
      <w:bodyDiv w:val="1"/>
      <w:marLeft w:val="0"/>
      <w:marRight w:val="0"/>
      <w:marTop w:val="0"/>
      <w:marBottom w:val="0"/>
      <w:divBdr>
        <w:top w:val="none" w:sz="0" w:space="0" w:color="auto"/>
        <w:left w:val="none" w:sz="0" w:space="0" w:color="auto"/>
        <w:bottom w:val="none" w:sz="0" w:space="0" w:color="auto"/>
        <w:right w:val="none" w:sz="0" w:space="0" w:color="auto"/>
      </w:divBdr>
      <w:divsChild>
        <w:div w:id="1023241482">
          <w:marLeft w:val="0"/>
          <w:marRight w:val="0"/>
          <w:marTop w:val="0"/>
          <w:marBottom w:val="0"/>
          <w:divBdr>
            <w:top w:val="none" w:sz="0" w:space="0" w:color="auto"/>
            <w:left w:val="none" w:sz="0" w:space="0" w:color="auto"/>
            <w:bottom w:val="none" w:sz="0" w:space="0" w:color="auto"/>
            <w:right w:val="none" w:sz="0" w:space="0" w:color="auto"/>
          </w:divBdr>
          <w:divsChild>
            <w:div w:id="408775779">
              <w:marLeft w:val="0"/>
              <w:marRight w:val="0"/>
              <w:marTop w:val="0"/>
              <w:marBottom w:val="0"/>
              <w:divBdr>
                <w:top w:val="none" w:sz="0" w:space="0" w:color="auto"/>
                <w:left w:val="none" w:sz="0" w:space="0" w:color="auto"/>
                <w:bottom w:val="none" w:sz="0" w:space="0" w:color="auto"/>
                <w:right w:val="none" w:sz="0" w:space="0" w:color="auto"/>
              </w:divBdr>
              <w:divsChild>
                <w:div w:id="114253177">
                  <w:marLeft w:val="0"/>
                  <w:marRight w:val="0"/>
                  <w:marTop w:val="0"/>
                  <w:marBottom w:val="0"/>
                  <w:divBdr>
                    <w:top w:val="none" w:sz="0" w:space="0" w:color="auto"/>
                    <w:left w:val="none" w:sz="0" w:space="0" w:color="auto"/>
                    <w:bottom w:val="none" w:sz="0" w:space="0" w:color="auto"/>
                    <w:right w:val="none" w:sz="0" w:space="0" w:color="auto"/>
                  </w:divBdr>
                  <w:divsChild>
                    <w:div w:id="1383289391">
                      <w:marLeft w:val="0"/>
                      <w:marRight w:val="0"/>
                      <w:marTop w:val="0"/>
                      <w:marBottom w:val="0"/>
                      <w:divBdr>
                        <w:top w:val="none" w:sz="0" w:space="0" w:color="auto"/>
                        <w:left w:val="none" w:sz="0" w:space="0" w:color="auto"/>
                        <w:bottom w:val="none" w:sz="0" w:space="0" w:color="auto"/>
                        <w:right w:val="none" w:sz="0" w:space="0" w:color="auto"/>
                      </w:divBdr>
                      <w:divsChild>
                        <w:div w:id="498078924">
                          <w:marLeft w:val="0"/>
                          <w:marRight w:val="0"/>
                          <w:marTop w:val="0"/>
                          <w:marBottom w:val="0"/>
                          <w:divBdr>
                            <w:top w:val="none" w:sz="0" w:space="0" w:color="auto"/>
                            <w:left w:val="none" w:sz="0" w:space="0" w:color="auto"/>
                            <w:bottom w:val="none" w:sz="0" w:space="0" w:color="auto"/>
                            <w:right w:val="none" w:sz="0" w:space="0" w:color="auto"/>
                          </w:divBdr>
                          <w:divsChild>
                            <w:div w:id="327174126">
                              <w:marLeft w:val="0"/>
                              <w:marRight w:val="0"/>
                              <w:marTop w:val="0"/>
                              <w:marBottom w:val="0"/>
                              <w:divBdr>
                                <w:top w:val="none" w:sz="0" w:space="0" w:color="auto"/>
                                <w:left w:val="none" w:sz="0" w:space="0" w:color="auto"/>
                                <w:bottom w:val="none" w:sz="0" w:space="0" w:color="auto"/>
                                <w:right w:val="none" w:sz="0" w:space="0" w:color="auto"/>
                              </w:divBdr>
                              <w:divsChild>
                                <w:div w:id="118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323785">
      <w:bodyDiv w:val="1"/>
      <w:marLeft w:val="0"/>
      <w:marRight w:val="0"/>
      <w:marTop w:val="0"/>
      <w:marBottom w:val="0"/>
      <w:divBdr>
        <w:top w:val="none" w:sz="0" w:space="0" w:color="auto"/>
        <w:left w:val="none" w:sz="0" w:space="0" w:color="auto"/>
        <w:bottom w:val="none" w:sz="0" w:space="0" w:color="auto"/>
        <w:right w:val="none" w:sz="0" w:space="0" w:color="auto"/>
      </w:divBdr>
      <w:divsChild>
        <w:div w:id="2108380872">
          <w:marLeft w:val="0"/>
          <w:marRight w:val="0"/>
          <w:marTop w:val="0"/>
          <w:marBottom w:val="0"/>
          <w:divBdr>
            <w:top w:val="none" w:sz="0" w:space="0" w:color="auto"/>
            <w:left w:val="none" w:sz="0" w:space="0" w:color="auto"/>
            <w:bottom w:val="none" w:sz="0" w:space="0" w:color="auto"/>
            <w:right w:val="none" w:sz="0" w:space="0" w:color="auto"/>
          </w:divBdr>
          <w:divsChild>
            <w:div w:id="1552692571">
              <w:marLeft w:val="0"/>
              <w:marRight w:val="0"/>
              <w:marTop w:val="0"/>
              <w:marBottom w:val="0"/>
              <w:divBdr>
                <w:top w:val="none" w:sz="0" w:space="0" w:color="auto"/>
                <w:left w:val="none" w:sz="0" w:space="0" w:color="auto"/>
                <w:bottom w:val="none" w:sz="0" w:space="0" w:color="auto"/>
                <w:right w:val="none" w:sz="0" w:space="0" w:color="auto"/>
              </w:divBdr>
              <w:divsChild>
                <w:div w:id="972518187">
                  <w:marLeft w:val="0"/>
                  <w:marRight w:val="0"/>
                  <w:marTop w:val="0"/>
                  <w:marBottom w:val="0"/>
                  <w:divBdr>
                    <w:top w:val="none" w:sz="0" w:space="0" w:color="auto"/>
                    <w:left w:val="none" w:sz="0" w:space="0" w:color="auto"/>
                    <w:bottom w:val="none" w:sz="0" w:space="0" w:color="auto"/>
                    <w:right w:val="none" w:sz="0" w:space="0" w:color="auto"/>
                  </w:divBdr>
                  <w:divsChild>
                    <w:div w:id="1578398579">
                      <w:marLeft w:val="0"/>
                      <w:marRight w:val="0"/>
                      <w:marTop w:val="0"/>
                      <w:marBottom w:val="0"/>
                      <w:divBdr>
                        <w:top w:val="none" w:sz="0" w:space="0" w:color="auto"/>
                        <w:left w:val="none" w:sz="0" w:space="0" w:color="auto"/>
                        <w:bottom w:val="none" w:sz="0" w:space="0" w:color="auto"/>
                        <w:right w:val="none" w:sz="0" w:space="0" w:color="auto"/>
                      </w:divBdr>
                      <w:divsChild>
                        <w:div w:id="1095133734">
                          <w:marLeft w:val="0"/>
                          <w:marRight w:val="0"/>
                          <w:marTop w:val="0"/>
                          <w:marBottom w:val="0"/>
                          <w:divBdr>
                            <w:top w:val="none" w:sz="0" w:space="0" w:color="auto"/>
                            <w:left w:val="none" w:sz="0" w:space="0" w:color="auto"/>
                            <w:bottom w:val="none" w:sz="0" w:space="0" w:color="auto"/>
                            <w:right w:val="none" w:sz="0" w:space="0" w:color="auto"/>
                          </w:divBdr>
                          <w:divsChild>
                            <w:div w:id="932275856">
                              <w:marLeft w:val="0"/>
                              <w:marRight w:val="0"/>
                              <w:marTop w:val="0"/>
                              <w:marBottom w:val="0"/>
                              <w:divBdr>
                                <w:top w:val="none" w:sz="0" w:space="0" w:color="auto"/>
                                <w:left w:val="none" w:sz="0" w:space="0" w:color="auto"/>
                                <w:bottom w:val="none" w:sz="0" w:space="0" w:color="auto"/>
                                <w:right w:val="none" w:sz="0" w:space="0" w:color="auto"/>
                              </w:divBdr>
                              <w:divsChild>
                                <w:div w:id="794442073">
                                  <w:marLeft w:val="0"/>
                                  <w:marRight w:val="0"/>
                                  <w:marTop w:val="0"/>
                                  <w:marBottom w:val="0"/>
                                  <w:divBdr>
                                    <w:top w:val="none" w:sz="0" w:space="0" w:color="auto"/>
                                    <w:left w:val="none" w:sz="0" w:space="0" w:color="auto"/>
                                    <w:bottom w:val="none" w:sz="0" w:space="0" w:color="auto"/>
                                    <w:right w:val="none" w:sz="0" w:space="0" w:color="auto"/>
                                  </w:divBdr>
                                  <w:divsChild>
                                    <w:div w:id="383607643">
                                      <w:marLeft w:val="0"/>
                                      <w:marRight w:val="0"/>
                                      <w:marTop w:val="0"/>
                                      <w:marBottom w:val="0"/>
                                      <w:divBdr>
                                        <w:top w:val="none" w:sz="0" w:space="0" w:color="auto"/>
                                        <w:left w:val="none" w:sz="0" w:space="0" w:color="auto"/>
                                        <w:bottom w:val="none" w:sz="0" w:space="0" w:color="auto"/>
                                        <w:right w:val="none" w:sz="0" w:space="0" w:color="auto"/>
                                      </w:divBdr>
                                      <w:divsChild>
                                        <w:div w:id="336467770">
                                          <w:marLeft w:val="0"/>
                                          <w:marRight w:val="0"/>
                                          <w:marTop w:val="0"/>
                                          <w:marBottom w:val="0"/>
                                          <w:divBdr>
                                            <w:top w:val="none" w:sz="0" w:space="0" w:color="auto"/>
                                            <w:left w:val="none" w:sz="0" w:space="0" w:color="auto"/>
                                            <w:bottom w:val="none" w:sz="0" w:space="0" w:color="auto"/>
                                            <w:right w:val="none" w:sz="0" w:space="0" w:color="auto"/>
                                          </w:divBdr>
                                          <w:divsChild>
                                            <w:div w:id="805127860">
                                              <w:marLeft w:val="0"/>
                                              <w:marRight w:val="0"/>
                                              <w:marTop w:val="0"/>
                                              <w:marBottom w:val="0"/>
                                              <w:divBdr>
                                                <w:top w:val="single" w:sz="6" w:space="0" w:color="F5F5F5"/>
                                                <w:left w:val="single" w:sz="6" w:space="0" w:color="F5F5F5"/>
                                                <w:bottom w:val="single" w:sz="6" w:space="0" w:color="F5F5F5"/>
                                                <w:right w:val="single" w:sz="6" w:space="0" w:color="F5F5F5"/>
                                              </w:divBdr>
                                              <w:divsChild>
                                                <w:div w:id="713502207">
                                                  <w:marLeft w:val="0"/>
                                                  <w:marRight w:val="0"/>
                                                  <w:marTop w:val="0"/>
                                                  <w:marBottom w:val="0"/>
                                                  <w:divBdr>
                                                    <w:top w:val="none" w:sz="0" w:space="0" w:color="auto"/>
                                                    <w:left w:val="none" w:sz="0" w:space="0" w:color="auto"/>
                                                    <w:bottom w:val="none" w:sz="0" w:space="0" w:color="auto"/>
                                                    <w:right w:val="none" w:sz="0" w:space="0" w:color="auto"/>
                                                  </w:divBdr>
                                                  <w:divsChild>
                                                    <w:div w:id="1445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8293714">
      <w:bodyDiv w:val="1"/>
      <w:marLeft w:val="0"/>
      <w:marRight w:val="0"/>
      <w:marTop w:val="0"/>
      <w:marBottom w:val="0"/>
      <w:divBdr>
        <w:top w:val="none" w:sz="0" w:space="0" w:color="auto"/>
        <w:left w:val="none" w:sz="0" w:space="0" w:color="auto"/>
        <w:bottom w:val="none" w:sz="0" w:space="0" w:color="auto"/>
        <w:right w:val="none" w:sz="0" w:space="0" w:color="auto"/>
      </w:divBdr>
      <w:divsChild>
        <w:div w:id="2014917300">
          <w:marLeft w:val="0"/>
          <w:marRight w:val="0"/>
          <w:marTop w:val="0"/>
          <w:marBottom w:val="0"/>
          <w:divBdr>
            <w:top w:val="none" w:sz="0" w:space="0" w:color="auto"/>
            <w:left w:val="none" w:sz="0" w:space="0" w:color="auto"/>
            <w:bottom w:val="none" w:sz="0" w:space="0" w:color="auto"/>
            <w:right w:val="none" w:sz="0" w:space="0" w:color="auto"/>
          </w:divBdr>
          <w:divsChild>
            <w:div w:id="6833767">
              <w:marLeft w:val="0"/>
              <w:marRight w:val="0"/>
              <w:marTop w:val="0"/>
              <w:marBottom w:val="0"/>
              <w:divBdr>
                <w:top w:val="none" w:sz="0" w:space="0" w:color="auto"/>
                <w:left w:val="none" w:sz="0" w:space="0" w:color="auto"/>
                <w:bottom w:val="none" w:sz="0" w:space="0" w:color="auto"/>
                <w:right w:val="none" w:sz="0" w:space="0" w:color="auto"/>
              </w:divBdr>
              <w:divsChild>
                <w:div w:id="1096174240">
                  <w:marLeft w:val="0"/>
                  <w:marRight w:val="0"/>
                  <w:marTop w:val="0"/>
                  <w:marBottom w:val="0"/>
                  <w:divBdr>
                    <w:top w:val="none" w:sz="0" w:space="0" w:color="auto"/>
                    <w:left w:val="none" w:sz="0" w:space="0" w:color="auto"/>
                    <w:bottom w:val="none" w:sz="0" w:space="0" w:color="auto"/>
                    <w:right w:val="none" w:sz="0" w:space="0" w:color="auto"/>
                  </w:divBdr>
                  <w:divsChild>
                    <w:div w:id="933123373">
                      <w:marLeft w:val="0"/>
                      <w:marRight w:val="0"/>
                      <w:marTop w:val="0"/>
                      <w:marBottom w:val="0"/>
                      <w:divBdr>
                        <w:top w:val="none" w:sz="0" w:space="0" w:color="auto"/>
                        <w:left w:val="none" w:sz="0" w:space="0" w:color="auto"/>
                        <w:bottom w:val="none" w:sz="0" w:space="0" w:color="auto"/>
                        <w:right w:val="none" w:sz="0" w:space="0" w:color="auto"/>
                      </w:divBdr>
                      <w:divsChild>
                        <w:div w:id="846753851">
                          <w:marLeft w:val="0"/>
                          <w:marRight w:val="0"/>
                          <w:marTop w:val="0"/>
                          <w:marBottom w:val="0"/>
                          <w:divBdr>
                            <w:top w:val="none" w:sz="0" w:space="0" w:color="auto"/>
                            <w:left w:val="none" w:sz="0" w:space="0" w:color="auto"/>
                            <w:bottom w:val="none" w:sz="0" w:space="0" w:color="auto"/>
                            <w:right w:val="none" w:sz="0" w:space="0" w:color="auto"/>
                          </w:divBdr>
                          <w:divsChild>
                            <w:div w:id="1112476457">
                              <w:marLeft w:val="0"/>
                              <w:marRight w:val="0"/>
                              <w:marTop w:val="0"/>
                              <w:marBottom w:val="0"/>
                              <w:divBdr>
                                <w:top w:val="none" w:sz="0" w:space="0" w:color="auto"/>
                                <w:left w:val="none" w:sz="0" w:space="0" w:color="auto"/>
                                <w:bottom w:val="none" w:sz="0" w:space="0" w:color="auto"/>
                                <w:right w:val="none" w:sz="0" w:space="0" w:color="auto"/>
                              </w:divBdr>
                              <w:divsChild>
                                <w:div w:id="1073938594">
                                  <w:marLeft w:val="0"/>
                                  <w:marRight w:val="0"/>
                                  <w:marTop w:val="0"/>
                                  <w:marBottom w:val="0"/>
                                  <w:divBdr>
                                    <w:top w:val="none" w:sz="0" w:space="0" w:color="auto"/>
                                    <w:left w:val="none" w:sz="0" w:space="0" w:color="auto"/>
                                    <w:bottom w:val="none" w:sz="0" w:space="0" w:color="auto"/>
                                    <w:right w:val="none" w:sz="0" w:space="0" w:color="auto"/>
                                  </w:divBdr>
                                  <w:divsChild>
                                    <w:div w:id="837425736">
                                      <w:marLeft w:val="0"/>
                                      <w:marRight w:val="0"/>
                                      <w:marTop w:val="0"/>
                                      <w:marBottom w:val="0"/>
                                      <w:divBdr>
                                        <w:top w:val="none" w:sz="0" w:space="0" w:color="auto"/>
                                        <w:left w:val="none" w:sz="0" w:space="0" w:color="auto"/>
                                        <w:bottom w:val="none" w:sz="0" w:space="0" w:color="auto"/>
                                        <w:right w:val="none" w:sz="0" w:space="0" w:color="auto"/>
                                      </w:divBdr>
                                      <w:divsChild>
                                        <w:div w:id="2108456873">
                                          <w:marLeft w:val="0"/>
                                          <w:marRight w:val="0"/>
                                          <w:marTop w:val="0"/>
                                          <w:marBottom w:val="0"/>
                                          <w:divBdr>
                                            <w:top w:val="none" w:sz="0" w:space="0" w:color="auto"/>
                                            <w:left w:val="none" w:sz="0" w:space="0" w:color="auto"/>
                                            <w:bottom w:val="none" w:sz="0" w:space="0" w:color="auto"/>
                                            <w:right w:val="none" w:sz="0" w:space="0" w:color="auto"/>
                                          </w:divBdr>
                                          <w:divsChild>
                                            <w:div w:id="1027754649">
                                              <w:marLeft w:val="0"/>
                                              <w:marRight w:val="0"/>
                                              <w:marTop w:val="0"/>
                                              <w:marBottom w:val="0"/>
                                              <w:divBdr>
                                                <w:top w:val="single" w:sz="6" w:space="0" w:color="F5F5F5"/>
                                                <w:left w:val="single" w:sz="6" w:space="0" w:color="F5F5F5"/>
                                                <w:bottom w:val="single" w:sz="6" w:space="0" w:color="F5F5F5"/>
                                                <w:right w:val="single" w:sz="6" w:space="0" w:color="F5F5F5"/>
                                              </w:divBdr>
                                              <w:divsChild>
                                                <w:div w:id="181087570">
                                                  <w:marLeft w:val="0"/>
                                                  <w:marRight w:val="0"/>
                                                  <w:marTop w:val="0"/>
                                                  <w:marBottom w:val="0"/>
                                                  <w:divBdr>
                                                    <w:top w:val="none" w:sz="0" w:space="0" w:color="auto"/>
                                                    <w:left w:val="none" w:sz="0" w:space="0" w:color="auto"/>
                                                    <w:bottom w:val="none" w:sz="0" w:space="0" w:color="auto"/>
                                                    <w:right w:val="none" w:sz="0" w:space="0" w:color="auto"/>
                                                  </w:divBdr>
                                                  <w:divsChild>
                                                    <w:div w:id="15650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4769674">
      <w:bodyDiv w:val="1"/>
      <w:marLeft w:val="0"/>
      <w:marRight w:val="0"/>
      <w:marTop w:val="0"/>
      <w:marBottom w:val="0"/>
      <w:divBdr>
        <w:top w:val="none" w:sz="0" w:space="0" w:color="auto"/>
        <w:left w:val="none" w:sz="0" w:space="0" w:color="auto"/>
        <w:bottom w:val="none" w:sz="0" w:space="0" w:color="auto"/>
        <w:right w:val="none" w:sz="0" w:space="0" w:color="auto"/>
      </w:divBdr>
    </w:div>
    <w:div w:id="1290864888">
      <w:bodyDiv w:val="1"/>
      <w:marLeft w:val="0"/>
      <w:marRight w:val="0"/>
      <w:marTop w:val="0"/>
      <w:marBottom w:val="0"/>
      <w:divBdr>
        <w:top w:val="none" w:sz="0" w:space="0" w:color="auto"/>
        <w:left w:val="none" w:sz="0" w:space="0" w:color="auto"/>
        <w:bottom w:val="none" w:sz="0" w:space="0" w:color="auto"/>
        <w:right w:val="none" w:sz="0" w:space="0" w:color="auto"/>
      </w:divBdr>
    </w:div>
    <w:div w:id="1300575708">
      <w:bodyDiv w:val="1"/>
      <w:marLeft w:val="0"/>
      <w:marRight w:val="0"/>
      <w:marTop w:val="0"/>
      <w:marBottom w:val="0"/>
      <w:divBdr>
        <w:top w:val="none" w:sz="0" w:space="0" w:color="auto"/>
        <w:left w:val="none" w:sz="0" w:space="0" w:color="auto"/>
        <w:bottom w:val="none" w:sz="0" w:space="0" w:color="auto"/>
        <w:right w:val="none" w:sz="0" w:space="0" w:color="auto"/>
      </w:divBdr>
    </w:div>
    <w:div w:id="1301108361">
      <w:bodyDiv w:val="1"/>
      <w:marLeft w:val="0"/>
      <w:marRight w:val="0"/>
      <w:marTop w:val="0"/>
      <w:marBottom w:val="0"/>
      <w:divBdr>
        <w:top w:val="none" w:sz="0" w:space="0" w:color="auto"/>
        <w:left w:val="none" w:sz="0" w:space="0" w:color="auto"/>
        <w:bottom w:val="none" w:sz="0" w:space="0" w:color="auto"/>
        <w:right w:val="none" w:sz="0" w:space="0" w:color="auto"/>
      </w:divBdr>
    </w:div>
    <w:div w:id="1329870222">
      <w:bodyDiv w:val="1"/>
      <w:marLeft w:val="0"/>
      <w:marRight w:val="0"/>
      <w:marTop w:val="0"/>
      <w:marBottom w:val="0"/>
      <w:divBdr>
        <w:top w:val="none" w:sz="0" w:space="0" w:color="auto"/>
        <w:left w:val="none" w:sz="0" w:space="0" w:color="auto"/>
        <w:bottom w:val="none" w:sz="0" w:space="0" w:color="auto"/>
        <w:right w:val="none" w:sz="0" w:space="0" w:color="auto"/>
      </w:divBdr>
      <w:divsChild>
        <w:div w:id="760565284">
          <w:marLeft w:val="0"/>
          <w:marRight w:val="0"/>
          <w:marTop w:val="0"/>
          <w:marBottom w:val="0"/>
          <w:divBdr>
            <w:top w:val="none" w:sz="0" w:space="0" w:color="auto"/>
            <w:left w:val="none" w:sz="0" w:space="0" w:color="auto"/>
            <w:bottom w:val="none" w:sz="0" w:space="0" w:color="auto"/>
            <w:right w:val="none" w:sz="0" w:space="0" w:color="auto"/>
          </w:divBdr>
          <w:divsChild>
            <w:div w:id="418412477">
              <w:marLeft w:val="0"/>
              <w:marRight w:val="0"/>
              <w:marTop w:val="0"/>
              <w:marBottom w:val="0"/>
              <w:divBdr>
                <w:top w:val="none" w:sz="0" w:space="0" w:color="auto"/>
                <w:left w:val="none" w:sz="0" w:space="0" w:color="auto"/>
                <w:bottom w:val="none" w:sz="0" w:space="0" w:color="auto"/>
                <w:right w:val="none" w:sz="0" w:space="0" w:color="auto"/>
              </w:divBdr>
              <w:divsChild>
                <w:div w:id="1014111058">
                  <w:marLeft w:val="0"/>
                  <w:marRight w:val="0"/>
                  <w:marTop w:val="0"/>
                  <w:marBottom w:val="0"/>
                  <w:divBdr>
                    <w:top w:val="none" w:sz="0" w:space="0" w:color="auto"/>
                    <w:left w:val="none" w:sz="0" w:space="0" w:color="auto"/>
                    <w:bottom w:val="none" w:sz="0" w:space="0" w:color="auto"/>
                    <w:right w:val="none" w:sz="0" w:space="0" w:color="auto"/>
                  </w:divBdr>
                  <w:divsChild>
                    <w:div w:id="1206676199">
                      <w:marLeft w:val="0"/>
                      <w:marRight w:val="0"/>
                      <w:marTop w:val="0"/>
                      <w:marBottom w:val="0"/>
                      <w:divBdr>
                        <w:top w:val="none" w:sz="0" w:space="0" w:color="auto"/>
                        <w:left w:val="none" w:sz="0" w:space="0" w:color="auto"/>
                        <w:bottom w:val="none" w:sz="0" w:space="0" w:color="auto"/>
                        <w:right w:val="none" w:sz="0" w:space="0" w:color="auto"/>
                      </w:divBdr>
                      <w:divsChild>
                        <w:div w:id="699937087">
                          <w:marLeft w:val="0"/>
                          <w:marRight w:val="0"/>
                          <w:marTop w:val="0"/>
                          <w:marBottom w:val="0"/>
                          <w:divBdr>
                            <w:top w:val="none" w:sz="0" w:space="0" w:color="auto"/>
                            <w:left w:val="none" w:sz="0" w:space="0" w:color="auto"/>
                            <w:bottom w:val="none" w:sz="0" w:space="0" w:color="auto"/>
                            <w:right w:val="none" w:sz="0" w:space="0" w:color="auto"/>
                          </w:divBdr>
                          <w:divsChild>
                            <w:div w:id="1785811324">
                              <w:marLeft w:val="0"/>
                              <w:marRight w:val="0"/>
                              <w:marTop w:val="0"/>
                              <w:marBottom w:val="0"/>
                              <w:divBdr>
                                <w:top w:val="none" w:sz="0" w:space="0" w:color="auto"/>
                                <w:left w:val="none" w:sz="0" w:space="0" w:color="auto"/>
                                <w:bottom w:val="none" w:sz="0" w:space="0" w:color="auto"/>
                                <w:right w:val="none" w:sz="0" w:space="0" w:color="auto"/>
                              </w:divBdr>
                              <w:divsChild>
                                <w:div w:id="1239557439">
                                  <w:marLeft w:val="0"/>
                                  <w:marRight w:val="0"/>
                                  <w:marTop w:val="0"/>
                                  <w:marBottom w:val="0"/>
                                  <w:divBdr>
                                    <w:top w:val="none" w:sz="0" w:space="0" w:color="auto"/>
                                    <w:left w:val="none" w:sz="0" w:space="0" w:color="auto"/>
                                    <w:bottom w:val="none" w:sz="0" w:space="0" w:color="auto"/>
                                    <w:right w:val="none" w:sz="0" w:space="0" w:color="auto"/>
                                  </w:divBdr>
                                  <w:divsChild>
                                    <w:div w:id="2006277071">
                                      <w:marLeft w:val="0"/>
                                      <w:marRight w:val="0"/>
                                      <w:marTop w:val="0"/>
                                      <w:marBottom w:val="0"/>
                                      <w:divBdr>
                                        <w:top w:val="none" w:sz="0" w:space="0" w:color="auto"/>
                                        <w:left w:val="none" w:sz="0" w:space="0" w:color="auto"/>
                                        <w:bottom w:val="none" w:sz="0" w:space="0" w:color="auto"/>
                                        <w:right w:val="none" w:sz="0" w:space="0" w:color="auto"/>
                                      </w:divBdr>
                                      <w:divsChild>
                                        <w:div w:id="1769233080">
                                          <w:marLeft w:val="0"/>
                                          <w:marRight w:val="0"/>
                                          <w:marTop w:val="0"/>
                                          <w:marBottom w:val="0"/>
                                          <w:divBdr>
                                            <w:top w:val="none" w:sz="0" w:space="0" w:color="auto"/>
                                            <w:left w:val="none" w:sz="0" w:space="0" w:color="auto"/>
                                            <w:bottom w:val="none" w:sz="0" w:space="0" w:color="auto"/>
                                            <w:right w:val="none" w:sz="0" w:space="0" w:color="auto"/>
                                          </w:divBdr>
                                          <w:divsChild>
                                            <w:div w:id="28455762">
                                              <w:marLeft w:val="0"/>
                                              <w:marRight w:val="0"/>
                                              <w:marTop w:val="0"/>
                                              <w:marBottom w:val="0"/>
                                              <w:divBdr>
                                                <w:top w:val="single" w:sz="6" w:space="0" w:color="F5F5F5"/>
                                                <w:left w:val="single" w:sz="6" w:space="0" w:color="F5F5F5"/>
                                                <w:bottom w:val="single" w:sz="6" w:space="0" w:color="F5F5F5"/>
                                                <w:right w:val="single" w:sz="6" w:space="0" w:color="F5F5F5"/>
                                              </w:divBdr>
                                              <w:divsChild>
                                                <w:div w:id="493885909">
                                                  <w:marLeft w:val="0"/>
                                                  <w:marRight w:val="0"/>
                                                  <w:marTop w:val="0"/>
                                                  <w:marBottom w:val="0"/>
                                                  <w:divBdr>
                                                    <w:top w:val="none" w:sz="0" w:space="0" w:color="auto"/>
                                                    <w:left w:val="none" w:sz="0" w:space="0" w:color="auto"/>
                                                    <w:bottom w:val="none" w:sz="0" w:space="0" w:color="auto"/>
                                                    <w:right w:val="none" w:sz="0" w:space="0" w:color="auto"/>
                                                  </w:divBdr>
                                                  <w:divsChild>
                                                    <w:div w:id="7920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905553">
      <w:bodyDiv w:val="1"/>
      <w:marLeft w:val="0"/>
      <w:marRight w:val="0"/>
      <w:marTop w:val="0"/>
      <w:marBottom w:val="0"/>
      <w:divBdr>
        <w:top w:val="none" w:sz="0" w:space="0" w:color="auto"/>
        <w:left w:val="none" w:sz="0" w:space="0" w:color="auto"/>
        <w:bottom w:val="none" w:sz="0" w:space="0" w:color="auto"/>
        <w:right w:val="none" w:sz="0" w:space="0" w:color="auto"/>
      </w:divBdr>
      <w:divsChild>
        <w:div w:id="304242016">
          <w:marLeft w:val="0"/>
          <w:marRight w:val="0"/>
          <w:marTop w:val="0"/>
          <w:marBottom w:val="0"/>
          <w:divBdr>
            <w:top w:val="none" w:sz="0" w:space="0" w:color="auto"/>
            <w:left w:val="none" w:sz="0" w:space="0" w:color="auto"/>
            <w:bottom w:val="none" w:sz="0" w:space="0" w:color="auto"/>
            <w:right w:val="none" w:sz="0" w:space="0" w:color="auto"/>
          </w:divBdr>
          <w:divsChild>
            <w:div w:id="1955747613">
              <w:marLeft w:val="0"/>
              <w:marRight w:val="0"/>
              <w:marTop w:val="0"/>
              <w:marBottom w:val="0"/>
              <w:divBdr>
                <w:top w:val="none" w:sz="0" w:space="0" w:color="auto"/>
                <w:left w:val="none" w:sz="0" w:space="0" w:color="auto"/>
                <w:bottom w:val="none" w:sz="0" w:space="0" w:color="auto"/>
                <w:right w:val="none" w:sz="0" w:space="0" w:color="auto"/>
              </w:divBdr>
              <w:divsChild>
                <w:div w:id="445344848">
                  <w:marLeft w:val="0"/>
                  <w:marRight w:val="0"/>
                  <w:marTop w:val="0"/>
                  <w:marBottom w:val="0"/>
                  <w:divBdr>
                    <w:top w:val="none" w:sz="0" w:space="0" w:color="auto"/>
                    <w:left w:val="none" w:sz="0" w:space="0" w:color="auto"/>
                    <w:bottom w:val="none" w:sz="0" w:space="0" w:color="auto"/>
                    <w:right w:val="none" w:sz="0" w:space="0" w:color="auto"/>
                  </w:divBdr>
                  <w:divsChild>
                    <w:div w:id="1828664097">
                      <w:marLeft w:val="0"/>
                      <w:marRight w:val="0"/>
                      <w:marTop w:val="0"/>
                      <w:marBottom w:val="0"/>
                      <w:divBdr>
                        <w:top w:val="none" w:sz="0" w:space="0" w:color="auto"/>
                        <w:left w:val="none" w:sz="0" w:space="0" w:color="auto"/>
                        <w:bottom w:val="none" w:sz="0" w:space="0" w:color="auto"/>
                        <w:right w:val="none" w:sz="0" w:space="0" w:color="auto"/>
                      </w:divBdr>
                      <w:divsChild>
                        <w:div w:id="1877699014">
                          <w:marLeft w:val="0"/>
                          <w:marRight w:val="0"/>
                          <w:marTop w:val="0"/>
                          <w:marBottom w:val="0"/>
                          <w:divBdr>
                            <w:top w:val="none" w:sz="0" w:space="0" w:color="auto"/>
                            <w:left w:val="none" w:sz="0" w:space="0" w:color="auto"/>
                            <w:bottom w:val="none" w:sz="0" w:space="0" w:color="auto"/>
                            <w:right w:val="none" w:sz="0" w:space="0" w:color="auto"/>
                          </w:divBdr>
                          <w:divsChild>
                            <w:div w:id="1579292042">
                              <w:marLeft w:val="0"/>
                              <w:marRight w:val="0"/>
                              <w:marTop w:val="0"/>
                              <w:marBottom w:val="0"/>
                              <w:divBdr>
                                <w:top w:val="none" w:sz="0" w:space="0" w:color="auto"/>
                                <w:left w:val="none" w:sz="0" w:space="0" w:color="auto"/>
                                <w:bottom w:val="none" w:sz="0" w:space="0" w:color="auto"/>
                                <w:right w:val="none" w:sz="0" w:space="0" w:color="auto"/>
                              </w:divBdr>
                              <w:divsChild>
                                <w:div w:id="1815557813">
                                  <w:marLeft w:val="0"/>
                                  <w:marRight w:val="0"/>
                                  <w:marTop w:val="0"/>
                                  <w:marBottom w:val="0"/>
                                  <w:divBdr>
                                    <w:top w:val="none" w:sz="0" w:space="0" w:color="auto"/>
                                    <w:left w:val="none" w:sz="0" w:space="0" w:color="auto"/>
                                    <w:bottom w:val="none" w:sz="0" w:space="0" w:color="auto"/>
                                    <w:right w:val="none" w:sz="0" w:space="0" w:color="auto"/>
                                  </w:divBdr>
                                  <w:divsChild>
                                    <w:div w:id="1502355654">
                                      <w:marLeft w:val="0"/>
                                      <w:marRight w:val="0"/>
                                      <w:marTop w:val="0"/>
                                      <w:marBottom w:val="0"/>
                                      <w:divBdr>
                                        <w:top w:val="none" w:sz="0" w:space="0" w:color="auto"/>
                                        <w:left w:val="none" w:sz="0" w:space="0" w:color="auto"/>
                                        <w:bottom w:val="none" w:sz="0" w:space="0" w:color="auto"/>
                                        <w:right w:val="none" w:sz="0" w:space="0" w:color="auto"/>
                                      </w:divBdr>
                                      <w:divsChild>
                                        <w:div w:id="966162506">
                                          <w:marLeft w:val="0"/>
                                          <w:marRight w:val="0"/>
                                          <w:marTop w:val="0"/>
                                          <w:marBottom w:val="0"/>
                                          <w:divBdr>
                                            <w:top w:val="none" w:sz="0" w:space="0" w:color="auto"/>
                                            <w:left w:val="none" w:sz="0" w:space="0" w:color="auto"/>
                                            <w:bottom w:val="none" w:sz="0" w:space="0" w:color="auto"/>
                                            <w:right w:val="none" w:sz="0" w:space="0" w:color="auto"/>
                                          </w:divBdr>
                                          <w:divsChild>
                                            <w:div w:id="1072040932">
                                              <w:marLeft w:val="0"/>
                                              <w:marRight w:val="0"/>
                                              <w:marTop w:val="0"/>
                                              <w:marBottom w:val="0"/>
                                              <w:divBdr>
                                                <w:top w:val="single" w:sz="6" w:space="0" w:color="F5F5F5"/>
                                                <w:left w:val="single" w:sz="6" w:space="0" w:color="F5F5F5"/>
                                                <w:bottom w:val="single" w:sz="6" w:space="0" w:color="F5F5F5"/>
                                                <w:right w:val="single" w:sz="6" w:space="0" w:color="F5F5F5"/>
                                              </w:divBdr>
                                              <w:divsChild>
                                                <w:div w:id="241111596">
                                                  <w:marLeft w:val="0"/>
                                                  <w:marRight w:val="0"/>
                                                  <w:marTop w:val="0"/>
                                                  <w:marBottom w:val="0"/>
                                                  <w:divBdr>
                                                    <w:top w:val="none" w:sz="0" w:space="0" w:color="auto"/>
                                                    <w:left w:val="none" w:sz="0" w:space="0" w:color="auto"/>
                                                    <w:bottom w:val="none" w:sz="0" w:space="0" w:color="auto"/>
                                                    <w:right w:val="none" w:sz="0" w:space="0" w:color="auto"/>
                                                  </w:divBdr>
                                                  <w:divsChild>
                                                    <w:div w:id="20994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3818749">
      <w:bodyDiv w:val="1"/>
      <w:marLeft w:val="0"/>
      <w:marRight w:val="0"/>
      <w:marTop w:val="0"/>
      <w:marBottom w:val="0"/>
      <w:divBdr>
        <w:top w:val="none" w:sz="0" w:space="0" w:color="auto"/>
        <w:left w:val="none" w:sz="0" w:space="0" w:color="auto"/>
        <w:bottom w:val="none" w:sz="0" w:space="0" w:color="auto"/>
        <w:right w:val="none" w:sz="0" w:space="0" w:color="auto"/>
      </w:divBdr>
    </w:div>
    <w:div w:id="1354575268">
      <w:bodyDiv w:val="1"/>
      <w:marLeft w:val="0"/>
      <w:marRight w:val="0"/>
      <w:marTop w:val="0"/>
      <w:marBottom w:val="0"/>
      <w:divBdr>
        <w:top w:val="none" w:sz="0" w:space="0" w:color="auto"/>
        <w:left w:val="none" w:sz="0" w:space="0" w:color="auto"/>
        <w:bottom w:val="none" w:sz="0" w:space="0" w:color="auto"/>
        <w:right w:val="none" w:sz="0" w:space="0" w:color="auto"/>
      </w:divBdr>
    </w:div>
    <w:div w:id="1371883339">
      <w:bodyDiv w:val="1"/>
      <w:marLeft w:val="0"/>
      <w:marRight w:val="0"/>
      <w:marTop w:val="0"/>
      <w:marBottom w:val="0"/>
      <w:divBdr>
        <w:top w:val="none" w:sz="0" w:space="0" w:color="auto"/>
        <w:left w:val="none" w:sz="0" w:space="0" w:color="auto"/>
        <w:bottom w:val="none" w:sz="0" w:space="0" w:color="auto"/>
        <w:right w:val="none" w:sz="0" w:space="0" w:color="auto"/>
      </w:divBdr>
    </w:div>
    <w:div w:id="1378968546">
      <w:bodyDiv w:val="1"/>
      <w:marLeft w:val="0"/>
      <w:marRight w:val="0"/>
      <w:marTop w:val="0"/>
      <w:marBottom w:val="0"/>
      <w:divBdr>
        <w:top w:val="none" w:sz="0" w:space="0" w:color="auto"/>
        <w:left w:val="none" w:sz="0" w:space="0" w:color="auto"/>
        <w:bottom w:val="none" w:sz="0" w:space="0" w:color="auto"/>
        <w:right w:val="none" w:sz="0" w:space="0" w:color="auto"/>
      </w:divBdr>
    </w:div>
    <w:div w:id="1387141660">
      <w:bodyDiv w:val="1"/>
      <w:marLeft w:val="0"/>
      <w:marRight w:val="0"/>
      <w:marTop w:val="0"/>
      <w:marBottom w:val="0"/>
      <w:divBdr>
        <w:top w:val="none" w:sz="0" w:space="0" w:color="auto"/>
        <w:left w:val="none" w:sz="0" w:space="0" w:color="auto"/>
        <w:bottom w:val="none" w:sz="0" w:space="0" w:color="auto"/>
        <w:right w:val="none" w:sz="0" w:space="0" w:color="auto"/>
      </w:divBdr>
    </w:div>
    <w:div w:id="1389495279">
      <w:bodyDiv w:val="1"/>
      <w:marLeft w:val="0"/>
      <w:marRight w:val="0"/>
      <w:marTop w:val="0"/>
      <w:marBottom w:val="0"/>
      <w:divBdr>
        <w:top w:val="none" w:sz="0" w:space="0" w:color="auto"/>
        <w:left w:val="none" w:sz="0" w:space="0" w:color="auto"/>
        <w:bottom w:val="none" w:sz="0" w:space="0" w:color="auto"/>
        <w:right w:val="none" w:sz="0" w:space="0" w:color="auto"/>
      </w:divBdr>
    </w:div>
    <w:div w:id="1393234115">
      <w:bodyDiv w:val="1"/>
      <w:marLeft w:val="0"/>
      <w:marRight w:val="0"/>
      <w:marTop w:val="0"/>
      <w:marBottom w:val="0"/>
      <w:divBdr>
        <w:top w:val="none" w:sz="0" w:space="0" w:color="auto"/>
        <w:left w:val="none" w:sz="0" w:space="0" w:color="auto"/>
        <w:bottom w:val="none" w:sz="0" w:space="0" w:color="auto"/>
        <w:right w:val="none" w:sz="0" w:space="0" w:color="auto"/>
      </w:divBdr>
    </w:div>
    <w:div w:id="1416246935">
      <w:bodyDiv w:val="1"/>
      <w:marLeft w:val="0"/>
      <w:marRight w:val="0"/>
      <w:marTop w:val="0"/>
      <w:marBottom w:val="0"/>
      <w:divBdr>
        <w:top w:val="none" w:sz="0" w:space="0" w:color="auto"/>
        <w:left w:val="none" w:sz="0" w:space="0" w:color="auto"/>
        <w:bottom w:val="none" w:sz="0" w:space="0" w:color="auto"/>
        <w:right w:val="none" w:sz="0" w:space="0" w:color="auto"/>
      </w:divBdr>
    </w:div>
    <w:div w:id="1426069067">
      <w:bodyDiv w:val="1"/>
      <w:marLeft w:val="0"/>
      <w:marRight w:val="0"/>
      <w:marTop w:val="0"/>
      <w:marBottom w:val="0"/>
      <w:divBdr>
        <w:top w:val="none" w:sz="0" w:space="0" w:color="auto"/>
        <w:left w:val="none" w:sz="0" w:space="0" w:color="auto"/>
        <w:bottom w:val="none" w:sz="0" w:space="0" w:color="auto"/>
        <w:right w:val="none" w:sz="0" w:space="0" w:color="auto"/>
      </w:divBdr>
    </w:div>
    <w:div w:id="1441949921">
      <w:bodyDiv w:val="1"/>
      <w:marLeft w:val="0"/>
      <w:marRight w:val="0"/>
      <w:marTop w:val="0"/>
      <w:marBottom w:val="0"/>
      <w:divBdr>
        <w:top w:val="none" w:sz="0" w:space="0" w:color="auto"/>
        <w:left w:val="none" w:sz="0" w:space="0" w:color="auto"/>
        <w:bottom w:val="none" w:sz="0" w:space="0" w:color="auto"/>
        <w:right w:val="none" w:sz="0" w:space="0" w:color="auto"/>
      </w:divBdr>
    </w:div>
    <w:div w:id="1453749401">
      <w:bodyDiv w:val="1"/>
      <w:marLeft w:val="0"/>
      <w:marRight w:val="0"/>
      <w:marTop w:val="0"/>
      <w:marBottom w:val="0"/>
      <w:divBdr>
        <w:top w:val="none" w:sz="0" w:space="0" w:color="auto"/>
        <w:left w:val="none" w:sz="0" w:space="0" w:color="auto"/>
        <w:bottom w:val="none" w:sz="0" w:space="0" w:color="auto"/>
        <w:right w:val="none" w:sz="0" w:space="0" w:color="auto"/>
      </w:divBdr>
    </w:div>
    <w:div w:id="1463353528">
      <w:bodyDiv w:val="1"/>
      <w:marLeft w:val="0"/>
      <w:marRight w:val="0"/>
      <w:marTop w:val="0"/>
      <w:marBottom w:val="0"/>
      <w:divBdr>
        <w:top w:val="none" w:sz="0" w:space="0" w:color="auto"/>
        <w:left w:val="none" w:sz="0" w:space="0" w:color="auto"/>
        <w:bottom w:val="none" w:sz="0" w:space="0" w:color="auto"/>
        <w:right w:val="none" w:sz="0" w:space="0" w:color="auto"/>
      </w:divBdr>
      <w:divsChild>
        <w:div w:id="746803865">
          <w:marLeft w:val="0"/>
          <w:marRight w:val="0"/>
          <w:marTop w:val="0"/>
          <w:marBottom w:val="0"/>
          <w:divBdr>
            <w:top w:val="none" w:sz="0" w:space="0" w:color="auto"/>
            <w:left w:val="none" w:sz="0" w:space="0" w:color="auto"/>
            <w:bottom w:val="none" w:sz="0" w:space="0" w:color="auto"/>
            <w:right w:val="none" w:sz="0" w:space="0" w:color="auto"/>
          </w:divBdr>
          <w:divsChild>
            <w:div w:id="1722825650">
              <w:marLeft w:val="0"/>
              <w:marRight w:val="0"/>
              <w:marTop w:val="0"/>
              <w:marBottom w:val="0"/>
              <w:divBdr>
                <w:top w:val="none" w:sz="0" w:space="0" w:color="auto"/>
                <w:left w:val="none" w:sz="0" w:space="0" w:color="auto"/>
                <w:bottom w:val="none" w:sz="0" w:space="0" w:color="auto"/>
                <w:right w:val="none" w:sz="0" w:space="0" w:color="auto"/>
              </w:divBdr>
              <w:divsChild>
                <w:div w:id="624196623">
                  <w:marLeft w:val="0"/>
                  <w:marRight w:val="0"/>
                  <w:marTop w:val="0"/>
                  <w:marBottom w:val="0"/>
                  <w:divBdr>
                    <w:top w:val="none" w:sz="0" w:space="0" w:color="auto"/>
                    <w:left w:val="none" w:sz="0" w:space="0" w:color="auto"/>
                    <w:bottom w:val="none" w:sz="0" w:space="0" w:color="auto"/>
                    <w:right w:val="none" w:sz="0" w:space="0" w:color="auto"/>
                  </w:divBdr>
                  <w:divsChild>
                    <w:div w:id="2050447897">
                      <w:marLeft w:val="0"/>
                      <w:marRight w:val="0"/>
                      <w:marTop w:val="0"/>
                      <w:marBottom w:val="0"/>
                      <w:divBdr>
                        <w:top w:val="none" w:sz="0" w:space="0" w:color="auto"/>
                        <w:left w:val="none" w:sz="0" w:space="0" w:color="auto"/>
                        <w:bottom w:val="none" w:sz="0" w:space="0" w:color="auto"/>
                        <w:right w:val="none" w:sz="0" w:space="0" w:color="auto"/>
                      </w:divBdr>
                      <w:divsChild>
                        <w:div w:id="791898012">
                          <w:marLeft w:val="0"/>
                          <w:marRight w:val="0"/>
                          <w:marTop w:val="0"/>
                          <w:marBottom w:val="0"/>
                          <w:divBdr>
                            <w:top w:val="none" w:sz="0" w:space="0" w:color="auto"/>
                            <w:left w:val="none" w:sz="0" w:space="0" w:color="auto"/>
                            <w:bottom w:val="none" w:sz="0" w:space="0" w:color="auto"/>
                            <w:right w:val="none" w:sz="0" w:space="0" w:color="auto"/>
                          </w:divBdr>
                          <w:divsChild>
                            <w:div w:id="185755680">
                              <w:marLeft w:val="0"/>
                              <w:marRight w:val="0"/>
                              <w:marTop w:val="0"/>
                              <w:marBottom w:val="0"/>
                              <w:divBdr>
                                <w:top w:val="none" w:sz="0" w:space="0" w:color="auto"/>
                                <w:left w:val="none" w:sz="0" w:space="0" w:color="auto"/>
                                <w:bottom w:val="none" w:sz="0" w:space="0" w:color="auto"/>
                                <w:right w:val="none" w:sz="0" w:space="0" w:color="auto"/>
                              </w:divBdr>
                              <w:divsChild>
                                <w:div w:id="1630012767">
                                  <w:marLeft w:val="0"/>
                                  <w:marRight w:val="0"/>
                                  <w:marTop w:val="0"/>
                                  <w:marBottom w:val="0"/>
                                  <w:divBdr>
                                    <w:top w:val="none" w:sz="0" w:space="0" w:color="auto"/>
                                    <w:left w:val="none" w:sz="0" w:space="0" w:color="auto"/>
                                    <w:bottom w:val="none" w:sz="0" w:space="0" w:color="auto"/>
                                    <w:right w:val="none" w:sz="0" w:space="0" w:color="auto"/>
                                  </w:divBdr>
                                  <w:divsChild>
                                    <w:div w:id="1410807000">
                                      <w:marLeft w:val="0"/>
                                      <w:marRight w:val="0"/>
                                      <w:marTop w:val="0"/>
                                      <w:marBottom w:val="0"/>
                                      <w:divBdr>
                                        <w:top w:val="none" w:sz="0" w:space="0" w:color="auto"/>
                                        <w:left w:val="none" w:sz="0" w:space="0" w:color="auto"/>
                                        <w:bottom w:val="none" w:sz="0" w:space="0" w:color="auto"/>
                                        <w:right w:val="none" w:sz="0" w:space="0" w:color="auto"/>
                                      </w:divBdr>
                                      <w:divsChild>
                                        <w:div w:id="1739092208">
                                          <w:marLeft w:val="0"/>
                                          <w:marRight w:val="0"/>
                                          <w:marTop w:val="0"/>
                                          <w:marBottom w:val="0"/>
                                          <w:divBdr>
                                            <w:top w:val="none" w:sz="0" w:space="0" w:color="auto"/>
                                            <w:left w:val="none" w:sz="0" w:space="0" w:color="auto"/>
                                            <w:bottom w:val="none" w:sz="0" w:space="0" w:color="auto"/>
                                            <w:right w:val="none" w:sz="0" w:space="0" w:color="auto"/>
                                          </w:divBdr>
                                          <w:divsChild>
                                            <w:div w:id="1008214511">
                                              <w:marLeft w:val="0"/>
                                              <w:marRight w:val="0"/>
                                              <w:marTop w:val="0"/>
                                              <w:marBottom w:val="0"/>
                                              <w:divBdr>
                                                <w:top w:val="single" w:sz="6" w:space="0" w:color="F5F5F5"/>
                                                <w:left w:val="single" w:sz="6" w:space="0" w:color="F5F5F5"/>
                                                <w:bottom w:val="single" w:sz="6" w:space="0" w:color="F5F5F5"/>
                                                <w:right w:val="single" w:sz="6" w:space="0" w:color="F5F5F5"/>
                                              </w:divBdr>
                                              <w:divsChild>
                                                <w:div w:id="1395355410">
                                                  <w:marLeft w:val="0"/>
                                                  <w:marRight w:val="0"/>
                                                  <w:marTop w:val="0"/>
                                                  <w:marBottom w:val="0"/>
                                                  <w:divBdr>
                                                    <w:top w:val="none" w:sz="0" w:space="0" w:color="auto"/>
                                                    <w:left w:val="none" w:sz="0" w:space="0" w:color="auto"/>
                                                    <w:bottom w:val="none" w:sz="0" w:space="0" w:color="auto"/>
                                                    <w:right w:val="none" w:sz="0" w:space="0" w:color="auto"/>
                                                  </w:divBdr>
                                                  <w:divsChild>
                                                    <w:div w:id="19702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4202909">
      <w:bodyDiv w:val="1"/>
      <w:marLeft w:val="0"/>
      <w:marRight w:val="0"/>
      <w:marTop w:val="0"/>
      <w:marBottom w:val="0"/>
      <w:divBdr>
        <w:top w:val="none" w:sz="0" w:space="0" w:color="auto"/>
        <w:left w:val="none" w:sz="0" w:space="0" w:color="auto"/>
        <w:bottom w:val="none" w:sz="0" w:space="0" w:color="auto"/>
        <w:right w:val="none" w:sz="0" w:space="0" w:color="auto"/>
      </w:divBdr>
    </w:div>
    <w:div w:id="1486121977">
      <w:bodyDiv w:val="1"/>
      <w:marLeft w:val="0"/>
      <w:marRight w:val="0"/>
      <w:marTop w:val="0"/>
      <w:marBottom w:val="0"/>
      <w:divBdr>
        <w:top w:val="none" w:sz="0" w:space="0" w:color="auto"/>
        <w:left w:val="none" w:sz="0" w:space="0" w:color="auto"/>
        <w:bottom w:val="none" w:sz="0" w:space="0" w:color="auto"/>
        <w:right w:val="none" w:sz="0" w:space="0" w:color="auto"/>
      </w:divBdr>
    </w:div>
    <w:div w:id="1493259925">
      <w:bodyDiv w:val="1"/>
      <w:marLeft w:val="0"/>
      <w:marRight w:val="0"/>
      <w:marTop w:val="0"/>
      <w:marBottom w:val="0"/>
      <w:divBdr>
        <w:top w:val="none" w:sz="0" w:space="0" w:color="auto"/>
        <w:left w:val="none" w:sz="0" w:space="0" w:color="auto"/>
        <w:bottom w:val="none" w:sz="0" w:space="0" w:color="auto"/>
        <w:right w:val="none" w:sz="0" w:space="0" w:color="auto"/>
      </w:divBdr>
    </w:div>
    <w:div w:id="1516725764">
      <w:bodyDiv w:val="1"/>
      <w:marLeft w:val="0"/>
      <w:marRight w:val="0"/>
      <w:marTop w:val="0"/>
      <w:marBottom w:val="0"/>
      <w:divBdr>
        <w:top w:val="none" w:sz="0" w:space="0" w:color="auto"/>
        <w:left w:val="none" w:sz="0" w:space="0" w:color="auto"/>
        <w:bottom w:val="none" w:sz="0" w:space="0" w:color="auto"/>
        <w:right w:val="none" w:sz="0" w:space="0" w:color="auto"/>
      </w:divBdr>
      <w:divsChild>
        <w:div w:id="456146020">
          <w:marLeft w:val="0"/>
          <w:marRight w:val="0"/>
          <w:marTop w:val="0"/>
          <w:marBottom w:val="0"/>
          <w:divBdr>
            <w:top w:val="none" w:sz="0" w:space="0" w:color="auto"/>
            <w:left w:val="none" w:sz="0" w:space="0" w:color="auto"/>
            <w:bottom w:val="none" w:sz="0" w:space="0" w:color="auto"/>
            <w:right w:val="none" w:sz="0" w:space="0" w:color="auto"/>
          </w:divBdr>
          <w:divsChild>
            <w:div w:id="1935747002">
              <w:marLeft w:val="0"/>
              <w:marRight w:val="0"/>
              <w:marTop w:val="0"/>
              <w:marBottom w:val="0"/>
              <w:divBdr>
                <w:top w:val="none" w:sz="0" w:space="0" w:color="auto"/>
                <w:left w:val="none" w:sz="0" w:space="0" w:color="auto"/>
                <w:bottom w:val="none" w:sz="0" w:space="0" w:color="auto"/>
                <w:right w:val="none" w:sz="0" w:space="0" w:color="auto"/>
              </w:divBdr>
              <w:divsChild>
                <w:div w:id="792408534">
                  <w:marLeft w:val="0"/>
                  <w:marRight w:val="0"/>
                  <w:marTop w:val="0"/>
                  <w:marBottom w:val="0"/>
                  <w:divBdr>
                    <w:top w:val="none" w:sz="0" w:space="0" w:color="auto"/>
                    <w:left w:val="none" w:sz="0" w:space="0" w:color="auto"/>
                    <w:bottom w:val="none" w:sz="0" w:space="0" w:color="auto"/>
                    <w:right w:val="none" w:sz="0" w:space="0" w:color="auto"/>
                  </w:divBdr>
                  <w:divsChild>
                    <w:div w:id="1747653498">
                      <w:marLeft w:val="0"/>
                      <w:marRight w:val="0"/>
                      <w:marTop w:val="0"/>
                      <w:marBottom w:val="0"/>
                      <w:divBdr>
                        <w:top w:val="none" w:sz="0" w:space="0" w:color="auto"/>
                        <w:left w:val="none" w:sz="0" w:space="0" w:color="auto"/>
                        <w:bottom w:val="none" w:sz="0" w:space="0" w:color="auto"/>
                        <w:right w:val="none" w:sz="0" w:space="0" w:color="auto"/>
                      </w:divBdr>
                      <w:divsChild>
                        <w:div w:id="1209872954">
                          <w:marLeft w:val="0"/>
                          <w:marRight w:val="0"/>
                          <w:marTop w:val="0"/>
                          <w:marBottom w:val="0"/>
                          <w:divBdr>
                            <w:top w:val="none" w:sz="0" w:space="0" w:color="auto"/>
                            <w:left w:val="none" w:sz="0" w:space="0" w:color="auto"/>
                            <w:bottom w:val="none" w:sz="0" w:space="0" w:color="auto"/>
                            <w:right w:val="none" w:sz="0" w:space="0" w:color="auto"/>
                          </w:divBdr>
                          <w:divsChild>
                            <w:div w:id="51119883">
                              <w:marLeft w:val="0"/>
                              <w:marRight w:val="0"/>
                              <w:marTop w:val="0"/>
                              <w:marBottom w:val="0"/>
                              <w:divBdr>
                                <w:top w:val="none" w:sz="0" w:space="0" w:color="auto"/>
                                <w:left w:val="none" w:sz="0" w:space="0" w:color="auto"/>
                                <w:bottom w:val="none" w:sz="0" w:space="0" w:color="auto"/>
                                <w:right w:val="none" w:sz="0" w:space="0" w:color="auto"/>
                              </w:divBdr>
                              <w:divsChild>
                                <w:div w:id="1130243528">
                                  <w:marLeft w:val="0"/>
                                  <w:marRight w:val="0"/>
                                  <w:marTop w:val="0"/>
                                  <w:marBottom w:val="0"/>
                                  <w:divBdr>
                                    <w:top w:val="none" w:sz="0" w:space="0" w:color="auto"/>
                                    <w:left w:val="none" w:sz="0" w:space="0" w:color="auto"/>
                                    <w:bottom w:val="none" w:sz="0" w:space="0" w:color="auto"/>
                                    <w:right w:val="none" w:sz="0" w:space="0" w:color="auto"/>
                                  </w:divBdr>
                                  <w:divsChild>
                                    <w:div w:id="266233728">
                                      <w:marLeft w:val="0"/>
                                      <w:marRight w:val="0"/>
                                      <w:marTop w:val="0"/>
                                      <w:marBottom w:val="0"/>
                                      <w:divBdr>
                                        <w:top w:val="none" w:sz="0" w:space="0" w:color="auto"/>
                                        <w:left w:val="none" w:sz="0" w:space="0" w:color="auto"/>
                                        <w:bottom w:val="none" w:sz="0" w:space="0" w:color="auto"/>
                                        <w:right w:val="none" w:sz="0" w:space="0" w:color="auto"/>
                                      </w:divBdr>
                                      <w:divsChild>
                                        <w:div w:id="1339653653">
                                          <w:marLeft w:val="0"/>
                                          <w:marRight w:val="0"/>
                                          <w:marTop w:val="0"/>
                                          <w:marBottom w:val="0"/>
                                          <w:divBdr>
                                            <w:top w:val="none" w:sz="0" w:space="0" w:color="auto"/>
                                            <w:left w:val="none" w:sz="0" w:space="0" w:color="auto"/>
                                            <w:bottom w:val="none" w:sz="0" w:space="0" w:color="auto"/>
                                            <w:right w:val="none" w:sz="0" w:space="0" w:color="auto"/>
                                          </w:divBdr>
                                          <w:divsChild>
                                            <w:div w:id="1790970332">
                                              <w:marLeft w:val="0"/>
                                              <w:marRight w:val="0"/>
                                              <w:marTop w:val="0"/>
                                              <w:marBottom w:val="0"/>
                                              <w:divBdr>
                                                <w:top w:val="single" w:sz="6" w:space="0" w:color="F5F5F5"/>
                                                <w:left w:val="single" w:sz="6" w:space="0" w:color="F5F5F5"/>
                                                <w:bottom w:val="single" w:sz="6" w:space="0" w:color="F5F5F5"/>
                                                <w:right w:val="single" w:sz="6" w:space="0" w:color="F5F5F5"/>
                                              </w:divBdr>
                                              <w:divsChild>
                                                <w:div w:id="702290381">
                                                  <w:marLeft w:val="0"/>
                                                  <w:marRight w:val="0"/>
                                                  <w:marTop w:val="0"/>
                                                  <w:marBottom w:val="0"/>
                                                  <w:divBdr>
                                                    <w:top w:val="none" w:sz="0" w:space="0" w:color="auto"/>
                                                    <w:left w:val="none" w:sz="0" w:space="0" w:color="auto"/>
                                                    <w:bottom w:val="none" w:sz="0" w:space="0" w:color="auto"/>
                                                    <w:right w:val="none" w:sz="0" w:space="0" w:color="auto"/>
                                                  </w:divBdr>
                                                  <w:divsChild>
                                                    <w:div w:id="20598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4093790">
      <w:bodyDiv w:val="1"/>
      <w:marLeft w:val="0"/>
      <w:marRight w:val="0"/>
      <w:marTop w:val="0"/>
      <w:marBottom w:val="0"/>
      <w:divBdr>
        <w:top w:val="none" w:sz="0" w:space="0" w:color="auto"/>
        <w:left w:val="none" w:sz="0" w:space="0" w:color="auto"/>
        <w:bottom w:val="none" w:sz="0" w:space="0" w:color="auto"/>
        <w:right w:val="none" w:sz="0" w:space="0" w:color="auto"/>
      </w:divBdr>
      <w:divsChild>
        <w:div w:id="533929304">
          <w:marLeft w:val="0"/>
          <w:marRight w:val="0"/>
          <w:marTop w:val="0"/>
          <w:marBottom w:val="0"/>
          <w:divBdr>
            <w:top w:val="none" w:sz="0" w:space="0" w:color="auto"/>
            <w:left w:val="none" w:sz="0" w:space="0" w:color="auto"/>
            <w:bottom w:val="none" w:sz="0" w:space="0" w:color="auto"/>
            <w:right w:val="none" w:sz="0" w:space="0" w:color="auto"/>
          </w:divBdr>
          <w:divsChild>
            <w:div w:id="1377702490">
              <w:marLeft w:val="0"/>
              <w:marRight w:val="0"/>
              <w:marTop w:val="0"/>
              <w:marBottom w:val="0"/>
              <w:divBdr>
                <w:top w:val="none" w:sz="0" w:space="0" w:color="auto"/>
                <w:left w:val="none" w:sz="0" w:space="0" w:color="auto"/>
                <w:bottom w:val="none" w:sz="0" w:space="0" w:color="auto"/>
                <w:right w:val="none" w:sz="0" w:space="0" w:color="auto"/>
              </w:divBdr>
              <w:divsChild>
                <w:div w:id="1275675968">
                  <w:marLeft w:val="0"/>
                  <w:marRight w:val="0"/>
                  <w:marTop w:val="0"/>
                  <w:marBottom w:val="0"/>
                  <w:divBdr>
                    <w:top w:val="none" w:sz="0" w:space="0" w:color="auto"/>
                    <w:left w:val="none" w:sz="0" w:space="0" w:color="auto"/>
                    <w:bottom w:val="none" w:sz="0" w:space="0" w:color="auto"/>
                    <w:right w:val="none" w:sz="0" w:space="0" w:color="auto"/>
                  </w:divBdr>
                  <w:divsChild>
                    <w:div w:id="1583949705">
                      <w:marLeft w:val="0"/>
                      <w:marRight w:val="0"/>
                      <w:marTop w:val="0"/>
                      <w:marBottom w:val="0"/>
                      <w:divBdr>
                        <w:top w:val="none" w:sz="0" w:space="0" w:color="auto"/>
                        <w:left w:val="none" w:sz="0" w:space="0" w:color="auto"/>
                        <w:bottom w:val="none" w:sz="0" w:space="0" w:color="auto"/>
                        <w:right w:val="none" w:sz="0" w:space="0" w:color="auto"/>
                      </w:divBdr>
                      <w:divsChild>
                        <w:div w:id="1283268993">
                          <w:marLeft w:val="0"/>
                          <w:marRight w:val="0"/>
                          <w:marTop w:val="0"/>
                          <w:marBottom w:val="0"/>
                          <w:divBdr>
                            <w:top w:val="none" w:sz="0" w:space="0" w:color="auto"/>
                            <w:left w:val="none" w:sz="0" w:space="0" w:color="auto"/>
                            <w:bottom w:val="none" w:sz="0" w:space="0" w:color="auto"/>
                            <w:right w:val="none" w:sz="0" w:space="0" w:color="auto"/>
                          </w:divBdr>
                          <w:divsChild>
                            <w:div w:id="1541745329">
                              <w:marLeft w:val="0"/>
                              <w:marRight w:val="0"/>
                              <w:marTop w:val="0"/>
                              <w:marBottom w:val="0"/>
                              <w:divBdr>
                                <w:top w:val="none" w:sz="0" w:space="0" w:color="auto"/>
                                <w:left w:val="none" w:sz="0" w:space="0" w:color="auto"/>
                                <w:bottom w:val="none" w:sz="0" w:space="0" w:color="auto"/>
                                <w:right w:val="none" w:sz="0" w:space="0" w:color="auto"/>
                              </w:divBdr>
                              <w:divsChild>
                                <w:div w:id="2036497446">
                                  <w:marLeft w:val="0"/>
                                  <w:marRight w:val="0"/>
                                  <w:marTop w:val="0"/>
                                  <w:marBottom w:val="0"/>
                                  <w:divBdr>
                                    <w:top w:val="none" w:sz="0" w:space="0" w:color="auto"/>
                                    <w:left w:val="none" w:sz="0" w:space="0" w:color="auto"/>
                                    <w:bottom w:val="none" w:sz="0" w:space="0" w:color="auto"/>
                                    <w:right w:val="none" w:sz="0" w:space="0" w:color="auto"/>
                                  </w:divBdr>
                                  <w:divsChild>
                                    <w:div w:id="904798630">
                                      <w:marLeft w:val="0"/>
                                      <w:marRight w:val="0"/>
                                      <w:marTop w:val="0"/>
                                      <w:marBottom w:val="0"/>
                                      <w:divBdr>
                                        <w:top w:val="none" w:sz="0" w:space="0" w:color="auto"/>
                                        <w:left w:val="none" w:sz="0" w:space="0" w:color="auto"/>
                                        <w:bottom w:val="none" w:sz="0" w:space="0" w:color="auto"/>
                                        <w:right w:val="none" w:sz="0" w:space="0" w:color="auto"/>
                                      </w:divBdr>
                                      <w:divsChild>
                                        <w:div w:id="597759686">
                                          <w:marLeft w:val="0"/>
                                          <w:marRight w:val="0"/>
                                          <w:marTop w:val="0"/>
                                          <w:marBottom w:val="0"/>
                                          <w:divBdr>
                                            <w:top w:val="none" w:sz="0" w:space="0" w:color="auto"/>
                                            <w:left w:val="none" w:sz="0" w:space="0" w:color="auto"/>
                                            <w:bottom w:val="none" w:sz="0" w:space="0" w:color="auto"/>
                                            <w:right w:val="none" w:sz="0" w:space="0" w:color="auto"/>
                                          </w:divBdr>
                                          <w:divsChild>
                                            <w:div w:id="1657879660">
                                              <w:marLeft w:val="0"/>
                                              <w:marRight w:val="0"/>
                                              <w:marTop w:val="0"/>
                                              <w:marBottom w:val="0"/>
                                              <w:divBdr>
                                                <w:top w:val="single" w:sz="6" w:space="0" w:color="F5F5F5"/>
                                                <w:left w:val="single" w:sz="6" w:space="0" w:color="F5F5F5"/>
                                                <w:bottom w:val="single" w:sz="6" w:space="0" w:color="F5F5F5"/>
                                                <w:right w:val="single" w:sz="6" w:space="0" w:color="F5F5F5"/>
                                              </w:divBdr>
                                              <w:divsChild>
                                                <w:div w:id="69741186">
                                                  <w:marLeft w:val="0"/>
                                                  <w:marRight w:val="0"/>
                                                  <w:marTop w:val="0"/>
                                                  <w:marBottom w:val="0"/>
                                                  <w:divBdr>
                                                    <w:top w:val="none" w:sz="0" w:space="0" w:color="auto"/>
                                                    <w:left w:val="none" w:sz="0" w:space="0" w:color="auto"/>
                                                    <w:bottom w:val="none" w:sz="0" w:space="0" w:color="auto"/>
                                                    <w:right w:val="none" w:sz="0" w:space="0" w:color="auto"/>
                                                  </w:divBdr>
                                                  <w:divsChild>
                                                    <w:div w:id="3149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5935447">
      <w:bodyDiv w:val="1"/>
      <w:marLeft w:val="0"/>
      <w:marRight w:val="0"/>
      <w:marTop w:val="0"/>
      <w:marBottom w:val="0"/>
      <w:divBdr>
        <w:top w:val="none" w:sz="0" w:space="0" w:color="auto"/>
        <w:left w:val="none" w:sz="0" w:space="0" w:color="auto"/>
        <w:bottom w:val="none" w:sz="0" w:space="0" w:color="auto"/>
        <w:right w:val="none" w:sz="0" w:space="0" w:color="auto"/>
      </w:divBdr>
    </w:div>
    <w:div w:id="1596404028">
      <w:bodyDiv w:val="1"/>
      <w:marLeft w:val="0"/>
      <w:marRight w:val="0"/>
      <w:marTop w:val="0"/>
      <w:marBottom w:val="0"/>
      <w:divBdr>
        <w:top w:val="none" w:sz="0" w:space="0" w:color="auto"/>
        <w:left w:val="none" w:sz="0" w:space="0" w:color="auto"/>
        <w:bottom w:val="none" w:sz="0" w:space="0" w:color="auto"/>
        <w:right w:val="none" w:sz="0" w:space="0" w:color="auto"/>
      </w:divBdr>
    </w:div>
    <w:div w:id="1604532950">
      <w:bodyDiv w:val="1"/>
      <w:marLeft w:val="0"/>
      <w:marRight w:val="0"/>
      <w:marTop w:val="0"/>
      <w:marBottom w:val="0"/>
      <w:divBdr>
        <w:top w:val="none" w:sz="0" w:space="0" w:color="auto"/>
        <w:left w:val="none" w:sz="0" w:space="0" w:color="auto"/>
        <w:bottom w:val="none" w:sz="0" w:space="0" w:color="auto"/>
        <w:right w:val="none" w:sz="0" w:space="0" w:color="auto"/>
      </w:divBdr>
      <w:divsChild>
        <w:div w:id="1156798716">
          <w:marLeft w:val="0"/>
          <w:marRight w:val="0"/>
          <w:marTop w:val="0"/>
          <w:marBottom w:val="0"/>
          <w:divBdr>
            <w:top w:val="none" w:sz="0" w:space="0" w:color="auto"/>
            <w:left w:val="none" w:sz="0" w:space="0" w:color="auto"/>
            <w:bottom w:val="none" w:sz="0" w:space="0" w:color="auto"/>
            <w:right w:val="none" w:sz="0" w:space="0" w:color="auto"/>
          </w:divBdr>
          <w:divsChild>
            <w:div w:id="1344236920">
              <w:marLeft w:val="0"/>
              <w:marRight w:val="0"/>
              <w:marTop w:val="0"/>
              <w:marBottom w:val="0"/>
              <w:divBdr>
                <w:top w:val="none" w:sz="0" w:space="0" w:color="auto"/>
                <w:left w:val="none" w:sz="0" w:space="0" w:color="auto"/>
                <w:bottom w:val="none" w:sz="0" w:space="0" w:color="auto"/>
                <w:right w:val="none" w:sz="0" w:space="0" w:color="auto"/>
              </w:divBdr>
              <w:divsChild>
                <w:div w:id="1223786370">
                  <w:marLeft w:val="0"/>
                  <w:marRight w:val="0"/>
                  <w:marTop w:val="0"/>
                  <w:marBottom w:val="0"/>
                  <w:divBdr>
                    <w:top w:val="none" w:sz="0" w:space="0" w:color="auto"/>
                    <w:left w:val="none" w:sz="0" w:space="0" w:color="auto"/>
                    <w:bottom w:val="none" w:sz="0" w:space="0" w:color="auto"/>
                    <w:right w:val="none" w:sz="0" w:space="0" w:color="auto"/>
                  </w:divBdr>
                  <w:divsChild>
                    <w:div w:id="1601180462">
                      <w:marLeft w:val="0"/>
                      <w:marRight w:val="0"/>
                      <w:marTop w:val="0"/>
                      <w:marBottom w:val="0"/>
                      <w:divBdr>
                        <w:top w:val="none" w:sz="0" w:space="0" w:color="auto"/>
                        <w:left w:val="none" w:sz="0" w:space="0" w:color="auto"/>
                        <w:bottom w:val="none" w:sz="0" w:space="0" w:color="auto"/>
                        <w:right w:val="none" w:sz="0" w:space="0" w:color="auto"/>
                      </w:divBdr>
                      <w:divsChild>
                        <w:div w:id="1496022758">
                          <w:marLeft w:val="0"/>
                          <w:marRight w:val="0"/>
                          <w:marTop w:val="0"/>
                          <w:marBottom w:val="0"/>
                          <w:divBdr>
                            <w:top w:val="none" w:sz="0" w:space="0" w:color="auto"/>
                            <w:left w:val="none" w:sz="0" w:space="0" w:color="auto"/>
                            <w:bottom w:val="none" w:sz="0" w:space="0" w:color="auto"/>
                            <w:right w:val="none" w:sz="0" w:space="0" w:color="auto"/>
                          </w:divBdr>
                          <w:divsChild>
                            <w:div w:id="1172988507">
                              <w:marLeft w:val="0"/>
                              <w:marRight w:val="0"/>
                              <w:marTop w:val="0"/>
                              <w:marBottom w:val="0"/>
                              <w:divBdr>
                                <w:top w:val="none" w:sz="0" w:space="0" w:color="auto"/>
                                <w:left w:val="none" w:sz="0" w:space="0" w:color="auto"/>
                                <w:bottom w:val="none" w:sz="0" w:space="0" w:color="auto"/>
                                <w:right w:val="none" w:sz="0" w:space="0" w:color="auto"/>
                              </w:divBdr>
                              <w:divsChild>
                                <w:div w:id="1578396711">
                                  <w:marLeft w:val="0"/>
                                  <w:marRight w:val="0"/>
                                  <w:marTop w:val="0"/>
                                  <w:marBottom w:val="0"/>
                                  <w:divBdr>
                                    <w:top w:val="none" w:sz="0" w:space="0" w:color="auto"/>
                                    <w:left w:val="none" w:sz="0" w:space="0" w:color="auto"/>
                                    <w:bottom w:val="none" w:sz="0" w:space="0" w:color="auto"/>
                                    <w:right w:val="none" w:sz="0" w:space="0" w:color="auto"/>
                                  </w:divBdr>
                                  <w:divsChild>
                                    <w:div w:id="1539732594">
                                      <w:marLeft w:val="0"/>
                                      <w:marRight w:val="0"/>
                                      <w:marTop w:val="0"/>
                                      <w:marBottom w:val="0"/>
                                      <w:divBdr>
                                        <w:top w:val="none" w:sz="0" w:space="0" w:color="auto"/>
                                        <w:left w:val="none" w:sz="0" w:space="0" w:color="auto"/>
                                        <w:bottom w:val="none" w:sz="0" w:space="0" w:color="auto"/>
                                        <w:right w:val="none" w:sz="0" w:space="0" w:color="auto"/>
                                      </w:divBdr>
                                      <w:divsChild>
                                        <w:div w:id="1339310897">
                                          <w:marLeft w:val="0"/>
                                          <w:marRight w:val="0"/>
                                          <w:marTop w:val="0"/>
                                          <w:marBottom w:val="0"/>
                                          <w:divBdr>
                                            <w:top w:val="none" w:sz="0" w:space="0" w:color="auto"/>
                                            <w:left w:val="none" w:sz="0" w:space="0" w:color="auto"/>
                                            <w:bottom w:val="none" w:sz="0" w:space="0" w:color="auto"/>
                                            <w:right w:val="none" w:sz="0" w:space="0" w:color="auto"/>
                                          </w:divBdr>
                                          <w:divsChild>
                                            <w:div w:id="935865843">
                                              <w:marLeft w:val="0"/>
                                              <w:marRight w:val="0"/>
                                              <w:marTop w:val="0"/>
                                              <w:marBottom w:val="0"/>
                                              <w:divBdr>
                                                <w:top w:val="single" w:sz="6" w:space="0" w:color="F5F5F5"/>
                                                <w:left w:val="single" w:sz="6" w:space="0" w:color="F5F5F5"/>
                                                <w:bottom w:val="single" w:sz="6" w:space="0" w:color="F5F5F5"/>
                                                <w:right w:val="single" w:sz="6" w:space="0" w:color="F5F5F5"/>
                                              </w:divBdr>
                                              <w:divsChild>
                                                <w:div w:id="1353727395">
                                                  <w:marLeft w:val="0"/>
                                                  <w:marRight w:val="0"/>
                                                  <w:marTop w:val="0"/>
                                                  <w:marBottom w:val="0"/>
                                                  <w:divBdr>
                                                    <w:top w:val="none" w:sz="0" w:space="0" w:color="auto"/>
                                                    <w:left w:val="none" w:sz="0" w:space="0" w:color="auto"/>
                                                    <w:bottom w:val="none" w:sz="0" w:space="0" w:color="auto"/>
                                                    <w:right w:val="none" w:sz="0" w:space="0" w:color="auto"/>
                                                  </w:divBdr>
                                                  <w:divsChild>
                                                    <w:div w:id="68239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1356700">
      <w:bodyDiv w:val="1"/>
      <w:marLeft w:val="0"/>
      <w:marRight w:val="0"/>
      <w:marTop w:val="0"/>
      <w:marBottom w:val="0"/>
      <w:divBdr>
        <w:top w:val="none" w:sz="0" w:space="0" w:color="auto"/>
        <w:left w:val="none" w:sz="0" w:space="0" w:color="auto"/>
        <w:bottom w:val="none" w:sz="0" w:space="0" w:color="auto"/>
        <w:right w:val="none" w:sz="0" w:space="0" w:color="auto"/>
      </w:divBdr>
      <w:divsChild>
        <w:div w:id="1794980534">
          <w:marLeft w:val="0"/>
          <w:marRight w:val="0"/>
          <w:marTop w:val="0"/>
          <w:marBottom w:val="0"/>
          <w:divBdr>
            <w:top w:val="none" w:sz="0" w:space="0" w:color="auto"/>
            <w:left w:val="none" w:sz="0" w:space="0" w:color="auto"/>
            <w:bottom w:val="none" w:sz="0" w:space="0" w:color="auto"/>
            <w:right w:val="none" w:sz="0" w:space="0" w:color="auto"/>
          </w:divBdr>
          <w:divsChild>
            <w:div w:id="394668845">
              <w:marLeft w:val="0"/>
              <w:marRight w:val="0"/>
              <w:marTop w:val="0"/>
              <w:marBottom w:val="0"/>
              <w:divBdr>
                <w:top w:val="none" w:sz="0" w:space="0" w:color="auto"/>
                <w:left w:val="none" w:sz="0" w:space="0" w:color="auto"/>
                <w:bottom w:val="none" w:sz="0" w:space="0" w:color="auto"/>
                <w:right w:val="none" w:sz="0" w:space="0" w:color="auto"/>
              </w:divBdr>
              <w:divsChild>
                <w:div w:id="1406604684">
                  <w:marLeft w:val="0"/>
                  <w:marRight w:val="0"/>
                  <w:marTop w:val="0"/>
                  <w:marBottom w:val="0"/>
                  <w:divBdr>
                    <w:top w:val="none" w:sz="0" w:space="0" w:color="auto"/>
                    <w:left w:val="none" w:sz="0" w:space="0" w:color="auto"/>
                    <w:bottom w:val="none" w:sz="0" w:space="0" w:color="auto"/>
                    <w:right w:val="none" w:sz="0" w:space="0" w:color="auto"/>
                  </w:divBdr>
                  <w:divsChild>
                    <w:div w:id="1233930894">
                      <w:marLeft w:val="0"/>
                      <w:marRight w:val="0"/>
                      <w:marTop w:val="0"/>
                      <w:marBottom w:val="0"/>
                      <w:divBdr>
                        <w:top w:val="none" w:sz="0" w:space="0" w:color="auto"/>
                        <w:left w:val="none" w:sz="0" w:space="0" w:color="auto"/>
                        <w:bottom w:val="none" w:sz="0" w:space="0" w:color="auto"/>
                        <w:right w:val="none" w:sz="0" w:space="0" w:color="auto"/>
                      </w:divBdr>
                      <w:divsChild>
                        <w:div w:id="1125277197">
                          <w:marLeft w:val="0"/>
                          <w:marRight w:val="0"/>
                          <w:marTop w:val="0"/>
                          <w:marBottom w:val="0"/>
                          <w:divBdr>
                            <w:top w:val="none" w:sz="0" w:space="0" w:color="auto"/>
                            <w:left w:val="none" w:sz="0" w:space="0" w:color="auto"/>
                            <w:bottom w:val="none" w:sz="0" w:space="0" w:color="auto"/>
                            <w:right w:val="none" w:sz="0" w:space="0" w:color="auto"/>
                          </w:divBdr>
                          <w:divsChild>
                            <w:div w:id="587352134">
                              <w:marLeft w:val="0"/>
                              <w:marRight w:val="0"/>
                              <w:marTop w:val="0"/>
                              <w:marBottom w:val="0"/>
                              <w:divBdr>
                                <w:top w:val="none" w:sz="0" w:space="0" w:color="auto"/>
                                <w:left w:val="none" w:sz="0" w:space="0" w:color="auto"/>
                                <w:bottom w:val="none" w:sz="0" w:space="0" w:color="auto"/>
                                <w:right w:val="none" w:sz="0" w:space="0" w:color="auto"/>
                              </w:divBdr>
                              <w:divsChild>
                                <w:div w:id="437681021">
                                  <w:marLeft w:val="0"/>
                                  <w:marRight w:val="0"/>
                                  <w:marTop w:val="0"/>
                                  <w:marBottom w:val="0"/>
                                  <w:divBdr>
                                    <w:top w:val="none" w:sz="0" w:space="0" w:color="auto"/>
                                    <w:left w:val="none" w:sz="0" w:space="0" w:color="auto"/>
                                    <w:bottom w:val="none" w:sz="0" w:space="0" w:color="auto"/>
                                    <w:right w:val="none" w:sz="0" w:space="0" w:color="auto"/>
                                  </w:divBdr>
                                  <w:divsChild>
                                    <w:div w:id="1483037539">
                                      <w:marLeft w:val="0"/>
                                      <w:marRight w:val="0"/>
                                      <w:marTop w:val="0"/>
                                      <w:marBottom w:val="0"/>
                                      <w:divBdr>
                                        <w:top w:val="none" w:sz="0" w:space="0" w:color="auto"/>
                                        <w:left w:val="none" w:sz="0" w:space="0" w:color="auto"/>
                                        <w:bottom w:val="none" w:sz="0" w:space="0" w:color="auto"/>
                                        <w:right w:val="none" w:sz="0" w:space="0" w:color="auto"/>
                                      </w:divBdr>
                                      <w:divsChild>
                                        <w:div w:id="302856945">
                                          <w:marLeft w:val="0"/>
                                          <w:marRight w:val="0"/>
                                          <w:marTop w:val="0"/>
                                          <w:marBottom w:val="0"/>
                                          <w:divBdr>
                                            <w:top w:val="none" w:sz="0" w:space="0" w:color="auto"/>
                                            <w:left w:val="none" w:sz="0" w:space="0" w:color="auto"/>
                                            <w:bottom w:val="none" w:sz="0" w:space="0" w:color="auto"/>
                                            <w:right w:val="none" w:sz="0" w:space="0" w:color="auto"/>
                                          </w:divBdr>
                                          <w:divsChild>
                                            <w:div w:id="1687823810">
                                              <w:marLeft w:val="0"/>
                                              <w:marRight w:val="0"/>
                                              <w:marTop w:val="0"/>
                                              <w:marBottom w:val="0"/>
                                              <w:divBdr>
                                                <w:top w:val="single" w:sz="6" w:space="0" w:color="F5F5F5"/>
                                                <w:left w:val="single" w:sz="6" w:space="0" w:color="F5F5F5"/>
                                                <w:bottom w:val="single" w:sz="6" w:space="0" w:color="F5F5F5"/>
                                                <w:right w:val="single" w:sz="6" w:space="0" w:color="F5F5F5"/>
                                              </w:divBdr>
                                              <w:divsChild>
                                                <w:div w:id="1695568984">
                                                  <w:marLeft w:val="0"/>
                                                  <w:marRight w:val="0"/>
                                                  <w:marTop w:val="0"/>
                                                  <w:marBottom w:val="0"/>
                                                  <w:divBdr>
                                                    <w:top w:val="none" w:sz="0" w:space="0" w:color="auto"/>
                                                    <w:left w:val="none" w:sz="0" w:space="0" w:color="auto"/>
                                                    <w:bottom w:val="none" w:sz="0" w:space="0" w:color="auto"/>
                                                    <w:right w:val="none" w:sz="0" w:space="0" w:color="auto"/>
                                                  </w:divBdr>
                                                  <w:divsChild>
                                                    <w:div w:id="5777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3421461">
      <w:bodyDiv w:val="1"/>
      <w:marLeft w:val="0"/>
      <w:marRight w:val="0"/>
      <w:marTop w:val="0"/>
      <w:marBottom w:val="0"/>
      <w:divBdr>
        <w:top w:val="none" w:sz="0" w:space="0" w:color="auto"/>
        <w:left w:val="none" w:sz="0" w:space="0" w:color="auto"/>
        <w:bottom w:val="none" w:sz="0" w:space="0" w:color="auto"/>
        <w:right w:val="none" w:sz="0" w:space="0" w:color="auto"/>
      </w:divBdr>
    </w:div>
    <w:div w:id="1634405221">
      <w:bodyDiv w:val="1"/>
      <w:marLeft w:val="0"/>
      <w:marRight w:val="0"/>
      <w:marTop w:val="0"/>
      <w:marBottom w:val="0"/>
      <w:divBdr>
        <w:top w:val="none" w:sz="0" w:space="0" w:color="auto"/>
        <w:left w:val="none" w:sz="0" w:space="0" w:color="auto"/>
        <w:bottom w:val="none" w:sz="0" w:space="0" w:color="auto"/>
        <w:right w:val="none" w:sz="0" w:space="0" w:color="auto"/>
      </w:divBdr>
    </w:div>
    <w:div w:id="1639677027">
      <w:bodyDiv w:val="1"/>
      <w:marLeft w:val="0"/>
      <w:marRight w:val="0"/>
      <w:marTop w:val="0"/>
      <w:marBottom w:val="0"/>
      <w:divBdr>
        <w:top w:val="none" w:sz="0" w:space="0" w:color="auto"/>
        <w:left w:val="none" w:sz="0" w:space="0" w:color="auto"/>
        <w:bottom w:val="none" w:sz="0" w:space="0" w:color="auto"/>
        <w:right w:val="none" w:sz="0" w:space="0" w:color="auto"/>
      </w:divBdr>
    </w:div>
    <w:div w:id="1673990709">
      <w:bodyDiv w:val="1"/>
      <w:marLeft w:val="0"/>
      <w:marRight w:val="0"/>
      <w:marTop w:val="0"/>
      <w:marBottom w:val="0"/>
      <w:divBdr>
        <w:top w:val="none" w:sz="0" w:space="0" w:color="auto"/>
        <w:left w:val="none" w:sz="0" w:space="0" w:color="auto"/>
        <w:bottom w:val="none" w:sz="0" w:space="0" w:color="auto"/>
        <w:right w:val="none" w:sz="0" w:space="0" w:color="auto"/>
      </w:divBdr>
      <w:divsChild>
        <w:div w:id="287199464">
          <w:marLeft w:val="0"/>
          <w:marRight w:val="0"/>
          <w:marTop w:val="0"/>
          <w:marBottom w:val="0"/>
          <w:divBdr>
            <w:top w:val="none" w:sz="0" w:space="0" w:color="auto"/>
            <w:left w:val="none" w:sz="0" w:space="0" w:color="auto"/>
            <w:bottom w:val="none" w:sz="0" w:space="0" w:color="auto"/>
            <w:right w:val="none" w:sz="0" w:space="0" w:color="auto"/>
          </w:divBdr>
          <w:divsChild>
            <w:div w:id="2000230982">
              <w:marLeft w:val="0"/>
              <w:marRight w:val="0"/>
              <w:marTop w:val="0"/>
              <w:marBottom w:val="0"/>
              <w:divBdr>
                <w:top w:val="none" w:sz="0" w:space="0" w:color="auto"/>
                <w:left w:val="none" w:sz="0" w:space="0" w:color="auto"/>
                <w:bottom w:val="none" w:sz="0" w:space="0" w:color="auto"/>
                <w:right w:val="none" w:sz="0" w:space="0" w:color="auto"/>
              </w:divBdr>
              <w:divsChild>
                <w:div w:id="973363249">
                  <w:marLeft w:val="0"/>
                  <w:marRight w:val="0"/>
                  <w:marTop w:val="0"/>
                  <w:marBottom w:val="0"/>
                  <w:divBdr>
                    <w:top w:val="none" w:sz="0" w:space="0" w:color="auto"/>
                    <w:left w:val="none" w:sz="0" w:space="0" w:color="auto"/>
                    <w:bottom w:val="none" w:sz="0" w:space="0" w:color="auto"/>
                    <w:right w:val="none" w:sz="0" w:space="0" w:color="auto"/>
                  </w:divBdr>
                  <w:divsChild>
                    <w:div w:id="451438797">
                      <w:marLeft w:val="0"/>
                      <w:marRight w:val="0"/>
                      <w:marTop w:val="0"/>
                      <w:marBottom w:val="0"/>
                      <w:divBdr>
                        <w:top w:val="none" w:sz="0" w:space="0" w:color="auto"/>
                        <w:left w:val="none" w:sz="0" w:space="0" w:color="auto"/>
                        <w:bottom w:val="none" w:sz="0" w:space="0" w:color="auto"/>
                        <w:right w:val="none" w:sz="0" w:space="0" w:color="auto"/>
                      </w:divBdr>
                      <w:divsChild>
                        <w:div w:id="1254318114">
                          <w:marLeft w:val="0"/>
                          <w:marRight w:val="0"/>
                          <w:marTop w:val="0"/>
                          <w:marBottom w:val="0"/>
                          <w:divBdr>
                            <w:top w:val="none" w:sz="0" w:space="0" w:color="auto"/>
                            <w:left w:val="none" w:sz="0" w:space="0" w:color="auto"/>
                            <w:bottom w:val="none" w:sz="0" w:space="0" w:color="auto"/>
                            <w:right w:val="none" w:sz="0" w:space="0" w:color="auto"/>
                          </w:divBdr>
                          <w:divsChild>
                            <w:div w:id="1554849629">
                              <w:marLeft w:val="0"/>
                              <w:marRight w:val="0"/>
                              <w:marTop w:val="0"/>
                              <w:marBottom w:val="0"/>
                              <w:divBdr>
                                <w:top w:val="none" w:sz="0" w:space="0" w:color="auto"/>
                                <w:left w:val="none" w:sz="0" w:space="0" w:color="auto"/>
                                <w:bottom w:val="none" w:sz="0" w:space="0" w:color="auto"/>
                                <w:right w:val="none" w:sz="0" w:space="0" w:color="auto"/>
                              </w:divBdr>
                              <w:divsChild>
                                <w:div w:id="633683945">
                                  <w:marLeft w:val="0"/>
                                  <w:marRight w:val="0"/>
                                  <w:marTop w:val="0"/>
                                  <w:marBottom w:val="0"/>
                                  <w:divBdr>
                                    <w:top w:val="none" w:sz="0" w:space="0" w:color="auto"/>
                                    <w:left w:val="none" w:sz="0" w:space="0" w:color="auto"/>
                                    <w:bottom w:val="none" w:sz="0" w:space="0" w:color="auto"/>
                                    <w:right w:val="none" w:sz="0" w:space="0" w:color="auto"/>
                                  </w:divBdr>
                                  <w:divsChild>
                                    <w:div w:id="2128573332">
                                      <w:marLeft w:val="0"/>
                                      <w:marRight w:val="0"/>
                                      <w:marTop w:val="0"/>
                                      <w:marBottom w:val="0"/>
                                      <w:divBdr>
                                        <w:top w:val="none" w:sz="0" w:space="0" w:color="auto"/>
                                        <w:left w:val="none" w:sz="0" w:space="0" w:color="auto"/>
                                        <w:bottom w:val="none" w:sz="0" w:space="0" w:color="auto"/>
                                        <w:right w:val="none" w:sz="0" w:space="0" w:color="auto"/>
                                      </w:divBdr>
                                      <w:divsChild>
                                        <w:div w:id="82192166">
                                          <w:marLeft w:val="0"/>
                                          <w:marRight w:val="0"/>
                                          <w:marTop w:val="0"/>
                                          <w:marBottom w:val="0"/>
                                          <w:divBdr>
                                            <w:top w:val="none" w:sz="0" w:space="0" w:color="auto"/>
                                            <w:left w:val="none" w:sz="0" w:space="0" w:color="auto"/>
                                            <w:bottom w:val="none" w:sz="0" w:space="0" w:color="auto"/>
                                            <w:right w:val="none" w:sz="0" w:space="0" w:color="auto"/>
                                          </w:divBdr>
                                          <w:divsChild>
                                            <w:div w:id="965311537">
                                              <w:marLeft w:val="0"/>
                                              <w:marRight w:val="0"/>
                                              <w:marTop w:val="0"/>
                                              <w:marBottom w:val="0"/>
                                              <w:divBdr>
                                                <w:top w:val="single" w:sz="6" w:space="0" w:color="F5F5F5"/>
                                                <w:left w:val="single" w:sz="6" w:space="0" w:color="F5F5F5"/>
                                                <w:bottom w:val="single" w:sz="6" w:space="0" w:color="F5F5F5"/>
                                                <w:right w:val="single" w:sz="6" w:space="0" w:color="F5F5F5"/>
                                              </w:divBdr>
                                              <w:divsChild>
                                                <w:div w:id="1713336166">
                                                  <w:marLeft w:val="0"/>
                                                  <w:marRight w:val="0"/>
                                                  <w:marTop w:val="0"/>
                                                  <w:marBottom w:val="0"/>
                                                  <w:divBdr>
                                                    <w:top w:val="none" w:sz="0" w:space="0" w:color="auto"/>
                                                    <w:left w:val="none" w:sz="0" w:space="0" w:color="auto"/>
                                                    <w:bottom w:val="none" w:sz="0" w:space="0" w:color="auto"/>
                                                    <w:right w:val="none" w:sz="0" w:space="0" w:color="auto"/>
                                                  </w:divBdr>
                                                  <w:divsChild>
                                                    <w:div w:id="12643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465192">
      <w:bodyDiv w:val="1"/>
      <w:marLeft w:val="0"/>
      <w:marRight w:val="0"/>
      <w:marTop w:val="0"/>
      <w:marBottom w:val="0"/>
      <w:divBdr>
        <w:top w:val="none" w:sz="0" w:space="0" w:color="auto"/>
        <w:left w:val="none" w:sz="0" w:space="0" w:color="auto"/>
        <w:bottom w:val="none" w:sz="0" w:space="0" w:color="auto"/>
        <w:right w:val="none" w:sz="0" w:space="0" w:color="auto"/>
      </w:divBdr>
    </w:div>
    <w:div w:id="1700004704">
      <w:bodyDiv w:val="1"/>
      <w:marLeft w:val="0"/>
      <w:marRight w:val="0"/>
      <w:marTop w:val="0"/>
      <w:marBottom w:val="0"/>
      <w:divBdr>
        <w:top w:val="none" w:sz="0" w:space="0" w:color="auto"/>
        <w:left w:val="none" w:sz="0" w:space="0" w:color="auto"/>
        <w:bottom w:val="none" w:sz="0" w:space="0" w:color="auto"/>
        <w:right w:val="none" w:sz="0" w:space="0" w:color="auto"/>
      </w:divBdr>
      <w:divsChild>
        <w:div w:id="366491851">
          <w:marLeft w:val="0"/>
          <w:marRight w:val="0"/>
          <w:marTop w:val="0"/>
          <w:marBottom w:val="0"/>
          <w:divBdr>
            <w:top w:val="none" w:sz="0" w:space="0" w:color="auto"/>
            <w:left w:val="none" w:sz="0" w:space="0" w:color="auto"/>
            <w:bottom w:val="none" w:sz="0" w:space="0" w:color="auto"/>
            <w:right w:val="none" w:sz="0" w:space="0" w:color="auto"/>
          </w:divBdr>
          <w:divsChild>
            <w:div w:id="1615361960">
              <w:marLeft w:val="0"/>
              <w:marRight w:val="0"/>
              <w:marTop w:val="0"/>
              <w:marBottom w:val="0"/>
              <w:divBdr>
                <w:top w:val="none" w:sz="0" w:space="0" w:color="auto"/>
                <w:left w:val="none" w:sz="0" w:space="0" w:color="auto"/>
                <w:bottom w:val="none" w:sz="0" w:space="0" w:color="auto"/>
                <w:right w:val="none" w:sz="0" w:space="0" w:color="auto"/>
              </w:divBdr>
              <w:divsChild>
                <w:div w:id="1467433160">
                  <w:marLeft w:val="0"/>
                  <w:marRight w:val="0"/>
                  <w:marTop w:val="0"/>
                  <w:marBottom w:val="0"/>
                  <w:divBdr>
                    <w:top w:val="none" w:sz="0" w:space="0" w:color="auto"/>
                    <w:left w:val="none" w:sz="0" w:space="0" w:color="auto"/>
                    <w:bottom w:val="none" w:sz="0" w:space="0" w:color="auto"/>
                    <w:right w:val="none" w:sz="0" w:space="0" w:color="auto"/>
                  </w:divBdr>
                  <w:divsChild>
                    <w:div w:id="485779629">
                      <w:marLeft w:val="0"/>
                      <w:marRight w:val="0"/>
                      <w:marTop w:val="0"/>
                      <w:marBottom w:val="0"/>
                      <w:divBdr>
                        <w:top w:val="none" w:sz="0" w:space="0" w:color="auto"/>
                        <w:left w:val="none" w:sz="0" w:space="0" w:color="auto"/>
                        <w:bottom w:val="none" w:sz="0" w:space="0" w:color="auto"/>
                        <w:right w:val="none" w:sz="0" w:space="0" w:color="auto"/>
                      </w:divBdr>
                      <w:divsChild>
                        <w:div w:id="84543306">
                          <w:marLeft w:val="0"/>
                          <w:marRight w:val="0"/>
                          <w:marTop w:val="0"/>
                          <w:marBottom w:val="0"/>
                          <w:divBdr>
                            <w:top w:val="none" w:sz="0" w:space="0" w:color="auto"/>
                            <w:left w:val="none" w:sz="0" w:space="0" w:color="auto"/>
                            <w:bottom w:val="none" w:sz="0" w:space="0" w:color="auto"/>
                            <w:right w:val="none" w:sz="0" w:space="0" w:color="auto"/>
                          </w:divBdr>
                          <w:divsChild>
                            <w:div w:id="1852602827">
                              <w:marLeft w:val="0"/>
                              <w:marRight w:val="0"/>
                              <w:marTop w:val="0"/>
                              <w:marBottom w:val="0"/>
                              <w:divBdr>
                                <w:top w:val="none" w:sz="0" w:space="0" w:color="auto"/>
                                <w:left w:val="none" w:sz="0" w:space="0" w:color="auto"/>
                                <w:bottom w:val="none" w:sz="0" w:space="0" w:color="auto"/>
                                <w:right w:val="none" w:sz="0" w:space="0" w:color="auto"/>
                              </w:divBdr>
                              <w:divsChild>
                                <w:div w:id="1875918475">
                                  <w:marLeft w:val="0"/>
                                  <w:marRight w:val="0"/>
                                  <w:marTop w:val="0"/>
                                  <w:marBottom w:val="0"/>
                                  <w:divBdr>
                                    <w:top w:val="none" w:sz="0" w:space="0" w:color="auto"/>
                                    <w:left w:val="none" w:sz="0" w:space="0" w:color="auto"/>
                                    <w:bottom w:val="none" w:sz="0" w:space="0" w:color="auto"/>
                                    <w:right w:val="none" w:sz="0" w:space="0" w:color="auto"/>
                                  </w:divBdr>
                                  <w:divsChild>
                                    <w:div w:id="1430197936">
                                      <w:marLeft w:val="0"/>
                                      <w:marRight w:val="0"/>
                                      <w:marTop w:val="0"/>
                                      <w:marBottom w:val="0"/>
                                      <w:divBdr>
                                        <w:top w:val="none" w:sz="0" w:space="0" w:color="auto"/>
                                        <w:left w:val="none" w:sz="0" w:space="0" w:color="auto"/>
                                        <w:bottom w:val="none" w:sz="0" w:space="0" w:color="auto"/>
                                        <w:right w:val="none" w:sz="0" w:space="0" w:color="auto"/>
                                      </w:divBdr>
                                      <w:divsChild>
                                        <w:div w:id="389965086">
                                          <w:marLeft w:val="0"/>
                                          <w:marRight w:val="0"/>
                                          <w:marTop w:val="0"/>
                                          <w:marBottom w:val="0"/>
                                          <w:divBdr>
                                            <w:top w:val="none" w:sz="0" w:space="0" w:color="auto"/>
                                            <w:left w:val="none" w:sz="0" w:space="0" w:color="auto"/>
                                            <w:bottom w:val="none" w:sz="0" w:space="0" w:color="auto"/>
                                            <w:right w:val="none" w:sz="0" w:space="0" w:color="auto"/>
                                          </w:divBdr>
                                          <w:divsChild>
                                            <w:div w:id="207500245">
                                              <w:marLeft w:val="0"/>
                                              <w:marRight w:val="0"/>
                                              <w:marTop w:val="0"/>
                                              <w:marBottom w:val="0"/>
                                              <w:divBdr>
                                                <w:top w:val="single" w:sz="6" w:space="0" w:color="F5F5F5"/>
                                                <w:left w:val="single" w:sz="6" w:space="0" w:color="F5F5F5"/>
                                                <w:bottom w:val="single" w:sz="6" w:space="0" w:color="F5F5F5"/>
                                                <w:right w:val="single" w:sz="6" w:space="0" w:color="F5F5F5"/>
                                              </w:divBdr>
                                              <w:divsChild>
                                                <w:div w:id="1294756074">
                                                  <w:marLeft w:val="0"/>
                                                  <w:marRight w:val="0"/>
                                                  <w:marTop w:val="0"/>
                                                  <w:marBottom w:val="0"/>
                                                  <w:divBdr>
                                                    <w:top w:val="none" w:sz="0" w:space="0" w:color="auto"/>
                                                    <w:left w:val="none" w:sz="0" w:space="0" w:color="auto"/>
                                                    <w:bottom w:val="none" w:sz="0" w:space="0" w:color="auto"/>
                                                    <w:right w:val="none" w:sz="0" w:space="0" w:color="auto"/>
                                                  </w:divBdr>
                                                  <w:divsChild>
                                                    <w:div w:id="5294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0280136">
      <w:bodyDiv w:val="1"/>
      <w:marLeft w:val="0"/>
      <w:marRight w:val="0"/>
      <w:marTop w:val="0"/>
      <w:marBottom w:val="0"/>
      <w:divBdr>
        <w:top w:val="none" w:sz="0" w:space="0" w:color="auto"/>
        <w:left w:val="none" w:sz="0" w:space="0" w:color="auto"/>
        <w:bottom w:val="none" w:sz="0" w:space="0" w:color="auto"/>
        <w:right w:val="none" w:sz="0" w:space="0" w:color="auto"/>
      </w:divBdr>
      <w:divsChild>
        <w:div w:id="1789741067">
          <w:marLeft w:val="0"/>
          <w:marRight w:val="0"/>
          <w:marTop w:val="0"/>
          <w:marBottom w:val="0"/>
          <w:divBdr>
            <w:top w:val="none" w:sz="0" w:space="0" w:color="auto"/>
            <w:left w:val="none" w:sz="0" w:space="0" w:color="auto"/>
            <w:bottom w:val="none" w:sz="0" w:space="0" w:color="auto"/>
            <w:right w:val="none" w:sz="0" w:space="0" w:color="auto"/>
          </w:divBdr>
          <w:divsChild>
            <w:div w:id="2132435147">
              <w:marLeft w:val="0"/>
              <w:marRight w:val="0"/>
              <w:marTop w:val="0"/>
              <w:marBottom w:val="0"/>
              <w:divBdr>
                <w:top w:val="none" w:sz="0" w:space="0" w:color="auto"/>
                <w:left w:val="none" w:sz="0" w:space="0" w:color="auto"/>
                <w:bottom w:val="none" w:sz="0" w:space="0" w:color="auto"/>
                <w:right w:val="none" w:sz="0" w:space="0" w:color="auto"/>
              </w:divBdr>
              <w:divsChild>
                <w:div w:id="1776367073">
                  <w:marLeft w:val="0"/>
                  <w:marRight w:val="0"/>
                  <w:marTop w:val="0"/>
                  <w:marBottom w:val="0"/>
                  <w:divBdr>
                    <w:top w:val="none" w:sz="0" w:space="0" w:color="auto"/>
                    <w:left w:val="none" w:sz="0" w:space="0" w:color="auto"/>
                    <w:bottom w:val="none" w:sz="0" w:space="0" w:color="auto"/>
                    <w:right w:val="none" w:sz="0" w:space="0" w:color="auto"/>
                  </w:divBdr>
                  <w:divsChild>
                    <w:div w:id="615647806">
                      <w:marLeft w:val="0"/>
                      <w:marRight w:val="0"/>
                      <w:marTop w:val="0"/>
                      <w:marBottom w:val="0"/>
                      <w:divBdr>
                        <w:top w:val="none" w:sz="0" w:space="0" w:color="auto"/>
                        <w:left w:val="none" w:sz="0" w:space="0" w:color="auto"/>
                        <w:bottom w:val="none" w:sz="0" w:space="0" w:color="auto"/>
                        <w:right w:val="none" w:sz="0" w:space="0" w:color="auto"/>
                      </w:divBdr>
                      <w:divsChild>
                        <w:div w:id="111440311">
                          <w:marLeft w:val="0"/>
                          <w:marRight w:val="0"/>
                          <w:marTop w:val="0"/>
                          <w:marBottom w:val="0"/>
                          <w:divBdr>
                            <w:top w:val="none" w:sz="0" w:space="0" w:color="auto"/>
                            <w:left w:val="none" w:sz="0" w:space="0" w:color="auto"/>
                            <w:bottom w:val="none" w:sz="0" w:space="0" w:color="auto"/>
                            <w:right w:val="none" w:sz="0" w:space="0" w:color="auto"/>
                          </w:divBdr>
                          <w:divsChild>
                            <w:div w:id="683900173">
                              <w:marLeft w:val="0"/>
                              <w:marRight w:val="0"/>
                              <w:marTop w:val="0"/>
                              <w:marBottom w:val="0"/>
                              <w:divBdr>
                                <w:top w:val="none" w:sz="0" w:space="0" w:color="auto"/>
                                <w:left w:val="none" w:sz="0" w:space="0" w:color="auto"/>
                                <w:bottom w:val="none" w:sz="0" w:space="0" w:color="auto"/>
                                <w:right w:val="none" w:sz="0" w:space="0" w:color="auto"/>
                              </w:divBdr>
                              <w:divsChild>
                                <w:div w:id="1750350439">
                                  <w:marLeft w:val="0"/>
                                  <w:marRight w:val="0"/>
                                  <w:marTop w:val="0"/>
                                  <w:marBottom w:val="0"/>
                                  <w:divBdr>
                                    <w:top w:val="none" w:sz="0" w:space="0" w:color="auto"/>
                                    <w:left w:val="none" w:sz="0" w:space="0" w:color="auto"/>
                                    <w:bottom w:val="none" w:sz="0" w:space="0" w:color="auto"/>
                                    <w:right w:val="none" w:sz="0" w:space="0" w:color="auto"/>
                                  </w:divBdr>
                                  <w:divsChild>
                                    <w:div w:id="467667991">
                                      <w:marLeft w:val="0"/>
                                      <w:marRight w:val="0"/>
                                      <w:marTop w:val="0"/>
                                      <w:marBottom w:val="0"/>
                                      <w:divBdr>
                                        <w:top w:val="none" w:sz="0" w:space="0" w:color="auto"/>
                                        <w:left w:val="none" w:sz="0" w:space="0" w:color="auto"/>
                                        <w:bottom w:val="none" w:sz="0" w:space="0" w:color="auto"/>
                                        <w:right w:val="none" w:sz="0" w:space="0" w:color="auto"/>
                                      </w:divBdr>
                                      <w:divsChild>
                                        <w:div w:id="182937725">
                                          <w:marLeft w:val="0"/>
                                          <w:marRight w:val="0"/>
                                          <w:marTop w:val="0"/>
                                          <w:marBottom w:val="0"/>
                                          <w:divBdr>
                                            <w:top w:val="none" w:sz="0" w:space="0" w:color="auto"/>
                                            <w:left w:val="none" w:sz="0" w:space="0" w:color="auto"/>
                                            <w:bottom w:val="none" w:sz="0" w:space="0" w:color="auto"/>
                                            <w:right w:val="none" w:sz="0" w:space="0" w:color="auto"/>
                                          </w:divBdr>
                                          <w:divsChild>
                                            <w:div w:id="587420144">
                                              <w:marLeft w:val="0"/>
                                              <w:marRight w:val="0"/>
                                              <w:marTop w:val="0"/>
                                              <w:marBottom w:val="0"/>
                                              <w:divBdr>
                                                <w:top w:val="single" w:sz="6" w:space="0" w:color="F5F5F5"/>
                                                <w:left w:val="single" w:sz="6" w:space="0" w:color="F5F5F5"/>
                                                <w:bottom w:val="single" w:sz="6" w:space="0" w:color="F5F5F5"/>
                                                <w:right w:val="single" w:sz="6" w:space="0" w:color="F5F5F5"/>
                                              </w:divBdr>
                                              <w:divsChild>
                                                <w:div w:id="1873569997">
                                                  <w:marLeft w:val="0"/>
                                                  <w:marRight w:val="0"/>
                                                  <w:marTop w:val="0"/>
                                                  <w:marBottom w:val="0"/>
                                                  <w:divBdr>
                                                    <w:top w:val="none" w:sz="0" w:space="0" w:color="auto"/>
                                                    <w:left w:val="none" w:sz="0" w:space="0" w:color="auto"/>
                                                    <w:bottom w:val="none" w:sz="0" w:space="0" w:color="auto"/>
                                                    <w:right w:val="none" w:sz="0" w:space="0" w:color="auto"/>
                                                  </w:divBdr>
                                                  <w:divsChild>
                                                    <w:div w:id="17453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2509780">
      <w:bodyDiv w:val="1"/>
      <w:marLeft w:val="0"/>
      <w:marRight w:val="0"/>
      <w:marTop w:val="0"/>
      <w:marBottom w:val="0"/>
      <w:divBdr>
        <w:top w:val="none" w:sz="0" w:space="0" w:color="auto"/>
        <w:left w:val="none" w:sz="0" w:space="0" w:color="auto"/>
        <w:bottom w:val="none" w:sz="0" w:space="0" w:color="auto"/>
        <w:right w:val="none" w:sz="0" w:space="0" w:color="auto"/>
      </w:divBdr>
      <w:divsChild>
        <w:div w:id="267809629">
          <w:marLeft w:val="0"/>
          <w:marRight w:val="0"/>
          <w:marTop w:val="0"/>
          <w:marBottom w:val="0"/>
          <w:divBdr>
            <w:top w:val="none" w:sz="0" w:space="0" w:color="auto"/>
            <w:left w:val="none" w:sz="0" w:space="0" w:color="auto"/>
            <w:bottom w:val="none" w:sz="0" w:space="0" w:color="auto"/>
            <w:right w:val="none" w:sz="0" w:space="0" w:color="auto"/>
          </w:divBdr>
          <w:divsChild>
            <w:div w:id="1176774048">
              <w:marLeft w:val="0"/>
              <w:marRight w:val="0"/>
              <w:marTop w:val="0"/>
              <w:marBottom w:val="0"/>
              <w:divBdr>
                <w:top w:val="none" w:sz="0" w:space="0" w:color="auto"/>
                <w:left w:val="none" w:sz="0" w:space="0" w:color="auto"/>
                <w:bottom w:val="none" w:sz="0" w:space="0" w:color="auto"/>
                <w:right w:val="none" w:sz="0" w:space="0" w:color="auto"/>
              </w:divBdr>
              <w:divsChild>
                <w:div w:id="1310866178">
                  <w:marLeft w:val="0"/>
                  <w:marRight w:val="0"/>
                  <w:marTop w:val="0"/>
                  <w:marBottom w:val="0"/>
                  <w:divBdr>
                    <w:top w:val="none" w:sz="0" w:space="0" w:color="auto"/>
                    <w:left w:val="none" w:sz="0" w:space="0" w:color="auto"/>
                    <w:bottom w:val="none" w:sz="0" w:space="0" w:color="auto"/>
                    <w:right w:val="none" w:sz="0" w:space="0" w:color="auto"/>
                  </w:divBdr>
                  <w:divsChild>
                    <w:div w:id="935677913">
                      <w:marLeft w:val="0"/>
                      <w:marRight w:val="0"/>
                      <w:marTop w:val="0"/>
                      <w:marBottom w:val="0"/>
                      <w:divBdr>
                        <w:top w:val="none" w:sz="0" w:space="0" w:color="auto"/>
                        <w:left w:val="none" w:sz="0" w:space="0" w:color="auto"/>
                        <w:bottom w:val="none" w:sz="0" w:space="0" w:color="auto"/>
                        <w:right w:val="none" w:sz="0" w:space="0" w:color="auto"/>
                      </w:divBdr>
                      <w:divsChild>
                        <w:div w:id="50420820">
                          <w:marLeft w:val="0"/>
                          <w:marRight w:val="0"/>
                          <w:marTop w:val="0"/>
                          <w:marBottom w:val="0"/>
                          <w:divBdr>
                            <w:top w:val="none" w:sz="0" w:space="0" w:color="auto"/>
                            <w:left w:val="none" w:sz="0" w:space="0" w:color="auto"/>
                            <w:bottom w:val="none" w:sz="0" w:space="0" w:color="auto"/>
                            <w:right w:val="none" w:sz="0" w:space="0" w:color="auto"/>
                          </w:divBdr>
                          <w:divsChild>
                            <w:div w:id="1391924833">
                              <w:marLeft w:val="0"/>
                              <w:marRight w:val="0"/>
                              <w:marTop w:val="0"/>
                              <w:marBottom w:val="0"/>
                              <w:divBdr>
                                <w:top w:val="none" w:sz="0" w:space="0" w:color="auto"/>
                                <w:left w:val="none" w:sz="0" w:space="0" w:color="auto"/>
                                <w:bottom w:val="none" w:sz="0" w:space="0" w:color="auto"/>
                                <w:right w:val="none" w:sz="0" w:space="0" w:color="auto"/>
                              </w:divBdr>
                              <w:divsChild>
                                <w:div w:id="1511286743">
                                  <w:marLeft w:val="0"/>
                                  <w:marRight w:val="0"/>
                                  <w:marTop w:val="0"/>
                                  <w:marBottom w:val="0"/>
                                  <w:divBdr>
                                    <w:top w:val="none" w:sz="0" w:space="0" w:color="auto"/>
                                    <w:left w:val="none" w:sz="0" w:space="0" w:color="auto"/>
                                    <w:bottom w:val="none" w:sz="0" w:space="0" w:color="auto"/>
                                    <w:right w:val="none" w:sz="0" w:space="0" w:color="auto"/>
                                  </w:divBdr>
                                  <w:divsChild>
                                    <w:div w:id="1802183691">
                                      <w:marLeft w:val="0"/>
                                      <w:marRight w:val="0"/>
                                      <w:marTop w:val="0"/>
                                      <w:marBottom w:val="0"/>
                                      <w:divBdr>
                                        <w:top w:val="none" w:sz="0" w:space="0" w:color="auto"/>
                                        <w:left w:val="none" w:sz="0" w:space="0" w:color="auto"/>
                                        <w:bottom w:val="none" w:sz="0" w:space="0" w:color="auto"/>
                                        <w:right w:val="none" w:sz="0" w:space="0" w:color="auto"/>
                                      </w:divBdr>
                                      <w:divsChild>
                                        <w:div w:id="1679229077">
                                          <w:marLeft w:val="0"/>
                                          <w:marRight w:val="0"/>
                                          <w:marTop w:val="0"/>
                                          <w:marBottom w:val="0"/>
                                          <w:divBdr>
                                            <w:top w:val="none" w:sz="0" w:space="0" w:color="auto"/>
                                            <w:left w:val="none" w:sz="0" w:space="0" w:color="auto"/>
                                            <w:bottom w:val="none" w:sz="0" w:space="0" w:color="auto"/>
                                            <w:right w:val="none" w:sz="0" w:space="0" w:color="auto"/>
                                          </w:divBdr>
                                          <w:divsChild>
                                            <w:div w:id="1057363749">
                                              <w:marLeft w:val="0"/>
                                              <w:marRight w:val="0"/>
                                              <w:marTop w:val="0"/>
                                              <w:marBottom w:val="0"/>
                                              <w:divBdr>
                                                <w:top w:val="single" w:sz="6" w:space="0" w:color="F5F5F5"/>
                                                <w:left w:val="single" w:sz="6" w:space="0" w:color="F5F5F5"/>
                                                <w:bottom w:val="single" w:sz="6" w:space="0" w:color="F5F5F5"/>
                                                <w:right w:val="single" w:sz="6" w:space="0" w:color="F5F5F5"/>
                                              </w:divBdr>
                                              <w:divsChild>
                                                <w:div w:id="791244846">
                                                  <w:marLeft w:val="0"/>
                                                  <w:marRight w:val="0"/>
                                                  <w:marTop w:val="0"/>
                                                  <w:marBottom w:val="0"/>
                                                  <w:divBdr>
                                                    <w:top w:val="none" w:sz="0" w:space="0" w:color="auto"/>
                                                    <w:left w:val="none" w:sz="0" w:space="0" w:color="auto"/>
                                                    <w:bottom w:val="none" w:sz="0" w:space="0" w:color="auto"/>
                                                    <w:right w:val="none" w:sz="0" w:space="0" w:color="auto"/>
                                                  </w:divBdr>
                                                  <w:divsChild>
                                                    <w:div w:id="4062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8018530">
      <w:bodyDiv w:val="1"/>
      <w:marLeft w:val="0"/>
      <w:marRight w:val="0"/>
      <w:marTop w:val="0"/>
      <w:marBottom w:val="0"/>
      <w:divBdr>
        <w:top w:val="none" w:sz="0" w:space="0" w:color="auto"/>
        <w:left w:val="none" w:sz="0" w:space="0" w:color="auto"/>
        <w:bottom w:val="none" w:sz="0" w:space="0" w:color="auto"/>
        <w:right w:val="none" w:sz="0" w:space="0" w:color="auto"/>
      </w:divBdr>
    </w:div>
    <w:div w:id="1728801967">
      <w:bodyDiv w:val="1"/>
      <w:marLeft w:val="0"/>
      <w:marRight w:val="0"/>
      <w:marTop w:val="0"/>
      <w:marBottom w:val="0"/>
      <w:divBdr>
        <w:top w:val="none" w:sz="0" w:space="0" w:color="auto"/>
        <w:left w:val="none" w:sz="0" w:space="0" w:color="auto"/>
        <w:bottom w:val="none" w:sz="0" w:space="0" w:color="auto"/>
        <w:right w:val="none" w:sz="0" w:space="0" w:color="auto"/>
      </w:divBdr>
      <w:divsChild>
        <w:div w:id="1601526329">
          <w:marLeft w:val="0"/>
          <w:marRight w:val="0"/>
          <w:marTop w:val="0"/>
          <w:marBottom w:val="0"/>
          <w:divBdr>
            <w:top w:val="none" w:sz="0" w:space="0" w:color="auto"/>
            <w:left w:val="none" w:sz="0" w:space="0" w:color="auto"/>
            <w:bottom w:val="none" w:sz="0" w:space="0" w:color="auto"/>
            <w:right w:val="none" w:sz="0" w:space="0" w:color="auto"/>
          </w:divBdr>
          <w:divsChild>
            <w:div w:id="1318609239">
              <w:marLeft w:val="0"/>
              <w:marRight w:val="0"/>
              <w:marTop w:val="0"/>
              <w:marBottom w:val="0"/>
              <w:divBdr>
                <w:top w:val="none" w:sz="0" w:space="0" w:color="auto"/>
                <w:left w:val="none" w:sz="0" w:space="0" w:color="auto"/>
                <w:bottom w:val="none" w:sz="0" w:space="0" w:color="auto"/>
                <w:right w:val="none" w:sz="0" w:space="0" w:color="auto"/>
              </w:divBdr>
              <w:divsChild>
                <w:div w:id="1491864709">
                  <w:marLeft w:val="0"/>
                  <w:marRight w:val="0"/>
                  <w:marTop w:val="0"/>
                  <w:marBottom w:val="0"/>
                  <w:divBdr>
                    <w:top w:val="none" w:sz="0" w:space="0" w:color="auto"/>
                    <w:left w:val="none" w:sz="0" w:space="0" w:color="auto"/>
                    <w:bottom w:val="none" w:sz="0" w:space="0" w:color="auto"/>
                    <w:right w:val="none" w:sz="0" w:space="0" w:color="auto"/>
                  </w:divBdr>
                  <w:divsChild>
                    <w:div w:id="1325010020">
                      <w:marLeft w:val="0"/>
                      <w:marRight w:val="0"/>
                      <w:marTop w:val="0"/>
                      <w:marBottom w:val="0"/>
                      <w:divBdr>
                        <w:top w:val="none" w:sz="0" w:space="0" w:color="auto"/>
                        <w:left w:val="none" w:sz="0" w:space="0" w:color="auto"/>
                        <w:bottom w:val="none" w:sz="0" w:space="0" w:color="auto"/>
                        <w:right w:val="none" w:sz="0" w:space="0" w:color="auto"/>
                      </w:divBdr>
                      <w:divsChild>
                        <w:div w:id="1601333494">
                          <w:marLeft w:val="0"/>
                          <w:marRight w:val="0"/>
                          <w:marTop w:val="0"/>
                          <w:marBottom w:val="0"/>
                          <w:divBdr>
                            <w:top w:val="none" w:sz="0" w:space="0" w:color="auto"/>
                            <w:left w:val="none" w:sz="0" w:space="0" w:color="auto"/>
                            <w:bottom w:val="none" w:sz="0" w:space="0" w:color="auto"/>
                            <w:right w:val="none" w:sz="0" w:space="0" w:color="auto"/>
                          </w:divBdr>
                          <w:divsChild>
                            <w:div w:id="446705683">
                              <w:marLeft w:val="0"/>
                              <w:marRight w:val="0"/>
                              <w:marTop w:val="0"/>
                              <w:marBottom w:val="0"/>
                              <w:divBdr>
                                <w:top w:val="none" w:sz="0" w:space="0" w:color="auto"/>
                                <w:left w:val="none" w:sz="0" w:space="0" w:color="auto"/>
                                <w:bottom w:val="none" w:sz="0" w:space="0" w:color="auto"/>
                                <w:right w:val="none" w:sz="0" w:space="0" w:color="auto"/>
                              </w:divBdr>
                              <w:divsChild>
                                <w:div w:id="1017923960">
                                  <w:marLeft w:val="0"/>
                                  <w:marRight w:val="0"/>
                                  <w:marTop w:val="0"/>
                                  <w:marBottom w:val="0"/>
                                  <w:divBdr>
                                    <w:top w:val="none" w:sz="0" w:space="0" w:color="auto"/>
                                    <w:left w:val="none" w:sz="0" w:space="0" w:color="auto"/>
                                    <w:bottom w:val="none" w:sz="0" w:space="0" w:color="auto"/>
                                    <w:right w:val="none" w:sz="0" w:space="0" w:color="auto"/>
                                  </w:divBdr>
                                  <w:divsChild>
                                    <w:div w:id="1454255058">
                                      <w:marLeft w:val="0"/>
                                      <w:marRight w:val="0"/>
                                      <w:marTop w:val="0"/>
                                      <w:marBottom w:val="0"/>
                                      <w:divBdr>
                                        <w:top w:val="none" w:sz="0" w:space="0" w:color="auto"/>
                                        <w:left w:val="none" w:sz="0" w:space="0" w:color="auto"/>
                                        <w:bottom w:val="none" w:sz="0" w:space="0" w:color="auto"/>
                                        <w:right w:val="none" w:sz="0" w:space="0" w:color="auto"/>
                                      </w:divBdr>
                                      <w:divsChild>
                                        <w:div w:id="1338265134">
                                          <w:marLeft w:val="0"/>
                                          <w:marRight w:val="0"/>
                                          <w:marTop w:val="0"/>
                                          <w:marBottom w:val="0"/>
                                          <w:divBdr>
                                            <w:top w:val="none" w:sz="0" w:space="0" w:color="auto"/>
                                            <w:left w:val="none" w:sz="0" w:space="0" w:color="auto"/>
                                            <w:bottom w:val="none" w:sz="0" w:space="0" w:color="auto"/>
                                            <w:right w:val="none" w:sz="0" w:space="0" w:color="auto"/>
                                          </w:divBdr>
                                          <w:divsChild>
                                            <w:div w:id="1952348187">
                                              <w:marLeft w:val="0"/>
                                              <w:marRight w:val="0"/>
                                              <w:marTop w:val="0"/>
                                              <w:marBottom w:val="0"/>
                                              <w:divBdr>
                                                <w:top w:val="single" w:sz="6" w:space="0" w:color="F5F5F5"/>
                                                <w:left w:val="single" w:sz="6" w:space="0" w:color="F5F5F5"/>
                                                <w:bottom w:val="single" w:sz="6" w:space="0" w:color="F5F5F5"/>
                                                <w:right w:val="single" w:sz="6" w:space="0" w:color="F5F5F5"/>
                                              </w:divBdr>
                                              <w:divsChild>
                                                <w:div w:id="837691241">
                                                  <w:marLeft w:val="0"/>
                                                  <w:marRight w:val="0"/>
                                                  <w:marTop w:val="0"/>
                                                  <w:marBottom w:val="0"/>
                                                  <w:divBdr>
                                                    <w:top w:val="none" w:sz="0" w:space="0" w:color="auto"/>
                                                    <w:left w:val="none" w:sz="0" w:space="0" w:color="auto"/>
                                                    <w:bottom w:val="none" w:sz="0" w:space="0" w:color="auto"/>
                                                    <w:right w:val="none" w:sz="0" w:space="0" w:color="auto"/>
                                                  </w:divBdr>
                                                  <w:divsChild>
                                                    <w:div w:id="5658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3039471">
      <w:bodyDiv w:val="1"/>
      <w:marLeft w:val="0"/>
      <w:marRight w:val="0"/>
      <w:marTop w:val="0"/>
      <w:marBottom w:val="0"/>
      <w:divBdr>
        <w:top w:val="none" w:sz="0" w:space="0" w:color="auto"/>
        <w:left w:val="none" w:sz="0" w:space="0" w:color="auto"/>
        <w:bottom w:val="none" w:sz="0" w:space="0" w:color="auto"/>
        <w:right w:val="none" w:sz="0" w:space="0" w:color="auto"/>
      </w:divBdr>
      <w:divsChild>
        <w:div w:id="608436397">
          <w:marLeft w:val="0"/>
          <w:marRight w:val="0"/>
          <w:marTop w:val="0"/>
          <w:marBottom w:val="0"/>
          <w:divBdr>
            <w:top w:val="none" w:sz="0" w:space="0" w:color="auto"/>
            <w:left w:val="none" w:sz="0" w:space="0" w:color="auto"/>
            <w:bottom w:val="none" w:sz="0" w:space="0" w:color="auto"/>
            <w:right w:val="none" w:sz="0" w:space="0" w:color="auto"/>
          </w:divBdr>
          <w:divsChild>
            <w:div w:id="1999992768">
              <w:marLeft w:val="0"/>
              <w:marRight w:val="0"/>
              <w:marTop w:val="0"/>
              <w:marBottom w:val="0"/>
              <w:divBdr>
                <w:top w:val="none" w:sz="0" w:space="0" w:color="auto"/>
                <w:left w:val="none" w:sz="0" w:space="0" w:color="auto"/>
                <w:bottom w:val="none" w:sz="0" w:space="0" w:color="auto"/>
                <w:right w:val="none" w:sz="0" w:space="0" w:color="auto"/>
              </w:divBdr>
              <w:divsChild>
                <w:div w:id="896598359">
                  <w:marLeft w:val="0"/>
                  <w:marRight w:val="0"/>
                  <w:marTop w:val="0"/>
                  <w:marBottom w:val="0"/>
                  <w:divBdr>
                    <w:top w:val="none" w:sz="0" w:space="0" w:color="auto"/>
                    <w:left w:val="none" w:sz="0" w:space="0" w:color="auto"/>
                    <w:bottom w:val="none" w:sz="0" w:space="0" w:color="auto"/>
                    <w:right w:val="none" w:sz="0" w:space="0" w:color="auto"/>
                  </w:divBdr>
                  <w:divsChild>
                    <w:div w:id="1935552730">
                      <w:marLeft w:val="0"/>
                      <w:marRight w:val="0"/>
                      <w:marTop w:val="0"/>
                      <w:marBottom w:val="0"/>
                      <w:divBdr>
                        <w:top w:val="none" w:sz="0" w:space="0" w:color="auto"/>
                        <w:left w:val="none" w:sz="0" w:space="0" w:color="auto"/>
                        <w:bottom w:val="none" w:sz="0" w:space="0" w:color="auto"/>
                        <w:right w:val="none" w:sz="0" w:space="0" w:color="auto"/>
                      </w:divBdr>
                      <w:divsChild>
                        <w:div w:id="1021467194">
                          <w:marLeft w:val="0"/>
                          <w:marRight w:val="0"/>
                          <w:marTop w:val="0"/>
                          <w:marBottom w:val="0"/>
                          <w:divBdr>
                            <w:top w:val="none" w:sz="0" w:space="0" w:color="auto"/>
                            <w:left w:val="none" w:sz="0" w:space="0" w:color="auto"/>
                            <w:bottom w:val="none" w:sz="0" w:space="0" w:color="auto"/>
                            <w:right w:val="none" w:sz="0" w:space="0" w:color="auto"/>
                          </w:divBdr>
                          <w:divsChild>
                            <w:div w:id="777216655">
                              <w:marLeft w:val="0"/>
                              <w:marRight w:val="0"/>
                              <w:marTop w:val="0"/>
                              <w:marBottom w:val="0"/>
                              <w:divBdr>
                                <w:top w:val="none" w:sz="0" w:space="0" w:color="auto"/>
                                <w:left w:val="none" w:sz="0" w:space="0" w:color="auto"/>
                                <w:bottom w:val="none" w:sz="0" w:space="0" w:color="auto"/>
                                <w:right w:val="none" w:sz="0" w:space="0" w:color="auto"/>
                              </w:divBdr>
                              <w:divsChild>
                                <w:div w:id="11492560">
                                  <w:marLeft w:val="0"/>
                                  <w:marRight w:val="0"/>
                                  <w:marTop w:val="0"/>
                                  <w:marBottom w:val="0"/>
                                  <w:divBdr>
                                    <w:top w:val="none" w:sz="0" w:space="0" w:color="auto"/>
                                    <w:left w:val="none" w:sz="0" w:space="0" w:color="auto"/>
                                    <w:bottom w:val="none" w:sz="0" w:space="0" w:color="auto"/>
                                    <w:right w:val="none" w:sz="0" w:space="0" w:color="auto"/>
                                  </w:divBdr>
                                  <w:divsChild>
                                    <w:div w:id="1006399969">
                                      <w:marLeft w:val="0"/>
                                      <w:marRight w:val="0"/>
                                      <w:marTop w:val="0"/>
                                      <w:marBottom w:val="0"/>
                                      <w:divBdr>
                                        <w:top w:val="none" w:sz="0" w:space="0" w:color="auto"/>
                                        <w:left w:val="none" w:sz="0" w:space="0" w:color="auto"/>
                                        <w:bottom w:val="none" w:sz="0" w:space="0" w:color="auto"/>
                                        <w:right w:val="none" w:sz="0" w:space="0" w:color="auto"/>
                                      </w:divBdr>
                                      <w:divsChild>
                                        <w:div w:id="99299853">
                                          <w:marLeft w:val="0"/>
                                          <w:marRight w:val="0"/>
                                          <w:marTop w:val="0"/>
                                          <w:marBottom w:val="0"/>
                                          <w:divBdr>
                                            <w:top w:val="none" w:sz="0" w:space="0" w:color="auto"/>
                                            <w:left w:val="none" w:sz="0" w:space="0" w:color="auto"/>
                                            <w:bottom w:val="none" w:sz="0" w:space="0" w:color="auto"/>
                                            <w:right w:val="none" w:sz="0" w:space="0" w:color="auto"/>
                                          </w:divBdr>
                                          <w:divsChild>
                                            <w:div w:id="413357342">
                                              <w:marLeft w:val="0"/>
                                              <w:marRight w:val="0"/>
                                              <w:marTop w:val="0"/>
                                              <w:marBottom w:val="0"/>
                                              <w:divBdr>
                                                <w:top w:val="single" w:sz="6" w:space="0" w:color="F5F5F5"/>
                                                <w:left w:val="single" w:sz="6" w:space="0" w:color="F5F5F5"/>
                                                <w:bottom w:val="single" w:sz="6" w:space="0" w:color="F5F5F5"/>
                                                <w:right w:val="single" w:sz="6" w:space="0" w:color="F5F5F5"/>
                                              </w:divBdr>
                                              <w:divsChild>
                                                <w:div w:id="1951819360">
                                                  <w:marLeft w:val="0"/>
                                                  <w:marRight w:val="0"/>
                                                  <w:marTop w:val="0"/>
                                                  <w:marBottom w:val="0"/>
                                                  <w:divBdr>
                                                    <w:top w:val="none" w:sz="0" w:space="0" w:color="auto"/>
                                                    <w:left w:val="none" w:sz="0" w:space="0" w:color="auto"/>
                                                    <w:bottom w:val="none" w:sz="0" w:space="0" w:color="auto"/>
                                                    <w:right w:val="none" w:sz="0" w:space="0" w:color="auto"/>
                                                  </w:divBdr>
                                                  <w:divsChild>
                                                    <w:div w:id="18536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4817736">
      <w:bodyDiv w:val="1"/>
      <w:marLeft w:val="0"/>
      <w:marRight w:val="0"/>
      <w:marTop w:val="0"/>
      <w:marBottom w:val="0"/>
      <w:divBdr>
        <w:top w:val="none" w:sz="0" w:space="0" w:color="auto"/>
        <w:left w:val="none" w:sz="0" w:space="0" w:color="auto"/>
        <w:bottom w:val="none" w:sz="0" w:space="0" w:color="auto"/>
        <w:right w:val="none" w:sz="0" w:space="0" w:color="auto"/>
      </w:divBdr>
    </w:div>
    <w:div w:id="1739328506">
      <w:bodyDiv w:val="1"/>
      <w:marLeft w:val="0"/>
      <w:marRight w:val="0"/>
      <w:marTop w:val="0"/>
      <w:marBottom w:val="0"/>
      <w:divBdr>
        <w:top w:val="none" w:sz="0" w:space="0" w:color="auto"/>
        <w:left w:val="none" w:sz="0" w:space="0" w:color="auto"/>
        <w:bottom w:val="none" w:sz="0" w:space="0" w:color="auto"/>
        <w:right w:val="none" w:sz="0" w:space="0" w:color="auto"/>
      </w:divBdr>
      <w:divsChild>
        <w:div w:id="826550865">
          <w:marLeft w:val="0"/>
          <w:marRight w:val="0"/>
          <w:marTop w:val="0"/>
          <w:marBottom w:val="0"/>
          <w:divBdr>
            <w:top w:val="none" w:sz="0" w:space="0" w:color="auto"/>
            <w:left w:val="none" w:sz="0" w:space="0" w:color="auto"/>
            <w:bottom w:val="none" w:sz="0" w:space="0" w:color="auto"/>
            <w:right w:val="none" w:sz="0" w:space="0" w:color="auto"/>
          </w:divBdr>
          <w:divsChild>
            <w:div w:id="742223007">
              <w:marLeft w:val="0"/>
              <w:marRight w:val="0"/>
              <w:marTop w:val="0"/>
              <w:marBottom w:val="0"/>
              <w:divBdr>
                <w:top w:val="none" w:sz="0" w:space="0" w:color="auto"/>
                <w:left w:val="none" w:sz="0" w:space="0" w:color="auto"/>
                <w:bottom w:val="none" w:sz="0" w:space="0" w:color="auto"/>
                <w:right w:val="none" w:sz="0" w:space="0" w:color="auto"/>
              </w:divBdr>
              <w:divsChild>
                <w:div w:id="640227841">
                  <w:marLeft w:val="0"/>
                  <w:marRight w:val="0"/>
                  <w:marTop w:val="0"/>
                  <w:marBottom w:val="0"/>
                  <w:divBdr>
                    <w:top w:val="none" w:sz="0" w:space="0" w:color="auto"/>
                    <w:left w:val="none" w:sz="0" w:space="0" w:color="auto"/>
                    <w:bottom w:val="none" w:sz="0" w:space="0" w:color="auto"/>
                    <w:right w:val="none" w:sz="0" w:space="0" w:color="auto"/>
                  </w:divBdr>
                  <w:divsChild>
                    <w:div w:id="1470439804">
                      <w:marLeft w:val="0"/>
                      <w:marRight w:val="0"/>
                      <w:marTop w:val="0"/>
                      <w:marBottom w:val="0"/>
                      <w:divBdr>
                        <w:top w:val="none" w:sz="0" w:space="0" w:color="auto"/>
                        <w:left w:val="none" w:sz="0" w:space="0" w:color="auto"/>
                        <w:bottom w:val="none" w:sz="0" w:space="0" w:color="auto"/>
                        <w:right w:val="none" w:sz="0" w:space="0" w:color="auto"/>
                      </w:divBdr>
                      <w:divsChild>
                        <w:div w:id="1475373032">
                          <w:marLeft w:val="0"/>
                          <w:marRight w:val="0"/>
                          <w:marTop w:val="0"/>
                          <w:marBottom w:val="0"/>
                          <w:divBdr>
                            <w:top w:val="none" w:sz="0" w:space="0" w:color="auto"/>
                            <w:left w:val="none" w:sz="0" w:space="0" w:color="auto"/>
                            <w:bottom w:val="none" w:sz="0" w:space="0" w:color="auto"/>
                            <w:right w:val="none" w:sz="0" w:space="0" w:color="auto"/>
                          </w:divBdr>
                          <w:divsChild>
                            <w:div w:id="941887027">
                              <w:marLeft w:val="0"/>
                              <w:marRight w:val="0"/>
                              <w:marTop w:val="0"/>
                              <w:marBottom w:val="0"/>
                              <w:divBdr>
                                <w:top w:val="none" w:sz="0" w:space="0" w:color="auto"/>
                                <w:left w:val="none" w:sz="0" w:space="0" w:color="auto"/>
                                <w:bottom w:val="none" w:sz="0" w:space="0" w:color="auto"/>
                                <w:right w:val="none" w:sz="0" w:space="0" w:color="auto"/>
                              </w:divBdr>
                              <w:divsChild>
                                <w:div w:id="371923915">
                                  <w:marLeft w:val="0"/>
                                  <w:marRight w:val="0"/>
                                  <w:marTop w:val="0"/>
                                  <w:marBottom w:val="0"/>
                                  <w:divBdr>
                                    <w:top w:val="none" w:sz="0" w:space="0" w:color="auto"/>
                                    <w:left w:val="none" w:sz="0" w:space="0" w:color="auto"/>
                                    <w:bottom w:val="none" w:sz="0" w:space="0" w:color="auto"/>
                                    <w:right w:val="none" w:sz="0" w:space="0" w:color="auto"/>
                                  </w:divBdr>
                                  <w:divsChild>
                                    <w:div w:id="289286678">
                                      <w:marLeft w:val="0"/>
                                      <w:marRight w:val="0"/>
                                      <w:marTop w:val="0"/>
                                      <w:marBottom w:val="0"/>
                                      <w:divBdr>
                                        <w:top w:val="none" w:sz="0" w:space="0" w:color="auto"/>
                                        <w:left w:val="none" w:sz="0" w:space="0" w:color="auto"/>
                                        <w:bottom w:val="none" w:sz="0" w:space="0" w:color="auto"/>
                                        <w:right w:val="none" w:sz="0" w:space="0" w:color="auto"/>
                                      </w:divBdr>
                                      <w:divsChild>
                                        <w:div w:id="447824227">
                                          <w:marLeft w:val="0"/>
                                          <w:marRight w:val="0"/>
                                          <w:marTop w:val="0"/>
                                          <w:marBottom w:val="0"/>
                                          <w:divBdr>
                                            <w:top w:val="none" w:sz="0" w:space="0" w:color="auto"/>
                                            <w:left w:val="none" w:sz="0" w:space="0" w:color="auto"/>
                                            <w:bottom w:val="none" w:sz="0" w:space="0" w:color="auto"/>
                                            <w:right w:val="none" w:sz="0" w:space="0" w:color="auto"/>
                                          </w:divBdr>
                                          <w:divsChild>
                                            <w:div w:id="600533373">
                                              <w:marLeft w:val="0"/>
                                              <w:marRight w:val="0"/>
                                              <w:marTop w:val="0"/>
                                              <w:marBottom w:val="0"/>
                                              <w:divBdr>
                                                <w:top w:val="single" w:sz="6" w:space="0" w:color="F5F5F5"/>
                                                <w:left w:val="single" w:sz="6" w:space="0" w:color="F5F5F5"/>
                                                <w:bottom w:val="single" w:sz="6" w:space="0" w:color="F5F5F5"/>
                                                <w:right w:val="single" w:sz="6" w:space="0" w:color="F5F5F5"/>
                                              </w:divBdr>
                                              <w:divsChild>
                                                <w:div w:id="1141850544">
                                                  <w:marLeft w:val="0"/>
                                                  <w:marRight w:val="0"/>
                                                  <w:marTop w:val="0"/>
                                                  <w:marBottom w:val="0"/>
                                                  <w:divBdr>
                                                    <w:top w:val="none" w:sz="0" w:space="0" w:color="auto"/>
                                                    <w:left w:val="none" w:sz="0" w:space="0" w:color="auto"/>
                                                    <w:bottom w:val="none" w:sz="0" w:space="0" w:color="auto"/>
                                                    <w:right w:val="none" w:sz="0" w:space="0" w:color="auto"/>
                                                  </w:divBdr>
                                                  <w:divsChild>
                                                    <w:div w:id="6019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8641195">
      <w:bodyDiv w:val="1"/>
      <w:marLeft w:val="30"/>
      <w:marRight w:val="30"/>
      <w:marTop w:val="0"/>
      <w:marBottom w:val="0"/>
      <w:divBdr>
        <w:top w:val="none" w:sz="0" w:space="0" w:color="auto"/>
        <w:left w:val="none" w:sz="0" w:space="0" w:color="auto"/>
        <w:bottom w:val="none" w:sz="0" w:space="0" w:color="auto"/>
        <w:right w:val="none" w:sz="0" w:space="0" w:color="auto"/>
      </w:divBdr>
      <w:divsChild>
        <w:div w:id="2085761377">
          <w:marLeft w:val="0"/>
          <w:marRight w:val="0"/>
          <w:marTop w:val="0"/>
          <w:marBottom w:val="0"/>
          <w:divBdr>
            <w:top w:val="none" w:sz="0" w:space="0" w:color="auto"/>
            <w:left w:val="none" w:sz="0" w:space="0" w:color="auto"/>
            <w:bottom w:val="none" w:sz="0" w:space="0" w:color="auto"/>
            <w:right w:val="none" w:sz="0" w:space="0" w:color="auto"/>
          </w:divBdr>
          <w:divsChild>
            <w:div w:id="437413131">
              <w:marLeft w:val="0"/>
              <w:marRight w:val="0"/>
              <w:marTop w:val="0"/>
              <w:marBottom w:val="0"/>
              <w:divBdr>
                <w:top w:val="none" w:sz="0" w:space="0" w:color="auto"/>
                <w:left w:val="none" w:sz="0" w:space="0" w:color="auto"/>
                <w:bottom w:val="none" w:sz="0" w:space="0" w:color="auto"/>
                <w:right w:val="none" w:sz="0" w:space="0" w:color="auto"/>
              </w:divBdr>
              <w:divsChild>
                <w:div w:id="1183713354">
                  <w:marLeft w:val="180"/>
                  <w:marRight w:val="0"/>
                  <w:marTop w:val="0"/>
                  <w:marBottom w:val="0"/>
                  <w:divBdr>
                    <w:top w:val="none" w:sz="0" w:space="0" w:color="auto"/>
                    <w:left w:val="none" w:sz="0" w:space="0" w:color="auto"/>
                    <w:bottom w:val="none" w:sz="0" w:space="0" w:color="auto"/>
                    <w:right w:val="none" w:sz="0" w:space="0" w:color="auto"/>
                  </w:divBdr>
                  <w:divsChild>
                    <w:div w:id="1969431229">
                      <w:marLeft w:val="0"/>
                      <w:marRight w:val="0"/>
                      <w:marTop w:val="0"/>
                      <w:marBottom w:val="0"/>
                      <w:divBdr>
                        <w:top w:val="none" w:sz="0" w:space="0" w:color="auto"/>
                        <w:left w:val="none" w:sz="0" w:space="0" w:color="auto"/>
                        <w:bottom w:val="none" w:sz="0" w:space="0" w:color="auto"/>
                        <w:right w:val="none" w:sz="0" w:space="0" w:color="auto"/>
                      </w:divBdr>
                      <w:divsChild>
                        <w:div w:id="1565530447">
                          <w:marLeft w:val="0"/>
                          <w:marRight w:val="0"/>
                          <w:marTop w:val="0"/>
                          <w:marBottom w:val="0"/>
                          <w:divBdr>
                            <w:top w:val="none" w:sz="0" w:space="0" w:color="000080"/>
                            <w:left w:val="none" w:sz="0" w:space="0" w:color="000080"/>
                            <w:bottom w:val="none" w:sz="0" w:space="0" w:color="000080"/>
                            <w:right w:val="none" w:sz="0" w:space="0" w:color="000080"/>
                          </w:divBdr>
                        </w:div>
                      </w:divsChild>
                    </w:div>
                  </w:divsChild>
                </w:div>
              </w:divsChild>
            </w:div>
          </w:divsChild>
        </w:div>
      </w:divsChild>
    </w:div>
    <w:div w:id="1802579334">
      <w:bodyDiv w:val="1"/>
      <w:marLeft w:val="0"/>
      <w:marRight w:val="0"/>
      <w:marTop w:val="0"/>
      <w:marBottom w:val="0"/>
      <w:divBdr>
        <w:top w:val="none" w:sz="0" w:space="0" w:color="auto"/>
        <w:left w:val="none" w:sz="0" w:space="0" w:color="auto"/>
        <w:bottom w:val="none" w:sz="0" w:space="0" w:color="auto"/>
        <w:right w:val="none" w:sz="0" w:space="0" w:color="auto"/>
      </w:divBdr>
      <w:divsChild>
        <w:div w:id="46497782">
          <w:marLeft w:val="835"/>
          <w:marRight w:val="0"/>
          <w:marTop w:val="77"/>
          <w:marBottom w:val="0"/>
          <w:divBdr>
            <w:top w:val="none" w:sz="0" w:space="0" w:color="auto"/>
            <w:left w:val="none" w:sz="0" w:space="0" w:color="auto"/>
            <w:bottom w:val="none" w:sz="0" w:space="0" w:color="auto"/>
            <w:right w:val="none" w:sz="0" w:space="0" w:color="auto"/>
          </w:divBdr>
        </w:div>
        <w:div w:id="412895047">
          <w:marLeft w:val="835"/>
          <w:marRight w:val="0"/>
          <w:marTop w:val="77"/>
          <w:marBottom w:val="0"/>
          <w:divBdr>
            <w:top w:val="none" w:sz="0" w:space="0" w:color="auto"/>
            <w:left w:val="none" w:sz="0" w:space="0" w:color="auto"/>
            <w:bottom w:val="none" w:sz="0" w:space="0" w:color="auto"/>
            <w:right w:val="none" w:sz="0" w:space="0" w:color="auto"/>
          </w:divBdr>
        </w:div>
        <w:div w:id="595288504">
          <w:marLeft w:val="835"/>
          <w:marRight w:val="0"/>
          <w:marTop w:val="77"/>
          <w:marBottom w:val="0"/>
          <w:divBdr>
            <w:top w:val="none" w:sz="0" w:space="0" w:color="auto"/>
            <w:left w:val="none" w:sz="0" w:space="0" w:color="auto"/>
            <w:bottom w:val="none" w:sz="0" w:space="0" w:color="auto"/>
            <w:right w:val="none" w:sz="0" w:space="0" w:color="auto"/>
          </w:divBdr>
        </w:div>
        <w:div w:id="676468294">
          <w:marLeft w:val="835"/>
          <w:marRight w:val="0"/>
          <w:marTop w:val="77"/>
          <w:marBottom w:val="0"/>
          <w:divBdr>
            <w:top w:val="none" w:sz="0" w:space="0" w:color="auto"/>
            <w:left w:val="none" w:sz="0" w:space="0" w:color="auto"/>
            <w:bottom w:val="none" w:sz="0" w:space="0" w:color="auto"/>
            <w:right w:val="none" w:sz="0" w:space="0" w:color="auto"/>
          </w:divBdr>
        </w:div>
        <w:div w:id="1875921005">
          <w:marLeft w:val="317"/>
          <w:marRight w:val="0"/>
          <w:marTop w:val="384"/>
          <w:marBottom w:val="0"/>
          <w:divBdr>
            <w:top w:val="none" w:sz="0" w:space="0" w:color="auto"/>
            <w:left w:val="none" w:sz="0" w:space="0" w:color="auto"/>
            <w:bottom w:val="none" w:sz="0" w:space="0" w:color="auto"/>
            <w:right w:val="none" w:sz="0" w:space="0" w:color="auto"/>
          </w:divBdr>
        </w:div>
      </w:divsChild>
    </w:div>
    <w:div w:id="1803958240">
      <w:bodyDiv w:val="1"/>
      <w:marLeft w:val="0"/>
      <w:marRight w:val="0"/>
      <w:marTop w:val="0"/>
      <w:marBottom w:val="0"/>
      <w:divBdr>
        <w:top w:val="none" w:sz="0" w:space="0" w:color="auto"/>
        <w:left w:val="none" w:sz="0" w:space="0" w:color="auto"/>
        <w:bottom w:val="none" w:sz="0" w:space="0" w:color="auto"/>
        <w:right w:val="none" w:sz="0" w:space="0" w:color="auto"/>
      </w:divBdr>
    </w:div>
    <w:div w:id="1828664685">
      <w:bodyDiv w:val="1"/>
      <w:marLeft w:val="0"/>
      <w:marRight w:val="0"/>
      <w:marTop w:val="0"/>
      <w:marBottom w:val="0"/>
      <w:divBdr>
        <w:top w:val="none" w:sz="0" w:space="0" w:color="auto"/>
        <w:left w:val="none" w:sz="0" w:space="0" w:color="auto"/>
        <w:bottom w:val="none" w:sz="0" w:space="0" w:color="auto"/>
        <w:right w:val="none" w:sz="0" w:space="0" w:color="auto"/>
      </w:divBdr>
    </w:div>
    <w:div w:id="1836342280">
      <w:bodyDiv w:val="1"/>
      <w:marLeft w:val="0"/>
      <w:marRight w:val="0"/>
      <w:marTop w:val="0"/>
      <w:marBottom w:val="0"/>
      <w:divBdr>
        <w:top w:val="none" w:sz="0" w:space="0" w:color="auto"/>
        <w:left w:val="none" w:sz="0" w:space="0" w:color="auto"/>
        <w:bottom w:val="none" w:sz="0" w:space="0" w:color="auto"/>
        <w:right w:val="none" w:sz="0" w:space="0" w:color="auto"/>
      </w:divBdr>
      <w:divsChild>
        <w:div w:id="1868904842">
          <w:marLeft w:val="0"/>
          <w:marRight w:val="0"/>
          <w:marTop w:val="0"/>
          <w:marBottom w:val="0"/>
          <w:divBdr>
            <w:top w:val="none" w:sz="0" w:space="0" w:color="auto"/>
            <w:left w:val="none" w:sz="0" w:space="0" w:color="auto"/>
            <w:bottom w:val="none" w:sz="0" w:space="0" w:color="auto"/>
            <w:right w:val="none" w:sz="0" w:space="0" w:color="auto"/>
          </w:divBdr>
          <w:divsChild>
            <w:div w:id="1374695213">
              <w:marLeft w:val="0"/>
              <w:marRight w:val="0"/>
              <w:marTop w:val="0"/>
              <w:marBottom w:val="0"/>
              <w:divBdr>
                <w:top w:val="none" w:sz="0" w:space="0" w:color="auto"/>
                <w:left w:val="none" w:sz="0" w:space="0" w:color="auto"/>
                <w:bottom w:val="none" w:sz="0" w:space="0" w:color="auto"/>
                <w:right w:val="none" w:sz="0" w:space="0" w:color="auto"/>
              </w:divBdr>
              <w:divsChild>
                <w:div w:id="326985460">
                  <w:marLeft w:val="0"/>
                  <w:marRight w:val="0"/>
                  <w:marTop w:val="0"/>
                  <w:marBottom w:val="0"/>
                  <w:divBdr>
                    <w:top w:val="none" w:sz="0" w:space="0" w:color="auto"/>
                    <w:left w:val="none" w:sz="0" w:space="0" w:color="auto"/>
                    <w:bottom w:val="none" w:sz="0" w:space="0" w:color="auto"/>
                    <w:right w:val="none" w:sz="0" w:space="0" w:color="auto"/>
                  </w:divBdr>
                  <w:divsChild>
                    <w:div w:id="1704094828">
                      <w:marLeft w:val="0"/>
                      <w:marRight w:val="0"/>
                      <w:marTop w:val="0"/>
                      <w:marBottom w:val="0"/>
                      <w:divBdr>
                        <w:top w:val="none" w:sz="0" w:space="0" w:color="auto"/>
                        <w:left w:val="none" w:sz="0" w:space="0" w:color="auto"/>
                        <w:bottom w:val="none" w:sz="0" w:space="0" w:color="auto"/>
                        <w:right w:val="none" w:sz="0" w:space="0" w:color="auto"/>
                      </w:divBdr>
                      <w:divsChild>
                        <w:div w:id="536814020">
                          <w:marLeft w:val="0"/>
                          <w:marRight w:val="0"/>
                          <w:marTop w:val="0"/>
                          <w:marBottom w:val="0"/>
                          <w:divBdr>
                            <w:top w:val="none" w:sz="0" w:space="0" w:color="auto"/>
                            <w:left w:val="none" w:sz="0" w:space="0" w:color="auto"/>
                            <w:bottom w:val="none" w:sz="0" w:space="0" w:color="auto"/>
                            <w:right w:val="none" w:sz="0" w:space="0" w:color="auto"/>
                          </w:divBdr>
                          <w:divsChild>
                            <w:div w:id="411317729">
                              <w:marLeft w:val="0"/>
                              <w:marRight w:val="0"/>
                              <w:marTop w:val="0"/>
                              <w:marBottom w:val="0"/>
                              <w:divBdr>
                                <w:top w:val="none" w:sz="0" w:space="0" w:color="auto"/>
                                <w:left w:val="none" w:sz="0" w:space="0" w:color="auto"/>
                                <w:bottom w:val="none" w:sz="0" w:space="0" w:color="auto"/>
                                <w:right w:val="none" w:sz="0" w:space="0" w:color="auto"/>
                              </w:divBdr>
                              <w:divsChild>
                                <w:div w:id="348719896">
                                  <w:marLeft w:val="0"/>
                                  <w:marRight w:val="0"/>
                                  <w:marTop w:val="0"/>
                                  <w:marBottom w:val="0"/>
                                  <w:divBdr>
                                    <w:top w:val="none" w:sz="0" w:space="0" w:color="auto"/>
                                    <w:left w:val="none" w:sz="0" w:space="0" w:color="auto"/>
                                    <w:bottom w:val="none" w:sz="0" w:space="0" w:color="auto"/>
                                    <w:right w:val="none" w:sz="0" w:space="0" w:color="auto"/>
                                  </w:divBdr>
                                  <w:divsChild>
                                    <w:div w:id="1377585047">
                                      <w:marLeft w:val="0"/>
                                      <w:marRight w:val="0"/>
                                      <w:marTop w:val="0"/>
                                      <w:marBottom w:val="0"/>
                                      <w:divBdr>
                                        <w:top w:val="none" w:sz="0" w:space="0" w:color="auto"/>
                                        <w:left w:val="none" w:sz="0" w:space="0" w:color="auto"/>
                                        <w:bottom w:val="none" w:sz="0" w:space="0" w:color="auto"/>
                                        <w:right w:val="none" w:sz="0" w:space="0" w:color="auto"/>
                                      </w:divBdr>
                                      <w:divsChild>
                                        <w:div w:id="2082677087">
                                          <w:marLeft w:val="0"/>
                                          <w:marRight w:val="0"/>
                                          <w:marTop w:val="0"/>
                                          <w:marBottom w:val="0"/>
                                          <w:divBdr>
                                            <w:top w:val="none" w:sz="0" w:space="0" w:color="auto"/>
                                            <w:left w:val="none" w:sz="0" w:space="0" w:color="auto"/>
                                            <w:bottom w:val="none" w:sz="0" w:space="0" w:color="auto"/>
                                            <w:right w:val="none" w:sz="0" w:space="0" w:color="auto"/>
                                          </w:divBdr>
                                          <w:divsChild>
                                            <w:div w:id="795563034">
                                              <w:marLeft w:val="0"/>
                                              <w:marRight w:val="0"/>
                                              <w:marTop w:val="0"/>
                                              <w:marBottom w:val="0"/>
                                              <w:divBdr>
                                                <w:top w:val="single" w:sz="6" w:space="0" w:color="F5F5F5"/>
                                                <w:left w:val="single" w:sz="6" w:space="0" w:color="F5F5F5"/>
                                                <w:bottom w:val="single" w:sz="6" w:space="0" w:color="F5F5F5"/>
                                                <w:right w:val="single" w:sz="6" w:space="0" w:color="F5F5F5"/>
                                              </w:divBdr>
                                              <w:divsChild>
                                                <w:div w:id="879706872">
                                                  <w:marLeft w:val="0"/>
                                                  <w:marRight w:val="0"/>
                                                  <w:marTop w:val="0"/>
                                                  <w:marBottom w:val="0"/>
                                                  <w:divBdr>
                                                    <w:top w:val="none" w:sz="0" w:space="0" w:color="auto"/>
                                                    <w:left w:val="none" w:sz="0" w:space="0" w:color="auto"/>
                                                    <w:bottom w:val="none" w:sz="0" w:space="0" w:color="auto"/>
                                                    <w:right w:val="none" w:sz="0" w:space="0" w:color="auto"/>
                                                  </w:divBdr>
                                                  <w:divsChild>
                                                    <w:div w:id="892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2164172">
      <w:bodyDiv w:val="1"/>
      <w:marLeft w:val="0"/>
      <w:marRight w:val="0"/>
      <w:marTop w:val="0"/>
      <w:marBottom w:val="0"/>
      <w:divBdr>
        <w:top w:val="none" w:sz="0" w:space="0" w:color="auto"/>
        <w:left w:val="none" w:sz="0" w:space="0" w:color="auto"/>
        <w:bottom w:val="none" w:sz="0" w:space="0" w:color="auto"/>
        <w:right w:val="none" w:sz="0" w:space="0" w:color="auto"/>
      </w:divBdr>
      <w:divsChild>
        <w:div w:id="1384676507">
          <w:marLeft w:val="0"/>
          <w:marRight w:val="0"/>
          <w:marTop w:val="0"/>
          <w:marBottom w:val="0"/>
          <w:divBdr>
            <w:top w:val="none" w:sz="0" w:space="0" w:color="auto"/>
            <w:left w:val="none" w:sz="0" w:space="0" w:color="auto"/>
            <w:bottom w:val="none" w:sz="0" w:space="0" w:color="auto"/>
            <w:right w:val="none" w:sz="0" w:space="0" w:color="auto"/>
          </w:divBdr>
          <w:divsChild>
            <w:div w:id="963119520">
              <w:marLeft w:val="0"/>
              <w:marRight w:val="0"/>
              <w:marTop w:val="0"/>
              <w:marBottom w:val="0"/>
              <w:divBdr>
                <w:top w:val="none" w:sz="0" w:space="0" w:color="auto"/>
                <w:left w:val="none" w:sz="0" w:space="0" w:color="auto"/>
                <w:bottom w:val="none" w:sz="0" w:space="0" w:color="auto"/>
                <w:right w:val="none" w:sz="0" w:space="0" w:color="auto"/>
              </w:divBdr>
              <w:divsChild>
                <w:div w:id="1375042560">
                  <w:marLeft w:val="0"/>
                  <w:marRight w:val="0"/>
                  <w:marTop w:val="0"/>
                  <w:marBottom w:val="0"/>
                  <w:divBdr>
                    <w:top w:val="none" w:sz="0" w:space="0" w:color="auto"/>
                    <w:left w:val="none" w:sz="0" w:space="0" w:color="auto"/>
                    <w:bottom w:val="none" w:sz="0" w:space="0" w:color="auto"/>
                    <w:right w:val="none" w:sz="0" w:space="0" w:color="auto"/>
                  </w:divBdr>
                  <w:divsChild>
                    <w:div w:id="456729371">
                      <w:marLeft w:val="0"/>
                      <w:marRight w:val="0"/>
                      <w:marTop w:val="0"/>
                      <w:marBottom w:val="0"/>
                      <w:divBdr>
                        <w:top w:val="none" w:sz="0" w:space="0" w:color="auto"/>
                        <w:left w:val="none" w:sz="0" w:space="0" w:color="auto"/>
                        <w:bottom w:val="none" w:sz="0" w:space="0" w:color="auto"/>
                        <w:right w:val="none" w:sz="0" w:space="0" w:color="auto"/>
                      </w:divBdr>
                      <w:divsChild>
                        <w:div w:id="592398849">
                          <w:marLeft w:val="0"/>
                          <w:marRight w:val="0"/>
                          <w:marTop w:val="0"/>
                          <w:marBottom w:val="0"/>
                          <w:divBdr>
                            <w:top w:val="none" w:sz="0" w:space="0" w:color="auto"/>
                            <w:left w:val="none" w:sz="0" w:space="0" w:color="auto"/>
                            <w:bottom w:val="none" w:sz="0" w:space="0" w:color="auto"/>
                            <w:right w:val="none" w:sz="0" w:space="0" w:color="auto"/>
                          </w:divBdr>
                          <w:divsChild>
                            <w:div w:id="1817987431">
                              <w:marLeft w:val="0"/>
                              <w:marRight w:val="0"/>
                              <w:marTop w:val="0"/>
                              <w:marBottom w:val="0"/>
                              <w:divBdr>
                                <w:top w:val="none" w:sz="0" w:space="0" w:color="auto"/>
                                <w:left w:val="none" w:sz="0" w:space="0" w:color="auto"/>
                                <w:bottom w:val="none" w:sz="0" w:space="0" w:color="auto"/>
                                <w:right w:val="none" w:sz="0" w:space="0" w:color="auto"/>
                              </w:divBdr>
                              <w:divsChild>
                                <w:div w:id="919406238">
                                  <w:marLeft w:val="0"/>
                                  <w:marRight w:val="0"/>
                                  <w:marTop w:val="0"/>
                                  <w:marBottom w:val="0"/>
                                  <w:divBdr>
                                    <w:top w:val="none" w:sz="0" w:space="0" w:color="auto"/>
                                    <w:left w:val="none" w:sz="0" w:space="0" w:color="auto"/>
                                    <w:bottom w:val="none" w:sz="0" w:space="0" w:color="auto"/>
                                    <w:right w:val="none" w:sz="0" w:space="0" w:color="auto"/>
                                  </w:divBdr>
                                  <w:divsChild>
                                    <w:div w:id="210307554">
                                      <w:marLeft w:val="0"/>
                                      <w:marRight w:val="0"/>
                                      <w:marTop w:val="0"/>
                                      <w:marBottom w:val="0"/>
                                      <w:divBdr>
                                        <w:top w:val="none" w:sz="0" w:space="0" w:color="auto"/>
                                        <w:left w:val="none" w:sz="0" w:space="0" w:color="auto"/>
                                        <w:bottom w:val="none" w:sz="0" w:space="0" w:color="auto"/>
                                        <w:right w:val="none" w:sz="0" w:space="0" w:color="auto"/>
                                      </w:divBdr>
                                      <w:divsChild>
                                        <w:div w:id="705910110">
                                          <w:marLeft w:val="0"/>
                                          <w:marRight w:val="0"/>
                                          <w:marTop w:val="0"/>
                                          <w:marBottom w:val="0"/>
                                          <w:divBdr>
                                            <w:top w:val="none" w:sz="0" w:space="0" w:color="auto"/>
                                            <w:left w:val="none" w:sz="0" w:space="0" w:color="auto"/>
                                            <w:bottom w:val="none" w:sz="0" w:space="0" w:color="auto"/>
                                            <w:right w:val="none" w:sz="0" w:space="0" w:color="auto"/>
                                          </w:divBdr>
                                          <w:divsChild>
                                            <w:div w:id="1075518287">
                                              <w:marLeft w:val="0"/>
                                              <w:marRight w:val="0"/>
                                              <w:marTop w:val="0"/>
                                              <w:marBottom w:val="0"/>
                                              <w:divBdr>
                                                <w:top w:val="single" w:sz="6" w:space="0" w:color="F5F5F5"/>
                                                <w:left w:val="single" w:sz="6" w:space="0" w:color="F5F5F5"/>
                                                <w:bottom w:val="single" w:sz="6" w:space="0" w:color="F5F5F5"/>
                                                <w:right w:val="single" w:sz="6" w:space="0" w:color="F5F5F5"/>
                                              </w:divBdr>
                                              <w:divsChild>
                                                <w:div w:id="702823266">
                                                  <w:marLeft w:val="0"/>
                                                  <w:marRight w:val="0"/>
                                                  <w:marTop w:val="0"/>
                                                  <w:marBottom w:val="0"/>
                                                  <w:divBdr>
                                                    <w:top w:val="none" w:sz="0" w:space="0" w:color="auto"/>
                                                    <w:left w:val="none" w:sz="0" w:space="0" w:color="auto"/>
                                                    <w:bottom w:val="none" w:sz="0" w:space="0" w:color="auto"/>
                                                    <w:right w:val="none" w:sz="0" w:space="0" w:color="auto"/>
                                                  </w:divBdr>
                                                  <w:divsChild>
                                                    <w:div w:id="17013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1702104">
      <w:bodyDiv w:val="1"/>
      <w:marLeft w:val="0"/>
      <w:marRight w:val="0"/>
      <w:marTop w:val="0"/>
      <w:marBottom w:val="0"/>
      <w:divBdr>
        <w:top w:val="none" w:sz="0" w:space="0" w:color="auto"/>
        <w:left w:val="none" w:sz="0" w:space="0" w:color="auto"/>
        <w:bottom w:val="none" w:sz="0" w:space="0" w:color="auto"/>
        <w:right w:val="none" w:sz="0" w:space="0" w:color="auto"/>
      </w:divBdr>
      <w:divsChild>
        <w:div w:id="131218596">
          <w:marLeft w:val="562"/>
          <w:marRight w:val="0"/>
          <w:marTop w:val="0"/>
          <w:marBottom w:val="120"/>
          <w:divBdr>
            <w:top w:val="none" w:sz="0" w:space="0" w:color="auto"/>
            <w:left w:val="none" w:sz="0" w:space="0" w:color="auto"/>
            <w:bottom w:val="none" w:sz="0" w:space="0" w:color="auto"/>
            <w:right w:val="none" w:sz="0" w:space="0" w:color="auto"/>
          </w:divBdr>
        </w:div>
        <w:div w:id="182743006">
          <w:marLeft w:val="562"/>
          <w:marRight w:val="0"/>
          <w:marTop w:val="0"/>
          <w:marBottom w:val="120"/>
          <w:divBdr>
            <w:top w:val="none" w:sz="0" w:space="0" w:color="auto"/>
            <w:left w:val="none" w:sz="0" w:space="0" w:color="auto"/>
            <w:bottom w:val="none" w:sz="0" w:space="0" w:color="auto"/>
            <w:right w:val="none" w:sz="0" w:space="0" w:color="auto"/>
          </w:divBdr>
        </w:div>
        <w:div w:id="253050809">
          <w:marLeft w:val="259"/>
          <w:marRight w:val="0"/>
          <w:marTop w:val="0"/>
          <w:marBottom w:val="120"/>
          <w:divBdr>
            <w:top w:val="none" w:sz="0" w:space="0" w:color="auto"/>
            <w:left w:val="none" w:sz="0" w:space="0" w:color="auto"/>
            <w:bottom w:val="none" w:sz="0" w:space="0" w:color="auto"/>
            <w:right w:val="none" w:sz="0" w:space="0" w:color="auto"/>
          </w:divBdr>
        </w:div>
        <w:div w:id="443427195">
          <w:marLeft w:val="562"/>
          <w:marRight w:val="0"/>
          <w:marTop w:val="0"/>
          <w:marBottom w:val="120"/>
          <w:divBdr>
            <w:top w:val="none" w:sz="0" w:space="0" w:color="auto"/>
            <w:left w:val="none" w:sz="0" w:space="0" w:color="auto"/>
            <w:bottom w:val="none" w:sz="0" w:space="0" w:color="auto"/>
            <w:right w:val="none" w:sz="0" w:space="0" w:color="auto"/>
          </w:divBdr>
        </w:div>
        <w:div w:id="540633916">
          <w:marLeft w:val="562"/>
          <w:marRight w:val="0"/>
          <w:marTop w:val="0"/>
          <w:marBottom w:val="120"/>
          <w:divBdr>
            <w:top w:val="none" w:sz="0" w:space="0" w:color="auto"/>
            <w:left w:val="none" w:sz="0" w:space="0" w:color="auto"/>
            <w:bottom w:val="none" w:sz="0" w:space="0" w:color="auto"/>
            <w:right w:val="none" w:sz="0" w:space="0" w:color="auto"/>
          </w:divBdr>
        </w:div>
        <w:div w:id="898904795">
          <w:marLeft w:val="562"/>
          <w:marRight w:val="0"/>
          <w:marTop w:val="0"/>
          <w:marBottom w:val="120"/>
          <w:divBdr>
            <w:top w:val="none" w:sz="0" w:space="0" w:color="auto"/>
            <w:left w:val="none" w:sz="0" w:space="0" w:color="auto"/>
            <w:bottom w:val="none" w:sz="0" w:space="0" w:color="auto"/>
            <w:right w:val="none" w:sz="0" w:space="0" w:color="auto"/>
          </w:divBdr>
        </w:div>
        <w:div w:id="1326394431">
          <w:marLeft w:val="562"/>
          <w:marRight w:val="0"/>
          <w:marTop w:val="0"/>
          <w:marBottom w:val="120"/>
          <w:divBdr>
            <w:top w:val="none" w:sz="0" w:space="0" w:color="auto"/>
            <w:left w:val="none" w:sz="0" w:space="0" w:color="auto"/>
            <w:bottom w:val="none" w:sz="0" w:space="0" w:color="auto"/>
            <w:right w:val="none" w:sz="0" w:space="0" w:color="auto"/>
          </w:divBdr>
        </w:div>
        <w:div w:id="1440443066">
          <w:marLeft w:val="259"/>
          <w:marRight w:val="0"/>
          <w:marTop w:val="0"/>
          <w:marBottom w:val="120"/>
          <w:divBdr>
            <w:top w:val="none" w:sz="0" w:space="0" w:color="auto"/>
            <w:left w:val="none" w:sz="0" w:space="0" w:color="auto"/>
            <w:bottom w:val="none" w:sz="0" w:space="0" w:color="auto"/>
            <w:right w:val="none" w:sz="0" w:space="0" w:color="auto"/>
          </w:divBdr>
        </w:div>
        <w:div w:id="1444306715">
          <w:marLeft w:val="259"/>
          <w:marRight w:val="0"/>
          <w:marTop w:val="0"/>
          <w:marBottom w:val="120"/>
          <w:divBdr>
            <w:top w:val="none" w:sz="0" w:space="0" w:color="auto"/>
            <w:left w:val="none" w:sz="0" w:space="0" w:color="auto"/>
            <w:bottom w:val="none" w:sz="0" w:space="0" w:color="auto"/>
            <w:right w:val="none" w:sz="0" w:space="0" w:color="auto"/>
          </w:divBdr>
        </w:div>
        <w:div w:id="2122218378">
          <w:marLeft w:val="562"/>
          <w:marRight w:val="0"/>
          <w:marTop w:val="0"/>
          <w:marBottom w:val="120"/>
          <w:divBdr>
            <w:top w:val="none" w:sz="0" w:space="0" w:color="auto"/>
            <w:left w:val="none" w:sz="0" w:space="0" w:color="auto"/>
            <w:bottom w:val="none" w:sz="0" w:space="0" w:color="auto"/>
            <w:right w:val="none" w:sz="0" w:space="0" w:color="auto"/>
          </w:divBdr>
        </w:div>
        <w:div w:id="2143964549">
          <w:marLeft w:val="850"/>
          <w:marRight w:val="0"/>
          <w:marTop w:val="0"/>
          <w:marBottom w:val="120"/>
          <w:divBdr>
            <w:top w:val="none" w:sz="0" w:space="0" w:color="auto"/>
            <w:left w:val="none" w:sz="0" w:space="0" w:color="auto"/>
            <w:bottom w:val="none" w:sz="0" w:space="0" w:color="auto"/>
            <w:right w:val="none" w:sz="0" w:space="0" w:color="auto"/>
          </w:divBdr>
        </w:div>
      </w:divsChild>
    </w:div>
    <w:div w:id="1870096677">
      <w:bodyDiv w:val="1"/>
      <w:marLeft w:val="0"/>
      <w:marRight w:val="0"/>
      <w:marTop w:val="0"/>
      <w:marBottom w:val="0"/>
      <w:divBdr>
        <w:top w:val="none" w:sz="0" w:space="0" w:color="auto"/>
        <w:left w:val="none" w:sz="0" w:space="0" w:color="auto"/>
        <w:bottom w:val="none" w:sz="0" w:space="0" w:color="auto"/>
        <w:right w:val="none" w:sz="0" w:space="0" w:color="auto"/>
      </w:divBdr>
      <w:divsChild>
        <w:div w:id="746267023">
          <w:marLeft w:val="0"/>
          <w:marRight w:val="0"/>
          <w:marTop w:val="0"/>
          <w:marBottom w:val="0"/>
          <w:divBdr>
            <w:top w:val="none" w:sz="0" w:space="0" w:color="auto"/>
            <w:left w:val="none" w:sz="0" w:space="0" w:color="auto"/>
            <w:bottom w:val="none" w:sz="0" w:space="0" w:color="auto"/>
            <w:right w:val="none" w:sz="0" w:space="0" w:color="auto"/>
          </w:divBdr>
          <w:divsChild>
            <w:div w:id="1834173946">
              <w:marLeft w:val="0"/>
              <w:marRight w:val="0"/>
              <w:marTop w:val="0"/>
              <w:marBottom w:val="0"/>
              <w:divBdr>
                <w:top w:val="none" w:sz="0" w:space="0" w:color="auto"/>
                <w:left w:val="none" w:sz="0" w:space="0" w:color="auto"/>
                <w:bottom w:val="none" w:sz="0" w:space="0" w:color="auto"/>
                <w:right w:val="none" w:sz="0" w:space="0" w:color="auto"/>
              </w:divBdr>
              <w:divsChild>
                <w:div w:id="1676030145">
                  <w:marLeft w:val="0"/>
                  <w:marRight w:val="0"/>
                  <w:marTop w:val="0"/>
                  <w:marBottom w:val="0"/>
                  <w:divBdr>
                    <w:top w:val="none" w:sz="0" w:space="0" w:color="auto"/>
                    <w:left w:val="none" w:sz="0" w:space="0" w:color="auto"/>
                    <w:bottom w:val="none" w:sz="0" w:space="0" w:color="auto"/>
                    <w:right w:val="none" w:sz="0" w:space="0" w:color="auto"/>
                  </w:divBdr>
                  <w:divsChild>
                    <w:div w:id="1343439205">
                      <w:marLeft w:val="0"/>
                      <w:marRight w:val="0"/>
                      <w:marTop w:val="0"/>
                      <w:marBottom w:val="0"/>
                      <w:divBdr>
                        <w:top w:val="none" w:sz="0" w:space="0" w:color="auto"/>
                        <w:left w:val="none" w:sz="0" w:space="0" w:color="auto"/>
                        <w:bottom w:val="none" w:sz="0" w:space="0" w:color="auto"/>
                        <w:right w:val="none" w:sz="0" w:space="0" w:color="auto"/>
                      </w:divBdr>
                      <w:divsChild>
                        <w:div w:id="1507936490">
                          <w:marLeft w:val="0"/>
                          <w:marRight w:val="0"/>
                          <w:marTop w:val="0"/>
                          <w:marBottom w:val="0"/>
                          <w:divBdr>
                            <w:top w:val="none" w:sz="0" w:space="0" w:color="auto"/>
                            <w:left w:val="none" w:sz="0" w:space="0" w:color="auto"/>
                            <w:bottom w:val="none" w:sz="0" w:space="0" w:color="auto"/>
                            <w:right w:val="none" w:sz="0" w:space="0" w:color="auto"/>
                          </w:divBdr>
                          <w:divsChild>
                            <w:div w:id="1058481093">
                              <w:marLeft w:val="0"/>
                              <w:marRight w:val="0"/>
                              <w:marTop w:val="0"/>
                              <w:marBottom w:val="0"/>
                              <w:divBdr>
                                <w:top w:val="none" w:sz="0" w:space="0" w:color="auto"/>
                                <w:left w:val="none" w:sz="0" w:space="0" w:color="auto"/>
                                <w:bottom w:val="none" w:sz="0" w:space="0" w:color="auto"/>
                                <w:right w:val="none" w:sz="0" w:space="0" w:color="auto"/>
                              </w:divBdr>
                              <w:divsChild>
                                <w:div w:id="2047607236">
                                  <w:marLeft w:val="0"/>
                                  <w:marRight w:val="0"/>
                                  <w:marTop w:val="0"/>
                                  <w:marBottom w:val="0"/>
                                  <w:divBdr>
                                    <w:top w:val="none" w:sz="0" w:space="0" w:color="auto"/>
                                    <w:left w:val="none" w:sz="0" w:space="0" w:color="auto"/>
                                    <w:bottom w:val="none" w:sz="0" w:space="0" w:color="auto"/>
                                    <w:right w:val="none" w:sz="0" w:space="0" w:color="auto"/>
                                  </w:divBdr>
                                  <w:divsChild>
                                    <w:div w:id="569777164">
                                      <w:marLeft w:val="0"/>
                                      <w:marRight w:val="0"/>
                                      <w:marTop w:val="0"/>
                                      <w:marBottom w:val="0"/>
                                      <w:divBdr>
                                        <w:top w:val="none" w:sz="0" w:space="0" w:color="auto"/>
                                        <w:left w:val="none" w:sz="0" w:space="0" w:color="auto"/>
                                        <w:bottom w:val="none" w:sz="0" w:space="0" w:color="auto"/>
                                        <w:right w:val="none" w:sz="0" w:space="0" w:color="auto"/>
                                      </w:divBdr>
                                      <w:divsChild>
                                        <w:div w:id="927153010">
                                          <w:marLeft w:val="0"/>
                                          <w:marRight w:val="0"/>
                                          <w:marTop w:val="0"/>
                                          <w:marBottom w:val="0"/>
                                          <w:divBdr>
                                            <w:top w:val="none" w:sz="0" w:space="0" w:color="auto"/>
                                            <w:left w:val="none" w:sz="0" w:space="0" w:color="auto"/>
                                            <w:bottom w:val="none" w:sz="0" w:space="0" w:color="auto"/>
                                            <w:right w:val="none" w:sz="0" w:space="0" w:color="auto"/>
                                          </w:divBdr>
                                          <w:divsChild>
                                            <w:div w:id="640770753">
                                              <w:marLeft w:val="0"/>
                                              <w:marRight w:val="0"/>
                                              <w:marTop w:val="0"/>
                                              <w:marBottom w:val="0"/>
                                              <w:divBdr>
                                                <w:top w:val="single" w:sz="6" w:space="0" w:color="F5F5F5"/>
                                                <w:left w:val="single" w:sz="6" w:space="0" w:color="F5F5F5"/>
                                                <w:bottom w:val="single" w:sz="6" w:space="0" w:color="F5F5F5"/>
                                                <w:right w:val="single" w:sz="6" w:space="0" w:color="F5F5F5"/>
                                              </w:divBdr>
                                              <w:divsChild>
                                                <w:div w:id="50545126">
                                                  <w:marLeft w:val="0"/>
                                                  <w:marRight w:val="0"/>
                                                  <w:marTop w:val="0"/>
                                                  <w:marBottom w:val="0"/>
                                                  <w:divBdr>
                                                    <w:top w:val="none" w:sz="0" w:space="0" w:color="auto"/>
                                                    <w:left w:val="none" w:sz="0" w:space="0" w:color="auto"/>
                                                    <w:bottom w:val="none" w:sz="0" w:space="0" w:color="auto"/>
                                                    <w:right w:val="none" w:sz="0" w:space="0" w:color="auto"/>
                                                  </w:divBdr>
                                                  <w:divsChild>
                                                    <w:div w:id="11698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3807595">
      <w:bodyDiv w:val="1"/>
      <w:marLeft w:val="0"/>
      <w:marRight w:val="0"/>
      <w:marTop w:val="0"/>
      <w:marBottom w:val="0"/>
      <w:divBdr>
        <w:top w:val="none" w:sz="0" w:space="0" w:color="auto"/>
        <w:left w:val="none" w:sz="0" w:space="0" w:color="auto"/>
        <w:bottom w:val="none" w:sz="0" w:space="0" w:color="auto"/>
        <w:right w:val="none" w:sz="0" w:space="0" w:color="auto"/>
      </w:divBdr>
    </w:div>
    <w:div w:id="1877573585">
      <w:bodyDiv w:val="1"/>
      <w:marLeft w:val="0"/>
      <w:marRight w:val="0"/>
      <w:marTop w:val="0"/>
      <w:marBottom w:val="0"/>
      <w:divBdr>
        <w:top w:val="none" w:sz="0" w:space="0" w:color="auto"/>
        <w:left w:val="none" w:sz="0" w:space="0" w:color="auto"/>
        <w:bottom w:val="none" w:sz="0" w:space="0" w:color="auto"/>
        <w:right w:val="none" w:sz="0" w:space="0" w:color="auto"/>
      </w:divBdr>
      <w:divsChild>
        <w:div w:id="577980487">
          <w:marLeft w:val="0"/>
          <w:marRight w:val="0"/>
          <w:marTop w:val="0"/>
          <w:marBottom w:val="0"/>
          <w:divBdr>
            <w:top w:val="none" w:sz="0" w:space="0" w:color="auto"/>
            <w:left w:val="none" w:sz="0" w:space="0" w:color="auto"/>
            <w:bottom w:val="none" w:sz="0" w:space="0" w:color="auto"/>
            <w:right w:val="none" w:sz="0" w:space="0" w:color="auto"/>
          </w:divBdr>
          <w:divsChild>
            <w:div w:id="1045103313">
              <w:marLeft w:val="0"/>
              <w:marRight w:val="0"/>
              <w:marTop w:val="0"/>
              <w:marBottom w:val="0"/>
              <w:divBdr>
                <w:top w:val="none" w:sz="0" w:space="0" w:color="auto"/>
                <w:left w:val="none" w:sz="0" w:space="0" w:color="auto"/>
                <w:bottom w:val="none" w:sz="0" w:space="0" w:color="auto"/>
                <w:right w:val="none" w:sz="0" w:space="0" w:color="auto"/>
              </w:divBdr>
              <w:divsChild>
                <w:div w:id="943071603">
                  <w:marLeft w:val="0"/>
                  <w:marRight w:val="0"/>
                  <w:marTop w:val="0"/>
                  <w:marBottom w:val="0"/>
                  <w:divBdr>
                    <w:top w:val="none" w:sz="0" w:space="0" w:color="auto"/>
                    <w:left w:val="none" w:sz="0" w:space="0" w:color="auto"/>
                    <w:bottom w:val="none" w:sz="0" w:space="0" w:color="auto"/>
                    <w:right w:val="none" w:sz="0" w:space="0" w:color="auto"/>
                  </w:divBdr>
                  <w:divsChild>
                    <w:div w:id="1249775001">
                      <w:marLeft w:val="0"/>
                      <w:marRight w:val="0"/>
                      <w:marTop w:val="0"/>
                      <w:marBottom w:val="0"/>
                      <w:divBdr>
                        <w:top w:val="none" w:sz="0" w:space="0" w:color="auto"/>
                        <w:left w:val="none" w:sz="0" w:space="0" w:color="auto"/>
                        <w:bottom w:val="none" w:sz="0" w:space="0" w:color="auto"/>
                        <w:right w:val="none" w:sz="0" w:space="0" w:color="auto"/>
                      </w:divBdr>
                      <w:divsChild>
                        <w:div w:id="843322108">
                          <w:marLeft w:val="0"/>
                          <w:marRight w:val="0"/>
                          <w:marTop w:val="0"/>
                          <w:marBottom w:val="0"/>
                          <w:divBdr>
                            <w:top w:val="none" w:sz="0" w:space="0" w:color="auto"/>
                            <w:left w:val="none" w:sz="0" w:space="0" w:color="auto"/>
                            <w:bottom w:val="none" w:sz="0" w:space="0" w:color="auto"/>
                            <w:right w:val="none" w:sz="0" w:space="0" w:color="auto"/>
                          </w:divBdr>
                          <w:divsChild>
                            <w:div w:id="136261143">
                              <w:marLeft w:val="0"/>
                              <w:marRight w:val="0"/>
                              <w:marTop w:val="0"/>
                              <w:marBottom w:val="0"/>
                              <w:divBdr>
                                <w:top w:val="none" w:sz="0" w:space="0" w:color="auto"/>
                                <w:left w:val="none" w:sz="0" w:space="0" w:color="auto"/>
                                <w:bottom w:val="none" w:sz="0" w:space="0" w:color="auto"/>
                                <w:right w:val="none" w:sz="0" w:space="0" w:color="auto"/>
                              </w:divBdr>
                              <w:divsChild>
                                <w:div w:id="1499736227">
                                  <w:marLeft w:val="0"/>
                                  <w:marRight w:val="0"/>
                                  <w:marTop w:val="0"/>
                                  <w:marBottom w:val="0"/>
                                  <w:divBdr>
                                    <w:top w:val="none" w:sz="0" w:space="0" w:color="auto"/>
                                    <w:left w:val="none" w:sz="0" w:space="0" w:color="auto"/>
                                    <w:bottom w:val="none" w:sz="0" w:space="0" w:color="auto"/>
                                    <w:right w:val="none" w:sz="0" w:space="0" w:color="auto"/>
                                  </w:divBdr>
                                  <w:divsChild>
                                    <w:div w:id="1014503051">
                                      <w:marLeft w:val="0"/>
                                      <w:marRight w:val="0"/>
                                      <w:marTop w:val="0"/>
                                      <w:marBottom w:val="0"/>
                                      <w:divBdr>
                                        <w:top w:val="none" w:sz="0" w:space="0" w:color="auto"/>
                                        <w:left w:val="none" w:sz="0" w:space="0" w:color="auto"/>
                                        <w:bottom w:val="none" w:sz="0" w:space="0" w:color="auto"/>
                                        <w:right w:val="none" w:sz="0" w:space="0" w:color="auto"/>
                                      </w:divBdr>
                                      <w:divsChild>
                                        <w:div w:id="456531294">
                                          <w:marLeft w:val="0"/>
                                          <w:marRight w:val="0"/>
                                          <w:marTop w:val="0"/>
                                          <w:marBottom w:val="0"/>
                                          <w:divBdr>
                                            <w:top w:val="none" w:sz="0" w:space="0" w:color="auto"/>
                                            <w:left w:val="none" w:sz="0" w:space="0" w:color="auto"/>
                                            <w:bottom w:val="none" w:sz="0" w:space="0" w:color="auto"/>
                                            <w:right w:val="none" w:sz="0" w:space="0" w:color="auto"/>
                                          </w:divBdr>
                                          <w:divsChild>
                                            <w:div w:id="1636829662">
                                              <w:marLeft w:val="0"/>
                                              <w:marRight w:val="0"/>
                                              <w:marTop w:val="0"/>
                                              <w:marBottom w:val="0"/>
                                              <w:divBdr>
                                                <w:top w:val="single" w:sz="4" w:space="0" w:color="F5F5F5"/>
                                                <w:left w:val="single" w:sz="4" w:space="0" w:color="F5F5F5"/>
                                                <w:bottom w:val="single" w:sz="4" w:space="0" w:color="F5F5F5"/>
                                                <w:right w:val="single" w:sz="4" w:space="0" w:color="F5F5F5"/>
                                              </w:divBdr>
                                              <w:divsChild>
                                                <w:div w:id="430979879">
                                                  <w:marLeft w:val="0"/>
                                                  <w:marRight w:val="0"/>
                                                  <w:marTop w:val="0"/>
                                                  <w:marBottom w:val="0"/>
                                                  <w:divBdr>
                                                    <w:top w:val="none" w:sz="0" w:space="0" w:color="auto"/>
                                                    <w:left w:val="none" w:sz="0" w:space="0" w:color="auto"/>
                                                    <w:bottom w:val="none" w:sz="0" w:space="0" w:color="auto"/>
                                                    <w:right w:val="none" w:sz="0" w:space="0" w:color="auto"/>
                                                  </w:divBdr>
                                                  <w:divsChild>
                                                    <w:div w:id="1801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2594225">
      <w:bodyDiv w:val="1"/>
      <w:marLeft w:val="0"/>
      <w:marRight w:val="0"/>
      <w:marTop w:val="0"/>
      <w:marBottom w:val="0"/>
      <w:divBdr>
        <w:top w:val="none" w:sz="0" w:space="0" w:color="auto"/>
        <w:left w:val="none" w:sz="0" w:space="0" w:color="auto"/>
        <w:bottom w:val="none" w:sz="0" w:space="0" w:color="auto"/>
        <w:right w:val="none" w:sz="0" w:space="0" w:color="auto"/>
      </w:divBdr>
    </w:div>
    <w:div w:id="1883664835">
      <w:bodyDiv w:val="1"/>
      <w:marLeft w:val="0"/>
      <w:marRight w:val="0"/>
      <w:marTop w:val="0"/>
      <w:marBottom w:val="0"/>
      <w:divBdr>
        <w:top w:val="none" w:sz="0" w:space="0" w:color="auto"/>
        <w:left w:val="none" w:sz="0" w:space="0" w:color="auto"/>
        <w:bottom w:val="none" w:sz="0" w:space="0" w:color="auto"/>
        <w:right w:val="none" w:sz="0" w:space="0" w:color="auto"/>
      </w:divBdr>
    </w:div>
    <w:div w:id="1886405729">
      <w:bodyDiv w:val="1"/>
      <w:marLeft w:val="0"/>
      <w:marRight w:val="0"/>
      <w:marTop w:val="0"/>
      <w:marBottom w:val="0"/>
      <w:divBdr>
        <w:top w:val="none" w:sz="0" w:space="0" w:color="auto"/>
        <w:left w:val="none" w:sz="0" w:space="0" w:color="auto"/>
        <w:bottom w:val="none" w:sz="0" w:space="0" w:color="auto"/>
        <w:right w:val="none" w:sz="0" w:space="0" w:color="auto"/>
      </w:divBdr>
    </w:div>
    <w:div w:id="1891335985">
      <w:bodyDiv w:val="1"/>
      <w:marLeft w:val="0"/>
      <w:marRight w:val="0"/>
      <w:marTop w:val="0"/>
      <w:marBottom w:val="0"/>
      <w:divBdr>
        <w:top w:val="none" w:sz="0" w:space="0" w:color="auto"/>
        <w:left w:val="none" w:sz="0" w:space="0" w:color="auto"/>
        <w:bottom w:val="none" w:sz="0" w:space="0" w:color="auto"/>
        <w:right w:val="none" w:sz="0" w:space="0" w:color="auto"/>
      </w:divBdr>
    </w:div>
    <w:div w:id="1899048536">
      <w:bodyDiv w:val="1"/>
      <w:marLeft w:val="0"/>
      <w:marRight w:val="0"/>
      <w:marTop w:val="0"/>
      <w:marBottom w:val="0"/>
      <w:divBdr>
        <w:top w:val="none" w:sz="0" w:space="0" w:color="auto"/>
        <w:left w:val="none" w:sz="0" w:space="0" w:color="auto"/>
        <w:bottom w:val="none" w:sz="0" w:space="0" w:color="auto"/>
        <w:right w:val="none" w:sz="0" w:space="0" w:color="auto"/>
      </w:divBdr>
      <w:divsChild>
        <w:div w:id="1165126510">
          <w:marLeft w:val="0"/>
          <w:marRight w:val="0"/>
          <w:marTop w:val="0"/>
          <w:marBottom w:val="0"/>
          <w:divBdr>
            <w:top w:val="none" w:sz="0" w:space="0" w:color="auto"/>
            <w:left w:val="none" w:sz="0" w:space="0" w:color="auto"/>
            <w:bottom w:val="none" w:sz="0" w:space="0" w:color="auto"/>
            <w:right w:val="none" w:sz="0" w:space="0" w:color="auto"/>
          </w:divBdr>
          <w:divsChild>
            <w:div w:id="1290891931">
              <w:marLeft w:val="0"/>
              <w:marRight w:val="0"/>
              <w:marTop w:val="0"/>
              <w:marBottom w:val="0"/>
              <w:divBdr>
                <w:top w:val="none" w:sz="0" w:space="0" w:color="auto"/>
                <w:left w:val="none" w:sz="0" w:space="0" w:color="auto"/>
                <w:bottom w:val="none" w:sz="0" w:space="0" w:color="auto"/>
                <w:right w:val="none" w:sz="0" w:space="0" w:color="auto"/>
              </w:divBdr>
              <w:divsChild>
                <w:div w:id="1940596560">
                  <w:marLeft w:val="0"/>
                  <w:marRight w:val="0"/>
                  <w:marTop w:val="0"/>
                  <w:marBottom w:val="0"/>
                  <w:divBdr>
                    <w:top w:val="none" w:sz="0" w:space="0" w:color="auto"/>
                    <w:left w:val="none" w:sz="0" w:space="0" w:color="auto"/>
                    <w:bottom w:val="none" w:sz="0" w:space="0" w:color="auto"/>
                    <w:right w:val="none" w:sz="0" w:space="0" w:color="auto"/>
                  </w:divBdr>
                  <w:divsChild>
                    <w:div w:id="692347423">
                      <w:marLeft w:val="0"/>
                      <w:marRight w:val="0"/>
                      <w:marTop w:val="0"/>
                      <w:marBottom w:val="0"/>
                      <w:divBdr>
                        <w:top w:val="none" w:sz="0" w:space="0" w:color="auto"/>
                        <w:left w:val="none" w:sz="0" w:space="0" w:color="auto"/>
                        <w:bottom w:val="none" w:sz="0" w:space="0" w:color="auto"/>
                        <w:right w:val="none" w:sz="0" w:space="0" w:color="auto"/>
                      </w:divBdr>
                      <w:divsChild>
                        <w:div w:id="2130657863">
                          <w:marLeft w:val="0"/>
                          <w:marRight w:val="0"/>
                          <w:marTop w:val="0"/>
                          <w:marBottom w:val="0"/>
                          <w:divBdr>
                            <w:top w:val="none" w:sz="0" w:space="0" w:color="auto"/>
                            <w:left w:val="none" w:sz="0" w:space="0" w:color="auto"/>
                            <w:bottom w:val="none" w:sz="0" w:space="0" w:color="auto"/>
                            <w:right w:val="none" w:sz="0" w:space="0" w:color="auto"/>
                          </w:divBdr>
                          <w:divsChild>
                            <w:div w:id="914899926">
                              <w:marLeft w:val="0"/>
                              <w:marRight w:val="0"/>
                              <w:marTop w:val="0"/>
                              <w:marBottom w:val="0"/>
                              <w:divBdr>
                                <w:top w:val="none" w:sz="0" w:space="0" w:color="auto"/>
                                <w:left w:val="none" w:sz="0" w:space="0" w:color="auto"/>
                                <w:bottom w:val="none" w:sz="0" w:space="0" w:color="auto"/>
                                <w:right w:val="none" w:sz="0" w:space="0" w:color="auto"/>
                              </w:divBdr>
                              <w:divsChild>
                                <w:div w:id="1640569749">
                                  <w:marLeft w:val="0"/>
                                  <w:marRight w:val="0"/>
                                  <w:marTop w:val="0"/>
                                  <w:marBottom w:val="0"/>
                                  <w:divBdr>
                                    <w:top w:val="none" w:sz="0" w:space="0" w:color="auto"/>
                                    <w:left w:val="none" w:sz="0" w:space="0" w:color="auto"/>
                                    <w:bottom w:val="none" w:sz="0" w:space="0" w:color="auto"/>
                                    <w:right w:val="none" w:sz="0" w:space="0" w:color="auto"/>
                                  </w:divBdr>
                                  <w:divsChild>
                                    <w:div w:id="1978104283">
                                      <w:marLeft w:val="0"/>
                                      <w:marRight w:val="0"/>
                                      <w:marTop w:val="0"/>
                                      <w:marBottom w:val="0"/>
                                      <w:divBdr>
                                        <w:top w:val="none" w:sz="0" w:space="0" w:color="auto"/>
                                        <w:left w:val="none" w:sz="0" w:space="0" w:color="auto"/>
                                        <w:bottom w:val="none" w:sz="0" w:space="0" w:color="auto"/>
                                        <w:right w:val="none" w:sz="0" w:space="0" w:color="auto"/>
                                      </w:divBdr>
                                      <w:divsChild>
                                        <w:div w:id="597449113">
                                          <w:marLeft w:val="0"/>
                                          <w:marRight w:val="0"/>
                                          <w:marTop w:val="0"/>
                                          <w:marBottom w:val="0"/>
                                          <w:divBdr>
                                            <w:top w:val="none" w:sz="0" w:space="0" w:color="auto"/>
                                            <w:left w:val="none" w:sz="0" w:space="0" w:color="auto"/>
                                            <w:bottom w:val="none" w:sz="0" w:space="0" w:color="auto"/>
                                            <w:right w:val="none" w:sz="0" w:space="0" w:color="auto"/>
                                          </w:divBdr>
                                          <w:divsChild>
                                            <w:div w:id="982198212">
                                              <w:marLeft w:val="0"/>
                                              <w:marRight w:val="0"/>
                                              <w:marTop w:val="0"/>
                                              <w:marBottom w:val="0"/>
                                              <w:divBdr>
                                                <w:top w:val="single" w:sz="6" w:space="0" w:color="F5F5F5"/>
                                                <w:left w:val="single" w:sz="6" w:space="0" w:color="F5F5F5"/>
                                                <w:bottom w:val="single" w:sz="6" w:space="0" w:color="F5F5F5"/>
                                                <w:right w:val="single" w:sz="6" w:space="0" w:color="F5F5F5"/>
                                              </w:divBdr>
                                              <w:divsChild>
                                                <w:div w:id="1274937923">
                                                  <w:marLeft w:val="0"/>
                                                  <w:marRight w:val="0"/>
                                                  <w:marTop w:val="0"/>
                                                  <w:marBottom w:val="0"/>
                                                  <w:divBdr>
                                                    <w:top w:val="none" w:sz="0" w:space="0" w:color="auto"/>
                                                    <w:left w:val="none" w:sz="0" w:space="0" w:color="auto"/>
                                                    <w:bottom w:val="none" w:sz="0" w:space="0" w:color="auto"/>
                                                    <w:right w:val="none" w:sz="0" w:space="0" w:color="auto"/>
                                                  </w:divBdr>
                                                  <w:divsChild>
                                                    <w:div w:id="21246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0965872">
      <w:bodyDiv w:val="1"/>
      <w:marLeft w:val="0"/>
      <w:marRight w:val="0"/>
      <w:marTop w:val="0"/>
      <w:marBottom w:val="0"/>
      <w:divBdr>
        <w:top w:val="none" w:sz="0" w:space="0" w:color="auto"/>
        <w:left w:val="none" w:sz="0" w:space="0" w:color="auto"/>
        <w:bottom w:val="none" w:sz="0" w:space="0" w:color="auto"/>
        <w:right w:val="none" w:sz="0" w:space="0" w:color="auto"/>
      </w:divBdr>
      <w:divsChild>
        <w:div w:id="2035838753">
          <w:marLeft w:val="0"/>
          <w:marRight w:val="0"/>
          <w:marTop w:val="0"/>
          <w:marBottom w:val="0"/>
          <w:divBdr>
            <w:top w:val="none" w:sz="0" w:space="0" w:color="auto"/>
            <w:left w:val="none" w:sz="0" w:space="0" w:color="auto"/>
            <w:bottom w:val="none" w:sz="0" w:space="0" w:color="auto"/>
            <w:right w:val="none" w:sz="0" w:space="0" w:color="auto"/>
          </w:divBdr>
          <w:divsChild>
            <w:div w:id="122698325">
              <w:marLeft w:val="0"/>
              <w:marRight w:val="0"/>
              <w:marTop w:val="0"/>
              <w:marBottom w:val="0"/>
              <w:divBdr>
                <w:top w:val="none" w:sz="0" w:space="0" w:color="auto"/>
                <w:left w:val="none" w:sz="0" w:space="0" w:color="auto"/>
                <w:bottom w:val="none" w:sz="0" w:space="0" w:color="auto"/>
                <w:right w:val="none" w:sz="0" w:space="0" w:color="auto"/>
              </w:divBdr>
              <w:divsChild>
                <w:div w:id="1990479020">
                  <w:marLeft w:val="0"/>
                  <w:marRight w:val="0"/>
                  <w:marTop w:val="0"/>
                  <w:marBottom w:val="0"/>
                  <w:divBdr>
                    <w:top w:val="none" w:sz="0" w:space="0" w:color="auto"/>
                    <w:left w:val="none" w:sz="0" w:space="0" w:color="auto"/>
                    <w:bottom w:val="none" w:sz="0" w:space="0" w:color="auto"/>
                    <w:right w:val="none" w:sz="0" w:space="0" w:color="auto"/>
                  </w:divBdr>
                  <w:divsChild>
                    <w:div w:id="116729491">
                      <w:marLeft w:val="0"/>
                      <w:marRight w:val="0"/>
                      <w:marTop w:val="0"/>
                      <w:marBottom w:val="0"/>
                      <w:divBdr>
                        <w:top w:val="none" w:sz="0" w:space="0" w:color="auto"/>
                        <w:left w:val="none" w:sz="0" w:space="0" w:color="auto"/>
                        <w:bottom w:val="none" w:sz="0" w:space="0" w:color="auto"/>
                        <w:right w:val="none" w:sz="0" w:space="0" w:color="auto"/>
                      </w:divBdr>
                      <w:divsChild>
                        <w:div w:id="1385567440">
                          <w:marLeft w:val="0"/>
                          <w:marRight w:val="0"/>
                          <w:marTop w:val="0"/>
                          <w:marBottom w:val="0"/>
                          <w:divBdr>
                            <w:top w:val="none" w:sz="0" w:space="0" w:color="auto"/>
                            <w:left w:val="none" w:sz="0" w:space="0" w:color="auto"/>
                            <w:bottom w:val="none" w:sz="0" w:space="0" w:color="auto"/>
                            <w:right w:val="none" w:sz="0" w:space="0" w:color="auto"/>
                          </w:divBdr>
                          <w:divsChild>
                            <w:div w:id="1657487163">
                              <w:marLeft w:val="0"/>
                              <w:marRight w:val="0"/>
                              <w:marTop w:val="0"/>
                              <w:marBottom w:val="0"/>
                              <w:divBdr>
                                <w:top w:val="none" w:sz="0" w:space="0" w:color="auto"/>
                                <w:left w:val="none" w:sz="0" w:space="0" w:color="auto"/>
                                <w:bottom w:val="none" w:sz="0" w:space="0" w:color="auto"/>
                                <w:right w:val="none" w:sz="0" w:space="0" w:color="auto"/>
                              </w:divBdr>
                              <w:divsChild>
                                <w:div w:id="2074237550">
                                  <w:marLeft w:val="0"/>
                                  <w:marRight w:val="0"/>
                                  <w:marTop w:val="0"/>
                                  <w:marBottom w:val="0"/>
                                  <w:divBdr>
                                    <w:top w:val="none" w:sz="0" w:space="0" w:color="auto"/>
                                    <w:left w:val="none" w:sz="0" w:space="0" w:color="auto"/>
                                    <w:bottom w:val="none" w:sz="0" w:space="0" w:color="auto"/>
                                    <w:right w:val="none" w:sz="0" w:space="0" w:color="auto"/>
                                  </w:divBdr>
                                  <w:divsChild>
                                    <w:div w:id="6105347">
                                      <w:marLeft w:val="0"/>
                                      <w:marRight w:val="0"/>
                                      <w:marTop w:val="0"/>
                                      <w:marBottom w:val="0"/>
                                      <w:divBdr>
                                        <w:top w:val="none" w:sz="0" w:space="0" w:color="auto"/>
                                        <w:left w:val="none" w:sz="0" w:space="0" w:color="auto"/>
                                        <w:bottom w:val="none" w:sz="0" w:space="0" w:color="auto"/>
                                        <w:right w:val="none" w:sz="0" w:space="0" w:color="auto"/>
                                      </w:divBdr>
                                      <w:divsChild>
                                        <w:div w:id="1752727174">
                                          <w:marLeft w:val="0"/>
                                          <w:marRight w:val="0"/>
                                          <w:marTop w:val="0"/>
                                          <w:marBottom w:val="0"/>
                                          <w:divBdr>
                                            <w:top w:val="none" w:sz="0" w:space="0" w:color="auto"/>
                                            <w:left w:val="none" w:sz="0" w:space="0" w:color="auto"/>
                                            <w:bottom w:val="none" w:sz="0" w:space="0" w:color="auto"/>
                                            <w:right w:val="none" w:sz="0" w:space="0" w:color="auto"/>
                                          </w:divBdr>
                                          <w:divsChild>
                                            <w:div w:id="434401517">
                                              <w:marLeft w:val="0"/>
                                              <w:marRight w:val="0"/>
                                              <w:marTop w:val="0"/>
                                              <w:marBottom w:val="0"/>
                                              <w:divBdr>
                                                <w:top w:val="single" w:sz="6" w:space="0" w:color="F5F5F5"/>
                                                <w:left w:val="single" w:sz="6" w:space="0" w:color="F5F5F5"/>
                                                <w:bottom w:val="single" w:sz="6" w:space="0" w:color="F5F5F5"/>
                                                <w:right w:val="single" w:sz="6" w:space="0" w:color="F5F5F5"/>
                                              </w:divBdr>
                                              <w:divsChild>
                                                <w:div w:id="477695404">
                                                  <w:marLeft w:val="0"/>
                                                  <w:marRight w:val="0"/>
                                                  <w:marTop w:val="0"/>
                                                  <w:marBottom w:val="0"/>
                                                  <w:divBdr>
                                                    <w:top w:val="none" w:sz="0" w:space="0" w:color="auto"/>
                                                    <w:left w:val="none" w:sz="0" w:space="0" w:color="auto"/>
                                                    <w:bottom w:val="none" w:sz="0" w:space="0" w:color="auto"/>
                                                    <w:right w:val="none" w:sz="0" w:space="0" w:color="auto"/>
                                                  </w:divBdr>
                                                  <w:divsChild>
                                                    <w:div w:id="19131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9944029">
      <w:bodyDiv w:val="1"/>
      <w:marLeft w:val="0"/>
      <w:marRight w:val="0"/>
      <w:marTop w:val="0"/>
      <w:marBottom w:val="0"/>
      <w:divBdr>
        <w:top w:val="none" w:sz="0" w:space="0" w:color="auto"/>
        <w:left w:val="none" w:sz="0" w:space="0" w:color="auto"/>
        <w:bottom w:val="none" w:sz="0" w:space="0" w:color="auto"/>
        <w:right w:val="none" w:sz="0" w:space="0" w:color="auto"/>
      </w:divBdr>
    </w:div>
    <w:div w:id="1961648257">
      <w:bodyDiv w:val="1"/>
      <w:marLeft w:val="0"/>
      <w:marRight w:val="0"/>
      <w:marTop w:val="0"/>
      <w:marBottom w:val="0"/>
      <w:divBdr>
        <w:top w:val="none" w:sz="0" w:space="0" w:color="auto"/>
        <w:left w:val="none" w:sz="0" w:space="0" w:color="auto"/>
        <w:bottom w:val="none" w:sz="0" w:space="0" w:color="auto"/>
        <w:right w:val="none" w:sz="0" w:space="0" w:color="auto"/>
      </w:divBdr>
      <w:divsChild>
        <w:div w:id="1400206711">
          <w:marLeft w:val="850"/>
          <w:marRight w:val="0"/>
          <w:marTop w:val="0"/>
          <w:marBottom w:val="120"/>
          <w:divBdr>
            <w:top w:val="none" w:sz="0" w:space="0" w:color="auto"/>
            <w:left w:val="none" w:sz="0" w:space="0" w:color="auto"/>
            <w:bottom w:val="none" w:sz="0" w:space="0" w:color="auto"/>
            <w:right w:val="none" w:sz="0" w:space="0" w:color="auto"/>
          </w:divBdr>
        </w:div>
      </w:divsChild>
    </w:div>
    <w:div w:id="1966353499">
      <w:bodyDiv w:val="1"/>
      <w:marLeft w:val="0"/>
      <w:marRight w:val="0"/>
      <w:marTop w:val="0"/>
      <w:marBottom w:val="0"/>
      <w:divBdr>
        <w:top w:val="none" w:sz="0" w:space="0" w:color="auto"/>
        <w:left w:val="none" w:sz="0" w:space="0" w:color="auto"/>
        <w:bottom w:val="none" w:sz="0" w:space="0" w:color="auto"/>
        <w:right w:val="none" w:sz="0" w:space="0" w:color="auto"/>
      </w:divBdr>
    </w:div>
    <w:div w:id="1992252596">
      <w:bodyDiv w:val="1"/>
      <w:marLeft w:val="0"/>
      <w:marRight w:val="0"/>
      <w:marTop w:val="0"/>
      <w:marBottom w:val="0"/>
      <w:divBdr>
        <w:top w:val="none" w:sz="0" w:space="0" w:color="auto"/>
        <w:left w:val="none" w:sz="0" w:space="0" w:color="auto"/>
        <w:bottom w:val="none" w:sz="0" w:space="0" w:color="auto"/>
        <w:right w:val="none" w:sz="0" w:space="0" w:color="auto"/>
      </w:divBdr>
      <w:divsChild>
        <w:div w:id="1078092967">
          <w:marLeft w:val="0"/>
          <w:marRight w:val="0"/>
          <w:marTop w:val="0"/>
          <w:marBottom w:val="0"/>
          <w:divBdr>
            <w:top w:val="none" w:sz="0" w:space="0" w:color="auto"/>
            <w:left w:val="none" w:sz="0" w:space="0" w:color="auto"/>
            <w:bottom w:val="none" w:sz="0" w:space="0" w:color="auto"/>
            <w:right w:val="none" w:sz="0" w:space="0" w:color="auto"/>
          </w:divBdr>
          <w:divsChild>
            <w:div w:id="1589344303">
              <w:marLeft w:val="0"/>
              <w:marRight w:val="0"/>
              <w:marTop w:val="0"/>
              <w:marBottom w:val="0"/>
              <w:divBdr>
                <w:top w:val="none" w:sz="0" w:space="0" w:color="auto"/>
                <w:left w:val="none" w:sz="0" w:space="0" w:color="auto"/>
                <w:bottom w:val="none" w:sz="0" w:space="0" w:color="auto"/>
                <w:right w:val="none" w:sz="0" w:space="0" w:color="auto"/>
              </w:divBdr>
              <w:divsChild>
                <w:div w:id="1001467406">
                  <w:marLeft w:val="0"/>
                  <w:marRight w:val="0"/>
                  <w:marTop w:val="0"/>
                  <w:marBottom w:val="0"/>
                  <w:divBdr>
                    <w:top w:val="none" w:sz="0" w:space="0" w:color="auto"/>
                    <w:left w:val="none" w:sz="0" w:space="0" w:color="auto"/>
                    <w:bottom w:val="none" w:sz="0" w:space="0" w:color="auto"/>
                    <w:right w:val="none" w:sz="0" w:space="0" w:color="auto"/>
                  </w:divBdr>
                  <w:divsChild>
                    <w:div w:id="763188495">
                      <w:marLeft w:val="0"/>
                      <w:marRight w:val="0"/>
                      <w:marTop w:val="0"/>
                      <w:marBottom w:val="0"/>
                      <w:divBdr>
                        <w:top w:val="none" w:sz="0" w:space="0" w:color="auto"/>
                        <w:left w:val="none" w:sz="0" w:space="0" w:color="auto"/>
                        <w:bottom w:val="none" w:sz="0" w:space="0" w:color="auto"/>
                        <w:right w:val="none" w:sz="0" w:space="0" w:color="auto"/>
                      </w:divBdr>
                      <w:divsChild>
                        <w:div w:id="1651717198">
                          <w:marLeft w:val="0"/>
                          <w:marRight w:val="0"/>
                          <w:marTop w:val="0"/>
                          <w:marBottom w:val="0"/>
                          <w:divBdr>
                            <w:top w:val="none" w:sz="0" w:space="0" w:color="auto"/>
                            <w:left w:val="none" w:sz="0" w:space="0" w:color="auto"/>
                            <w:bottom w:val="none" w:sz="0" w:space="0" w:color="auto"/>
                            <w:right w:val="none" w:sz="0" w:space="0" w:color="auto"/>
                          </w:divBdr>
                          <w:divsChild>
                            <w:div w:id="2089109775">
                              <w:marLeft w:val="0"/>
                              <w:marRight w:val="0"/>
                              <w:marTop w:val="0"/>
                              <w:marBottom w:val="0"/>
                              <w:divBdr>
                                <w:top w:val="none" w:sz="0" w:space="0" w:color="auto"/>
                                <w:left w:val="none" w:sz="0" w:space="0" w:color="auto"/>
                                <w:bottom w:val="none" w:sz="0" w:space="0" w:color="auto"/>
                                <w:right w:val="none" w:sz="0" w:space="0" w:color="auto"/>
                              </w:divBdr>
                              <w:divsChild>
                                <w:div w:id="2023319339">
                                  <w:marLeft w:val="0"/>
                                  <w:marRight w:val="0"/>
                                  <w:marTop w:val="0"/>
                                  <w:marBottom w:val="0"/>
                                  <w:divBdr>
                                    <w:top w:val="none" w:sz="0" w:space="0" w:color="auto"/>
                                    <w:left w:val="none" w:sz="0" w:space="0" w:color="auto"/>
                                    <w:bottom w:val="none" w:sz="0" w:space="0" w:color="auto"/>
                                    <w:right w:val="none" w:sz="0" w:space="0" w:color="auto"/>
                                  </w:divBdr>
                                  <w:divsChild>
                                    <w:div w:id="965507681">
                                      <w:marLeft w:val="0"/>
                                      <w:marRight w:val="0"/>
                                      <w:marTop w:val="0"/>
                                      <w:marBottom w:val="0"/>
                                      <w:divBdr>
                                        <w:top w:val="none" w:sz="0" w:space="0" w:color="auto"/>
                                        <w:left w:val="none" w:sz="0" w:space="0" w:color="auto"/>
                                        <w:bottom w:val="none" w:sz="0" w:space="0" w:color="auto"/>
                                        <w:right w:val="none" w:sz="0" w:space="0" w:color="auto"/>
                                      </w:divBdr>
                                      <w:divsChild>
                                        <w:div w:id="2146197555">
                                          <w:marLeft w:val="0"/>
                                          <w:marRight w:val="0"/>
                                          <w:marTop w:val="0"/>
                                          <w:marBottom w:val="0"/>
                                          <w:divBdr>
                                            <w:top w:val="none" w:sz="0" w:space="0" w:color="auto"/>
                                            <w:left w:val="none" w:sz="0" w:space="0" w:color="auto"/>
                                            <w:bottom w:val="none" w:sz="0" w:space="0" w:color="auto"/>
                                            <w:right w:val="none" w:sz="0" w:space="0" w:color="auto"/>
                                          </w:divBdr>
                                          <w:divsChild>
                                            <w:div w:id="84956059">
                                              <w:marLeft w:val="0"/>
                                              <w:marRight w:val="0"/>
                                              <w:marTop w:val="0"/>
                                              <w:marBottom w:val="0"/>
                                              <w:divBdr>
                                                <w:top w:val="single" w:sz="6" w:space="0" w:color="F5F5F5"/>
                                                <w:left w:val="single" w:sz="6" w:space="0" w:color="F5F5F5"/>
                                                <w:bottom w:val="single" w:sz="6" w:space="0" w:color="F5F5F5"/>
                                                <w:right w:val="single" w:sz="6" w:space="0" w:color="F5F5F5"/>
                                              </w:divBdr>
                                              <w:divsChild>
                                                <w:div w:id="488593437">
                                                  <w:marLeft w:val="0"/>
                                                  <w:marRight w:val="0"/>
                                                  <w:marTop w:val="0"/>
                                                  <w:marBottom w:val="0"/>
                                                  <w:divBdr>
                                                    <w:top w:val="none" w:sz="0" w:space="0" w:color="auto"/>
                                                    <w:left w:val="none" w:sz="0" w:space="0" w:color="auto"/>
                                                    <w:bottom w:val="none" w:sz="0" w:space="0" w:color="auto"/>
                                                    <w:right w:val="none" w:sz="0" w:space="0" w:color="auto"/>
                                                  </w:divBdr>
                                                  <w:divsChild>
                                                    <w:div w:id="10178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8413471">
      <w:bodyDiv w:val="1"/>
      <w:marLeft w:val="0"/>
      <w:marRight w:val="0"/>
      <w:marTop w:val="0"/>
      <w:marBottom w:val="0"/>
      <w:divBdr>
        <w:top w:val="none" w:sz="0" w:space="0" w:color="auto"/>
        <w:left w:val="none" w:sz="0" w:space="0" w:color="auto"/>
        <w:bottom w:val="none" w:sz="0" w:space="0" w:color="auto"/>
        <w:right w:val="none" w:sz="0" w:space="0" w:color="auto"/>
      </w:divBdr>
    </w:div>
    <w:div w:id="2001425312">
      <w:bodyDiv w:val="1"/>
      <w:marLeft w:val="0"/>
      <w:marRight w:val="0"/>
      <w:marTop w:val="0"/>
      <w:marBottom w:val="0"/>
      <w:divBdr>
        <w:top w:val="none" w:sz="0" w:space="0" w:color="auto"/>
        <w:left w:val="none" w:sz="0" w:space="0" w:color="auto"/>
        <w:bottom w:val="none" w:sz="0" w:space="0" w:color="auto"/>
        <w:right w:val="none" w:sz="0" w:space="0" w:color="auto"/>
      </w:divBdr>
      <w:divsChild>
        <w:div w:id="1543514682">
          <w:marLeft w:val="0"/>
          <w:marRight w:val="0"/>
          <w:marTop w:val="0"/>
          <w:marBottom w:val="0"/>
          <w:divBdr>
            <w:top w:val="none" w:sz="0" w:space="0" w:color="auto"/>
            <w:left w:val="none" w:sz="0" w:space="0" w:color="auto"/>
            <w:bottom w:val="none" w:sz="0" w:space="0" w:color="auto"/>
            <w:right w:val="none" w:sz="0" w:space="0" w:color="auto"/>
          </w:divBdr>
          <w:divsChild>
            <w:div w:id="696735622">
              <w:marLeft w:val="0"/>
              <w:marRight w:val="0"/>
              <w:marTop w:val="0"/>
              <w:marBottom w:val="0"/>
              <w:divBdr>
                <w:top w:val="none" w:sz="0" w:space="0" w:color="auto"/>
                <w:left w:val="none" w:sz="0" w:space="0" w:color="auto"/>
                <w:bottom w:val="none" w:sz="0" w:space="0" w:color="auto"/>
                <w:right w:val="none" w:sz="0" w:space="0" w:color="auto"/>
              </w:divBdr>
              <w:divsChild>
                <w:div w:id="1621374610">
                  <w:marLeft w:val="0"/>
                  <w:marRight w:val="0"/>
                  <w:marTop w:val="0"/>
                  <w:marBottom w:val="0"/>
                  <w:divBdr>
                    <w:top w:val="none" w:sz="0" w:space="0" w:color="auto"/>
                    <w:left w:val="none" w:sz="0" w:space="0" w:color="auto"/>
                    <w:bottom w:val="none" w:sz="0" w:space="0" w:color="auto"/>
                    <w:right w:val="none" w:sz="0" w:space="0" w:color="auto"/>
                  </w:divBdr>
                  <w:divsChild>
                    <w:div w:id="2142453350">
                      <w:marLeft w:val="0"/>
                      <w:marRight w:val="0"/>
                      <w:marTop w:val="0"/>
                      <w:marBottom w:val="0"/>
                      <w:divBdr>
                        <w:top w:val="none" w:sz="0" w:space="0" w:color="auto"/>
                        <w:left w:val="none" w:sz="0" w:space="0" w:color="auto"/>
                        <w:bottom w:val="none" w:sz="0" w:space="0" w:color="auto"/>
                        <w:right w:val="none" w:sz="0" w:space="0" w:color="auto"/>
                      </w:divBdr>
                      <w:divsChild>
                        <w:div w:id="212692116">
                          <w:marLeft w:val="0"/>
                          <w:marRight w:val="0"/>
                          <w:marTop w:val="0"/>
                          <w:marBottom w:val="0"/>
                          <w:divBdr>
                            <w:top w:val="none" w:sz="0" w:space="0" w:color="auto"/>
                            <w:left w:val="none" w:sz="0" w:space="0" w:color="auto"/>
                            <w:bottom w:val="none" w:sz="0" w:space="0" w:color="auto"/>
                            <w:right w:val="none" w:sz="0" w:space="0" w:color="auto"/>
                          </w:divBdr>
                          <w:divsChild>
                            <w:div w:id="724991906">
                              <w:marLeft w:val="0"/>
                              <w:marRight w:val="0"/>
                              <w:marTop w:val="0"/>
                              <w:marBottom w:val="0"/>
                              <w:divBdr>
                                <w:top w:val="none" w:sz="0" w:space="0" w:color="auto"/>
                                <w:left w:val="none" w:sz="0" w:space="0" w:color="auto"/>
                                <w:bottom w:val="none" w:sz="0" w:space="0" w:color="auto"/>
                                <w:right w:val="none" w:sz="0" w:space="0" w:color="auto"/>
                              </w:divBdr>
                              <w:divsChild>
                                <w:div w:id="815218326">
                                  <w:marLeft w:val="0"/>
                                  <w:marRight w:val="0"/>
                                  <w:marTop w:val="0"/>
                                  <w:marBottom w:val="0"/>
                                  <w:divBdr>
                                    <w:top w:val="none" w:sz="0" w:space="0" w:color="auto"/>
                                    <w:left w:val="none" w:sz="0" w:space="0" w:color="auto"/>
                                    <w:bottom w:val="none" w:sz="0" w:space="0" w:color="auto"/>
                                    <w:right w:val="none" w:sz="0" w:space="0" w:color="auto"/>
                                  </w:divBdr>
                                  <w:divsChild>
                                    <w:div w:id="782648629">
                                      <w:marLeft w:val="0"/>
                                      <w:marRight w:val="0"/>
                                      <w:marTop w:val="0"/>
                                      <w:marBottom w:val="0"/>
                                      <w:divBdr>
                                        <w:top w:val="none" w:sz="0" w:space="0" w:color="auto"/>
                                        <w:left w:val="none" w:sz="0" w:space="0" w:color="auto"/>
                                        <w:bottom w:val="none" w:sz="0" w:space="0" w:color="auto"/>
                                        <w:right w:val="none" w:sz="0" w:space="0" w:color="auto"/>
                                      </w:divBdr>
                                      <w:divsChild>
                                        <w:div w:id="610666614">
                                          <w:marLeft w:val="0"/>
                                          <w:marRight w:val="0"/>
                                          <w:marTop w:val="0"/>
                                          <w:marBottom w:val="0"/>
                                          <w:divBdr>
                                            <w:top w:val="none" w:sz="0" w:space="0" w:color="auto"/>
                                            <w:left w:val="none" w:sz="0" w:space="0" w:color="auto"/>
                                            <w:bottom w:val="none" w:sz="0" w:space="0" w:color="auto"/>
                                            <w:right w:val="none" w:sz="0" w:space="0" w:color="auto"/>
                                          </w:divBdr>
                                          <w:divsChild>
                                            <w:div w:id="1136800102">
                                              <w:marLeft w:val="0"/>
                                              <w:marRight w:val="0"/>
                                              <w:marTop w:val="0"/>
                                              <w:marBottom w:val="0"/>
                                              <w:divBdr>
                                                <w:top w:val="single" w:sz="6" w:space="0" w:color="F5F5F5"/>
                                                <w:left w:val="single" w:sz="6" w:space="0" w:color="F5F5F5"/>
                                                <w:bottom w:val="single" w:sz="6" w:space="0" w:color="F5F5F5"/>
                                                <w:right w:val="single" w:sz="6" w:space="0" w:color="F5F5F5"/>
                                              </w:divBdr>
                                              <w:divsChild>
                                                <w:div w:id="583343004">
                                                  <w:marLeft w:val="0"/>
                                                  <w:marRight w:val="0"/>
                                                  <w:marTop w:val="0"/>
                                                  <w:marBottom w:val="0"/>
                                                  <w:divBdr>
                                                    <w:top w:val="none" w:sz="0" w:space="0" w:color="auto"/>
                                                    <w:left w:val="none" w:sz="0" w:space="0" w:color="auto"/>
                                                    <w:bottom w:val="none" w:sz="0" w:space="0" w:color="auto"/>
                                                    <w:right w:val="none" w:sz="0" w:space="0" w:color="auto"/>
                                                  </w:divBdr>
                                                  <w:divsChild>
                                                    <w:div w:id="16302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6935840">
      <w:bodyDiv w:val="1"/>
      <w:marLeft w:val="0"/>
      <w:marRight w:val="0"/>
      <w:marTop w:val="0"/>
      <w:marBottom w:val="0"/>
      <w:divBdr>
        <w:top w:val="none" w:sz="0" w:space="0" w:color="auto"/>
        <w:left w:val="none" w:sz="0" w:space="0" w:color="auto"/>
        <w:bottom w:val="none" w:sz="0" w:space="0" w:color="auto"/>
        <w:right w:val="none" w:sz="0" w:space="0" w:color="auto"/>
      </w:divBdr>
      <w:divsChild>
        <w:div w:id="428622355">
          <w:marLeft w:val="0"/>
          <w:marRight w:val="0"/>
          <w:marTop w:val="0"/>
          <w:marBottom w:val="0"/>
          <w:divBdr>
            <w:top w:val="none" w:sz="0" w:space="0" w:color="auto"/>
            <w:left w:val="none" w:sz="0" w:space="0" w:color="auto"/>
            <w:bottom w:val="none" w:sz="0" w:space="0" w:color="auto"/>
            <w:right w:val="none" w:sz="0" w:space="0" w:color="auto"/>
          </w:divBdr>
          <w:divsChild>
            <w:div w:id="2071073734">
              <w:marLeft w:val="0"/>
              <w:marRight w:val="0"/>
              <w:marTop w:val="0"/>
              <w:marBottom w:val="0"/>
              <w:divBdr>
                <w:top w:val="none" w:sz="0" w:space="0" w:color="auto"/>
                <w:left w:val="none" w:sz="0" w:space="0" w:color="auto"/>
                <w:bottom w:val="none" w:sz="0" w:space="0" w:color="auto"/>
                <w:right w:val="none" w:sz="0" w:space="0" w:color="auto"/>
              </w:divBdr>
              <w:divsChild>
                <w:div w:id="279461972">
                  <w:marLeft w:val="0"/>
                  <w:marRight w:val="0"/>
                  <w:marTop w:val="0"/>
                  <w:marBottom w:val="0"/>
                  <w:divBdr>
                    <w:top w:val="none" w:sz="0" w:space="0" w:color="auto"/>
                    <w:left w:val="none" w:sz="0" w:space="0" w:color="auto"/>
                    <w:bottom w:val="none" w:sz="0" w:space="0" w:color="auto"/>
                    <w:right w:val="none" w:sz="0" w:space="0" w:color="auto"/>
                  </w:divBdr>
                  <w:divsChild>
                    <w:div w:id="1928466867">
                      <w:marLeft w:val="0"/>
                      <w:marRight w:val="0"/>
                      <w:marTop w:val="0"/>
                      <w:marBottom w:val="0"/>
                      <w:divBdr>
                        <w:top w:val="none" w:sz="0" w:space="0" w:color="auto"/>
                        <w:left w:val="none" w:sz="0" w:space="0" w:color="auto"/>
                        <w:bottom w:val="none" w:sz="0" w:space="0" w:color="auto"/>
                        <w:right w:val="none" w:sz="0" w:space="0" w:color="auto"/>
                      </w:divBdr>
                      <w:divsChild>
                        <w:div w:id="142281845">
                          <w:marLeft w:val="0"/>
                          <w:marRight w:val="0"/>
                          <w:marTop w:val="0"/>
                          <w:marBottom w:val="0"/>
                          <w:divBdr>
                            <w:top w:val="none" w:sz="0" w:space="0" w:color="auto"/>
                            <w:left w:val="none" w:sz="0" w:space="0" w:color="auto"/>
                            <w:bottom w:val="none" w:sz="0" w:space="0" w:color="auto"/>
                            <w:right w:val="none" w:sz="0" w:space="0" w:color="auto"/>
                          </w:divBdr>
                          <w:divsChild>
                            <w:div w:id="1482766900">
                              <w:marLeft w:val="0"/>
                              <w:marRight w:val="0"/>
                              <w:marTop w:val="0"/>
                              <w:marBottom w:val="0"/>
                              <w:divBdr>
                                <w:top w:val="none" w:sz="0" w:space="0" w:color="auto"/>
                                <w:left w:val="none" w:sz="0" w:space="0" w:color="auto"/>
                                <w:bottom w:val="none" w:sz="0" w:space="0" w:color="auto"/>
                                <w:right w:val="none" w:sz="0" w:space="0" w:color="auto"/>
                              </w:divBdr>
                              <w:divsChild>
                                <w:div w:id="773748840">
                                  <w:marLeft w:val="0"/>
                                  <w:marRight w:val="0"/>
                                  <w:marTop w:val="0"/>
                                  <w:marBottom w:val="0"/>
                                  <w:divBdr>
                                    <w:top w:val="none" w:sz="0" w:space="0" w:color="auto"/>
                                    <w:left w:val="none" w:sz="0" w:space="0" w:color="auto"/>
                                    <w:bottom w:val="none" w:sz="0" w:space="0" w:color="auto"/>
                                    <w:right w:val="none" w:sz="0" w:space="0" w:color="auto"/>
                                  </w:divBdr>
                                  <w:divsChild>
                                    <w:div w:id="1845853864">
                                      <w:marLeft w:val="0"/>
                                      <w:marRight w:val="0"/>
                                      <w:marTop w:val="0"/>
                                      <w:marBottom w:val="0"/>
                                      <w:divBdr>
                                        <w:top w:val="none" w:sz="0" w:space="0" w:color="auto"/>
                                        <w:left w:val="none" w:sz="0" w:space="0" w:color="auto"/>
                                        <w:bottom w:val="none" w:sz="0" w:space="0" w:color="auto"/>
                                        <w:right w:val="none" w:sz="0" w:space="0" w:color="auto"/>
                                      </w:divBdr>
                                      <w:divsChild>
                                        <w:div w:id="27218606">
                                          <w:marLeft w:val="0"/>
                                          <w:marRight w:val="0"/>
                                          <w:marTop w:val="0"/>
                                          <w:marBottom w:val="0"/>
                                          <w:divBdr>
                                            <w:top w:val="none" w:sz="0" w:space="0" w:color="auto"/>
                                            <w:left w:val="none" w:sz="0" w:space="0" w:color="auto"/>
                                            <w:bottom w:val="none" w:sz="0" w:space="0" w:color="auto"/>
                                            <w:right w:val="none" w:sz="0" w:space="0" w:color="auto"/>
                                          </w:divBdr>
                                          <w:divsChild>
                                            <w:div w:id="1206911286">
                                              <w:marLeft w:val="0"/>
                                              <w:marRight w:val="0"/>
                                              <w:marTop w:val="0"/>
                                              <w:marBottom w:val="0"/>
                                              <w:divBdr>
                                                <w:top w:val="single" w:sz="6" w:space="0" w:color="F5F5F5"/>
                                                <w:left w:val="single" w:sz="6" w:space="0" w:color="F5F5F5"/>
                                                <w:bottom w:val="single" w:sz="6" w:space="0" w:color="F5F5F5"/>
                                                <w:right w:val="single" w:sz="6" w:space="0" w:color="F5F5F5"/>
                                              </w:divBdr>
                                              <w:divsChild>
                                                <w:div w:id="2095929692">
                                                  <w:marLeft w:val="0"/>
                                                  <w:marRight w:val="0"/>
                                                  <w:marTop w:val="0"/>
                                                  <w:marBottom w:val="0"/>
                                                  <w:divBdr>
                                                    <w:top w:val="none" w:sz="0" w:space="0" w:color="auto"/>
                                                    <w:left w:val="none" w:sz="0" w:space="0" w:color="auto"/>
                                                    <w:bottom w:val="none" w:sz="0" w:space="0" w:color="auto"/>
                                                    <w:right w:val="none" w:sz="0" w:space="0" w:color="auto"/>
                                                  </w:divBdr>
                                                  <w:divsChild>
                                                    <w:div w:id="16669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2951945">
      <w:bodyDiv w:val="1"/>
      <w:marLeft w:val="0"/>
      <w:marRight w:val="0"/>
      <w:marTop w:val="0"/>
      <w:marBottom w:val="0"/>
      <w:divBdr>
        <w:top w:val="none" w:sz="0" w:space="0" w:color="auto"/>
        <w:left w:val="none" w:sz="0" w:space="0" w:color="auto"/>
        <w:bottom w:val="none" w:sz="0" w:space="0" w:color="auto"/>
        <w:right w:val="none" w:sz="0" w:space="0" w:color="auto"/>
      </w:divBdr>
    </w:div>
    <w:div w:id="2020811652">
      <w:bodyDiv w:val="1"/>
      <w:marLeft w:val="0"/>
      <w:marRight w:val="0"/>
      <w:marTop w:val="0"/>
      <w:marBottom w:val="0"/>
      <w:divBdr>
        <w:top w:val="none" w:sz="0" w:space="0" w:color="auto"/>
        <w:left w:val="none" w:sz="0" w:space="0" w:color="auto"/>
        <w:bottom w:val="none" w:sz="0" w:space="0" w:color="auto"/>
        <w:right w:val="none" w:sz="0" w:space="0" w:color="auto"/>
      </w:divBdr>
    </w:div>
    <w:div w:id="2031297852">
      <w:bodyDiv w:val="1"/>
      <w:marLeft w:val="0"/>
      <w:marRight w:val="0"/>
      <w:marTop w:val="0"/>
      <w:marBottom w:val="0"/>
      <w:divBdr>
        <w:top w:val="none" w:sz="0" w:space="0" w:color="auto"/>
        <w:left w:val="none" w:sz="0" w:space="0" w:color="auto"/>
        <w:bottom w:val="none" w:sz="0" w:space="0" w:color="auto"/>
        <w:right w:val="none" w:sz="0" w:space="0" w:color="auto"/>
      </w:divBdr>
      <w:divsChild>
        <w:div w:id="1236937154">
          <w:marLeft w:val="0"/>
          <w:marRight w:val="0"/>
          <w:marTop w:val="0"/>
          <w:marBottom w:val="0"/>
          <w:divBdr>
            <w:top w:val="none" w:sz="0" w:space="0" w:color="auto"/>
            <w:left w:val="none" w:sz="0" w:space="0" w:color="auto"/>
            <w:bottom w:val="none" w:sz="0" w:space="0" w:color="auto"/>
            <w:right w:val="none" w:sz="0" w:space="0" w:color="auto"/>
          </w:divBdr>
          <w:divsChild>
            <w:div w:id="350954924">
              <w:marLeft w:val="0"/>
              <w:marRight w:val="0"/>
              <w:marTop w:val="0"/>
              <w:marBottom w:val="0"/>
              <w:divBdr>
                <w:top w:val="none" w:sz="0" w:space="0" w:color="auto"/>
                <w:left w:val="none" w:sz="0" w:space="0" w:color="auto"/>
                <w:bottom w:val="none" w:sz="0" w:space="0" w:color="auto"/>
                <w:right w:val="none" w:sz="0" w:space="0" w:color="auto"/>
              </w:divBdr>
              <w:divsChild>
                <w:div w:id="574364287">
                  <w:marLeft w:val="0"/>
                  <w:marRight w:val="0"/>
                  <w:marTop w:val="0"/>
                  <w:marBottom w:val="0"/>
                  <w:divBdr>
                    <w:top w:val="none" w:sz="0" w:space="0" w:color="auto"/>
                    <w:left w:val="none" w:sz="0" w:space="0" w:color="auto"/>
                    <w:bottom w:val="none" w:sz="0" w:space="0" w:color="auto"/>
                    <w:right w:val="none" w:sz="0" w:space="0" w:color="auto"/>
                  </w:divBdr>
                  <w:divsChild>
                    <w:div w:id="1137645153">
                      <w:marLeft w:val="0"/>
                      <w:marRight w:val="0"/>
                      <w:marTop w:val="0"/>
                      <w:marBottom w:val="0"/>
                      <w:divBdr>
                        <w:top w:val="none" w:sz="0" w:space="0" w:color="auto"/>
                        <w:left w:val="none" w:sz="0" w:space="0" w:color="auto"/>
                        <w:bottom w:val="none" w:sz="0" w:space="0" w:color="auto"/>
                        <w:right w:val="none" w:sz="0" w:space="0" w:color="auto"/>
                      </w:divBdr>
                      <w:divsChild>
                        <w:div w:id="499010644">
                          <w:marLeft w:val="0"/>
                          <w:marRight w:val="0"/>
                          <w:marTop w:val="0"/>
                          <w:marBottom w:val="0"/>
                          <w:divBdr>
                            <w:top w:val="none" w:sz="0" w:space="0" w:color="auto"/>
                            <w:left w:val="none" w:sz="0" w:space="0" w:color="auto"/>
                            <w:bottom w:val="none" w:sz="0" w:space="0" w:color="auto"/>
                            <w:right w:val="none" w:sz="0" w:space="0" w:color="auto"/>
                          </w:divBdr>
                          <w:divsChild>
                            <w:div w:id="1047218088">
                              <w:marLeft w:val="0"/>
                              <w:marRight w:val="0"/>
                              <w:marTop w:val="0"/>
                              <w:marBottom w:val="0"/>
                              <w:divBdr>
                                <w:top w:val="none" w:sz="0" w:space="0" w:color="auto"/>
                                <w:left w:val="none" w:sz="0" w:space="0" w:color="auto"/>
                                <w:bottom w:val="none" w:sz="0" w:space="0" w:color="auto"/>
                                <w:right w:val="none" w:sz="0" w:space="0" w:color="auto"/>
                              </w:divBdr>
                              <w:divsChild>
                                <w:div w:id="2106611977">
                                  <w:marLeft w:val="0"/>
                                  <w:marRight w:val="0"/>
                                  <w:marTop w:val="0"/>
                                  <w:marBottom w:val="0"/>
                                  <w:divBdr>
                                    <w:top w:val="none" w:sz="0" w:space="0" w:color="auto"/>
                                    <w:left w:val="none" w:sz="0" w:space="0" w:color="auto"/>
                                    <w:bottom w:val="none" w:sz="0" w:space="0" w:color="auto"/>
                                    <w:right w:val="none" w:sz="0" w:space="0" w:color="auto"/>
                                  </w:divBdr>
                                  <w:divsChild>
                                    <w:div w:id="1326862732">
                                      <w:marLeft w:val="0"/>
                                      <w:marRight w:val="0"/>
                                      <w:marTop w:val="0"/>
                                      <w:marBottom w:val="0"/>
                                      <w:divBdr>
                                        <w:top w:val="none" w:sz="0" w:space="0" w:color="auto"/>
                                        <w:left w:val="none" w:sz="0" w:space="0" w:color="auto"/>
                                        <w:bottom w:val="none" w:sz="0" w:space="0" w:color="auto"/>
                                        <w:right w:val="none" w:sz="0" w:space="0" w:color="auto"/>
                                      </w:divBdr>
                                      <w:divsChild>
                                        <w:div w:id="354384656">
                                          <w:marLeft w:val="0"/>
                                          <w:marRight w:val="0"/>
                                          <w:marTop w:val="0"/>
                                          <w:marBottom w:val="0"/>
                                          <w:divBdr>
                                            <w:top w:val="none" w:sz="0" w:space="0" w:color="auto"/>
                                            <w:left w:val="none" w:sz="0" w:space="0" w:color="auto"/>
                                            <w:bottom w:val="none" w:sz="0" w:space="0" w:color="auto"/>
                                            <w:right w:val="none" w:sz="0" w:space="0" w:color="auto"/>
                                          </w:divBdr>
                                          <w:divsChild>
                                            <w:div w:id="1357998795">
                                              <w:marLeft w:val="0"/>
                                              <w:marRight w:val="0"/>
                                              <w:marTop w:val="0"/>
                                              <w:marBottom w:val="0"/>
                                              <w:divBdr>
                                                <w:top w:val="single" w:sz="6" w:space="0" w:color="F5F5F5"/>
                                                <w:left w:val="single" w:sz="6" w:space="0" w:color="F5F5F5"/>
                                                <w:bottom w:val="single" w:sz="6" w:space="0" w:color="F5F5F5"/>
                                                <w:right w:val="single" w:sz="6" w:space="0" w:color="F5F5F5"/>
                                              </w:divBdr>
                                              <w:divsChild>
                                                <w:div w:id="1139029985">
                                                  <w:marLeft w:val="0"/>
                                                  <w:marRight w:val="0"/>
                                                  <w:marTop w:val="0"/>
                                                  <w:marBottom w:val="0"/>
                                                  <w:divBdr>
                                                    <w:top w:val="none" w:sz="0" w:space="0" w:color="auto"/>
                                                    <w:left w:val="none" w:sz="0" w:space="0" w:color="auto"/>
                                                    <w:bottom w:val="none" w:sz="0" w:space="0" w:color="auto"/>
                                                    <w:right w:val="none" w:sz="0" w:space="0" w:color="auto"/>
                                                  </w:divBdr>
                                                  <w:divsChild>
                                                    <w:div w:id="6722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5497317">
      <w:bodyDiv w:val="1"/>
      <w:marLeft w:val="0"/>
      <w:marRight w:val="0"/>
      <w:marTop w:val="0"/>
      <w:marBottom w:val="0"/>
      <w:divBdr>
        <w:top w:val="none" w:sz="0" w:space="0" w:color="auto"/>
        <w:left w:val="none" w:sz="0" w:space="0" w:color="auto"/>
        <w:bottom w:val="none" w:sz="0" w:space="0" w:color="auto"/>
        <w:right w:val="none" w:sz="0" w:space="0" w:color="auto"/>
      </w:divBdr>
      <w:divsChild>
        <w:div w:id="72315184">
          <w:marLeft w:val="0"/>
          <w:marRight w:val="0"/>
          <w:marTop w:val="0"/>
          <w:marBottom w:val="0"/>
          <w:divBdr>
            <w:top w:val="none" w:sz="0" w:space="0" w:color="auto"/>
            <w:left w:val="none" w:sz="0" w:space="0" w:color="auto"/>
            <w:bottom w:val="none" w:sz="0" w:space="0" w:color="auto"/>
            <w:right w:val="none" w:sz="0" w:space="0" w:color="auto"/>
          </w:divBdr>
          <w:divsChild>
            <w:div w:id="1867524893">
              <w:marLeft w:val="0"/>
              <w:marRight w:val="0"/>
              <w:marTop w:val="0"/>
              <w:marBottom w:val="0"/>
              <w:divBdr>
                <w:top w:val="none" w:sz="0" w:space="0" w:color="auto"/>
                <w:left w:val="none" w:sz="0" w:space="0" w:color="auto"/>
                <w:bottom w:val="none" w:sz="0" w:space="0" w:color="auto"/>
                <w:right w:val="none" w:sz="0" w:space="0" w:color="auto"/>
              </w:divBdr>
              <w:divsChild>
                <w:div w:id="270207984">
                  <w:marLeft w:val="0"/>
                  <w:marRight w:val="0"/>
                  <w:marTop w:val="0"/>
                  <w:marBottom w:val="0"/>
                  <w:divBdr>
                    <w:top w:val="none" w:sz="0" w:space="0" w:color="auto"/>
                    <w:left w:val="none" w:sz="0" w:space="0" w:color="auto"/>
                    <w:bottom w:val="none" w:sz="0" w:space="0" w:color="auto"/>
                    <w:right w:val="none" w:sz="0" w:space="0" w:color="auto"/>
                  </w:divBdr>
                  <w:divsChild>
                    <w:div w:id="1577546397">
                      <w:marLeft w:val="0"/>
                      <w:marRight w:val="0"/>
                      <w:marTop w:val="0"/>
                      <w:marBottom w:val="0"/>
                      <w:divBdr>
                        <w:top w:val="none" w:sz="0" w:space="0" w:color="auto"/>
                        <w:left w:val="none" w:sz="0" w:space="0" w:color="auto"/>
                        <w:bottom w:val="none" w:sz="0" w:space="0" w:color="auto"/>
                        <w:right w:val="none" w:sz="0" w:space="0" w:color="auto"/>
                      </w:divBdr>
                      <w:divsChild>
                        <w:div w:id="298072868">
                          <w:marLeft w:val="0"/>
                          <w:marRight w:val="0"/>
                          <w:marTop w:val="0"/>
                          <w:marBottom w:val="0"/>
                          <w:divBdr>
                            <w:top w:val="none" w:sz="0" w:space="0" w:color="auto"/>
                            <w:left w:val="none" w:sz="0" w:space="0" w:color="auto"/>
                            <w:bottom w:val="none" w:sz="0" w:space="0" w:color="auto"/>
                            <w:right w:val="none" w:sz="0" w:space="0" w:color="auto"/>
                          </w:divBdr>
                          <w:divsChild>
                            <w:div w:id="1731421195">
                              <w:marLeft w:val="0"/>
                              <w:marRight w:val="0"/>
                              <w:marTop w:val="0"/>
                              <w:marBottom w:val="0"/>
                              <w:divBdr>
                                <w:top w:val="none" w:sz="0" w:space="0" w:color="auto"/>
                                <w:left w:val="none" w:sz="0" w:space="0" w:color="auto"/>
                                <w:bottom w:val="none" w:sz="0" w:space="0" w:color="auto"/>
                                <w:right w:val="none" w:sz="0" w:space="0" w:color="auto"/>
                              </w:divBdr>
                              <w:divsChild>
                                <w:div w:id="124591616">
                                  <w:marLeft w:val="0"/>
                                  <w:marRight w:val="0"/>
                                  <w:marTop w:val="0"/>
                                  <w:marBottom w:val="0"/>
                                  <w:divBdr>
                                    <w:top w:val="none" w:sz="0" w:space="0" w:color="auto"/>
                                    <w:left w:val="none" w:sz="0" w:space="0" w:color="auto"/>
                                    <w:bottom w:val="none" w:sz="0" w:space="0" w:color="auto"/>
                                    <w:right w:val="none" w:sz="0" w:space="0" w:color="auto"/>
                                  </w:divBdr>
                                  <w:divsChild>
                                    <w:div w:id="1285766235">
                                      <w:marLeft w:val="0"/>
                                      <w:marRight w:val="0"/>
                                      <w:marTop w:val="0"/>
                                      <w:marBottom w:val="0"/>
                                      <w:divBdr>
                                        <w:top w:val="none" w:sz="0" w:space="0" w:color="auto"/>
                                        <w:left w:val="none" w:sz="0" w:space="0" w:color="auto"/>
                                        <w:bottom w:val="none" w:sz="0" w:space="0" w:color="auto"/>
                                        <w:right w:val="none" w:sz="0" w:space="0" w:color="auto"/>
                                      </w:divBdr>
                                      <w:divsChild>
                                        <w:div w:id="548880998">
                                          <w:marLeft w:val="0"/>
                                          <w:marRight w:val="0"/>
                                          <w:marTop w:val="0"/>
                                          <w:marBottom w:val="0"/>
                                          <w:divBdr>
                                            <w:top w:val="none" w:sz="0" w:space="0" w:color="auto"/>
                                            <w:left w:val="none" w:sz="0" w:space="0" w:color="auto"/>
                                            <w:bottom w:val="none" w:sz="0" w:space="0" w:color="auto"/>
                                            <w:right w:val="none" w:sz="0" w:space="0" w:color="auto"/>
                                          </w:divBdr>
                                          <w:divsChild>
                                            <w:div w:id="870534764">
                                              <w:marLeft w:val="0"/>
                                              <w:marRight w:val="0"/>
                                              <w:marTop w:val="0"/>
                                              <w:marBottom w:val="0"/>
                                              <w:divBdr>
                                                <w:top w:val="single" w:sz="4" w:space="0" w:color="F5F5F5"/>
                                                <w:left w:val="single" w:sz="4" w:space="0" w:color="F5F5F5"/>
                                                <w:bottom w:val="single" w:sz="4" w:space="0" w:color="F5F5F5"/>
                                                <w:right w:val="single" w:sz="4" w:space="0" w:color="F5F5F5"/>
                                              </w:divBdr>
                                              <w:divsChild>
                                                <w:div w:id="46028457">
                                                  <w:marLeft w:val="0"/>
                                                  <w:marRight w:val="0"/>
                                                  <w:marTop w:val="0"/>
                                                  <w:marBottom w:val="0"/>
                                                  <w:divBdr>
                                                    <w:top w:val="none" w:sz="0" w:space="0" w:color="auto"/>
                                                    <w:left w:val="none" w:sz="0" w:space="0" w:color="auto"/>
                                                    <w:bottom w:val="none" w:sz="0" w:space="0" w:color="auto"/>
                                                    <w:right w:val="none" w:sz="0" w:space="0" w:color="auto"/>
                                                  </w:divBdr>
                                                  <w:divsChild>
                                                    <w:div w:id="8131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3676726">
      <w:bodyDiv w:val="1"/>
      <w:marLeft w:val="0"/>
      <w:marRight w:val="0"/>
      <w:marTop w:val="0"/>
      <w:marBottom w:val="0"/>
      <w:divBdr>
        <w:top w:val="none" w:sz="0" w:space="0" w:color="auto"/>
        <w:left w:val="none" w:sz="0" w:space="0" w:color="auto"/>
        <w:bottom w:val="none" w:sz="0" w:space="0" w:color="auto"/>
        <w:right w:val="none" w:sz="0" w:space="0" w:color="auto"/>
      </w:divBdr>
      <w:divsChild>
        <w:div w:id="830558780">
          <w:marLeft w:val="0"/>
          <w:marRight w:val="0"/>
          <w:marTop w:val="0"/>
          <w:marBottom w:val="0"/>
          <w:divBdr>
            <w:top w:val="none" w:sz="0" w:space="0" w:color="auto"/>
            <w:left w:val="none" w:sz="0" w:space="0" w:color="auto"/>
            <w:bottom w:val="none" w:sz="0" w:space="0" w:color="auto"/>
            <w:right w:val="none" w:sz="0" w:space="0" w:color="auto"/>
          </w:divBdr>
          <w:divsChild>
            <w:div w:id="1522940006">
              <w:marLeft w:val="0"/>
              <w:marRight w:val="0"/>
              <w:marTop w:val="0"/>
              <w:marBottom w:val="0"/>
              <w:divBdr>
                <w:top w:val="none" w:sz="0" w:space="0" w:color="auto"/>
                <w:left w:val="none" w:sz="0" w:space="0" w:color="auto"/>
                <w:bottom w:val="none" w:sz="0" w:space="0" w:color="auto"/>
                <w:right w:val="none" w:sz="0" w:space="0" w:color="auto"/>
              </w:divBdr>
              <w:divsChild>
                <w:div w:id="1253665668">
                  <w:marLeft w:val="0"/>
                  <w:marRight w:val="0"/>
                  <w:marTop w:val="0"/>
                  <w:marBottom w:val="0"/>
                  <w:divBdr>
                    <w:top w:val="none" w:sz="0" w:space="0" w:color="auto"/>
                    <w:left w:val="none" w:sz="0" w:space="0" w:color="auto"/>
                    <w:bottom w:val="none" w:sz="0" w:space="0" w:color="auto"/>
                    <w:right w:val="none" w:sz="0" w:space="0" w:color="auto"/>
                  </w:divBdr>
                  <w:divsChild>
                    <w:div w:id="637226308">
                      <w:marLeft w:val="0"/>
                      <w:marRight w:val="0"/>
                      <w:marTop w:val="0"/>
                      <w:marBottom w:val="0"/>
                      <w:divBdr>
                        <w:top w:val="none" w:sz="0" w:space="0" w:color="auto"/>
                        <w:left w:val="none" w:sz="0" w:space="0" w:color="auto"/>
                        <w:bottom w:val="none" w:sz="0" w:space="0" w:color="auto"/>
                        <w:right w:val="none" w:sz="0" w:space="0" w:color="auto"/>
                      </w:divBdr>
                      <w:divsChild>
                        <w:div w:id="1525629250">
                          <w:marLeft w:val="0"/>
                          <w:marRight w:val="0"/>
                          <w:marTop w:val="0"/>
                          <w:marBottom w:val="0"/>
                          <w:divBdr>
                            <w:top w:val="none" w:sz="0" w:space="0" w:color="auto"/>
                            <w:left w:val="none" w:sz="0" w:space="0" w:color="auto"/>
                            <w:bottom w:val="none" w:sz="0" w:space="0" w:color="auto"/>
                            <w:right w:val="none" w:sz="0" w:space="0" w:color="auto"/>
                          </w:divBdr>
                          <w:divsChild>
                            <w:div w:id="1703281483">
                              <w:marLeft w:val="0"/>
                              <w:marRight w:val="0"/>
                              <w:marTop w:val="0"/>
                              <w:marBottom w:val="0"/>
                              <w:divBdr>
                                <w:top w:val="none" w:sz="0" w:space="0" w:color="auto"/>
                                <w:left w:val="none" w:sz="0" w:space="0" w:color="auto"/>
                                <w:bottom w:val="none" w:sz="0" w:space="0" w:color="auto"/>
                                <w:right w:val="none" w:sz="0" w:space="0" w:color="auto"/>
                              </w:divBdr>
                              <w:divsChild>
                                <w:div w:id="720055515">
                                  <w:marLeft w:val="0"/>
                                  <w:marRight w:val="0"/>
                                  <w:marTop w:val="0"/>
                                  <w:marBottom w:val="0"/>
                                  <w:divBdr>
                                    <w:top w:val="none" w:sz="0" w:space="0" w:color="auto"/>
                                    <w:left w:val="none" w:sz="0" w:space="0" w:color="auto"/>
                                    <w:bottom w:val="none" w:sz="0" w:space="0" w:color="auto"/>
                                    <w:right w:val="none" w:sz="0" w:space="0" w:color="auto"/>
                                  </w:divBdr>
                                  <w:divsChild>
                                    <w:div w:id="983005520">
                                      <w:marLeft w:val="0"/>
                                      <w:marRight w:val="0"/>
                                      <w:marTop w:val="0"/>
                                      <w:marBottom w:val="0"/>
                                      <w:divBdr>
                                        <w:top w:val="none" w:sz="0" w:space="0" w:color="auto"/>
                                        <w:left w:val="none" w:sz="0" w:space="0" w:color="auto"/>
                                        <w:bottom w:val="none" w:sz="0" w:space="0" w:color="auto"/>
                                        <w:right w:val="none" w:sz="0" w:space="0" w:color="auto"/>
                                      </w:divBdr>
                                      <w:divsChild>
                                        <w:div w:id="1114592076">
                                          <w:marLeft w:val="0"/>
                                          <w:marRight w:val="0"/>
                                          <w:marTop w:val="0"/>
                                          <w:marBottom w:val="0"/>
                                          <w:divBdr>
                                            <w:top w:val="none" w:sz="0" w:space="0" w:color="auto"/>
                                            <w:left w:val="none" w:sz="0" w:space="0" w:color="auto"/>
                                            <w:bottom w:val="none" w:sz="0" w:space="0" w:color="auto"/>
                                            <w:right w:val="none" w:sz="0" w:space="0" w:color="auto"/>
                                          </w:divBdr>
                                          <w:divsChild>
                                            <w:div w:id="1861427828">
                                              <w:marLeft w:val="0"/>
                                              <w:marRight w:val="0"/>
                                              <w:marTop w:val="0"/>
                                              <w:marBottom w:val="0"/>
                                              <w:divBdr>
                                                <w:top w:val="single" w:sz="6" w:space="0" w:color="F5F5F5"/>
                                                <w:left w:val="single" w:sz="6" w:space="0" w:color="F5F5F5"/>
                                                <w:bottom w:val="single" w:sz="6" w:space="0" w:color="F5F5F5"/>
                                                <w:right w:val="single" w:sz="6" w:space="0" w:color="F5F5F5"/>
                                              </w:divBdr>
                                              <w:divsChild>
                                                <w:div w:id="1732194310">
                                                  <w:marLeft w:val="0"/>
                                                  <w:marRight w:val="0"/>
                                                  <w:marTop w:val="0"/>
                                                  <w:marBottom w:val="0"/>
                                                  <w:divBdr>
                                                    <w:top w:val="none" w:sz="0" w:space="0" w:color="auto"/>
                                                    <w:left w:val="none" w:sz="0" w:space="0" w:color="auto"/>
                                                    <w:bottom w:val="none" w:sz="0" w:space="0" w:color="auto"/>
                                                    <w:right w:val="none" w:sz="0" w:space="0" w:color="auto"/>
                                                  </w:divBdr>
                                                  <w:divsChild>
                                                    <w:div w:id="13185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0373644">
      <w:bodyDiv w:val="1"/>
      <w:marLeft w:val="0"/>
      <w:marRight w:val="0"/>
      <w:marTop w:val="0"/>
      <w:marBottom w:val="0"/>
      <w:divBdr>
        <w:top w:val="none" w:sz="0" w:space="0" w:color="auto"/>
        <w:left w:val="none" w:sz="0" w:space="0" w:color="auto"/>
        <w:bottom w:val="none" w:sz="0" w:space="0" w:color="auto"/>
        <w:right w:val="none" w:sz="0" w:space="0" w:color="auto"/>
      </w:divBdr>
    </w:div>
    <w:div w:id="2085838572">
      <w:bodyDiv w:val="1"/>
      <w:marLeft w:val="0"/>
      <w:marRight w:val="0"/>
      <w:marTop w:val="0"/>
      <w:marBottom w:val="0"/>
      <w:divBdr>
        <w:top w:val="none" w:sz="0" w:space="0" w:color="auto"/>
        <w:left w:val="none" w:sz="0" w:space="0" w:color="auto"/>
        <w:bottom w:val="none" w:sz="0" w:space="0" w:color="auto"/>
        <w:right w:val="none" w:sz="0" w:space="0" w:color="auto"/>
      </w:divBdr>
    </w:div>
    <w:div w:id="2088375602">
      <w:bodyDiv w:val="1"/>
      <w:marLeft w:val="0"/>
      <w:marRight w:val="0"/>
      <w:marTop w:val="0"/>
      <w:marBottom w:val="0"/>
      <w:divBdr>
        <w:top w:val="none" w:sz="0" w:space="0" w:color="auto"/>
        <w:left w:val="none" w:sz="0" w:space="0" w:color="auto"/>
        <w:bottom w:val="none" w:sz="0" w:space="0" w:color="auto"/>
        <w:right w:val="none" w:sz="0" w:space="0" w:color="auto"/>
      </w:divBdr>
    </w:div>
    <w:div w:id="2098554791">
      <w:bodyDiv w:val="1"/>
      <w:marLeft w:val="0"/>
      <w:marRight w:val="0"/>
      <w:marTop w:val="0"/>
      <w:marBottom w:val="0"/>
      <w:divBdr>
        <w:top w:val="none" w:sz="0" w:space="0" w:color="auto"/>
        <w:left w:val="none" w:sz="0" w:space="0" w:color="auto"/>
        <w:bottom w:val="none" w:sz="0" w:space="0" w:color="auto"/>
        <w:right w:val="none" w:sz="0" w:space="0" w:color="auto"/>
      </w:divBdr>
      <w:divsChild>
        <w:div w:id="1727682619">
          <w:marLeft w:val="0"/>
          <w:marRight w:val="0"/>
          <w:marTop w:val="0"/>
          <w:marBottom w:val="0"/>
          <w:divBdr>
            <w:top w:val="none" w:sz="0" w:space="0" w:color="auto"/>
            <w:left w:val="none" w:sz="0" w:space="0" w:color="auto"/>
            <w:bottom w:val="none" w:sz="0" w:space="0" w:color="auto"/>
            <w:right w:val="none" w:sz="0" w:space="0" w:color="auto"/>
          </w:divBdr>
          <w:divsChild>
            <w:div w:id="431753559">
              <w:marLeft w:val="0"/>
              <w:marRight w:val="0"/>
              <w:marTop w:val="0"/>
              <w:marBottom w:val="0"/>
              <w:divBdr>
                <w:top w:val="none" w:sz="0" w:space="0" w:color="auto"/>
                <w:left w:val="none" w:sz="0" w:space="0" w:color="auto"/>
                <w:bottom w:val="none" w:sz="0" w:space="0" w:color="auto"/>
                <w:right w:val="none" w:sz="0" w:space="0" w:color="auto"/>
              </w:divBdr>
              <w:divsChild>
                <w:div w:id="1025718400">
                  <w:marLeft w:val="0"/>
                  <w:marRight w:val="0"/>
                  <w:marTop w:val="0"/>
                  <w:marBottom w:val="0"/>
                  <w:divBdr>
                    <w:top w:val="none" w:sz="0" w:space="0" w:color="auto"/>
                    <w:left w:val="none" w:sz="0" w:space="0" w:color="auto"/>
                    <w:bottom w:val="none" w:sz="0" w:space="0" w:color="auto"/>
                    <w:right w:val="none" w:sz="0" w:space="0" w:color="auto"/>
                  </w:divBdr>
                  <w:divsChild>
                    <w:div w:id="1318025079">
                      <w:marLeft w:val="0"/>
                      <w:marRight w:val="0"/>
                      <w:marTop w:val="0"/>
                      <w:marBottom w:val="0"/>
                      <w:divBdr>
                        <w:top w:val="none" w:sz="0" w:space="0" w:color="auto"/>
                        <w:left w:val="none" w:sz="0" w:space="0" w:color="auto"/>
                        <w:bottom w:val="none" w:sz="0" w:space="0" w:color="auto"/>
                        <w:right w:val="none" w:sz="0" w:space="0" w:color="auto"/>
                      </w:divBdr>
                      <w:divsChild>
                        <w:div w:id="99640836">
                          <w:marLeft w:val="0"/>
                          <w:marRight w:val="0"/>
                          <w:marTop w:val="0"/>
                          <w:marBottom w:val="0"/>
                          <w:divBdr>
                            <w:top w:val="none" w:sz="0" w:space="0" w:color="auto"/>
                            <w:left w:val="none" w:sz="0" w:space="0" w:color="auto"/>
                            <w:bottom w:val="none" w:sz="0" w:space="0" w:color="auto"/>
                            <w:right w:val="none" w:sz="0" w:space="0" w:color="auto"/>
                          </w:divBdr>
                          <w:divsChild>
                            <w:div w:id="236476729">
                              <w:marLeft w:val="0"/>
                              <w:marRight w:val="0"/>
                              <w:marTop w:val="0"/>
                              <w:marBottom w:val="0"/>
                              <w:divBdr>
                                <w:top w:val="none" w:sz="0" w:space="0" w:color="auto"/>
                                <w:left w:val="none" w:sz="0" w:space="0" w:color="auto"/>
                                <w:bottom w:val="none" w:sz="0" w:space="0" w:color="auto"/>
                                <w:right w:val="none" w:sz="0" w:space="0" w:color="auto"/>
                              </w:divBdr>
                              <w:divsChild>
                                <w:div w:id="40718305">
                                  <w:marLeft w:val="0"/>
                                  <w:marRight w:val="0"/>
                                  <w:marTop w:val="0"/>
                                  <w:marBottom w:val="0"/>
                                  <w:divBdr>
                                    <w:top w:val="none" w:sz="0" w:space="0" w:color="auto"/>
                                    <w:left w:val="none" w:sz="0" w:space="0" w:color="auto"/>
                                    <w:bottom w:val="none" w:sz="0" w:space="0" w:color="auto"/>
                                    <w:right w:val="none" w:sz="0" w:space="0" w:color="auto"/>
                                  </w:divBdr>
                                  <w:divsChild>
                                    <w:div w:id="1960065485">
                                      <w:marLeft w:val="0"/>
                                      <w:marRight w:val="0"/>
                                      <w:marTop w:val="0"/>
                                      <w:marBottom w:val="0"/>
                                      <w:divBdr>
                                        <w:top w:val="none" w:sz="0" w:space="0" w:color="auto"/>
                                        <w:left w:val="none" w:sz="0" w:space="0" w:color="auto"/>
                                        <w:bottom w:val="none" w:sz="0" w:space="0" w:color="auto"/>
                                        <w:right w:val="none" w:sz="0" w:space="0" w:color="auto"/>
                                      </w:divBdr>
                                      <w:divsChild>
                                        <w:div w:id="293559105">
                                          <w:marLeft w:val="0"/>
                                          <w:marRight w:val="0"/>
                                          <w:marTop w:val="0"/>
                                          <w:marBottom w:val="0"/>
                                          <w:divBdr>
                                            <w:top w:val="none" w:sz="0" w:space="0" w:color="auto"/>
                                            <w:left w:val="none" w:sz="0" w:space="0" w:color="auto"/>
                                            <w:bottom w:val="none" w:sz="0" w:space="0" w:color="auto"/>
                                            <w:right w:val="none" w:sz="0" w:space="0" w:color="auto"/>
                                          </w:divBdr>
                                          <w:divsChild>
                                            <w:div w:id="1637761519">
                                              <w:marLeft w:val="0"/>
                                              <w:marRight w:val="0"/>
                                              <w:marTop w:val="0"/>
                                              <w:marBottom w:val="0"/>
                                              <w:divBdr>
                                                <w:top w:val="single" w:sz="6" w:space="0" w:color="F5F5F5"/>
                                                <w:left w:val="single" w:sz="6" w:space="0" w:color="F5F5F5"/>
                                                <w:bottom w:val="single" w:sz="6" w:space="0" w:color="F5F5F5"/>
                                                <w:right w:val="single" w:sz="6" w:space="0" w:color="F5F5F5"/>
                                              </w:divBdr>
                                              <w:divsChild>
                                                <w:div w:id="563217974">
                                                  <w:marLeft w:val="0"/>
                                                  <w:marRight w:val="0"/>
                                                  <w:marTop w:val="0"/>
                                                  <w:marBottom w:val="0"/>
                                                  <w:divBdr>
                                                    <w:top w:val="none" w:sz="0" w:space="0" w:color="auto"/>
                                                    <w:left w:val="none" w:sz="0" w:space="0" w:color="auto"/>
                                                    <w:bottom w:val="none" w:sz="0" w:space="0" w:color="auto"/>
                                                    <w:right w:val="none" w:sz="0" w:space="0" w:color="auto"/>
                                                  </w:divBdr>
                                                  <w:divsChild>
                                                    <w:div w:id="173338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4450118">
      <w:bodyDiv w:val="1"/>
      <w:marLeft w:val="0"/>
      <w:marRight w:val="0"/>
      <w:marTop w:val="0"/>
      <w:marBottom w:val="0"/>
      <w:divBdr>
        <w:top w:val="none" w:sz="0" w:space="0" w:color="auto"/>
        <w:left w:val="none" w:sz="0" w:space="0" w:color="auto"/>
        <w:bottom w:val="none" w:sz="0" w:space="0" w:color="auto"/>
        <w:right w:val="none" w:sz="0" w:space="0" w:color="auto"/>
      </w:divBdr>
      <w:divsChild>
        <w:div w:id="1289583044">
          <w:marLeft w:val="0"/>
          <w:marRight w:val="0"/>
          <w:marTop w:val="0"/>
          <w:marBottom w:val="0"/>
          <w:divBdr>
            <w:top w:val="none" w:sz="0" w:space="0" w:color="auto"/>
            <w:left w:val="none" w:sz="0" w:space="0" w:color="auto"/>
            <w:bottom w:val="none" w:sz="0" w:space="0" w:color="auto"/>
            <w:right w:val="none" w:sz="0" w:space="0" w:color="auto"/>
          </w:divBdr>
          <w:divsChild>
            <w:div w:id="853612904">
              <w:marLeft w:val="0"/>
              <w:marRight w:val="0"/>
              <w:marTop w:val="0"/>
              <w:marBottom w:val="0"/>
              <w:divBdr>
                <w:top w:val="none" w:sz="0" w:space="0" w:color="auto"/>
                <w:left w:val="none" w:sz="0" w:space="0" w:color="auto"/>
                <w:bottom w:val="none" w:sz="0" w:space="0" w:color="auto"/>
                <w:right w:val="none" w:sz="0" w:space="0" w:color="auto"/>
              </w:divBdr>
              <w:divsChild>
                <w:div w:id="943391065">
                  <w:marLeft w:val="0"/>
                  <w:marRight w:val="0"/>
                  <w:marTop w:val="0"/>
                  <w:marBottom w:val="0"/>
                  <w:divBdr>
                    <w:top w:val="none" w:sz="0" w:space="0" w:color="auto"/>
                    <w:left w:val="none" w:sz="0" w:space="0" w:color="auto"/>
                    <w:bottom w:val="none" w:sz="0" w:space="0" w:color="auto"/>
                    <w:right w:val="none" w:sz="0" w:space="0" w:color="auto"/>
                  </w:divBdr>
                  <w:divsChild>
                    <w:div w:id="1890610488">
                      <w:marLeft w:val="0"/>
                      <w:marRight w:val="0"/>
                      <w:marTop w:val="0"/>
                      <w:marBottom w:val="0"/>
                      <w:divBdr>
                        <w:top w:val="none" w:sz="0" w:space="0" w:color="auto"/>
                        <w:left w:val="none" w:sz="0" w:space="0" w:color="auto"/>
                        <w:bottom w:val="none" w:sz="0" w:space="0" w:color="auto"/>
                        <w:right w:val="none" w:sz="0" w:space="0" w:color="auto"/>
                      </w:divBdr>
                      <w:divsChild>
                        <w:div w:id="1203665431">
                          <w:marLeft w:val="0"/>
                          <w:marRight w:val="0"/>
                          <w:marTop w:val="0"/>
                          <w:marBottom w:val="0"/>
                          <w:divBdr>
                            <w:top w:val="none" w:sz="0" w:space="0" w:color="auto"/>
                            <w:left w:val="none" w:sz="0" w:space="0" w:color="auto"/>
                            <w:bottom w:val="none" w:sz="0" w:space="0" w:color="auto"/>
                            <w:right w:val="none" w:sz="0" w:space="0" w:color="auto"/>
                          </w:divBdr>
                          <w:divsChild>
                            <w:div w:id="1444495036">
                              <w:marLeft w:val="0"/>
                              <w:marRight w:val="0"/>
                              <w:marTop w:val="0"/>
                              <w:marBottom w:val="0"/>
                              <w:divBdr>
                                <w:top w:val="none" w:sz="0" w:space="0" w:color="auto"/>
                                <w:left w:val="none" w:sz="0" w:space="0" w:color="auto"/>
                                <w:bottom w:val="none" w:sz="0" w:space="0" w:color="auto"/>
                                <w:right w:val="none" w:sz="0" w:space="0" w:color="auto"/>
                              </w:divBdr>
                              <w:divsChild>
                                <w:div w:id="2032100071">
                                  <w:marLeft w:val="0"/>
                                  <w:marRight w:val="0"/>
                                  <w:marTop w:val="0"/>
                                  <w:marBottom w:val="0"/>
                                  <w:divBdr>
                                    <w:top w:val="none" w:sz="0" w:space="0" w:color="auto"/>
                                    <w:left w:val="none" w:sz="0" w:space="0" w:color="auto"/>
                                    <w:bottom w:val="none" w:sz="0" w:space="0" w:color="auto"/>
                                    <w:right w:val="none" w:sz="0" w:space="0" w:color="auto"/>
                                  </w:divBdr>
                                  <w:divsChild>
                                    <w:div w:id="1236361933">
                                      <w:marLeft w:val="0"/>
                                      <w:marRight w:val="0"/>
                                      <w:marTop w:val="0"/>
                                      <w:marBottom w:val="0"/>
                                      <w:divBdr>
                                        <w:top w:val="none" w:sz="0" w:space="0" w:color="auto"/>
                                        <w:left w:val="none" w:sz="0" w:space="0" w:color="auto"/>
                                        <w:bottom w:val="none" w:sz="0" w:space="0" w:color="auto"/>
                                        <w:right w:val="none" w:sz="0" w:space="0" w:color="auto"/>
                                      </w:divBdr>
                                      <w:divsChild>
                                        <w:div w:id="671369503">
                                          <w:marLeft w:val="0"/>
                                          <w:marRight w:val="0"/>
                                          <w:marTop w:val="0"/>
                                          <w:marBottom w:val="0"/>
                                          <w:divBdr>
                                            <w:top w:val="none" w:sz="0" w:space="0" w:color="auto"/>
                                            <w:left w:val="none" w:sz="0" w:space="0" w:color="auto"/>
                                            <w:bottom w:val="none" w:sz="0" w:space="0" w:color="auto"/>
                                            <w:right w:val="none" w:sz="0" w:space="0" w:color="auto"/>
                                          </w:divBdr>
                                          <w:divsChild>
                                            <w:div w:id="2088383746">
                                              <w:marLeft w:val="0"/>
                                              <w:marRight w:val="0"/>
                                              <w:marTop w:val="0"/>
                                              <w:marBottom w:val="0"/>
                                              <w:divBdr>
                                                <w:top w:val="single" w:sz="6" w:space="0" w:color="F5F5F5"/>
                                                <w:left w:val="single" w:sz="6" w:space="0" w:color="F5F5F5"/>
                                                <w:bottom w:val="single" w:sz="6" w:space="0" w:color="F5F5F5"/>
                                                <w:right w:val="single" w:sz="6" w:space="0" w:color="F5F5F5"/>
                                              </w:divBdr>
                                              <w:divsChild>
                                                <w:div w:id="1309896281">
                                                  <w:marLeft w:val="0"/>
                                                  <w:marRight w:val="0"/>
                                                  <w:marTop w:val="0"/>
                                                  <w:marBottom w:val="0"/>
                                                  <w:divBdr>
                                                    <w:top w:val="none" w:sz="0" w:space="0" w:color="auto"/>
                                                    <w:left w:val="none" w:sz="0" w:space="0" w:color="auto"/>
                                                    <w:bottom w:val="none" w:sz="0" w:space="0" w:color="auto"/>
                                                    <w:right w:val="none" w:sz="0" w:space="0" w:color="auto"/>
                                                  </w:divBdr>
                                                  <w:divsChild>
                                                    <w:div w:id="4163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9596225">
      <w:bodyDiv w:val="1"/>
      <w:marLeft w:val="0"/>
      <w:marRight w:val="0"/>
      <w:marTop w:val="0"/>
      <w:marBottom w:val="0"/>
      <w:divBdr>
        <w:top w:val="none" w:sz="0" w:space="0" w:color="auto"/>
        <w:left w:val="none" w:sz="0" w:space="0" w:color="auto"/>
        <w:bottom w:val="none" w:sz="0" w:space="0" w:color="auto"/>
        <w:right w:val="none" w:sz="0" w:space="0" w:color="auto"/>
      </w:divBdr>
      <w:divsChild>
        <w:div w:id="1402143661">
          <w:marLeft w:val="0"/>
          <w:marRight w:val="0"/>
          <w:marTop w:val="0"/>
          <w:marBottom w:val="0"/>
          <w:divBdr>
            <w:top w:val="none" w:sz="0" w:space="0" w:color="auto"/>
            <w:left w:val="none" w:sz="0" w:space="0" w:color="auto"/>
            <w:bottom w:val="none" w:sz="0" w:space="0" w:color="auto"/>
            <w:right w:val="none" w:sz="0" w:space="0" w:color="auto"/>
          </w:divBdr>
          <w:divsChild>
            <w:div w:id="514079050">
              <w:marLeft w:val="0"/>
              <w:marRight w:val="0"/>
              <w:marTop w:val="0"/>
              <w:marBottom w:val="0"/>
              <w:divBdr>
                <w:top w:val="none" w:sz="0" w:space="0" w:color="auto"/>
                <w:left w:val="none" w:sz="0" w:space="0" w:color="auto"/>
                <w:bottom w:val="none" w:sz="0" w:space="0" w:color="auto"/>
                <w:right w:val="none" w:sz="0" w:space="0" w:color="auto"/>
              </w:divBdr>
              <w:divsChild>
                <w:div w:id="2096852510">
                  <w:marLeft w:val="0"/>
                  <w:marRight w:val="0"/>
                  <w:marTop w:val="0"/>
                  <w:marBottom w:val="0"/>
                  <w:divBdr>
                    <w:top w:val="none" w:sz="0" w:space="0" w:color="auto"/>
                    <w:left w:val="none" w:sz="0" w:space="0" w:color="auto"/>
                    <w:bottom w:val="none" w:sz="0" w:space="0" w:color="auto"/>
                    <w:right w:val="none" w:sz="0" w:space="0" w:color="auto"/>
                  </w:divBdr>
                  <w:divsChild>
                    <w:div w:id="258367948">
                      <w:marLeft w:val="0"/>
                      <w:marRight w:val="0"/>
                      <w:marTop w:val="0"/>
                      <w:marBottom w:val="0"/>
                      <w:divBdr>
                        <w:top w:val="none" w:sz="0" w:space="0" w:color="auto"/>
                        <w:left w:val="none" w:sz="0" w:space="0" w:color="auto"/>
                        <w:bottom w:val="none" w:sz="0" w:space="0" w:color="auto"/>
                        <w:right w:val="none" w:sz="0" w:space="0" w:color="auto"/>
                      </w:divBdr>
                      <w:divsChild>
                        <w:div w:id="778178425">
                          <w:marLeft w:val="0"/>
                          <w:marRight w:val="0"/>
                          <w:marTop w:val="0"/>
                          <w:marBottom w:val="0"/>
                          <w:divBdr>
                            <w:top w:val="none" w:sz="0" w:space="0" w:color="auto"/>
                            <w:left w:val="none" w:sz="0" w:space="0" w:color="auto"/>
                            <w:bottom w:val="none" w:sz="0" w:space="0" w:color="auto"/>
                            <w:right w:val="none" w:sz="0" w:space="0" w:color="auto"/>
                          </w:divBdr>
                          <w:divsChild>
                            <w:div w:id="1356662402">
                              <w:marLeft w:val="0"/>
                              <w:marRight w:val="0"/>
                              <w:marTop w:val="0"/>
                              <w:marBottom w:val="0"/>
                              <w:divBdr>
                                <w:top w:val="none" w:sz="0" w:space="0" w:color="auto"/>
                                <w:left w:val="none" w:sz="0" w:space="0" w:color="auto"/>
                                <w:bottom w:val="none" w:sz="0" w:space="0" w:color="auto"/>
                                <w:right w:val="none" w:sz="0" w:space="0" w:color="auto"/>
                              </w:divBdr>
                              <w:divsChild>
                                <w:div w:id="970480475">
                                  <w:marLeft w:val="0"/>
                                  <w:marRight w:val="0"/>
                                  <w:marTop w:val="0"/>
                                  <w:marBottom w:val="0"/>
                                  <w:divBdr>
                                    <w:top w:val="none" w:sz="0" w:space="0" w:color="auto"/>
                                    <w:left w:val="none" w:sz="0" w:space="0" w:color="auto"/>
                                    <w:bottom w:val="none" w:sz="0" w:space="0" w:color="auto"/>
                                    <w:right w:val="none" w:sz="0" w:space="0" w:color="auto"/>
                                  </w:divBdr>
                                  <w:divsChild>
                                    <w:div w:id="2007782951">
                                      <w:marLeft w:val="0"/>
                                      <w:marRight w:val="0"/>
                                      <w:marTop w:val="0"/>
                                      <w:marBottom w:val="0"/>
                                      <w:divBdr>
                                        <w:top w:val="none" w:sz="0" w:space="0" w:color="auto"/>
                                        <w:left w:val="none" w:sz="0" w:space="0" w:color="auto"/>
                                        <w:bottom w:val="none" w:sz="0" w:space="0" w:color="auto"/>
                                        <w:right w:val="none" w:sz="0" w:space="0" w:color="auto"/>
                                      </w:divBdr>
                                      <w:divsChild>
                                        <w:div w:id="1106458324">
                                          <w:marLeft w:val="0"/>
                                          <w:marRight w:val="0"/>
                                          <w:marTop w:val="0"/>
                                          <w:marBottom w:val="0"/>
                                          <w:divBdr>
                                            <w:top w:val="none" w:sz="0" w:space="0" w:color="auto"/>
                                            <w:left w:val="none" w:sz="0" w:space="0" w:color="auto"/>
                                            <w:bottom w:val="none" w:sz="0" w:space="0" w:color="auto"/>
                                            <w:right w:val="none" w:sz="0" w:space="0" w:color="auto"/>
                                          </w:divBdr>
                                          <w:divsChild>
                                            <w:div w:id="1216620829">
                                              <w:marLeft w:val="0"/>
                                              <w:marRight w:val="0"/>
                                              <w:marTop w:val="0"/>
                                              <w:marBottom w:val="0"/>
                                              <w:divBdr>
                                                <w:top w:val="single" w:sz="6" w:space="0" w:color="F5F5F5"/>
                                                <w:left w:val="single" w:sz="6" w:space="0" w:color="F5F5F5"/>
                                                <w:bottom w:val="single" w:sz="6" w:space="0" w:color="F5F5F5"/>
                                                <w:right w:val="single" w:sz="6" w:space="0" w:color="F5F5F5"/>
                                              </w:divBdr>
                                              <w:divsChild>
                                                <w:div w:id="244188709">
                                                  <w:marLeft w:val="0"/>
                                                  <w:marRight w:val="0"/>
                                                  <w:marTop w:val="0"/>
                                                  <w:marBottom w:val="0"/>
                                                  <w:divBdr>
                                                    <w:top w:val="none" w:sz="0" w:space="0" w:color="auto"/>
                                                    <w:left w:val="none" w:sz="0" w:space="0" w:color="auto"/>
                                                    <w:bottom w:val="none" w:sz="0" w:space="0" w:color="auto"/>
                                                    <w:right w:val="none" w:sz="0" w:space="0" w:color="auto"/>
                                                  </w:divBdr>
                                                  <w:divsChild>
                                                    <w:div w:id="7021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4F702BC5EDCE4FBE9F5C0B541D1F8D" ma:contentTypeVersion="8" ma:contentTypeDescription="Crée un document." ma:contentTypeScope="" ma:versionID="dbecafa7d11225b2d98c3c04fc352648">
  <xsd:schema xmlns:xsd="http://www.w3.org/2001/XMLSchema" xmlns:xs="http://www.w3.org/2001/XMLSchema" xmlns:p="http://schemas.microsoft.com/office/2006/metadata/properties" xmlns:ns2="3cbeacca-a702-4f78-8350-732c1d71be2b" targetNamespace="http://schemas.microsoft.com/office/2006/metadata/properties" ma:root="true" ma:fieldsID="f9469090e576d58f600c3584cf8cf77f" ns2:_="">
    <xsd:import namespace="3cbeacca-a702-4f78-8350-732c1d71be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beacca-a702-4f78-8350-732c1d71be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7146B-5661-4FA8-A1E6-FE7D9CAE1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beacca-a702-4f78-8350-732c1d71be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E6EF6C-5354-4386-A53A-E5D7851B3565}">
  <ds:schemaRefs>
    <ds:schemaRef ds:uri="http://schemas.microsoft.com/sharepoint/v3/contenttype/forms"/>
  </ds:schemaRefs>
</ds:datastoreItem>
</file>

<file path=customXml/itemProps3.xml><?xml version="1.0" encoding="utf-8"?>
<ds:datastoreItem xmlns:ds="http://schemas.openxmlformats.org/officeDocument/2006/customXml" ds:itemID="{29F2BD61-083E-4407-B41E-F6730B9E5507}">
  <ds:schemaRefs>
    <ds:schemaRef ds:uri="http://schemas.microsoft.com/office/2006/metadata/properties"/>
  </ds:schemaRefs>
</ds:datastoreItem>
</file>

<file path=customXml/itemProps4.xml><?xml version="1.0" encoding="utf-8"?>
<ds:datastoreItem xmlns:ds="http://schemas.openxmlformats.org/officeDocument/2006/customXml" ds:itemID="{90F73DE5-3B9B-47C8-B2C9-C94A2DD72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228</Words>
  <Characters>1260</Characters>
  <Application>Microsoft Office Word</Application>
  <DocSecurity>0</DocSecurity>
  <Lines>10</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SC11-EP - PI EP - TIM Connexion PI Web API</vt:lpstr>
      <vt:lpstr>SC11-EP - PI EP - TIM Connexion PI Web API</vt:lpstr>
    </vt:vector>
  </TitlesOfParts>
  <Company>Capgemini</Company>
  <LinksUpToDate>false</LinksUpToDate>
  <CharactersWithSpaces>1486</CharactersWithSpaces>
  <SharedDoc>false</SharedDoc>
  <HLinks>
    <vt:vector size="66" baseType="variant">
      <vt:variant>
        <vt:i4>3801135</vt:i4>
      </vt:variant>
      <vt:variant>
        <vt:i4>249</vt:i4>
      </vt:variant>
      <vt:variant>
        <vt:i4>0</vt:i4>
      </vt:variant>
      <vt:variant>
        <vt:i4>5</vt:i4>
      </vt:variant>
      <vt:variant>
        <vt:lpwstr>http://www.oracle.com/technology/products/forms/htdocs/upgrade/roadmap.html</vt:lpwstr>
      </vt:variant>
      <vt:variant>
        <vt:lpwstr/>
      </vt:variant>
      <vt:variant>
        <vt:i4>1114184</vt:i4>
      </vt:variant>
      <vt:variant>
        <vt:i4>228</vt:i4>
      </vt:variant>
      <vt:variant>
        <vt:i4>0</vt:i4>
      </vt:variant>
      <vt:variant>
        <vt:i4>5</vt:i4>
      </vt:variant>
      <vt:variant>
        <vt:lpwstr>https://metalink.oracle.com/metalink/plsql/f?p=130:14:10800122115715574092::::p14_database_id,p14_docid,p14_show_header,p14_show_help,p14_black_frame,p14_font:NOT,317257.1,1,1,1,helvetica</vt:lpwstr>
      </vt:variant>
      <vt:variant>
        <vt:lpwstr/>
      </vt:variant>
      <vt:variant>
        <vt:i4>5767256</vt:i4>
      </vt:variant>
      <vt:variant>
        <vt:i4>225</vt:i4>
      </vt:variant>
      <vt:variant>
        <vt:i4>0</vt:i4>
      </vt:variant>
      <vt:variant>
        <vt:i4>5</vt:i4>
      </vt:variant>
      <vt:variant>
        <vt:lpwstr>https://metalink.oracle.com/metalink/plsql/f?p=130:14:10800122115715574092::::p14_database_id,p14_docid,p14_show_header,p14_show_help,p14_black_frame,p14_font:NOT,66409.1,1,1,1,helvetica</vt:lpwstr>
      </vt:variant>
      <vt:variant>
        <vt:lpwstr/>
      </vt:variant>
      <vt:variant>
        <vt:i4>6357089</vt:i4>
      </vt:variant>
      <vt:variant>
        <vt:i4>222</vt:i4>
      </vt:variant>
      <vt:variant>
        <vt:i4>0</vt:i4>
      </vt:variant>
      <vt:variant>
        <vt:i4>5</vt:i4>
      </vt:variant>
      <vt:variant>
        <vt:lpwstr>https://metalink.oracle.com/metalink/plsql/f?p=130:14:10800122115715574092::::p14_database_id,p14_docid,p14_show_header,p14_show_help,p14_black_frame,p14_font:NOT,1056190.6,1,1,1,helvetica</vt:lpwstr>
      </vt:variant>
      <vt:variant>
        <vt:lpwstr/>
      </vt:variant>
      <vt:variant>
        <vt:i4>1507401</vt:i4>
      </vt:variant>
      <vt:variant>
        <vt:i4>219</vt:i4>
      </vt:variant>
      <vt:variant>
        <vt:i4>0</vt:i4>
      </vt:variant>
      <vt:variant>
        <vt:i4>5</vt:i4>
      </vt:variant>
      <vt:variant>
        <vt:lpwstr>https://metalink.oracle.com/metalink/plsql/f?p=130:14:10800122115715574092::::p14_database_id,p14_docid,p14_show_header,p14_show_help,p14_black_frame,p14_font:NOT,210551.1,1,1,1,helvetica</vt:lpwstr>
      </vt:variant>
      <vt:variant>
        <vt:lpwstr/>
      </vt:variant>
      <vt:variant>
        <vt:i4>1310794</vt:i4>
      </vt:variant>
      <vt:variant>
        <vt:i4>216</vt:i4>
      </vt:variant>
      <vt:variant>
        <vt:i4>0</vt:i4>
      </vt:variant>
      <vt:variant>
        <vt:i4>5</vt:i4>
      </vt:variant>
      <vt:variant>
        <vt:lpwstr>https://metalink.oracle.com/metalink/plsql/f?p=130:14:10800122115715574092::::p14_database_id,p14_docid,p14_show_header,p14_show_help,p14_black_frame,p14_font:NOT,216205.1,1,1,1,helvetica</vt:lpwstr>
      </vt:variant>
      <vt:variant>
        <vt:lpwstr/>
      </vt:variant>
      <vt:variant>
        <vt:i4>1507401</vt:i4>
      </vt:variant>
      <vt:variant>
        <vt:i4>213</vt:i4>
      </vt:variant>
      <vt:variant>
        <vt:i4>0</vt:i4>
      </vt:variant>
      <vt:variant>
        <vt:i4>5</vt:i4>
      </vt:variant>
      <vt:variant>
        <vt:lpwstr>https://metalink.oracle.com/metalink/plsql/f?p=130:14:10800122115715574092::::p14_database_id,p14_docid,p14_show_header,p14_show_help,p14_black_frame,p14_font:NOT,210551.1,1,1,1,helvetica</vt:lpwstr>
      </vt:variant>
      <vt:variant>
        <vt:lpwstr/>
      </vt:variant>
      <vt:variant>
        <vt:i4>1245250</vt:i4>
      </vt:variant>
      <vt:variant>
        <vt:i4>210</vt:i4>
      </vt:variant>
      <vt:variant>
        <vt:i4>0</vt:i4>
      </vt:variant>
      <vt:variant>
        <vt:i4>5</vt:i4>
      </vt:variant>
      <vt:variant>
        <vt:lpwstr>https://metalink.oracle.com/metalink/plsql/f?p=130:14:10800122115715574092::::p14_database_id,p14_docid,p14_show_header,p14_show_help,p14_black_frame,p14_font:NOT,132904.1,1,1,1,helvetica</vt:lpwstr>
      </vt:variant>
      <vt:variant>
        <vt:lpwstr/>
      </vt:variant>
      <vt:variant>
        <vt:i4>5046343</vt:i4>
      </vt:variant>
      <vt:variant>
        <vt:i4>201</vt:i4>
      </vt:variant>
      <vt:variant>
        <vt:i4>0</vt:i4>
      </vt:variant>
      <vt:variant>
        <vt:i4>5</vt:i4>
      </vt:variant>
      <vt:variant>
        <vt:lpwstr>https://metalink.oracle.com/metalink/plsql/f?p=130:14:2374417755173017975::::p14_database_id,p14_docid,p14_show_header,p14_show_help,p14_black_frame,p14_font:NOT,401934.1,1,1,1,helvetica</vt:lpwstr>
      </vt:variant>
      <vt:variant>
        <vt:lpwstr/>
      </vt:variant>
      <vt:variant>
        <vt:i4>4587589</vt:i4>
      </vt:variant>
      <vt:variant>
        <vt:i4>198</vt:i4>
      </vt:variant>
      <vt:variant>
        <vt:i4>0</vt:i4>
      </vt:variant>
      <vt:variant>
        <vt:i4>5</vt:i4>
      </vt:variant>
      <vt:variant>
        <vt:lpwstr>https://metalink.oracle.com/metalink/plsql/f?p=130:14:2374417755173017975::::p14_database_id,p14_docid,p14_show_header,p14_show_help,p14_black_frame,p14_font:NOT,423733.1,1,1,1,helvetica</vt:lpwstr>
      </vt:variant>
      <vt:variant>
        <vt:lpwstr/>
      </vt:variant>
      <vt:variant>
        <vt:i4>1376332</vt:i4>
      </vt:variant>
      <vt:variant>
        <vt:i4>195</vt:i4>
      </vt:variant>
      <vt:variant>
        <vt:i4>0</vt:i4>
      </vt:variant>
      <vt:variant>
        <vt:i4>5</vt:i4>
      </vt:variant>
      <vt:variant>
        <vt:lpwstr>https://metalink.oracle.com/metalink/plsql/f?p=130:14:10800122115715574092::::p14_database_id,p14_docid,p14_show_header,p14_show_help,p14_black_frame,p14_font:NOT,207303.1,1,1,1,helvetica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SC11-EP - PI EP - TIM Connexion PI Web API</dc:title>
  <dc:subject>SC11</dc:subject>
  <dc:creator>Jonathan BARON</dc:creator>
  <cp:keywords>Documentation</cp:keywords>
  <cp:lastModifiedBy>PIGNET, Geoffrey</cp:lastModifiedBy>
  <cp:revision>3</cp:revision>
  <cp:lastPrinted>2020-01-29T12:54:00Z</cp:lastPrinted>
  <dcterms:created xsi:type="dcterms:W3CDTF">2022-05-02T14:42:00Z</dcterms:created>
  <dcterms:modified xsi:type="dcterms:W3CDTF">2022-05-02T15:02:00Z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_Version">
    <vt:lpwstr>22-03-2007</vt:lpwstr>
  </property>
  <property fmtid="{D5CDD505-2E9C-101B-9397-08002B2CF9AE}" pid="3" name="Version">
    <vt:lpwstr>V01r2</vt:lpwstr>
  </property>
  <property fmtid="{D5CDD505-2E9C-101B-9397-08002B2CF9AE}" pid="4" name="ContentTypeId">
    <vt:lpwstr>0x010100014F702BC5EDCE4FBE9F5C0B541D1F8D</vt:lpwstr>
  </property>
  <property fmtid="{D5CDD505-2E9C-101B-9397-08002B2CF9AE}" pid="5" name="_dlc_DocIdItemGuid">
    <vt:lpwstr>b440c3de-6fe3-452f-a25c-0d4c38994f66</vt:lpwstr>
  </property>
  <property fmtid="{D5CDD505-2E9C-101B-9397-08002B2CF9AE}" pid="6" name="MSIP_Label_2b30ed1b-e95f-40b5-af89-828263f287a7_Enabled">
    <vt:lpwstr>True</vt:lpwstr>
  </property>
  <property fmtid="{D5CDD505-2E9C-101B-9397-08002B2CF9AE}" pid="7" name="MSIP_Label_2b30ed1b-e95f-40b5-af89-828263f287a7_SiteId">
    <vt:lpwstr>329e91b0-e21f-48fb-a071-456717ecc28e</vt:lpwstr>
  </property>
  <property fmtid="{D5CDD505-2E9C-101B-9397-08002B2CF9AE}" pid="8" name="MSIP_Label_2b30ed1b-e95f-40b5-af89-828263f287a7_Owner">
    <vt:lpwstr>melvin.carrere@external.total.com</vt:lpwstr>
  </property>
  <property fmtid="{D5CDD505-2E9C-101B-9397-08002B2CF9AE}" pid="9" name="MSIP_Label_2b30ed1b-e95f-40b5-af89-828263f287a7_SetDate">
    <vt:lpwstr>2020-05-06T11:54:03.0822882Z</vt:lpwstr>
  </property>
  <property fmtid="{D5CDD505-2E9C-101B-9397-08002B2CF9AE}" pid="10" name="MSIP_Label_2b30ed1b-e95f-40b5-af89-828263f287a7_Name">
    <vt:lpwstr>Restricted</vt:lpwstr>
  </property>
  <property fmtid="{D5CDD505-2E9C-101B-9397-08002B2CF9AE}" pid="11" name="MSIP_Label_2b30ed1b-e95f-40b5-af89-828263f287a7_Application">
    <vt:lpwstr>Microsoft Azure Information Protection</vt:lpwstr>
  </property>
  <property fmtid="{D5CDD505-2E9C-101B-9397-08002B2CF9AE}" pid="12" name="MSIP_Label_2b30ed1b-e95f-40b5-af89-828263f287a7_ActionId">
    <vt:lpwstr>eddea3f9-f8d4-4970-94b8-d45dd56b5340</vt:lpwstr>
  </property>
  <property fmtid="{D5CDD505-2E9C-101B-9397-08002B2CF9AE}" pid="13" name="MSIP_Label_2b30ed1b-e95f-40b5-af89-828263f287a7_Extended_MSFT_Method">
    <vt:lpwstr>Automatic</vt:lpwstr>
  </property>
  <property fmtid="{D5CDD505-2E9C-101B-9397-08002B2CF9AE}" pid="14" name="Sensitivity">
    <vt:lpwstr>Restricted</vt:lpwstr>
  </property>
</Properties>
</file>