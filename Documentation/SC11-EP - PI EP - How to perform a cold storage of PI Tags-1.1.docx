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BE3A1B"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C"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D" w14:textId="77777777" w:rsidR="00EF716D" w:rsidRDefault="00EF716D">
      <w:pPr>
        <w:suppressAutoHyphens w:val="0"/>
        <w:spacing w:before="0" w:after="0"/>
        <w:jc w:val="left"/>
        <w:rPr>
          <w:rFonts w:asciiTheme="minorHAnsi" w:hAnsiTheme="minorHAnsi"/>
          <w:b/>
          <w:color w:val="1F497D" w:themeColor="text2"/>
          <w:sz w:val="56"/>
          <w:lang w:val="en-US"/>
        </w:rPr>
      </w:pPr>
    </w:p>
    <w:p w14:paraId="6CBE3A1E" w14:textId="77777777" w:rsidR="00EF716D" w:rsidRDefault="00EF716D">
      <w:pPr>
        <w:suppressAutoHyphens w:val="0"/>
        <w:spacing w:before="0" w:after="0"/>
        <w:jc w:val="left"/>
        <w:rPr>
          <w:rFonts w:asciiTheme="minorHAnsi" w:hAnsiTheme="minorHAnsi"/>
          <w:b/>
          <w:color w:val="1F497D" w:themeColor="text2"/>
          <w:sz w:val="56"/>
          <w:lang w:val="en-US"/>
        </w:rPr>
      </w:pPr>
    </w:p>
    <w:p w14:paraId="4C7E72E1" w14:textId="77777777" w:rsidR="00A867E9" w:rsidRDefault="00CB0D80" w:rsidP="00A0461B">
      <w:pPr>
        <w:pStyle w:val="Normalaprstbl"/>
        <w:spacing w:before="60"/>
        <w:jc w:val="center"/>
        <w:outlineLvl w:val="0"/>
        <w:rPr>
          <w:rFonts w:asciiTheme="minorHAnsi" w:hAnsiTheme="minorHAnsi"/>
          <w:b/>
          <w:color w:val="1F497D" w:themeColor="text2"/>
          <w:sz w:val="56"/>
          <w:lang w:val="en-US"/>
        </w:rPr>
      </w:pPr>
      <w:r w:rsidRPr="00CB0D80">
        <w:rPr>
          <w:rFonts w:asciiTheme="minorHAnsi" w:hAnsiTheme="minorHAnsi"/>
          <w:b/>
          <w:color w:val="1F497D" w:themeColor="text2"/>
          <w:sz w:val="56"/>
          <w:lang w:val="en-US"/>
        </w:rPr>
        <w:t>SC11</w:t>
      </w:r>
      <w:r w:rsidR="00E43885">
        <w:rPr>
          <w:rFonts w:asciiTheme="minorHAnsi" w:hAnsiTheme="minorHAnsi"/>
          <w:b/>
          <w:color w:val="1F497D" w:themeColor="text2"/>
          <w:sz w:val="56"/>
          <w:lang w:val="en-US"/>
        </w:rPr>
        <w:t>-</w:t>
      </w:r>
      <w:r w:rsidR="00A867E9">
        <w:rPr>
          <w:rFonts w:asciiTheme="minorHAnsi" w:hAnsiTheme="minorHAnsi"/>
          <w:b/>
          <w:color w:val="1F497D" w:themeColor="text2"/>
          <w:sz w:val="56"/>
          <w:lang w:val="en-US"/>
        </w:rPr>
        <w:t>EP</w:t>
      </w:r>
    </w:p>
    <w:p w14:paraId="6CBE3A1F" w14:textId="59842737" w:rsidR="00625ADD" w:rsidRPr="00D71D8F" w:rsidRDefault="00871E92" w:rsidP="00A0461B">
      <w:pPr>
        <w:pStyle w:val="Normalaprstbl"/>
        <w:spacing w:before="60"/>
        <w:jc w:val="center"/>
        <w:outlineLvl w:val="0"/>
        <w:rPr>
          <w:rFonts w:asciiTheme="minorHAnsi" w:hAnsiTheme="minorHAnsi"/>
          <w:b/>
          <w:color w:val="1F497D" w:themeColor="text2"/>
          <w:sz w:val="24"/>
          <w:lang w:val="en-US"/>
        </w:rPr>
      </w:pPr>
      <w:r w:rsidRPr="00871E92">
        <w:rPr>
          <w:rFonts w:asciiTheme="minorHAnsi" w:hAnsiTheme="minorHAnsi"/>
          <w:b/>
          <w:color w:val="1F497D" w:themeColor="text2"/>
          <w:sz w:val="56"/>
          <w:lang w:val="en-US"/>
        </w:rPr>
        <w:t xml:space="preserve">PI EP </w:t>
      </w:r>
      <w:r w:rsidR="00F71471">
        <w:rPr>
          <w:rFonts w:asciiTheme="minorHAnsi" w:hAnsiTheme="minorHAnsi"/>
          <w:b/>
          <w:color w:val="1F497D" w:themeColor="text2"/>
          <w:sz w:val="56"/>
          <w:lang w:val="en-US"/>
        </w:rPr>
        <w:t>–</w:t>
      </w:r>
      <w:r w:rsidRPr="00871E92">
        <w:rPr>
          <w:rFonts w:asciiTheme="minorHAnsi" w:hAnsiTheme="minorHAnsi"/>
          <w:b/>
          <w:color w:val="1F497D" w:themeColor="text2"/>
          <w:sz w:val="56"/>
          <w:lang w:val="en-US"/>
        </w:rPr>
        <w:t xml:space="preserve"> </w:t>
      </w:r>
      <w:r w:rsidR="00FC6591">
        <w:rPr>
          <w:rFonts w:asciiTheme="minorHAnsi" w:hAnsiTheme="minorHAnsi"/>
          <w:b/>
          <w:color w:val="1F497D" w:themeColor="text2"/>
          <w:sz w:val="56"/>
          <w:lang w:val="en-US"/>
        </w:rPr>
        <w:t xml:space="preserve">How to perform a cold </w:t>
      </w:r>
      <w:r w:rsidR="00100255">
        <w:rPr>
          <w:rFonts w:asciiTheme="minorHAnsi" w:hAnsiTheme="minorHAnsi"/>
          <w:b/>
          <w:color w:val="1F497D" w:themeColor="text2"/>
          <w:sz w:val="56"/>
          <w:lang w:val="en-US"/>
        </w:rPr>
        <w:t>storage</w:t>
      </w:r>
      <w:r w:rsidR="00F71471">
        <w:rPr>
          <w:rFonts w:asciiTheme="minorHAnsi" w:hAnsiTheme="minorHAnsi"/>
          <w:b/>
          <w:color w:val="1F497D" w:themeColor="text2"/>
          <w:sz w:val="56"/>
          <w:lang w:val="en-US"/>
        </w:rPr>
        <w:t xml:space="preserve"> </w:t>
      </w:r>
      <w:r w:rsidR="00FC6591">
        <w:rPr>
          <w:rFonts w:asciiTheme="minorHAnsi" w:hAnsiTheme="minorHAnsi"/>
          <w:b/>
          <w:color w:val="1F497D" w:themeColor="text2"/>
          <w:sz w:val="56"/>
          <w:lang w:val="en-US"/>
        </w:rPr>
        <w:t>of</w:t>
      </w:r>
      <w:r w:rsidRPr="00871E92">
        <w:rPr>
          <w:rFonts w:asciiTheme="minorHAnsi" w:hAnsiTheme="minorHAnsi"/>
          <w:b/>
          <w:color w:val="1F497D" w:themeColor="text2"/>
          <w:sz w:val="56"/>
          <w:lang w:val="en-US"/>
        </w:rPr>
        <w:t xml:space="preserve"> PI Tags</w:t>
      </w:r>
      <w:r w:rsidR="00FC6591">
        <w:rPr>
          <w:rFonts w:asciiTheme="minorHAnsi" w:hAnsiTheme="minorHAnsi"/>
          <w:b/>
          <w:color w:val="1F497D" w:themeColor="text2"/>
          <w:sz w:val="56"/>
          <w:lang w:val="en-US"/>
        </w:rPr>
        <w:t xml:space="preserve"> ?</w:t>
      </w:r>
    </w:p>
    <w:p w14:paraId="6CBE3A20" w14:textId="77777777" w:rsidR="009C5E96" w:rsidRDefault="009C5E96" w:rsidP="00981132">
      <w:pPr>
        <w:rPr>
          <w:rFonts w:asciiTheme="minorHAnsi" w:hAnsiTheme="minorHAnsi"/>
          <w:b/>
          <w:i/>
          <w:snapToGrid w:val="0"/>
          <w:color w:val="1F497D" w:themeColor="text2"/>
          <w:sz w:val="28"/>
          <w:lang w:val="en-US"/>
        </w:rPr>
      </w:pPr>
    </w:p>
    <w:p w14:paraId="6CBE3A21" w14:textId="77777777" w:rsidR="001F26DE" w:rsidRDefault="00AB0098" w:rsidP="0042654D">
      <w:pPr>
        <w:pStyle w:val="Titre2"/>
        <w:numPr>
          <w:ilvl w:val="0"/>
          <w:numId w:val="8"/>
        </w:numPr>
        <w:rPr>
          <w:lang w:val="en-US"/>
        </w:rPr>
      </w:pPr>
      <w:bookmarkStart w:id="0" w:name="_Toc455497891"/>
      <w:bookmarkStart w:id="1" w:name="_Toc455497941"/>
      <w:bookmarkStart w:id="2" w:name="_Toc455498385"/>
      <w:bookmarkStart w:id="3" w:name="_Toc455498411"/>
      <w:bookmarkStart w:id="4" w:name="_Toc455502034"/>
      <w:bookmarkStart w:id="5" w:name="_Toc455497892"/>
      <w:bookmarkStart w:id="6" w:name="_Toc455497942"/>
      <w:bookmarkStart w:id="7" w:name="_Toc455498386"/>
      <w:bookmarkStart w:id="8" w:name="_Toc455498412"/>
      <w:bookmarkStart w:id="9" w:name="_Toc455502035"/>
      <w:bookmarkStart w:id="10" w:name="_Toc48323304"/>
      <w:bookmarkEnd w:id="0"/>
      <w:bookmarkEnd w:id="1"/>
      <w:bookmarkEnd w:id="2"/>
      <w:bookmarkEnd w:id="3"/>
      <w:bookmarkEnd w:id="4"/>
      <w:bookmarkEnd w:id="5"/>
      <w:bookmarkEnd w:id="6"/>
      <w:bookmarkEnd w:id="7"/>
      <w:bookmarkEnd w:id="8"/>
      <w:bookmarkEnd w:id="9"/>
      <w:r w:rsidRPr="00E63F41">
        <w:rPr>
          <w:lang w:val="en-US"/>
        </w:rPr>
        <w:lastRenderedPageBreak/>
        <w:t>VERSIONING AND CONTROL VALIDATION</w:t>
      </w:r>
      <w:bookmarkEnd w:id="10"/>
    </w:p>
    <w:p w14:paraId="6CBE3A22" w14:textId="77777777" w:rsidR="001F26DE" w:rsidRPr="00E63F41" w:rsidRDefault="001F26DE" w:rsidP="005B522F">
      <w:pPr>
        <w:pStyle w:val="Titresection"/>
        <w:rPr>
          <w:rFonts w:asciiTheme="minorHAnsi" w:hAnsiTheme="minorHAnsi"/>
          <w:caps w:val="0"/>
          <w:color w:val="1F497D" w:themeColor="text2"/>
          <w:lang w:val="en-US"/>
        </w:rPr>
      </w:pPr>
    </w:p>
    <w:p w14:paraId="6CBE3A23" w14:textId="77777777" w:rsidR="002D5AEE" w:rsidRPr="00B665F1" w:rsidRDefault="009C4384" w:rsidP="005B522F">
      <w:pPr>
        <w:pStyle w:val="Titresection"/>
        <w:rPr>
          <w:rFonts w:asciiTheme="minorHAnsi" w:hAnsiTheme="minorHAnsi"/>
          <w:caps w:val="0"/>
          <w:color w:val="1F497D" w:themeColor="text2"/>
          <w:lang w:val="en-US"/>
        </w:rPr>
      </w:pPr>
      <w:r w:rsidRPr="00B665F1">
        <w:rPr>
          <w:rFonts w:asciiTheme="minorHAnsi" w:hAnsiTheme="minorHAnsi"/>
          <w:caps w:val="0"/>
          <w:color w:val="1F497D" w:themeColor="text2"/>
          <w:lang w:val="en-US"/>
        </w:rPr>
        <w:t>VERSIO</w:t>
      </w:r>
      <w:r w:rsidR="00AB1560" w:rsidRPr="00B665F1">
        <w:rPr>
          <w:rFonts w:asciiTheme="minorHAnsi" w:hAnsiTheme="minorHAnsi"/>
          <w:caps w:val="0"/>
          <w:color w:val="1F497D" w:themeColor="text2"/>
          <w:lang w:val="en-US"/>
        </w:rPr>
        <w:t>NING HISTORY</w:t>
      </w:r>
      <w:r w:rsidR="007C474A" w:rsidRPr="00B665F1">
        <w:rPr>
          <w:rFonts w:asciiTheme="minorHAnsi" w:hAnsiTheme="minorHAnsi"/>
          <w:caps w:val="0"/>
          <w:color w:val="1F497D" w:themeColor="text2"/>
          <w:lang w:val="en-US"/>
        </w:rPr>
        <w:t xml:space="preserve"> </w:t>
      </w:r>
    </w:p>
    <w:p w14:paraId="6CBE3A24" w14:textId="77777777" w:rsidR="002D5AEE" w:rsidRPr="00B665F1" w:rsidRDefault="002D5AEE" w:rsidP="005B522F">
      <w:pPr>
        <w:rPr>
          <w:rFonts w:asciiTheme="minorHAnsi" w:hAnsiTheme="minorHAnsi"/>
          <w:color w:val="1F497D" w:themeColor="text2"/>
          <w:lang w:val="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86"/>
        <w:gridCol w:w="2552"/>
        <w:gridCol w:w="4894"/>
        <w:gridCol w:w="1342"/>
      </w:tblGrid>
      <w:tr w:rsidR="002D5AEE" w:rsidRPr="00B665F1" w14:paraId="6CBE3A29" w14:textId="77777777" w:rsidTr="001062AC">
        <w:trPr>
          <w:jc w:val="center"/>
        </w:trPr>
        <w:tc>
          <w:tcPr>
            <w:tcW w:w="986" w:type="dxa"/>
            <w:tcBorders>
              <w:bottom w:val="single" w:sz="4" w:space="0" w:color="auto"/>
            </w:tcBorders>
          </w:tcPr>
          <w:p w14:paraId="6CBE3A25"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Version</w:t>
            </w:r>
          </w:p>
        </w:tc>
        <w:tc>
          <w:tcPr>
            <w:tcW w:w="2552" w:type="dxa"/>
            <w:tcBorders>
              <w:bottom w:val="single" w:sz="4" w:space="0" w:color="auto"/>
            </w:tcBorders>
          </w:tcPr>
          <w:p w14:paraId="6CBE3A26" w14:textId="77777777" w:rsidR="002D5AEE" w:rsidRPr="00022F46" w:rsidRDefault="00AB1560" w:rsidP="005B522F">
            <w:pPr>
              <w:pStyle w:val="TitreTableau"/>
              <w:jc w:val="both"/>
              <w:rPr>
                <w:rFonts w:asciiTheme="minorHAnsi" w:hAnsiTheme="minorHAnsi"/>
                <w:smallCaps w:val="0"/>
                <w:color w:val="1F497D" w:themeColor="text2"/>
                <w:lang w:val="en-US"/>
              </w:rPr>
            </w:pPr>
            <w:r>
              <w:rPr>
                <w:rFonts w:asciiTheme="minorHAnsi" w:hAnsiTheme="minorHAnsi"/>
                <w:smallCaps w:val="0"/>
                <w:color w:val="1F497D" w:themeColor="text2"/>
                <w:lang w:val="en-US"/>
              </w:rPr>
              <w:t>AUTHOR</w:t>
            </w:r>
          </w:p>
        </w:tc>
        <w:tc>
          <w:tcPr>
            <w:tcW w:w="4894" w:type="dxa"/>
            <w:tcBorders>
              <w:bottom w:val="single" w:sz="4" w:space="0" w:color="auto"/>
            </w:tcBorders>
          </w:tcPr>
          <w:p w14:paraId="6CBE3A27" w14:textId="77777777" w:rsidR="002D5AEE" w:rsidRPr="00022F46" w:rsidRDefault="009C4384"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REVISION</w:t>
            </w:r>
          </w:p>
        </w:tc>
        <w:tc>
          <w:tcPr>
            <w:tcW w:w="1342" w:type="dxa"/>
            <w:tcBorders>
              <w:bottom w:val="single" w:sz="4" w:space="0" w:color="auto"/>
            </w:tcBorders>
          </w:tcPr>
          <w:p w14:paraId="6CBE3A28" w14:textId="77777777" w:rsidR="002D5AEE" w:rsidRPr="00022F46" w:rsidRDefault="002D5AEE" w:rsidP="005B522F">
            <w:pPr>
              <w:pStyle w:val="TitreTableau"/>
              <w:jc w:val="both"/>
              <w:rPr>
                <w:rFonts w:asciiTheme="minorHAnsi" w:hAnsiTheme="minorHAnsi"/>
                <w:smallCaps w:val="0"/>
                <w:color w:val="1F497D" w:themeColor="text2"/>
                <w:lang w:val="en-US"/>
              </w:rPr>
            </w:pPr>
            <w:r w:rsidRPr="00022F46">
              <w:rPr>
                <w:rFonts w:asciiTheme="minorHAnsi" w:hAnsiTheme="minorHAnsi"/>
                <w:smallCaps w:val="0"/>
                <w:color w:val="1F497D" w:themeColor="text2"/>
                <w:lang w:val="en-US"/>
              </w:rPr>
              <w:t>Date</w:t>
            </w:r>
          </w:p>
        </w:tc>
      </w:tr>
      <w:tr w:rsidR="00D71D8F" w:rsidRPr="00B665F1" w14:paraId="6CBE3A2E"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A" w14:textId="77777777" w:rsidR="00D71D8F" w:rsidRPr="0069463B" w:rsidRDefault="00D71D8F" w:rsidP="00D71D8F">
            <w:pPr>
              <w:jc w:val="center"/>
              <w:rPr>
                <w:rFonts w:asciiTheme="minorHAnsi" w:hAnsiTheme="minorHAnsi"/>
                <w:color w:val="1F497D" w:themeColor="text2"/>
                <w:sz w:val="20"/>
                <w:lang w:val="en-US"/>
              </w:rPr>
            </w:pPr>
            <w:r w:rsidRPr="0069463B">
              <w:rPr>
                <w:rFonts w:asciiTheme="minorHAnsi" w:hAnsiTheme="minorHAnsi"/>
                <w:color w:val="1F497D" w:themeColor="text2"/>
                <w:sz w:val="20"/>
                <w:lang w:val="en-US"/>
              </w:rPr>
              <w:t>1.0</w:t>
            </w:r>
          </w:p>
        </w:tc>
        <w:tc>
          <w:tcPr>
            <w:tcW w:w="2552" w:type="dxa"/>
            <w:tcBorders>
              <w:top w:val="single" w:sz="4" w:space="0" w:color="auto"/>
              <w:left w:val="single" w:sz="4" w:space="0" w:color="auto"/>
              <w:bottom w:val="single" w:sz="4" w:space="0" w:color="auto"/>
              <w:right w:val="single" w:sz="4" w:space="0" w:color="auto"/>
            </w:tcBorders>
          </w:tcPr>
          <w:p w14:paraId="6CBE3A2B" w14:textId="2DC40877" w:rsidR="00D71D8F" w:rsidRPr="0069463B" w:rsidRDefault="00C6315F" w:rsidP="00D71D8F">
            <w:pPr>
              <w:jc w:val="center"/>
              <w:rPr>
                <w:rFonts w:asciiTheme="minorHAnsi" w:hAnsiTheme="minorHAnsi"/>
                <w:color w:val="1F497D" w:themeColor="text2"/>
                <w:sz w:val="20"/>
                <w:lang w:val="en-US"/>
              </w:rPr>
            </w:pPr>
            <w:r w:rsidRPr="0069463B">
              <w:rPr>
                <w:rFonts w:asciiTheme="minorHAnsi" w:hAnsiTheme="minorHAnsi"/>
                <w:color w:val="1F497D" w:themeColor="text2"/>
                <w:sz w:val="20"/>
                <w:lang w:val="en-US"/>
              </w:rPr>
              <w:t xml:space="preserve">Romain </w:t>
            </w:r>
            <w:proofErr w:type="spellStart"/>
            <w:r w:rsidRPr="0069463B">
              <w:rPr>
                <w:rFonts w:asciiTheme="minorHAnsi" w:hAnsiTheme="minorHAnsi"/>
                <w:color w:val="1F497D" w:themeColor="text2"/>
                <w:sz w:val="20"/>
                <w:lang w:val="en-US"/>
              </w:rPr>
              <w:t>Castagné</w:t>
            </w:r>
            <w:proofErr w:type="spellEnd"/>
            <w:r w:rsidRPr="0069463B">
              <w:rPr>
                <w:rFonts w:asciiTheme="minorHAnsi" w:hAnsiTheme="minorHAnsi"/>
                <w:color w:val="1F497D" w:themeColor="text2"/>
                <w:sz w:val="20"/>
                <w:lang w:val="en-US"/>
              </w:rPr>
              <w:t xml:space="preserve"> (</w:t>
            </w:r>
            <w:r w:rsidR="00D71D8F" w:rsidRPr="0069463B">
              <w:rPr>
                <w:rFonts w:asciiTheme="minorHAnsi" w:hAnsiTheme="minorHAnsi"/>
                <w:color w:val="1F497D" w:themeColor="text2"/>
                <w:sz w:val="20"/>
                <w:lang w:val="en-US"/>
              </w:rPr>
              <w:t>CGI</w:t>
            </w:r>
            <w:r w:rsidRPr="0069463B">
              <w:rPr>
                <w:rFonts w:asciiTheme="minorHAnsi" w:hAnsiTheme="minorHAnsi"/>
                <w:color w:val="1F497D" w:themeColor="text2"/>
                <w:sz w:val="20"/>
                <w:lang w:val="en-US"/>
              </w:rPr>
              <w:t>)</w:t>
            </w:r>
          </w:p>
        </w:tc>
        <w:tc>
          <w:tcPr>
            <w:tcW w:w="4894" w:type="dxa"/>
            <w:tcBorders>
              <w:top w:val="single" w:sz="4" w:space="0" w:color="auto"/>
              <w:left w:val="single" w:sz="4" w:space="0" w:color="auto"/>
              <w:bottom w:val="single" w:sz="4" w:space="0" w:color="auto"/>
              <w:right w:val="single" w:sz="4" w:space="0" w:color="auto"/>
            </w:tcBorders>
          </w:tcPr>
          <w:p w14:paraId="6CBE3A2C" w14:textId="77777777" w:rsidR="00D71D8F" w:rsidRPr="0069463B" w:rsidRDefault="00D71D8F" w:rsidP="00D71D8F">
            <w:pPr>
              <w:rPr>
                <w:rFonts w:asciiTheme="minorHAnsi" w:hAnsiTheme="minorHAnsi"/>
                <w:color w:val="1F497D" w:themeColor="text2"/>
                <w:sz w:val="20"/>
                <w:lang w:val="en-US"/>
              </w:rPr>
            </w:pPr>
            <w:r w:rsidRPr="0069463B">
              <w:rPr>
                <w:rFonts w:asciiTheme="minorHAnsi" w:hAnsiTheme="minorHAnsi"/>
                <w:color w:val="1F497D" w:themeColor="text2"/>
                <w:sz w:val="20"/>
                <w:lang w:val="en-US"/>
              </w:rPr>
              <w:t>First review</w:t>
            </w:r>
          </w:p>
        </w:tc>
        <w:tc>
          <w:tcPr>
            <w:tcW w:w="1342" w:type="dxa"/>
            <w:tcBorders>
              <w:top w:val="single" w:sz="4" w:space="0" w:color="auto"/>
              <w:left w:val="single" w:sz="4" w:space="0" w:color="auto"/>
              <w:bottom w:val="single" w:sz="4" w:space="0" w:color="auto"/>
              <w:right w:val="single" w:sz="4" w:space="0" w:color="auto"/>
            </w:tcBorders>
          </w:tcPr>
          <w:p w14:paraId="6CBE3A2D" w14:textId="6AC369D6" w:rsidR="00D71D8F" w:rsidRPr="0069463B" w:rsidRDefault="005D7DBB" w:rsidP="00C6315F">
            <w:pPr>
              <w:rPr>
                <w:rFonts w:asciiTheme="minorHAnsi" w:hAnsiTheme="minorHAnsi"/>
                <w:color w:val="1F497D" w:themeColor="text2"/>
                <w:sz w:val="20"/>
                <w:lang w:val="en-US"/>
              </w:rPr>
            </w:pPr>
            <w:r>
              <w:rPr>
                <w:rFonts w:asciiTheme="minorHAnsi" w:hAnsiTheme="minorHAnsi"/>
                <w:color w:val="1F497D" w:themeColor="text2"/>
                <w:sz w:val="20"/>
                <w:lang w:val="en-US"/>
              </w:rPr>
              <w:t>21</w:t>
            </w:r>
            <w:r w:rsidR="00D71D8F" w:rsidRPr="0069463B">
              <w:rPr>
                <w:rFonts w:asciiTheme="minorHAnsi" w:hAnsiTheme="minorHAnsi"/>
                <w:color w:val="1F497D" w:themeColor="text2"/>
                <w:sz w:val="20"/>
                <w:lang w:val="en-US"/>
              </w:rPr>
              <w:t>/</w:t>
            </w:r>
            <w:r w:rsidR="00C6315F" w:rsidRPr="0069463B">
              <w:rPr>
                <w:rFonts w:asciiTheme="minorHAnsi" w:hAnsiTheme="minorHAnsi"/>
                <w:color w:val="1F497D" w:themeColor="text2"/>
                <w:sz w:val="20"/>
                <w:lang w:val="en-US"/>
              </w:rPr>
              <w:t>07</w:t>
            </w:r>
            <w:r w:rsidR="00D71D8F" w:rsidRPr="0069463B">
              <w:rPr>
                <w:rFonts w:asciiTheme="minorHAnsi" w:hAnsiTheme="minorHAnsi"/>
                <w:color w:val="1F497D" w:themeColor="text2"/>
                <w:sz w:val="20"/>
                <w:lang w:val="en-US"/>
              </w:rPr>
              <w:t>/20</w:t>
            </w:r>
            <w:r w:rsidR="00B665F1" w:rsidRPr="0069463B">
              <w:rPr>
                <w:rFonts w:asciiTheme="minorHAnsi" w:hAnsiTheme="minorHAnsi"/>
                <w:color w:val="1F497D" w:themeColor="text2"/>
                <w:sz w:val="20"/>
                <w:lang w:val="en-US"/>
              </w:rPr>
              <w:t>20</w:t>
            </w:r>
          </w:p>
        </w:tc>
      </w:tr>
      <w:tr w:rsidR="00A21875" w:rsidRPr="0069463B" w14:paraId="6CBE3A33"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2F" w14:textId="3C48EF52" w:rsidR="00A21875" w:rsidRPr="00B665F1" w:rsidRDefault="00622FF3" w:rsidP="00945D42">
            <w:pPr>
              <w:jc w:val="center"/>
              <w:rPr>
                <w:rFonts w:asciiTheme="minorHAnsi" w:hAnsiTheme="minorHAnsi"/>
                <w:color w:val="1F497D" w:themeColor="text2"/>
                <w:sz w:val="20"/>
                <w:lang w:val="en-US"/>
              </w:rPr>
            </w:pPr>
            <w:r>
              <w:rPr>
                <w:rFonts w:asciiTheme="minorHAnsi" w:hAnsiTheme="minorHAnsi"/>
                <w:color w:val="1F497D" w:themeColor="text2"/>
                <w:sz w:val="20"/>
                <w:lang w:val="en-US"/>
              </w:rPr>
              <w:t>1.1</w:t>
            </w:r>
          </w:p>
        </w:tc>
        <w:tc>
          <w:tcPr>
            <w:tcW w:w="2552" w:type="dxa"/>
            <w:tcBorders>
              <w:top w:val="single" w:sz="4" w:space="0" w:color="auto"/>
              <w:left w:val="single" w:sz="4" w:space="0" w:color="auto"/>
              <w:bottom w:val="single" w:sz="4" w:space="0" w:color="auto"/>
              <w:right w:val="single" w:sz="4" w:space="0" w:color="auto"/>
            </w:tcBorders>
          </w:tcPr>
          <w:p w14:paraId="6CBE3A30" w14:textId="29ED85F1" w:rsidR="00A21875" w:rsidRPr="00B665F1" w:rsidRDefault="00622FF3" w:rsidP="00945D42">
            <w:pPr>
              <w:jc w:val="center"/>
              <w:rPr>
                <w:rFonts w:asciiTheme="minorHAnsi" w:hAnsiTheme="minorHAnsi"/>
                <w:color w:val="1F497D" w:themeColor="text2"/>
                <w:sz w:val="20"/>
                <w:lang w:val="en-US"/>
              </w:rPr>
            </w:pPr>
            <w:r>
              <w:rPr>
                <w:rFonts w:asciiTheme="minorHAnsi" w:hAnsiTheme="minorHAnsi"/>
                <w:color w:val="1F497D" w:themeColor="text2"/>
                <w:sz w:val="20"/>
                <w:lang w:val="en-US"/>
              </w:rPr>
              <w:t xml:space="preserve">Florent </w:t>
            </w:r>
            <w:proofErr w:type="spellStart"/>
            <w:r>
              <w:rPr>
                <w:rFonts w:asciiTheme="minorHAnsi" w:hAnsiTheme="minorHAnsi"/>
                <w:color w:val="1F497D" w:themeColor="text2"/>
                <w:sz w:val="20"/>
                <w:lang w:val="en-US"/>
              </w:rPr>
              <w:t>Auberger</w:t>
            </w:r>
            <w:proofErr w:type="spellEnd"/>
            <w:r>
              <w:rPr>
                <w:rFonts w:asciiTheme="minorHAnsi" w:hAnsiTheme="minorHAnsi"/>
                <w:color w:val="1F497D" w:themeColor="text2"/>
                <w:sz w:val="20"/>
                <w:lang w:val="en-US"/>
              </w:rPr>
              <w:t xml:space="preserve"> (Total)</w:t>
            </w:r>
          </w:p>
        </w:tc>
        <w:tc>
          <w:tcPr>
            <w:tcW w:w="4894" w:type="dxa"/>
            <w:tcBorders>
              <w:top w:val="single" w:sz="4" w:space="0" w:color="auto"/>
              <w:left w:val="single" w:sz="4" w:space="0" w:color="auto"/>
              <w:bottom w:val="single" w:sz="4" w:space="0" w:color="auto"/>
              <w:right w:val="single" w:sz="4" w:space="0" w:color="auto"/>
            </w:tcBorders>
          </w:tcPr>
          <w:p w14:paraId="6CBE3A31" w14:textId="4066D219" w:rsidR="00A21875" w:rsidRPr="0069463B" w:rsidRDefault="00622FF3" w:rsidP="005B522F">
            <w:pPr>
              <w:rPr>
                <w:rFonts w:asciiTheme="minorHAnsi" w:hAnsiTheme="minorHAnsi"/>
                <w:color w:val="1F497D" w:themeColor="text2"/>
                <w:sz w:val="20"/>
                <w:lang w:val="en-US"/>
              </w:rPr>
            </w:pPr>
            <w:r>
              <w:rPr>
                <w:rFonts w:asciiTheme="minorHAnsi" w:hAnsiTheme="minorHAnsi"/>
                <w:color w:val="1F497D" w:themeColor="text2"/>
                <w:sz w:val="20"/>
                <w:lang w:val="en-US"/>
              </w:rPr>
              <w:t>Some adaptations</w:t>
            </w:r>
          </w:p>
        </w:tc>
        <w:tc>
          <w:tcPr>
            <w:tcW w:w="1342" w:type="dxa"/>
            <w:tcBorders>
              <w:top w:val="single" w:sz="4" w:space="0" w:color="auto"/>
              <w:left w:val="single" w:sz="4" w:space="0" w:color="auto"/>
              <w:bottom w:val="single" w:sz="4" w:space="0" w:color="auto"/>
              <w:right w:val="single" w:sz="4" w:space="0" w:color="auto"/>
            </w:tcBorders>
          </w:tcPr>
          <w:p w14:paraId="6CBE3A32" w14:textId="28EDA2D1" w:rsidR="00A21875" w:rsidRPr="0069463B" w:rsidRDefault="00622FF3" w:rsidP="005B522F">
            <w:pPr>
              <w:rPr>
                <w:rFonts w:asciiTheme="minorHAnsi" w:hAnsiTheme="minorHAnsi"/>
                <w:color w:val="1F497D" w:themeColor="text2"/>
                <w:sz w:val="20"/>
                <w:lang w:val="en-US"/>
              </w:rPr>
            </w:pPr>
            <w:r>
              <w:rPr>
                <w:rFonts w:asciiTheme="minorHAnsi" w:hAnsiTheme="minorHAnsi"/>
                <w:color w:val="1F497D" w:themeColor="text2"/>
                <w:sz w:val="20"/>
                <w:lang w:val="en-US"/>
              </w:rPr>
              <w:t>14/08/2020</w:t>
            </w:r>
          </w:p>
        </w:tc>
      </w:tr>
      <w:tr w:rsidR="00731851" w:rsidRPr="0069463B" w14:paraId="6CBE3A38"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4" w14:textId="77777777" w:rsidR="00731851" w:rsidRPr="0069463B" w:rsidRDefault="00731851"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5" w14:textId="77777777" w:rsidR="00731851" w:rsidRPr="0069463B" w:rsidRDefault="00731851"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36" w14:textId="77777777" w:rsidR="00731851" w:rsidRPr="0069463B" w:rsidRDefault="00731851"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37" w14:textId="77777777" w:rsidR="00731851" w:rsidRPr="0069463B" w:rsidRDefault="00731851" w:rsidP="005B522F">
            <w:pPr>
              <w:rPr>
                <w:rFonts w:asciiTheme="minorHAnsi" w:hAnsiTheme="minorHAnsi"/>
                <w:color w:val="1F497D" w:themeColor="text2"/>
                <w:sz w:val="20"/>
                <w:lang w:val="en-US"/>
              </w:rPr>
            </w:pPr>
          </w:p>
        </w:tc>
      </w:tr>
      <w:tr w:rsidR="00AF5360" w:rsidRPr="0069463B" w14:paraId="6CBE3A3D"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9" w14:textId="77777777" w:rsidR="00AF5360" w:rsidRPr="0069463B" w:rsidRDefault="00AF5360"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A" w14:textId="77777777" w:rsidR="00AF5360" w:rsidRPr="0069463B" w:rsidRDefault="00AF5360"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3B" w14:textId="77777777" w:rsidR="00AF5360" w:rsidRPr="0069463B" w:rsidRDefault="00AF5360"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3C" w14:textId="77777777" w:rsidR="00AF5360" w:rsidRPr="0069463B" w:rsidRDefault="00AF5360" w:rsidP="005B522F">
            <w:pPr>
              <w:rPr>
                <w:rFonts w:asciiTheme="minorHAnsi" w:hAnsiTheme="minorHAnsi"/>
                <w:color w:val="1F497D" w:themeColor="text2"/>
                <w:sz w:val="20"/>
                <w:lang w:val="en-US"/>
              </w:rPr>
            </w:pPr>
          </w:p>
        </w:tc>
      </w:tr>
      <w:tr w:rsidR="003B08BD" w:rsidRPr="0069463B" w14:paraId="6CBE3A42"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3E" w14:textId="77777777" w:rsidR="003B08BD" w:rsidRPr="0069463B" w:rsidRDefault="003B08BD"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3F" w14:textId="77777777" w:rsidR="003B08BD" w:rsidRPr="0069463B" w:rsidRDefault="003B08BD"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40" w14:textId="77777777" w:rsidR="003B08BD" w:rsidRPr="0069463B" w:rsidRDefault="003B08BD"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41" w14:textId="77777777" w:rsidR="003B08BD" w:rsidRPr="0069463B" w:rsidRDefault="003B08BD" w:rsidP="005B522F">
            <w:pPr>
              <w:rPr>
                <w:rFonts w:asciiTheme="minorHAnsi" w:hAnsiTheme="minorHAnsi"/>
                <w:color w:val="1F497D" w:themeColor="text2"/>
                <w:sz w:val="20"/>
                <w:lang w:val="en-US"/>
              </w:rPr>
            </w:pPr>
          </w:p>
        </w:tc>
      </w:tr>
      <w:tr w:rsidR="004A46D4" w:rsidRPr="0069463B" w14:paraId="6CBE3A47" w14:textId="77777777" w:rsidTr="001062AC">
        <w:trPr>
          <w:jc w:val="center"/>
        </w:trPr>
        <w:tc>
          <w:tcPr>
            <w:tcW w:w="986" w:type="dxa"/>
            <w:tcBorders>
              <w:top w:val="single" w:sz="4" w:space="0" w:color="auto"/>
              <w:left w:val="single" w:sz="4" w:space="0" w:color="auto"/>
              <w:bottom w:val="single" w:sz="4" w:space="0" w:color="auto"/>
              <w:right w:val="single" w:sz="4" w:space="0" w:color="auto"/>
            </w:tcBorders>
          </w:tcPr>
          <w:p w14:paraId="6CBE3A43" w14:textId="77777777" w:rsidR="004A46D4" w:rsidRPr="0069463B" w:rsidRDefault="004A46D4" w:rsidP="005B522F">
            <w:pPr>
              <w:rPr>
                <w:rFonts w:asciiTheme="minorHAnsi" w:hAnsiTheme="minorHAnsi"/>
                <w:color w:val="1F497D" w:themeColor="text2"/>
                <w:sz w:val="20"/>
                <w:lang w:val="en-US"/>
              </w:rPr>
            </w:pPr>
          </w:p>
        </w:tc>
        <w:tc>
          <w:tcPr>
            <w:tcW w:w="2552" w:type="dxa"/>
            <w:tcBorders>
              <w:top w:val="single" w:sz="4" w:space="0" w:color="auto"/>
              <w:left w:val="single" w:sz="4" w:space="0" w:color="auto"/>
              <w:bottom w:val="single" w:sz="4" w:space="0" w:color="auto"/>
              <w:right w:val="single" w:sz="4" w:space="0" w:color="auto"/>
            </w:tcBorders>
          </w:tcPr>
          <w:p w14:paraId="6CBE3A44" w14:textId="77777777" w:rsidR="004A46D4" w:rsidRPr="0069463B" w:rsidRDefault="004A46D4" w:rsidP="005B522F">
            <w:pPr>
              <w:rPr>
                <w:rFonts w:asciiTheme="minorHAnsi" w:hAnsiTheme="minorHAnsi"/>
                <w:color w:val="1F497D" w:themeColor="text2"/>
                <w:sz w:val="20"/>
                <w:lang w:val="en-US"/>
              </w:rPr>
            </w:pPr>
          </w:p>
        </w:tc>
        <w:tc>
          <w:tcPr>
            <w:tcW w:w="4894" w:type="dxa"/>
            <w:tcBorders>
              <w:top w:val="single" w:sz="4" w:space="0" w:color="auto"/>
              <w:left w:val="single" w:sz="4" w:space="0" w:color="auto"/>
              <w:bottom w:val="single" w:sz="4" w:space="0" w:color="auto"/>
              <w:right w:val="single" w:sz="4" w:space="0" w:color="auto"/>
            </w:tcBorders>
          </w:tcPr>
          <w:p w14:paraId="6CBE3A45" w14:textId="77777777" w:rsidR="004A46D4" w:rsidRPr="0069463B" w:rsidRDefault="004A46D4" w:rsidP="005B522F">
            <w:pPr>
              <w:rPr>
                <w:rFonts w:asciiTheme="minorHAnsi" w:hAnsiTheme="minorHAnsi"/>
                <w:color w:val="1F497D" w:themeColor="text2"/>
                <w:sz w:val="20"/>
                <w:lang w:val="en-US"/>
              </w:rPr>
            </w:pPr>
          </w:p>
        </w:tc>
        <w:tc>
          <w:tcPr>
            <w:tcW w:w="1342" w:type="dxa"/>
            <w:tcBorders>
              <w:top w:val="single" w:sz="4" w:space="0" w:color="auto"/>
              <w:left w:val="single" w:sz="4" w:space="0" w:color="auto"/>
              <w:bottom w:val="single" w:sz="4" w:space="0" w:color="auto"/>
              <w:right w:val="single" w:sz="4" w:space="0" w:color="auto"/>
            </w:tcBorders>
          </w:tcPr>
          <w:p w14:paraId="6CBE3A46" w14:textId="77777777" w:rsidR="004A46D4" w:rsidRPr="0069463B" w:rsidRDefault="004A46D4" w:rsidP="005B522F">
            <w:pPr>
              <w:rPr>
                <w:rFonts w:asciiTheme="minorHAnsi" w:hAnsiTheme="minorHAnsi"/>
                <w:color w:val="1F497D" w:themeColor="text2"/>
                <w:sz w:val="20"/>
                <w:lang w:val="en-US"/>
              </w:rPr>
            </w:pPr>
          </w:p>
        </w:tc>
      </w:tr>
    </w:tbl>
    <w:p w14:paraId="6CBE3A48" w14:textId="77777777" w:rsidR="002D5AEE" w:rsidRPr="0069463B" w:rsidRDefault="002D5AEE" w:rsidP="005B522F">
      <w:pPr>
        <w:rPr>
          <w:rFonts w:asciiTheme="minorHAnsi" w:hAnsiTheme="minorHAnsi"/>
          <w:color w:val="1F497D" w:themeColor="text2"/>
          <w:lang w:val="en-US"/>
        </w:rPr>
      </w:pPr>
    </w:p>
    <w:p w14:paraId="6CBE3A49" w14:textId="77777777" w:rsidR="00977B7C" w:rsidRPr="0069463B" w:rsidRDefault="00977B7C" w:rsidP="005B522F">
      <w:pPr>
        <w:rPr>
          <w:rFonts w:asciiTheme="minorHAnsi" w:hAnsiTheme="minorHAnsi"/>
          <w:color w:val="1F497D" w:themeColor="text2"/>
          <w:lang w:val="en-US"/>
        </w:rPr>
      </w:pPr>
    </w:p>
    <w:p w14:paraId="6CBE3A4A" w14:textId="77777777" w:rsidR="001F3C49" w:rsidRPr="00EF063F" w:rsidRDefault="00EF063F" w:rsidP="001F3C49">
      <w:pPr>
        <w:pStyle w:val="Titresection"/>
        <w:rPr>
          <w:rFonts w:asciiTheme="minorHAnsi" w:hAnsiTheme="minorHAnsi"/>
          <w:caps w:val="0"/>
          <w:color w:val="1F497D" w:themeColor="text2"/>
        </w:rPr>
      </w:pPr>
      <w:r>
        <w:rPr>
          <w:rFonts w:asciiTheme="minorHAnsi" w:hAnsiTheme="minorHAnsi"/>
          <w:caps w:val="0"/>
          <w:color w:val="1F497D" w:themeColor="text2"/>
        </w:rPr>
        <w:t>VALIDATION</w:t>
      </w:r>
    </w:p>
    <w:p w14:paraId="6CBE3A4B" w14:textId="77777777" w:rsidR="001F3C49" w:rsidRPr="00A96627" w:rsidRDefault="001F3C49" w:rsidP="001F3C49"/>
    <w:tbl>
      <w:tblPr>
        <w:tblW w:w="929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5"/>
        <w:gridCol w:w="5766"/>
        <w:gridCol w:w="2390"/>
      </w:tblGrid>
      <w:tr w:rsidR="00EF063F" w:rsidRPr="00A96627" w14:paraId="6CBE3A4F" w14:textId="77777777" w:rsidTr="00EF063F">
        <w:trPr>
          <w:jc w:val="center"/>
        </w:trPr>
        <w:tc>
          <w:tcPr>
            <w:tcW w:w="1135" w:type="dxa"/>
          </w:tcPr>
          <w:p w14:paraId="6CBE3A4C" w14:textId="77777777" w:rsidR="00EF063F" w:rsidRPr="00EF063F" w:rsidRDefault="00EF063F" w:rsidP="00EF063F">
            <w:pPr>
              <w:pStyle w:val="TitreTableau"/>
              <w:jc w:val="left"/>
              <w:rPr>
                <w:rFonts w:asciiTheme="minorHAnsi" w:hAnsiTheme="minorHAnsi"/>
                <w:smallCaps w:val="0"/>
                <w:color w:val="1F497D" w:themeColor="text2"/>
                <w:lang w:val="en-US"/>
              </w:rPr>
            </w:pPr>
            <w:r w:rsidRPr="00EF063F">
              <w:rPr>
                <w:rFonts w:asciiTheme="minorHAnsi" w:hAnsiTheme="minorHAnsi"/>
                <w:smallCaps w:val="0"/>
                <w:color w:val="1F497D" w:themeColor="text2"/>
                <w:lang w:val="en-US"/>
              </w:rPr>
              <w:t>V</w:t>
            </w:r>
            <w:r>
              <w:rPr>
                <w:rFonts w:asciiTheme="minorHAnsi" w:hAnsiTheme="minorHAnsi"/>
                <w:smallCaps w:val="0"/>
                <w:color w:val="1F497D" w:themeColor="text2"/>
                <w:lang w:val="en-US"/>
              </w:rPr>
              <w:t>ersion</w:t>
            </w:r>
          </w:p>
        </w:tc>
        <w:tc>
          <w:tcPr>
            <w:tcW w:w="5766" w:type="dxa"/>
          </w:tcPr>
          <w:p w14:paraId="6CBE3A4D"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N</w:t>
            </w:r>
            <w:r w:rsidR="00AB1560">
              <w:rPr>
                <w:rFonts w:asciiTheme="minorHAnsi" w:hAnsiTheme="minorHAnsi"/>
                <w:smallCaps w:val="0"/>
                <w:color w:val="1F497D" w:themeColor="text2"/>
                <w:lang w:val="en-US"/>
              </w:rPr>
              <w:t>ame</w:t>
            </w:r>
          </w:p>
        </w:tc>
        <w:tc>
          <w:tcPr>
            <w:tcW w:w="2390" w:type="dxa"/>
          </w:tcPr>
          <w:p w14:paraId="6CBE3A4E" w14:textId="77777777" w:rsidR="00EF063F" w:rsidRPr="00EF063F" w:rsidRDefault="001569DB" w:rsidP="00EF063F">
            <w:pPr>
              <w:pStyle w:val="TitreTableau"/>
              <w:jc w:val="left"/>
              <w:rPr>
                <w:rFonts w:asciiTheme="minorHAnsi" w:hAnsiTheme="minorHAnsi"/>
                <w:smallCaps w:val="0"/>
                <w:color w:val="1F497D" w:themeColor="text2"/>
                <w:lang w:val="en-US"/>
              </w:rPr>
            </w:pPr>
            <w:r w:rsidRPr="001569DB">
              <w:rPr>
                <w:rFonts w:asciiTheme="minorHAnsi" w:hAnsiTheme="minorHAnsi"/>
                <w:smallCaps w:val="0"/>
                <w:color w:val="1F497D" w:themeColor="text2"/>
                <w:lang w:val="en-US"/>
              </w:rPr>
              <w:t>Date</w:t>
            </w:r>
          </w:p>
        </w:tc>
      </w:tr>
      <w:tr w:rsidR="00EF063F" w:rsidRPr="00EF063F" w14:paraId="6CBE3A53" w14:textId="77777777" w:rsidTr="00EF063F">
        <w:trPr>
          <w:jc w:val="center"/>
        </w:trPr>
        <w:tc>
          <w:tcPr>
            <w:tcW w:w="1135" w:type="dxa"/>
          </w:tcPr>
          <w:p w14:paraId="6CBE3A50" w14:textId="0180765B" w:rsidR="00BB20ED" w:rsidRPr="00BE1174" w:rsidRDefault="00622FF3">
            <w:pPr>
              <w:jc w:val="left"/>
              <w:rPr>
                <w:rFonts w:asciiTheme="minorHAnsi" w:hAnsiTheme="minorHAnsi"/>
                <w:color w:val="1F497D" w:themeColor="text2"/>
                <w:sz w:val="20"/>
              </w:rPr>
            </w:pPr>
            <w:r>
              <w:rPr>
                <w:rFonts w:asciiTheme="minorHAnsi" w:hAnsiTheme="minorHAnsi"/>
                <w:color w:val="1F497D" w:themeColor="text2"/>
                <w:sz w:val="20"/>
              </w:rPr>
              <w:t>1.1</w:t>
            </w:r>
          </w:p>
        </w:tc>
        <w:tc>
          <w:tcPr>
            <w:tcW w:w="5766" w:type="dxa"/>
          </w:tcPr>
          <w:p w14:paraId="6CBE3A51" w14:textId="148F7C62" w:rsidR="00BB20ED" w:rsidRPr="00BE1174" w:rsidRDefault="00622FF3">
            <w:pPr>
              <w:jc w:val="left"/>
              <w:rPr>
                <w:rFonts w:asciiTheme="minorHAnsi" w:hAnsiTheme="minorHAnsi"/>
                <w:color w:val="1F497D" w:themeColor="text2"/>
                <w:sz w:val="20"/>
              </w:rPr>
            </w:pPr>
            <w:r>
              <w:rPr>
                <w:rFonts w:asciiTheme="minorHAnsi" w:hAnsiTheme="minorHAnsi"/>
                <w:color w:val="1F497D" w:themeColor="text2"/>
                <w:sz w:val="20"/>
              </w:rPr>
              <w:t>Florent AUBERGER</w:t>
            </w:r>
          </w:p>
        </w:tc>
        <w:tc>
          <w:tcPr>
            <w:tcW w:w="2390" w:type="dxa"/>
          </w:tcPr>
          <w:p w14:paraId="6CBE3A52" w14:textId="16C9A2C2" w:rsidR="00BB20ED" w:rsidRPr="00BE1174" w:rsidRDefault="00622FF3">
            <w:pPr>
              <w:jc w:val="left"/>
              <w:rPr>
                <w:rFonts w:asciiTheme="minorHAnsi" w:hAnsiTheme="minorHAnsi"/>
                <w:color w:val="1F497D" w:themeColor="text2"/>
                <w:sz w:val="20"/>
              </w:rPr>
            </w:pPr>
            <w:r>
              <w:rPr>
                <w:rFonts w:asciiTheme="minorHAnsi" w:hAnsiTheme="minorHAnsi"/>
                <w:color w:val="1F497D" w:themeColor="text2"/>
                <w:sz w:val="20"/>
              </w:rPr>
              <w:t>14/08/2020</w:t>
            </w:r>
          </w:p>
        </w:tc>
      </w:tr>
      <w:tr w:rsidR="00EF063F" w:rsidRPr="00EF063F" w14:paraId="6CBE3A57" w14:textId="77777777" w:rsidTr="00EF063F">
        <w:trPr>
          <w:jc w:val="center"/>
        </w:trPr>
        <w:tc>
          <w:tcPr>
            <w:tcW w:w="1135" w:type="dxa"/>
          </w:tcPr>
          <w:p w14:paraId="6CBE3A54" w14:textId="77777777" w:rsidR="00BB20ED" w:rsidRPr="00BE1174" w:rsidRDefault="00BB20ED">
            <w:pPr>
              <w:jc w:val="left"/>
              <w:rPr>
                <w:rFonts w:asciiTheme="minorHAnsi" w:hAnsiTheme="minorHAnsi"/>
                <w:color w:val="1F497D" w:themeColor="text2"/>
                <w:sz w:val="20"/>
              </w:rPr>
            </w:pPr>
          </w:p>
        </w:tc>
        <w:tc>
          <w:tcPr>
            <w:tcW w:w="5766" w:type="dxa"/>
          </w:tcPr>
          <w:p w14:paraId="6CBE3A55" w14:textId="77777777" w:rsidR="00BB20ED" w:rsidRPr="00BE1174" w:rsidRDefault="00BB20ED">
            <w:pPr>
              <w:jc w:val="left"/>
              <w:rPr>
                <w:rFonts w:asciiTheme="minorHAnsi" w:hAnsiTheme="minorHAnsi"/>
                <w:color w:val="1F497D" w:themeColor="text2"/>
                <w:sz w:val="20"/>
              </w:rPr>
            </w:pPr>
          </w:p>
        </w:tc>
        <w:tc>
          <w:tcPr>
            <w:tcW w:w="2390" w:type="dxa"/>
          </w:tcPr>
          <w:p w14:paraId="6CBE3A56" w14:textId="77777777" w:rsidR="00BB20ED" w:rsidRPr="00BE1174" w:rsidRDefault="00BB20ED">
            <w:pPr>
              <w:jc w:val="left"/>
              <w:rPr>
                <w:rFonts w:asciiTheme="minorHAnsi" w:hAnsiTheme="minorHAnsi"/>
                <w:color w:val="1F497D" w:themeColor="text2"/>
                <w:sz w:val="20"/>
              </w:rPr>
            </w:pPr>
          </w:p>
        </w:tc>
      </w:tr>
    </w:tbl>
    <w:p w14:paraId="6CBE3A58" w14:textId="77777777" w:rsidR="001F3C49" w:rsidRPr="00077CB3" w:rsidRDefault="001F3C49" w:rsidP="005B522F">
      <w:pPr>
        <w:rPr>
          <w:rFonts w:asciiTheme="minorHAnsi" w:hAnsiTheme="minorHAnsi"/>
          <w:color w:val="1F497D" w:themeColor="text2"/>
        </w:rPr>
      </w:pPr>
    </w:p>
    <w:p w14:paraId="6CBE3A59" w14:textId="77777777" w:rsidR="002D5AEE" w:rsidRDefault="002D5AEE" w:rsidP="005B522F">
      <w:pPr>
        <w:rPr>
          <w:rFonts w:asciiTheme="minorHAnsi" w:hAnsiTheme="minorHAnsi"/>
          <w:color w:val="1F497D" w:themeColor="text2"/>
        </w:rPr>
      </w:pPr>
    </w:p>
    <w:p w14:paraId="6CBE3A5A" w14:textId="77777777" w:rsidR="003F3DA1" w:rsidRDefault="003F3DA1" w:rsidP="005B522F">
      <w:pPr>
        <w:rPr>
          <w:rFonts w:asciiTheme="minorHAnsi" w:hAnsiTheme="minorHAnsi"/>
          <w:color w:val="1F497D" w:themeColor="text2"/>
        </w:rPr>
      </w:pPr>
    </w:p>
    <w:p w14:paraId="6CBE3A5B" w14:textId="77777777" w:rsidR="003F3DA1" w:rsidRPr="00353384" w:rsidRDefault="003F3DA1" w:rsidP="005B522F">
      <w:pPr>
        <w:rPr>
          <w:rFonts w:asciiTheme="minorHAnsi" w:hAnsiTheme="minorHAnsi"/>
          <w:color w:val="1F497D" w:themeColor="text2"/>
        </w:rPr>
      </w:pPr>
    </w:p>
    <w:p w14:paraId="6CBE3A5C" w14:textId="77777777" w:rsidR="008433F6" w:rsidRPr="00886835" w:rsidRDefault="008433F6">
      <w:pPr>
        <w:suppressAutoHyphens w:val="0"/>
        <w:spacing w:before="0" w:after="0"/>
        <w:jc w:val="left"/>
        <w:rPr>
          <w:rFonts w:asciiTheme="minorHAnsi" w:hAnsiTheme="minorHAnsi"/>
          <w:b/>
          <w:color w:val="1F497D" w:themeColor="text2"/>
          <w:sz w:val="28"/>
          <w:lang w:eastAsia="fr-FR"/>
        </w:rPr>
      </w:pPr>
      <w:r w:rsidRPr="00886835">
        <w:rPr>
          <w:rFonts w:asciiTheme="minorHAnsi" w:hAnsiTheme="minorHAnsi"/>
          <w:caps/>
          <w:color w:val="1F497D" w:themeColor="text2"/>
        </w:rPr>
        <w:br w:type="page"/>
      </w:r>
    </w:p>
    <w:p w14:paraId="6CBE3A5D" w14:textId="77777777" w:rsidR="003F3DA1" w:rsidRDefault="003F3DA1" w:rsidP="0042654D">
      <w:pPr>
        <w:pStyle w:val="Titre2"/>
        <w:numPr>
          <w:ilvl w:val="0"/>
          <w:numId w:val="8"/>
        </w:numPr>
        <w:rPr>
          <w:lang w:val="en-US"/>
        </w:rPr>
      </w:pPr>
      <w:bookmarkStart w:id="11" w:name="_Toc48323305"/>
      <w:r>
        <w:lastRenderedPageBreak/>
        <w:t>DOCUMENT CONTENT</w:t>
      </w:r>
      <w:bookmarkEnd w:id="11"/>
    </w:p>
    <w:p w14:paraId="6CBE3A5E" w14:textId="77777777" w:rsidR="002D5AEE" w:rsidRPr="00A0461B" w:rsidRDefault="002D5AEE" w:rsidP="005B522F">
      <w:pPr>
        <w:suppressAutoHyphens w:val="0"/>
        <w:spacing w:before="0" w:after="0"/>
        <w:rPr>
          <w:rFonts w:asciiTheme="minorHAnsi" w:hAnsiTheme="minorHAnsi"/>
          <w:color w:val="1F497D" w:themeColor="text2"/>
          <w:lang w:val="en-US"/>
        </w:rPr>
      </w:pPr>
    </w:p>
    <w:p w14:paraId="796F9430" w14:textId="276F24BE" w:rsidR="00622FF3" w:rsidRDefault="000D7D6C">
      <w:pPr>
        <w:pStyle w:val="TM2"/>
        <w:tabs>
          <w:tab w:val="left" w:pos="660"/>
          <w:tab w:val="right" w:leader="dot" w:pos="9627"/>
        </w:tabs>
        <w:rPr>
          <w:rFonts w:eastAsiaTheme="minorEastAsia" w:cstheme="minorBidi"/>
          <w:b w:val="0"/>
          <w:bCs w:val="0"/>
          <w:noProof/>
          <w:lang w:eastAsia="fr-FR"/>
        </w:rPr>
      </w:pPr>
      <w:r w:rsidRPr="00022F46">
        <w:rPr>
          <w:b w:val="0"/>
          <w:i/>
          <w:iCs/>
          <w:color w:val="1F497D" w:themeColor="text2"/>
          <w:sz w:val="24"/>
          <w:lang w:val="en-US"/>
        </w:rPr>
        <w:fldChar w:fldCharType="begin"/>
      </w:r>
      <w:r w:rsidR="003C4D35" w:rsidRPr="00156505">
        <w:rPr>
          <w:b w:val="0"/>
          <w:i/>
          <w:iCs/>
          <w:color w:val="1F497D" w:themeColor="text2"/>
          <w:sz w:val="24"/>
        </w:rPr>
        <w:instrText xml:space="preserve"> TOC \o "2-4" </w:instrText>
      </w:r>
      <w:r w:rsidRPr="00022F46">
        <w:rPr>
          <w:b w:val="0"/>
          <w:i/>
          <w:iCs/>
          <w:color w:val="1F497D" w:themeColor="text2"/>
          <w:sz w:val="24"/>
          <w:lang w:val="en-US"/>
        </w:rPr>
        <w:fldChar w:fldCharType="separate"/>
      </w:r>
      <w:r w:rsidR="00622FF3" w:rsidRPr="00E93B96">
        <w:rPr>
          <w:noProof/>
          <w:lang w:val="en-US"/>
        </w:rPr>
        <w:t>1.</w:t>
      </w:r>
      <w:r w:rsidR="00622FF3">
        <w:rPr>
          <w:rFonts w:eastAsiaTheme="minorEastAsia" w:cstheme="minorBidi"/>
          <w:b w:val="0"/>
          <w:bCs w:val="0"/>
          <w:noProof/>
          <w:lang w:eastAsia="fr-FR"/>
        </w:rPr>
        <w:tab/>
      </w:r>
      <w:r w:rsidR="00622FF3" w:rsidRPr="00E93B96">
        <w:rPr>
          <w:noProof/>
          <w:lang w:val="en-US"/>
        </w:rPr>
        <w:t>VERSIONING AND CONTROL VALIDATION</w:t>
      </w:r>
      <w:r w:rsidR="00622FF3">
        <w:rPr>
          <w:noProof/>
        </w:rPr>
        <w:tab/>
      </w:r>
      <w:r w:rsidR="00622FF3">
        <w:rPr>
          <w:noProof/>
        </w:rPr>
        <w:fldChar w:fldCharType="begin"/>
      </w:r>
      <w:r w:rsidR="00622FF3">
        <w:rPr>
          <w:noProof/>
        </w:rPr>
        <w:instrText xml:space="preserve"> PAGEREF _Toc48323304 \h </w:instrText>
      </w:r>
      <w:r w:rsidR="00622FF3">
        <w:rPr>
          <w:noProof/>
        </w:rPr>
      </w:r>
      <w:r w:rsidR="00622FF3">
        <w:rPr>
          <w:noProof/>
        </w:rPr>
        <w:fldChar w:fldCharType="separate"/>
      </w:r>
      <w:r w:rsidR="00CF1213">
        <w:rPr>
          <w:noProof/>
        </w:rPr>
        <w:t>2</w:t>
      </w:r>
      <w:r w:rsidR="00622FF3">
        <w:rPr>
          <w:noProof/>
        </w:rPr>
        <w:fldChar w:fldCharType="end"/>
      </w:r>
    </w:p>
    <w:p w14:paraId="4894E335" w14:textId="774150C2" w:rsidR="00622FF3" w:rsidRDefault="00622FF3">
      <w:pPr>
        <w:pStyle w:val="TM2"/>
        <w:tabs>
          <w:tab w:val="left" w:pos="660"/>
          <w:tab w:val="right" w:leader="dot" w:pos="9627"/>
        </w:tabs>
        <w:rPr>
          <w:rFonts w:eastAsiaTheme="minorEastAsia" w:cstheme="minorBidi"/>
          <w:b w:val="0"/>
          <w:bCs w:val="0"/>
          <w:noProof/>
          <w:lang w:eastAsia="fr-FR"/>
        </w:rPr>
      </w:pPr>
      <w:r w:rsidRPr="00E93B96">
        <w:rPr>
          <w:noProof/>
          <w:lang w:val="en-US"/>
        </w:rPr>
        <w:t>2.</w:t>
      </w:r>
      <w:r>
        <w:rPr>
          <w:rFonts w:eastAsiaTheme="minorEastAsia" w:cstheme="minorBidi"/>
          <w:b w:val="0"/>
          <w:bCs w:val="0"/>
          <w:noProof/>
          <w:lang w:eastAsia="fr-FR"/>
        </w:rPr>
        <w:tab/>
      </w:r>
      <w:r>
        <w:rPr>
          <w:noProof/>
        </w:rPr>
        <w:t>DOCUMENT CONTENT</w:t>
      </w:r>
      <w:r>
        <w:rPr>
          <w:noProof/>
        </w:rPr>
        <w:tab/>
      </w:r>
      <w:r>
        <w:rPr>
          <w:noProof/>
        </w:rPr>
        <w:fldChar w:fldCharType="begin"/>
      </w:r>
      <w:r>
        <w:rPr>
          <w:noProof/>
        </w:rPr>
        <w:instrText xml:space="preserve"> PAGEREF _Toc48323305 \h </w:instrText>
      </w:r>
      <w:r>
        <w:rPr>
          <w:noProof/>
        </w:rPr>
      </w:r>
      <w:r>
        <w:rPr>
          <w:noProof/>
        </w:rPr>
        <w:fldChar w:fldCharType="separate"/>
      </w:r>
      <w:r w:rsidR="00CF1213">
        <w:rPr>
          <w:noProof/>
        </w:rPr>
        <w:t>3</w:t>
      </w:r>
      <w:r>
        <w:rPr>
          <w:noProof/>
        </w:rPr>
        <w:fldChar w:fldCharType="end"/>
      </w:r>
    </w:p>
    <w:p w14:paraId="12DD4624" w14:textId="0D69DE86" w:rsidR="00622FF3" w:rsidRDefault="00622FF3">
      <w:pPr>
        <w:pStyle w:val="TM2"/>
        <w:tabs>
          <w:tab w:val="left" w:pos="660"/>
          <w:tab w:val="right" w:leader="dot" w:pos="9627"/>
        </w:tabs>
        <w:rPr>
          <w:rFonts w:eastAsiaTheme="minorEastAsia" w:cstheme="minorBidi"/>
          <w:b w:val="0"/>
          <w:bCs w:val="0"/>
          <w:noProof/>
          <w:lang w:eastAsia="fr-FR"/>
        </w:rPr>
      </w:pPr>
      <w:r w:rsidRPr="00E93B96">
        <w:rPr>
          <w:noProof/>
          <w:lang w:val="en-US"/>
        </w:rPr>
        <w:t>3.</w:t>
      </w:r>
      <w:r>
        <w:rPr>
          <w:rFonts w:eastAsiaTheme="minorEastAsia" w:cstheme="minorBidi"/>
          <w:b w:val="0"/>
          <w:bCs w:val="0"/>
          <w:noProof/>
          <w:lang w:eastAsia="fr-FR"/>
        </w:rPr>
        <w:tab/>
      </w:r>
      <w:r>
        <w:rPr>
          <w:noProof/>
        </w:rPr>
        <w:t>INTRODUCTION &amp; CONTEXT</w:t>
      </w:r>
      <w:r>
        <w:rPr>
          <w:noProof/>
        </w:rPr>
        <w:tab/>
      </w:r>
      <w:r>
        <w:rPr>
          <w:noProof/>
        </w:rPr>
        <w:fldChar w:fldCharType="begin"/>
      </w:r>
      <w:r>
        <w:rPr>
          <w:noProof/>
        </w:rPr>
        <w:instrText xml:space="preserve"> PAGEREF _Toc48323306 \h </w:instrText>
      </w:r>
      <w:r>
        <w:rPr>
          <w:noProof/>
        </w:rPr>
      </w:r>
      <w:r>
        <w:rPr>
          <w:noProof/>
        </w:rPr>
        <w:fldChar w:fldCharType="separate"/>
      </w:r>
      <w:r w:rsidR="00CF1213">
        <w:rPr>
          <w:noProof/>
        </w:rPr>
        <w:t>4</w:t>
      </w:r>
      <w:r>
        <w:rPr>
          <w:noProof/>
        </w:rPr>
        <w:fldChar w:fldCharType="end"/>
      </w:r>
    </w:p>
    <w:p w14:paraId="4DD89D68" w14:textId="70AF7B06" w:rsidR="00622FF3" w:rsidRDefault="00622FF3">
      <w:pPr>
        <w:pStyle w:val="TM2"/>
        <w:tabs>
          <w:tab w:val="left" w:pos="660"/>
          <w:tab w:val="right" w:leader="dot" w:pos="9627"/>
        </w:tabs>
        <w:rPr>
          <w:rFonts w:eastAsiaTheme="minorEastAsia" w:cstheme="minorBidi"/>
          <w:b w:val="0"/>
          <w:bCs w:val="0"/>
          <w:noProof/>
          <w:lang w:eastAsia="fr-FR"/>
        </w:rPr>
      </w:pPr>
      <w:r>
        <w:rPr>
          <w:noProof/>
        </w:rPr>
        <w:t>4.</w:t>
      </w:r>
      <w:r>
        <w:rPr>
          <w:rFonts w:eastAsiaTheme="minorEastAsia" w:cstheme="minorBidi"/>
          <w:b w:val="0"/>
          <w:bCs w:val="0"/>
          <w:noProof/>
          <w:lang w:eastAsia="fr-FR"/>
        </w:rPr>
        <w:tab/>
      </w:r>
      <w:r>
        <w:rPr>
          <w:noProof/>
        </w:rPr>
        <w:t>INSTALLATION PROCEDURE</w:t>
      </w:r>
      <w:r>
        <w:rPr>
          <w:noProof/>
        </w:rPr>
        <w:tab/>
      </w:r>
      <w:r>
        <w:rPr>
          <w:noProof/>
        </w:rPr>
        <w:fldChar w:fldCharType="begin"/>
      </w:r>
      <w:r>
        <w:rPr>
          <w:noProof/>
        </w:rPr>
        <w:instrText xml:space="preserve"> PAGEREF _Toc48323307 \h </w:instrText>
      </w:r>
      <w:r>
        <w:rPr>
          <w:noProof/>
        </w:rPr>
      </w:r>
      <w:r>
        <w:rPr>
          <w:noProof/>
        </w:rPr>
        <w:fldChar w:fldCharType="separate"/>
      </w:r>
      <w:r w:rsidR="00CF1213">
        <w:rPr>
          <w:noProof/>
        </w:rPr>
        <w:t>5</w:t>
      </w:r>
      <w:r>
        <w:rPr>
          <w:noProof/>
        </w:rPr>
        <w:fldChar w:fldCharType="end"/>
      </w:r>
    </w:p>
    <w:p w14:paraId="0A1B7FD1" w14:textId="4AA46785"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4.1.</w:t>
      </w:r>
      <w:r w:rsidRPr="00622FF3">
        <w:rPr>
          <w:rFonts w:eastAsiaTheme="minorEastAsia" w:cstheme="minorBidi"/>
          <w:noProof/>
          <w:sz w:val="22"/>
          <w:szCs w:val="22"/>
          <w:lang w:val="en-US" w:eastAsia="fr-FR"/>
        </w:rPr>
        <w:tab/>
      </w:r>
      <w:r w:rsidRPr="00622FF3">
        <w:rPr>
          <w:noProof/>
          <w:lang w:val="en-US"/>
        </w:rPr>
        <w:t>Retrieve the PI-Powershell-Toolbox</w:t>
      </w:r>
      <w:r w:rsidRPr="00622FF3">
        <w:rPr>
          <w:noProof/>
          <w:lang w:val="en-US"/>
        </w:rPr>
        <w:tab/>
      </w:r>
      <w:r>
        <w:rPr>
          <w:noProof/>
        </w:rPr>
        <w:fldChar w:fldCharType="begin"/>
      </w:r>
      <w:r w:rsidRPr="00622FF3">
        <w:rPr>
          <w:noProof/>
          <w:lang w:val="en-US"/>
        </w:rPr>
        <w:instrText xml:space="preserve"> PAGEREF _Toc48323308 \h </w:instrText>
      </w:r>
      <w:r>
        <w:rPr>
          <w:noProof/>
        </w:rPr>
      </w:r>
      <w:r>
        <w:rPr>
          <w:noProof/>
        </w:rPr>
        <w:fldChar w:fldCharType="separate"/>
      </w:r>
      <w:r w:rsidR="00CF1213">
        <w:rPr>
          <w:noProof/>
          <w:lang w:val="en-US"/>
        </w:rPr>
        <w:t>5</w:t>
      </w:r>
      <w:r>
        <w:rPr>
          <w:noProof/>
        </w:rPr>
        <w:fldChar w:fldCharType="end"/>
      </w:r>
    </w:p>
    <w:p w14:paraId="5C033104" w14:textId="69EBFBC1"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4.2.</w:t>
      </w:r>
      <w:r w:rsidRPr="00622FF3">
        <w:rPr>
          <w:rFonts w:eastAsiaTheme="minorEastAsia" w:cstheme="minorBidi"/>
          <w:noProof/>
          <w:sz w:val="22"/>
          <w:szCs w:val="22"/>
          <w:lang w:val="en-US" w:eastAsia="fr-FR"/>
        </w:rPr>
        <w:tab/>
      </w:r>
      <w:r w:rsidRPr="00622FF3">
        <w:rPr>
          <w:noProof/>
          <w:lang w:val="en-US"/>
        </w:rPr>
        <w:t>Pre-requisites</w:t>
      </w:r>
      <w:r w:rsidRPr="00622FF3">
        <w:rPr>
          <w:noProof/>
          <w:lang w:val="en-US"/>
        </w:rPr>
        <w:tab/>
      </w:r>
      <w:r>
        <w:rPr>
          <w:noProof/>
        </w:rPr>
        <w:fldChar w:fldCharType="begin"/>
      </w:r>
      <w:r w:rsidRPr="00622FF3">
        <w:rPr>
          <w:noProof/>
          <w:lang w:val="en-US"/>
        </w:rPr>
        <w:instrText xml:space="preserve"> PAGEREF _Toc48323309 \h </w:instrText>
      </w:r>
      <w:r>
        <w:rPr>
          <w:noProof/>
        </w:rPr>
      </w:r>
      <w:r>
        <w:rPr>
          <w:noProof/>
        </w:rPr>
        <w:fldChar w:fldCharType="separate"/>
      </w:r>
      <w:r w:rsidR="00CF1213">
        <w:rPr>
          <w:noProof/>
          <w:lang w:val="en-US"/>
        </w:rPr>
        <w:t>5</w:t>
      </w:r>
      <w:r>
        <w:rPr>
          <w:noProof/>
        </w:rPr>
        <w:fldChar w:fldCharType="end"/>
      </w:r>
    </w:p>
    <w:p w14:paraId="017C5A39" w14:textId="4A59CDC0"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4.3.</w:t>
      </w:r>
      <w:r w:rsidRPr="00622FF3">
        <w:rPr>
          <w:rFonts w:eastAsiaTheme="minorEastAsia" w:cstheme="minorBidi"/>
          <w:noProof/>
          <w:sz w:val="22"/>
          <w:szCs w:val="22"/>
          <w:lang w:val="en-US" w:eastAsia="fr-FR"/>
        </w:rPr>
        <w:tab/>
      </w:r>
      <w:r w:rsidRPr="00622FF3">
        <w:rPr>
          <w:noProof/>
          <w:lang w:val="en-US"/>
        </w:rPr>
        <w:t>Install the PI-Powershell-Toolbox</w:t>
      </w:r>
      <w:r w:rsidRPr="00622FF3">
        <w:rPr>
          <w:noProof/>
          <w:lang w:val="en-US"/>
        </w:rPr>
        <w:tab/>
      </w:r>
      <w:r>
        <w:rPr>
          <w:noProof/>
        </w:rPr>
        <w:fldChar w:fldCharType="begin"/>
      </w:r>
      <w:r w:rsidRPr="00622FF3">
        <w:rPr>
          <w:noProof/>
          <w:lang w:val="en-US"/>
        </w:rPr>
        <w:instrText xml:space="preserve"> PAGEREF _Toc48323310 \h </w:instrText>
      </w:r>
      <w:r>
        <w:rPr>
          <w:noProof/>
        </w:rPr>
      </w:r>
      <w:r>
        <w:rPr>
          <w:noProof/>
        </w:rPr>
        <w:fldChar w:fldCharType="separate"/>
      </w:r>
      <w:r w:rsidR="00CF1213">
        <w:rPr>
          <w:noProof/>
          <w:lang w:val="en-US"/>
        </w:rPr>
        <w:t>5</w:t>
      </w:r>
      <w:r>
        <w:rPr>
          <w:noProof/>
        </w:rPr>
        <w:fldChar w:fldCharType="end"/>
      </w:r>
    </w:p>
    <w:p w14:paraId="1A9DE22C" w14:textId="54682805" w:rsidR="00622FF3" w:rsidRPr="00622FF3" w:rsidRDefault="00622FF3">
      <w:pPr>
        <w:pStyle w:val="TM2"/>
        <w:tabs>
          <w:tab w:val="left" w:pos="660"/>
          <w:tab w:val="right" w:leader="dot" w:pos="9627"/>
        </w:tabs>
        <w:rPr>
          <w:rFonts w:eastAsiaTheme="minorEastAsia" w:cstheme="minorBidi"/>
          <w:b w:val="0"/>
          <w:bCs w:val="0"/>
          <w:noProof/>
          <w:lang w:val="en-US" w:eastAsia="fr-FR"/>
        </w:rPr>
      </w:pPr>
      <w:r w:rsidRPr="00622FF3">
        <w:rPr>
          <w:noProof/>
          <w:lang w:val="en-US"/>
        </w:rPr>
        <w:t>5.</w:t>
      </w:r>
      <w:r w:rsidRPr="00622FF3">
        <w:rPr>
          <w:rFonts w:eastAsiaTheme="minorEastAsia" w:cstheme="minorBidi"/>
          <w:b w:val="0"/>
          <w:bCs w:val="0"/>
          <w:noProof/>
          <w:lang w:val="en-US" w:eastAsia="fr-FR"/>
        </w:rPr>
        <w:tab/>
      </w:r>
      <w:r w:rsidRPr="00622FF3">
        <w:rPr>
          <w:noProof/>
          <w:lang w:val="en-US"/>
        </w:rPr>
        <w:t>BACKUPS AND DELETION PROCESS</w:t>
      </w:r>
      <w:r w:rsidRPr="00622FF3">
        <w:rPr>
          <w:noProof/>
          <w:lang w:val="en-US"/>
        </w:rPr>
        <w:tab/>
      </w:r>
      <w:r>
        <w:rPr>
          <w:noProof/>
        </w:rPr>
        <w:fldChar w:fldCharType="begin"/>
      </w:r>
      <w:r w:rsidRPr="00622FF3">
        <w:rPr>
          <w:noProof/>
          <w:lang w:val="en-US"/>
        </w:rPr>
        <w:instrText xml:space="preserve"> PAGEREF _Toc48323311 \h </w:instrText>
      </w:r>
      <w:r>
        <w:rPr>
          <w:noProof/>
        </w:rPr>
      </w:r>
      <w:r>
        <w:rPr>
          <w:noProof/>
        </w:rPr>
        <w:fldChar w:fldCharType="separate"/>
      </w:r>
      <w:r w:rsidR="00CF1213">
        <w:rPr>
          <w:noProof/>
          <w:lang w:val="en-US"/>
        </w:rPr>
        <w:t>6</w:t>
      </w:r>
      <w:r>
        <w:rPr>
          <w:noProof/>
        </w:rPr>
        <w:fldChar w:fldCharType="end"/>
      </w:r>
    </w:p>
    <w:p w14:paraId="35FA84EF" w14:textId="1C9EEB98"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5.1.</w:t>
      </w:r>
      <w:r w:rsidRPr="00622FF3">
        <w:rPr>
          <w:rFonts w:eastAsiaTheme="minorEastAsia" w:cstheme="minorBidi"/>
          <w:noProof/>
          <w:sz w:val="22"/>
          <w:szCs w:val="22"/>
          <w:lang w:val="en-US" w:eastAsia="fr-FR"/>
        </w:rPr>
        <w:tab/>
      </w:r>
      <w:r w:rsidRPr="00622FF3">
        <w:rPr>
          <w:noProof/>
          <w:lang w:val="en-US"/>
        </w:rPr>
        <w:t>Step 1 : Extract the tags configuration</w:t>
      </w:r>
      <w:r w:rsidRPr="00622FF3">
        <w:rPr>
          <w:noProof/>
          <w:lang w:val="en-US"/>
        </w:rPr>
        <w:tab/>
      </w:r>
      <w:r>
        <w:rPr>
          <w:noProof/>
        </w:rPr>
        <w:fldChar w:fldCharType="begin"/>
      </w:r>
      <w:r w:rsidRPr="00622FF3">
        <w:rPr>
          <w:noProof/>
          <w:lang w:val="en-US"/>
        </w:rPr>
        <w:instrText xml:space="preserve"> PAGEREF _Toc48323312 \h </w:instrText>
      </w:r>
      <w:r>
        <w:rPr>
          <w:noProof/>
        </w:rPr>
      </w:r>
      <w:r>
        <w:rPr>
          <w:noProof/>
        </w:rPr>
        <w:fldChar w:fldCharType="separate"/>
      </w:r>
      <w:r w:rsidR="00CF1213">
        <w:rPr>
          <w:noProof/>
          <w:lang w:val="en-US"/>
        </w:rPr>
        <w:t>6</w:t>
      </w:r>
      <w:r>
        <w:rPr>
          <w:noProof/>
        </w:rPr>
        <w:fldChar w:fldCharType="end"/>
      </w:r>
    </w:p>
    <w:p w14:paraId="66CA86B9" w14:textId="40DEFF91"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rFonts w:cs="Arial"/>
          <w:noProof/>
          <w:lang w:val="en-US"/>
        </w:rPr>
        <w:t>5.2.</w:t>
      </w:r>
      <w:r w:rsidRPr="00622FF3">
        <w:rPr>
          <w:rFonts w:eastAsiaTheme="minorEastAsia" w:cstheme="minorBidi"/>
          <w:noProof/>
          <w:sz w:val="22"/>
          <w:szCs w:val="22"/>
          <w:lang w:val="en-US" w:eastAsia="fr-FR"/>
        </w:rPr>
        <w:tab/>
      </w:r>
      <w:r w:rsidRPr="00622FF3">
        <w:rPr>
          <w:rFonts w:cs="Arial"/>
          <w:noProof/>
          <w:lang w:val="en-US"/>
        </w:rPr>
        <w:t>Step 2 : Extract the tags data</w:t>
      </w:r>
      <w:r w:rsidRPr="00622FF3">
        <w:rPr>
          <w:noProof/>
          <w:lang w:val="en-US"/>
        </w:rPr>
        <w:tab/>
      </w:r>
      <w:r>
        <w:rPr>
          <w:noProof/>
        </w:rPr>
        <w:fldChar w:fldCharType="begin"/>
      </w:r>
      <w:r w:rsidRPr="00622FF3">
        <w:rPr>
          <w:noProof/>
          <w:lang w:val="en-US"/>
        </w:rPr>
        <w:instrText xml:space="preserve"> PAGEREF _Toc48323313 \h </w:instrText>
      </w:r>
      <w:r>
        <w:rPr>
          <w:noProof/>
        </w:rPr>
      </w:r>
      <w:r>
        <w:rPr>
          <w:noProof/>
        </w:rPr>
        <w:fldChar w:fldCharType="separate"/>
      </w:r>
      <w:r w:rsidR="00CF1213">
        <w:rPr>
          <w:noProof/>
          <w:lang w:val="en-US"/>
        </w:rPr>
        <w:t>6</w:t>
      </w:r>
      <w:r>
        <w:rPr>
          <w:noProof/>
        </w:rPr>
        <w:fldChar w:fldCharType="end"/>
      </w:r>
    </w:p>
    <w:p w14:paraId="029F4AB7" w14:textId="755ECE29"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5.3.</w:t>
      </w:r>
      <w:r w:rsidRPr="00622FF3">
        <w:rPr>
          <w:rFonts w:eastAsiaTheme="minorEastAsia" w:cstheme="minorBidi"/>
          <w:noProof/>
          <w:sz w:val="22"/>
          <w:szCs w:val="22"/>
          <w:lang w:val="en-US" w:eastAsia="fr-FR"/>
        </w:rPr>
        <w:tab/>
      </w:r>
      <w:r w:rsidRPr="00622FF3">
        <w:rPr>
          <w:noProof/>
          <w:lang w:val="en-US"/>
        </w:rPr>
        <w:t>Step 3 : Delete the tags</w:t>
      </w:r>
      <w:r w:rsidRPr="00622FF3">
        <w:rPr>
          <w:noProof/>
          <w:lang w:val="en-US"/>
        </w:rPr>
        <w:tab/>
      </w:r>
      <w:r>
        <w:rPr>
          <w:noProof/>
        </w:rPr>
        <w:fldChar w:fldCharType="begin"/>
      </w:r>
      <w:r w:rsidRPr="00622FF3">
        <w:rPr>
          <w:noProof/>
          <w:lang w:val="en-US"/>
        </w:rPr>
        <w:instrText xml:space="preserve"> PAGEREF _Toc48323314 \h </w:instrText>
      </w:r>
      <w:r>
        <w:rPr>
          <w:noProof/>
        </w:rPr>
      </w:r>
      <w:r>
        <w:rPr>
          <w:noProof/>
        </w:rPr>
        <w:fldChar w:fldCharType="separate"/>
      </w:r>
      <w:r w:rsidR="00CF1213">
        <w:rPr>
          <w:noProof/>
          <w:lang w:val="en-US"/>
        </w:rPr>
        <w:t>6</w:t>
      </w:r>
      <w:r>
        <w:rPr>
          <w:noProof/>
        </w:rPr>
        <w:fldChar w:fldCharType="end"/>
      </w:r>
    </w:p>
    <w:p w14:paraId="34020A59" w14:textId="4263404D" w:rsidR="00622FF3" w:rsidRPr="00622FF3" w:rsidRDefault="00622FF3">
      <w:pPr>
        <w:pStyle w:val="TM2"/>
        <w:tabs>
          <w:tab w:val="left" w:pos="660"/>
          <w:tab w:val="right" w:leader="dot" w:pos="9627"/>
        </w:tabs>
        <w:rPr>
          <w:rFonts w:eastAsiaTheme="minorEastAsia" w:cstheme="minorBidi"/>
          <w:b w:val="0"/>
          <w:bCs w:val="0"/>
          <w:noProof/>
          <w:lang w:val="en-US" w:eastAsia="fr-FR"/>
        </w:rPr>
      </w:pPr>
      <w:r w:rsidRPr="00622FF3">
        <w:rPr>
          <w:noProof/>
          <w:lang w:val="en-US"/>
        </w:rPr>
        <w:t>6.</w:t>
      </w:r>
      <w:r w:rsidRPr="00622FF3">
        <w:rPr>
          <w:rFonts w:eastAsiaTheme="minorEastAsia" w:cstheme="minorBidi"/>
          <w:b w:val="0"/>
          <w:bCs w:val="0"/>
          <w:noProof/>
          <w:lang w:val="en-US" w:eastAsia="fr-FR"/>
        </w:rPr>
        <w:tab/>
      </w:r>
      <w:r w:rsidRPr="00622FF3">
        <w:rPr>
          <w:noProof/>
          <w:lang w:val="en-US"/>
        </w:rPr>
        <w:t>RESTORE PROCESS</w:t>
      </w:r>
      <w:r w:rsidRPr="00622FF3">
        <w:rPr>
          <w:noProof/>
          <w:lang w:val="en-US"/>
        </w:rPr>
        <w:tab/>
      </w:r>
      <w:r>
        <w:rPr>
          <w:noProof/>
        </w:rPr>
        <w:fldChar w:fldCharType="begin"/>
      </w:r>
      <w:r w:rsidRPr="00622FF3">
        <w:rPr>
          <w:noProof/>
          <w:lang w:val="en-US"/>
        </w:rPr>
        <w:instrText xml:space="preserve"> PAGEREF _Toc48323315 \h </w:instrText>
      </w:r>
      <w:r>
        <w:rPr>
          <w:noProof/>
        </w:rPr>
      </w:r>
      <w:r>
        <w:rPr>
          <w:noProof/>
        </w:rPr>
        <w:fldChar w:fldCharType="separate"/>
      </w:r>
      <w:r w:rsidR="00CF1213">
        <w:rPr>
          <w:noProof/>
          <w:lang w:val="en-US"/>
        </w:rPr>
        <w:t>7</w:t>
      </w:r>
      <w:r>
        <w:rPr>
          <w:noProof/>
        </w:rPr>
        <w:fldChar w:fldCharType="end"/>
      </w:r>
    </w:p>
    <w:p w14:paraId="4D53D731" w14:textId="02F04DD7"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6.1.</w:t>
      </w:r>
      <w:r w:rsidRPr="00622FF3">
        <w:rPr>
          <w:rFonts w:eastAsiaTheme="minorEastAsia" w:cstheme="minorBidi"/>
          <w:noProof/>
          <w:sz w:val="22"/>
          <w:szCs w:val="22"/>
          <w:lang w:val="en-US" w:eastAsia="fr-FR"/>
        </w:rPr>
        <w:tab/>
      </w:r>
      <w:r w:rsidRPr="00622FF3">
        <w:rPr>
          <w:noProof/>
          <w:lang w:val="en-US"/>
        </w:rPr>
        <w:t>Step 1 : Re-create the tags</w:t>
      </w:r>
      <w:r w:rsidRPr="00622FF3">
        <w:rPr>
          <w:noProof/>
          <w:lang w:val="en-US"/>
        </w:rPr>
        <w:tab/>
      </w:r>
      <w:r>
        <w:rPr>
          <w:noProof/>
        </w:rPr>
        <w:fldChar w:fldCharType="begin"/>
      </w:r>
      <w:r w:rsidRPr="00622FF3">
        <w:rPr>
          <w:noProof/>
          <w:lang w:val="en-US"/>
        </w:rPr>
        <w:instrText xml:space="preserve"> PAGEREF _Toc48323316 \h </w:instrText>
      </w:r>
      <w:r>
        <w:rPr>
          <w:noProof/>
        </w:rPr>
      </w:r>
      <w:r>
        <w:rPr>
          <w:noProof/>
        </w:rPr>
        <w:fldChar w:fldCharType="separate"/>
      </w:r>
      <w:r w:rsidR="00CF1213">
        <w:rPr>
          <w:noProof/>
          <w:lang w:val="en-US"/>
        </w:rPr>
        <w:t>7</w:t>
      </w:r>
      <w:r>
        <w:rPr>
          <w:noProof/>
        </w:rPr>
        <w:fldChar w:fldCharType="end"/>
      </w:r>
    </w:p>
    <w:p w14:paraId="247361FF" w14:textId="7DC76E1B" w:rsidR="00622FF3" w:rsidRPr="00622FF3" w:rsidRDefault="00622FF3">
      <w:pPr>
        <w:pStyle w:val="TM3"/>
        <w:tabs>
          <w:tab w:val="left" w:pos="1100"/>
          <w:tab w:val="right" w:leader="dot" w:pos="9627"/>
        </w:tabs>
        <w:rPr>
          <w:rFonts w:eastAsiaTheme="minorEastAsia" w:cstheme="minorBidi"/>
          <w:noProof/>
          <w:sz w:val="22"/>
          <w:szCs w:val="22"/>
          <w:lang w:val="en-US" w:eastAsia="fr-FR"/>
        </w:rPr>
      </w:pPr>
      <w:r w:rsidRPr="00622FF3">
        <w:rPr>
          <w:noProof/>
          <w:lang w:val="en-US"/>
        </w:rPr>
        <w:t>6.2.</w:t>
      </w:r>
      <w:r w:rsidRPr="00622FF3">
        <w:rPr>
          <w:rFonts w:eastAsiaTheme="minorEastAsia" w:cstheme="minorBidi"/>
          <w:noProof/>
          <w:sz w:val="22"/>
          <w:szCs w:val="22"/>
          <w:lang w:val="en-US" w:eastAsia="fr-FR"/>
        </w:rPr>
        <w:tab/>
      </w:r>
      <w:r w:rsidRPr="00622FF3">
        <w:rPr>
          <w:noProof/>
          <w:lang w:val="en-US"/>
        </w:rPr>
        <w:t>Step 2 : Re-insert the archive data</w:t>
      </w:r>
      <w:r w:rsidRPr="00622FF3">
        <w:rPr>
          <w:noProof/>
          <w:lang w:val="en-US"/>
        </w:rPr>
        <w:tab/>
      </w:r>
      <w:r>
        <w:rPr>
          <w:noProof/>
        </w:rPr>
        <w:fldChar w:fldCharType="begin"/>
      </w:r>
      <w:r w:rsidRPr="00622FF3">
        <w:rPr>
          <w:noProof/>
          <w:lang w:val="en-US"/>
        </w:rPr>
        <w:instrText xml:space="preserve"> PAGEREF _Toc48323317 \h </w:instrText>
      </w:r>
      <w:r>
        <w:rPr>
          <w:noProof/>
        </w:rPr>
      </w:r>
      <w:r>
        <w:rPr>
          <w:noProof/>
        </w:rPr>
        <w:fldChar w:fldCharType="separate"/>
      </w:r>
      <w:r w:rsidR="00CF1213">
        <w:rPr>
          <w:noProof/>
          <w:lang w:val="en-US"/>
        </w:rPr>
        <w:t>7</w:t>
      </w:r>
      <w:r>
        <w:rPr>
          <w:noProof/>
        </w:rPr>
        <w:fldChar w:fldCharType="end"/>
      </w:r>
    </w:p>
    <w:p w14:paraId="6CBE3A85" w14:textId="35041A3E" w:rsidR="002D5AEE" w:rsidRPr="00A0461B" w:rsidRDefault="000D7D6C" w:rsidP="005B522F">
      <w:pPr>
        <w:suppressAutoHyphens w:val="0"/>
        <w:spacing w:before="0" w:after="0"/>
        <w:rPr>
          <w:rFonts w:asciiTheme="minorHAnsi" w:hAnsiTheme="minorHAnsi"/>
          <w:color w:val="1F497D" w:themeColor="text2"/>
          <w:lang w:val="en-US"/>
        </w:rPr>
      </w:pPr>
      <w:r w:rsidRPr="00022F46">
        <w:rPr>
          <w:rFonts w:asciiTheme="minorHAnsi" w:hAnsiTheme="minorHAnsi"/>
          <w:b/>
          <w:i/>
          <w:iCs/>
          <w:color w:val="1F497D" w:themeColor="text2"/>
          <w:sz w:val="24"/>
          <w:szCs w:val="22"/>
          <w:lang w:val="en-US"/>
        </w:rPr>
        <w:fldChar w:fldCharType="end"/>
      </w:r>
    </w:p>
    <w:p w14:paraId="6CBE3A86" w14:textId="77777777" w:rsidR="00506412" w:rsidRPr="00A0461B" w:rsidRDefault="00506412" w:rsidP="005B522F">
      <w:pPr>
        <w:pStyle w:val="TM3"/>
        <w:tabs>
          <w:tab w:val="right" w:leader="dot" w:pos="9637"/>
        </w:tabs>
        <w:ind w:left="0"/>
        <w:jc w:val="both"/>
        <w:rPr>
          <w:color w:val="1F497D" w:themeColor="text2"/>
          <w:lang w:val="en-US"/>
        </w:rPr>
      </w:pPr>
    </w:p>
    <w:p w14:paraId="6CBE3A87" w14:textId="77777777" w:rsidR="00EF716D" w:rsidRDefault="00EF716D" w:rsidP="00EF716D">
      <w:pPr>
        <w:rPr>
          <w:rStyle w:val="hps"/>
          <w:rFonts w:asciiTheme="minorHAnsi" w:hAnsiTheme="minorHAnsi" w:cs="Arial"/>
          <w:color w:val="1F497D" w:themeColor="text2"/>
          <w:szCs w:val="22"/>
          <w:lang w:val="en-US"/>
        </w:rPr>
      </w:pPr>
    </w:p>
    <w:p w14:paraId="6CBE3AAC" w14:textId="54D7B452" w:rsidR="003F3DA1" w:rsidRDefault="00B94040" w:rsidP="0042654D">
      <w:pPr>
        <w:pStyle w:val="Titre2"/>
        <w:numPr>
          <w:ilvl w:val="0"/>
          <w:numId w:val="8"/>
        </w:numPr>
        <w:rPr>
          <w:lang w:val="en-US"/>
        </w:rPr>
      </w:pPr>
      <w:bookmarkStart w:id="12" w:name="_Toc48323306"/>
      <w:r>
        <w:lastRenderedPageBreak/>
        <w:t>INTRODUCTION &amp; CONTEXT</w:t>
      </w:r>
      <w:bookmarkEnd w:id="12"/>
    </w:p>
    <w:p w14:paraId="49BC6498" w14:textId="2FD444F5" w:rsidR="009472CC" w:rsidRDefault="002F7670" w:rsidP="009472CC">
      <w:pPr>
        <w:pStyle w:val="Texte"/>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A</w:t>
      </w:r>
      <w:r w:rsidR="009472CC" w:rsidRPr="009472CC">
        <w:rPr>
          <w:rStyle w:val="hps"/>
          <w:rFonts w:asciiTheme="minorHAnsi" w:hAnsiTheme="minorHAnsi" w:cs="Arial"/>
          <w:color w:val="1F497D" w:themeColor="text2"/>
          <w:sz w:val="22"/>
          <w:lang w:val="en-US"/>
        </w:rPr>
        <w:t xml:space="preserve"> P</w:t>
      </w:r>
      <w:r w:rsidR="009472CC">
        <w:rPr>
          <w:rStyle w:val="hps"/>
          <w:rFonts w:asciiTheme="minorHAnsi" w:hAnsiTheme="minorHAnsi" w:cs="Arial"/>
          <w:color w:val="1F497D" w:themeColor="text2"/>
          <w:sz w:val="22"/>
          <w:lang w:val="en-US"/>
        </w:rPr>
        <w:t xml:space="preserve">I </w:t>
      </w:r>
      <w:r w:rsidR="0007052A">
        <w:rPr>
          <w:rStyle w:val="hps"/>
          <w:rFonts w:asciiTheme="minorHAnsi" w:hAnsiTheme="minorHAnsi" w:cs="Arial"/>
          <w:color w:val="1F497D" w:themeColor="text2"/>
          <w:sz w:val="22"/>
          <w:lang w:val="en-US"/>
        </w:rPr>
        <w:t>Data Archive system</w:t>
      </w:r>
      <w:r w:rsidR="009472CC">
        <w:rPr>
          <w:rStyle w:val="hps"/>
          <w:rFonts w:asciiTheme="minorHAnsi" w:hAnsiTheme="minorHAnsi" w:cs="Arial"/>
          <w:color w:val="1F497D" w:themeColor="text2"/>
          <w:sz w:val="22"/>
          <w:lang w:val="en-US"/>
        </w:rPr>
        <w:t xml:space="preserve"> require</w:t>
      </w:r>
      <w:r>
        <w:rPr>
          <w:rStyle w:val="hps"/>
          <w:rFonts w:asciiTheme="minorHAnsi" w:hAnsiTheme="minorHAnsi" w:cs="Arial"/>
          <w:color w:val="1F497D" w:themeColor="text2"/>
          <w:sz w:val="22"/>
          <w:lang w:val="en-US"/>
        </w:rPr>
        <w:t>s</w:t>
      </w:r>
      <w:r w:rsidR="009472CC">
        <w:rPr>
          <w:rStyle w:val="hps"/>
          <w:rFonts w:asciiTheme="minorHAnsi" w:hAnsiTheme="minorHAnsi" w:cs="Arial"/>
          <w:color w:val="1F497D" w:themeColor="text2"/>
          <w:sz w:val="22"/>
          <w:lang w:val="en-US"/>
        </w:rPr>
        <w:t xml:space="preserve"> a</w:t>
      </w:r>
      <w:r w:rsidR="009472CC" w:rsidRPr="009472CC">
        <w:rPr>
          <w:rStyle w:val="hps"/>
          <w:rFonts w:asciiTheme="minorHAnsi" w:hAnsiTheme="minorHAnsi" w:cs="Arial"/>
          <w:color w:val="1F497D" w:themeColor="text2"/>
          <w:sz w:val="22"/>
          <w:lang w:val="en-US"/>
        </w:rPr>
        <w:t xml:space="preserve"> license </w:t>
      </w:r>
      <w:r w:rsidR="00E56581">
        <w:rPr>
          <w:rStyle w:val="hps"/>
          <w:rFonts w:asciiTheme="minorHAnsi" w:hAnsiTheme="minorHAnsi" w:cs="Arial"/>
          <w:color w:val="1F497D" w:themeColor="text2"/>
          <w:sz w:val="22"/>
          <w:lang w:val="en-US"/>
        </w:rPr>
        <w:t xml:space="preserve">per </w:t>
      </w:r>
      <w:r>
        <w:rPr>
          <w:rStyle w:val="hps"/>
          <w:rFonts w:asciiTheme="minorHAnsi" w:hAnsiTheme="minorHAnsi" w:cs="Arial"/>
          <w:color w:val="1F497D" w:themeColor="text2"/>
          <w:sz w:val="22"/>
          <w:lang w:val="en-US"/>
        </w:rPr>
        <w:t xml:space="preserve">tags and per </w:t>
      </w:r>
      <w:r w:rsidR="00E56581">
        <w:rPr>
          <w:rStyle w:val="hps"/>
          <w:rFonts w:asciiTheme="minorHAnsi" w:hAnsiTheme="minorHAnsi" w:cs="Arial"/>
          <w:color w:val="1F497D" w:themeColor="text2"/>
          <w:sz w:val="22"/>
          <w:lang w:val="en-US"/>
        </w:rPr>
        <w:t xml:space="preserve">server </w:t>
      </w:r>
      <w:r w:rsidR="009472CC" w:rsidRPr="009472CC">
        <w:rPr>
          <w:rStyle w:val="hps"/>
          <w:rFonts w:asciiTheme="minorHAnsi" w:hAnsiTheme="minorHAnsi" w:cs="Arial"/>
          <w:color w:val="1F497D" w:themeColor="text2"/>
          <w:sz w:val="22"/>
          <w:lang w:val="en-US"/>
        </w:rPr>
        <w:t xml:space="preserve">to </w:t>
      </w:r>
      <w:r>
        <w:rPr>
          <w:rStyle w:val="hps"/>
          <w:rFonts w:asciiTheme="minorHAnsi" w:hAnsiTheme="minorHAnsi" w:cs="Arial"/>
          <w:color w:val="1F497D" w:themeColor="text2"/>
          <w:sz w:val="22"/>
          <w:lang w:val="en-US"/>
        </w:rPr>
        <w:t>manage the</w:t>
      </w:r>
      <w:r w:rsidR="009472CC">
        <w:rPr>
          <w:rStyle w:val="hps"/>
          <w:rFonts w:asciiTheme="minorHAnsi" w:hAnsiTheme="minorHAnsi" w:cs="Arial"/>
          <w:color w:val="1F497D" w:themeColor="text2"/>
          <w:sz w:val="22"/>
          <w:lang w:val="en-US"/>
        </w:rPr>
        <w:t xml:space="preserve"> data </w:t>
      </w:r>
      <w:r>
        <w:rPr>
          <w:rStyle w:val="hps"/>
          <w:rFonts w:asciiTheme="minorHAnsi" w:hAnsiTheme="minorHAnsi" w:cs="Arial"/>
          <w:color w:val="1F497D" w:themeColor="text2"/>
          <w:sz w:val="22"/>
          <w:lang w:val="en-US"/>
        </w:rPr>
        <w:t xml:space="preserve">coming from the </w:t>
      </w:r>
      <w:proofErr w:type="spellStart"/>
      <w:r>
        <w:rPr>
          <w:rStyle w:val="hps"/>
          <w:rFonts w:asciiTheme="minorHAnsi" w:hAnsiTheme="minorHAnsi" w:cs="Arial"/>
          <w:color w:val="1F497D" w:themeColor="text2"/>
          <w:sz w:val="22"/>
          <w:lang w:val="en-US"/>
        </w:rPr>
        <w:t>Indutrial</w:t>
      </w:r>
      <w:proofErr w:type="spellEnd"/>
      <w:r>
        <w:rPr>
          <w:rStyle w:val="hps"/>
          <w:rFonts w:asciiTheme="minorHAnsi" w:hAnsiTheme="minorHAnsi" w:cs="Arial"/>
          <w:color w:val="1F497D" w:themeColor="text2"/>
          <w:sz w:val="22"/>
          <w:lang w:val="en-US"/>
        </w:rPr>
        <w:t xml:space="preserve"> Network.</w:t>
      </w:r>
      <w:r w:rsidR="009472CC">
        <w:rPr>
          <w:rStyle w:val="hps"/>
          <w:rFonts w:asciiTheme="minorHAnsi" w:hAnsiTheme="minorHAnsi" w:cs="Arial"/>
          <w:color w:val="1F497D" w:themeColor="text2"/>
          <w:sz w:val="22"/>
          <w:lang w:val="en-US"/>
        </w:rPr>
        <w:t xml:space="preserve"> Each </w:t>
      </w:r>
      <w:proofErr w:type="spellStart"/>
      <w:r w:rsidR="009472CC">
        <w:rPr>
          <w:rStyle w:val="hps"/>
          <w:rFonts w:asciiTheme="minorHAnsi" w:hAnsiTheme="minorHAnsi" w:cs="Arial"/>
          <w:color w:val="1F497D" w:themeColor="text2"/>
          <w:sz w:val="22"/>
          <w:lang w:val="en-US"/>
        </w:rPr>
        <w:t>licence</w:t>
      </w:r>
      <w:proofErr w:type="spellEnd"/>
      <w:r w:rsidR="009472CC">
        <w:rPr>
          <w:rStyle w:val="hps"/>
          <w:rFonts w:asciiTheme="minorHAnsi" w:hAnsiTheme="minorHAnsi" w:cs="Arial"/>
          <w:color w:val="1F497D" w:themeColor="text2"/>
          <w:sz w:val="22"/>
          <w:lang w:val="en-US"/>
        </w:rPr>
        <w:t xml:space="preserve"> have a cost and must be payed to access tags, even if some of the tags are no longer </w:t>
      </w:r>
      <w:r>
        <w:rPr>
          <w:rStyle w:val="hps"/>
          <w:rFonts w:asciiTheme="minorHAnsi" w:hAnsiTheme="minorHAnsi" w:cs="Arial"/>
          <w:color w:val="1F497D" w:themeColor="text2"/>
          <w:sz w:val="22"/>
          <w:lang w:val="en-US"/>
        </w:rPr>
        <w:t>updated.</w:t>
      </w:r>
    </w:p>
    <w:p w14:paraId="58A206BD" w14:textId="77777777" w:rsidR="009472CC" w:rsidRDefault="009472CC" w:rsidP="009472CC">
      <w:pPr>
        <w:pStyle w:val="Texte"/>
        <w:jc w:val="left"/>
        <w:rPr>
          <w:rStyle w:val="hps"/>
          <w:rFonts w:asciiTheme="minorHAnsi" w:hAnsiTheme="minorHAnsi" w:cs="Arial"/>
          <w:color w:val="1F497D" w:themeColor="text2"/>
          <w:sz w:val="22"/>
          <w:lang w:val="en-US"/>
        </w:rPr>
      </w:pPr>
    </w:p>
    <w:p w14:paraId="5E065012" w14:textId="4259B2BC" w:rsidR="009472CC" w:rsidRDefault="009472CC" w:rsidP="009472CC">
      <w:pPr>
        <w:pStyle w:val="Texte"/>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In</w:t>
      </w:r>
      <w:r w:rsidRPr="009472CC">
        <w:rPr>
          <w:rStyle w:val="hps"/>
          <w:rFonts w:asciiTheme="minorHAnsi" w:hAnsiTheme="minorHAnsi" w:cs="Arial"/>
          <w:color w:val="1F497D" w:themeColor="text2"/>
          <w:sz w:val="22"/>
          <w:lang w:val="en-US"/>
        </w:rPr>
        <w:t xml:space="preserve"> Total</w:t>
      </w:r>
      <w:r>
        <w:rPr>
          <w:rStyle w:val="hps"/>
          <w:rFonts w:asciiTheme="minorHAnsi" w:hAnsiTheme="minorHAnsi" w:cs="Arial"/>
          <w:color w:val="1F497D" w:themeColor="text2"/>
          <w:sz w:val="22"/>
          <w:lang w:val="en-US"/>
        </w:rPr>
        <w:t xml:space="preserve"> environment</w:t>
      </w:r>
      <w:r w:rsidRPr="009472CC">
        <w:rPr>
          <w:rStyle w:val="hps"/>
          <w:rFonts w:asciiTheme="minorHAnsi" w:hAnsiTheme="minorHAnsi" w:cs="Arial"/>
          <w:color w:val="1F497D" w:themeColor="text2"/>
          <w:sz w:val="22"/>
          <w:lang w:val="en-US"/>
        </w:rPr>
        <w:t xml:space="preserve">, many licenses are kept </w:t>
      </w:r>
      <w:r>
        <w:rPr>
          <w:rStyle w:val="hps"/>
          <w:rFonts w:asciiTheme="minorHAnsi" w:hAnsiTheme="minorHAnsi" w:cs="Arial"/>
          <w:color w:val="1F497D" w:themeColor="text2"/>
          <w:sz w:val="22"/>
          <w:lang w:val="en-US"/>
        </w:rPr>
        <w:t xml:space="preserve">meanwhile </w:t>
      </w:r>
      <w:r w:rsidR="00E56581">
        <w:rPr>
          <w:rStyle w:val="hps"/>
          <w:rFonts w:asciiTheme="minorHAnsi" w:hAnsiTheme="minorHAnsi" w:cs="Arial"/>
          <w:color w:val="1F497D" w:themeColor="text2"/>
          <w:sz w:val="22"/>
          <w:lang w:val="en-US"/>
        </w:rPr>
        <w:t>many</w:t>
      </w:r>
      <w:r w:rsidRPr="009472CC">
        <w:rPr>
          <w:rStyle w:val="hps"/>
          <w:rFonts w:asciiTheme="minorHAnsi" w:hAnsiTheme="minorHAnsi" w:cs="Arial"/>
          <w:color w:val="1F497D" w:themeColor="text2"/>
          <w:sz w:val="22"/>
          <w:lang w:val="en-US"/>
        </w:rPr>
        <w:t xml:space="preserve"> tags are no longer in service</w:t>
      </w:r>
      <w:r>
        <w:rPr>
          <w:rStyle w:val="hps"/>
          <w:rFonts w:asciiTheme="minorHAnsi" w:hAnsiTheme="minorHAnsi" w:cs="Arial"/>
          <w:color w:val="1F497D" w:themeColor="text2"/>
          <w:sz w:val="22"/>
          <w:lang w:val="en-US"/>
        </w:rPr>
        <w:t>.</w:t>
      </w:r>
    </w:p>
    <w:p w14:paraId="157F1F04" w14:textId="77777777" w:rsidR="009472CC" w:rsidRPr="009472CC" w:rsidRDefault="009472CC" w:rsidP="009472CC">
      <w:pPr>
        <w:pStyle w:val="Texte"/>
        <w:jc w:val="left"/>
        <w:rPr>
          <w:rStyle w:val="hps"/>
          <w:rFonts w:asciiTheme="minorHAnsi" w:hAnsiTheme="minorHAnsi" w:cs="Arial"/>
          <w:color w:val="1F497D" w:themeColor="text2"/>
          <w:sz w:val="22"/>
          <w:lang w:val="en-US"/>
        </w:rPr>
      </w:pPr>
    </w:p>
    <w:p w14:paraId="0E8F589A" w14:textId="77777777" w:rsidR="002F7670" w:rsidRDefault="009472CC" w:rsidP="009472CC">
      <w:pPr>
        <w:pStyle w:val="Texte"/>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The</w:t>
      </w:r>
      <w:r w:rsidRPr="009472CC">
        <w:rPr>
          <w:rStyle w:val="hps"/>
          <w:rFonts w:asciiTheme="minorHAnsi" w:hAnsiTheme="minorHAnsi" w:cs="Arial"/>
          <w:color w:val="1F497D" w:themeColor="text2"/>
          <w:sz w:val="22"/>
          <w:lang w:val="en-US"/>
        </w:rPr>
        <w:t xml:space="preserve"> purpose </w:t>
      </w:r>
      <w:r>
        <w:rPr>
          <w:rStyle w:val="hps"/>
          <w:rFonts w:asciiTheme="minorHAnsi" w:hAnsiTheme="minorHAnsi" w:cs="Arial"/>
          <w:color w:val="1F497D" w:themeColor="text2"/>
          <w:sz w:val="22"/>
          <w:lang w:val="en-US"/>
        </w:rPr>
        <w:t xml:space="preserve">of this procedure </w:t>
      </w:r>
      <w:r w:rsidRPr="009472CC">
        <w:rPr>
          <w:rStyle w:val="hps"/>
          <w:rFonts w:asciiTheme="minorHAnsi" w:hAnsiTheme="minorHAnsi" w:cs="Arial"/>
          <w:color w:val="1F497D" w:themeColor="text2"/>
          <w:sz w:val="22"/>
          <w:lang w:val="en-US"/>
        </w:rPr>
        <w:t>is to</w:t>
      </w:r>
      <w:r w:rsidR="00E56581">
        <w:rPr>
          <w:rStyle w:val="hps"/>
          <w:rFonts w:asciiTheme="minorHAnsi" w:hAnsiTheme="minorHAnsi" w:cs="Arial"/>
          <w:color w:val="1F497D" w:themeColor="text2"/>
          <w:sz w:val="22"/>
          <w:lang w:val="en-US"/>
        </w:rPr>
        <w:t xml:space="preserve"> </w:t>
      </w:r>
      <w:r w:rsidR="002F7670">
        <w:rPr>
          <w:rStyle w:val="hps"/>
          <w:rFonts w:asciiTheme="minorHAnsi" w:hAnsiTheme="minorHAnsi" w:cs="Arial"/>
          <w:color w:val="1F497D" w:themeColor="text2"/>
          <w:sz w:val="22"/>
          <w:lang w:val="en-US"/>
        </w:rPr>
        <w:t xml:space="preserve">be able to backup </w:t>
      </w:r>
      <w:r w:rsidR="00E56581">
        <w:rPr>
          <w:rStyle w:val="hps"/>
          <w:rFonts w:asciiTheme="minorHAnsi" w:hAnsiTheme="minorHAnsi" w:cs="Arial"/>
          <w:color w:val="1F497D" w:themeColor="text2"/>
          <w:sz w:val="22"/>
          <w:lang w:val="en-US"/>
        </w:rPr>
        <w:t xml:space="preserve">tags </w:t>
      </w:r>
      <w:r w:rsidRPr="009472CC">
        <w:rPr>
          <w:rStyle w:val="hps"/>
          <w:rFonts w:asciiTheme="minorHAnsi" w:hAnsiTheme="minorHAnsi" w:cs="Arial"/>
          <w:color w:val="1F497D" w:themeColor="text2"/>
          <w:sz w:val="22"/>
          <w:lang w:val="en-US"/>
        </w:rPr>
        <w:t>configuration and data</w:t>
      </w:r>
      <w:r w:rsidR="002F7670">
        <w:rPr>
          <w:rStyle w:val="hps"/>
          <w:rFonts w:asciiTheme="minorHAnsi" w:hAnsiTheme="minorHAnsi" w:cs="Arial"/>
          <w:color w:val="1F497D" w:themeColor="text2"/>
          <w:sz w:val="22"/>
          <w:lang w:val="en-US"/>
        </w:rPr>
        <w:t>,</w:t>
      </w:r>
      <w:r w:rsidR="00E56581">
        <w:rPr>
          <w:rStyle w:val="hps"/>
          <w:rFonts w:asciiTheme="minorHAnsi" w:hAnsiTheme="minorHAnsi" w:cs="Arial"/>
          <w:color w:val="1F497D" w:themeColor="text2"/>
          <w:sz w:val="22"/>
          <w:lang w:val="en-US"/>
        </w:rPr>
        <w:t xml:space="preserve"> which are no longer used</w:t>
      </w:r>
      <w:r w:rsidR="002F7670">
        <w:rPr>
          <w:rStyle w:val="hps"/>
          <w:rFonts w:asciiTheme="minorHAnsi" w:hAnsiTheme="minorHAnsi" w:cs="Arial"/>
          <w:color w:val="1F497D" w:themeColor="text2"/>
          <w:sz w:val="22"/>
          <w:lang w:val="en-US"/>
        </w:rPr>
        <w:t>,</w:t>
      </w:r>
      <w:r w:rsidRPr="009472CC">
        <w:rPr>
          <w:rStyle w:val="hps"/>
          <w:rFonts w:asciiTheme="minorHAnsi" w:hAnsiTheme="minorHAnsi" w:cs="Arial"/>
          <w:color w:val="1F497D" w:themeColor="text2"/>
          <w:sz w:val="22"/>
          <w:lang w:val="en-US"/>
        </w:rPr>
        <w:t xml:space="preserve"> in text files</w:t>
      </w:r>
      <w:r w:rsidR="00E56581">
        <w:rPr>
          <w:rStyle w:val="hps"/>
          <w:rFonts w:asciiTheme="minorHAnsi" w:hAnsiTheme="minorHAnsi" w:cs="Arial"/>
          <w:color w:val="1F497D" w:themeColor="text2"/>
          <w:sz w:val="22"/>
          <w:lang w:val="en-US"/>
        </w:rPr>
        <w:t>, and d</w:t>
      </w:r>
      <w:r w:rsidRPr="009472CC">
        <w:rPr>
          <w:rStyle w:val="hps"/>
          <w:rFonts w:asciiTheme="minorHAnsi" w:hAnsiTheme="minorHAnsi" w:cs="Arial"/>
          <w:color w:val="1F497D" w:themeColor="text2"/>
          <w:sz w:val="22"/>
          <w:lang w:val="en-US"/>
        </w:rPr>
        <w:t>elete the tags from the server in order to free up licenses</w:t>
      </w:r>
      <w:r w:rsidR="00E56581">
        <w:rPr>
          <w:rStyle w:val="hps"/>
          <w:rFonts w:asciiTheme="minorHAnsi" w:hAnsiTheme="minorHAnsi" w:cs="Arial"/>
          <w:color w:val="1F497D" w:themeColor="text2"/>
          <w:sz w:val="22"/>
          <w:lang w:val="en-US"/>
        </w:rPr>
        <w:t>.</w:t>
      </w:r>
    </w:p>
    <w:p w14:paraId="335AEAB0" w14:textId="77777777" w:rsidR="002F7670" w:rsidRDefault="002F7670" w:rsidP="009472CC">
      <w:pPr>
        <w:pStyle w:val="Texte"/>
        <w:jc w:val="left"/>
        <w:rPr>
          <w:rStyle w:val="hps"/>
          <w:rFonts w:asciiTheme="minorHAnsi" w:hAnsiTheme="minorHAnsi" w:cs="Arial"/>
          <w:color w:val="1F497D" w:themeColor="text2"/>
          <w:sz w:val="22"/>
          <w:lang w:val="en-US"/>
        </w:rPr>
      </w:pPr>
    </w:p>
    <w:p w14:paraId="48702271" w14:textId="2F0DBB95" w:rsidR="00E56581" w:rsidRDefault="00E56581" w:rsidP="009472CC">
      <w:pPr>
        <w:pStyle w:val="Texte"/>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 xml:space="preserve">If </w:t>
      </w:r>
      <w:r w:rsidR="002F7670">
        <w:rPr>
          <w:rStyle w:val="hps"/>
          <w:rFonts w:asciiTheme="minorHAnsi" w:hAnsiTheme="minorHAnsi" w:cs="Arial"/>
          <w:color w:val="1F497D" w:themeColor="text2"/>
          <w:sz w:val="22"/>
          <w:lang w:val="en-US"/>
        </w:rPr>
        <w:t xml:space="preserve">for any reason, </w:t>
      </w:r>
      <w:r>
        <w:rPr>
          <w:rStyle w:val="hps"/>
          <w:rFonts w:asciiTheme="minorHAnsi" w:hAnsiTheme="minorHAnsi" w:cs="Arial"/>
          <w:color w:val="1F497D" w:themeColor="text2"/>
          <w:sz w:val="22"/>
          <w:lang w:val="en-US"/>
        </w:rPr>
        <w:t xml:space="preserve">some tags </w:t>
      </w:r>
      <w:r w:rsidR="002F7670">
        <w:rPr>
          <w:rStyle w:val="hps"/>
          <w:rFonts w:asciiTheme="minorHAnsi" w:hAnsiTheme="minorHAnsi" w:cs="Arial"/>
          <w:color w:val="1F497D" w:themeColor="text2"/>
          <w:sz w:val="22"/>
          <w:lang w:val="en-US"/>
        </w:rPr>
        <w:t xml:space="preserve">needs to be reloaded in the PI </w:t>
      </w:r>
      <w:r w:rsidR="0007052A">
        <w:rPr>
          <w:rStyle w:val="hps"/>
          <w:rFonts w:asciiTheme="minorHAnsi" w:hAnsiTheme="minorHAnsi" w:cs="Arial"/>
          <w:color w:val="1F497D" w:themeColor="text2"/>
          <w:sz w:val="22"/>
          <w:lang w:val="en-US"/>
        </w:rPr>
        <w:t>Data Archive server</w:t>
      </w:r>
      <w:r>
        <w:rPr>
          <w:rStyle w:val="hps"/>
          <w:rFonts w:asciiTheme="minorHAnsi" w:hAnsiTheme="minorHAnsi" w:cs="Arial"/>
          <w:color w:val="1F497D" w:themeColor="text2"/>
          <w:sz w:val="22"/>
          <w:lang w:val="en-US"/>
        </w:rPr>
        <w:t xml:space="preserve">, it is possible to re-create them and </w:t>
      </w:r>
      <w:r w:rsidR="002F7670">
        <w:rPr>
          <w:rStyle w:val="hps"/>
          <w:rFonts w:asciiTheme="minorHAnsi" w:hAnsiTheme="minorHAnsi" w:cs="Arial"/>
          <w:color w:val="1F497D" w:themeColor="text2"/>
          <w:sz w:val="22"/>
          <w:lang w:val="en-US"/>
        </w:rPr>
        <w:t>feed the system with</w:t>
      </w:r>
      <w:r>
        <w:rPr>
          <w:rStyle w:val="hps"/>
          <w:rFonts w:asciiTheme="minorHAnsi" w:hAnsiTheme="minorHAnsi" w:cs="Arial"/>
          <w:color w:val="1F497D" w:themeColor="text2"/>
          <w:sz w:val="22"/>
          <w:lang w:val="en-US"/>
        </w:rPr>
        <w:t xml:space="preserve"> the data saved </w:t>
      </w:r>
      <w:r w:rsidR="0007052A">
        <w:rPr>
          <w:rStyle w:val="hps"/>
          <w:rFonts w:asciiTheme="minorHAnsi" w:hAnsiTheme="minorHAnsi" w:cs="Arial"/>
          <w:color w:val="1F497D" w:themeColor="text2"/>
          <w:sz w:val="22"/>
          <w:lang w:val="en-US"/>
        </w:rPr>
        <w:t xml:space="preserve">previously </w:t>
      </w:r>
      <w:r>
        <w:rPr>
          <w:rStyle w:val="hps"/>
          <w:rFonts w:asciiTheme="minorHAnsi" w:hAnsiTheme="minorHAnsi" w:cs="Arial"/>
          <w:color w:val="1F497D" w:themeColor="text2"/>
          <w:sz w:val="22"/>
          <w:lang w:val="en-US"/>
        </w:rPr>
        <w:t>in text files.</w:t>
      </w:r>
    </w:p>
    <w:p w14:paraId="0B089B46" w14:textId="21DFA982" w:rsidR="00E56581" w:rsidRDefault="00E56581" w:rsidP="009472CC">
      <w:pPr>
        <w:pStyle w:val="Texte"/>
        <w:jc w:val="left"/>
        <w:rPr>
          <w:rStyle w:val="hps"/>
          <w:rFonts w:asciiTheme="minorHAnsi" w:hAnsiTheme="minorHAnsi" w:cs="Arial"/>
          <w:color w:val="1F497D" w:themeColor="text2"/>
          <w:sz w:val="22"/>
          <w:lang w:val="en-US"/>
        </w:rPr>
      </w:pPr>
    </w:p>
    <w:p w14:paraId="1C76AF34" w14:textId="749B2836" w:rsidR="002F7670" w:rsidRDefault="002F7670" w:rsidP="009472CC">
      <w:pPr>
        <w:pStyle w:val="Texte"/>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 xml:space="preserve">The Toolbox is composed of 5 scripts developed </w:t>
      </w:r>
      <w:r w:rsidR="0007052A">
        <w:rPr>
          <w:rStyle w:val="hps"/>
          <w:rFonts w:asciiTheme="minorHAnsi" w:hAnsiTheme="minorHAnsi" w:cs="Arial"/>
          <w:color w:val="1F497D" w:themeColor="text2"/>
          <w:sz w:val="22"/>
          <w:lang w:val="en-US"/>
        </w:rPr>
        <w:t>in PI PowerShell :</w:t>
      </w:r>
    </w:p>
    <w:p w14:paraId="08383714" w14:textId="77777777" w:rsidR="002F7670" w:rsidRDefault="002F7670" w:rsidP="009472CC">
      <w:pPr>
        <w:pStyle w:val="Texte"/>
        <w:jc w:val="left"/>
        <w:rPr>
          <w:rStyle w:val="hps"/>
          <w:rFonts w:asciiTheme="minorHAnsi" w:hAnsiTheme="minorHAnsi" w:cs="Arial"/>
          <w:color w:val="1F497D" w:themeColor="text2"/>
          <w:sz w:val="22"/>
          <w:lang w:val="en-US"/>
        </w:rPr>
      </w:pPr>
    </w:p>
    <w:p w14:paraId="64398BE4" w14:textId="4C646717" w:rsidR="00E56581" w:rsidRDefault="0007052A" w:rsidP="0007052A">
      <w:pPr>
        <w:pStyle w:val="Texte"/>
        <w:ind w:left="360"/>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3 of them</w:t>
      </w:r>
      <w:r w:rsidR="00E56581">
        <w:rPr>
          <w:rStyle w:val="hps"/>
          <w:rFonts w:asciiTheme="minorHAnsi" w:hAnsiTheme="minorHAnsi" w:cs="Arial"/>
          <w:color w:val="1F497D" w:themeColor="text2"/>
          <w:sz w:val="22"/>
          <w:lang w:val="en-US"/>
        </w:rPr>
        <w:t xml:space="preserve"> to perform the </w:t>
      </w:r>
      <w:r w:rsidR="002F7670">
        <w:rPr>
          <w:rStyle w:val="hps"/>
          <w:rFonts w:asciiTheme="minorHAnsi" w:hAnsiTheme="minorHAnsi" w:cs="Arial"/>
          <w:color w:val="1F497D" w:themeColor="text2"/>
          <w:sz w:val="22"/>
          <w:lang w:val="en-US"/>
        </w:rPr>
        <w:t xml:space="preserve">backup and </w:t>
      </w:r>
      <w:r>
        <w:rPr>
          <w:rStyle w:val="hps"/>
          <w:rFonts w:asciiTheme="minorHAnsi" w:hAnsiTheme="minorHAnsi" w:cs="Arial"/>
          <w:color w:val="1F497D" w:themeColor="text2"/>
          <w:sz w:val="22"/>
          <w:lang w:val="en-US"/>
        </w:rPr>
        <w:t>deletion</w:t>
      </w:r>
      <w:r w:rsidR="002F7670">
        <w:rPr>
          <w:rStyle w:val="hps"/>
          <w:rFonts w:asciiTheme="minorHAnsi" w:hAnsiTheme="minorHAnsi" w:cs="Arial"/>
          <w:color w:val="1F497D" w:themeColor="text2"/>
          <w:sz w:val="22"/>
          <w:lang w:val="en-US"/>
        </w:rPr>
        <w:t xml:space="preserve"> </w:t>
      </w:r>
      <w:r>
        <w:rPr>
          <w:rStyle w:val="hps"/>
          <w:rFonts w:asciiTheme="minorHAnsi" w:hAnsiTheme="minorHAnsi" w:cs="Arial"/>
          <w:color w:val="1F497D" w:themeColor="text2"/>
          <w:sz w:val="22"/>
          <w:lang w:val="en-US"/>
        </w:rPr>
        <w:t>actions</w:t>
      </w:r>
      <w:r w:rsidR="00E56581">
        <w:rPr>
          <w:rStyle w:val="hps"/>
          <w:rFonts w:asciiTheme="minorHAnsi" w:hAnsiTheme="minorHAnsi" w:cs="Arial"/>
          <w:color w:val="1F497D" w:themeColor="text2"/>
          <w:sz w:val="22"/>
          <w:lang w:val="en-US"/>
        </w:rPr>
        <w:t xml:space="preserve"> :</w:t>
      </w:r>
    </w:p>
    <w:p w14:paraId="355D3F31" w14:textId="5D2DEEBD" w:rsidR="00E56581" w:rsidRDefault="00512A04" w:rsidP="00FC6591">
      <w:pPr>
        <w:pStyle w:val="Texte"/>
        <w:numPr>
          <w:ilvl w:val="0"/>
          <w:numId w:val="12"/>
        </w:numPr>
        <w:ind w:left="1080"/>
        <w:jc w:val="left"/>
        <w:rPr>
          <w:rStyle w:val="hps"/>
          <w:rFonts w:asciiTheme="minorHAnsi" w:hAnsiTheme="minorHAnsi" w:cs="Arial"/>
          <w:color w:val="1F497D" w:themeColor="text2"/>
          <w:sz w:val="22"/>
          <w:lang w:val="en-US"/>
        </w:rPr>
      </w:pPr>
      <w:r>
        <w:rPr>
          <w:rStyle w:val="hps"/>
          <w:rFonts w:asciiTheme="minorHAnsi" w:hAnsiTheme="minorHAnsi" w:cs="Arial"/>
          <w:b/>
          <w:color w:val="1F497D" w:themeColor="text2"/>
          <w:sz w:val="22"/>
          <w:lang w:val="en-US"/>
        </w:rPr>
        <w:t>PI-</w:t>
      </w:r>
      <w:proofErr w:type="spellStart"/>
      <w:r>
        <w:rPr>
          <w:rStyle w:val="hps"/>
          <w:rFonts w:asciiTheme="minorHAnsi" w:hAnsiTheme="minorHAnsi" w:cs="Arial"/>
          <w:b/>
          <w:color w:val="1F497D" w:themeColor="text2"/>
          <w:sz w:val="22"/>
          <w:lang w:val="en-US"/>
        </w:rPr>
        <w:t>DA_</w:t>
      </w:r>
      <w:r w:rsidR="00E56581" w:rsidRPr="00E56581">
        <w:rPr>
          <w:rStyle w:val="hps"/>
          <w:rFonts w:asciiTheme="minorHAnsi" w:hAnsiTheme="minorHAnsi" w:cs="Arial"/>
          <w:b/>
          <w:color w:val="1F497D" w:themeColor="text2"/>
          <w:sz w:val="22"/>
          <w:lang w:val="en-US"/>
        </w:rPr>
        <w:t>ExtractionPS</w:t>
      </w:r>
      <w:proofErr w:type="spellEnd"/>
      <w:r w:rsidR="00E56581">
        <w:rPr>
          <w:rStyle w:val="hps"/>
          <w:rFonts w:asciiTheme="minorHAnsi" w:hAnsiTheme="minorHAnsi" w:cs="Arial"/>
          <w:color w:val="1F497D" w:themeColor="text2"/>
          <w:sz w:val="22"/>
          <w:lang w:val="en-US"/>
        </w:rPr>
        <w:t xml:space="preserve"> : Extract the data from a list a tags.</w:t>
      </w:r>
    </w:p>
    <w:p w14:paraId="2F2BC176" w14:textId="5C8ADEA6" w:rsidR="00E56581" w:rsidRDefault="00512A04" w:rsidP="00FC6591">
      <w:pPr>
        <w:pStyle w:val="Texte"/>
        <w:numPr>
          <w:ilvl w:val="0"/>
          <w:numId w:val="12"/>
        </w:numPr>
        <w:ind w:left="1080"/>
        <w:jc w:val="left"/>
        <w:rPr>
          <w:rStyle w:val="hps"/>
          <w:rFonts w:asciiTheme="minorHAnsi" w:hAnsiTheme="minorHAnsi" w:cs="Arial"/>
          <w:color w:val="1F497D" w:themeColor="text2"/>
          <w:sz w:val="22"/>
          <w:lang w:val="en-US"/>
        </w:rPr>
      </w:pPr>
      <w:r>
        <w:rPr>
          <w:rStyle w:val="hps"/>
          <w:rFonts w:asciiTheme="minorHAnsi" w:hAnsiTheme="minorHAnsi" w:cs="Arial"/>
          <w:b/>
          <w:color w:val="1F497D" w:themeColor="text2"/>
          <w:sz w:val="22"/>
          <w:lang w:val="en-US"/>
        </w:rPr>
        <w:t>PI-</w:t>
      </w:r>
      <w:proofErr w:type="spellStart"/>
      <w:r>
        <w:rPr>
          <w:rStyle w:val="hps"/>
          <w:rFonts w:asciiTheme="minorHAnsi" w:hAnsiTheme="minorHAnsi" w:cs="Arial"/>
          <w:b/>
          <w:color w:val="1F497D" w:themeColor="text2"/>
          <w:sz w:val="22"/>
          <w:lang w:val="en-US"/>
        </w:rPr>
        <w:t>DA_ConfigurationPS</w:t>
      </w:r>
      <w:proofErr w:type="spellEnd"/>
      <w:r w:rsidR="00E56581">
        <w:rPr>
          <w:rStyle w:val="hps"/>
          <w:rFonts w:asciiTheme="minorHAnsi" w:hAnsiTheme="minorHAnsi" w:cs="Arial"/>
          <w:color w:val="1F497D" w:themeColor="text2"/>
          <w:sz w:val="22"/>
          <w:lang w:val="en-US"/>
        </w:rPr>
        <w:t xml:space="preserve"> : Extract the configuration of a list of tags.</w:t>
      </w:r>
    </w:p>
    <w:p w14:paraId="3482A27F" w14:textId="462C9F21" w:rsidR="00E56581" w:rsidRDefault="00512A04" w:rsidP="00FC6591">
      <w:pPr>
        <w:pStyle w:val="Texte"/>
        <w:numPr>
          <w:ilvl w:val="0"/>
          <w:numId w:val="12"/>
        </w:numPr>
        <w:ind w:left="1080"/>
        <w:jc w:val="left"/>
        <w:rPr>
          <w:rStyle w:val="hps"/>
          <w:rFonts w:asciiTheme="minorHAnsi" w:hAnsiTheme="minorHAnsi" w:cs="Arial"/>
          <w:color w:val="1F497D" w:themeColor="text2"/>
          <w:sz w:val="22"/>
          <w:lang w:val="en-US"/>
        </w:rPr>
      </w:pPr>
      <w:r>
        <w:rPr>
          <w:rStyle w:val="hps"/>
          <w:rFonts w:asciiTheme="minorHAnsi" w:hAnsiTheme="minorHAnsi" w:cs="Arial"/>
          <w:b/>
          <w:color w:val="1F497D" w:themeColor="text2"/>
          <w:sz w:val="22"/>
          <w:lang w:val="en-US"/>
        </w:rPr>
        <w:t>PI-</w:t>
      </w:r>
      <w:proofErr w:type="spellStart"/>
      <w:r>
        <w:rPr>
          <w:rStyle w:val="hps"/>
          <w:rFonts w:asciiTheme="minorHAnsi" w:hAnsiTheme="minorHAnsi" w:cs="Arial"/>
          <w:b/>
          <w:color w:val="1F497D" w:themeColor="text2"/>
          <w:sz w:val="22"/>
          <w:lang w:val="en-US"/>
        </w:rPr>
        <w:t>DA_</w:t>
      </w:r>
      <w:r w:rsidR="00E56581" w:rsidRPr="00E56581">
        <w:rPr>
          <w:rStyle w:val="hps"/>
          <w:rFonts w:asciiTheme="minorHAnsi" w:hAnsiTheme="minorHAnsi" w:cs="Arial"/>
          <w:b/>
          <w:color w:val="1F497D" w:themeColor="text2"/>
          <w:sz w:val="22"/>
          <w:lang w:val="en-US"/>
        </w:rPr>
        <w:t>DeletionPS</w:t>
      </w:r>
      <w:proofErr w:type="spellEnd"/>
      <w:r w:rsidR="00E56581">
        <w:rPr>
          <w:rStyle w:val="hps"/>
          <w:rFonts w:asciiTheme="minorHAnsi" w:hAnsiTheme="minorHAnsi" w:cs="Arial"/>
          <w:color w:val="1F497D" w:themeColor="text2"/>
          <w:sz w:val="22"/>
          <w:lang w:val="en-US"/>
        </w:rPr>
        <w:t xml:space="preserve"> : Delete the data and the tags.</w:t>
      </w:r>
    </w:p>
    <w:p w14:paraId="6852F2FB" w14:textId="51406FB5" w:rsidR="002F7670" w:rsidRDefault="002F7670" w:rsidP="0007052A">
      <w:pPr>
        <w:pStyle w:val="Texte"/>
        <w:ind w:left="360"/>
        <w:jc w:val="left"/>
        <w:rPr>
          <w:rStyle w:val="hps"/>
          <w:rFonts w:asciiTheme="minorHAnsi" w:hAnsiTheme="minorHAnsi" w:cs="Arial"/>
          <w:color w:val="1F497D" w:themeColor="text2"/>
          <w:sz w:val="22"/>
          <w:lang w:val="en-US"/>
        </w:rPr>
      </w:pPr>
    </w:p>
    <w:p w14:paraId="300A5B81" w14:textId="726357DF" w:rsidR="002F7670" w:rsidRPr="002F7670" w:rsidRDefault="002F7670" w:rsidP="0007052A">
      <w:pPr>
        <w:pStyle w:val="Texte"/>
        <w:ind w:left="360"/>
        <w:jc w:val="left"/>
        <w:rPr>
          <w:rStyle w:val="hps"/>
          <w:rFonts w:asciiTheme="minorHAnsi" w:hAnsiTheme="minorHAnsi" w:cs="Arial"/>
          <w:color w:val="1F497D" w:themeColor="text2"/>
          <w:sz w:val="22"/>
          <w:lang w:val="en-US"/>
        </w:rPr>
      </w:pPr>
      <w:r>
        <w:rPr>
          <w:rStyle w:val="hps"/>
          <w:rFonts w:asciiTheme="minorHAnsi" w:hAnsiTheme="minorHAnsi" w:cs="Arial"/>
          <w:color w:val="1F497D" w:themeColor="text2"/>
          <w:sz w:val="22"/>
          <w:lang w:val="en-US"/>
        </w:rPr>
        <w:t>And 2 scripts to reload tags</w:t>
      </w:r>
      <w:r w:rsidR="0007052A">
        <w:rPr>
          <w:rStyle w:val="hps"/>
          <w:rFonts w:asciiTheme="minorHAnsi" w:hAnsiTheme="minorHAnsi" w:cs="Arial"/>
          <w:color w:val="1F497D" w:themeColor="text2"/>
          <w:sz w:val="22"/>
          <w:lang w:val="en-US"/>
        </w:rPr>
        <w:t xml:space="preserve"> in PI Data Archive</w:t>
      </w:r>
      <w:r>
        <w:rPr>
          <w:rStyle w:val="hps"/>
          <w:rFonts w:asciiTheme="minorHAnsi" w:hAnsiTheme="minorHAnsi" w:cs="Arial"/>
          <w:color w:val="1F497D" w:themeColor="text2"/>
          <w:sz w:val="22"/>
          <w:lang w:val="en-US"/>
        </w:rPr>
        <w:t xml:space="preserve"> </w:t>
      </w:r>
      <w:r w:rsidR="0007052A" w:rsidRPr="0007052A">
        <w:rPr>
          <w:rStyle w:val="hps"/>
          <w:rFonts w:asciiTheme="minorHAnsi" w:hAnsiTheme="minorHAnsi" w:cs="Arial"/>
          <w:color w:val="FF0000"/>
          <w:sz w:val="22"/>
          <w:lang w:val="en-US"/>
        </w:rPr>
        <w:t>“</w:t>
      </w:r>
      <w:r w:rsidRPr="0007052A">
        <w:rPr>
          <w:rStyle w:val="hps"/>
          <w:rFonts w:asciiTheme="minorHAnsi" w:hAnsiTheme="minorHAnsi" w:cs="Arial"/>
          <w:color w:val="FF0000"/>
          <w:sz w:val="22"/>
          <w:lang w:val="en-US"/>
        </w:rPr>
        <w:t>in case of necessity</w:t>
      </w:r>
      <w:r w:rsidR="0007052A" w:rsidRPr="0007052A">
        <w:rPr>
          <w:rStyle w:val="hps"/>
          <w:rFonts w:asciiTheme="minorHAnsi" w:hAnsiTheme="minorHAnsi" w:cs="Arial"/>
          <w:color w:val="FF0000"/>
          <w:sz w:val="22"/>
          <w:lang w:val="en-US"/>
        </w:rPr>
        <w:t>”</w:t>
      </w:r>
      <w:r w:rsidRPr="0007052A">
        <w:rPr>
          <w:rStyle w:val="hps"/>
          <w:rFonts w:asciiTheme="minorHAnsi" w:hAnsiTheme="minorHAnsi" w:cs="Arial"/>
          <w:color w:val="FF0000"/>
          <w:sz w:val="22"/>
          <w:lang w:val="en-US"/>
        </w:rPr>
        <w:t xml:space="preserve"> </w:t>
      </w:r>
      <w:r>
        <w:rPr>
          <w:rStyle w:val="hps"/>
          <w:rFonts w:asciiTheme="minorHAnsi" w:hAnsiTheme="minorHAnsi" w:cs="Arial"/>
          <w:color w:val="1F497D" w:themeColor="text2"/>
          <w:sz w:val="22"/>
          <w:lang w:val="en-US"/>
        </w:rPr>
        <w:t>:</w:t>
      </w:r>
    </w:p>
    <w:p w14:paraId="38B1D604" w14:textId="7E3C3F3D" w:rsidR="00E56581" w:rsidRDefault="00512A04" w:rsidP="00FC6591">
      <w:pPr>
        <w:pStyle w:val="Texte"/>
        <w:numPr>
          <w:ilvl w:val="0"/>
          <w:numId w:val="14"/>
        </w:numPr>
        <w:jc w:val="left"/>
        <w:rPr>
          <w:rStyle w:val="hps"/>
          <w:rFonts w:asciiTheme="minorHAnsi" w:hAnsiTheme="minorHAnsi" w:cs="Arial"/>
          <w:color w:val="1F497D" w:themeColor="text2"/>
          <w:sz w:val="22"/>
          <w:lang w:val="en-US"/>
        </w:rPr>
      </w:pPr>
      <w:r>
        <w:rPr>
          <w:rStyle w:val="hps"/>
          <w:rFonts w:asciiTheme="minorHAnsi" w:hAnsiTheme="minorHAnsi" w:cs="Arial"/>
          <w:b/>
          <w:color w:val="1F497D" w:themeColor="text2"/>
          <w:sz w:val="22"/>
          <w:lang w:val="en-US"/>
        </w:rPr>
        <w:t>PI-</w:t>
      </w:r>
      <w:proofErr w:type="spellStart"/>
      <w:r>
        <w:rPr>
          <w:rStyle w:val="hps"/>
          <w:rFonts w:asciiTheme="minorHAnsi" w:hAnsiTheme="minorHAnsi" w:cs="Arial"/>
          <w:b/>
          <w:color w:val="1F497D" w:themeColor="text2"/>
          <w:sz w:val="22"/>
          <w:lang w:val="en-US"/>
        </w:rPr>
        <w:t>DA_</w:t>
      </w:r>
      <w:r w:rsidR="00E56581" w:rsidRPr="00E56581">
        <w:rPr>
          <w:rStyle w:val="hps"/>
          <w:rFonts w:asciiTheme="minorHAnsi" w:hAnsiTheme="minorHAnsi" w:cs="Arial"/>
          <w:b/>
          <w:color w:val="1F497D" w:themeColor="text2"/>
          <w:sz w:val="22"/>
          <w:lang w:val="en-US"/>
        </w:rPr>
        <w:t>CreationPS</w:t>
      </w:r>
      <w:proofErr w:type="spellEnd"/>
      <w:r w:rsidR="00E56581">
        <w:rPr>
          <w:rStyle w:val="hps"/>
          <w:rFonts w:asciiTheme="minorHAnsi" w:hAnsiTheme="minorHAnsi" w:cs="Arial"/>
          <w:color w:val="1F497D" w:themeColor="text2"/>
          <w:sz w:val="22"/>
          <w:lang w:val="en-US"/>
        </w:rPr>
        <w:t xml:space="preserve"> : Re-create tags using </w:t>
      </w:r>
      <w:r>
        <w:rPr>
          <w:rStyle w:val="hps"/>
          <w:rFonts w:asciiTheme="minorHAnsi" w:hAnsiTheme="minorHAnsi" w:cs="Arial"/>
          <w:color w:val="1F497D" w:themeColor="text2"/>
          <w:sz w:val="22"/>
          <w:lang w:val="en-US"/>
        </w:rPr>
        <w:t>PI-</w:t>
      </w:r>
      <w:proofErr w:type="spellStart"/>
      <w:r>
        <w:rPr>
          <w:rStyle w:val="hps"/>
          <w:rFonts w:asciiTheme="minorHAnsi" w:hAnsiTheme="minorHAnsi" w:cs="Arial"/>
          <w:color w:val="1F497D" w:themeColor="text2"/>
          <w:sz w:val="22"/>
          <w:lang w:val="en-US"/>
        </w:rPr>
        <w:t>DA_ConfigurationPS</w:t>
      </w:r>
      <w:proofErr w:type="spellEnd"/>
      <w:r w:rsidR="00E56581">
        <w:rPr>
          <w:rStyle w:val="hps"/>
          <w:rFonts w:asciiTheme="minorHAnsi" w:hAnsiTheme="minorHAnsi" w:cs="Arial"/>
          <w:color w:val="1F497D" w:themeColor="text2"/>
          <w:sz w:val="22"/>
          <w:lang w:val="en-US"/>
        </w:rPr>
        <w:t xml:space="preserve"> files.</w:t>
      </w:r>
    </w:p>
    <w:p w14:paraId="442C6D13" w14:textId="3DF8064B" w:rsidR="00E56581" w:rsidRDefault="00512A04" w:rsidP="00FC6591">
      <w:pPr>
        <w:pStyle w:val="Texte"/>
        <w:numPr>
          <w:ilvl w:val="0"/>
          <w:numId w:val="14"/>
        </w:numPr>
        <w:jc w:val="left"/>
        <w:rPr>
          <w:rStyle w:val="hps"/>
          <w:rFonts w:asciiTheme="minorHAnsi" w:hAnsiTheme="minorHAnsi" w:cs="Arial"/>
          <w:color w:val="1F497D" w:themeColor="text2"/>
          <w:sz w:val="22"/>
          <w:lang w:val="en-US"/>
        </w:rPr>
      </w:pPr>
      <w:r>
        <w:rPr>
          <w:rStyle w:val="hps"/>
          <w:rFonts w:asciiTheme="minorHAnsi" w:hAnsiTheme="minorHAnsi" w:cs="Arial"/>
          <w:b/>
          <w:color w:val="1F497D" w:themeColor="text2"/>
          <w:sz w:val="22"/>
          <w:lang w:val="en-US"/>
        </w:rPr>
        <w:t>PI-</w:t>
      </w:r>
      <w:proofErr w:type="spellStart"/>
      <w:r>
        <w:rPr>
          <w:rStyle w:val="hps"/>
          <w:rFonts w:asciiTheme="minorHAnsi" w:hAnsiTheme="minorHAnsi" w:cs="Arial"/>
          <w:b/>
          <w:color w:val="1F497D" w:themeColor="text2"/>
          <w:sz w:val="22"/>
          <w:lang w:val="en-US"/>
        </w:rPr>
        <w:t>DA_</w:t>
      </w:r>
      <w:r w:rsidR="00E56581" w:rsidRPr="00E56581">
        <w:rPr>
          <w:rStyle w:val="hps"/>
          <w:rFonts w:asciiTheme="minorHAnsi" w:hAnsiTheme="minorHAnsi" w:cs="Arial"/>
          <w:b/>
          <w:color w:val="1F497D" w:themeColor="text2"/>
          <w:sz w:val="22"/>
          <w:lang w:val="en-US"/>
        </w:rPr>
        <w:t>InsertionPS</w:t>
      </w:r>
      <w:proofErr w:type="spellEnd"/>
      <w:r w:rsidR="00E56581">
        <w:rPr>
          <w:rStyle w:val="hps"/>
          <w:rFonts w:asciiTheme="minorHAnsi" w:hAnsiTheme="minorHAnsi" w:cs="Arial"/>
          <w:color w:val="1F497D" w:themeColor="text2"/>
          <w:sz w:val="22"/>
          <w:lang w:val="en-US"/>
        </w:rPr>
        <w:t xml:space="preserve"> : Re-insert data using </w:t>
      </w:r>
      <w:proofErr w:type="spellStart"/>
      <w:r w:rsidR="00E56581">
        <w:rPr>
          <w:rStyle w:val="hps"/>
          <w:rFonts w:asciiTheme="minorHAnsi" w:hAnsiTheme="minorHAnsi" w:cs="Arial"/>
          <w:color w:val="1F497D" w:themeColor="text2"/>
          <w:sz w:val="22"/>
          <w:lang w:val="en-US"/>
        </w:rPr>
        <w:t>ExtractionPS</w:t>
      </w:r>
      <w:proofErr w:type="spellEnd"/>
      <w:r w:rsidR="00E56581">
        <w:rPr>
          <w:rStyle w:val="hps"/>
          <w:rFonts w:asciiTheme="minorHAnsi" w:hAnsiTheme="minorHAnsi" w:cs="Arial"/>
          <w:color w:val="1F497D" w:themeColor="text2"/>
          <w:sz w:val="22"/>
          <w:lang w:val="en-US"/>
        </w:rPr>
        <w:t xml:space="preserve"> files</w:t>
      </w:r>
    </w:p>
    <w:p w14:paraId="495E79B6" w14:textId="77777777" w:rsidR="00E56581" w:rsidRPr="009472CC" w:rsidRDefault="00E56581" w:rsidP="009472CC">
      <w:pPr>
        <w:pStyle w:val="Texte"/>
        <w:jc w:val="left"/>
        <w:rPr>
          <w:rStyle w:val="hps"/>
          <w:rFonts w:asciiTheme="minorHAnsi" w:hAnsiTheme="minorHAnsi" w:cs="Arial"/>
          <w:color w:val="1F497D" w:themeColor="text2"/>
          <w:sz w:val="22"/>
          <w:lang w:val="en-US"/>
        </w:rPr>
      </w:pPr>
    </w:p>
    <w:p w14:paraId="6CBE3AB0" w14:textId="77777777" w:rsidR="00807415" w:rsidRDefault="00807415" w:rsidP="00225393">
      <w:pPr>
        <w:pStyle w:val="Texte"/>
        <w:jc w:val="left"/>
        <w:rPr>
          <w:rStyle w:val="hps"/>
          <w:rFonts w:asciiTheme="minorHAnsi" w:hAnsiTheme="minorHAnsi" w:cs="Arial"/>
          <w:color w:val="1F497D" w:themeColor="text2"/>
          <w:sz w:val="22"/>
          <w:lang w:val="en-US"/>
        </w:rPr>
      </w:pPr>
    </w:p>
    <w:p w14:paraId="6CBE3AB1" w14:textId="77777777" w:rsidR="00BF17E4" w:rsidRDefault="00BF17E4" w:rsidP="00225393">
      <w:pPr>
        <w:pStyle w:val="Texte"/>
        <w:jc w:val="left"/>
        <w:rPr>
          <w:rStyle w:val="hps"/>
          <w:rFonts w:asciiTheme="minorHAnsi" w:hAnsiTheme="minorHAnsi" w:cs="Arial"/>
          <w:color w:val="1F497D" w:themeColor="text2"/>
          <w:sz w:val="22"/>
          <w:lang w:val="en-US"/>
        </w:rPr>
      </w:pPr>
    </w:p>
    <w:p w14:paraId="6CBE3AB2" w14:textId="77777777" w:rsidR="00BF17E4" w:rsidRDefault="00BF17E4" w:rsidP="00225393">
      <w:pPr>
        <w:pStyle w:val="Texte"/>
        <w:jc w:val="left"/>
        <w:rPr>
          <w:rStyle w:val="hps"/>
          <w:rFonts w:asciiTheme="minorHAnsi" w:hAnsiTheme="minorHAnsi" w:cs="Arial"/>
          <w:color w:val="1F497D" w:themeColor="text2"/>
          <w:sz w:val="22"/>
          <w:lang w:val="en-US"/>
        </w:rPr>
      </w:pPr>
    </w:p>
    <w:p w14:paraId="6CBE3AB3" w14:textId="77777777" w:rsidR="00BF17E4" w:rsidRDefault="00BF17E4" w:rsidP="00225393">
      <w:pPr>
        <w:pStyle w:val="Texte"/>
        <w:jc w:val="left"/>
        <w:rPr>
          <w:rStyle w:val="hps"/>
          <w:rFonts w:asciiTheme="minorHAnsi" w:hAnsiTheme="minorHAnsi" w:cs="Arial"/>
          <w:color w:val="1F497D" w:themeColor="text2"/>
          <w:sz w:val="22"/>
          <w:lang w:val="en-US"/>
        </w:rPr>
      </w:pPr>
    </w:p>
    <w:p w14:paraId="6CBE3AED" w14:textId="6262BB4B" w:rsidR="00F344B9" w:rsidRPr="00A01230" w:rsidRDefault="00BF17E4" w:rsidP="00A01230">
      <w:pPr>
        <w:suppressAutoHyphens w:val="0"/>
        <w:spacing w:before="0" w:after="0"/>
        <w:jc w:val="left"/>
        <w:rPr>
          <w:rFonts w:asciiTheme="minorHAnsi" w:hAnsiTheme="minorHAnsi" w:cs="Arial"/>
          <w:color w:val="1F497D" w:themeColor="text2"/>
          <w:lang w:val="en-US"/>
        </w:rPr>
      </w:pPr>
      <w:r>
        <w:rPr>
          <w:rStyle w:val="hps"/>
          <w:rFonts w:asciiTheme="minorHAnsi" w:hAnsiTheme="minorHAnsi" w:cs="Arial"/>
          <w:color w:val="1F497D" w:themeColor="text2"/>
          <w:lang w:val="en-US"/>
        </w:rPr>
        <w:br w:type="page"/>
      </w:r>
    </w:p>
    <w:p w14:paraId="6CBE3B38" w14:textId="2B3735C0" w:rsidR="00F344B9" w:rsidRDefault="00B94040" w:rsidP="001D59BB">
      <w:pPr>
        <w:pStyle w:val="Titre2"/>
      </w:pPr>
      <w:bookmarkStart w:id="13" w:name="_Toc2004695"/>
      <w:bookmarkStart w:id="14" w:name="_Toc2331097"/>
      <w:bookmarkStart w:id="15" w:name="_Toc2582839"/>
      <w:bookmarkStart w:id="16" w:name="_Toc48323307"/>
      <w:bookmarkEnd w:id="13"/>
      <w:bookmarkEnd w:id="14"/>
      <w:bookmarkEnd w:id="15"/>
      <w:r>
        <w:lastRenderedPageBreak/>
        <w:t>INSTALLATION PROCEDURE</w:t>
      </w:r>
      <w:bookmarkEnd w:id="16"/>
    </w:p>
    <w:p w14:paraId="2D3DA3C2" w14:textId="67DA7572" w:rsidR="00E56581" w:rsidRDefault="0007052A" w:rsidP="00E56581">
      <w:pPr>
        <w:pStyle w:val="Titre3"/>
      </w:pPr>
      <w:bookmarkStart w:id="17" w:name="_Toc48323308"/>
      <w:r>
        <w:t>Retrieve</w:t>
      </w:r>
      <w:r w:rsidR="00E56581">
        <w:t xml:space="preserve"> the </w:t>
      </w:r>
      <w:r w:rsidR="00E56581" w:rsidRPr="00E56581">
        <w:t>PI-</w:t>
      </w:r>
      <w:proofErr w:type="spellStart"/>
      <w:r w:rsidR="00E56581" w:rsidRPr="00E56581">
        <w:t>Powershell</w:t>
      </w:r>
      <w:proofErr w:type="spellEnd"/>
      <w:r w:rsidR="00E56581" w:rsidRPr="00E56581">
        <w:t>-Toolbox</w:t>
      </w:r>
      <w:bookmarkEnd w:id="17"/>
    </w:p>
    <w:p w14:paraId="2C8FA78F" w14:textId="34E734A4" w:rsidR="00512A04" w:rsidRDefault="0007052A" w:rsidP="00E56581">
      <w:pPr>
        <w:rPr>
          <w:rFonts w:asciiTheme="minorHAnsi" w:hAnsiTheme="minorHAnsi"/>
          <w:lang w:val="en-US" w:eastAsia="fr-FR"/>
        </w:rPr>
      </w:pPr>
      <w:r w:rsidRPr="00F576D8">
        <w:rPr>
          <w:rStyle w:val="hps"/>
          <w:rFonts w:cs="Arial"/>
          <w:color w:val="1F497D" w:themeColor="text2"/>
          <w:lang w:val="en-US"/>
        </w:rPr>
        <w:t>To obtain the latest version of the Toolbox, please contact the HQ PI support team :</w:t>
      </w:r>
      <w:r>
        <w:rPr>
          <w:rFonts w:asciiTheme="minorHAnsi" w:hAnsiTheme="minorHAnsi"/>
          <w:lang w:val="en-US" w:eastAsia="fr-FR"/>
        </w:rPr>
        <w:t xml:space="preserve"> </w:t>
      </w:r>
      <w:hyperlink r:id="rId11" w:history="1">
        <w:r w:rsidRPr="00AA36CB">
          <w:rPr>
            <w:rStyle w:val="Lienhypertexte"/>
            <w:rFonts w:asciiTheme="minorHAnsi" w:hAnsiTheme="minorHAnsi"/>
            <w:lang w:val="en-US" w:eastAsia="fr-FR"/>
          </w:rPr>
          <w:t>ep.dsi-support-pi@total.com</w:t>
        </w:r>
      </w:hyperlink>
    </w:p>
    <w:p w14:paraId="75288C6A" w14:textId="2DD48692" w:rsidR="00F71471" w:rsidRDefault="00F71471" w:rsidP="00F71471">
      <w:pPr>
        <w:pStyle w:val="Titre3"/>
      </w:pPr>
      <w:bookmarkStart w:id="18" w:name="_Toc48323309"/>
      <w:r>
        <w:t>Pre-requisites</w:t>
      </w:r>
      <w:bookmarkEnd w:id="18"/>
    </w:p>
    <w:p w14:paraId="3112CFA6" w14:textId="29B7DB70" w:rsidR="00F71471" w:rsidRPr="00CF1213" w:rsidRDefault="00F71471" w:rsidP="001B366F">
      <w:pPr>
        <w:pStyle w:val="Paragraphedeliste"/>
        <w:numPr>
          <w:ilvl w:val="0"/>
          <w:numId w:val="16"/>
        </w:numPr>
        <w:rPr>
          <w:rStyle w:val="hps"/>
          <w:rFonts w:cs="Arial"/>
          <w:color w:val="1F497D" w:themeColor="text2"/>
          <w:lang w:val="en-US"/>
        </w:rPr>
      </w:pPr>
      <w:r w:rsidRPr="00F576D8">
        <w:rPr>
          <w:rStyle w:val="hps"/>
          <w:rFonts w:cs="Arial"/>
          <w:color w:val="1F497D" w:themeColor="text2"/>
          <w:lang w:val="en-US"/>
        </w:rPr>
        <w:t xml:space="preserve">Microsoft </w:t>
      </w:r>
      <w:bookmarkStart w:id="19" w:name="_GoBack"/>
      <w:bookmarkEnd w:id="19"/>
      <w:proofErr w:type="spellStart"/>
      <w:r w:rsidRPr="00CF1213">
        <w:rPr>
          <w:rStyle w:val="hps"/>
          <w:rFonts w:cs="Arial"/>
          <w:color w:val="1F497D" w:themeColor="text2"/>
          <w:lang w:val="en-US"/>
        </w:rPr>
        <w:t>Powershell</w:t>
      </w:r>
      <w:proofErr w:type="spellEnd"/>
      <w:r w:rsidRPr="00CF1213">
        <w:rPr>
          <w:rStyle w:val="hps"/>
          <w:rFonts w:cs="Arial"/>
          <w:color w:val="1F497D" w:themeColor="text2"/>
          <w:lang w:val="en-US"/>
        </w:rPr>
        <w:t xml:space="preserve"> (1.0 or later) </w:t>
      </w:r>
      <w:r w:rsidRPr="00CF1213">
        <w:rPr>
          <w:rStyle w:val="hps"/>
          <w:rFonts w:cs="Arial"/>
          <w:color w:val="1F497D" w:themeColor="text2"/>
        </w:rPr>
        <w:sym w:font="Wingdings" w:char="F0E0"/>
      </w:r>
      <w:r w:rsidRPr="00CF1213">
        <w:rPr>
          <w:rStyle w:val="hps"/>
          <w:rFonts w:cs="Arial"/>
          <w:color w:val="1F497D" w:themeColor="text2"/>
          <w:lang w:val="en-US"/>
        </w:rPr>
        <w:t xml:space="preserve"> By default on all latest Windows system (Windows 10 or 2016) </w:t>
      </w:r>
    </w:p>
    <w:p w14:paraId="2B9EFCED" w14:textId="265CD552" w:rsidR="00F71471" w:rsidRPr="00CF1213" w:rsidRDefault="00F71471" w:rsidP="001B366F">
      <w:pPr>
        <w:pStyle w:val="Paragraphedeliste"/>
        <w:numPr>
          <w:ilvl w:val="0"/>
          <w:numId w:val="16"/>
        </w:numPr>
        <w:rPr>
          <w:rStyle w:val="hps"/>
          <w:rFonts w:cs="Arial"/>
          <w:color w:val="1F497D" w:themeColor="text2"/>
          <w:lang w:val="en-US"/>
        </w:rPr>
      </w:pPr>
      <w:r w:rsidRPr="00CF1213">
        <w:rPr>
          <w:rStyle w:val="hps"/>
          <w:rFonts w:cs="Arial"/>
          <w:color w:val="1F497D" w:themeColor="text2"/>
          <w:lang w:val="en-US"/>
        </w:rPr>
        <w:t xml:space="preserve">Package PI SMT 2018 or later. </w:t>
      </w:r>
      <w:r w:rsidRPr="00CF1213">
        <w:rPr>
          <w:rStyle w:val="hps"/>
          <w:rFonts w:cs="Arial"/>
          <w:color w:val="1F497D" w:themeColor="text2"/>
        </w:rPr>
        <w:sym w:font="Wingdings" w:char="F0E0"/>
      </w:r>
      <w:r w:rsidRPr="00CF1213">
        <w:rPr>
          <w:rStyle w:val="hps"/>
          <w:rFonts w:cs="Arial"/>
          <w:color w:val="1F497D" w:themeColor="text2"/>
          <w:lang w:val="en-US"/>
        </w:rPr>
        <w:t xml:space="preserve"> include </w:t>
      </w:r>
      <w:proofErr w:type="spellStart"/>
      <w:r w:rsidRPr="00CF1213">
        <w:rPr>
          <w:rStyle w:val="hps"/>
          <w:rFonts w:cs="Arial"/>
          <w:color w:val="1F497D" w:themeColor="text2"/>
          <w:lang w:val="en-US"/>
        </w:rPr>
        <w:t>Powershell</w:t>
      </w:r>
      <w:proofErr w:type="spellEnd"/>
      <w:r w:rsidRPr="00CF1213">
        <w:rPr>
          <w:rStyle w:val="hps"/>
          <w:rFonts w:cs="Arial"/>
          <w:color w:val="1F497D" w:themeColor="text2"/>
          <w:lang w:val="en-US"/>
        </w:rPr>
        <w:t xml:space="preserve"> Tools for PI System (2.2.2.44 or later).</w:t>
      </w:r>
    </w:p>
    <w:p w14:paraId="52708082" w14:textId="2930EC31" w:rsidR="00FC6591" w:rsidRPr="00CF1213" w:rsidRDefault="00FC6591" w:rsidP="001B366F">
      <w:pPr>
        <w:pStyle w:val="Paragraphedeliste"/>
        <w:numPr>
          <w:ilvl w:val="0"/>
          <w:numId w:val="16"/>
        </w:numPr>
        <w:rPr>
          <w:rStyle w:val="hps"/>
          <w:rFonts w:cs="Arial"/>
          <w:color w:val="1F497D" w:themeColor="text2"/>
          <w:lang w:val="en-US"/>
        </w:rPr>
      </w:pPr>
      <w:r w:rsidRPr="00CF1213">
        <w:rPr>
          <w:rStyle w:val="hps"/>
          <w:rFonts w:cs="Arial"/>
          <w:color w:val="1F497D" w:themeColor="text2"/>
          <w:lang w:val="en-US"/>
        </w:rPr>
        <w:t>The list of tag that you want to extract</w:t>
      </w:r>
      <w:r w:rsidR="00F576D8" w:rsidRPr="00CF1213">
        <w:rPr>
          <w:rStyle w:val="hps"/>
          <w:rFonts w:cs="Arial"/>
          <w:color w:val="1F497D" w:themeColor="text2"/>
          <w:lang w:val="en-US"/>
        </w:rPr>
        <w:t xml:space="preserve"> data and delete</w:t>
      </w:r>
    </w:p>
    <w:p w14:paraId="658FFE88" w14:textId="77777777" w:rsidR="00F71471" w:rsidRDefault="00F71471" w:rsidP="00E56581">
      <w:pPr>
        <w:rPr>
          <w:rFonts w:asciiTheme="minorHAnsi" w:hAnsiTheme="minorHAnsi"/>
          <w:lang w:val="en-US" w:eastAsia="fr-FR"/>
        </w:rPr>
      </w:pPr>
    </w:p>
    <w:p w14:paraId="3FED8DF6" w14:textId="180782CE" w:rsidR="00F71471" w:rsidRDefault="00F71471" w:rsidP="00F71471">
      <w:pPr>
        <w:pStyle w:val="Titre3"/>
      </w:pPr>
      <w:bookmarkStart w:id="20" w:name="_Toc48323310"/>
      <w:r>
        <w:t xml:space="preserve">Install the </w:t>
      </w:r>
      <w:r w:rsidRPr="00E56581">
        <w:t>PI-</w:t>
      </w:r>
      <w:proofErr w:type="spellStart"/>
      <w:r w:rsidRPr="00E56581">
        <w:t>Powershell</w:t>
      </w:r>
      <w:proofErr w:type="spellEnd"/>
      <w:r w:rsidRPr="00E56581">
        <w:t>-Toolbox</w:t>
      </w:r>
      <w:bookmarkEnd w:id="20"/>
    </w:p>
    <w:p w14:paraId="0CCC67AD" w14:textId="49E28FCF" w:rsidR="0007052A" w:rsidRPr="00F576D8" w:rsidRDefault="00F71471" w:rsidP="00E56581">
      <w:pPr>
        <w:rPr>
          <w:rStyle w:val="hps"/>
          <w:rFonts w:cs="Arial"/>
          <w:color w:val="1F497D" w:themeColor="text2"/>
          <w:lang w:val="en-US"/>
        </w:rPr>
      </w:pPr>
      <w:r w:rsidRPr="00F576D8">
        <w:rPr>
          <w:rStyle w:val="hps"/>
          <w:rFonts w:cs="Arial"/>
          <w:color w:val="1F497D" w:themeColor="text2"/>
          <w:lang w:val="en-US"/>
        </w:rPr>
        <w:t>As long as you have the pre-requisites installed, you can use this toolbox on any windows machine (a workstation or a server).</w:t>
      </w:r>
    </w:p>
    <w:p w14:paraId="7B17A3BD" w14:textId="77777777" w:rsidR="00F71471" w:rsidRPr="00F576D8" w:rsidRDefault="00F71471" w:rsidP="00E56581">
      <w:pPr>
        <w:rPr>
          <w:rStyle w:val="hps"/>
          <w:rFonts w:cs="Arial"/>
          <w:color w:val="1F497D" w:themeColor="text2"/>
          <w:lang w:val="en-US"/>
        </w:rPr>
      </w:pPr>
      <w:r w:rsidRPr="00F576D8">
        <w:rPr>
          <w:rStyle w:val="hps"/>
          <w:rFonts w:cs="Arial"/>
          <w:color w:val="1F497D" w:themeColor="text2"/>
          <w:lang w:val="en-US"/>
        </w:rPr>
        <w:t>Just take in consideration that retrieving or loading data for many years can take many days.</w:t>
      </w:r>
    </w:p>
    <w:p w14:paraId="13B3C561" w14:textId="1D4C13F4" w:rsidR="00F71471" w:rsidRPr="00F576D8" w:rsidRDefault="00F71471" w:rsidP="00E56581">
      <w:pPr>
        <w:rPr>
          <w:rStyle w:val="hps"/>
          <w:rFonts w:cs="Arial"/>
          <w:color w:val="1F497D" w:themeColor="text2"/>
          <w:lang w:val="en-US"/>
        </w:rPr>
      </w:pPr>
      <w:r w:rsidRPr="00F576D8">
        <w:rPr>
          <w:rStyle w:val="hps"/>
          <w:rFonts w:cs="Arial"/>
          <w:color w:val="1F497D" w:themeColor="text2"/>
          <w:lang w:val="en-US"/>
        </w:rPr>
        <w:t xml:space="preserve">You need to be sure that the machine used to launch these scripts will </w:t>
      </w:r>
      <w:proofErr w:type="spellStart"/>
      <w:r w:rsidRPr="00F576D8">
        <w:rPr>
          <w:rStyle w:val="hps"/>
          <w:rFonts w:cs="Arial"/>
          <w:color w:val="1F497D" w:themeColor="text2"/>
          <w:lang w:val="en-US"/>
        </w:rPr>
        <w:t>reamin</w:t>
      </w:r>
      <w:proofErr w:type="spellEnd"/>
      <w:r w:rsidRPr="00F576D8">
        <w:rPr>
          <w:rStyle w:val="hps"/>
          <w:rFonts w:cs="Arial"/>
          <w:color w:val="1F497D" w:themeColor="text2"/>
          <w:lang w:val="en-US"/>
        </w:rPr>
        <w:t xml:space="preserve"> available until the process is finished.</w:t>
      </w:r>
    </w:p>
    <w:p w14:paraId="4AABF8AA" w14:textId="77777777" w:rsidR="00FC6591" w:rsidRDefault="00FC6591" w:rsidP="00E56581">
      <w:pPr>
        <w:rPr>
          <w:rStyle w:val="hps"/>
          <w:rFonts w:asciiTheme="minorHAnsi" w:hAnsiTheme="minorHAnsi" w:cs="Arial"/>
          <w:color w:val="1F497D" w:themeColor="text2"/>
          <w:lang w:val="en-US"/>
        </w:rPr>
      </w:pPr>
    </w:p>
    <w:p w14:paraId="448083BE" w14:textId="3298AE20" w:rsidR="00512A04" w:rsidRDefault="00FC6591" w:rsidP="00E56581">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To install the toolbox, you just need to </w:t>
      </w:r>
      <w:r w:rsidRPr="00FC6591">
        <w:rPr>
          <w:rStyle w:val="hps"/>
          <w:rFonts w:asciiTheme="minorHAnsi" w:hAnsiTheme="minorHAnsi" w:cs="Arial"/>
          <w:b/>
          <w:bCs/>
          <w:color w:val="0070C0"/>
          <w:lang w:val="en-US"/>
        </w:rPr>
        <w:t>u</w:t>
      </w:r>
      <w:r w:rsidR="00512A04" w:rsidRPr="00FC6591">
        <w:rPr>
          <w:rStyle w:val="hps"/>
          <w:rFonts w:asciiTheme="minorHAnsi" w:hAnsiTheme="minorHAnsi" w:cs="Arial"/>
          <w:b/>
          <w:bCs/>
          <w:color w:val="0070C0"/>
          <w:lang w:val="en-US"/>
        </w:rPr>
        <w:t xml:space="preserve">nzip the </w:t>
      </w:r>
      <w:r w:rsidRPr="00FC6591">
        <w:rPr>
          <w:rStyle w:val="hps"/>
          <w:rFonts w:asciiTheme="minorHAnsi" w:hAnsiTheme="minorHAnsi" w:cs="Arial"/>
          <w:b/>
          <w:bCs/>
          <w:color w:val="0070C0"/>
          <w:lang w:val="en-US"/>
        </w:rPr>
        <w:t>file</w:t>
      </w:r>
      <w:r w:rsidRPr="00FC6591">
        <w:rPr>
          <w:rStyle w:val="hps"/>
          <w:rFonts w:asciiTheme="minorHAnsi" w:hAnsiTheme="minorHAnsi" w:cs="Arial"/>
          <w:color w:val="0070C0"/>
          <w:lang w:val="en-US"/>
        </w:rPr>
        <w:t xml:space="preserve"> </w:t>
      </w:r>
      <w:r>
        <w:rPr>
          <w:rStyle w:val="hps"/>
          <w:rFonts w:asciiTheme="minorHAnsi" w:hAnsiTheme="minorHAnsi" w:cs="Arial"/>
          <w:color w:val="1F497D" w:themeColor="text2"/>
          <w:lang w:val="en-US"/>
        </w:rPr>
        <w:t>provided by the support</w:t>
      </w:r>
      <w:r w:rsidR="00512A04">
        <w:rPr>
          <w:rStyle w:val="hps"/>
          <w:rFonts w:asciiTheme="minorHAnsi" w:hAnsiTheme="minorHAnsi" w:cs="Arial"/>
          <w:color w:val="1F497D" w:themeColor="text2"/>
          <w:lang w:val="en-US"/>
        </w:rPr>
        <w:t xml:space="preserve"> in </w:t>
      </w:r>
      <w:r>
        <w:rPr>
          <w:rStyle w:val="hps"/>
          <w:rFonts w:asciiTheme="minorHAnsi" w:hAnsiTheme="minorHAnsi" w:cs="Arial"/>
          <w:color w:val="1F497D" w:themeColor="text2"/>
          <w:lang w:val="en-US"/>
        </w:rPr>
        <w:t>a</w:t>
      </w:r>
      <w:r w:rsidR="00512A04">
        <w:rPr>
          <w:rStyle w:val="hps"/>
          <w:rFonts w:asciiTheme="minorHAnsi" w:hAnsiTheme="minorHAnsi" w:cs="Arial"/>
          <w:color w:val="1F497D" w:themeColor="text2"/>
          <w:lang w:val="en-US"/>
        </w:rPr>
        <w:t xml:space="preserve"> local</w:t>
      </w:r>
      <w:r>
        <w:rPr>
          <w:rStyle w:val="hps"/>
          <w:rFonts w:asciiTheme="minorHAnsi" w:hAnsiTheme="minorHAnsi" w:cs="Arial"/>
          <w:color w:val="1F497D" w:themeColor="text2"/>
          <w:lang w:val="en-US"/>
        </w:rPr>
        <w:t xml:space="preserve"> directory (</w:t>
      </w:r>
      <w:proofErr w:type="spellStart"/>
      <w:r>
        <w:rPr>
          <w:rStyle w:val="hps"/>
          <w:rFonts w:asciiTheme="minorHAnsi" w:hAnsiTheme="minorHAnsi" w:cs="Arial"/>
          <w:color w:val="1F497D" w:themeColor="text2"/>
          <w:lang w:val="en-US"/>
        </w:rPr>
        <w:t>eg</w:t>
      </w:r>
      <w:proofErr w:type="spellEnd"/>
      <w:r>
        <w:rPr>
          <w:rStyle w:val="hps"/>
          <w:rFonts w:asciiTheme="minorHAnsi" w:hAnsiTheme="minorHAnsi" w:cs="Arial"/>
          <w:color w:val="1F497D" w:themeColor="text2"/>
          <w:lang w:val="en-US"/>
        </w:rPr>
        <w:t>:</w:t>
      </w:r>
      <w:r w:rsidR="00512A04">
        <w:rPr>
          <w:rStyle w:val="hps"/>
          <w:rFonts w:asciiTheme="minorHAnsi" w:hAnsiTheme="minorHAnsi" w:cs="Arial"/>
          <w:color w:val="1F497D" w:themeColor="text2"/>
          <w:lang w:val="en-US"/>
        </w:rPr>
        <w:t xml:space="preserve"> &lt;</w:t>
      </w:r>
      <w:r w:rsidR="00512A04" w:rsidRPr="00512A04">
        <w:rPr>
          <w:rStyle w:val="hps"/>
          <w:rFonts w:asciiTheme="minorHAnsi" w:hAnsiTheme="minorHAnsi" w:cs="Arial"/>
          <w:b/>
          <w:color w:val="1F497D" w:themeColor="text2"/>
          <w:lang w:val="en-US"/>
        </w:rPr>
        <w:t>D:\PI\Applications</w:t>
      </w:r>
      <w:r w:rsidR="00512A04">
        <w:rPr>
          <w:rStyle w:val="hps"/>
          <w:rFonts w:asciiTheme="minorHAnsi" w:hAnsiTheme="minorHAnsi" w:cs="Arial"/>
          <w:b/>
          <w:color w:val="1F497D" w:themeColor="text2"/>
          <w:lang w:val="en-US"/>
        </w:rPr>
        <w:t xml:space="preserve">&gt; </w:t>
      </w:r>
      <w:r>
        <w:rPr>
          <w:rStyle w:val="hps"/>
          <w:rFonts w:asciiTheme="minorHAnsi" w:hAnsiTheme="minorHAnsi" w:cs="Arial"/>
          <w:color w:val="1F497D" w:themeColor="text2"/>
          <w:lang w:val="en-US"/>
        </w:rPr>
        <w:t>or &lt;</w:t>
      </w:r>
      <w:r>
        <w:rPr>
          <w:rStyle w:val="hps"/>
          <w:rFonts w:asciiTheme="minorHAnsi" w:hAnsiTheme="minorHAnsi" w:cs="Arial"/>
          <w:b/>
          <w:color w:val="1F497D" w:themeColor="text2"/>
          <w:lang w:val="en-US"/>
        </w:rPr>
        <w:t>C</w:t>
      </w:r>
      <w:r w:rsidRPr="00512A04">
        <w:rPr>
          <w:rStyle w:val="hps"/>
          <w:rFonts w:asciiTheme="minorHAnsi" w:hAnsiTheme="minorHAnsi" w:cs="Arial"/>
          <w:b/>
          <w:color w:val="1F497D" w:themeColor="text2"/>
          <w:lang w:val="en-US"/>
        </w:rPr>
        <w:t>:\</w:t>
      </w:r>
      <w:r>
        <w:rPr>
          <w:rStyle w:val="hps"/>
          <w:rFonts w:asciiTheme="minorHAnsi" w:hAnsiTheme="minorHAnsi" w:cs="Arial"/>
          <w:b/>
          <w:color w:val="1F497D" w:themeColor="text2"/>
          <w:lang w:val="en-US"/>
        </w:rPr>
        <w:t>Local\</w:t>
      </w:r>
      <w:r w:rsidRPr="00512A04">
        <w:rPr>
          <w:rStyle w:val="hps"/>
          <w:rFonts w:asciiTheme="minorHAnsi" w:hAnsiTheme="minorHAnsi" w:cs="Arial"/>
          <w:b/>
          <w:color w:val="1F497D" w:themeColor="text2"/>
          <w:lang w:val="en-US"/>
        </w:rPr>
        <w:t>PI\Applications</w:t>
      </w:r>
      <w:r>
        <w:rPr>
          <w:rStyle w:val="hps"/>
          <w:rFonts w:asciiTheme="minorHAnsi" w:hAnsiTheme="minorHAnsi" w:cs="Arial"/>
          <w:b/>
          <w:color w:val="1F497D" w:themeColor="text2"/>
          <w:lang w:val="en-US"/>
        </w:rPr>
        <w:t>&gt;)</w:t>
      </w:r>
    </w:p>
    <w:p w14:paraId="4432AA57" w14:textId="66BD975B" w:rsidR="00512A04" w:rsidRDefault="00512A04">
      <w:pPr>
        <w:suppressAutoHyphens w:val="0"/>
        <w:spacing w:before="0" w:after="0"/>
        <w:jc w:val="left"/>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br w:type="page"/>
      </w:r>
    </w:p>
    <w:p w14:paraId="43893A78" w14:textId="59543A5E" w:rsidR="001B366F" w:rsidRDefault="00B94040" w:rsidP="001B366F">
      <w:pPr>
        <w:pStyle w:val="Titre2"/>
      </w:pPr>
      <w:bookmarkStart w:id="21" w:name="_Toc48323311"/>
      <w:r>
        <w:lastRenderedPageBreak/>
        <w:t>BACKUPS AND DELETION PROCESS</w:t>
      </w:r>
      <w:bookmarkEnd w:id="21"/>
    </w:p>
    <w:p w14:paraId="12647067" w14:textId="5AB2A979" w:rsidR="00512A04" w:rsidRDefault="00512A04" w:rsidP="00512A04">
      <w:pPr>
        <w:pStyle w:val="Titre3"/>
      </w:pPr>
      <w:bookmarkStart w:id="22" w:name="_Toc48323312"/>
      <w:r>
        <w:t>Step 1 : Extract the tags configuration</w:t>
      </w:r>
      <w:bookmarkEnd w:id="22"/>
    </w:p>
    <w:p w14:paraId="77BE4FB7" w14:textId="286B8679" w:rsidR="00512A04" w:rsidRDefault="00512A04" w:rsidP="00512A04">
      <w:pPr>
        <w:rPr>
          <w:rStyle w:val="hps"/>
          <w:rFonts w:asciiTheme="minorHAnsi" w:hAnsiTheme="minorHAnsi" w:cs="Arial"/>
          <w:color w:val="1F497D" w:themeColor="text2"/>
          <w:lang w:val="en-US"/>
        </w:rPr>
      </w:pPr>
      <w:r w:rsidRPr="00512A04">
        <w:rPr>
          <w:rStyle w:val="hps"/>
          <w:rFonts w:asciiTheme="minorHAnsi" w:hAnsiTheme="minorHAnsi" w:cs="Arial"/>
          <w:color w:val="1F497D" w:themeColor="text2"/>
          <w:lang w:val="en-US"/>
        </w:rPr>
        <w:t xml:space="preserve">Use </w:t>
      </w:r>
      <w:r w:rsidRPr="00512A04">
        <w:rPr>
          <w:rStyle w:val="hps"/>
          <w:rFonts w:asciiTheme="minorHAnsi" w:hAnsiTheme="minorHAnsi" w:cs="Arial"/>
          <w:b/>
          <w:color w:val="1F497D" w:themeColor="text2"/>
          <w:lang w:val="en-US"/>
        </w:rPr>
        <w:t>PI-</w:t>
      </w:r>
      <w:proofErr w:type="spellStart"/>
      <w:r w:rsidRPr="00512A04">
        <w:rPr>
          <w:rStyle w:val="hps"/>
          <w:rFonts w:asciiTheme="minorHAnsi" w:hAnsiTheme="minorHAnsi" w:cs="Arial"/>
          <w:b/>
          <w:color w:val="1F497D" w:themeColor="text2"/>
          <w:lang w:val="en-US"/>
        </w:rPr>
        <w:t>DA_ConfigurationPS</w:t>
      </w:r>
      <w:proofErr w:type="spellEnd"/>
      <w:r w:rsidRPr="00512A04">
        <w:rPr>
          <w:rStyle w:val="hps"/>
          <w:rFonts w:asciiTheme="minorHAnsi" w:hAnsiTheme="minorHAnsi" w:cs="Arial"/>
          <w:color w:val="1F497D" w:themeColor="text2"/>
          <w:lang w:val="en-US"/>
        </w:rPr>
        <w:t xml:space="preserve"> to extract the configuration of the tags you want to delete.</w:t>
      </w:r>
    </w:p>
    <w:p w14:paraId="4012A081" w14:textId="24A68415" w:rsidR="001B366F" w:rsidRPr="00512A04" w:rsidRDefault="001B366F" w:rsidP="00512A04">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A </w:t>
      </w:r>
      <w:proofErr w:type="spellStart"/>
      <w:r>
        <w:rPr>
          <w:rStyle w:val="hps"/>
          <w:rFonts w:asciiTheme="minorHAnsi" w:hAnsiTheme="minorHAnsi" w:cs="Arial"/>
          <w:color w:val="1F497D" w:themeColor="text2"/>
          <w:lang w:val="en-US"/>
        </w:rPr>
        <w:t>UserGuide</w:t>
      </w:r>
      <w:proofErr w:type="spellEnd"/>
      <w:r>
        <w:rPr>
          <w:rStyle w:val="hps"/>
          <w:rFonts w:asciiTheme="minorHAnsi" w:hAnsiTheme="minorHAnsi" w:cs="Arial"/>
          <w:color w:val="1F497D" w:themeColor="text2"/>
          <w:lang w:val="en-US"/>
        </w:rPr>
        <w:t xml:space="preserve"> is available in this directory:</w:t>
      </w:r>
    </w:p>
    <w:p w14:paraId="21089B38" w14:textId="1D4920E0" w:rsidR="00512A04" w:rsidRDefault="00E31C5A" w:rsidP="00FC6591">
      <w:pPr>
        <w:pStyle w:val="Paragraphedeliste"/>
        <w:numPr>
          <w:ilvl w:val="0"/>
          <w:numId w:val="13"/>
        </w:num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w:t>
      </w:r>
      <w:r w:rsidR="00512A04">
        <w:rPr>
          <w:rStyle w:val="hps"/>
          <w:rFonts w:asciiTheme="minorHAnsi" w:hAnsiTheme="minorHAnsi" w:cs="Arial"/>
          <w:color w:val="1F497D" w:themeColor="text2"/>
          <w:lang w:val="en-US"/>
        </w:rPr>
        <w:t>PI-</w:t>
      </w:r>
      <w:proofErr w:type="spellStart"/>
      <w:r w:rsidR="00512A04">
        <w:rPr>
          <w:rStyle w:val="hps"/>
          <w:rFonts w:asciiTheme="minorHAnsi" w:hAnsiTheme="minorHAnsi" w:cs="Arial"/>
          <w:color w:val="1F497D" w:themeColor="text2"/>
          <w:lang w:val="en-US"/>
        </w:rPr>
        <w:t>Powershell</w:t>
      </w:r>
      <w:proofErr w:type="spellEnd"/>
      <w:r w:rsidR="00512A04">
        <w:rPr>
          <w:rStyle w:val="hps"/>
          <w:rFonts w:asciiTheme="minorHAnsi" w:hAnsiTheme="minorHAnsi" w:cs="Arial"/>
          <w:color w:val="1F497D" w:themeColor="text2"/>
          <w:lang w:val="en-US"/>
        </w:rPr>
        <w:t>-Toolbox\PI-</w:t>
      </w:r>
      <w:proofErr w:type="spellStart"/>
      <w:r w:rsidR="00512A04">
        <w:rPr>
          <w:rStyle w:val="hps"/>
          <w:rFonts w:asciiTheme="minorHAnsi" w:hAnsiTheme="minorHAnsi" w:cs="Arial"/>
          <w:color w:val="1F497D" w:themeColor="text2"/>
          <w:lang w:val="en-US"/>
        </w:rPr>
        <w:t>DA_ConfigurationPS</w:t>
      </w:r>
      <w:proofErr w:type="spellEnd"/>
      <w:r w:rsidR="00512A04" w:rsidRPr="00512A04">
        <w:rPr>
          <w:rStyle w:val="hps"/>
          <w:rFonts w:asciiTheme="minorHAnsi" w:hAnsiTheme="minorHAnsi" w:cs="Arial"/>
          <w:color w:val="1F497D" w:themeColor="text2"/>
          <w:lang w:val="en-US"/>
        </w:rPr>
        <w:t>\documentation</w:t>
      </w:r>
    </w:p>
    <w:p w14:paraId="2E12ADD2" w14:textId="77777777" w:rsidR="00512A04" w:rsidRDefault="00512A04" w:rsidP="00512A04">
      <w:pPr>
        <w:rPr>
          <w:rStyle w:val="hps"/>
          <w:rFonts w:asciiTheme="minorHAnsi" w:hAnsiTheme="minorHAnsi" w:cs="Arial"/>
          <w:color w:val="1F497D" w:themeColor="text2"/>
          <w:lang w:val="en-US"/>
        </w:rPr>
      </w:pPr>
    </w:p>
    <w:p w14:paraId="540734C1" w14:textId="77777777" w:rsidR="001B366F" w:rsidRDefault="00512A04" w:rsidP="00512A04">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Keep preciously the files </w:t>
      </w:r>
      <w:r w:rsidR="001B366F">
        <w:rPr>
          <w:rStyle w:val="hps"/>
          <w:rFonts w:asciiTheme="minorHAnsi" w:hAnsiTheme="minorHAnsi" w:cs="Arial"/>
          <w:color w:val="1F497D" w:themeColor="text2"/>
          <w:lang w:val="en-US"/>
        </w:rPr>
        <w:t xml:space="preserve">generated in </w:t>
      </w:r>
      <w:r>
        <w:rPr>
          <w:rStyle w:val="hps"/>
          <w:rFonts w:asciiTheme="minorHAnsi" w:hAnsiTheme="minorHAnsi" w:cs="Arial"/>
          <w:color w:val="1F497D" w:themeColor="text2"/>
          <w:lang w:val="en-US"/>
        </w:rPr>
        <w:t>the output directory.</w:t>
      </w:r>
    </w:p>
    <w:p w14:paraId="713C112B" w14:textId="77777777" w:rsidR="001B366F" w:rsidRDefault="00512A04" w:rsidP="00512A04">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You </w:t>
      </w:r>
      <w:r w:rsidRPr="001B366F">
        <w:rPr>
          <w:rStyle w:val="hps"/>
          <w:rFonts w:asciiTheme="minorHAnsi" w:hAnsiTheme="minorHAnsi" w:cs="Arial"/>
          <w:color w:val="1F497D" w:themeColor="text2"/>
          <w:u w:val="single"/>
          <w:lang w:val="en-US"/>
        </w:rPr>
        <w:t>must keep them</w:t>
      </w:r>
      <w:r>
        <w:rPr>
          <w:rStyle w:val="hps"/>
          <w:rFonts w:asciiTheme="minorHAnsi" w:hAnsiTheme="minorHAnsi" w:cs="Arial"/>
          <w:color w:val="1F497D" w:themeColor="text2"/>
          <w:lang w:val="en-US"/>
        </w:rPr>
        <w:t xml:space="preserve"> if you want to recreate the tags in the future.</w:t>
      </w:r>
    </w:p>
    <w:p w14:paraId="2B5C3A90" w14:textId="43460BB6" w:rsidR="00512A04" w:rsidRDefault="00512A04" w:rsidP="00512A04">
      <w:pPr>
        <w:rPr>
          <w:rStyle w:val="hps"/>
          <w:rFonts w:asciiTheme="minorHAnsi" w:hAnsiTheme="minorHAnsi" w:cs="Arial"/>
          <w:color w:val="1F497D" w:themeColor="text2"/>
          <w:lang w:val="en-US"/>
        </w:rPr>
      </w:pPr>
      <w:r w:rsidRPr="0007052A">
        <w:rPr>
          <w:rStyle w:val="hps"/>
          <w:rFonts w:asciiTheme="minorHAnsi" w:hAnsiTheme="minorHAnsi" w:cs="Arial"/>
          <w:color w:val="FF0000"/>
          <w:lang w:val="en-US"/>
        </w:rPr>
        <w:t xml:space="preserve">You </w:t>
      </w:r>
      <w:r w:rsidR="0007052A" w:rsidRPr="0007052A">
        <w:rPr>
          <w:rStyle w:val="hps"/>
          <w:rFonts w:asciiTheme="minorHAnsi" w:hAnsiTheme="minorHAnsi" w:cs="Arial"/>
          <w:color w:val="FF0000"/>
          <w:lang w:val="en-US"/>
        </w:rPr>
        <w:t>need to</w:t>
      </w:r>
      <w:r w:rsidRPr="0007052A">
        <w:rPr>
          <w:rStyle w:val="hps"/>
          <w:rFonts w:asciiTheme="minorHAnsi" w:hAnsiTheme="minorHAnsi" w:cs="Arial"/>
          <w:color w:val="FF0000"/>
          <w:lang w:val="en-US"/>
        </w:rPr>
        <w:t xml:space="preserve"> copy them to a </w:t>
      </w:r>
      <w:r w:rsidR="0007052A" w:rsidRPr="0007052A">
        <w:rPr>
          <w:rStyle w:val="hps"/>
          <w:rFonts w:asciiTheme="minorHAnsi" w:hAnsiTheme="minorHAnsi" w:cs="Arial"/>
          <w:color w:val="FF0000"/>
          <w:lang w:val="en-US"/>
        </w:rPr>
        <w:t>safe place in your organization (a storage with backups in place and no retention constraints).</w:t>
      </w:r>
    </w:p>
    <w:p w14:paraId="7F5D0E8F" w14:textId="64BAFBD4" w:rsidR="00512A04" w:rsidRDefault="00512A04" w:rsidP="00512A04">
      <w:pPr>
        <w:pStyle w:val="Titre3"/>
        <w:rPr>
          <w:rStyle w:val="hps"/>
          <w:rFonts w:asciiTheme="minorHAnsi" w:hAnsiTheme="minorHAnsi" w:cs="Arial"/>
          <w:lang w:eastAsia="ar-SA"/>
        </w:rPr>
      </w:pPr>
      <w:bookmarkStart w:id="23" w:name="_Toc48323313"/>
      <w:r>
        <w:rPr>
          <w:rStyle w:val="hps"/>
          <w:rFonts w:asciiTheme="minorHAnsi" w:hAnsiTheme="minorHAnsi" w:cs="Arial"/>
          <w:lang w:eastAsia="ar-SA"/>
        </w:rPr>
        <w:t>Step 2 : Extract the tags data</w:t>
      </w:r>
      <w:bookmarkEnd w:id="23"/>
    </w:p>
    <w:p w14:paraId="1E2BCB87" w14:textId="062459CE" w:rsidR="00E31C5A" w:rsidRDefault="00E31C5A" w:rsidP="00E31C5A">
      <w:pPr>
        <w:rPr>
          <w:rStyle w:val="hps"/>
          <w:rFonts w:asciiTheme="minorHAnsi" w:hAnsiTheme="minorHAnsi" w:cs="Arial"/>
          <w:color w:val="1F497D" w:themeColor="text2"/>
          <w:lang w:val="en-US"/>
        </w:rPr>
      </w:pPr>
      <w:r w:rsidRPr="00512A04">
        <w:rPr>
          <w:rStyle w:val="hps"/>
          <w:rFonts w:asciiTheme="minorHAnsi" w:hAnsiTheme="minorHAnsi" w:cs="Arial"/>
          <w:color w:val="1F497D" w:themeColor="text2"/>
          <w:lang w:val="en-US"/>
        </w:rPr>
        <w:t xml:space="preserve">Use </w:t>
      </w:r>
      <w:r>
        <w:rPr>
          <w:rStyle w:val="hps"/>
          <w:rFonts w:asciiTheme="minorHAnsi" w:hAnsiTheme="minorHAnsi" w:cs="Arial"/>
          <w:b/>
          <w:color w:val="1F497D" w:themeColor="text2"/>
          <w:lang w:val="en-US"/>
        </w:rPr>
        <w:t>PI-</w:t>
      </w:r>
      <w:proofErr w:type="spellStart"/>
      <w:r>
        <w:rPr>
          <w:rStyle w:val="hps"/>
          <w:rFonts w:asciiTheme="minorHAnsi" w:hAnsiTheme="minorHAnsi" w:cs="Arial"/>
          <w:b/>
          <w:color w:val="1F497D" w:themeColor="text2"/>
          <w:lang w:val="en-US"/>
        </w:rPr>
        <w:t>DA_Extraction</w:t>
      </w:r>
      <w:r w:rsidRPr="00512A04">
        <w:rPr>
          <w:rStyle w:val="hps"/>
          <w:rFonts w:asciiTheme="minorHAnsi" w:hAnsiTheme="minorHAnsi" w:cs="Arial"/>
          <w:b/>
          <w:color w:val="1F497D" w:themeColor="text2"/>
          <w:lang w:val="en-US"/>
        </w:rPr>
        <w:t>PS</w:t>
      </w:r>
      <w:proofErr w:type="spellEnd"/>
      <w:r w:rsidRPr="00512A04">
        <w:rPr>
          <w:rStyle w:val="hps"/>
          <w:rFonts w:asciiTheme="minorHAnsi" w:hAnsiTheme="minorHAnsi" w:cs="Arial"/>
          <w:color w:val="1F497D" w:themeColor="text2"/>
          <w:lang w:val="en-US"/>
        </w:rPr>
        <w:t xml:space="preserve"> to extract the </w:t>
      </w:r>
      <w:r>
        <w:rPr>
          <w:rStyle w:val="hps"/>
          <w:rFonts w:asciiTheme="minorHAnsi" w:hAnsiTheme="minorHAnsi" w:cs="Arial"/>
          <w:color w:val="1F497D" w:themeColor="text2"/>
          <w:lang w:val="en-US"/>
        </w:rPr>
        <w:t>data</w:t>
      </w:r>
      <w:r w:rsidRPr="00512A04">
        <w:rPr>
          <w:rStyle w:val="hps"/>
          <w:rFonts w:asciiTheme="minorHAnsi" w:hAnsiTheme="minorHAnsi" w:cs="Arial"/>
          <w:color w:val="1F497D" w:themeColor="text2"/>
          <w:lang w:val="en-US"/>
        </w:rPr>
        <w:t xml:space="preserve"> of the tags you want to delete.</w:t>
      </w:r>
    </w:p>
    <w:p w14:paraId="00144288" w14:textId="77777777" w:rsidR="001B366F" w:rsidRPr="00512A04" w:rsidRDefault="001B366F" w:rsidP="001B366F">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A </w:t>
      </w:r>
      <w:proofErr w:type="spellStart"/>
      <w:r>
        <w:rPr>
          <w:rStyle w:val="hps"/>
          <w:rFonts w:asciiTheme="minorHAnsi" w:hAnsiTheme="minorHAnsi" w:cs="Arial"/>
          <w:color w:val="1F497D" w:themeColor="text2"/>
          <w:lang w:val="en-US"/>
        </w:rPr>
        <w:t>UserGuide</w:t>
      </w:r>
      <w:proofErr w:type="spellEnd"/>
      <w:r>
        <w:rPr>
          <w:rStyle w:val="hps"/>
          <w:rFonts w:asciiTheme="minorHAnsi" w:hAnsiTheme="minorHAnsi" w:cs="Arial"/>
          <w:color w:val="1F497D" w:themeColor="text2"/>
          <w:lang w:val="en-US"/>
        </w:rPr>
        <w:t xml:space="preserve"> is available in this directory:</w:t>
      </w:r>
    </w:p>
    <w:p w14:paraId="112BC640" w14:textId="44D0AF9C" w:rsidR="00E31C5A" w:rsidRDefault="00E31C5A" w:rsidP="00FC6591">
      <w:pPr>
        <w:pStyle w:val="Paragraphedeliste"/>
        <w:numPr>
          <w:ilvl w:val="0"/>
          <w:numId w:val="13"/>
        </w:num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.\PI-</w:t>
      </w:r>
      <w:proofErr w:type="spellStart"/>
      <w:r>
        <w:rPr>
          <w:rStyle w:val="hps"/>
          <w:rFonts w:asciiTheme="minorHAnsi" w:hAnsiTheme="minorHAnsi" w:cs="Arial"/>
          <w:color w:val="1F497D" w:themeColor="text2"/>
          <w:lang w:val="en-US"/>
        </w:rPr>
        <w:t>Powershell</w:t>
      </w:r>
      <w:proofErr w:type="spellEnd"/>
      <w:r>
        <w:rPr>
          <w:rStyle w:val="hps"/>
          <w:rFonts w:asciiTheme="minorHAnsi" w:hAnsiTheme="minorHAnsi" w:cs="Arial"/>
          <w:color w:val="1F497D" w:themeColor="text2"/>
          <w:lang w:val="en-US"/>
        </w:rPr>
        <w:t>-Toolbox\PI-</w:t>
      </w:r>
      <w:proofErr w:type="spellStart"/>
      <w:r>
        <w:rPr>
          <w:rStyle w:val="hps"/>
          <w:rFonts w:asciiTheme="minorHAnsi" w:hAnsiTheme="minorHAnsi" w:cs="Arial"/>
          <w:color w:val="1F497D" w:themeColor="text2"/>
          <w:lang w:val="en-US"/>
        </w:rPr>
        <w:t>DA_</w:t>
      </w:r>
      <w:r w:rsidRPr="00E31C5A">
        <w:rPr>
          <w:rStyle w:val="hps"/>
          <w:rFonts w:asciiTheme="minorHAnsi" w:hAnsiTheme="minorHAnsi" w:cs="Arial"/>
          <w:color w:val="1F497D" w:themeColor="text2"/>
          <w:lang w:val="en-US"/>
        </w:rPr>
        <w:t>ExtractionPS</w:t>
      </w:r>
      <w:proofErr w:type="spellEnd"/>
      <w:r w:rsidRPr="00512A04">
        <w:rPr>
          <w:rStyle w:val="hps"/>
          <w:rFonts w:asciiTheme="minorHAnsi" w:hAnsiTheme="minorHAnsi" w:cs="Arial"/>
          <w:color w:val="1F497D" w:themeColor="text2"/>
          <w:lang w:val="en-US"/>
        </w:rPr>
        <w:t>\documentation</w:t>
      </w:r>
    </w:p>
    <w:p w14:paraId="27FC894B" w14:textId="77777777" w:rsidR="00E31C5A" w:rsidRDefault="00E31C5A" w:rsidP="00E31C5A">
      <w:pPr>
        <w:rPr>
          <w:lang w:val="en-US"/>
        </w:rPr>
      </w:pPr>
    </w:p>
    <w:p w14:paraId="581DF9A1" w14:textId="77777777" w:rsidR="001B366F" w:rsidRDefault="00E31C5A" w:rsidP="00E31C5A">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Keep preciously </w:t>
      </w:r>
      <w:r w:rsidR="001B366F">
        <w:rPr>
          <w:rStyle w:val="hps"/>
          <w:rFonts w:asciiTheme="minorHAnsi" w:hAnsiTheme="minorHAnsi" w:cs="Arial"/>
          <w:color w:val="1F497D" w:themeColor="text2"/>
          <w:lang w:val="en-US"/>
        </w:rPr>
        <w:t xml:space="preserve">the files generated in </w:t>
      </w:r>
      <w:r>
        <w:rPr>
          <w:rStyle w:val="hps"/>
          <w:rFonts w:asciiTheme="minorHAnsi" w:hAnsiTheme="minorHAnsi" w:cs="Arial"/>
          <w:color w:val="1F497D" w:themeColor="text2"/>
          <w:lang w:val="en-US"/>
        </w:rPr>
        <w:t>the output directory.</w:t>
      </w:r>
    </w:p>
    <w:p w14:paraId="6C21468E" w14:textId="77777777" w:rsidR="001B366F" w:rsidRDefault="00E31C5A" w:rsidP="00E31C5A">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You </w:t>
      </w:r>
      <w:r w:rsidRPr="001B366F">
        <w:rPr>
          <w:rStyle w:val="hps"/>
          <w:rFonts w:asciiTheme="minorHAnsi" w:hAnsiTheme="minorHAnsi" w:cs="Arial"/>
          <w:color w:val="1F497D" w:themeColor="text2"/>
          <w:u w:val="single"/>
          <w:lang w:val="en-US"/>
        </w:rPr>
        <w:t>must keep them</w:t>
      </w:r>
      <w:r>
        <w:rPr>
          <w:rStyle w:val="hps"/>
          <w:rFonts w:asciiTheme="minorHAnsi" w:hAnsiTheme="minorHAnsi" w:cs="Arial"/>
          <w:color w:val="1F497D" w:themeColor="text2"/>
          <w:lang w:val="en-US"/>
        </w:rPr>
        <w:t xml:space="preserve"> if you want to reinsert the data in the future.</w:t>
      </w:r>
    </w:p>
    <w:p w14:paraId="6CE9E8DC" w14:textId="0F37D634" w:rsidR="00E31C5A" w:rsidRDefault="0007052A" w:rsidP="00E31C5A">
      <w:pPr>
        <w:rPr>
          <w:rStyle w:val="hps"/>
          <w:rFonts w:asciiTheme="minorHAnsi" w:hAnsiTheme="minorHAnsi" w:cs="Arial"/>
          <w:color w:val="1F497D" w:themeColor="text2"/>
          <w:lang w:val="en-US"/>
        </w:rPr>
      </w:pPr>
      <w:r w:rsidRPr="0007052A">
        <w:rPr>
          <w:rStyle w:val="hps"/>
          <w:rFonts w:asciiTheme="minorHAnsi" w:hAnsiTheme="minorHAnsi" w:cs="Arial"/>
          <w:color w:val="FF0000"/>
          <w:lang w:val="en-US"/>
        </w:rPr>
        <w:t>You need to copy them to a safe place in your organization (a storage with backups in place and no retention constraints).</w:t>
      </w:r>
    </w:p>
    <w:p w14:paraId="745BF2B7" w14:textId="66D3AA87" w:rsidR="00512A04" w:rsidRDefault="00512A04" w:rsidP="00512A04">
      <w:pPr>
        <w:pStyle w:val="Titre3"/>
      </w:pPr>
      <w:bookmarkStart w:id="24" w:name="_Toc48323314"/>
      <w:r>
        <w:t>Step 3 : Delete the tags</w:t>
      </w:r>
      <w:bookmarkEnd w:id="24"/>
    </w:p>
    <w:p w14:paraId="48D1A11F" w14:textId="24491A20" w:rsidR="00E31C5A" w:rsidRDefault="00E31C5A" w:rsidP="00E31C5A">
      <w:pPr>
        <w:rPr>
          <w:rStyle w:val="hps"/>
          <w:rFonts w:asciiTheme="minorHAnsi" w:hAnsiTheme="minorHAnsi" w:cs="Arial"/>
          <w:color w:val="1F497D" w:themeColor="text2"/>
          <w:lang w:val="en-US"/>
        </w:rPr>
      </w:pPr>
      <w:r w:rsidRPr="00512A04">
        <w:rPr>
          <w:rStyle w:val="hps"/>
          <w:rFonts w:asciiTheme="minorHAnsi" w:hAnsiTheme="minorHAnsi" w:cs="Arial"/>
          <w:color w:val="1F497D" w:themeColor="text2"/>
          <w:lang w:val="en-US"/>
        </w:rPr>
        <w:t xml:space="preserve">Use </w:t>
      </w:r>
      <w:r w:rsidRPr="00512A04">
        <w:rPr>
          <w:rStyle w:val="hps"/>
          <w:rFonts w:asciiTheme="minorHAnsi" w:hAnsiTheme="minorHAnsi" w:cs="Arial"/>
          <w:b/>
          <w:color w:val="1F497D" w:themeColor="text2"/>
          <w:lang w:val="en-US"/>
        </w:rPr>
        <w:t>PI-</w:t>
      </w:r>
      <w:proofErr w:type="spellStart"/>
      <w:r w:rsidRPr="00512A04">
        <w:rPr>
          <w:rStyle w:val="hps"/>
          <w:rFonts w:asciiTheme="minorHAnsi" w:hAnsiTheme="minorHAnsi" w:cs="Arial"/>
          <w:b/>
          <w:color w:val="1F497D" w:themeColor="text2"/>
          <w:lang w:val="en-US"/>
        </w:rPr>
        <w:t>DA_</w:t>
      </w:r>
      <w:r>
        <w:rPr>
          <w:rStyle w:val="hps"/>
          <w:rFonts w:asciiTheme="minorHAnsi" w:hAnsiTheme="minorHAnsi" w:cs="Arial"/>
          <w:b/>
          <w:color w:val="1F497D" w:themeColor="text2"/>
          <w:lang w:val="en-US"/>
        </w:rPr>
        <w:t>DeletionPS</w:t>
      </w:r>
      <w:proofErr w:type="spellEnd"/>
      <w:r w:rsidRPr="00512A04">
        <w:rPr>
          <w:rStyle w:val="hps"/>
          <w:rFonts w:asciiTheme="minorHAnsi" w:hAnsiTheme="minorHAnsi" w:cs="Arial"/>
          <w:color w:val="1F497D" w:themeColor="text2"/>
          <w:lang w:val="en-US"/>
        </w:rPr>
        <w:t xml:space="preserve"> to </w:t>
      </w:r>
      <w:r>
        <w:rPr>
          <w:rStyle w:val="hps"/>
          <w:rFonts w:asciiTheme="minorHAnsi" w:hAnsiTheme="minorHAnsi" w:cs="Arial"/>
          <w:color w:val="1F497D" w:themeColor="text2"/>
          <w:lang w:val="en-US"/>
        </w:rPr>
        <w:t>delete the tags</w:t>
      </w:r>
      <w:r w:rsidRPr="00512A04">
        <w:rPr>
          <w:rStyle w:val="hps"/>
          <w:rFonts w:asciiTheme="minorHAnsi" w:hAnsiTheme="minorHAnsi" w:cs="Arial"/>
          <w:color w:val="1F497D" w:themeColor="text2"/>
          <w:lang w:val="en-US"/>
        </w:rPr>
        <w:t>.</w:t>
      </w:r>
    </w:p>
    <w:p w14:paraId="650E2F8E" w14:textId="77777777" w:rsidR="001B366F" w:rsidRPr="00512A04" w:rsidRDefault="001B366F" w:rsidP="001B366F">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A </w:t>
      </w:r>
      <w:proofErr w:type="spellStart"/>
      <w:r>
        <w:rPr>
          <w:rStyle w:val="hps"/>
          <w:rFonts w:asciiTheme="minorHAnsi" w:hAnsiTheme="minorHAnsi" w:cs="Arial"/>
          <w:color w:val="1F497D" w:themeColor="text2"/>
          <w:lang w:val="en-US"/>
        </w:rPr>
        <w:t>UserGuide</w:t>
      </w:r>
      <w:proofErr w:type="spellEnd"/>
      <w:r>
        <w:rPr>
          <w:rStyle w:val="hps"/>
          <w:rFonts w:asciiTheme="minorHAnsi" w:hAnsiTheme="minorHAnsi" w:cs="Arial"/>
          <w:color w:val="1F497D" w:themeColor="text2"/>
          <w:lang w:val="en-US"/>
        </w:rPr>
        <w:t xml:space="preserve"> is available in this directory:</w:t>
      </w:r>
    </w:p>
    <w:p w14:paraId="2D1F09BD" w14:textId="1CFDB062" w:rsidR="00E31C5A" w:rsidRDefault="00E31C5A" w:rsidP="00FC6591">
      <w:pPr>
        <w:pStyle w:val="Paragraphedeliste"/>
        <w:numPr>
          <w:ilvl w:val="0"/>
          <w:numId w:val="13"/>
        </w:num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.\PI-</w:t>
      </w:r>
      <w:proofErr w:type="spellStart"/>
      <w:r>
        <w:rPr>
          <w:rStyle w:val="hps"/>
          <w:rFonts w:asciiTheme="minorHAnsi" w:hAnsiTheme="minorHAnsi" w:cs="Arial"/>
          <w:color w:val="1F497D" w:themeColor="text2"/>
          <w:lang w:val="en-US"/>
        </w:rPr>
        <w:t>Powershell</w:t>
      </w:r>
      <w:proofErr w:type="spellEnd"/>
      <w:r>
        <w:rPr>
          <w:rStyle w:val="hps"/>
          <w:rFonts w:asciiTheme="minorHAnsi" w:hAnsiTheme="minorHAnsi" w:cs="Arial"/>
          <w:color w:val="1F497D" w:themeColor="text2"/>
          <w:lang w:val="en-US"/>
        </w:rPr>
        <w:t>-Toolbox\PI-</w:t>
      </w:r>
      <w:proofErr w:type="spellStart"/>
      <w:r>
        <w:rPr>
          <w:rStyle w:val="hps"/>
          <w:rFonts w:asciiTheme="minorHAnsi" w:hAnsiTheme="minorHAnsi" w:cs="Arial"/>
          <w:color w:val="1F497D" w:themeColor="text2"/>
          <w:lang w:val="en-US"/>
        </w:rPr>
        <w:t>DA_</w:t>
      </w:r>
      <w:r w:rsidR="00D9279A">
        <w:rPr>
          <w:rStyle w:val="hps"/>
          <w:rFonts w:asciiTheme="minorHAnsi" w:hAnsiTheme="minorHAnsi" w:cs="Arial"/>
          <w:color w:val="1F497D" w:themeColor="text2"/>
          <w:lang w:val="en-US"/>
        </w:rPr>
        <w:t>DeletionPS</w:t>
      </w:r>
      <w:proofErr w:type="spellEnd"/>
      <w:r w:rsidRPr="00512A04">
        <w:rPr>
          <w:rStyle w:val="hps"/>
          <w:rFonts w:asciiTheme="minorHAnsi" w:hAnsiTheme="minorHAnsi" w:cs="Arial"/>
          <w:color w:val="1F497D" w:themeColor="text2"/>
          <w:lang w:val="en-US"/>
        </w:rPr>
        <w:t>\documentation</w:t>
      </w:r>
    </w:p>
    <w:p w14:paraId="48237A66" w14:textId="77777777" w:rsidR="00E31C5A" w:rsidRPr="00E31C5A" w:rsidRDefault="00E31C5A" w:rsidP="00512A04">
      <w:pPr>
        <w:rPr>
          <w:rStyle w:val="hps"/>
          <w:rFonts w:asciiTheme="minorHAnsi" w:hAnsiTheme="minorHAnsi" w:cs="Arial"/>
          <w:color w:val="1F497D" w:themeColor="text2"/>
          <w:lang w:val="en-US"/>
        </w:rPr>
      </w:pPr>
    </w:p>
    <w:p w14:paraId="4FF0E024" w14:textId="5BA6D156" w:rsidR="00512A04" w:rsidRPr="00E31C5A" w:rsidRDefault="0007052A" w:rsidP="00512A04">
      <w:pPr>
        <w:rPr>
          <w:rStyle w:val="hps"/>
          <w:rFonts w:asciiTheme="minorHAnsi" w:hAnsiTheme="minorHAnsi" w:cs="Arial"/>
          <w:b/>
          <w:color w:val="FF0000"/>
          <w:lang w:val="en-US"/>
        </w:rPr>
      </w:pPr>
      <w:r>
        <w:rPr>
          <w:rStyle w:val="hps"/>
          <w:rFonts w:asciiTheme="minorHAnsi" w:hAnsiTheme="minorHAnsi" w:cs="Arial"/>
          <w:b/>
          <w:color w:val="FF0000"/>
          <w:lang w:val="en-US"/>
        </w:rPr>
        <w:t>WARNING</w:t>
      </w:r>
      <w:r w:rsidR="00E31C5A" w:rsidRPr="00E31C5A">
        <w:rPr>
          <w:rStyle w:val="hps"/>
          <w:rFonts w:asciiTheme="minorHAnsi" w:hAnsiTheme="minorHAnsi" w:cs="Arial"/>
          <w:b/>
          <w:color w:val="FF0000"/>
          <w:lang w:val="en-US"/>
        </w:rPr>
        <w:t xml:space="preserve"> : Make sure you have saved the files </w:t>
      </w:r>
      <w:r>
        <w:rPr>
          <w:rStyle w:val="hps"/>
          <w:rFonts w:asciiTheme="minorHAnsi" w:hAnsiTheme="minorHAnsi" w:cs="Arial"/>
          <w:b/>
          <w:color w:val="FF0000"/>
          <w:lang w:val="en-US"/>
        </w:rPr>
        <w:t xml:space="preserve">in a safe location </w:t>
      </w:r>
      <w:r w:rsidR="00E31C5A" w:rsidRPr="00E31C5A">
        <w:rPr>
          <w:rStyle w:val="hps"/>
          <w:rFonts w:asciiTheme="minorHAnsi" w:hAnsiTheme="minorHAnsi" w:cs="Arial"/>
          <w:b/>
          <w:color w:val="FF0000"/>
          <w:lang w:val="en-US"/>
        </w:rPr>
        <w:t xml:space="preserve">of the </w:t>
      </w:r>
      <w:r w:rsidR="00E31C5A" w:rsidRPr="00E31C5A">
        <w:rPr>
          <w:rStyle w:val="hps"/>
          <w:rFonts w:asciiTheme="minorHAnsi" w:hAnsiTheme="minorHAnsi" w:cs="Arial"/>
          <w:b/>
          <w:color w:val="FF0000"/>
          <w:u w:val="single"/>
          <w:lang w:val="en-US"/>
        </w:rPr>
        <w:t>step 1</w:t>
      </w:r>
      <w:r w:rsidR="00E31C5A" w:rsidRPr="00E31C5A">
        <w:rPr>
          <w:rStyle w:val="hps"/>
          <w:rFonts w:asciiTheme="minorHAnsi" w:hAnsiTheme="minorHAnsi" w:cs="Arial"/>
          <w:b/>
          <w:color w:val="FF0000"/>
          <w:lang w:val="en-US"/>
        </w:rPr>
        <w:t xml:space="preserve"> and </w:t>
      </w:r>
      <w:r w:rsidR="00E31C5A" w:rsidRPr="00E31C5A">
        <w:rPr>
          <w:rStyle w:val="hps"/>
          <w:rFonts w:asciiTheme="minorHAnsi" w:hAnsiTheme="minorHAnsi" w:cs="Arial"/>
          <w:b/>
          <w:color w:val="FF0000"/>
          <w:u w:val="single"/>
          <w:lang w:val="en-US"/>
        </w:rPr>
        <w:t>step 2</w:t>
      </w:r>
      <w:r w:rsidR="00E31C5A" w:rsidRPr="00E31C5A">
        <w:rPr>
          <w:rStyle w:val="hps"/>
          <w:rFonts w:asciiTheme="minorHAnsi" w:hAnsiTheme="minorHAnsi" w:cs="Arial"/>
          <w:b/>
          <w:color w:val="FF0000"/>
          <w:lang w:val="en-US"/>
        </w:rPr>
        <w:t xml:space="preserve"> </w:t>
      </w:r>
      <w:r w:rsidR="00E31C5A">
        <w:rPr>
          <w:rStyle w:val="hps"/>
          <w:rFonts w:asciiTheme="minorHAnsi" w:hAnsiTheme="minorHAnsi" w:cs="Arial"/>
          <w:b/>
          <w:color w:val="FF0000"/>
          <w:lang w:val="en-US"/>
        </w:rPr>
        <w:t>before</w:t>
      </w:r>
      <w:r w:rsidR="00E31C5A" w:rsidRPr="00E31C5A">
        <w:rPr>
          <w:rStyle w:val="hps"/>
          <w:rFonts w:asciiTheme="minorHAnsi" w:hAnsiTheme="minorHAnsi" w:cs="Arial"/>
          <w:b/>
          <w:color w:val="FF0000"/>
          <w:lang w:val="en-US"/>
        </w:rPr>
        <w:t xml:space="preserve"> </w:t>
      </w:r>
      <w:r w:rsidR="00E31C5A">
        <w:rPr>
          <w:rStyle w:val="hps"/>
          <w:rFonts w:asciiTheme="minorHAnsi" w:hAnsiTheme="minorHAnsi" w:cs="Arial"/>
          <w:b/>
          <w:color w:val="FF0000"/>
          <w:lang w:val="en-US"/>
        </w:rPr>
        <w:t xml:space="preserve">processing </w:t>
      </w:r>
      <w:r w:rsidR="00E31C5A" w:rsidRPr="00E31C5A">
        <w:rPr>
          <w:rStyle w:val="hps"/>
          <w:rFonts w:asciiTheme="minorHAnsi" w:hAnsiTheme="minorHAnsi" w:cs="Arial"/>
          <w:b/>
          <w:color w:val="FF0000"/>
          <w:lang w:val="en-US"/>
        </w:rPr>
        <w:t xml:space="preserve">with the tag deletion, because </w:t>
      </w:r>
      <w:r>
        <w:rPr>
          <w:rStyle w:val="hps"/>
          <w:rFonts w:asciiTheme="minorHAnsi" w:hAnsiTheme="minorHAnsi" w:cs="Arial"/>
          <w:b/>
          <w:color w:val="FF0000"/>
          <w:lang w:val="en-US"/>
        </w:rPr>
        <w:t>there is no rollback possible after this action</w:t>
      </w:r>
      <w:r w:rsidR="00E31C5A" w:rsidRPr="00E31C5A">
        <w:rPr>
          <w:rStyle w:val="hps"/>
          <w:rFonts w:asciiTheme="minorHAnsi" w:hAnsiTheme="minorHAnsi" w:cs="Arial"/>
          <w:b/>
          <w:color w:val="FF0000"/>
          <w:lang w:val="en-US"/>
        </w:rPr>
        <w:t>.</w:t>
      </w:r>
    </w:p>
    <w:p w14:paraId="6141FAFF" w14:textId="1C2A20E2" w:rsidR="00512A04" w:rsidRDefault="00512A04">
      <w:pPr>
        <w:suppressAutoHyphens w:val="0"/>
        <w:spacing w:before="0" w:after="0"/>
        <w:jc w:val="left"/>
        <w:rPr>
          <w:rFonts w:ascii="Calibri" w:hAnsi="Calibri"/>
          <w:b/>
          <w:i/>
          <w:color w:val="1F497D" w:themeColor="text2"/>
          <w:sz w:val="24"/>
          <w:u w:val="single"/>
          <w:lang w:val="en-US" w:eastAsia="fr-FR"/>
        </w:rPr>
      </w:pPr>
      <w:r w:rsidRPr="00E31C5A">
        <w:rPr>
          <w:lang w:val="en-US"/>
        </w:rPr>
        <w:br w:type="page"/>
      </w:r>
    </w:p>
    <w:p w14:paraId="173C4E9D" w14:textId="5C74247A" w:rsidR="00512A04" w:rsidRDefault="00B94040" w:rsidP="00512A04">
      <w:pPr>
        <w:pStyle w:val="Titre2"/>
      </w:pPr>
      <w:bookmarkStart w:id="25" w:name="_Toc48323315"/>
      <w:r>
        <w:lastRenderedPageBreak/>
        <w:t>RESTORE PROCESS</w:t>
      </w:r>
      <w:bookmarkEnd w:id="25"/>
    </w:p>
    <w:p w14:paraId="43258EF9" w14:textId="05B6F2B4" w:rsidR="00D9279A" w:rsidRPr="00D9279A" w:rsidRDefault="0007052A" w:rsidP="00D9279A">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Retrieve </w:t>
      </w:r>
      <w:r w:rsidR="00D9279A" w:rsidRPr="00D9279A">
        <w:rPr>
          <w:rStyle w:val="hps"/>
          <w:rFonts w:asciiTheme="minorHAnsi" w:hAnsiTheme="minorHAnsi" w:cs="Arial"/>
          <w:color w:val="1F497D" w:themeColor="text2"/>
          <w:lang w:val="en-US"/>
        </w:rPr>
        <w:t>the PI-</w:t>
      </w:r>
      <w:proofErr w:type="spellStart"/>
      <w:r w:rsidR="00D9279A" w:rsidRPr="00D9279A">
        <w:rPr>
          <w:rStyle w:val="hps"/>
          <w:rFonts w:asciiTheme="minorHAnsi" w:hAnsiTheme="minorHAnsi" w:cs="Arial"/>
          <w:color w:val="1F497D" w:themeColor="text2"/>
          <w:lang w:val="en-US"/>
        </w:rPr>
        <w:t>Powershell</w:t>
      </w:r>
      <w:proofErr w:type="spellEnd"/>
      <w:r w:rsidR="00D9279A" w:rsidRPr="00D9279A">
        <w:rPr>
          <w:rStyle w:val="hps"/>
          <w:rFonts w:asciiTheme="minorHAnsi" w:hAnsiTheme="minorHAnsi" w:cs="Arial"/>
          <w:color w:val="1F497D" w:themeColor="text2"/>
          <w:lang w:val="en-US"/>
        </w:rPr>
        <w:t>-Toolbox if you do not have it yet (</w:t>
      </w:r>
      <w:r w:rsidR="00D9279A">
        <w:rPr>
          <w:rStyle w:val="hps"/>
          <w:rFonts w:asciiTheme="minorHAnsi" w:hAnsiTheme="minorHAnsi" w:cs="Arial"/>
          <w:color w:val="1F497D" w:themeColor="text2"/>
          <w:lang w:val="en-US"/>
        </w:rPr>
        <w:t xml:space="preserve">Part </w:t>
      </w:r>
      <w:r w:rsidR="00D9279A" w:rsidRPr="00D9279A">
        <w:rPr>
          <w:rStyle w:val="hps"/>
          <w:rFonts w:asciiTheme="minorHAnsi" w:hAnsiTheme="minorHAnsi" w:cs="Arial"/>
          <w:color w:val="1F497D" w:themeColor="text2"/>
          <w:lang w:val="en-US"/>
        </w:rPr>
        <w:t>4.1).</w:t>
      </w:r>
    </w:p>
    <w:p w14:paraId="6486901A" w14:textId="6AA898FF" w:rsidR="00E31C5A" w:rsidRDefault="00E31C5A" w:rsidP="00E31C5A">
      <w:pPr>
        <w:pStyle w:val="Titre3"/>
      </w:pPr>
      <w:bookmarkStart w:id="26" w:name="_Toc48323316"/>
      <w:r>
        <w:t>Step 1 : Re-create the tags</w:t>
      </w:r>
      <w:bookmarkEnd w:id="26"/>
    </w:p>
    <w:p w14:paraId="6F46A043" w14:textId="1AC17216" w:rsidR="00D9279A" w:rsidRDefault="00D9279A" w:rsidP="00D9279A">
      <w:pPr>
        <w:rPr>
          <w:rStyle w:val="hps"/>
          <w:rFonts w:asciiTheme="minorHAnsi" w:hAnsiTheme="minorHAnsi" w:cs="Arial"/>
          <w:color w:val="1F497D" w:themeColor="text2"/>
          <w:lang w:val="en-US"/>
        </w:rPr>
      </w:pPr>
      <w:r w:rsidRPr="00512A04">
        <w:rPr>
          <w:rStyle w:val="hps"/>
          <w:rFonts w:asciiTheme="minorHAnsi" w:hAnsiTheme="minorHAnsi" w:cs="Arial"/>
          <w:color w:val="1F497D" w:themeColor="text2"/>
          <w:lang w:val="en-US"/>
        </w:rPr>
        <w:t xml:space="preserve">Use </w:t>
      </w:r>
      <w:r>
        <w:rPr>
          <w:rStyle w:val="hps"/>
          <w:rFonts w:asciiTheme="minorHAnsi" w:hAnsiTheme="minorHAnsi" w:cs="Arial"/>
          <w:b/>
          <w:color w:val="1F497D" w:themeColor="text2"/>
          <w:lang w:val="en-US"/>
        </w:rPr>
        <w:t>PI-</w:t>
      </w:r>
      <w:proofErr w:type="spellStart"/>
      <w:r>
        <w:rPr>
          <w:rStyle w:val="hps"/>
          <w:rFonts w:asciiTheme="minorHAnsi" w:hAnsiTheme="minorHAnsi" w:cs="Arial"/>
          <w:b/>
          <w:color w:val="1F497D" w:themeColor="text2"/>
          <w:lang w:val="en-US"/>
        </w:rPr>
        <w:t>DA_Creation</w:t>
      </w:r>
      <w:r w:rsidRPr="00512A04">
        <w:rPr>
          <w:rStyle w:val="hps"/>
          <w:rFonts w:asciiTheme="minorHAnsi" w:hAnsiTheme="minorHAnsi" w:cs="Arial"/>
          <w:b/>
          <w:color w:val="1F497D" w:themeColor="text2"/>
          <w:lang w:val="en-US"/>
        </w:rPr>
        <w:t>PS</w:t>
      </w:r>
      <w:proofErr w:type="spellEnd"/>
      <w:r w:rsidRPr="00512A04">
        <w:rPr>
          <w:rStyle w:val="hps"/>
          <w:rFonts w:asciiTheme="minorHAnsi" w:hAnsiTheme="minorHAnsi" w:cs="Arial"/>
          <w:color w:val="1F497D" w:themeColor="text2"/>
          <w:lang w:val="en-US"/>
        </w:rPr>
        <w:t xml:space="preserve"> to </w:t>
      </w:r>
      <w:r>
        <w:rPr>
          <w:rStyle w:val="hps"/>
          <w:rFonts w:asciiTheme="minorHAnsi" w:hAnsiTheme="minorHAnsi" w:cs="Arial"/>
          <w:color w:val="1F497D" w:themeColor="text2"/>
          <w:lang w:val="en-US"/>
        </w:rPr>
        <w:t>create</w:t>
      </w:r>
      <w:r w:rsidRPr="00512A04">
        <w:rPr>
          <w:rStyle w:val="hps"/>
          <w:rFonts w:asciiTheme="minorHAnsi" w:hAnsiTheme="minorHAnsi" w:cs="Arial"/>
          <w:color w:val="1F497D" w:themeColor="text2"/>
          <w:lang w:val="en-US"/>
        </w:rPr>
        <w:t xml:space="preserve"> the </w:t>
      </w:r>
      <w:r>
        <w:rPr>
          <w:rStyle w:val="hps"/>
          <w:rFonts w:asciiTheme="minorHAnsi" w:hAnsiTheme="minorHAnsi" w:cs="Arial"/>
          <w:color w:val="1F497D" w:themeColor="text2"/>
          <w:lang w:val="en-US"/>
        </w:rPr>
        <w:t xml:space="preserve">tags using the configuration files extracted with </w:t>
      </w:r>
      <w:proofErr w:type="spellStart"/>
      <w:r>
        <w:rPr>
          <w:rStyle w:val="hps"/>
          <w:rFonts w:asciiTheme="minorHAnsi" w:hAnsiTheme="minorHAnsi" w:cs="Arial"/>
          <w:color w:val="1F497D" w:themeColor="text2"/>
          <w:lang w:val="en-US"/>
        </w:rPr>
        <w:t>ConfigurationPS</w:t>
      </w:r>
      <w:proofErr w:type="spellEnd"/>
      <w:r w:rsidRPr="00512A04">
        <w:rPr>
          <w:rStyle w:val="hps"/>
          <w:rFonts w:asciiTheme="minorHAnsi" w:hAnsiTheme="minorHAnsi" w:cs="Arial"/>
          <w:color w:val="1F497D" w:themeColor="text2"/>
          <w:lang w:val="en-US"/>
        </w:rPr>
        <w:t>.</w:t>
      </w:r>
    </w:p>
    <w:p w14:paraId="31B8080D" w14:textId="77777777" w:rsidR="001B366F" w:rsidRPr="00512A04" w:rsidRDefault="001B366F" w:rsidP="001B366F">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A </w:t>
      </w:r>
      <w:proofErr w:type="spellStart"/>
      <w:r>
        <w:rPr>
          <w:rStyle w:val="hps"/>
          <w:rFonts w:asciiTheme="minorHAnsi" w:hAnsiTheme="minorHAnsi" w:cs="Arial"/>
          <w:color w:val="1F497D" w:themeColor="text2"/>
          <w:lang w:val="en-US"/>
        </w:rPr>
        <w:t>UserGuide</w:t>
      </w:r>
      <w:proofErr w:type="spellEnd"/>
      <w:r>
        <w:rPr>
          <w:rStyle w:val="hps"/>
          <w:rFonts w:asciiTheme="minorHAnsi" w:hAnsiTheme="minorHAnsi" w:cs="Arial"/>
          <w:color w:val="1F497D" w:themeColor="text2"/>
          <w:lang w:val="en-US"/>
        </w:rPr>
        <w:t xml:space="preserve"> is available in this directory:</w:t>
      </w:r>
    </w:p>
    <w:p w14:paraId="037F0DA0" w14:textId="6722A71B" w:rsidR="00D9279A" w:rsidRDefault="00D9279A" w:rsidP="00FC6591">
      <w:pPr>
        <w:pStyle w:val="Paragraphedeliste"/>
        <w:numPr>
          <w:ilvl w:val="0"/>
          <w:numId w:val="13"/>
        </w:num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.\PI-</w:t>
      </w:r>
      <w:proofErr w:type="spellStart"/>
      <w:r>
        <w:rPr>
          <w:rStyle w:val="hps"/>
          <w:rFonts w:asciiTheme="minorHAnsi" w:hAnsiTheme="minorHAnsi" w:cs="Arial"/>
          <w:color w:val="1F497D" w:themeColor="text2"/>
          <w:lang w:val="en-US"/>
        </w:rPr>
        <w:t>Powershell</w:t>
      </w:r>
      <w:proofErr w:type="spellEnd"/>
      <w:r>
        <w:rPr>
          <w:rStyle w:val="hps"/>
          <w:rFonts w:asciiTheme="minorHAnsi" w:hAnsiTheme="minorHAnsi" w:cs="Arial"/>
          <w:color w:val="1F497D" w:themeColor="text2"/>
          <w:lang w:val="en-US"/>
        </w:rPr>
        <w:t>-Toolbox\PI-</w:t>
      </w:r>
      <w:proofErr w:type="spellStart"/>
      <w:r>
        <w:rPr>
          <w:rStyle w:val="hps"/>
          <w:rFonts w:asciiTheme="minorHAnsi" w:hAnsiTheme="minorHAnsi" w:cs="Arial"/>
          <w:color w:val="1F497D" w:themeColor="text2"/>
          <w:lang w:val="en-US"/>
        </w:rPr>
        <w:t>DA_CreationPS</w:t>
      </w:r>
      <w:proofErr w:type="spellEnd"/>
      <w:r w:rsidRPr="00512A04">
        <w:rPr>
          <w:rStyle w:val="hps"/>
          <w:rFonts w:asciiTheme="minorHAnsi" w:hAnsiTheme="minorHAnsi" w:cs="Arial"/>
          <w:color w:val="1F497D" w:themeColor="text2"/>
          <w:lang w:val="en-US"/>
        </w:rPr>
        <w:t>\documentation</w:t>
      </w:r>
    </w:p>
    <w:p w14:paraId="61027116" w14:textId="7542EFBF" w:rsidR="00E31C5A" w:rsidRDefault="00E31C5A" w:rsidP="00E31C5A">
      <w:pPr>
        <w:pStyle w:val="Titre3"/>
      </w:pPr>
      <w:bookmarkStart w:id="27" w:name="_Toc48323317"/>
      <w:r>
        <w:t>Step 2 : Re-insert the archive data</w:t>
      </w:r>
      <w:bookmarkEnd w:id="27"/>
    </w:p>
    <w:p w14:paraId="49097016" w14:textId="6F9E27E4" w:rsidR="00D9279A" w:rsidRDefault="00D9279A" w:rsidP="00D9279A">
      <w:pPr>
        <w:rPr>
          <w:rStyle w:val="hps"/>
          <w:rFonts w:asciiTheme="minorHAnsi" w:hAnsiTheme="minorHAnsi" w:cs="Arial"/>
          <w:color w:val="1F497D" w:themeColor="text2"/>
          <w:lang w:val="en-US"/>
        </w:rPr>
      </w:pPr>
      <w:r w:rsidRPr="00512A04">
        <w:rPr>
          <w:rStyle w:val="hps"/>
          <w:rFonts w:asciiTheme="minorHAnsi" w:hAnsiTheme="minorHAnsi" w:cs="Arial"/>
          <w:color w:val="1F497D" w:themeColor="text2"/>
          <w:lang w:val="en-US"/>
        </w:rPr>
        <w:t xml:space="preserve">Use </w:t>
      </w:r>
      <w:r>
        <w:rPr>
          <w:rStyle w:val="hps"/>
          <w:rFonts w:asciiTheme="minorHAnsi" w:hAnsiTheme="minorHAnsi" w:cs="Arial"/>
          <w:b/>
          <w:color w:val="1F497D" w:themeColor="text2"/>
          <w:lang w:val="en-US"/>
        </w:rPr>
        <w:t>PI-</w:t>
      </w:r>
      <w:proofErr w:type="spellStart"/>
      <w:r>
        <w:rPr>
          <w:rStyle w:val="hps"/>
          <w:rFonts w:asciiTheme="minorHAnsi" w:hAnsiTheme="minorHAnsi" w:cs="Arial"/>
          <w:b/>
          <w:color w:val="1F497D" w:themeColor="text2"/>
          <w:lang w:val="en-US"/>
        </w:rPr>
        <w:t>DA_Insertion</w:t>
      </w:r>
      <w:r w:rsidRPr="00512A04">
        <w:rPr>
          <w:rStyle w:val="hps"/>
          <w:rFonts w:asciiTheme="minorHAnsi" w:hAnsiTheme="minorHAnsi" w:cs="Arial"/>
          <w:b/>
          <w:color w:val="1F497D" w:themeColor="text2"/>
          <w:lang w:val="en-US"/>
        </w:rPr>
        <w:t>PS</w:t>
      </w:r>
      <w:proofErr w:type="spellEnd"/>
      <w:r w:rsidRPr="00512A04">
        <w:rPr>
          <w:rStyle w:val="hps"/>
          <w:rFonts w:asciiTheme="minorHAnsi" w:hAnsiTheme="minorHAnsi" w:cs="Arial"/>
          <w:color w:val="1F497D" w:themeColor="text2"/>
          <w:lang w:val="en-US"/>
        </w:rPr>
        <w:t xml:space="preserve"> to </w:t>
      </w:r>
      <w:r>
        <w:rPr>
          <w:rStyle w:val="hps"/>
          <w:rFonts w:asciiTheme="minorHAnsi" w:hAnsiTheme="minorHAnsi" w:cs="Arial"/>
          <w:color w:val="1F497D" w:themeColor="text2"/>
          <w:lang w:val="en-US"/>
        </w:rPr>
        <w:t xml:space="preserve">provide the tags in data using the data files extracted with </w:t>
      </w:r>
      <w:proofErr w:type="spellStart"/>
      <w:r>
        <w:rPr>
          <w:rStyle w:val="hps"/>
          <w:rFonts w:asciiTheme="minorHAnsi" w:hAnsiTheme="minorHAnsi" w:cs="Arial"/>
          <w:color w:val="1F497D" w:themeColor="text2"/>
          <w:lang w:val="en-US"/>
        </w:rPr>
        <w:t>ExtractionPS</w:t>
      </w:r>
      <w:proofErr w:type="spellEnd"/>
      <w:r w:rsidRPr="00512A04">
        <w:rPr>
          <w:rStyle w:val="hps"/>
          <w:rFonts w:asciiTheme="minorHAnsi" w:hAnsiTheme="minorHAnsi" w:cs="Arial"/>
          <w:color w:val="1F497D" w:themeColor="text2"/>
          <w:lang w:val="en-US"/>
        </w:rPr>
        <w:t>.</w:t>
      </w:r>
    </w:p>
    <w:p w14:paraId="77096B00" w14:textId="77777777" w:rsidR="001B366F" w:rsidRPr="00512A04" w:rsidRDefault="001B366F" w:rsidP="001B366F">
      <w:p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 xml:space="preserve">A </w:t>
      </w:r>
      <w:proofErr w:type="spellStart"/>
      <w:r>
        <w:rPr>
          <w:rStyle w:val="hps"/>
          <w:rFonts w:asciiTheme="minorHAnsi" w:hAnsiTheme="minorHAnsi" w:cs="Arial"/>
          <w:color w:val="1F497D" w:themeColor="text2"/>
          <w:lang w:val="en-US"/>
        </w:rPr>
        <w:t>UserGuide</w:t>
      </w:r>
      <w:proofErr w:type="spellEnd"/>
      <w:r>
        <w:rPr>
          <w:rStyle w:val="hps"/>
          <w:rFonts w:asciiTheme="minorHAnsi" w:hAnsiTheme="minorHAnsi" w:cs="Arial"/>
          <w:color w:val="1F497D" w:themeColor="text2"/>
          <w:lang w:val="en-US"/>
        </w:rPr>
        <w:t xml:space="preserve"> is available in this directory:</w:t>
      </w:r>
    </w:p>
    <w:p w14:paraId="0A1DD4C9" w14:textId="5B8D4BAA" w:rsidR="00D9279A" w:rsidRDefault="00D9279A" w:rsidP="00FC6591">
      <w:pPr>
        <w:pStyle w:val="Paragraphedeliste"/>
        <w:numPr>
          <w:ilvl w:val="0"/>
          <w:numId w:val="13"/>
        </w:numPr>
        <w:rPr>
          <w:rStyle w:val="hps"/>
          <w:rFonts w:asciiTheme="minorHAnsi" w:hAnsiTheme="minorHAnsi" w:cs="Arial"/>
          <w:color w:val="1F497D" w:themeColor="text2"/>
          <w:lang w:val="en-US"/>
        </w:rPr>
      </w:pPr>
      <w:r>
        <w:rPr>
          <w:rStyle w:val="hps"/>
          <w:rFonts w:asciiTheme="minorHAnsi" w:hAnsiTheme="minorHAnsi" w:cs="Arial"/>
          <w:color w:val="1F497D" w:themeColor="text2"/>
          <w:lang w:val="en-US"/>
        </w:rPr>
        <w:t>.\PI-</w:t>
      </w:r>
      <w:proofErr w:type="spellStart"/>
      <w:r>
        <w:rPr>
          <w:rStyle w:val="hps"/>
          <w:rFonts w:asciiTheme="minorHAnsi" w:hAnsiTheme="minorHAnsi" w:cs="Arial"/>
          <w:color w:val="1F497D" w:themeColor="text2"/>
          <w:lang w:val="en-US"/>
        </w:rPr>
        <w:t>Powershell</w:t>
      </w:r>
      <w:proofErr w:type="spellEnd"/>
      <w:r>
        <w:rPr>
          <w:rStyle w:val="hps"/>
          <w:rFonts w:asciiTheme="minorHAnsi" w:hAnsiTheme="minorHAnsi" w:cs="Arial"/>
          <w:color w:val="1F497D" w:themeColor="text2"/>
          <w:lang w:val="en-US"/>
        </w:rPr>
        <w:t>-Toolbox\PI-</w:t>
      </w:r>
      <w:proofErr w:type="spellStart"/>
      <w:r>
        <w:rPr>
          <w:rStyle w:val="hps"/>
          <w:rFonts w:asciiTheme="minorHAnsi" w:hAnsiTheme="minorHAnsi" w:cs="Arial"/>
          <w:color w:val="1F497D" w:themeColor="text2"/>
          <w:lang w:val="en-US"/>
        </w:rPr>
        <w:t>DA_InsertionPS</w:t>
      </w:r>
      <w:proofErr w:type="spellEnd"/>
      <w:r w:rsidRPr="00512A04">
        <w:rPr>
          <w:rStyle w:val="hps"/>
          <w:rFonts w:asciiTheme="minorHAnsi" w:hAnsiTheme="minorHAnsi" w:cs="Arial"/>
          <w:color w:val="1F497D" w:themeColor="text2"/>
          <w:lang w:val="en-US"/>
        </w:rPr>
        <w:t>\documentation</w:t>
      </w:r>
    </w:p>
    <w:p w14:paraId="7435A50A" w14:textId="77777777" w:rsidR="00D9279A" w:rsidRPr="00D9279A" w:rsidRDefault="00D9279A" w:rsidP="00D9279A">
      <w:pPr>
        <w:rPr>
          <w:lang w:val="en-US" w:eastAsia="fr-FR"/>
        </w:rPr>
      </w:pPr>
    </w:p>
    <w:sectPr w:rsidR="00D9279A" w:rsidRPr="00D9279A" w:rsidSect="008061A9">
      <w:headerReference w:type="default" r:id="rId12"/>
      <w:footerReference w:type="default" r:id="rId13"/>
      <w:headerReference w:type="first" r:id="rId14"/>
      <w:pgSz w:w="11905" w:h="16837"/>
      <w:pgMar w:top="1134" w:right="1134" w:bottom="1134" w:left="1134" w:header="851" w:footer="851"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8F39E" w14:textId="77777777" w:rsidR="00512A04" w:rsidRDefault="00512A04">
      <w:r>
        <w:separator/>
      </w:r>
    </w:p>
  </w:endnote>
  <w:endnote w:type="continuationSeparator" w:id="0">
    <w:p w14:paraId="07B4A265" w14:textId="77777777" w:rsidR="00512A04" w:rsidRDefault="0051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HG Mincho Light J">
    <w:altName w:val="Times New Roman"/>
    <w:charset w:val="00"/>
    <w:family w:val="auto"/>
    <w:pitch w:val="variable"/>
  </w:font>
  <w:font w:name="Lucidasans">
    <w:altName w:val="Times New Roman"/>
    <w:charset w:val="00"/>
    <w:family w:val="auto"/>
    <w:pitch w:val="variable"/>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rPr>
      <w:id w:val="95856734"/>
      <w:docPartObj>
        <w:docPartGallery w:val="Page Numbers (Bottom of Page)"/>
        <w:docPartUnique/>
      </w:docPartObj>
    </w:sdtPr>
    <w:sdtEndPr/>
    <w:sdtContent>
      <w:sdt>
        <w:sdtPr>
          <w:rPr>
            <w:rFonts w:ascii="Arial" w:hAnsi="Arial"/>
          </w:rPr>
          <w:id w:val="123787606"/>
          <w:docPartObj>
            <w:docPartGallery w:val="Page Numbers (Top of Page)"/>
            <w:docPartUnique/>
          </w:docPartObj>
        </w:sdtPr>
        <w:sdtEndPr/>
        <w:sdtContent>
          <w:p w14:paraId="6CBE409B" w14:textId="4D1D27C8" w:rsidR="00512A04" w:rsidRPr="00823CA9" w:rsidRDefault="00512A04">
            <w:pPr>
              <w:pStyle w:val="Pieddepage"/>
              <w:jc w:val="right"/>
              <w:rPr>
                <w:rFonts w:ascii="Arial" w:hAnsi="Arial"/>
              </w:rPr>
            </w:pPr>
            <w:r>
              <w:rPr>
                <w:rFonts w:ascii="Arial" w:hAnsi="Arial"/>
                <w:noProof/>
                <w:lang w:val="en-US" w:eastAsia="zh-CN"/>
              </w:rPr>
              <mc:AlternateContent>
                <mc:Choice Requires="wps">
                  <w:drawing>
                    <wp:anchor distT="0" distB="0" distL="114300" distR="114300" simplePos="0" relativeHeight="251659264" behindDoc="0" locked="0" layoutInCell="0" allowOverlap="1" wp14:anchorId="0FAA8533" wp14:editId="4547D212">
                      <wp:simplePos x="0" y="0"/>
                      <wp:positionH relativeFrom="page">
                        <wp:posOffset>0</wp:posOffset>
                      </wp:positionH>
                      <wp:positionV relativeFrom="page">
                        <wp:posOffset>10174605</wp:posOffset>
                      </wp:positionV>
                      <wp:extent cx="7559675" cy="325755"/>
                      <wp:effectExtent l="0" t="0" r="0" b="17145"/>
                      <wp:wrapNone/>
                      <wp:docPr id="14" name="MSIPCM4c0d439497aff3edc28eaff9" descr="{&quot;HashCode&quot;:-1711230758,&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4CB9E" w14:textId="77777777" w:rsidR="00CF1213" w:rsidRPr="00CF1213" w:rsidRDefault="00CF1213" w:rsidP="00CF1213">
                                  <w:pPr>
                                    <w:spacing w:before="0" w:after="0"/>
                                    <w:jc w:val="left"/>
                                    <w:rPr>
                                      <w:rFonts w:ascii="Calibri" w:hAnsi="Calibri" w:cs="Calibri"/>
                                      <w:color w:val="000000"/>
                                      <w:sz w:val="20"/>
                                      <w:lang w:val="en-US"/>
                                    </w:rPr>
                                  </w:pPr>
                                  <w:r w:rsidRPr="00CF1213">
                                    <w:rPr>
                                      <w:rFonts w:ascii="Calibri" w:hAnsi="Calibri" w:cs="Calibri"/>
                                      <w:color w:val="000000"/>
                                      <w:sz w:val="20"/>
                                      <w:lang w:val="en-US"/>
                                    </w:rPr>
                                    <w:t>TOTAL Classification: Restricted Distribution</w:t>
                                  </w:r>
                                </w:p>
                                <w:p w14:paraId="686BBCC3" w14:textId="65D4227F" w:rsidR="00512A04" w:rsidRPr="00CF1213" w:rsidRDefault="00CF1213" w:rsidP="00CF1213">
                                  <w:pPr>
                                    <w:spacing w:before="0" w:after="0"/>
                                    <w:jc w:val="left"/>
                                    <w:rPr>
                                      <w:rFonts w:ascii="Calibri" w:hAnsi="Calibri" w:cs="Calibri"/>
                                      <w:color w:val="000000"/>
                                      <w:sz w:val="20"/>
                                      <w:lang w:val="en-US"/>
                                    </w:rPr>
                                  </w:pPr>
                                  <w:r w:rsidRPr="00CF1213">
                                    <w:rPr>
                                      <w:rFonts w:ascii="Calibri" w:hAnsi="Calibri" w:cs="Calibri"/>
                                      <w:color w:val="000000"/>
                                      <w:sz w:val="20"/>
                                      <w:lang w:val="en-US"/>
                                    </w:rPr>
                                    <w:t>TOTAL - All rights reserved</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A8533" id="_x0000_t202" coordsize="21600,21600" o:spt="202" path="m,l,21600r21600,l21600,xe">
                      <v:stroke joinstyle="miter"/>
                      <v:path gradientshapeok="t" o:connecttype="rect"/>
                    </v:shapetype>
                    <v:shape id="MSIPCM4c0d439497aff3edc28eaff9" o:spid="_x0000_s1026" type="#_x0000_t202" alt="{&quot;HashCode&quot;:-1711230758,&quot;Height&quot;:841.0,&quot;Width&quot;:595.0,&quot;Placement&quot;:&quot;Footer&quot;,&quot;Index&quot;:&quot;Primary&quot;,&quot;Section&quot;:1,&quot;Top&quot;:0.0,&quot;Left&quot;:0.0}" style="position:absolute;left:0;text-align:left;margin-left:0;margin-top:801.15pt;width:595.25pt;height:25.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" o:allowincell="f" filled="f" stroked="f">
                      <v:textbox inset="20pt,0,,0">
                        <w:txbxContent>
                          <w:p w14:paraId="1114CB9E" w14:textId="77777777" w:rsidR="00CF1213" w:rsidRPr="00CF1213" w:rsidRDefault="00CF1213" w:rsidP="00CF1213">
                            <w:pPr>
                              <w:spacing w:before="0" w:after="0"/>
                              <w:jc w:val="left"/>
                              <w:rPr>
                                <w:rFonts w:ascii="Calibri" w:hAnsi="Calibri" w:cs="Calibri"/>
                                <w:color w:val="000000"/>
                                <w:sz w:val="20"/>
                                <w:lang w:val="en-US"/>
                              </w:rPr>
                            </w:pPr>
                            <w:r w:rsidRPr="00CF1213">
                              <w:rPr>
                                <w:rFonts w:ascii="Calibri" w:hAnsi="Calibri" w:cs="Calibri"/>
                                <w:color w:val="000000"/>
                                <w:sz w:val="20"/>
                                <w:lang w:val="en-US"/>
                              </w:rPr>
                              <w:t>TOTAL Classification: Restricted Distribution</w:t>
                            </w:r>
                          </w:p>
                          <w:p w14:paraId="686BBCC3" w14:textId="65D4227F" w:rsidR="00512A04" w:rsidRPr="00CF1213" w:rsidRDefault="00CF1213" w:rsidP="00CF1213">
                            <w:pPr>
                              <w:spacing w:before="0" w:after="0"/>
                              <w:jc w:val="left"/>
                              <w:rPr>
                                <w:rFonts w:ascii="Calibri" w:hAnsi="Calibri" w:cs="Calibri"/>
                                <w:color w:val="000000"/>
                                <w:sz w:val="20"/>
                                <w:lang w:val="en-US"/>
                              </w:rPr>
                            </w:pPr>
                            <w:r w:rsidRPr="00CF1213">
                              <w:rPr>
                                <w:rFonts w:ascii="Calibri" w:hAnsi="Calibri" w:cs="Calibri"/>
                                <w:color w:val="000000"/>
                                <w:sz w:val="20"/>
                                <w:lang w:val="en-US"/>
                              </w:rPr>
                              <w:t>TOTAL - All rights reserved</w:t>
                            </w:r>
                          </w:p>
                        </w:txbxContent>
                      </v:textbox>
                      <w10:wrap anchorx="page" anchory="page"/>
                    </v:shape>
                  </w:pict>
                </mc:Fallback>
              </mc:AlternateContent>
            </w:r>
            <w:r w:rsidRPr="001569DB">
              <w:rPr>
                <w:rFonts w:ascii="Arial" w:hAnsi="Arial"/>
              </w:rPr>
              <w:t xml:space="preserve">Page </w:t>
            </w:r>
            <w:r w:rsidRPr="001569DB">
              <w:rPr>
                <w:rFonts w:ascii="Arial" w:hAnsi="Arial"/>
                <w:b/>
                <w:szCs w:val="24"/>
              </w:rPr>
              <w:fldChar w:fldCharType="begin"/>
            </w:r>
            <w:r w:rsidRPr="001569DB">
              <w:rPr>
                <w:rFonts w:ascii="Arial" w:hAnsi="Arial"/>
                <w:b/>
              </w:rPr>
              <w:instrText>PAGE</w:instrText>
            </w:r>
            <w:r w:rsidRPr="001569DB">
              <w:rPr>
                <w:rFonts w:ascii="Arial" w:hAnsi="Arial"/>
                <w:b/>
                <w:szCs w:val="24"/>
              </w:rPr>
              <w:fldChar w:fldCharType="separate"/>
            </w:r>
            <w:r w:rsidR="00CF1213">
              <w:rPr>
                <w:rFonts w:ascii="Arial" w:hAnsi="Arial"/>
                <w:b/>
                <w:noProof/>
              </w:rPr>
              <w:t>7</w:t>
            </w:r>
            <w:r w:rsidRPr="001569DB">
              <w:rPr>
                <w:rFonts w:ascii="Arial" w:hAnsi="Arial"/>
                <w:b/>
                <w:szCs w:val="24"/>
              </w:rPr>
              <w:fldChar w:fldCharType="end"/>
            </w:r>
            <w:r w:rsidRPr="001569DB">
              <w:rPr>
                <w:rFonts w:ascii="Arial" w:hAnsi="Arial"/>
              </w:rPr>
              <w:t xml:space="preserve"> sur </w:t>
            </w:r>
            <w:r w:rsidRPr="001569DB">
              <w:rPr>
                <w:rFonts w:ascii="Arial" w:hAnsi="Arial"/>
                <w:b/>
                <w:szCs w:val="24"/>
              </w:rPr>
              <w:fldChar w:fldCharType="begin"/>
            </w:r>
            <w:r w:rsidRPr="001569DB">
              <w:rPr>
                <w:rFonts w:ascii="Arial" w:hAnsi="Arial"/>
                <w:b/>
              </w:rPr>
              <w:instrText>NUMPAGES</w:instrText>
            </w:r>
            <w:r w:rsidRPr="001569DB">
              <w:rPr>
                <w:rFonts w:ascii="Arial" w:hAnsi="Arial"/>
                <w:b/>
                <w:szCs w:val="24"/>
              </w:rPr>
              <w:fldChar w:fldCharType="separate"/>
            </w:r>
            <w:r w:rsidR="00CF1213">
              <w:rPr>
                <w:rFonts w:ascii="Arial" w:hAnsi="Arial"/>
                <w:b/>
                <w:noProof/>
              </w:rPr>
              <w:t>7</w:t>
            </w:r>
            <w:r w:rsidRPr="001569DB">
              <w:rPr>
                <w:rFonts w:ascii="Arial" w:hAnsi="Arial"/>
                <w:b/>
                <w:szCs w:val="24"/>
              </w:rPr>
              <w:fldChar w:fldCharType="end"/>
            </w:r>
          </w:p>
        </w:sdtContent>
      </w:sdt>
    </w:sdtContent>
  </w:sdt>
  <w:p w14:paraId="6CBE409C" w14:textId="77777777" w:rsidR="00512A04" w:rsidRDefault="00512A0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0D06D" w14:textId="77777777" w:rsidR="00512A04" w:rsidRDefault="00512A04">
      <w:r>
        <w:separator/>
      </w:r>
    </w:p>
  </w:footnote>
  <w:footnote w:type="continuationSeparator" w:id="0">
    <w:p w14:paraId="7F57C42C" w14:textId="77777777" w:rsidR="00512A04" w:rsidRDefault="00512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3"/>
      <w:gridCol w:w="4394"/>
      <w:gridCol w:w="2694"/>
    </w:tblGrid>
    <w:tr w:rsidR="00512A04" w14:paraId="6CBE4099" w14:textId="77777777" w:rsidTr="00F14D81">
      <w:trPr>
        <w:cantSplit/>
        <w:trHeight w:val="1142"/>
      </w:trPr>
      <w:tc>
        <w:tcPr>
          <w:tcW w:w="2693" w:type="dxa"/>
          <w:tcBorders>
            <w:right w:val="single" w:sz="4" w:space="0" w:color="auto"/>
          </w:tcBorders>
          <w:vAlign w:val="center"/>
        </w:tcPr>
        <w:p w14:paraId="6CBE4096" w14:textId="77777777" w:rsidR="00512A04" w:rsidRDefault="00512A04" w:rsidP="001062AC">
          <w:pPr>
            <w:pStyle w:val="En-tte"/>
            <w:rPr>
              <w:b/>
              <w:sz w:val="40"/>
            </w:rPr>
          </w:pPr>
          <w:r>
            <w:rPr>
              <w:noProof/>
              <w:lang w:val="en-US" w:eastAsia="zh-CN"/>
            </w:rPr>
            <w:drawing>
              <wp:inline distT="0" distB="0" distL="0" distR="0" wp14:anchorId="6CBE409E" wp14:editId="6CBE409F">
                <wp:extent cx="1120140" cy="694690"/>
                <wp:effectExtent l="0" t="0" r="0" b="0"/>
                <wp:docPr id="20" name="Image 20" descr="C:\Users\irlesl\Documents\10 - PROJET\CGI_Logo_color.png"/>
                <wp:cNvGraphicFramePr/>
                <a:graphic xmlns:a="http://schemas.openxmlformats.org/drawingml/2006/main">
                  <a:graphicData uri="http://schemas.openxmlformats.org/drawingml/2006/picture">
                    <pic:pic xmlns:pic="http://schemas.openxmlformats.org/drawingml/2006/picture">
                      <pic:nvPicPr>
                        <pic:cNvPr id="20" name="Image 20" descr="C:\Users\irlesl\Documents\10 - PROJET\CGI_Logo_color.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140" cy="694690"/>
                        </a:xfrm>
                        <a:prstGeom prst="rect">
                          <a:avLst/>
                        </a:prstGeom>
                        <a:noFill/>
                        <a:ln>
                          <a:noFill/>
                        </a:ln>
                      </pic:spPr>
                    </pic:pic>
                  </a:graphicData>
                </a:graphic>
              </wp:inline>
            </w:drawing>
          </w:r>
        </w:p>
      </w:tc>
      <w:tc>
        <w:tcPr>
          <w:tcW w:w="4394" w:type="dxa"/>
          <w:tcBorders>
            <w:top w:val="single" w:sz="4" w:space="0" w:color="auto"/>
            <w:left w:val="single" w:sz="4" w:space="0" w:color="auto"/>
            <w:right w:val="single" w:sz="4" w:space="0" w:color="auto"/>
          </w:tcBorders>
          <w:vAlign w:val="center"/>
        </w:tcPr>
        <w:p w14:paraId="5B30A1CA" w14:textId="4872AFCF" w:rsidR="00512A04" w:rsidRPr="00D71D8F" w:rsidRDefault="00512A04" w:rsidP="00183290">
          <w:pPr>
            <w:pStyle w:val="Normalaprstbl"/>
            <w:spacing w:before="60"/>
            <w:jc w:val="center"/>
            <w:outlineLvl w:val="0"/>
            <w:rPr>
              <w:rFonts w:asciiTheme="minorHAnsi" w:hAnsiTheme="minorHAnsi"/>
              <w:b/>
              <w:color w:val="1F497D" w:themeColor="text2"/>
              <w:sz w:val="24"/>
              <w:lang w:val="en-US"/>
            </w:rPr>
          </w:pPr>
          <w:r w:rsidRPr="00CB0D80">
            <w:rPr>
              <w:sz w:val="28"/>
              <w:lang w:val="en-US"/>
            </w:rPr>
            <w:t>SC11</w:t>
          </w:r>
          <w:r>
            <w:rPr>
              <w:sz w:val="28"/>
              <w:lang w:val="en-US"/>
            </w:rPr>
            <w:t>-EP</w:t>
          </w:r>
          <w:r w:rsidRPr="00CB0D80">
            <w:rPr>
              <w:sz w:val="28"/>
              <w:lang w:val="en-US"/>
            </w:rPr>
            <w:t xml:space="preserve"> </w:t>
          </w:r>
          <w:r>
            <w:rPr>
              <w:sz w:val="28"/>
              <w:lang w:val="en-US"/>
            </w:rPr>
            <w:t>-</w:t>
          </w:r>
          <w:r w:rsidRPr="00CB0D80">
            <w:rPr>
              <w:sz w:val="28"/>
              <w:lang w:val="en-US"/>
            </w:rPr>
            <w:t xml:space="preserve"> </w:t>
          </w:r>
          <w:r>
            <w:rPr>
              <w:sz w:val="28"/>
              <w:lang w:val="en-US"/>
            </w:rPr>
            <w:t>PI EP</w:t>
          </w:r>
          <w:r w:rsidRPr="00CB0D80">
            <w:rPr>
              <w:sz w:val="28"/>
              <w:lang w:val="en-US"/>
            </w:rPr>
            <w:t xml:space="preserve"> </w:t>
          </w:r>
          <w:r>
            <w:rPr>
              <w:sz w:val="28"/>
              <w:lang w:val="en-US"/>
            </w:rPr>
            <w:t>-</w:t>
          </w:r>
          <w:r w:rsidRPr="00CB0D80">
            <w:rPr>
              <w:sz w:val="28"/>
              <w:lang w:val="en-US"/>
            </w:rPr>
            <w:t xml:space="preserve"> </w:t>
          </w:r>
          <w:r w:rsidR="00FC6591" w:rsidRPr="00FC6591">
            <w:rPr>
              <w:sz w:val="28"/>
              <w:lang w:val="en-US"/>
            </w:rPr>
            <w:t xml:space="preserve">How to perform a cold </w:t>
          </w:r>
          <w:r w:rsidR="00100255">
            <w:rPr>
              <w:sz w:val="28"/>
              <w:lang w:val="en-US"/>
            </w:rPr>
            <w:t>storage</w:t>
          </w:r>
          <w:r w:rsidR="00FC6591" w:rsidRPr="00FC6591">
            <w:rPr>
              <w:sz w:val="28"/>
              <w:lang w:val="en-US"/>
            </w:rPr>
            <w:t xml:space="preserve"> of PI Tags ?</w:t>
          </w:r>
        </w:p>
        <w:p w14:paraId="6CBE4097" w14:textId="1CE01274" w:rsidR="00512A04" w:rsidRPr="00873D83" w:rsidRDefault="00512A04" w:rsidP="00F344B9">
          <w:pPr>
            <w:pStyle w:val="En-tte"/>
            <w:spacing w:before="30"/>
            <w:rPr>
              <w:i/>
              <w:lang w:val="en-US"/>
            </w:rPr>
          </w:pPr>
        </w:p>
      </w:tc>
      <w:tc>
        <w:tcPr>
          <w:tcW w:w="2694" w:type="dxa"/>
          <w:tcBorders>
            <w:left w:val="single" w:sz="4" w:space="0" w:color="auto"/>
          </w:tcBorders>
          <w:vAlign w:val="center"/>
        </w:tcPr>
        <w:p w14:paraId="6CBE4098" w14:textId="77777777" w:rsidR="00512A04" w:rsidRPr="00873D83" w:rsidRDefault="00512A04" w:rsidP="001062AC">
          <w:pPr>
            <w:pStyle w:val="En-tte"/>
            <w:spacing w:before="30"/>
            <w:rPr>
              <w:i/>
              <w:lang w:val="en-US"/>
            </w:rPr>
          </w:pPr>
          <w:r>
            <w:object w:dxaOrig="2280" w:dyaOrig="765" w14:anchorId="6CBE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65pt;height:35.45pt" o:ole="">
                <v:imagedata r:id="rId2" o:title=""/>
              </v:shape>
              <o:OLEObject Type="Embed" ProgID="PBrush" ShapeID="_x0000_i1025" DrawAspect="Content" ObjectID="_1659351741" r:id="rId3"/>
            </w:object>
          </w:r>
        </w:p>
      </w:tc>
    </w:tr>
  </w:tbl>
  <w:p w14:paraId="6CBE409A" w14:textId="77777777" w:rsidR="00512A04" w:rsidRDefault="00512A04" w:rsidP="00D60D2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E409D" w14:textId="130BA022" w:rsidR="00512A04" w:rsidRDefault="00512A04">
    <w:pPr>
      <w:pStyle w:val="En-tte"/>
    </w:pPr>
    <w:r>
      <w:rPr>
        <w:noProof/>
        <w:lang w:val="en-US" w:eastAsia="zh-CN"/>
      </w:rPr>
      <mc:AlternateContent>
        <mc:Choice Requires="wps">
          <w:drawing>
            <wp:anchor distT="0" distB="0" distL="114300" distR="114300" simplePos="0" relativeHeight="251658240" behindDoc="0" locked="0" layoutInCell="1" allowOverlap="1" wp14:anchorId="6CBE40A1" wp14:editId="4D7EC2FF">
              <wp:simplePos x="0" y="0"/>
              <wp:positionH relativeFrom="column">
                <wp:posOffset>4619625</wp:posOffset>
              </wp:positionH>
              <wp:positionV relativeFrom="paragraph">
                <wp:posOffset>-540385</wp:posOffset>
              </wp:positionV>
              <wp:extent cx="563245" cy="10685780"/>
              <wp:effectExtent l="0" t="0" r="0" b="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10685780"/>
                      </a:xfrm>
                      <a:prstGeom prst="rect">
                        <a:avLst/>
                      </a:prstGeom>
                      <a:solidFill>
                        <a:schemeClr val="accent5">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821040" id="Rectangle 1" o:spid="_x0000_s1026" style="position:absolute;margin-left:363.75pt;margin-top:-42.55pt;width:44.35pt;height:84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" fillcolor="#92cddc [194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pStyle w:val="Listepuces21"/>
      <w:lvlText w:val=""/>
      <w:lvlJc w:val="left"/>
      <w:pPr>
        <w:tabs>
          <w:tab w:val="num" w:pos="643"/>
        </w:tabs>
        <w:ind w:left="643" w:hanging="360"/>
      </w:pPr>
      <w:rPr>
        <w:rFonts w:ascii="Symbol" w:hAnsi="Symbol"/>
      </w:rPr>
    </w:lvl>
  </w:abstractNum>
  <w:abstractNum w:abstractNumId="1" w15:restartNumberingAfterBreak="0">
    <w:nsid w:val="00000003"/>
    <w:multiLevelType w:val="singleLevel"/>
    <w:tmpl w:val="00000003"/>
    <w:name w:val="WW8Num3"/>
    <w:lvl w:ilvl="0">
      <w:start w:val="1"/>
      <w:numFmt w:val="bullet"/>
      <w:pStyle w:val="Listepuces1"/>
      <w:lvlText w:val=""/>
      <w:lvlJc w:val="left"/>
      <w:pPr>
        <w:tabs>
          <w:tab w:val="num" w:pos="360"/>
        </w:tabs>
        <w:ind w:left="36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bullet"/>
      <w:pStyle w:val="Listepuce3"/>
      <w:lvlText w:val=""/>
      <w:lvlJc w:val="left"/>
      <w:pPr>
        <w:tabs>
          <w:tab w:val="num" w:pos="360"/>
        </w:tabs>
        <w:ind w:left="360" w:hanging="360"/>
      </w:pPr>
      <w:rPr>
        <w:rFonts w:ascii="Symbol" w:hAnsi="Symbol"/>
        <w:color w:val="0000FF"/>
      </w:rPr>
    </w:lvl>
  </w:abstractNum>
  <w:abstractNum w:abstractNumId="5"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8"/>
    <w:multiLevelType w:val="singleLevel"/>
    <w:tmpl w:val="00000008"/>
    <w:name w:val="WW8Num8"/>
    <w:lvl w:ilvl="0">
      <w:start w:val="1"/>
      <w:numFmt w:val="decimal"/>
      <w:lvlText w:val="%1."/>
      <w:lvlJc w:val="left"/>
      <w:pPr>
        <w:tabs>
          <w:tab w:val="num" w:pos="360"/>
        </w:tabs>
        <w:ind w:left="360" w:hanging="360"/>
      </w:pPr>
    </w:lvl>
  </w:abstractNum>
  <w:abstractNum w:abstractNumId="7" w15:restartNumberingAfterBreak="0">
    <w:nsid w:val="00000009"/>
    <w:multiLevelType w:val="singleLevel"/>
    <w:tmpl w:val="00000009"/>
    <w:name w:val="WW8Num9"/>
    <w:lvl w:ilvl="0">
      <w:start w:val="1"/>
      <w:numFmt w:val="bullet"/>
      <w:pStyle w:val="puce2"/>
      <w:lvlText w:val=""/>
      <w:lvlJc w:val="left"/>
      <w:pPr>
        <w:tabs>
          <w:tab w:val="num" w:pos="360"/>
        </w:tabs>
        <w:ind w:left="36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Symbol" w:hAnsi="Symbol"/>
      </w:rPr>
    </w:lvl>
  </w:abstractNum>
  <w:abstractNum w:abstractNumId="9" w15:restartNumberingAfterBreak="0">
    <w:nsid w:val="02035143"/>
    <w:multiLevelType w:val="hybridMultilevel"/>
    <w:tmpl w:val="B06A5A70"/>
    <w:lvl w:ilvl="0" w:tplc="EA82126A">
      <w:start w:val="1"/>
      <w:numFmt w:val="bullet"/>
      <w:pStyle w:val="Listepuces"/>
      <w:lvlText w:val=""/>
      <w:lvlJc w:val="left"/>
      <w:pPr>
        <w:ind w:left="720" w:hanging="360"/>
      </w:pPr>
      <w:rPr>
        <w:rFonts w:ascii="Wingdings 2" w:hAnsi="Wingdings 2" w:hint="default"/>
        <w:color w:val="C00000"/>
      </w:rPr>
    </w:lvl>
    <w:lvl w:ilvl="1" w:tplc="E8F0E9E8">
      <w:start w:val="1"/>
      <w:numFmt w:val="bullet"/>
      <w:pStyle w:val="Listepuces2"/>
      <w:lvlText w:val=""/>
      <w:lvlJc w:val="left"/>
      <w:pPr>
        <w:ind w:left="1440" w:hanging="360"/>
      </w:pPr>
      <w:rPr>
        <w:rFonts w:ascii="Wingdings 2" w:hAnsi="Wingdings 2" w:hint="default"/>
        <w:color w:val="C00000"/>
      </w:rPr>
    </w:lvl>
    <w:lvl w:ilvl="2" w:tplc="1F44C560">
      <w:start w:val="1"/>
      <w:numFmt w:val="bullet"/>
      <w:pStyle w:val="Listepuces3"/>
      <w:lvlText w:val=""/>
      <w:lvlJc w:val="left"/>
      <w:pPr>
        <w:ind w:left="2160" w:hanging="360"/>
      </w:pPr>
      <w:rPr>
        <w:rFonts w:ascii="Wingdings" w:hAnsi="Wingdings" w:hint="default"/>
      </w:rPr>
    </w:lvl>
    <w:lvl w:ilvl="3" w:tplc="21145844">
      <w:start w:val="1"/>
      <w:numFmt w:val="bullet"/>
      <w:pStyle w:val="Listepuces4"/>
      <w:lvlText w:val=""/>
      <w:lvlJc w:val="left"/>
      <w:pPr>
        <w:ind w:left="2880" w:hanging="360"/>
      </w:pPr>
      <w:rPr>
        <w:rFonts w:ascii="Symbol" w:hAnsi="Symbol" w:hint="default"/>
      </w:rPr>
    </w:lvl>
    <w:lvl w:ilvl="4" w:tplc="FC4CA64E">
      <w:start w:val="1"/>
      <w:numFmt w:val="bullet"/>
      <w:pStyle w:val="Listepuces5"/>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6FC2281"/>
    <w:multiLevelType w:val="hybridMultilevel"/>
    <w:tmpl w:val="78F83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2F91918"/>
    <w:multiLevelType w:val="multilevel"/>
    <w:tmpl w:val="6792D870"/>
    <w:styleLink w:val="Tableheaderpucedense"/>
    <w:lvl w:ilvl="0">
      <w:start w:val="1"/>
      <w:numFmt w:val="bullet"/>
      <w:lvlText w:val=""/>
      <w:lvlJc w:val="left"/>
      <w:pPr>
        <w:ind w:left="720" w:hanging="360"/>
      </w:pPr>
      <w:rPr>
        <w:rFonts w:ascii="Wingdings" w:hAnsi="Wingdings"/>
        <w:b/>
        <w:bCs/>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6B3123B"/>
    <w:multiLevelType w:val="multilevel"/>
    <w:tmpl w:val="631ED024"/>
    <w:lvl w:ilvl="0">
      <w:start w:val="1"/>
      <w:numFmt w:val="decimal"/>
      <w:pStyle w:val="1ChapitreProc"/>
      <w:lvlText w:val="%1."/>
      <w:lvlJc w:val="left"/>
      <w:pPr>
        <w:ind w:left="360" w:hanging="360"/>
      </w:pPr>
    </w:lvl>
    <w:lvl w:ilvl="1">
      <w:start w:val="1"/>
      <w:numFmt w:val="decimal"/>
      <w:pStyle w:val="3TitreProc"/>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CE0A45"/>
    <w:multiLevelType w:val="hybridMultilevel"/>
    <w:tmpl w:val="4618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D103E0"/>
    <w:multiLevelType w:val="hybridMultilevel"/>
    <w:tmpl w:val="461898B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1251A3F"/>
    <w:multiLevelType w:val="multilevel"/>
    <w:tmpl w:val="9E221A36"/>
    <w:lvl w:ilvl="0">
      <w:start w:val="4"/>
      <w:numFmt w:val="decimal"/>
      <w:pStyle w:val="Titre2"/>
      <w:lvlText w:val="%1."/>
      <w:lvlJc w:val="left"/>
      <w:pPr>
        <w:ind w:left="360" w:hanging="360"/>
      </w:pPr>
      <w:rPr>
        <w:rFonts w:hint="default"/>
      </w:rPr>
    </w:lvl>
    <w:lvl w:ilvl="1">
      <w:start w:val="1"/>
      <w:numFmt w:val="decimal"/>
      <w:pStyle w:val="Titre3"/>
      <w:lvlText w:val="%1.%2."/>
      <w:lvlJc w:val="left"/>
      <w:pPr>
        <w:ind w:left="432" w:hanging="432"/>
      </w:pPr>
      <w:rPr>
        <w:rFonts w:hint="default"/>
      </w:rPr>
    </w:lvl>
    <w:lvl w:ilvl="2">
      <w:start w:val="1"/>
      <w:numFmt w:val="decimal"/>
      <w:pStyle w:val="Titre4"/>
      <w:lvlText w:val="%1.%2.%3."/>
      <w:lvlJc w:val="left"/>
      <w:pPr>
        <w:ind w:left="929" w:hanging="504"/>
      </w:pPr>
      <w:rPr>
        <w:rFonts w:hint="default"/>
        <w:sz w:val="20"/>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5A81439"/>
    <w:multiLevelType w:val="multilevel"/>
    <w:tmpl w:val="B3FA1CFC"/>
    <w:lvl w:ilvl="0">
      <w:start w:val="1"/>
      <w:numFmt w:val="decimal"/>
      <w:lvlText w:val="%1."/>
      <w:lvlJc w:val="left"/>
      <w:pPr>
        <w:ind w:left="360" w:hanging="360"/>
      </w:pPr>
      <w:rPr>
        <w:rFonts w:hint="default"/>
      </w:rPr>
    </w:lvl>
    <w:lvl w:ilvl="1">
      <w:start w:val="1"/>
      <w:numFmt w:val="decimal"/>
      <w:lvlText w:val="%1.%2."/>
      <w:lvlJc w:val="left"/>
      <w:pPr>
        <w:ind w:left="2417" w:hanging="432"/>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2348" w:hanging="504"/>
      </w:pPr>
      <w:rPr>
        <w:rFonts w:asciiTheme="minorHAnsi" w:hAnsiTheme="minorHAnsi" w:hint="default"/>
        <w:color w:val="1F497D" w:themeColor="text2"/>
        <w:sz w:val="24"/>
      </w:rPr>
    </w:lvl>
    <w:lvl w:ilvl="3">
      <w:start w:val="1"/>
      <w:numFmt w:val="decimal"/>
      <w:pStyle w:val="Titre5"/>
      <w:lvlText w:val="%1.%2.%3.%4."/>
      <w:lvlJc w:val="left"/>
      <w:pPr>
        <w:ind w:left="1782"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bullet"/>
      <w:lvlText w:val=""/>
      <w:lvlJc w:val="left"/>
      <w:pPr>
        <w:ind w:left="3240" w:hanging="1080"/>
      </w:pPr>
      <w:rPr>
        <w:rFonts w:ascii="Symbol" w:hAnsi="Symbol"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8271B11"/>
    <w:multiLevelType w:val="hybridMultilevel"/>
    <w:tmpl w:val="1FF2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820F7"/>
    <w:multiLevelType w:val="hybridMultilevel"/>
    <w:tmpl w:val="887C7444"/>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96286"/>
    <w:multiLevelType w:val="hybridMultilevel"/>
    <w:tmpl w:val="6D1C531A"/>
    <w:lvl w:ilvl="0" w:tplc="E63AC9AE">
      <w:start w:val="1"/>
      <w:numFmt w:val="bullet"/>
      <w:pStyle w:val="Liste1"/>
      <w:lvlText w:val=""/>
      <w:lvlJc w:val="left"/>
      <w:pPr>
        <w:tabs>
          <w:tab w:val="num" w:pos="717"/>
        </w:tabs>
        <w:ind w:left="717" w:hanging="360"/>
      </w:pPr>
      <w:rPr>
        <w:rFonts w:ascii="Symbol" w:hAnsi="Symbol" w:hint="default"/>
        <w:color w:val="0000FF"/>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A268EF"/>
    <w:multiLevelType w:val="singleLevel"/>
    <w:tmpl w:val="040C0001"/>
    <w:name w:val="WW8Num37222"/>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4"/>
  </w:num>
  <w:num w:numId="4">
    <w:abstractNumId w:val="7"/>
  </w:num>
  <w:num w:numId="5">
    <w:abstractNumId w:val="9"/>
  </w:num>
  <w:num w:numId="6">
    <w:abstractNumId w:val="11"/>
  </w:num>
  <w:num w:numId="7">
    <w:abstractNumId w:val="12"/>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5"/>
  </w:num>
  <w:num w:numId="11">
    <w:abstractNumId w:val="19"/>
  </w:num>
  <w:num w:numId="12">
    <w:abstractNumId w:val="13"/>
  </w:num>
  <w:num w:numId="13">
    <w:abstractNumId w:val="18"/>
  </w:num>
  <w:num w:numId="14">
    <w:abstractNumId w:val="14"/>
  </w:num>
  <w:num w:numId="15">
    <w:abstractNumId w:val="17"/>
  </w:num>
  <w:num w:numId="1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1638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13"/>
    <w:rsid w:val="00000090"/>
    <w:rsid w:val="000002DF"/>
    <w:rsid w:val="00000C2D"/>
    <w:rsid w:val="000010D8"/>
    <w:rsid w:val="00002C32"/>
    <w:rsid w:val="0000388C"/>
    <w:rsid w:val="00003BAA"/>
    <w:rsid w:val="00003ED0"/>
    <w:rsid w:val="000045B5"/>
    <w:rsid w:val="00004AF2"/>
    <w:rsid w:val="000056CC"/>
    <w:rsid w:val="000064D9"/>
    <w:rsid w:val="00007067"/>
    <w:rsid w:val="000071A3"/>
    <w:rsid w:val="000077D0"/>
    <w:rsid w:val="00010BAC"/>
    <w:rsid w:val="00010C15"/>
    <w:rsid w:val="000115FD"/>
    <w:rsid w:val="00011E15"/>
    <w:rsid w:val="00012A93"/>
    <w:rsid w:val="0001304C"/>
    <w:rsid w:val="000130F2"/>
    <w:rsid w:val="00013A93"/>
    <w:rsid w:val="000144E5"/>
    <w:rsid w:val="00015751"/>
    <w:rsid w:val="00016CD8"/>
    <w:rsid w:val="00017BDB"/>
    <w:rsid w:val="0002047C"/>
    <w:rsid w:val="00021C1E"/>
    <w:rsid w:val="00022F46"/>
    <w:rsid w:val="00023885"/>
    <w:rsid w:val="00023B03"/>
    <w:rsid w:val="00024205"/>
    <w:rsid w:val="000248AA"/>
    <w:rsid w:val="00024A4A"/>
    <w:rsid w:val="00027248"/>
    <w:rsid w:val="00030A7D"/>
    <w:rsid w:val="0003101D"/>
    <w:rsid w:val="0003111B"/>
    <w:rsid w:val="00031EB4"/>
    <w:rsid w:val="0003244A"/>
    <w:rsid w:val="0003359D"/>
    <w:rsid w:val="000338C5"/>
    <w:rsid w:val="00034130"/>
    <w:rsid w:val="000342D2"/>
    <w:rsid w:val="00035B2D"/>
    <w:rsid w:val="00036067"/>
    <w:rsid w:val="0003606A"/>
    <w:rsid w:val="00036AA6"/>
    <w:rsid w:val="00036B34"/>
    <w:rsid w:val="0004007D"/>
    <w:rsid w:val="0004109C"/>
    <w:rsid w:val="000420E8"/>
    <w:rsid w:val="00042BC3"/>
    <w:rsid w:val="0004356A"/>
    <w:rsid w:val="00047430"/>
    <w:rsid w:val="000475D6"/>
    <w:rsid w:val="00047692"/>
    <w:rsid w:val="000476A6"/>
    <w:rsid w:val="00047F2F"/>
    <w:rsid w:val="000500AB"/>
    <w:rsid w:val="00050E04"/>
    <w:rsid w:val="00051366"/>
    <w:rsid w:val="000524B5"/>
    <w:rsid w:val="00053819"/>
    <w:rsid w:val="00053C22"/>
    <w:rsid w:val="00054A5B"/>
    <w:rsid w:val="000550AF"/>
    <w:rsid w:val="0005527A"/>
    <w:rsid w:val="00055CF7"/>
    <w:rsid w:val="00055FE9"/>
    <w:rsid w:val="0005659F"/>
    <w:rsid w:val="00061726"/>
    <w:rsid w:val="000632BE"/>
    <w:rsid w:val="00063364"/>
    <w:rsid w:val="000650D4"/>
    <w:rsid w:val="000652B5"/>
    <w:rsid w:val="00066494"/>
    <w:rsid w:val="00066F9F"/>
    <w:rsid w:val="00067FFA"/>
    <w:rsid w:val="0007052A"/>
    <w:rsid w:val="00071BE9"/>
    <w:rsid w:val="00072086"/>
    <w:rsid w:val="000721BE"/>
    <w:rsid w:val="00072BEB"/>
    <w:rsid w:val="00076C30"/>
    <w:rsid w:val="00076DBE"/>
    <w:rsid w:val="00077CB3"/>
    <w:rsid w:val="00077E5C"/>
    <w:rsid w:val="000800E2"/>
    <w:rsid w:val="00080621"/>
    <w:rsid w:val="00081216"/>
    <w:rsid w:val="00081A31"/>
    <w:rsid w:val="00082615"/>
    <w:rsid w:val="00083462"/>
    <w:rsid w:val="000837B5"/>
    <w:rsid w:val="00083960"/>
    <w:rsid w:val="0008461C"/>
    <w:rsid w:val="000855D7"/>
    <w:rsid w:val="00085622"/>
    <w:rsid w:val="0008695C"/>
    <w:rsid w:val="00086D5F"/>
    <w:rsid w:val="0008714C"/>
    <w:rsid w:val="00093661"/>
    <w:rsid w:val="00094905"/>
    <w:rsid w:val="00095E56"/>
    <w:rsid w:val="00095EEA"/>
    <w:rsid w:val="00095F09"/>
    <w:rsid w:val="000969DF"/>
    <w:rsid w:val="000A23A4"/>
    <w:rsid w:val="000A3578"/>
    <w:rsid w:val="000A385B"/>
    <w:rsid w:val="000A40F5"/>
    <w:rsid w:val="000A476B"/>
    <w:rsid w:val="000A4B1B"/>
    <w:rsid w:val="000A5042"/>
    <w:rsid w:val="000A531B"/>
    <w:rsid w:val="000A6AF7"/>
    <w:rsid w:val="000B0716"/>
    <w:rsid w:val="000B088A"/>
    <w:rsid w:val="000B117A"/>
    <w:rsid w:val="000B2039"/>
    <w:rsid w:val="000B265C"/>
    <w:rsid w:val="000B2C18"/>
    <w:rsid w:val="000B31EE"/>
    <w:rsid w:val="000B32EE"/>
    <w:rsid w:val="000B35A2"/>
    <w:rsid w:val="000B444F"/>
    <w:rsid w:val="000B4981"/>
    <w:rsid w:val="000B5BD2"/>
    <w:rsid w:val="000B6840"/>
    <w:rsid w:val="000C0D36"/>
    <w:rsid w:val="000C1BDB"/>
    <w:rsid w:val="000C2E2E"/>
    <w:rsid w:val="000C4C51"/>
    <w:rsid w:val="000C4EC6"/>
    <w:rsid w:val="000C733F"/>
    <w:rsid w:val="000C7883"/>
    <w:rsid w:val="000D045C"/>
    <w:rsid w:val="000D19F4"/>
    <w:rsid w:val="000D20F8"/>
    <w:rsid w:val="000D3629"/>
    <w:rsid w:val="000D3B57"/>
    <w:rsid w:val="000D5113"/>
    <w:rsid w:val="000D5479"/>
    <w:rsid w:val="000D5583"/>
    <w:rsid w:val="000D5B2B"/>
    <w:rsid w:val="000D5D42"/>
    <w:rsid w:val="000D7A50"/>
    <w:rsid w:val="000D7D6C"/>
    <w:rsid w:val="000E009C"/>
    <w:rsid w:val="000E014C"/>
    <w:rsid w:val="000E1044"/>
    <w:rsid w:val="000E13AB"/>
    <w:rsid w:val="000E183C"/>
    <w:rsid w:val="000E1BAE"/>
    <w:rsid w:val="000E29BD"/>
    <w:rsid w:val="000E3136"/>
    <w:rsid w:val="000E3541"/>
    <w:rsid w:val="000E3BBD"/>
    <w:rsid w:val="000E4DE5"/>
    <w:rsid w:val="000E52A7"/>
    <w:rsid w:val="000E552E"/>
    <w:rsid w:val="000E61F3"/>
    <w:rsid w:val="000E645C"/>
    <w:rsid w:val="000F0CEE"/>
    <w:rsid w:val="000F10FB"/>
    <w:rsid w:val="000F12F0"/>
    <w:rsid w:val="000F1A60"/>
    <w:rsid w:val="000F1AA3"/>
    <w:rsid w:val="000F2511"/>
    <w:rsid w:val="000F2876"/>
    <w:rsid w:val="000F28EE"/>
    <w:rsid w:val="000F2AC2"/>
    <w:rsid w:val="000F3323"/>
    <w:rsid w:val="000F3C41"/>
    <w:rsid w:val="000F3D41"/>
    <w:rsid w:val="000F49C4"/>
    <w:rsid w:val="000F6EEC"/>
    <w:rsid w:val="000F715D"/>
    <w:rsid w:val="000F75C8"/>
    <w:rsid w:val="000F7887"/>
    <w:rsid w:val="00100255"/>
    <w:rsid w:val="001005E7"/>
    <w:rsid w:val="001007F8"/>
    <w:rsid w:val="00100BB8"/>
    <w:rsid w:val="00100FE5"/>
    <w:rsid w:val="001013D5"/>
    <w:rsid w:val="00101796"/>
    <w:rsid w:val="001022B9"/>
    <w:rsid w:val="001028CF"/>
    <w:rsid w:val="00102F2F"/>
    <w:rsid w:val="0010303F"/>
    <w:rsid w:val="001031B6"/>
    <w:rsid w:val="001035E4"/>
    <w:rsid w:val="001036D8"/>
    <w:rsid w:val="00103DC8"/>
    <w:rsid w:val="00103DD3"/>
    <w:rsid w:val="00104F68"/>
    <w:rsid w:val="001055AD"/>
    <w:rsid w:val="001062AC"/>
    <w:rsid w:val="00106525"/>
    <w:rsid w:val="00106601"/>
    <w:rsid w:val="0011236A"/>
    <w:rsid w:val="00115224"/>
    <w:rsid w:val="00117750"/>
    <w:rsid w:val="00120C2F"/>
    <w:rsid w:val="001211C0"/>
    <w:rsid w:val="001212B6"/>
    <w:rsid w:val="00121AE4"/>
    <w:rsid w:val="00121D54"/>
    <w:rsid w:val="0012297B"/>
    <w:rsid w:val="00124479"/>
    <w:rsid w:val="00124EA5"/>
    <w:rsid w:val="00124EB4"/>
    <w:rsid w:val="001259A1"/>
    <w:rsid w:val="00125B11"/>
    <w:rsid w:val="00125BBC"/>
    <w:rsid w:val="0013095F"/>
    <w:rsid w:val="00131518"/>
    <w:rsid w:val="00132578"/>
    <w:rsid w:val="001325AF"/>
    <w:rsid w:val="00132A75"/>
    <w:rsid w:val="00133175"/>
    <w:rsid w:val="00134A7E"/>
    <w:rsid w:val="00135FAD"/>
    <w:rsid w:val="0013614F"/>
    <w:rsid w:val="00136D69"/>
    <w:rsid w:val="00137B61"/>
    <w:rsid w:val="0014021B"/>
    <w:rsid w:val="00140224"/>
    <w:rsid w:val="0014153A"/>
    <w:rsid w:val="00143315"/>
    <w:rsid w:val="00143EA1"/>
    <w:rsid w:val="001440D7"/>
    <w:rsid w:val="0014596D"/>
    <w:rsid w:val="00145C7F"/>
    <w:rsid w:val="00150912"/>
    <w:rsid w:val="001521D6"/>
    <w:rsid w:val="00152CB4"/>
    <w:rsid w:val="0015307C"/>
    <w:rsid w:val="0015339E"/>
    <w:rsid w:val="00153492"/>
    <w:rsid w:val="00153A2E"/>
    <w:rsid w:val="001545D5"/>
    <w:rsid w:val="00154A5D"/>
    <w:rsid w:val="00156505"/>
    <w:rsid w:val="001569DB"/>
    <w:rsid w:val="0015703D"/>
    <w:rsid w:val="00157B84"/>
    <w:rsid w:val="00157E4C"/>
    <w:rsid w:val="00165E01"/>
    <w:rsid w:val="001666CF"/>
    <w:rsid w:val="00167203"/>
    <w:rsid w:val="00167CD4"/>
    <w:rsid w:val="00170535"/>
    <w:rsid w:val="001706D0"/>
    <w:rsid w:val="00170F54"/>
    <w:rsid w:val="00171597"/>
    <w:rsid w:val="00171C57"/>
    <w:rsid w:val="00171C9F"/>
    <w:rsid w:val="00171E3F"/>
    <w:rsid w:val="00171E71"/>
    <w:rsid w:val="00172520"/>
    <w:rsid w:val="001726EF"/>
    <w:rsid w:val="001728FA"/>
    <w:rsid w:val="00172A17"/>
    <w:rsid w:val="00172D76"/>
    <w:rsid w:val="001736C7"/>
    <w:rsid w:val="00173F01"/>
    <w:rsid w:val="00174380"/>
    <w:rsid w:val="0017523A"/>
    <w:rsid w:val="0017528F"/>
    <w:rsid w:val="00175C77"/>
    <w:rsid w:val="00177B6B"/>
    <w:rsid w:val="00181461"/>
    <w:rsid w:val="00181956"/>
    <w:rsid w:val="00181ED1"/>
    <w:rsid w:val="00183290"/>
    <w:rsid w:val="0018354F"/>
    <w:rsid w:val="00184678"/>
    <w:rsid w:val="001876D7"/>
    <w:rsid w:val="00190F6D"/>
    <w:rsid w:val="00192005"/>
    <w:rsid w:val="001920B1"/>
    <w:rsid w:val="0019221F"/>
    <w:rsid w:val="001934E1"/>
    <w:rsid w:val="00193B44"/>
    <w:rsid w:val="00194081"/>
    <w:rsid w:val="00194556"/>
    <w:rsid w:val="00195829"/>
    <w:rsid w:val="00195F79"/>
    <w:rsid w:val="0019605A"/>
    <w:rsid w:val="0019679C"/>
    <w:rsid w:val="001967B9"/>
    <w:rsid w:val="00197EC9"/>
    <w:rsid w:val="001A05CC"/>
    <w:rsid w:val="001A12B0"/>
    <w:rsid w:val="001A33E0"/>
    <w:rsid w:val="001A378E"/>
    <w:rsid w:val="001A4762"/>
    <w:rsid w:val="001A4E14"/>
    <w:rsid w:val="001A504C"/>
    <w:rsid w:val="001A5F8A"/>
    <w:rsid w:val="001A61EF"/>
    <w:rsid w:val="001A6C81"/>
    <w:rsid w:val="001A6D42"/>
    <w:rsid w:val="001A740E"/>
    <w:rsid w:val="001B0375"/>
    <w:rsid w:val="001B04D3"/>
    <w:rsid w:val="001B114D"/>
    <w:rsid w:val="001B358B"/>
    <w:rsid w:val="001B366F"/>
    <w:rsid w:val="001B3F3F"/>
    <w:rsid w:val="001B42DD"/>
    <w:rsid w:val="001B5468"/>
    <w:rsid w:val="001B54A9"/>
    <w:rsid w:val="001B55A3"/>
    <w:rsid w:val="001B60D2"/>
    <w:rsid w:val="001B72DF"/>
    <w:rsid w:val="001B7E29"/>
    <w:rsid w:val="001C05C6"/>
    <w:rsid w:val="001C0E9D"/>
    <w:rsid w:val="001C1318"/>
    <w:rsid w:val="001C206E"/>
    <w:rsid w:val="001C22B1"/>
    <w:rsid w:val="001C2C95"/>
    <w:rsid w:val="001C3837"/>
    <w:rsid w:val="001C436E"/>
    <w:rsid w:val="001C5060"/>
    <w:rsid w:val="001C6BB0"/>
    <w:rsid w:val="001C78E4"/>
    <w:rsid w:val="001C7D25"/>
    <w:rsid w:val="001D0F39"/>
    <w:rsid w:val="001D10AF"/>
    <w:rsid w:val="001D116E"/>
    <w:rsid w:val="001D1E78"/>
    <w:rsid w:val="001D241E"/>
    <w:rsid w:val="001D25DD"/>
    <w:rsid w:val="001D2F55"/>
    <w:rsid w:val="001D4051"/>
    <w:rsid w:val="001D52C8"/>
    <w:rsid w:val="001D530E"/>
    <w:rsid w:val="001D59BB"/>
    <w:rsid w:val="001D5B07"/>
    <w:rsid w:val="001D63AD"/>
    <w:rsid w:val="001D75E5"/>
    <w:rsid w:val="001D7BBB"/>
    <w:rsid w:val="001E1232"/>
    <w:rsid w:val="001E12F6"/>
    <w:rsid w:val="001E1C3A"/>
    <w:rsid w:val="001E2B33"/>
    <w:rsid w:val="001E34A1"/>
    <w:rsid w:val="001E3CCD"/>
    <w:rsid w:val="001E4917"/>
    <w:rsid w:val="001E5360"/>
    <w:rsid w:val="001E54F7"/>
    <w:rsid w:val="001E596E"/>
    <w:rsid w:val="001E66D9"/>
    <w:rsid w:val="001E73B2"/>
    <w:rsid w:val="001E7A14"/>
    <w:rsid w:val="001F05E3"/>
    <w:rsid w:val="001F1FFF"/>
    <w:rsid w:val="001F26DE"/>
    <w:rsid w:val="001F308A"/>
    <w:rsid w:val="001F3102"/>
    <w:rsid w:val="001F34A9"/>
    <w:rsid w:val="001F3C49"/>
    <w:rsid w:val="001F3DA0"/>
    <w:rsid w:val="001F550F"/>
    <w:rsid w:val="001F5B9E"/>
    <w:rsid w:val="001F72A2"/>
    <w:rsid w:val="001F7C1B"/>
    <w:rsid w:val="00201344"/>
    <w:rsid w:val="00201A24"/>
    <w:rsid w:val="00201B17"/>
    <w:rsid w:val="00202A2D"/>
    <w:rsid w:val="00203719"/>
    <w:rsid w:val="0020439E"/>
    <w:rsid w:val="00204492"/>
    <w:rsid w:val="00204972"/>
    <w:rsid w:val="00205913"/>
    <w:rsid w:val="00205D39"/>
    <w:rsid w:val="00207750"/>
    <w:rsid w:val="002111CD"/>
    <w:rsid w:val="00212316"/>
    <w:rsid w:val="002126BB"/>
    <w:rsid w:val="00212D57"/>
    <w:rsid w:val="0021492F"/>
    <w:rsid w:val="00214B40"/>
    <w:rsid w:val="00214FD7"/>
    <w:rsid w:val="00215745"/>
    <w:rsid w:val="00216458"/>
    <w:rsid w:val="002178CE"/>
    <w:rsid w:val="002202F8"/>
    <w:rsid w:val="0022081B"/>
    <w:rsid w:val="00220D3C"/>
    <w:rsid w:val="00220DEB"/>
    <w:rsid w:val="00221407"/>
    <w:rsid w:val="00222056"/>
    <w:rsid w:val="00222D31"/>
    <w:rsid w:val="00224BC9"/>
    <w:rsid w:val="00225183"/>
    <w:rsid w:val="00225393"/>
    <w:rsid w:val="00225EC7"/>
    <w:rsid w:val="00226354"/>
    <w:rsid w:val="002263E2"/>
    <w:rsid w:val="00226FAE"/>
    <w:rsid w:val="002303A8"/>
    <w:rsid w:val="00230987"/>
    <w:rsid w:val="00230998"/>
    <w:rsid w:val="00231D66"/>
    <w:rsid w:val="00233F77"/>
    <w:rsid w:val="00234A7A"/>
    <w:rsid w:val="002359CE"/>
    <w:rsid w:val="00236286"/>
    <w:rsid w:val="00240040"/>
    <w:rsid w:val="002400D3"/>
    <w:rsid w:val="00243E8E"/>
    <w:rsid w:val="00244B54"/>
    <w:rsid w:val="00244E0B"/>
    <w:rsid w:val="00245C21"/>
    <w:rsid w:val="00245CB4"/>
    <w:rsid w:val="00245E7D"/>
    <w:rsid w:val="00250597"/>
    <w:rsid w:val="002509B7"/>
    <w:rsid w:val="0025166B"/>
    <w:rsid w:val="00251F7D"/>
    <w:rsid w:val="00252002"/>
    <w:rsid w:val="00252C8A"/>
    <w:rsid w:val="00253C08"/>
    <w:rsid w:val="002543AB"/>
    <w:rsid w:val="002546CD"/>
    <w:rsid w:val="002563E2"/>
    <w:rsid w:val="00256721"/>
    <w:rsid w:val="00257BB7"/>
    <w:rsid w:val="00260048"/>
    <w:rsid w:val="002606A5"/>
    <w:rsid w:val="00260953"/>
    <w:rsid w:val="00260EB0"/>
    <w:rsid w:val="00262431"/>
    <w:rsid w:val="00262A76"/>
    <w:rsid w:val="00262F88"/>
    <w:rsid w:val="0026321B"/>
    <w:rsid w:val="002639DB"/>
    <w:rsid w:val="00264202"/>
    <w:rsid w:val="00266E2F"/>
    <w:rsid w:val="00267693"/>
    <w:rsid w:val="0027124E"/>
    <w:rsid w:val="002736CB"/>
    <w:rsid w:val="0027415B"/>
    <w:rsid w:val="002756E7"/>
    <w:rsid w:val="00275DD7"/>
    <w:rsid w:val="002761F0"/>
    <w:rsid w:val="00276E1C"/>
    <w:rsid w:val="00277354"/>
    <w:rsid w:val="002800D0"/>
    <w:rsid w:val="00280721"/>
    <w:rsid w:val="002809F2"/>
    <w:rsid w:val="00280DE9"/>
    <w:rsid w:val="00284450"/>
    <w:rsid w:val="0028626F"/>
    <w:rsid w:val="00286922"/>
    <w:rsid w:val="00286A60"/>
    <w:rsid w:val="002871E0"/>
    <w:rsid w:val="002871EC"/>
    <w:rsid w:val="00287D09"/>
    <w:rsid w:val="0029068D"/>
    <w:rsid w:val="002917E3"/>
    <w:rsid w:val="00291DF4"/>
    <w:rsid w:val="00292BB6"/>
    <w:rsid w:val="002951DC"/>
    <w:rsid w:val="00295B6E"/>
    <w:rsid w:val="0029659B"/>
    <w:rsid w:val="00296780"/>
    <w:rsid w:val="002969EF"/>
    <w:rsid w:val="002A0787"/>
    <w:rsid w:val="002A0A7C"/>
    <w:rsid w:val="002A1AC2"/>
    <w:rsid w:val="002A1DE0"/>
    <w:rsid w:val="002A2093"/>
    <w:rsid w:val="002A3623"/>
    <w:rsid w:val="002A36A5"/>
    <w:rsid w:val="002A3ED1"/>
    <w:rsid w:val="002A4C9A"/>
    <w:rsid w:val="002A58B8"/>
    <w:rsid w:val="002A5937"/>
    <w:rsid w:val="002A6069"/>
    <w:rsid w:val="002A62F4"/>
    <w:rsid w:val="002A6F7F"/>
    <w:rsid w:val="002B05A4"/>
    <w:rsid w:val="002B0D24"/>
    <w:rsid w:val="002B2876"/>
    <w:rsid w:val="002B2D16"/>
    <w:rsid w:val="002B5401"/>
    <w:rsid w:val="002B73FB"/>
    <w:rsid w:val="002B79D3"/>
    <w:rsid w:val="002C06DB"/>
    <w:rsid w:val="002C0CFD"/>
    <w:rsid w:val="002C0FE6"/>
    <w:rsid w:val="002C1F1D"/>
    <w:rsid w:val="002C2283"/>
    <w:rsid w:val="002C2B43"/>
    <w:rsid w:val="002C3EAC"/>
    <w:rsid w:val="002C42C4"/>
    <w:rsid w:val="002C7249"/>
    <w:rsid w:val="002D00B2"/>
    <w:rsid w:val="002D0697"/>
    <w:rsid w:val="002D0DDB"/>
    <w:rsid w:val="002D149F"/>
    <w:rsid w:val="002D1D22"/>
    <w:rsid w:val="002D2C7C"/>
    <w:rsid w:val="002D4C27"/>
    <w:rsid w:val="002D57CA"/>
    <w:rsid w:val="002D5A78"/>
    <w:rsid w:val="002D5AEE"/>
    <w:rsid w:val="002D5BBC"/>
    <w:rsid w:val="002D6E38"/>
    <w:rsid w:val="002D7433"/>
    <w:rsid w:val="002E21A7"/>
    <w:rsid w:val="002E2A3B"/>
    <w:rsid w:val="002E2A9F"/>
    <w:rsid w:val="002E2AA6"/>
    <w:rsid w:val="002E2C1F"/>
    <w:rsid w:val="002E45C0"/>
    <w:rsid w:val="002E5B43"/>
    <w:rsid w:val="002E69CA"/>
    <w:rsid w:val="002E7388"/>
    <w:rsid w:val="002E753F"/>
    <w:rsid w:val="002F0B55"/>
    <w:rsid w:val="002F0CA1"/>
    <w:rsid w:val="002F1580"/>
    <w:rsid w:val="002F30C3"/>
    <w:rsid w:val="002F3613"/>
    <w:rsid w:val="002F3CE0"/>
    <w:rsid w:val="002F41EF"/>
    <w:rsid w:val="002F4444"/>
    <w:rsid w:val="002F44BB"/>
    <w:rsid w:val="002F588C"/>
    <w:rsid w:val="002F6928"/>
    <w:rsid w:val="002F6CA8"/>
    <w:rsid w:val="002F715B"/>
    <w:rsid w:val="002F7670"/>
    <w:rsid w:val="002F7830"/>
    <w:rsid w:val="002F7955"/>
    <w:rsid w:val="002F7B45"/>
    <w:rsid w:val="002F7CBB"/>
    <w:rsid w:val="002F7CBC"/>
    <w:rsid w:val="00300038"/>
    <w:rsid w:val="0030164E"/>
    <w:rsid w:val="0030165E"/>
    <w:rsid w:val="00301964"/>
    <w:rsid w:val="00301D41"/>
    <w:rsid w:val="003030B9"/>
    <w:rsid w:val="003037F6"/>
    <w:rsid w:val="0030474C"/>
    <w:rsid w:val="00305032"/>
    <w:rsid w:val="00305340"/>
    <w:rsid w:val="00307029"/>
    <w:rsid w:val="00307A95"/>
    <w:rsid w:val="00307AD0"/>
    <w:rsid w:val="00307DA6"/>
    <w:rsid w:val="00310A9A"/>
    <w:rsid w:val="00311729"/>
    <w:rsid w:val="00311A1C"/>
    <w:rsid w:val="00311DC6"/>
    <w:rsid w:val="003120E4"/>
    <w:rsid w:val="0031218B"/>
    <w:rsid w:val="00313A40"/>
    <w:rsid w:val="0031460B"/>
    <w:rsid w:val="00314C0C"/>
    <w:rsid w:val="0031679C"/>
    <w:rsid w:val="00316E5E"/>
    <w:rsid w:val="00317866"/>
    <w:rsid w:val="00317EE1"/>
    <w:rsid w:val="00321279"/>
    <w:rsid w:val="00321EC8"/>
    <w:rsid w:val="003235FE"/>
    <w:rsid w:val="00323C5C"/>
    <w:rsid w:val="00323DD9"/>
    <w:rsid w:val="00324B70"/>
    <w:rsid w:val="003268AD"/>
    <w:rsid w:val="00330136"/>
    <w:rsid w:val="0033082A"/>
    <w:rsid w:val="003309DF"/>
    <w:rsid w:val="003322AA"/>
    <w:rsid w:val="00333A43"/>
    <w:rsid w:val="00333EA6"/>
    <w:rsid w:val="003359B0"/>
    <w:rsid w:val="003371A9"/>
    <w:rsid w:val="00337A7F"/>
    <w:rsid w:val="003403A4"/>
    <w:rsid w:val="00340B21"/>
    <w:rsid w:val="003410AA"/>
    <w:rsid w:val="003418DE"/>
    <w:rsid w:val="00341B9B"/>
    <w:rsid w:val="00341F3C"/>
    <w:rsid w:val="00342391"/>
    <w:rsid w:val="0034248D"/>
    <w:rsid w:val="00343138"/>
    <w:rsid w:val="00343270"/>
    <w:rsid w:val="00343A4C"/>
    <w:rsid w:val="00344875"/>
    <w:rsid w:val="003448D1"/>
    <w:rsid w:val="003458AA"/>
    <w:rsid w:val="0034607F"/>
    <w:rsid w:val="00346494"/>
    <w:rsid w:val="0034653A"/>
    <w:rsid w:val="00346AD8"/>
    <w:rsid w:val="003471B3"/>
    <w:rsid w:val="003471E6"/>
    <w:rsid w:val="00347EA7"/>
    <w:rsid w:val="003508DA"/>
    <w:rsid w:val="00352F5B"/>
    <w:rsid w:val="00353384"/>
    <w:rsid w:val="00354C37"/>
    <w:rsid w:val="00361AE4"/>
    <w:rsid w:val="00361B70"/>
    <w:rsid w:val="003625AF"/>
    <w:rsid w:val="00362D17"/>
    <w:rsid w:val="003637D7"/>
    <w:rsid w:val="00363A95"/>
    <w:rsid w:val="00363B11"/>
    <w:rsid w:val="003657BB"/>
    <w:rsid w:val="00365891"/>
    <w:rsid w:val="00366B5A"/>
    <w:rsid w:val="00366EF7"/>
    <w:rsid w:val="00367137"/>
    <w:rsid w:val="003673D1"/>
    <w:rsid w:val="003702C2"/>
    <w:rsid w:val="00370322"/>
    <w:rsid w:val="003709BD"/>
    <w:rsid w:val="00370D12"/>
    <w:rsid w:val="00371204"/>
    <w:rsid w:val="00371253"/>
    <w:rsid w:val="00371A72"/>
    <w:rsid w:val="0037232F"/>
    <w:rsid w:val="00372FF2"/>
    <w:rsid w:val="00374905"/>
    <w:rsid w:val="00374CFF"/>
    <w:rsid w:val="003758D3"/>
    <w:rsid w:val="00375B9C"/>
    <w:rsid w:val="00375F90"/>
    <w:rsid w:val="00376E97"/>
    <w:rsid w:val="00377469"/>
    <w:rsid w:val="00377636"/>
    <w:rsid w:val="00380105"/>
    <w:rsid w:val="0038017B"/>
    <w:rsid w:val="00380F84"/>
    <w:rsid w:val="003812B9"/>
    <w:rsid w:val="0038194A"/>
    <w:rsid w:val="00381EFD"/>
    <w:rsid w:val="0038265C"/>
    <w:rsid w:val="00382BB4"/>
    <w:rsid w:val="00382D24"/>
    <w:rsid w:val="00383ACC"/>
    <w:rsid w:val="0038408D"/>
    <w:rsid w:val="0038562B"/>
    <w:rsid w:val="003871C6"/>
    <w:rsid w:val="003904F4"/>
    <w:rsid w:val="00390C08"/>
    <w:rsid w:val="0039146F"/>
    <w:rsid w:val="003924CE"/>
    <w:rsid w:val="00392809"/>
    <w:rsid w:val="003928A6"/>
    <w:rsid w:val="00392959"/>
    <w:rsid w:val="0039309A"/>
    <w:rsid w:val="00393379"/>
    <w:rsid w:val="00393C5E"/>
    <w:rsid w:val="00394359"/>
    <w:rsid w:val="003961F9"/>
    <w:rsid w:val="003967A0"/>
    <w:rsid w:val="003A018F"/>
    <w:rsid w:val="003A024D"/>
    <w:rsid w:val="003A13D3"/>
    <w:rsid w:val="003A1435"/>
    <w:rsid w:val="003A1AB5"/>
    <w:rsid w:val="003A20D0"/>
    <w:rsid w:val="003A323D"/>
    <w:rsid w:val="003A4191"/>
    <w:rsid w:val="003A5098"/>
    <w:rsid w:val="003A52BA"/>
    <w:rsid w:val="003B07BD"/>
    <w:rsid w:val="003B08BD"/>
    <w:rsid w:val="003B09D0"/>
    <w:rsid w:val="003B0B5D"/>
    <w:rsid w:val="003B1299"/>
    <w:rsid w:val="003B1D34"/>
    <w:rsid w:val="003B29DD"/>
    <w:rsid w:val="003B3E75"/>
    <w:rsid w:val="003B56A3"/>
    <w:rsid w:val="003B591E"/>
    <w:rsid w:val="003B5C23"/>
    <w:rsid w:val="003B7C7B"/>
    <w:rsid w:val="003C0782"/>
    <w:rsid w:val="003C1238"/>
    <w:rsid w:val="003C1AFD"/>
    <w:rsid w:val="003C1C36"/>
    <w:rsid w:val="003C2BF7"/>
    <w:rsid w:val="003C3964"/>
    <w:rsid w:val="003C3D77"/>
    <w:rsid w:val="003C4D35"/>
    <w:rsid w:val="003C569B"/>
    <w:rsid w:val="003C5721"/>
    <w:rsid w:val="003C5E72"/>
    <w:rsid w:val="003C611E"/>
    <w:rsid w:val="003C6F01"/>
    <w:rsid w:val="003C7239"/>
    <w:rsid w:val="003C761F"/>
    <w:rsid w:val="003D02E8"/>
    <w:rsid w:val="003D1C6F"/>
    <w:rsid w:val="003D2426"/>
    <w:rsid w:val="003D270C"/>
    <w:rsid w:val="003D29D3"/>
    <w:rsid w:val="003D2CDB"/>
    <w:rsid w:val="003D4BF4"/>
    <w:rsid w:val="003D6F1F"/>
    <w:rsid w:val="003D7365"/>
    <w:rsid w:val="003E0E6E"/>
    <w:rsid w:val="003E1D5B"/>
    <w:rsid w:val="003E4553"/>
    <w:rsid w:val="003E48A4"/>
    <w:rsid w:val="003E490C"/>
    <w:rsid w:val="003E595F"/>
    <w:rsid w:val="003E616E"/>
    <w:rsid w:val="003E74CC"/>
    <w:rsid w:val="003E7746"/>
    <w:rsid w:val="003F064C"/>
    <w:rsid w:val="003F2116"/>
    <w:rsid w:val="003F3DA1"/>
    <w:rsid w:val="003F7281"/>
    <w:rsid w:val="003F7DE4"/>
    <w:rsid w:val="00400473"/>
    <w:rsid w:val="00400C86"/>
    <w:rsid w:val="004017A5"/>
    <w:rsid w:val="00401DDF"/>
    <w:rsid w:val="004028F6"/>
    <w:rsid w:val="00402F5B"/>
    <w:rsid w:val="00404D7C"/>
    <w:rsid w:val="00406AD5"/>
    <w:rsid w:val="00407300"/>
    <w:rsid w:val="0040787A"/>
    <w:rsid w:val="00407C6B"/>
    <w:rsid w:val="00410995"/>
    <w:rsid w:val="00411AFD"/>
    <w:rsid w:val="00411B22"/>
    <w:rsid w:val="0041397D"/>
    <w:rsid w:val="00414551"/>
    <w:rsid w:val="00414B2B"/>
    <w:rsid w:val="00414CC0"/>
    <w:rsid w:val="004162FF"/>
    <w:rsid w:val="00417672"/>
    <w:rsid w:val="00420A6C"/>
    <w:rsid w:val="00420EAD"/>
    <w:rsid w:val="00421903"/>
    <w:rsid w:val="00422BC9"/>
    <w:rsid w:val="00423671"/>
    <w:rsid w:val="0042654D"/>
    <w:rsid w:val="00426C60"/>
    <w:rsid w:val="00426E79"/>
    <w:rsid w:val="00427009"/>
    <w:rsid w:val="00427389"/>
    <w:rsid w:val="004279AC"/>
    <w:rsid w:val="004279C7"/>
    <w:rsid w:val="00427D28"/>
    <w:rsid w:val="00427EC1"/>
    <w:rsid w:val="00430997"/>
    <w:rsid w:val="004315F8"/>
    <w:rsid w:val="00431BF5"/>
    <w:rsid w:val="00431C61"/>
    <w:rsid w:val="0043331C"/>
    <w:rsid w:val="00433C0A"/>
    <w:rsid w:val="00434707"/>
    <w:rsid w:val="004350F5"/>
    <w:rsid w:val="00435320"/>
    <w:rsid w:val="00435667"/>
    <w:rsid w:val="004357E3"/>
    <w:rsid w:val="0043597E"/>
    <w:rsid w:val="00435E72"/>
    <w:rsid w:val="00435FA1"/>
    <w:rsid w:val="004368AB"/>
    <w:rsid w:val="00437196"/>
    <w:rsid w:val="0043748F"/>
    <w:rsid w:val="00437569"/>
    <w:rsid w:val="0043775C"/>
    <w:rsid w:val="00440061"/>
    <w:rsid w:val="004400BA"/>
    <w:rsid w:val="00440D0D"/>
    <w:rsid w:val="00441602"/>
    <w:rsid w:val="00441F5E"/>
    <w:rsid w:val="00442E21"/>
    <w:rsid w:val="00444C0A"/>
    <w:rsid w:val="00445125"/>
    <w:rsid w:val="004451A2"/>
    <w:rsid w:val="00445E4F"/>
    <w:rsid w:val="00451557"/>
    <w:rsid w:val="00452531"/>
    <w:rsid w:val="00452891"/>
    <w:rsid w:val="004530C7"/>
    <w:rsid w:val="0045371F"/>
    <w:rsid w:val="00453D90"/>
    <w:rsid w:val="00453E9E"/>
    <w:rsid w:val="00455A0F"/>
    <w:rsid w:val="00455A22"/>
    <w:rsid w:val="004579A5"/>
    <w:rsid w:val="00460E45"/>
    <w:rsid w:val="00461594"/>
    <w:rsid w:val="00461A4D"/>
    <w:rsid w:val="00461E76"/>
    <w:rsid w:val="004629E6"/>
    <w:rsid w:val="00464581"/>
    <w:rsid w:val="00464B1F"/>
    <w:rsid w:val="00465FB3"/>
    <w:rsid w:val="00470DAE"/>
    <w:rsid w:val="004711F5"/>
    <w:rsid w:val="00471D8E"/>
    <w:rsid w:val="00471FE4"/>
    <w:rsid w:val="00474DF0"/>
    <w:rsid w:val="00474F83"/>
    <w:rsid w:val="00475C96"/>
    <w:rsid w:val="004763FC"/>
    <w:rsid w:val="00476641"/>
    <w:rsid w:val="0047675F"/>
    <w:rsid w:val="00476B8E"/>
    <w:rsid w:val="00477255"/>
    <w:rsid w:val="0047728A"/>
    <w:rsid w:val="00477A2F"/>
    <w:rsid w:val="00480DF0"/>
    <w:rsid w:val="00482335"/>
    <w:rsid w:val="0048275C"/>
    <w:rsid w:val="00482895"/>
    <w:rsid w:val="00483809"/>
    <w:rsid w:val="00483D95"/>
    <w:rsid w:val="00483DC7"/>
    <w:rsid w:val="004846AC"/>
    <w:rsid w:val="004850CB"/>
    <w:rsid w:val="00485656"/>
    <w:rsid w:val="00487DE0"/>
    <w:rsid w:val="004901CA"/>
    <w:rsid w:val="004901E2"/>
    <w:rsid w:val="0049162D"/>
    <w:rsid w:val="004936C7"/>
    <w:rsid w:val="00493D44"/>
    <w:rsid w:val="00494016"/>
    <w:rsid w:val="00494574"/>
    <w:rsid w:val="004957D0"/>
    <w:rsid w:val="00495889"/>
    <w:rsid w:val="00495D2B"/>
    <w:rsid w:val="00496F1A"/>
    <w:rsid w:val="004A0D57"/>
    <w:rsid w:val="004A101E"/>
    <w:rsid w:val="004A1154"/>
    <w:rsid w:val="004A1188"/>
    <w:rsid w:val="004A29A9"/>
    <w:rsid w:val="004A3CCA"/>
    <w:rsid w:val="004A3CD3"/>
    <w:rsid w:val="004A401D"/>
    <w:rsid w:val="004A45A9"/>
    <w:rsid w:val="004A46D4"/>
    <w:rsid w:val="004A4EF4"/>
    <w:rsid w:val="004A5899"/>
    <w:rsid w:val="004A6F49"/>
    <w:rsid w:val="004A78F9"/>
    <w:rsid w:val="004A7C49"/>
    <w:rsid w:val="004B0800"/>
    <w:rsid w:val="004B0B33"/>
    <w:rsid w:val="004B1043"/>
    <w:rsid w:val="004B2017"/>
    <w:rsid w:val="004B2F02"/>
    <w:rsid w:val="004B3287"/>
    <w:rsid w:val="004B34BF"/>
    <w:rsid w:val="004B39D6"/>
    <w:rsid w:val="004B7249"/>
    <w:rsid w:val="004B7D4F"/>
    <w:rsid w:val="004C0116"/>
    <w:rsid w:val="004C0AFE"/>
    <w:rsid w:val="004C12D9"/>
    <w:rsid w:val="004C2450"/>
    <w:rsid w:val="004C3207"/>
    <w:rsid w:val="004C320F"/>
    <w:rsid w:val="004C6382"/>
    <w:rsid w:val="004C7B3F"/>
    <w:rsid w:val="004D0374"/>
    <w:rsid w:val="004D0678"/>
    <w:rsid w:val="004D35E4"/>
    <w:rsid w:val="004D43D4"/>
    <w:rsid w:val="004D4416"/>
    <w:rsid w:val="004D4E0B"/>
    <w:rsid w:val="004D4F5F"/>
    <w:rsid w:val="004D4F9D"/>
    <w:rsid w:val="004D5781"/>
    <w:rsid w:val="004D7DAC"/>
    <w:rsid w:val="004E0259"/>
    <w:rsid w:val="004E1004"/>
    <w:rsid w:val="004E255A"/>
    <w:rsid w:val="004E2BB6"/>
    <w:rsid w:val="004E4879"/>
    <w:rsid w:val="004E571F"/>
    <w:rsid w:val="004E744E"/>
    <w:rsid w:val="004E78BF"/>
    <w:rsid w:val="004F04EB"/>
    <w:rsid w:val="004F1EF5"/>
    <w:rsid w:val="004F448F"/>
    <w:rsid w:val="004F648C"/>
    <w:rsid w:val="004F65C7"/>
    <w:rsid w:val="004F6A20"/>
    <w:rsid w:val="004F6F38"/>
    <w:rsid w:val="004F708A"/>
    <w:rsid w:val="004F710D"/>
    <w:rsid w:val="004F7220"/>
    <w:rsid w:val="004F746C"/>
    <w:rsid w:val="005006F4"/>
    <w:rsid w:val="00500F3F"/>
    <w:rsid w:val="00501579"/>
    <w:rsid w:val="005015DD"/>
    <w:rsid w:val="00501ADA"/>
    <w:rsid w:val="00501C85"/>
    <w:rsid w:val="00502FEC"/>
    <w:rsid w:val="005031E2"/>
    <w:rsid w:val="005041F7"/>
    <w:rsid w:val="005043C0"/>
    <w:rsid w:val="005060A2"/>
    <w:rsid w:val="00506412"/>
    <w:rsid w:val="005069F4"/>
    <w:rsid w:val="00506C8C"/>
    <w:rsid w:val="00506FF7"/>
    <w:rsid w:val="00507301"/>
    <w:rsid w:val="00510761"/>
    <w:rsid w:val="00512A04"/>
    <w:rsid w:val="0051315D"/>
    <w:rsid w:val="00514AEE"/>
    <w:rsid w:val="00516152"/>
    <w:rsid w:val="00516351"/>
    <w:rsid w:val="00516881"/>
    <w:rsid w:val="005169D8"/>
    <w:rsid w:val="0051712A"/>
    <w:rsid w:val="005201AB"/>
    <w:rsid w:val="00520622"/>
    <w:rsid w:val="005207E9"/>
    <w:rsid w:val="00520814"/>
    <w:rsid w:val="00520D50"/>
    <w:rsid w:val="00520ED6"/>
    <w:rsid w:val="005210AE"/>
    <w:rsid w:val="00521528"/>
    <w:rsid w:val="0052201B"/>
    <w:rsid w:val="00524282"/>
    <w:rsid w:val="00524302"/>
    <w:rsid w:val="00524653"/>
    <w:rsid w:val="00524CE8"/>
    <w:rsid w:val="00525927"/>
    <w:rsid w:val="005277D1"/>
    <w:rsid w:val="00527C7A"/>
    <w:rsid w:val="00527DA9"/>
    <w:rsid w:val="00530022"/>
    <w:rsid w:val="005300C1"/>
    <w:rsid w:val="00531E96"/>
    <w:rsid w:val="00532D0F"/>
    <w:rsid w:val="005338F3"/>
    <w:rsid w:val="00533A61"/>
    <w:rsid w:val="00534F88"/>
    <w:rsid w:val="00535261"/>
    <w:rsid w:val="005369F9"/>
    <w:rsid w:val="00537223"/>
    <w:rsid w:val="00541D7D"/>
    <w:rsid w:val="0054217A"/>
    <w:rsid w:val="00542444"/>
    <w:rsid w:val="0054394F"/>
    <w:rsid w:val="005441ED"/>
    <w:rsid w:val="005449C2"/>
    <w:rsid w:val="00544B2A"/>
    <w:rsid w:val="0054505E"/>
    <w:rsid w:val="005477EC"/>
    <w:rsid w:val="0055065E"/>
    <w:rsid w:val="00550C9B"/>
    <w:rsid w:val="00550DF7"/>
    <w:rsid w:val="00551A61"/>
    <w:rsid w:val="00551AB7"/>
    <w:rsid w:val="0055278D"/>
    <w:rsid w:val="00553A20"/>
    <w:rsid w:val="00554160"/>
    <w:rsid w:val="00555C1D"/>
    <w:rsid w:val="00556C7E"/>
    <w:rsid w:val="00557677"/>
    <w:rsid w:val="00557C06"/>
    <w:rsid w:val="005602AC"/>
    <w:rsid w:val="00560A49"/>
    <w:rsid w:val="00560CB7"/>
    <w:rsid w:val="005617A7"/>
    <w:rsid w:val="005617DB"/>
    <w:rsid w:val="00561AFF"/>
    <w:rsid w:val="00561D80"/>
    <w:rsid w:val="0056242F"/>
    <w:rsid w:val="00563324"/>
    <w:rsid w:val="00565E6D"/>
    <w:rsid w:val="00566416"/>
    <w:rsid w:val="00566420"/>
    <w:rsid w:val="00566B9A"/>
    <w:rsid w:val="00567514"/>
    <w:rsid w:val="00567F91"/>
    <w:rsid w:val="00570B6F"/>
    <w:rsid w:val="00570D6D"/>
    <w:rsid w:val="0057218A"/>
    <w:rsid w:val="005721B2"/>
    <w:rsid w:val="005741B0"/>
    <w:rsid w:val="005748FD"/>
    <w:rsid w:val="0057669E"/>
    <w:rsid w:val="00576B53"/>
    <w:rsid w:val="00577130"/>
    <w:rsid w:val="00577303"/>
    <w:rsid w:val="00580C95"/>
    <w:rsid w:val="00580CD8"/>
    <w:rsid w:val="00581688"/>
    <w:rsid w:val="005828CA"/>
    <w:rsid w:val="00582F46"/>
    <w:rsid w:val="005845FB"/>
    <w:rsid w:val="00584E9A"/>
    <w:rsid w:val="0058634D"/>
    <w:rsid w:val="00586CD6"/>
    <w:rsid w:val="00587013"/>
    <w:rsid w:val="00587B77"/>
    <w:rsid w:val="00587C14"/>
    <w:rsid w:val="00590915"/>
    <w:rsid w:val="005912D2"/>
    <w:rsid w:val="00591A0C"/>
    <w:rsid w:val="00591A9A"/>
    <w:rsid w:val="005920DC"/>
    <w:rsid w:val="0059247A"/>
    <w:rsid w:val="00592A0A"/>
    <w:rsid w:val="00592F60"/>
    <w:rsid w:val="005939C8"/>
    <w:rsid w:val="0059422B"/>
    <w:rsid w:val="00594719"/>
    <w:rsid w:val="0059492B"/>
    <w:rsid w:val="00594D0B"/>
    <w:rsid w:val="005A07DA"/>
    <w:rsid w:val="005A12B4"/>
    <w:rsid w:val="005A3306"/>
    <w:rsid w:val="005A37BB"/>
    <w:rsid w:val="005A3A75"/>
    <w:rsid w:val="005A3D3B"/>
    <w:rsid w:val="005A40DF"/>
    <w:rsid w:val="005A49C5"/>
    <w:rsid w:val="005A5290"/>
    <w:rsid w:val="005A5402"/>
    <w:rsid w:val="005A6D5F"/>
    <w:rsid w:val="005B0077"/>
    <w:rsid w:val="005B0549"/>
    <w:rsid w:val="005B182F"/>
    <w:rsid w:val="005B18FC"/>
    <w:rsid w:val="005B3501"/>
    <w:rsid w:val="005B4D49"/>
    <w:rsid w:val="005B5117"/>
    <w:rsid w:val="005B522F"/>
    <w:rsid w:val="005B5564"/>
    <w:rsid w:val="005B58CD"/>
    <w:rsid w:val="005B6091"/>
    <w:rsid w:val="005B63D5"/>
    <w:rsid w:val="005B650D"/>
    <w:rsid w:val="005B6767"/>
    <w:rsid w:val="005B68B1"/>
    <w:rsid w:val="005B6AD0"/>
    <w:rsid w:val="005B7A6F"/>
    <w:rsid w:val="005C0619"/>
    <w:rsid w:val="005C0E98"/>
    <w:rsid w:val="005C18B0"/>
    <w:rsid w:val="005C364F"/>
    <w:rsid w:val="005C39DA"/>
    <w:rsid w:val="005C3C82"/>
    <w:rsid w:val="005C40C1"/>
    <w:rsid w:val="005C4CBB"/>
    <w:rsid w:val="005C5BB3"/>
    <w:rsid w:val="005C5C4A"/>
    <w:rsid w:val="005C63BD"/>
    <w:rsid w:val="005C6EAF"/>
    <w:rsid w:val="005C78AC"/>
    <w:rsid w:val="005D007E"/>
    <w:rsid w:val="005D0A6B"/>
    <w:rsid w:val="005D0FCF"/>
    <w:rsid w:val="005D264E"/>
    <w:rsid w:val="005D2B4B"/>
    <w:rsid w:val="005D4928"/>
    <w:rsid w:val="005D4CFE"/>
    <w:rsid w:val="005D67F5"/>
    <w:rsid w:val="005D7DBB"/>
    <w:rsid w:val="005E06BA"/>
    <w:rsid w:val="005E11A3"/>
    <w:rsid w:val="005E1B4B"/>
    <w:rsid w:val="005E36F9"/>
    <w:rsid w:val="005E3CB1"/>
    <w:rsid w:val="005E527E"/>
    <w:rsid w:val="005E594E"/>
    <w:rsid w:val="005E5C97"/>
    <w:rsid w:val="005E5E3A"/>
    <w:rsid w:val="005E767A"/>
    <w:rsid w:val="005E7E0B"/>
    <w:rsid w:val="005F028F"/>
    <w:rsid w:val="005F0994"/>
    <w:rsid w:val="005F1420"/>
    <w:rsid w:val="005F1A97"/>
    <w:rsid w:val="005F4054"/>
    <w:rsid w:val="005F41EB"/>
    <w:rsid w:val="005F4D7E"/>
    <w:rsid w:val="005F4E5C"/>
    <w:rsid w:val="005F6851"/>
    <w:rsid w:val="005F6BDC"/>
    <w:rsid w:val="005F6D28"/>
    <w:rsid w:val="00602D72"/>
    <w:rsid w:val="00602F57"/>
    <w:rsid w:val="0060360D"/>
    <w:rsid w:val="0060377C"/>
    <w:rsid w:val="00603865"/>
    <w:rsid w:val="006046AA"/>
    <w:rsid w:val="00604963"/>
    <w:rsid w:val="006054EC"/>
    <w:rsid w:val="006063B0"/>
    <w:rsid w:val="00606701"/>
    <w:rsid w:val="006070FD"/>
    <w:rsid w:val="0060772F"/>
    <w:rsid w:val="00607DB6"/>
    <w:rsid w:val="00610678"/>
    <w:rsid w:val="006107F0"/>
    <w:rsid w:val="0061095E"/>
    <w:rsid w:val="00610CA3"/>
    <w:rsid w:val="006112F0"/>
    <w:rsid w:val="0061138F"/>
    <w:rsid w:val="006117A3"/>
    <w:rsid w:val="00612482"/>
    <w:rsid w:val="006127AB"/>
    <w:rsid w:val="00612DA2"/>
    <w:rsid w:val="00613377"/>
    <w:rsid w:val="00613787"/>
    <w:rsid w:val="00614190"/>
    <w:rsid w:val="006147F2"/>
    <w:rsid w:val="0061566F"/>
    <w:rsid w:val="00615B3F"/>
    <w:rsid w:val="00615BC2"/>
    <w:rsid w:val="00615C84"/>
    <w:rsid w:val="006176C1"/>
    <w:rsid w:val="006203E9"/>
    <w:rsid w:val="0062088E"/>
    <w:rsid w:val="006222D1"/>
    <w:rsid w:val="00622B1D"/>
    <w:rsid w:val="00622FF3"/>
    <w:rsid w:val="00623206"/>
    <w:rsid w:val="00623560"/>
    <w:rsid w:val="00624936"/>
    <w:rsid w:val="00624A1F"/>
    <w:rsid w:val="00624BE3"/>
    <w:rsid w:val="00624D03"/>
    <w:rsid w:val="00625ADD"/>
    <w:rsid w:val="00625FF4"/>
    <w:rsid w:val="00626008"/>
    <w:rsid w:val="006274D3"/>
    <w:rsid w:val="00627AAF"/>
    <w:rsid w:val="00630544"/>
    <w:rsid w:val="006307A3"/>
    <w:rsid w:val="00630B26"/>
    <w:rsid w:val="006333BB"/>
    <w:rsid w:val="00633493"/>
    <w:rsid w:val="006340A0"/>
    <w:rsid w:val="006343B7"/>
    <w:rsid w:val="0063451C"/>
    <w:rsid w:val="00634F8E"/>
    <w:rsid w:val="006352DE"/>
    <w:rsid w:val="00635641"/>
    <w:rsid w:val="0063569E"/>
    <w:rsid w:val="00635CD5"/>
    <w:rsid w:val="0063656A"/>
    <w:rsid w:val="00636E2D"/>
    <w:rsid w:val="00643828"/>
    <w:rsid w:val="00643B3C"/>
    <w:rsid w:val="00644C9D"/>
    <w:rsid w:val="00644D4B"/>
    <w:rsid w:val="00644D7A"/>
    <w:rsid w:val="00645ED4"/>
    <w:rsid w:val="00647377"/>
    <w:rsid w:val="0064773A"/>
    <w:rsid w:val="00650D7F"/>
    <w:rsid w:val="006514C4"/>
    <w:rsid w:val="00651A9A"/>
    <w:rsid w:val="00651FBF"/>
    <w:rsid w:val="00652C3A"/>
    <w:rsid w:val="00655174"/>
    <w:rsid w:val="00655762"/>
    <w:rsid w:val="006569F6"/>
    <w:rsid w:val="00656CFA"/>
    <w:rsid w:val="0066035E"/>
    <w:rsid w:val="00660A34"/>
    <w:rsid w:val="00661374"/>
    <w:rsid w:val="006631A4"/>
    <w:rsid w:val="00663C36"/>
    <w:rsid w:val="0066432E"/>
    <w:rsid w:val="006643F6"/>
    <w:rsid w:val="0066458C"/>
    <w:rsid w:val="00664CA7"/>
    <w:rsid w:val="00665B52"/>
    <w:rsid w:val="00670729"/>
    <w:rsid w:val="00670AD1"/>
    <w:rsid w:val="006717D2"/>
    <w:rsid w:val="00672F86"/>
    <w:rsid w:val="006731DE"/>
    <w:rsid w:val="00673927"/>
    <w:rsid w:val="00673C9C"/>
    <w:rsid w:val="0067434B"/>
    <w:rsid w:val="00676072"/>
    <w:rsid w:val="00676FFE"/>
    <w:rsid w:val="00677036"/>
    <w:rsid w:val="006804ED"/>
    <w:rsid w:val="006805E5"/>
    <w:rsid w:val="00682275"/>
    <w:rsid w:val="006828AA"/>
    <w:rsid w:val="00683FA2"/>
    <w:rsid w:val="00684469"/>
    <w:rsid w:val="00684776"/>
    <w:rsid w:val="00685AC5"/>
    <w:rsid w:val="00685C98"/>
    <w:rsid w:val="00685F40"/>
    <w:rsid w:val="00686153"/>
    <w:rsid w:val="00686317"/>
    <w:rsid w:val="00686E7F"/>
    <w:rsid w:val="006873FC"/>
    <w:rsid w:val="00691431"/>
    <w:rsid w:val="006916B0"/>
    <w:rsid w:val="0069173F"/>
    <w:rsid w:val="00691E3D"/>
    <w:rsid w:val="00692594"/>
    <w:rsid w:val="00693271"/>
    <w:rsid w:val="00693E43"/>
    <w:rsid w:val="006944D0"/>
    <w:rsid w:val="0069463B"/>
    <w:rsid w:val="00694750"/>
    <w:rsid w:val="006974D3"/>
    <w:rsid w:val="0069789F"/>
    <w:rsid w:val="006A039A"/>
    <w:rsid w:val="006A0EC6"/>
    <w:rsid w:val="006A11B6"/>
    <w:rsid w:val="006A1D41"/>
    <w:rsid w:val="006A2BD3"/>
    <w:rsid w:val="006A5374"/>
    <w:rsid w:val="006A5B0B"/>
    <w:rsid w:val="006A6E0B"/>
    <w:rsid w:val="006A72BE"/>
    <w:rsid w:val="006A7FA7"/>
    <w:rsid w:val="006B0023"/>
    <w:rsid w:val="006B05C7"/>
    <w:rsid w:val="006B0961"/>
    <w:rsid w:val="006B0C8B"/>
    <w:rsid w:val="006B0F5B"/>
    <w:rsid w:val="006B1275"/>
    <w:rsid w:val="006B183F"/>
    <w:rsid w:val="006B24CB"/>
    <w:rsid w:val="006B27F5"/>
    <w:rsid w:val="006B2836"/>
    <w:rsid w:val="006B2E1F"/>
    <w:rsid w:val="006B3769"/>
    <w:rsid w:val="006B4278"/>
    <w:rsid w:val="006B4DE8"/>
    <w:rsid w:val="006B4FDA"/>
    <w:rsid w:val="006B54F3"/>
    <w:rsid w:val="006B5A9B"/>
    <w:rsid w:val="006B5E49"/>
    <w:rsid w:val="006B6573"/>
    <w:rsid w:val="006B6967"/>
    <w:rsid w:val="006B6A07"/>
    <w:rsid w:val="006B71EC"/>
    <w:rsid w:val="006B7340"/>
    <w:rsid w:val="006B7534"/>
    <w:rsid w:val="006C05DF"/>
    <w:rsid w:val="006C05E3"/>
    <w:rsid w:val="006C0CE4"/>
    <w:rsid w:val="006C1032"/>
    <w:rsid w:val="006C33B9"/>
    <w:rsid w:val="006C402A"/>
    <w:rsid w:val="006C4586"/>
    <w:rsid w:val="006C4BB0"/>
    <w:rsid w:val="006C4E90"/>
    <w:rsid w:val="006C595C"/>
    <w:rsid w:val="006C6681"/>
    <w:rsid w:val="006C7335"/>
    <w:rsid w:val="006C769A"/>
    <w:rsid w:val="006D05A3"/>
    <w:rsid w:val="006D082C"/>
    <w:rsid w:val="006D0B47"/>
    <w:rsid w:val="006D14D2"/>
    <w:rsid w:val="006D47BE"/>
    <w:rsid w:val="006D4999"/>
    <w:rsid w:val="006D5DCB"/>
    <w:rsid w:val="006D5E79"/>
    <w:rsid w:val="006D7933"/>
    <w:rsid w:val="006E0098"/>
    <w:rsid w:val="006E1DB4"/>
    <w:rsid w:val="006E1F06"/>
    <w:rsid w:val="006E21B8"/>
    <w:rsid w:val="006E2564"/>
    <w:rsid w:val="006E2F0D"/>
    <w:rsid w:val="006E2FEA"/>
    <w:rsid w:val="006E4048"/>
    <w:rsid w:val="006E448F"/>
    <w:rsid w:val="006E5C8F"/>
    <w:rsid w:val="006E608A"/>
    <w:rsid w:val="006E6399"/>
    <w:rsid w:val="006E670B"/>
    <w:rsid w:val="006E6E7F"/>
    <w:rsid w:val="006E7245"/>
    <w:rsid w:val="006E77E9"/>
    <w:rsid w:val="006F0D70"/>
    <w:rsid w:val="006F1078"/>
    <w:rsid w:val="006F2B11"/>
    <w:rsid w:val="006F3D95"/>
    <w:rsid w:val="006F3E39"/>
    <w:rsid w:val="006F5BA7"/>
    <w:rsid w:val="006F5D5B"/>
    <w:rsid w:val="006F5EF5"/>
    <w:rsid w:val="006F6C20"/>
    <w:rsid w:val="006F6D3F"/>
    <w:rsid w:val="006F706A"/>
    <w:rsid w:val="00701A18"/>
    <w:rsid w:val="00701BC3"/>
    <w:rsid w:val="0070202B"/>
    <w:rsid w:val="0070281F"/>
    <w:rsid w:val="007029AD"/>
    <w:rsid w:val="00707028"/>
    <w:rsid w:val="0070709E"/>
    <w:rsid w:val="0070739C"/>
    <w:rsid w:val="00711318"/>
    <w:rsid w:val="007113CC"/>
    <w:rsid w:val="00711829"/>
    <w:rsid w:val="00711995"/>
    <w:rsid w:val="00711A3F"/>
    <w:rsid w:val="00711EED"/>
    <w:rsid w:val="007136D3"/>
    <w:rsid w:val="007140E4"/>
    <w:rsid w:val="007148EC"/>
    <w:rsid w:val="00714CCE"/>
    <w:rsid w:val="00714D2A"/>
    <w:rsid w:val="00715485"/>
    <w:rsid w:val="00715C7E"/>
    <w:rsid w:val="0071620E"/>
    <w:rsid w:val="00717905"/>
    <w:rsid w:val="007209FF"/>
    <w:rsid w:val="00720B32"/>
    <w:rsid w:val="00723034"/>
    <w:rsid w:val="00723B63"/>
    <w:rsid w:val="0072417C"/>
    <w:rsid w:val="00724E11"/>
    <w:rsid w:val="00725049"/>
    <w:rsid w:val="00725AA0"/>
    <w:rsid w:val="00725C70"/>
    <w:rsid w:val="0073057C"/>
    <w:rsid w:val="00730EDE"/>
    <w:rsid w:val="007312E1"/>
    <w:rsid w:val="00731851"/>
    <w:rsid w:val="00731E89"/>
    <w:rsid w:val="0073281C"/>
    <w:rsid w:val="00732F0B"/>
    <w:rsid w:val="0073342F"/>
    <w:rsid w:val="007336C4"/>
    <w:rsid w:val="00733ABD"/>
    <w:rsid w:val="00733B2D"/>
    <w:rsid w:val="00734820"/>
    <w:rsid w:val="00734F6A"/>
    <w:rsid w:val="007355F2"/>
    <w:rsid w:val="007360C3"/>
    <w:rsid w:val="00736A2A"/>
    <w:rsid w:val="00737EF5"/>
    <w:rsid w:val="007401A3"/>
    <w:rsid w:val="00741029"/>
    <w:rsid w:val="007410E7"/>
    <w:rsid w:val="00743622"/>
    <w:rsid w:val="0074372D"/>
    <w:rsid w:val="00743B99"/>
    <w:rsid w:val="00743EE0"/>
    <w:rsid w:val="007453A1"/>
    <w:rsid w:val="007453A3"/>
    <w:rsid w:val="00745535"/>
    <w:rsid w:val="00745A82"/>
    <w:rsid w:val="007465EC"/>
    <w:rsid w:val="00746B53"/>
    <w:rsid w:val="00747F07"/>
    <w:rsid w:val="007501FC"/>
    <w:rsid w:val="00750BB8"/>
    <w:rsid w:val="00750F47"/>
    <w:rsid w:val="00751427"/>
    <w:rsid w:val="00751438"/>
    <w:rsid w:val="007522CF"/>
    <w:rsid w:val="00752596"/>
    <w:rsid w:val="0075287A"/>
    <w:rsid w:val="00752B31"/>
    <w:rsid w:val="00752DA5"/>
    <w:rsid w:val="00753860"/>
    <w:rsid w:val="007538A3"/>
    <w:rsid w:val="007546DD"/>
    <w:rsid w:val="00754E21"/>
    <w:rsid w:val="007560C4"/>
    <w:rsid w:val="007567A8"/>
    <w:rsid w:val="007572B9"/>
    <w:rsid w:val="00757A61"/>
    <w:rsid w:val="00761BCA"/>
    <w:rsid w:val="00763FFE"/>
    <w:rsid w:val="0076470D"/>
    <w:rsid w:val="007647B0"/>
    <w:rsid w:val="00766E9E"/>
    <w:rsid w:val="00767394"/>
    <w:rsid w:val="00771993"/>
    <w:rsid w:val="00771A9D"/>
    <w:rsid w:val="00771F32"/>
    <w:rsid w:val="00771F40"/>
    <w:rsid w:val="00772C5E"/>
    <w:rsid w:val="00772F05"/>
    <w:rsid w:val="007766CA"/>
    <w:rsid w:val="00776D8F"/>
    <w:rsid w:val="00777D16"/>
    <w:rsid w:val="00777EA9"/>
    <w:rsid w:val="007802E8"/>
    <w:rsid w:val="007808F8"/>
    <w:rsid w:val="00780937"/>
    <w:rsid w:val="0078112C"/>
    <w:rsid w:val="0078152C"/>
    <w:rsid w:val="00782680"/>
    <w:rsid w:val="0078606E"/>
    <w:rsid w:val="00787AB7"/>
    <w:rsid w:val="007901FA"/>
    <w:rsid w:val="0079058C"/>
    <w:rsid w:val="00790D2F"/>
    <w:rsid w:val="00791114"/>
    <w:rsid w:val="007912BE"/>
    <w:rsid w:val="007916FE"/>
    <w:rsid w:val="00791876"/>
    <w:rsid w:val="00791A65"/>
    <w:rsid w:val="00792DC5"/>
    <w:rsid w:val="0079311B"/>
    <w:rsid w:val="00796291"/>
    <w:rsid w:val="00796BDB"/>
    <w:rsid w:val="007A00FE"/>
    <w:rsid w:val="007A082B"/>
    <w:rsid w:val="007A1144"/>
    <w:rsid w:val="007A1204"/>
    <w:rsid w:val="007A1349"/>
    <w:rsid w:val="007A27F0"/>
    <w:rsid w:val="007A2EAD"/>
    <w:rsid w:val="007A2EE1"/>
    <w:rsid w:val="007A5A58"/>
    <w:rsid w:val="007A5E51"/>
    <w:rsid w:val="007A6726"/>
    <w:rsid w:val="007A68B7"/>
    <w:rsid w:val="007A7116"/>
    <w:rsid w:val="007A77F9"/>
    <w:rsid w:val="007A7852"/>
    <w:rsid w:val="007A7DB5"/>
    <w:rsid w:val="007A7E9F"/>
    <w:rsid w:val="007B0BE4"/>
    <w:rsid w:val="007B16B1"/>
    <w:rsid w:val="007B370F"/>
    <w:rsid w:val="007B3988"/>
    <w:rsid w:val="007B3C15"/>
    <w:rsid w:val="007B5986"/>
    <w:rsid w:val="007B5B11"/>
    <w:rsid w:val="007B7E3D"/>
    <w:rsid w:val="007C0B8B"/>
    <w:rsid w:val="007C12D0"/>
    <w:rsid w:val="007C218B"/>
    <w:rsid w:val="007C38B3"/>
    <w:rsid w:val="007C38DC"/>
    <w:rsid w:val="007C474A"/>
    <w:rsid w:val="007C4C3D"/>
    <w:rsid w:val="007C5361"/>
    <w:rsid w:val="007C58D3"/>
    <w:rsid w:val="007C5B6C"/>
    <w:rsid w:val="007C63CF"/>
    <w:rsid w:val="007C792C"/>
    <w:rsid w:val="007C7ED5"/>
    <w:rsid w:val="007D0912"/>
    <w:rsid w:val="007D2430"/>
    <w:rsid w:val="007D284F"/>
    <w:rsid w:val="007D2DE9"/>
    <w:rsid w:val="007D527D"/>
    <w:rsid w:val="007D5599"/>
    <w:rsid w:val="007D5897"/>
    <w:rsid w:val="007D735B"/>
    <w:rsid w:val="007D78D9"/>
    <w:rsid w:val="007D7CA1"/>
    <w:rsid w:val="007E3D16"/>
    <w:rsid w:val="007E3EB2"/>
    <w:rsid w:val="007E48F5"/>
    <w:rsid w:val="007E5A88"/>
    <w:rsid w:val="007E650A"/>
    <w:rsid w:val="007E74EB"/>
    <w:rsid w:val="007E76A7"/>
    <w:rsid w:val="007E7F84"/>
    <w:rsid w:val="007F0397"/>
    <w:rsid w:val="007F096A"/>
    <w:rsid w:val="007F0BB6"/>
    <w:rsid w:val="007F0BD2"/>
    <w:rsid w:val="007F12C7"/>
    <w:rsid w:val="007F15E8"/>
    <w:rsid w:val="007F1AF6"/>
    <w:rsid w:val="007F29E8"/>
    <w:rsid w:val="007F50D4"/>
    <w:rsid w:val="007F525F"/>
    <w:rsid w:val="007F5630"/>
    <w:rsid w:val="007F7686"/>
    <w:rsid w:val="007F7B69"/>
    <w:rsid w:val="00803523"/>
    <w:rsid w:val="00803B5F"/>
    <w:rsid w:val="008053C4"/>
    <w:rsid w:val="008061A9"/>
    <w:rsid w:val="00806E8E"/>
    <w:rsid w:val="00806F79"/>
    <w:rsid w:val="00807415"/>
    <w:rsid w:val="008104B6"/>
    <w:rsid w:val="00810573"/>
    <w:rsid w:val="00811766"/>
    <w:rsid w:val="00811C6F"/>
    <w:rsid w:val="00812D3B"/>
    <w:rsid w:val="00812E25"/>
    <w:rsid w:val="00812F65"/>
    <w:rsid w:val="00813324"/>
    <w:rsid w:val="0081338B"/>
    <w:rsid w:val="0081428D"/>
    <w:rsid w:val="00814A48"/>
    <w:rsid w:val="00815660"/>
    <w:rsid w:val="00815BEB"/>
    <w:rsid w:val="00816240"/>
    <w:rsid w:val="008169A1"/>
    <w:rsid w:val="00817621"/>
    <w:rsid w:val="00821166"/>
    <w:rsid w:val="00822DB1"/>
    <w:rsid w:val="00822E41"/>
    <w:rsid w:val="00822E74"/>
    <w:rsid w:val="00823CA9"/>
    <w:rsid w:val="00827090"/>
    <w:rsid w:val="0082730F"/>
    <w:rsid w:val="0082779E"/>
    <w:rsid w:val="00831508"/>
    <w:rsid w:val="00832356"/>
    <w:rsid w:val="0083338D"/>
    <w:rsid w:val="0083366B"/>
    <w:rsid w:val="00833ED4"/>
    <w:rsid w:val="00834590"/>
    <w:rsid w:val="00834844"/>
    <w:rsid w:val="008356F5"/>
    <w:rsid w:val="008365C9"/>
    <w:rsid w:val="008366E3"/>
    <w:rsid w:val="008370FE"/>
    <w:rsid w:val="008374C8"/>
    <w:rsid w:val="00837DF7"/>
    <w:rsid w:val="008426AA"/>
    <w:rsid w:val="00842F47"/>
    <w:rsid w:val="008433F6"/>
    <w:rsid w:val="00844085"/>
    <w:rsid w:val="0084439C"/>
    <w:rsid w:val="008446D4"/>
    <w:rsid w:val="008455F8"/>
    <w:rsid w:val="00846B51"/>
    <w:rsid w:val="00850087"/>
    <w:rsid w:val="00850D7C"/>
    <w:rsid w:val="00851786"/>
    <w:rsid w:val="00852B9F"/>
    <w:rsid w:val="00852D30"/>
    <w:rsid w:val="00852D48"/>
    <w:rsid w:val="0085540D"/>
    <w:rsid w:val="0085558F"/>
    <w:rsid w:val="00860099"/>
    <w:rsid w:val="00861181"/>
    <w:rsid w:val="0086119B"/>
    <w:rsid w:val="0086157B"/>
    <w:rsid w:val="0086270F"/>
    <w:rsid w:val="008628C1"/>
    <w:rsid w:val="00862BD4"/>
    <w:rsid w:val="00864118"/>
    <w:rsid w:val="00864DA5"/>
    <w:rsid w:val="00865445"/>
    <w:rsid w:val="008654D5"/>
    <w:rsid w:val="00865CF0"/>
    <w:rsid w:val="00865ECE"/>
    <w:rsid w:val="0086619B"/>
    <w:rsid w:val="008662F3"/>
    <w:rsid w:val="00866EEC"/>
    <w:rsid w:val="00871798"/>
    <w:rsid w:val="00871E92"/>
    <w:rsid w:val="00872E1E"/>
    <w:rsid w:val="00872EAD"/>
    <w:rsid w:val="00873318"/>
    <w:rsid w:val="00873D83"/>
    <w:rsid w:val="00874FBC"/>
    <w:rsid w:val="00875722"/>
    <w:rsid w:val="00876259"/>
    <w:rsid w:val="00876917"/>
    <w:rsid w:val="0087730B"/>
    <w:rsid w:val="00880545"/>
    <w:rsid w:val="008818B0"/>
    <w:rsid w:val="008836C5"/>
    <w:rsid w:val="0088370E"/>
    <w:rsid w:val="008847A0"/>
    <w:rsid w:val="0088508C"/>
    <w:rsid w:val="00885426"/>
    <w:rsid w:val="00886835"/>
    <w:rsid w:val="00887848"/>
    <w:rsid w:val="00887B3F"/>
    <w:rsid w:val="008908F8"/>
    <w:rsid w:val="00891012"/>
    <w:rsid w:val="0089108F"/>
    <w:rsid w:val="00891CC4"/>
    <w:rsid w:val="0089234D"/>
    <w:rsid w:val="00892D8F"/>
    <w:rsid w:val="00893544"/>
    <w:rsid w:val="008958B3"/>
    <w:rsid w:val="008963B1"/>
    <w:rsid w:val="00896758"/>
    <w:rsid w:val="00897773"/>
    <w:rsid w:val="00897C3A"/>
    <w:rsid w:val="008A05C4"/>
    <w:rsid w:val="008A0E07"/>
    <w:rsid w:val="008A4523"/>
    <w:rsid w:val="008A58CF"/>
    <w:rsid w:val="008A5914"/>
    <w:rsid w:val="008A7250"/>
    <w:rsid w:val="008A78BC"/>
    <w:rsid w:val="008A79E6"/>
    <w:rsid w:val="008A7AAD"/>
    <w:rsid w:val="008A7F7B"/>
    <w:rsid w:val="008B1149"/>
    <w:rsid w:val="008B338F"/>
    <w:rsid w:val="008B3EC3"/>
    <w:rsid w:val="008B4C5D"/>
    <w:rsid w:val="008B532F"/>
    <w:rsid w:val="008B5516"/>
    <w:rsid w:val="008B5BCF"/>
    <w:rsid w:val="008B6278"/>
    <w:rsid w:val="008B676A"/>
    <w:rsid w:val="008B6976"/>
    <w:rsid w:val="008B700E"/>
    <w:rsid w:val="008C18FB"/>
    <w:rsid w:val="008C1A07"/>
    <w:rsid w:val="008C1A96"/>
    <w:rsid w:val="008C3CA1"/>
    <w:rsid w:val="008C40EE"/>
    <w:rsid w:val="008C45A0"/>
    <w:rsid w:val="008C5BF5"/>
    <w:rsid w:val="008C6AF1"/>
    <w:rsid w:val="008C71CF"/>
    <w:rsid w:val="008C7B92"/>
    <w:rsid w:val="008C7C91"/>
    <w:rsid w:val="008D1782"/>
    <w:rsid w:val="008D1F3D"/>
    <w:rsid w:val="008D1F78"/>
    <w:rsid w:val="008D211F"/>
    <w:rsid w:val="008D21CA"/>
    <w:rsid w:val="008D23DF"/>
    <w:rsid w:val="008D2454"/>
    <w:rsid w:val="008D25CA"/>
    <w:rsid w:val="008D3014"/>
    <w:rsid w:val="008D5D90"/>
    <w:rsid w:val="008D6353"/>
    <w:rsid w:val="008D6C4E"/>
    <w:rsid w:val="008D6CCE"/>
    <w:rsid w:val="008D7004"/>
    <w:rsid w:val="008D7940"/>
    <w:rsid w:val="008D79F7"/>
    <w:rsid w:val="008E025D"/>
    <w:rsid w:val="008E18EC"/>
    <w:rsid w:val="008E1B67"/>
    <w:rsid w:val="008E224C"/>
    <w:rsid w:val="008E2DFD"/>
    <w:rsid w:val="008E32F8"/>
    <w:rsid w:val="008E371D"/>
    <w:rsid w:val="008E4BC1"/>
    <w:rsid w:val="008E4F51"/>
    <w:rsid w:val="008E5FCC"/>
    <w:rsid w:val="008E7AB4"/>
    <w:rsid w:val="008F0E05"/>
    <w:rsid w:val="008F0F10"/>
    <w:rsid w:val="008F0F24"/>
    <w:rsid w:val="008F1697"/>
    <w:rsid w:val="008F2A5B"/>
    <w:rsid w:val="008F2D1D"/>
    <w:rsid w:val="008F3BB0"/>
    <w:rsid w:val="008F3E44"/>
    <w:rsid w:val="008F4322"/>
    <w:rsid w:val="008F4416"/>
    <w:rsid w:val="008F4C3C"/>
    <w:rsid w:val="008F4D33"/>
    <w:rsid w:val="008F54F6"/>
    <w:rsid w:val="008F57CD"/>
    <w:rsid w:val="008F700C"/>
    <w:rsid w:val="008F76CD"/>
    <w:rsid w:val="00900D28"/>
    <w:rsid w:val="00901707"/>
    <w:rsid w:val="00901E65"/>
    <w:rsid w:val="009022B9"/>
    <w:rsid w:val="00902FCA"/>
    <w:rsid w:val="0090318E"/>
    <w:rsid w:val="00904463"/>
    <w:rsid w:val="00904613"/>
    <w:rsid w:val="00905099"/>
    <w:rsid w:val="00906212"/>
    <w:rsid w:val="00906809"/>
    <w:rsid w:val="00907732"/>
    <w:rsid w:val="00910728"/>
    <w:rsid w:val="0091221C"/>
    <w:rsid w:val="0091409E"/>
    <w:rsid w:val="00914221"/>
    <w:rsid w:val="00915436"/>
    <w:rsid w:val="009158B9"/>
    <w:rsid w:val="009171A3"/>
    <w:rsid w:val="0092030A"/>
    <w:rsid w:val="009208C1"/>
    <w:rsid w:val="00920986"/>
    <w:rsid w:val="00920CF0"/>
    <w:rsid w:val="0092121E"/>
    <w:rsid w:val="00925342"/>
    <w:rsid w:val="00925ADF"/>
    <w:rsid w:val="00926FA0"/>
    <w:rsid w:val="00927817"/>
    <w:rsid w:val="00927ACC"/>
    <w:rsid w:val="0093018E"/>
    <w:rsid w:val="009309DD"/>
    <w:rsid w:val="0093113B"/>
    <w:rsid w:val="00931DD1"/>
    <w:rsid w:val="009324C2"/>
    <w:rsid w:val="0093265F"/>
    <w:rsid w:val="00934992"/>
    <w:rsid w:val="0093587C"/>
    <w:rsid w:val="00935E06"/>
    <w:rsid w:val="0093637A"/>
    <w:rsid w:val="0093688A"/>
    <w:rsid w:val="00936B73"/>
    <w:rsid w:val="00936C95"/>
    <w:rsid w:val="00940437"/>
    <w:rsid w:val="00940F9E"/>
    <w:rsid w:val="00942244"/>
    <w:rsid w:val="00943A76"/>
    <w:rsid w:val="009447B2"/>
    <w:rsid w:val="00944AAE"/>
    <w:rsid w:val="00944C20"/>
    <w:rsid w:val="00945BB1"/>
    <w:rsid w:val="00945D42"/>
    <w:rsid w:val="009472CC"/>
    <w:rsid w:val="009478A8"/>
    <w:rsid w:val="009478F8"/>
    <w:rsid w:val="00950CF7"/>
    <w:rsid w:val="009517C6"/>
    <w:rsid w:val="009519B8"/>
    <w:rsid w:val="00951B52"/>
    <w:rsid w:val="00953721"/>
    <w:rsid w:val="00953ACE"/>
    <w:rsid w:val="00954039"/>
    <w:rsid w:val="00956AA5"/>
    <w:rsid w:val="00956FBF"/>
    <w:rsid w:val="00960622"/>
    <w:rsid w:val="00961215"/>
    <w:rsid w:val="00961316"/>
    <w:rsid w:val="00961F07"/>
    <w:rsid w:val="00963137"/>
    <w:rsid w:val="0096450A"/>
    <w:rsid w:val="00964CC5"/>
    <w:rsid w:val="00965394"/>
    <w:rsid w:val="009664D8"/>
    <w:rsid w:val="00967092"/>
    <w:rsid w:val="00967AF6"/>
    <w:rsid w:val="00970C88"/>
    <w:rsid w:val="00971B13"/>
    <w:rsid w:val="00971B7D"/>
    <w:rsid w:val="00971DFE"/>
    <w:rsid w:val="00973E4A"/>
    <w:rsid w:val="00974162"/>
    <w:rsid w:val="009745DF"/>
    <w:rsid w:val="0097513E"/>
    <w:rsid w:val="0097555C"/>
    <w:rsid w:val="0097668F"/>
    <w:rsid w:val="00976A14"/>
    <w:rsid w:val="00976CBF"/>
    <w:rsid w:val="00976EA9"/>
    <w:rsid w:val="00977398"/>
    <w:rsid w:val="009777DF"/>
    <w:rsid w:val="00977B7C"/>
    <w:rsid w:val="00977F04"/>
    <w:rsid w:val="00980171"/>
    <w:rsid w:val="00981132"/>
    <w:rsid w:val="009818BB"/>
    <w:rsid w:val="00983291"/>
    <w:rsid w:val="00983F51"/>
    <w:rsid w:val="009844C5"/>
    <w:rsid w:val="00985668"/>
    <w:rsid w:val="00985A97"/>
    <w:rsid w:val="00985C66"/>
    <w:rsid w:val="00985CD0"/>
    <w:rsid w:val="00985E0B"/>
    <w:rsid w:val="0098615C"/>
    <w:rsid w:val="009906BB"/>
    <w:rsid w:val="00990771"/>
    <w:rsid w:val="00990DD0"/>
    <w:rsid w:val="00990F52"/>
    <w:rsid w:val="00993F75"/>
    <w:rsid w:val="009942E3"/>
    <w:rsid w:val="009954D7"/>
    <w:rsid w:val="00997CA6"/>
    <w:rsid w:val="009A13CF"/>
    <w:rsid w:val="009A1812"/>
    <w:rsid w:val="009A186F"/>
    <w:rsid w:val="009A1FB0"/>
    <w:rsid w:val="009A4112"/>
    <w:rsid w:val="009A4E35"/>
    <w:rsid w:val="009A53C8"/>
    <w:rsid w:val="009A6BA8"/>
    <w:rsid w:val="009A6F66"/>
    <w:rsid w:val="009B019E"/>
    <w:rsid w:val="009B037F"/>
    <w:rsid w:val="009B069D"/>
    <w:rsid w:val="009B1A57"/>
    <w:rsid w:val="009B2546"/>
    <w:rsid w:val="009B2A79"/>
    <w:rsid w:val="009B4752"/>
    <w:rsid w:val="009B4C1B"/>
    <w:rsid w:val="009B4C9A"/>
    <w:rsid w:val="009B5FDF"/>
    <w:rsid w:val="009B6697"/>
    <w:rsid w:val="009B69E6"/>
    <w:rsid w:val="009B6BC7"/>
    <w:rsid w:val="009C0EE1"/>
    <w:rsid w:val="009C1885"/>
    <w:rsid w:val="009C19A1"/>
    <w:rsid w:val="009C1A5B"/>
    <w:rsid w:val="009C1CED"/>
    <w:rsid w:val="009C4384"/>
    <w:rsid w:val="009C5841"/>
    <w:rsid w:val="009C5E96"/>
    <w:rsid w:val="009C63A6"/>
    <w:rsid w:val="009C6F25"/>
    <w:rsid w:val="009C700E"/>
    <w:rsid w:val="009C7806"/>
    <w:rsid w:val="009C7FE4"/>
    <w:rsid w:val="009D06B2"/>
    <w:rsid w:val="009D08FF"/>
    <w:rsid w:val="009D1164"/>
    <w:rsid w:val="009D17CA"/>
    <w:rsid w:val="009D1B6F"/>
    <w:rsid w:val="009D5F2D"/>
    <w:rsid w:val="009D6C88"/>
    <w:rsid w:val="009E188A"/>
    <w:rsid w:val="009E4041"/>
    <w:rsid w:val="009E5AEC"/>
    <w:rsid w:val="009E5D09"/>
    <w:rsid w:val="009E6218"/>
    <w:rsid w:val="009E741B"/>
    <w:rsid w:val="009E7805"/>
    <w:rsid w:val="009F0F1A"/>
    <w:rsid w:val="009F165D"/>
    <w:rsid w:val="009F17CB"/>
    <w:rsid w:val="009F411B"/>
    <w:rsid w:val="009F4816"/>
    <w:rsid w:val="009F5BDB"/>
    <w:rsid w:val="00A00C4B"/>
    <w:rsid w:val="00A01230"/>
    <w:rsid w:val="00A019B4"/>
    <w:rsid w:val="00A01EBC"/>
    <w:rsid w:val="00A0211E"/>
    <w:rsid w:val="00A03042"/>
    <w:rsid w:val="00A0389E"/>
    <w:rsid w:val="00A0461B"/>
    <w:rsid w:val="00A04674"/>
    <w:rsid w:val="00A04EE1"/>
    <w:rsid w:val="00A05D91"/>
    <w:rsid w:val="00A06DDA"/>
    <w:rsid w:val="00A06E25"/>
    <w:rsid w:val="00A075A2"/>
    <w:rsid w:val="00A07935"/>
    <w:rsid w:val="00A07A36"/>
    <w:rsid w:val="00A07C9E"/>
    <w:rsid w:val="00A10385"/>
    <w:rsid w:val="00A11BE9"/>
    <w:rsid w:val="00A13468"/>
    <w:rsid w:val="00A14E5C"/>
    <w:rsid w:val="00A1552C"/>
    <w:rsid w:val="00A17A75"/>
    <w:rsid w:val="00A17D6F"/>
    <w:rsid w:val="00A17DFC"/>
    <w:rsid w:val="00A17EB8"/>
    <w:rsid w:val="00A17F06"/>
    <w:rsid w:val="00A213BF"/>
    <w:rsid w:val="00A21875"/>
    <w:rsid w:val="00A21D99"/>
    <w:rsid w:val="00A224E4"/>
    <w:rsid w:val="00A259B8"/>
    <w:rsid w:val="00A26149"/>
    <w:rsid w:val="00A2620D"/>
    <w:rsid w:val="00A27589"/>
    <w:rsid w:val="00A27836"/>
    <w:rsid w:val="00A30915"/>
    <w:rsid w:val="00A313D1"/>
    <w:rsid w:val="00A31470"/>
    <w:rsid w:val="00A32325"/>
    <w:rsid w:val="00A3233A"/>
    <w:rsid w:val="00A32FDD"/>
    <w:rsid w:val="00A3472D"/>
    <w:rsid w:val="00A34BDC"/>
    <w:rsid w:val="00A34D01"/>
    <w:rsid w:val="00A357DF"/>
    <w:rsid w:val="00A35F87"/>
    <w:rsid w:val="00A36318"/>
    <w:rsid w:val="00A3651D"/>
    <w:rsid w:val="00A36B6E"/>
    <w:rsid w:val="00A36C9E"/>
    <w:rsid w:val="00A417ED"/>
    <w:rsid w:val="00A4261E"/>
    <w:rsid w:val="00A426DC"/>
    <w:rsid w:val="00A43880"/>
    <w:rsid w:val="00A43E87"/>
    <w:rsid w:val="00A44491"/>
    <w:rsid w:val="00A44720"/>
    <w:rsid w:val="00A44B46"/>
    <w:rsid w:val="00A452B5"/>
    <w:rsid w:val="00A45D35"/>
    <w:rsid w:val="00A4683E"/>
    <w:rsid w:val="00A46B95"/>
    <w:rsid w:val="00A46D64"/>
    <w:rsid w:val="00A472ED"/>
    <w:rsid w:val="00A50ED8"/>
    <w:rsid w:val="00A51272"/>
    <w:rsid w:val="00A52DB9"/>
    <w:rsid w:val="00A5338A"/>
    <w:rsid w:val="00A54844"/>
    <w:rsid w:val="00A54916"/>
    <w:rsid w:val="00A55C1D"/>
    <w:rsid w:val="00A56176"/>
    <w:rsid w:val="00A5644C"/>
    <w:rsid w:val="00A57F14"/>
    <w:rsid w:val="00A6074A"/>
    <w:rsid w:val="00A61103"/>
    <w:rsid w:val="00A6183D"/>
    <w:rsid w:val="00A63819"/>
    <w:rsid w:val="00A63E83"/>
    <w:rsid w:val="00A650A0"/>
    <w:rsid w:val="00A662E4"/>
    <w:rsid w:val="00A66A2E"/>
    <w:rsid w:val="00A670F4"/>
    <w:rsid w:val="00A67568"/>
    <w:rsid w:val="00A67F98"/>
    <w:rsid w:val="00A704BC"/>
    <w:rsid w:val="00A70739"/>
    <w:rsid w:val="00A70F3E"/>
    <w:rsid w:val="00A720BB"/>
    <w:rsid w:val="00A72F70"/>
    <w:rsid w:val="00A76600"/>
    <w:rsid w:val="00A770D7"/>
    <w:rsid w:val="00A77124"/>
    <w:rsid w:val="00A77B64"/>
    <w:rsid w:val="00A81ED4"/>
    <w:rsid w:val="00A823D4"/>
    <w:rsid w:val="00A8382F"/>
    <w:rsid w:val="00A83A54"/>
    <w:rsid w:val="00A84245"/>
    <w:rsid w:val="00A84B9C"/>
    <w:rsid w:val="00A85E31"/>
    <w:rsid w:val="00A86778"/>
    <w:rsid w:val="00A867E9"/>
    <w:rsid w:val="00A8712D"/>
    <w:rsid w:val="00A87B97"/>
    <w:rsid w:val="00A91A52"/>
    <w:rsid w:val="00A93142"/>
    <w:rsid w:val="00A93CD2"/>
    <w:rsid w:val="00A95269"/>
    <w:rsid w:val="00A95C51"/>
    <w:rsid w:val="00A95D80"/>
    <w:rsid w:val="00A96CB7"/>
    <w:rsid w:val="00A97005"/>
    <w:rsid w:val="00A973E6"/>
    <w:rsid w:val="00A975E7"/>
    <w:rsid w:val="00AA034C"/>
    <w:rsid w:val="00AA09D3"/>
    <w:rsid w:val="00AA1E68"/>
    <w:rsid w:val="00AA2062"/>
    <w:rsid w:val="00AA2D07"/>
    <w:rsid w:val="00AA3A82"/>
    <w:rsid w:val="00AA3EA8"/>
    <w:rsid w:val="00AA41EC"/>
    <w:rsid w:val="00AA50C5"/>
    <w:rsid w:val="00AA5FEF"/>
    <w:rsid w:val="00AA6D3D"/>
    <w:rsid w:val="00AB0098"/>
    <w:rsid w:val="00AB01AF"/>
    <w:rsid w:val="00AB0B1A"/>
    <w:rsid w:val="00AB1560"/>
    <w:rsid w:val="00AB1D59"/>
    <w:rsid w:val="00AB2E84"/>
    <w:rsid w:val="00AB3A9B"/>
    <w:rsid w:val="00AB3CDA"/>
    <w:rsid w:val="00AB3D44"/>
    <w:rsid w:val="00AB4EEA"/>
    <w:rsid w:val="00AB57E4"/>
    <w:rsid w:val="00AB6726"/>
    <w:rsid w:val="00AB67C8"/>
    <w:rsid w:val="00AB7047"/>
    <w:rsid w:val="00AB7EED"/>
    <w:rsid w:val="00AC050C"/>
    <w:rsid w:val="00AC0960"/>
    <w:rsid w:val="00AC0F6A"/>
    <w:rsid w:val="00AC17C9"/>
    <w:rsid w:val="00AC2CBE"/>
    <w:rsid w:val="00AC2EE8"/>
    <w:rsid w:val="00AC3459"/>
    <w:rsid w:val="00AC3CB5"/>
    <w:rsid w:val="00AC43F4"/>
    <w:rsid w:val="00AC4F64"/>
    <w:rsid w:val="00AC4F99"/>
    <w:rsid w:val="00AC597A"/>
    <w:rsid w:val="00AC6126"/>
    <w:rsid w:val="00AC6955"/>
    <w:rsid w:val="00AC79E1"/>
    <w:rsid w:val="00AD003F"/>
    <w:rsid w:val="00AD0B55"/>
    <w:rsid w:val="00AD0BB5"/>
    <w:rsid w:val="00AD11D5"/>
    <w:rsid w:val="00AD190F"/>
    <w:rsid w:val="00AD2BA5"/>
    <w:rsid w:val="00AD3397"/>
    <w:rsid w:val="00AD53BF"/>
    <w:rsid w:val="00AD5C84"/>
    <w:rsid w:val="00AD604A"/>
    <w:rsid w:val="00AD6EFC"/>
    <w:rsid w:val="00AD7654"/>
    <w:rsid w:val="00AE084B"/>
    <w:rsid w:val="00AE0A69"/>
    <w:rsid w:val="00AE185B"/>
    <w:rsid w:val="00AE2084"/>
    <w:rsid w:val="00AE20CF"/>
    <w:rsid w:val="00AE2595"/>
    <w:rsid w:val="00AE36A5"/>
    <w:rsid w:val="00AE50F4"/>
    <w:rsid w:val="00AE53ED"/>
    <w:rsid w:val="00AF17F3"/>
    <w:rsid w:val="00AF188B"/>
    <w:rsid w:val="00AF2458"/>
    <w:rsid w:val="00AF4D4F"/>
    <w:rsid w:val="00AF5360"/>
    <w:rsid w:val="00AF59D0"/>
    <w:rsid w:val="00AF5EED"/>
    <w:rsid w:val="00AF7AB6"/>
    <w:rsid w:val="00B005C0"/>
    <w:rsid w:val="00B00767"/>
    <w:rsid w:val="00B00C4E"/>
    <w:rsid w:val="00B01CF3"/>
    <w:rsid w:val="00B03893"/>
    <w:rsid w:val="00B03BBB"/>
    <w:rsid w:val="00B03D4D"/>
    <w:rsid w:val="00B040F8"/>
    <w:rsid w:val="00B04150"/>
    <w:rsid w:val="00B04E4B"/>
    <w:rsid w:val="00B04E80"/>
    <w:rsid w:val="00B05413"/>
    <w:rsid w:val="00B05B37"/>
    <w:rsid w:val="00B07139"/>
    <w:rsid w:val="00B07284"/>
    <w:rsid w:val="00B07735"/>
    <w:rsid w:val="00B07C0C"/>
    <w:rsid w:val="00B10054"/>
    <w:rsid w:val="00B10FA0"/>
    <w:rsid w:val="00B10FB0"/>
    <w:rsid w:val="00B118F2"/>
    <w:rsid w:val="00B12242"/>
    <w:rsid w:val="00B125EB"/>
    <w:rsid w:val="00B13200"/>
    <w:rsid w:val="00B13BCD"/>
    <w:rsid w:val="00B14F4D"/>
    <w:rsid w:val="00B1518F"/>
    <w:rsid w:val="00B158E0"/>
    <w:rsid w:val="00B16412"/>
    <w:rsid w:val="00B16D5C"/>
    <w:rsid w:val="00B1722D"/>
    <w:rsid w:val="00B17C0D"/>
    <w:rsid w:val="00B2161B"/>
    <w:rsid w:val="00B226C2"/>
    <w:rsid w:val="00B22C04"/>
    <w:rsid w:val="00B22DB5"/>
    <w:rsid w:val="00B265F6"/>
    <w:rsid w:val="00B26A4A"/>
    <w:rsid w:val="00B26ABF"/>
    <w:rsid w:val="00B26EEE"/>
    <w:rsid w:val="00B2728B"/>
    <w:rsid w:val="00B27B0E"/>
    <w:rsid w:val="00B304C4"/>
    <w:rsid w:val="00B30F5F"/>
    <w:rsid w:val="00B3107A"/>
    <w:rsid w:val="00B31C91"/>
    <w:rsid w:val="00B32846"/>
    <w:rsid w:val="00B32A99"/>
    <w:rsid w:val="00B3387A"/>
    <w:rsid w:val="00B3406C"/>
    <w:rsid w:val="00B3417C"/>
    <w:rsid w:val="00B34484"/>
    <w:rsid w:val="00B3452E"/>
    <w:rsid w:val="00B3492A"/>
    <w:rsid w:val="00B34E27"/>
    <w:rsid w:val="00B3738F"/>
    <w:rsid w:val="00B3749E"/>
    <w:rsid w:val="00B37FC0"/>
    <w:rsid w:val="00B4040A"/>
    <w:rsid w:val="00B40DFB"/>
    <w:rsid w:val="00B416C0"/>
    <w:rsid w:val="00B428AA"/>
    <w:rsid w:val="00B43033"/>
    <w:rsid w:val="00B43131"/>
    <w:rsid w:val="00B433F5"/>
    <w:rsid w:val="00B44043"/>
    <w:rsid w:val="00B45B3D"/>
    <w:rsid w:val="00B5030E"/>
    <w:rsid w:val="00B50C20"/>
    <w:rsid w:val="00B50FEC"/>
    <w:rsid w:val="00B511B5"/>
    <w:rsid w:val="00B51202"/>
    <w:rsid w:val="00B512BD"/>
    <w:rsid w:val="00B5384C"/>
    <w:rsid w:val="00B5572F"/>
    <w:rsid w:val="00B557C0"/>
    <w:rsid w:val="00B56821"/>
    <w:rsid w:val="00B56EAA"/>
    <w:rsid w:val="00B56FA3"/>
    <w:rsid w:val="00B574F3"/>
    <w:rsid w:val="00B57B89"/>
    <w:rsid w:val="00B604B3"/>
    <w:rsid w:val="00B605A0"/>
    <w:rsid w:val="00B606E3"/>
    <w:rsid w:val="00B60700"/>
    <w:rsid w:val="00B60C6F"/>
    <w:rsid w:val="00B60E49"/>
    <w:rsid w:val="00B61636"/>
    <w:rsid w:val="00B619F8"/>
    <w:rsid w:val="00B629F0"/>
    <w:rsid w:val="00B64000"/>
    <w:rsid w:val="00B665F1"/>
    <w:rsid w:val="00B666F1"/>
    <w:rsid w:val="00B704AB"/>
    <w:rsid w:val="00B70514"/>
    <w:rsid w:val="00B70B4B"/>
    <w:rsid w:val="00B70BA3"/>
    <w:rsid w:val="00B70C30"/>
    <w:rsid w:val="00B70CC2"/>
    <w:rsid w:val="00B726BB"/>
    <w:rsid w:val="00B72722"/>
    <w:rsid w:val="00B72B64"/>
    <w:rsid w:val="00B73058"/>
    <w:rsid w:val="00B73351"/>
    <w:rsid w:val="00B749C9"/>
    <w:rsid w:val="00B74D2A"/>
    <w:rsid w:val="00B75050"/>
    <w:rsid w:val="00B75089"/>
    <w:rsid w:val="00B75C6E"/>
    <w:rsid w:val="00B77412"/>
    <w:rsid w:val="00B800C1"/>
    <w:rsid w:val="00B8032B"/>
    <w:rsid w:val="00B80486"/>
    <w:rsid w:val="00B8054E"/>
    <w:rsid w:val="00B81204"/>
    <w:rsid w:val="00B81553"/>
    <w:rsid w:val="00B81C72"/>
    <w:rsid w:val="00B81E95"/>
    <w:rsid w:val="00B824F2"/>
    <w:rsid w:val="00B82929"/>
    <w:rsid w:val="00B82A45"/>
    <w:rsid w:val="00B82B05"/>
    <w:rsid w:val="00B82CCC"/>
    <w:rsid w:val="00B83066"/>
    <w:rsid w:val="00B83084"/>
    <w:rsid w:val="00B8344B"/>
    <w:rsid w:val="00B853A4"/>
    <w:rsid w:val="00B85CF1"/>
    <w:rsid w:val="00B86598"/>
    <w:rsid w:val="00B870B3"/>
    <w:rsid w:val="00B874E1"/>
    <w:rsid w:val="00B87596"/>
    <w:rsid w:val="00B9186D"/>
    <w:rsid w:val="00B93674"/>
    <w:rsid w:val="00B94040"/>
    <w:rsid w:val="00B944CF"/>
    <w:rsid w:val="00B944E5"/>
    <w:rsid w:val="00B94EFD"/>
    <w:rsid w:val="00B9510E"/>
    <w:rsid w:val="00B95421"/>
    <w:rsid w:val="00B96340"/>
    <w:rsid w:val="00B963ED"/>
    <w:rsid w:val="00B96E1A"/>
    <w:rsid w:val="00BA05F2"/>
    <w:rsid w:val="00BA122A"/>
    <w:rsid w:val="00BA18E8"/>
    <w:rsid w:val="00BA31C3"/>
    <w:rsid w:val="00BA379B"/>
    <w:rsid w:val="00BA3C96"/>
    <w:rsid w:val="00BA3E54"/>
    <w:rsid w:val="00BA5DFB"/>
    <w:rsid w:val="00BA70F7"/>
    <w:rsid w:val="00BA7253"/>
    <w:rsid w:val="00BA7501"/>
    <w:rsid w:val="00BA753F"/>
    <w:rsid w:val="00BA7F54"/>
    <w:rsid w:val="00BB0513"/>
    <w:rsid w:val="00BB12FD"/>
    <w:rsid w:val="00BB1933"/>
    <w:rsid w:val="00BB20ED"/>
    <w:rsid w:val="00BB3095"/>
    <w:rsid w:val="00BB4643"/>
    <w:rsid w:val="00BB6829"/>
    <w:rsid w:val="00BB6D6A"/>
    <w:rsid w:val="00BC04D7"/>
    <w:rsid w:val="00BC1F7D"/>
    <w:rsid w:val="00BC3897"/>
    <w:rsid w:val="00BC4E87"/>
    <w:rsid w:val="00BC4F8B"/>
    <w:rsid w:val="00BC6814"/>
    <w:rsid w:val="00BC7B18"/>
    <w:rsid w:val="00BD00BE"/>
    <w:rsid w:val="00BD031C"/>
    <w:rsid w:val="00BD15C8"/>
    <w:rsid w:val="00BD1EE6"/>
    <w:rsid w:val="00BD1F1B"/>
    <w:rsid w:val="00BD2710"/>
    <w:rsid w:val="00BD3DDE"/>
    <w:rsid w:val="00BD514B"/>
    <w:rsid w:val="00BD5CC1"/>
    <w:rsid w:val="00BD6AC5"/>
    <w:rsid w:val="00BD70AC"/>
    <w:rsid w:val="00BD755E"/>
    <w:rsid w:val="00BE0026"/>
    <w:rsid w:val="00BE1174"/>
    <w:rsid w:val="00BE2D54"/>
    <w:rsid w:val="00BE3049"/>
    <w:rsid w:val="00BE4BE1"/>
    <w:rsid w:val="00BE61C9"/>
    <w:rsid w:val="00BE65DE"/>
    <w:rsid w:val="00BF060E"/>
    <w:rsid w:val="00BF0652"/>
    <w:rsid w:val="00BF0898"/>
    <w:rsid w:val="00BF0AD8"/>
    <w:rsid w:val="00BF17E4"/>
    <w:rsid w:val="00BF18AF"/>
    <w:rsid w:val="00BF18D2"/>
    <w:rsid w:val="00BF1D2F"/>
    <w:rsid w:val="00BF338B"/>
    <w:rsid w:val="00BF3D52"/>
    <w:rsid w:val="00BF4926"/>
    <w:rsid w:val="00BF513A"/>
    <w:rsid w:val="00BF65DB"/>
    <w:rsid w:val="00BF77E3"/>
    <w:rsid w:val="00BF7E15"/>
    <w:rsid w:val="00C00053"/>
    <w:rsid w:val="00C00D7E"/>
    <w:rsid w:val="00C00E2D"/>
    <w:rsid w:val="00C0144A"/>
    <w:rsid w:val="00C020EE"/>
    <w:rsid w:val="00C03713"/>
    <w:rsid w:val="00C047D4"/>
    <w:rsid w:val="00C06506"/>
    <w:rsid w:val="00C068AA"/>
    <w:rsid w:val="00C06F9A"/>
    <w:rsid w:val="00C10AB3"/>
    <w:rsid w:val="00C118C3"/>
    <w:rsid w:val="00C12547"/>
    <w:rsid w:val="00C128BE"/>
    <w:rsid w:val="00C13285"/>
    <w:rsid w:val="00C13377"/>
    <w:rsid w:val="00C134E5"/>
    <w:rsid w:val="00C136CA"/>
    <w:rsid w:val="00C15E99"/>
    <w:rsid w:val="00C15F93"/>
    <w:rsid w:val="00C1668D"/>
    <w:rsid w:val="00C1732F"/>
    <w:rsid w:val="00C1744E"/>
    <w:rsid w:val="00C1766F"/>
    <w:rsid w:val="00C17714"/>
    <w:rsid w:val="00C1797D"/>
    <w:rsid w:val="00C2035D"/>
    <w:rsid w:val="00C20578"/>
    <w:rsid w:val="00C206B1"/>
    <w:rsid w:val="00C20F4C"/>
    <w:rsid w:val="00C2190D"/>
    <w:rsid w:val="00C21ACD"/>
    <w:rsid w:val="00C223AD"/>
    <w:rsid w:val="00C234B3"/>
    <w:rsid w:val="00C25461"/>
    <w:rsid w:val="00C2594C"/>
    <w:rsid w:val="00C272ED"/>
    <w:rsid w:val="00C27391"/>
    <w:rsid w:val="00C27E17"/>
    <w:rsid w:val="00C30080"/>
    <w:rsid w:val="00C332CF"/>
    <w:rsid w:val="00C333ED"/>
    <w:rsid w:val="00C334C7"/>
    <w:rsid w:val="00C34304"/>
    <w:rsid w:val="00C34AE3"/>
    <w:rsid w:val="00C35A07"/>
    <w:rsid w:val="00C35B99"/>
    <w:rsid w:val="00C36643"/>
    <w:rsid w:val="00C367AF"/>
    <w:rsid w:val="00C37822"/>
    <w:rsid w:val="00C37E3A"/>
    <w:rsid w:val="00C4094C"/>
    <w:rsid w:val="00C40D7F"/>
    <w:rsid w:val="00C430DD"/>
    <w:rsid w:val="00C436F6"/>
    <w:rsid w:val="00C4399D"/>
    <w:rsid w:val="00C44195"/>
    <w:rsid w:val="00C45141"/>
    <w:rsid w:val="00C4635D"/>
    <w:rsid w:val="00C468F4"/>
    <w:rsid w:val="00C46F04"/>
    <w:rsid w:val="00C47C31"/>
    <w:rsid w:val="00C50627"/>
    <w:rsid w:val="00C51665"/>
    <w:rsid w:val="00C5186C"/>
    <w:rsid w:val="00C5193C"/>
    <w:rsid w:val="00C51E58"/>
    <w:rsid w:val="00C52C21"/>
    <w:rsid w:val="00C54224"/>
    <w:rsid w:val="00C55DE1"/>
    <w:rsid w:val="00C5623F"/>
    <w:rsid w:val="00C5769C"/>
    <w:rsid w:val="00C6013E"/>
    <w:rsid w:val="00C61067"/>
    <w:rsid w:val="00C61B1A"/>
    <w:rsid w:val="00C62525"/>
    <w:rsid w:val="00C62F01"/>
    <w:rsid w:val="00C6315F"/>
    <w:rsid w:val="00C63214"/>
    <w:rsid w:val="00C63E4D"/>
    <w:rsid w:val="00C65CB3"/>
    <w:rsid w:val="00C67C86"/>
    <w:rsid w:val="00C703BD"/>
    <w:rsid w:val="00C704F5"/>
    <w:rsid w:val="00C70BC8"/>
    <w:rsid w:val="00C721BD"/>
    <w:rsid w:val="00C72AF9"/>
    <w:rsid w:val="00C73343"/>
    <w:rsid w:val="00C73397"/>
    <w:rsid w:val="00C751D4"/>
    <w:rsid w:val="00C75D2C"/>
    <w:rsid w:val="00C8038B"/>
    <w:rsid w:val="00C80E59"/>
    <w:rsid w:val="00C81712"/>
    <w:rsid w:val="00C81D7E"/>
    <w:rsid w:val="00C81D80"/>
    <w:rsid w:val="00C81E80"/>
    <w:rsid w:val="00C82493"/>
    <w:rsid w:val="00C824DD"/>
    <w:rsid w:val="00C82CD3"/>
    <w:rsid w:val="00C83133"/>
    <w:rsid w:val="00C83FCA"/>
    <w:rsid w:val="00C84907"/>
    <w:rsid w:val="00C86B4E"/>
    <w:rsid w:val="00C86E2D"/>
    <w:rsid w:val="00C87997"/>
    <w:rsid w:val="00C9013C"/>
    <w:rsid w:val="00C90208"/>
    <w:rsid w:val="00C9044A"/>
    <w:rsid w:val="00C9051E"/>
    <w:rsid w:val="00C914CF"/>
    <w:rsid w:val="00C9202A"/>
    <w:rsid w:val="00C9245C"/>
    <w:rsid w:val="00C92831"/>
    <w:rsid w:val="00C92C46"/>
    <w:rsid w:val="00C93376"/>
    <w:rsid w:val="00C94C15"/>
    <w:rsid w:val="00C952E8"/>
    <w:rsid w:val="00C96C16"/>
    <w:rsid w:val="00CA155E"/>
    <w:rsid w:val="00CA1A59"/>
    <w:rsid w:val="00CA1D2E"/>
    <w:rsid w:val="00CA2E21"/>
    <w:rsid w:val="00CA2ED7"/>
    <w:rsid w:val="00CA44A3"/>
    <w:rsid w:val="00CA5584"/>
    <w:rsid w:val="00CA5D79"/>
    <w:rsid w:val="00CA76ED"/>
    <w:rsid w:val="00CB0364"/>
    <w:rsid w:val="00CB0C2A"/>
    <w:rsid w:val="00CB0D80"/>
    <w:rsid w:val="00CB1610"/>
    <w:rsid w:val="00CB1EBC"/>
    <w:rsid w:val="00CB3C10"/>
    <w:rsid w:val="00CB3D5A"/>
    <w:rsid w:val="00CB41E2"/>
    <w:rsid w:val="00CB47F0"/>
    <w:rsid w:val="00CB4DFB"/>
    <w:rsid w:val="00CB5566"/>
    <w:rsid w:val="00CB654C"/>
    <w:rsid w:val="00CB6C40"/>
    <w:rsid w:val="00CC0516"/>
    <w:rsid w:val="00CC0799"/>
    <w:rsid w:val="00CC0BE6"/>
    <w:rsid w:val="00CC1267"/>
    <w:rsid w:val="00CC181D"/>
    <w:rsid w:val="00CC1C54"/>
    <w:rsid w:val="00CC20B1"/>
    <w:rsid w:val="00CC3641"/>
    <w:rsid w:val="00CC389F"/>
    <w:rsid w:val="00CC3FA3"/>
    <w:rsid w:val="00CC4843"/>
    <w:rsid w:val="00CC4A2B"/>
    <w:rsid w:val="00CC4B0C"/>
    <w:rsid w:val="00CC5C6B"/>
    <w:rsid w:val="00CC636F"/>
    <w:rsid w:val="00CC7A14"/>
    <w:rsid w:val="00CD0271"/>
    <w:rsid w:val="00CD1D36"/>
    <w:rsid w:val="00CD3953"/>
    <w:rsid w:val="00CD3A4D"/>
    <w:rsid w:val="00CD3F3E"/>
    <w:rsid w:val="00CD4263"/>
    <w:rsid w:val="00CD45CB"/>
    <w:rsid w:val="00CD4B15"/>
    <w:rsid w:val="00CD4F72"/>
    <w:rsid w:val="00CD544B"/>
    <w:rsid w:val="00CD5AFE"/>
    <w:rsid w:val="00CD5BAC"/>
    <w:rsid w:val="00CD5CFD"/>
    <w:rsid w:val="00CD6010"/>
    <w:rsid w:val="00CD6BAD"/>
    <w:rsid w:val="00CE01A4"/>
    <w:rsid w:val="00CE0EF1"/>
    <w:rsid w:val="00CE14DA"/>
    <w:rsid w:val="00CE21BF"/>
    <w:rsid w:val="00CE25B7"/>
    <w:rsid w:val="00CE2757"/>
    <w:rsid w:val="00CE2955"/>
    <w:rsid w:val="00CE39A7"/>
    <w:rsid w:val="00CE3B9F"/>
    <w:rsid w:val="00CE42BA"/>
    <w:rsid w:val="00CE4E0F"/>
    <w:rsid w:val="00CE4E9C"/>
    <w:rsid w:val="00CE5774"/>
    <w:rsid w:val="00CE66D1"/>
    <w:rsid w:val="00CE726E"/>
    <w:rsid w:val="00CF1175"/>
    <w:rsid w:val="00CF1213"/>
    <w:rsid w:val="00CF23D2"/>
    <w:rsid w:val="00CF2AD7"/>
    <w:rsid w:val="00CF30FC"/>
    <w:rsid w:val="00CF5FCC"/>
    <w:rsid w:val="00CF6E7B"/>
    <w:rsid w:val="00CF728C"/>
    <w:rsid w:val="00D00E13"/>
    <w:rsid w:val="00D00E25"/>
    <w:rsid w:val="00D01C0A"/>
    <w:rsid w:val="00D03580"/>
    <w:rsid w:val="00D03665"/>
    <w:rsid w:val="00D03BC8"/>
    <w:rsid w:val="00D05542"/>
    <w:rsid w:val="00D05706"/>
    <w:rsid w:val="00D06015"/>
    <w:rsid w:val="00D06885"/>
    <w:rsid w:val="00D0740B"/>
    <w:rsid w:val="00D101D9"/>
    <w:rsid w:val="00D10801"/>
    <w:rsid w:val="00D12152"/>
    <w:rsid w:val="00D13600"/>
    <w:rsid w:val="00D14643"/>
    <w:rsid w:val="00D14805"/>
    <w:rsid w:val="00D14D14"/>
    <w:rsid w:val="00D15D03"/>
    <w:rsid w:val="00D15EDA"/>
    <w:rsid w:val="00D16981"/>
    <w:rsid w:val="00D20545"/>
    <w:rsid w:val="00D214A4"/>
    <w:rsid w:val="00D218C3"/>
    <w:rsid w:val="00D22050"/>
    <w:rsid w:val="00D2233C"/>
    <w:rsid w:val="00D226E3"/>
    <w:rsid w:val="00D22A40"/>
    <w:rsid w:val="00D22D27"/>
    <w:rsid w:val="00D22E78"/>
    <w:rsid w:val="00D2322D"/>
    <w:rsid w:val="00D2494B"/>
    <w:rsid w:val="00D24F72"/>
    <w:rsid w:val="00D25F06"/>
    <w:rsid w:val="00D2707D"/>
    <w:rsid w:val="00D30865"/>
    <w:rsid w:val="00D30FC3"/>
    <w:rsid w:val="00D31D59"/>
    <w:rsid w:val="00D31DBE"/>
    <w:rsid w:val="00D3390D"/>
    <w:rsid w:val="00D3772D"/>
    <w:rsid w:val="00D378B2"/>
    <w:rsid w:val="00D4020B"/>
    <w:rsid w:val="00D41123"/>
    <w:rsid w:val="00D41B16"/>
    <w:rsid w:val="00D41D61"/>
    <w:rsid w:val="00D421FE"/>
    <w:rsid w:val="00D42867"/>
    <w:rsid w:val="00D43BE7"/>
    <w:rsid w:val="00D43CF8"/>
    <w:rsid w:val="00D4412C"/>
    <w:rsid w:val="00D441CB"/>
    <w:rsid w:val="00D4464A"/>
    <w:rsid w:val="00D45837"/>
    <w:rsid w:val="00D477EB"/>
    <w:rsid w:val="00D47AFB"/>
    <w:rsid w:val="00D47F44"/>
    <w:rsid w:val="00D50AF1"/>
    <w:rsid w:val="00D50BD6"/>
    <w:rsid w:val="00D525F0"/>
    <w:rsid w:val="00D52DB4"/>
    <w:rsid w:val="00D52F38"/>
    <w:rsid w:val="00D57289"/>
    <w:rsid w:val="00D57C8A"/>
    <w:rsid w:val="00D601DE"/>
    <w:rsid w:val="00D60D2D"/>
    <w:rsid w:val="00D60DF3"/>
    <w:rsid w:val="00D60F50"/>
    <w:rsid w:val="00D6126F"/>
    <w:rsid w:val="00D61477"/>
    <w:rsid w:val="00D6263D"/>
    <w:rsid w:val="00D62AF0"/>
    <w:rsid w:val="00D62D79"/>
    <w:rsid w:val="00D62F4E"/>
    <w:rsid w:val="00D63176"/>
    <w:rsid w:val="00D63660"/>
    <w:rsid w:val="00D63E7E"/>
    <w:rsid w:val="00D64DDA"/>
    <w:rsid w:val="00D654FA"/>
    <w:rsid w:val="00D673B3"/>
    <w:rsid w:val="00D679D0"/>
    <w:rsid w:val="00D67D6B"/>
    <w:rsid w:val="00D67DBE"/>
    <w:rsid w:val="00D67F2F"/>
    <w:rsid w:val="00D70752"/>
    <w:rsid w:val="00D71D8F"/>
    <w:rsid w:val="00D71FD0"/>
    <w:rsid w:val="00D76522"/>
    <w:rsid w:val="00D7664F"/>
    <w:rsid w:val="00D76B5D"/>
    <w:rsid w:val="00D772A4"/>
    <w:rsid w:val="00D80F59"/>
    <w:rsid w:val="00D81FD8"/>
    <w:rsid w:val="00D84936"/>
    <w:rsid w:val="00D84C69"/>
    <w:rsid w:val="00D865E2"/>
    <w:rsid w:val="00D8725D"/>
    <w:rsid w:val="00D874E8"/>
    <w:rsid w:val="00D90588"/>
    <w:rsid w:val="00D90956"/>
    <w:rsid w:val="00D915EB"/>
    <w:rsid w:val="00D9279A"/>
    <w:rsid w:val="00D92D0B"/>
    <w:rsid w:val="00D93298"/>
    <w:rsid w:val="00D93C7A"/>
    <w:rsid w:val="00D94BB1"/>
    <w:rsid w:val="00D9504C"/>
    <w:rsid w:val="00D9518C"/>
    <w:rsid w:val="00D954CB"/>
    <w:rsid w:val="00D95C46"/>
    <w:rsid w:val="00D9609A"/>
    <w:rsid w:val="00D967CF"/>
    <w:rsid w:val="00D96F1A"/>
    <w:rsid w:val="00D9725C"/>
    <w:rsid w:val="00DA043A"/>
    <w:rsid w:val="00DA0D2E"/>
    <w:rsid w:val="00DA0FFC"/>
    <w:rsid w:val="00DA1B8E"/>
    <w:rsid w:val="00DA40D5"/>
    <w:rsid w:val="00DA4235"/>
    <w:rsid w:val="00DA429A"/>
    <w:rsid w:val="00DA4931"/>
    <w:rsid w:val="00DA4B35"/>
    <w:rsid w:val="00DA5298"/>
    <w:rsid w:val="00DA617B"/>
    <w:rsid w:val="00DA625D"/>
    <w:rsid w:val="00DA7188"/>
    <w:rsid w:val="00DA7539"/>
    <w:rsid w:val="00DA77A4"/>
    <w:rsid w:val="00DA7CD5"/>
    <w:rsid w:val="00DB0BD1"/>
    <w:rsid w:val="00DB0D02"/>
    <w:rsid w:val="00DB1C00"/>
    <w:rsid w:val="00DB2145"/>
    <w:rsid w:val="00DB2157"/>
    <w:rsid w:val="00DB2BEC"/>
    <w:rsid w:val="00DB2E3B"/>
    <w:rsid w:val="00DB37A3"/>
    <w:rsid w:val="00DB3B26"/>
    <w:rsid w:val="00DB4C00"/>
    <w:rsid w:val="00DB4E6A"/>
    <w:rsid w:val="00DB561A"/>
    <w:rsid w:val="00DB581D"/>
    <w:rsid w:val="00DB7B5E"/>
    <w:rsid w:val="00DC1594"/>
    <w:rsid w:val="00DC281B"/>
    <w:rsid w:val="00DC37D2"/>
    <w:rsid w:val="00DC384C"/>
    <w:rsid w:val="00DC3912"/>
    <w:rsid w:val="00DC3B0E"/>
    <w:rsid w:val="00DC3B5A"/>
    <w:rsid w:val="00DC3CA7"/>
    <w:rsid w:val="00DC41EE"/>
    <w:rsid w:val="00DC4564"/>
    <w:rsid w:val="00DC5E3F"/>
    <w:rsid w:val="00DC672A"/>
    <w:rsid w:val="00DC684E"/>
    <w:rsid w:val="00DC73C8"/>
    <w:rsid w:val="00DD04B7"/>
    <w:rsid w:val="00DD09C5"/>
    <w:rsid w:val="00DD0D72"/>
    <w:rsid w:val="00DD2637"/>
    <w:rsid w:val="00DD2CFF"/>
    <w:rsid w:val="00DD2D7F"/>
    <w:rsid w:val="00DD3BDE"/>
    <w:rsid w:val="00DD402F"/>
    <w:rsid w:val="00DD4420"/>
    <w:rsid w:val="00DD6DD1"/>
    <w:rsid w:val="00DD7E8A"/>
    <w:rsid w:val="00DE2842"/>
    <w:rsid w:val="00DE307A"/>
    <w:rsid w:val="00DE34AA"/>
    <w:rsid w:val="00DE3F93"/>
    <w:rsid w:val="00DE4B52"/>
    <w:rsid w:val="00DE4D3E"/>
    <w:rsid w:val="00DE65A4"/>
    <w:rsid w:val="00DE6A0B"/>
    <w:rsid w:val="00DE79A2"/>
    <w:rsid w:val="00DE7C67"/>
    <w:rsid w:val="00DF0311"/>
    <w:rsid w:val="00DF0C75"/>
    <w:rsid w:val="00DF17A1"/>
    <w:rsid w:val="00DF1D92"/>
    <w:rsid w:val="00DF2205"/>
    <w:rsid w:val="00DF31B0"/>
    <w:rsid w:val="00DF5FEE"/>
    <w:rsid w:val="00DF62B8"/>
    <w:rsid w:val="00DF6F1A"/>
    <w:rsid w:val="00DF790A"/>
    <w:rsid w:val="00DF7983"/>
    <w:rsid w:val="00DF7994"/>
    <w:rsid w:val="00DF79ED"/>
    <w:rsid w:val="00DF7E43"/>
    <w:rsid w:val="00E00440"/>
    <w:rsid w:val="00E00684"/>
    <w:rsid w:val="00E009AB"/>
    <w:rsid w:val="00E017AF"/>
    <w:rsid w:val="00E01A41"/>
    <w:rsid w:val="00E0241D"/>
    <w:rsid w:val="00E034F1"/>
    <w:rsid w:val="00E0751A"/>
    <w:rsid w:val="00E07A64"/>
    <w:rsid w:val="00E1025E"/>
    <w:rsid w:val="00E1099A"/>
    <w:rsid w:val="00E1125A"/>
    <w:rsid w:val="00E12486"/>
    <w:rsid w:val="00E12DAF"/>
    <w:rsid w:val="00E14DFC"/>
    <w:rsid w:val="00E15A60"/>
    <w:rsid w:val="00E16525"/>
    <w:rsid w:val="00E20368"/>
    <w:rsid w:val="00E205E4"/>
    <w:rsid w:val="00E22581"/>
    <w:rsid w:val="00E228D8"/>
    <w:rsid w:val="00E231D8"/>
    <w:rsid w:val="00E2482E"/>
    <w:rsid w:val="00E24FB5"/>
    <w:rsid w:val="00E25179"/>
    <w:rsid w:val="00E2524C"/>
    <w:rsid w:val="00E254F1"/>
    <w:rsid w:val="00E2573B"/>
    <w:rsid w:val="00E27029"/>
    <w:rsid w:val="00E2717E"/>
    <w:rsid w:val="00E30A8A"/>
    <w:rsid w:val="00E30DC9"/>
    <w:rsid w:val="00E30F9F"/>
    <w:rsid w:val="00E31C17"/>
    <w:rsid w:val="00E31C5A"/>
    <w:rsid w:val="00E328EA"/>
    <w:rsid w:val="00E32F15"/>
    <w:rsid w:val="00E3348A"/>
    <w:rsid w:val="00E344B1"/>
    <w:rsid w:val="00E34555"/>
    <w:rsid w:val="00E34583"/>
    <w:rsid w:val="00E34A47"/>
    <w:rsid w:val="00E34D73"/>
    <w:rsid w:val="00E3545C"/>
    <w:rsid w:val="00E35A23"/>
    <w:rsid w:val="00E367F2"/>
    <w:rsid w:val="00E37A8A"/>
    <w:rsid w:val="00E40C65"/>
    <w:rsid w:val="00E41293"/>
    <w:rsid w:val="00E4271B"/>
    <w:rsid w:val="00E43885"/>
    <w:rsid w:val="00E44634"/>
    <w:rsid w:val="00E45D35"/>
    <w:rsid w:val="00E46C73"/>
    <w:rsid w:val="00E50191"/>
    <w:rsid w:val="00E50431"/>
    <w:rsid w:val="00E513F5"/>
    <w:rsid w:val="00E5185F"/>
    <w:rsid w:val="00E52A63"/>
    <w:rsid w:val="00E52AC4"/>
    <w:rsid w:val="00E53028"/>
    <w:rsid w:val="00E55218"/>
    <w:rsid w:val="00E56581"/>
    <w:rsid w:val="00E60082"/>
    <w:rsid w:val="00E62E20"/>
    <w:rsid w:val="00E639A7"/>
    <w:rsid w:val="00E63C69"/>
    <w:rsid w:val="00E63D7B"/>
    <w:rsid w:val="00E63F41"/>
    <w:rsid w:val="00E6436C"/>
    <w:rsid w:val="00E658D9"/>
    <w:rsid w:val="00E67A22"/>
    <w:rsid w:val="00E70170"/>
    <w:rsid w:val="00E7068F"/>
    <w:rsid w:val="00E71072"/>
    <w:rsid w:val="00E71320"/>
    <w:rsid w:val="00E718E5"/>
    <w:rsid w:val="00E722BE"/>
    <w:rsid w:val="00E72F00"/>
    <w:rsid w:val="00E73290"/>
    <w:rsid w:val="00E73676"/>
    <w:rsid w:val="00E736F2"/>
    <w:rsid w:val="00E73A76"/>
    <w:rsid w:val="00E74827"/>
    <w:rsid w:val="00E74A9C"/>
    <w:rsid w:val="00E753E9"/>
    <w:rsid w:val="00E75950"/>
    <w:rsid w:val="00E776F5"/>
    <w:rsid w:val="00E779EA"/>
    <w:rsid w:val="00E80CCD"/>
    <w:rsid w:val="00E80FF2"/>
    <w:rsid w:val="00E81D7B"/>
    <w:rsid w:val="00E820D8"/>
    <w:rsid w:val="00E8235C"/>
    <w:rsid w:val="00E82943"/>
    <w:rsid w:val="00E82C43"/>
    <w:rsid w:val="00E82DB9"/>
    <w:rsid w:val="00E83797"/>
    <w:rsid w:val="00E838F9"/>
    <w:rsid w:val="00E854F4"/>
    <w:rsid w:val="00E86529"/>
    <w:rsid w:val="00E86CF9"/>
    <w:rsid w:val="00E8773A"/>
    <w:rsid w:val="00E912A2"/>
    <w:rsid w:val="00E91944"/>
    <w:rsid w:val="00E93D16"/>
    <w:rsid w:val="00E94F26"/>
    <w:rsid w:val="00E958D3"/>
    <w:rsid w:val="00E966F5"/>
    <w:rsid w:val="00E97550"/>
    <w:rsid w:val="00E975AC"/>
    <w:rsid w:val="00E97B94"/>
    <w:rsid w:val="00E97DF5"/>
    <w:rsid w:val="00EA07C2"/>
    <w:rsid w:val="00EA1550"/>
    <w:rsid w:val="00EA1560"/>
    <w:rsid w:val="00EA3ACD"/>
    <w:rsid w:val="00EA53E5"/>
    <w:rsid w:val="00EA7E7E"/>
    <w:rsid w:val="00EA7EB8"/>
    <w:rsid w:val="00EA7F36"/>
    <w:rsid w:val="00EB16DC"/>
    <w:rsid w:val="00EB18BE"/>
    <w:rsid w:val="00EB2CAD"/>
    <w:rsid w:val="00EB3499"/>
    <w:rsid w:val="00EB37FE"/>
    <w:rsid w:val="00EB3D92"/>
    <w:rsid w:val="00EB4F7E"/>
    <w:rsid w:val="00EB5428"/>
    <w:rsid w:val="00EB69F4"/>
    <w:rsid w:val="00EC1774"/>
    <w:rsid w:val="00EC6203"/>
    <w:rsid w:val="00EC671A"/>
    <w:rsid w:val="00EC7584"/>
    <w:rsid w:val="00EC7D47"/>
    <w:rsid w:val="00EC7FC8"/>
    <w:rsid w:val="00ED062B"/>
    <w:rsid w:val="00ED132F"/>
    <w:rsid w:val="00ED156B"/>
    <w:rsid w:val="00ED3F5E"/>
    <w:rsid w:val="00ED5DBB"/>
    <w:rsid w:val="00ED7544"/>
    <w:rsid w:val="00EE0030"/>
    <w:rsid w:val="00EE061F"/>
    <w:rsid w:val="00EE2149"/>
    <w:rsid w:val="00EE284D"/>
    <w:rsid w:val="00EE3868"/>
    <w:rsid w:val="00EE394A"/>
    <w:rsid w:val="00EE60CF"/>
    <w:rsid w:val="00EE60EB"/>
    <w:rsid w:val="00EE69A2"/>
    <w:rsid w:val="00EE75F7"/>
    <w:rsid w:val="00EE7949"/>
    <w:rsid w:val="00EE7BEF"/>
    <w:rsid w:val="00EF063F"/>
    <w:rsid w:val="00EF1816"/>
    <w:rsid w:val="00EF18D7"/>
    <w:rsid w:val="00EF1B7E"/>
    <w:rsid w:val="00EF1EBD"/>
    <w:rsid w:val="00EF2013"/>
    <w:rsid w:val="00EF219E"/>
    <w:rsid w:val="00EF22F3"/>
    <w:rsid w:val="00EF2CFA"/>
    <w:rsid w:val="00EF3402"/>
    <w:rsid w:val="00EF3AF4"/>
    <w:rsid w:val="00EF44A8"/>
    <w:rsid w:val="00EF47D5"/>
    <w:rsid w:val="00EF487A"/>
    <w:rsid w:val="00EF4D06"/>
    <w:rsid w:val="00EF50B8"/>
    <w:rsid w:val="00EF53B5"/>
    <w:rsid w:val="00EF6238"/>
    <w:rsid w:val="00EF6330"/>
    <w:rsid w:val="00EF716D"/>
    <w:rsid w:val="00F0017E"/>
    <w:rsid w:val="00F01AD1"/>
    <w:rsid w:val="00F021D7"/>
    <w:rsid w:val="00F026D9"/>
    <w:rsid w:val="00F027EA"/>
    <w:rsid w:val="00F03D28"/>
    <w:rsid w:val="00F05282"/>
    <w:rsid w:val="00F0578F"/>
    <w:rsid w:val="00F05F5A"/>
    <w:rsid w:val="00F06140"/>
    <w:rsid w:val="00F0686D"/>
    <w:rsid w:val="00F07949"/>
    <w:rsid w:val="00F07ED5"/>
    <w:rsid w:val="00F109C3"/>
    <w:rsid w:val="00F11251"/>
    <w:rsid w:val="00F114A2"/>
    <w:rsid w:val="00F114DC"/>
    <w:rsid w:val="00F118FF"/>
    <w:rsid w:val="00F123E3"/>
    <w:rsid w:val="00F13574"/>
    <w:rsid w:val="00F14D2C"/>
    <w:rsid w:val="00F14D81"/>
    <w:rsid w:val="00F1549E"/>
    <w:rsid w:val="00F155C3"/>
    <w:rsid w:val="00F157E4"/>
    <w:rsid w:val="00F15998"/>
    <w:rsid w:val="00F16C04"/>
    <w:rsid w:val="00F17428"/>
    <w:rsid w:val="00F17447"/>
    <w:rsid w:val="00F178C1"/>
    <w:rsid w:val="00F178D3"/>
    <w:rsid w:val="00F201EE"/>
    <w:rsid w:val="00F21CFC"/>
    <w:rsid w:val="00F23AC8"/>
    <w:rsid w:val="00F23DCE"/>
    <w:rsid w:val="00F244B4"/>
    <w:rsid w:val="00F2476E"/>
    <w:rsid w:val="00F248EA"/>
    <w:rsid w:val="00F24AD1"/>
    <w:rsid w:val="00F24C7D"/>
    <w:rsid w:val="00F259FB"/>
    <w:rsid w:val="00F263BD"/>
    <w:rsid w:val="00F26936"/>
    <w:rsid w:val="00F27854"/>
    <w:rsid w:val="00F302DD"/>
    <w:rsid w:val="00F30540"/>
    <w:rsid w:val="00F3164E"/>
    <w:rsid w:val="00F31978"/>
    <w:rsid w:val="00F33537"/>
    <w:rsid w:val="00F33B51"/>
    <w:rsid w:val="00F33D6C"/>
    <w:rsid w:val="00F344B9"/>
    <w:rsid w:val="00F344FF"/>
    <w:rsid w:val="00F346C1"/>
    <w:rsid w:val="00F35786"/>
    <w:rsid w:val="00F3633C"/>
    <w:rsid w:val="00F367BA"/>
    <w:rsid w:val="00F36966"/>
    <w:rsid w:val="00F375D1"/>
    <w:rsid w:val="00F37DEF"/>
    <w:rsid w:val="00F4019F"/>
    <w:rsid w:val="00F41045"/>
    <w:rsid w:val="00F410CA"/>
    <w:rsid w:val="00F42C64"/>
    <w:rsid w:val="00F42F1B"/>
    <w:rsid w:val="00F43951"/>
    <w:rsid w:val="00F44FC0"/>
    <w:rsid w:val="00F4634B"/>
    <w:rsid w:val="00F46F0A"/>
    <w:rsid w:val="00F47925"/>
    <w:rsid w:val="00F479F1"/>
    <w:rsid w:val="00F50268"/>
    <w:rsid w:val="00F5086F"/>
    <w:rsid w:val="00F52EA0"/>
    <w:rsid w:val="00F52EA1"/>
    <w:rsid w:val="00F53E08"/>
    <w:rsid w:val="00F541C2"/>
    <w:rsid w:val="00F552E5"/>
    <w:rsid w:val="00F5566D"/>
    <w:rsid w:val="00F55B40"/>
    <w:rsid w:val="00F55B5B"/>
    <w:rsid w:val="00F56774"/>
    <w:rsid w:val="00F576D8"/>
    <w:rsid w:val="00F6060D"/>
    <w:rsid w:val="00F6068B"/>
    <w:rsid w:val="00F60BF4"/>
    <w:rsid w:val="00F618A2"/>
    <w:rsid w:val="00F61B66"/>
    <w:rsid w:val="00F63054"/>
    <w:rsid w:val="00F65FC7"/>
    <w:rsid w:val="00F66020"/>
    <w:rsid w:val="00F66300"/>
    <w:rsid w:val="00F66480"/>
    <w:rsid w:val="00F67830"/>
    <w:rsid w:val="00F67BC8"/>
    <w:rsid w:val="00F70ACE"/>
    <w:rsid w:val="00F70C5D"/>
    <w:rsid w:val="00F71471"/>
    <w:rsid w:val="00F715B7"/>
    <w:rsid w:val="00F719E5"/>
    <w:rsid w:val="00F71E5B"/>
    <w:rsid w:val="00F7217D"/>
    <w:rsid w:val="00F74088"/>
    <w:rsid w:val="00F742A8"/>
    <w:rsid w:val="00F74658"/>
    <w:rsid w:val="00F7541E"/>
    <w:rsid w:val="00F7667C"/>
    <w:rsid w:val="00F76B33"/>
    <w:rsid w:val="00F77259"/>
    <w:rsid w:val="00F7754B"/>
    <w:rsid w:val="00F77655"/>
    <w:rsid w:val="00F8075E"/>
    <w:rsid w:val="00F8156D"/>
    <w:rsid w:val="00F8229A"/>
    <w:rsid w:val="00F82A57"/>
    <w:rsid w:val="00F8324B"/>
    <w:rsid w:val="00F83B52"/>
    <w:rsid w:val="00F83F19"/>
    <w:rsid w:val="00F83FBA"/>
    <w:rsid w:val="00F85FCB"/>
    <w:rsid w:val="00F86E2E"/>
    <w:rsid w:val="00F90213"/>
    <w:rsid w:val="00F90789"/>
    <w:rsid w:val="00F909BD"/>
    <w:rsid w:val="00F90B95"/>
    <w:rsid w:val="00F9228E"/>
    <w:rsid w:val="00F92DF3"/>
    <w:rsid w:val="00F94EDE"/>
    <w:rsid w:val="00F95682"/>
    <w:rsid w:val="00F96986"/>
    <w:rsid w:val="00F96DB8"/>
    <w:rsid w:val="00F97AE4"/>
    <w:rsid w:val="00F97CE1"/>
    <w:rsid w:val="00FA0EE9"/>
    <w:rsid w:val="00FA162D"/>
    <w:rsid w:val="00FA222A"/>
    <w:rsid w:val="00FA366D"/>
    <w:rsid w:val="00FA3B90"/>
    <w:rsid w:val="00FA4941"/>
    <w:rsid w:val="00FA64D8"/>
    <w:rsid w:val="00FA6900"/>
    <w:rsid w:val="00FA7130"/>
    <w:rsid w:val="00FA7B5D"/>
    <w:rsid w:val="00FB05DA"/>
    <w:rsid w:val="00FB0B45"/>
    <w:rsid w:val="00FB1594"/>
    <w:rsid w:val="00FB2763"/>
    <w:rsid w:val="00FB2A88"/>
    <w:rsid w:val="00FB32E6"/>
    <w:rsid w:val="00FB46D4"/>
    <w:rsid w:val="00FB491F"/>
    <w:rsid w:val="00FB4DCA"/>
    <w:rsid w:val="00FB54C5"/>
    <w:rsid w:val="00FB6118"/>
    <w:rsid w:val="00FB650F"/>
    <w:rsid w:val="00FB65EE"/>
    <w:rsid w:val="00FC0EB6"/>
    <w:rsid w:val="00FC1522"/>
    <w:rsid w:val="00FC1C8F"/>
    <w:rsid w:val="00FC2187"/>
    <w:rsid w:val="00FC289D"/>
    <w:rsid w:val="00FC34D4"/>
    <w:rsid w:val="00FC3F5B"/>
    <w:rsid w:val="00FC4110"/>
    <w:rsid w:val="00FC4C9F"/>
    <w:rsid w:val="00FC54E9"/>
    <w:rsid w:val="00FC5D7F"/>
    <w:rsid w:val="00FC6139"/>
    <w:rsid w:val="00FC6591"/>
    <w:rsid w:val="00FC7748"/>
    <w:rsid w:val="00FC7859"/>
    <w:rsid w:val="00FC7CBB"/>
    <w:rsid w:val="00FD0FCA"/>
    <w:rsid w:val="00FD14D9"/>
    <w:rsid w:val="00FD1FC2"/>
    <w:rsid w:val="00FD27DE"/>
    <w:rsid w:val="00FD2E19"/>
    <w:rsid w:val="00FD3807"/>
    <w:rsid w:val="00FD4179"/>
    <w:rsid w:val="00FD5498"/>
    <w:rsid w:val="00FE1115"/>
    <w:rsid w:val="00FE165D"/>
    <w:rsid w:val="00FE1F61"/>
    <w:rsid w:val="00FE2AF9"/>
    <w:rsid w:val="00FE2D23"/>
    <w:rsid w:val="00FE32B8"/>
    <w:rsid w:val="00FF17B9"/>
    <w:rsid w:val="00FF227D"/>
    <w:rsid w:val="00FF2F10"/>
    <w:rsid w:val="00FF3018"/>
    <w:rsid w:val="00FF5DF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14:docId w14:val="6CBE3A1B"/>
  <w15:docId w15:val="{44978CCD-44D8-4280-8027-9E6CA3A3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6F"/>
    <w:pPr>
      <w:suppressAutoHyphens/>
      <w:spacing w:before="60" w:after="60"/>
      <w:jc w:val="both"/>
    </w:pPr>
    <w:rPr>
      <w:sz w:val="22"/>
      <w:lang w:eastAsia="ar-SA"/>
    </w:rPr>
  </w:style>
  <w:style w:type="paragraph" w:styleId="Titre1">
    <w:name w:val="heading 1"/>
    <w:aliases w:val="h1,H1,Titre 11,t1.T1.Titre 1,t1,Titre 1 sans saut de page,t1.T1.Titre 1Annexe,TITRE1,heading 1,Titre 1ed,Contrat 1,Section,l1,level 1,level1,1titre,1titre1,1titre2,1titre3,1titre4,1titre5,1titre6,fjb1,Part Title,First level,T1,überschrift1,c"/>
    <w:basedOn w:val="Normal"/>
    <w:next w:val="Normal"/>
    <w:link w:val="Titre1Car"/>
    <w:qFormat/>
    <w:rsid w:val="00F14D2C"/>
    <w:pPr>
      <w:keepNext/>
      <w:keepLines/>
      <w:tabs>
        <w:tab w:val="left" w:pos="284"/>
        <w:tab w:val="left" w:pos="567"/>
      </w:tabs>
      <w:spacing w:before="5000" w:after="120"/>
      <w:jc w:val="right"/>
      <w:outlineLvl w:val="0"/>
    </w:pPr>
    <w:rPr>
      <w:rFonts w:ascii="Arial" w:hAnsi="Arial"/>
      <w:b/>
      <w:i/>
      <w:caps/>
      <w:sz w:val="44"/>
    </w:rPr>
  </w:style>
  <w:style w:type="paragraph" w:styleId="Titre2">
    <w:name w:val="heading 2"/>
    <w:basedOn w:val="Normal"/>
    <w:next w:val="Normal"/>
    <w:link w:val="Titre2Car"/>
    <w:qFormat/>
    <w:rsid w:val="00F77655"/>
    <w:pPr>
      <w:keepLines/>
      <w:pageBreakBefore/>
      <w:numPr>
        <w:numId w:val="10"/>
      </w:numPr>
      <w:pBdr>
        <w:bottom w:val="single" w:sz="18" w:space="1" w:color="C0C0C0"/>
      </w:pBdr>
      <w:tabs>
        <w:tab w:val="left" w:pos="510"/>
      </w:tabs>
      <w:suppressAutoHyphens w:val="0"/>
      <w:spacing w:after="240"/>
      <w:outlineLvl w:val="1"/>
    </w:pPr>
    <w:rPr>
      <w:rFonts w:ascii="Arial" w:hAnsi="Arial"/>
      <w:b/>
      <w:caps/>
      <w:color w:val="1F497D" w:themeColor="text2"/>
      <w:sz w:val="28"/>
      <w:lang w:eastAsia="fr-FR"/>
    </w:rPr>
  </w:style>
  <w:style w:type="paragraph" w:styleId="Titre3">
    <w:name w:val="heading 3"/>
    <w:basedOn w:val="Normal"/>
    <w:next w:val="Normal"/>
    <w:link w:val="Titre3Car"/>
    <w:qFormat/>
    <w:rsid w:val="004D4E0B"/>
    <w:pPr>
      <w:keepLines/>
      <w:numPr>
        <w:ilvl w:val="1"/>
        <w:numId w:val="10"/>
      </w:numPr>
      <w:tabs>
        <w:tab w:val="left" w:pos="993"/>
      </w:tabs>
      <w:suppressAutoHyphens w:val="0"/>
      <w:spacing w:before="360" w:after="240"/>
      <w:jc w:val="left"/>
      <w:outlineLvl w:val="2"/>
    </w:pPr>
    <w:rPr>
      <w:rFonts w:ascii="Calibri" w:hAnsi="Calibri"/>
      <w:b/>
      <w:i/>
      <w:color w:val="1F497D" w:themeColor="text2"/>
      <w:sz w:val="24"/>
      <w:u w:val="single"/>
      <w:lang w:val="en-US" w:eastAsia="fr-FR"/>
    </w:rPr>
  </w:style>
  <w:style w:type="paragraph" w:styleId="Titre4">
    <w:name w:val="heading 4"/>
    <w:basedOn w:val="Normal"/>
    <w:next w:val="Normal"/>
    <w:link w:val="Titre4Car"/>
    <w:qFormat/>
    <w:rsid w:val="002F0B55"/>
    <w:pPr>
      <w:keepNext/>
      <w:keepLines/>
      <w:numPr>
        <w:ilvl w:val="2"/>
        <w:numId w:val="10"/>
      </w:numPr>
      <w:tabs>
        <w:tab w:val="left" w:pos="1418"/>
      </w:tabs>
      <w:spacing w:before="240" w:after="120"/>
      <w:outlineLvl w:val="3"/>
    </w:pPr>
    <w:rPr>
      <w:rFonts w:ascii="Calibri" w:hAnsi="Calibri"/>
      <w:b/>
      <w:color w:val="1F497D" w:themeColor="text2"/>
    </w:rPr>
  </w:style>
  <w:style w:type="paragraph" w:styleId="Titre5">
    <w:name w:val="heading 5"/>
    <w:basedOn w:val="Normal"/>
    <w:next w:val="Normal"/>
    <w:link w:val="Titre5Car"/>
    <w:autoRedefine/>
    <w:qFormat/>
    <w:rsid w:val="009A4112"/>
    <w:pPr>
      <w:keepNext/>
      <w:keepLines/>
      <w:numPr>
        <w:ilvl w:val="3"/>
        <w:numId w:val="9"/>
      </w:numPr>
      <w:spacing w:before="240" w:after="120"/>
      <w:outlineLvl w:val="4"/>
    </w:pPr>
    <w:rPr>
      <w:rFonts w:asciiTheme="minorHAnsi" w:hAnsiTheme="minorHAnsi" w:cs="Arial"/>
      <w:b/>
      <w:color w:val="0000FF"/>
      <w:sz w:val="20"/>
      <w:u w:val="single"/>
      <w:lang w:val="en-US"/>
    </w:rPr>
  </w:style>
  <w:style w:type="paragraph" w:styleId="Titre6">
    <w:name w:val="heading 6"/>
    <w:basedOn w:val="Normal"/>
    <w:next w:val="Normal"/>
    <w:link w:val="Titre6Car"/>
    <w:qFormat/>
    <w:rsid w:val="00F14D2C"/>
    <w:pPr>
      <w:tabs>
        <w:tab w:val="left" w:pos="1009"/>
      </w:tabs>
      <w:spacing w:before="120"/>
      <w:ind w:left="1009" w:hanging="1009"/>
      <w:outlineLvl w:val="5"/>
    </w:pPr>
    <w:rPr>
      <w:b/>
      <w:u w:val="single"/>
      <w:lang w:val="en-GB"/>
    </w:rPr>
  </w:style>
  <w:style w:type="paragraph" w:styleId="Titre7">
    <w:name w:val="heading 7"/>
    <w:basedOn w:val="Normal"/>
    <w:next w:val="Normal"/>
    <w:link w:val="Titre7Car"/>
    <w:qFormat/>
    <w:rsid w:val="00F14D2C"/>
    <w:pPr>
      <w:keepNext/>
      <w:keepLines/>
      <w:widowControl w:val="0"/>
      <w:tabs>
        <w:tab w:val="left" w:pos="0"/>
        <w:tab w:val="left" w:pos="1009"/>
      </w:tabs>
      <w:spacing w:before="120" w:after="120"/>
      <w:outlineLvl w:val="6"/>
    </w:pPr>
    <w:rPr>
      <w:i/>
      <w:color w:val="0000FF"/>
      <w:sz w:val="20"/>
    </w:rPr>
  </w:style>
  <w:style w:type="paragraph" w:styleId="Titre8">
    <w:name w:val="heading 8"/>
    <w:basedOn w:val="Normal"/>
    <w:next w:val="Normal"/>
    <w:link w:val="Titre8Car"/>
    <w:qFormat/>
    <w:rsid w:val="00F14D2C"/>
    <w:pPr>
      <w:keepNext/>
      <w:tabs>
        <w:tab w:val="left" w:pos="-720"/>
      </w:tabs>
      <w:spacing w:before="90" w:after="54" w:line="288" w:lineRule="auto"/>
      <w:jc w:val="center"/>
      <w:outlineLvl w:val="7"/>
    </w:pPr>
    <w:rPr>
      <w:b/>
      <w:spacing w:val="-2"/>
    </w:rPr>
  </w:style>
  <w:style w:type="paragraph" w:styleId="Titre9">
    <w:name w:val="heading 9"/>
    <w:basedOn w:val="Normal"/>
    <w:next w:val="Normal"/>
    <w:link w:val="Titre9Car"/>
    <w:qFormat/>
    <w:rsid w:val="00F14D2C"/>
    <w:pPr>
      <w:keepLines/>
      <w:widowControl w:val="0"/>
      <w:tabs>
        <w:tab w:val="left" w:pos="0"/>
      </w:tabs>
      <w:outlineLvl w:val="8"/>
    </w:pPr>
    <w:rPr>
      <w:b/>
      <w:color w:val="0000FF"/>
      <w:sz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F14D2C"/>
    <w:rPr>
      <w:rFonts w:ascii="Symbol" w:hAnsi="Symbol"/>
    </w:rPr>
  </w:style>
  <w:style w:type="character" w:customStyle="1" w:styleId="WW8Num3z0">
    <w:name w:val="WW8Num3z0"/>
    <w:rsid w:val="00F14D2C"/>
    <w:rPr>
      <w:rFonts w:ascii="Symbol" w:hAnsi="Symbol"/>
    </w:rPr>
  </w:style>
  <w:style w:type="character" w:customStyle="1" w:styleId="WW8Num4z0">
    <w:name w:val="WW8Num4z0"/>
    <w:rsid w:val="00F14D2C"/>
    <w:rPr>
      <w:rFonts w:ascii="Symbol" w:hAnsi="Symbol"/>
    </w:rPr>
  </w:style>
  <w:style w:type="character" w:customStyle="1" w:styleId="WW8Num5z0">
    <w:name w:val="WW8Num5z0"/>
    <w:rsid w:val="00F14D2C"/>
    <w:rPr>
      <w:rFonts w:ascii="Symbol" w:hAnsi="Symbol"/>
    </w:rPr>
  </w:style>
  <w:style w:type="character" w:customStyle="1" w:styleId="WW8Num6z0">
    <w:name w:val="WW8Num6z0"/>
    <w:rsid w:val="00F14D2C"/>
    <w:rPr>
      <w:rFonts w:ascii="Symbol" w:hAnsi="Symbol"/>
      <w:color w:val="0000FF"/>
    </w:rPr>
  </w:style>
  <w:style w:type="character" w:customStyle="1" w:styleId="WW8Num7z0">
    <w:name w:val="WW8Num7z0"/>
    <w:rsid w:val="00F14D2C"/>
    <w:rPr>
      <w:rFonts w:ascii="Symbol" w:hAnsi="Symbol"/>
    </w:rPr>
  </w:style>
  <w:style w:type="character" w:customStyle="1" w:styleId="WW8Num9z0">
    <w:name w:val="WW8Num9z0"/>
    <w:rsid w:val="00F14D2C"/>
    <w:rPr>
      <w:rFonts w:ascii="Wingdings" w:hAnsi="Wingdings"/>
    </w:rPr>
  </w:style>
  <w:style w:type="character" w:customStyle="1" w:styleId="WW8Num10z0">
    <w:name w:val="WW8Num10z0"/>
    <w:rsid w:val="00F14D2C"/>
    <w:rPr>
      <w:rFonts w:ascii="Symbol" w:hAnsi="Symbol"/>
    </w:rPr>
  </w:style>
  <w:style w:type="character" w:customStyle="1" w:styleId="Absatz-Standardschriftart">
    <w:name w:val="Absatz-Standardschriftart"/>
    <w:rsid w:val="00F14D2C"/>
  </w:style>
  <w:style w:type="character" w:customStyle="1" w:styleId="WW-Absatz-Standardschriftart">
    <w:name w:val="WW-Absatz-Standardschriftart"/>
    <w:rsid w:val="00F14D2C"/>
  </w:style>
  <w:style w:type="character" w:customStyle="1" w:styleId="WW8Num1z0">
    <w:name w:val="WW8Num1z0"/>
    <w:rsid w:val="00F14D2C"/>
    <w:rPr>
      <w:rFonts w:ascii="Symbol" w:hAnsi="Symbol"/>
    </w:rPr>
  </w:style>
  <w:style w:type="character" w:customStyle="1" w:styleId="WW8Num4z1">
    <w:name w:val="WW8Num4z1"/>
    <w:rsid w:val="00F14D2C"/>
    <w:rPr>
      <w:rFonts w:ascii="Courier New" w:hAnsi="Courier New" w:cs="Courier New"/>
    </w:rPr>
  </w:style>
  <w:style w:type="character" w:customStyle="1" w:styleId="WW8Num4z2">
    <w:name w:val="WW8Num4z2"/>
    <w:rsid w:val="00F14D2C"/>
    <w:rPr>
      <w:rFonts w:ascii="Wingdings" w:hAnsi="Wingdings"/>
    </w:rPr>
  </w:style>
  <w:style w:type="character" w:customStyle="1" w:styleId="WW8Num11z0">
    <w:name w:val="WW8Num11z0"/>
    <w:rsid w:val="00F14D2C"/>
    <w:rPr>
      <w:rFonts w:ascii="Symbol" w:hAnsi="Symbol"/>
      <w:sz w:val="24"/>
    </w:rPr>
  </w:style>
  <w:style w:type="character" w:customStyle="1" w:styleId="WW8Num12z0">
    <w:name w:val="WW8Num12z0"/>
    <w:rsid w:val="00F14D2C"/>
    <w:rPr>
      <w:rFonts w:ascii="Wingdings" w:hAnsi="Wingdings"/>
    </w:rPr>
  </w:style>
  <w:style w:type="character" w:customStyle="1" w:styleId="WW8Num14z0">
    <w:name w:val="WW8Num14z0"/>
    <w:rsid w:val="00F14D2C"/>
    <w:rPr>
      <w:rFonts w:ascii="Symbol" w:hAnsi="Symbol"/>
    </w:rPr>
  </w:style>
  <w:style w:type="character" w:customStyle="1" w:styleId="WW8Num17z0">
    <w:name w:val="WW8Num17z0"/>
    <w:rsid w:val="00F14D2C"/>
    <w:rPr>
      <w:rFonts w:ascii="Symbol" w:hAnsi="Symbol"/>
    </w:rPr>
  </w:style>
  <w:style w:type="character" w:customStyle="1" w:styleId="WW8Num18z0">
    <w:name w:val="WW8Num18z0"/>
    <w:rsid w:val="00F14D2C"/>
    <w:rPr>
      <w:rFonts w:ascii="Symbol" w:hAnsi="Symbol"/>
    </w:rPr>
  </w:style>
  <w:style w:type="character" w:customStyle="1" w:styleId="Policepardfaut1">
    <w:name w:val="Police par défaut1"/>
    <w:rsid w:val="00F14D2C"/>
  </w:style>
  <w:style w:type="character" w:customStyle="1" w:styleId="Fort">
    <w:name w:val="Fort"/>
    <w:rsid w:val="00F14D2C"/>
    <w:rPr>
      <w:b/>
    </w:rPr>
  </w:style>
  <w:style w:type="character" w:customStyle="1" w:styleId="Marquedecommentaire1">
    <w:name w:val="Marque de commentaire1"/>
    <w:basedOn w:val="Policepardfaut1"/>
    <w:rsid w:val="00F14D2C"/>
    <w:rPr>
      <w:sz w:val="16"/>
    </w:rPr>
  </w:style>
  <w:style w:type="character" w:styleId="Numrodepage">
    <w:name w:val="page number"/>
    <w:basedOn w:val="Policepardfaut1"/>
    <w:rsid w:val="00F14D2C"/>
  </w:style>
  <w:style w:type="character" w:customStyle="1" w:styleId="normal-technique">
    <w:name w:val="normal-technique"/>
    <w:basedOn w:val="Policepardfaut1"/>
    <w:rsid w:val="00F14D2C"/>
    <w:rPr>
      <w:rFonts w:ascii="Times New Roman" w:hAnsi="Times New Roman"/>
      <w:b/>
      <w:caps/>
      <w:color w:val="800000"/>
      <w:position w:val="0"/>
      <w:sz w:val="20"/>
      <w:vertAlign w:val="baseline"/>
    </w:rPr>
  </w:style>
  <w:style w:type="character" w:styleId="Lienhypertexte">
    <w:name w:val="Hyperlink"/>
    <w:basedOn w:val="Policepardfaut1"/>
    <w:uiPriority w:val="99"/>
    <w:rsid w:val="00F14D2C"/>
    <w:rPr>
      <w:color w:val="0000FF"/>
      <w:u w:val="single"/>
    </w:rPr>
  </w:style>
  <w:style w:type="character" w:customStyle="1" w:styleId="Caractredenotedebasdepage">
    <w:name w:val="Caractère de note de bas de page"/>
    <w:basedOn w:val="Policepardfaut1"/>
    <w:rsid w:val="00F14D2C"/>
    <w:rPr>
      <w:position w:val="3"/>
      <w:sz w:val="16"/>
    </w:rPr>
  </w:style>
  <w:style w:type="paragraph" w:customStyle="1" w:styleId="Titre10">
    <w:name w:val="Titre1"/>
    <w:basedOn w:val="Normal"/>
    <w:next w:val="Corpsdetexte"/>
    <w:rsid w:val="00F14D2C"/>
    <w:pPr>
      <w:keepNext/>
      <w:spacing w:before="240" w:after="120"/>
    </w:pPr>
    <w:rPr>
      <w:rFonts w:ascii="Helvetica" w:eastAsia="HG Mincho Light J" w:hAnsi="Helvetica" w:cs="Lucidasans"/>
      <w:sz w:val="28"/>
      <w:szCs w:val="28"/>
    </w:rPr>
  </w:style>
  <w:style w:type="paragraph" w:styleId="Corpsdetexte">
    <w:name w:val="Body Text"/>
    <w:basedOn w:val="Normal"/>
    <w:rsid w:val="00F14D2C"/>
    <w:pPr>
      <w:spacing w:after="120"/>
    </w:pPr>
  </w:style>
  <w:style w:type="paragraph" w:styleId="Liste">
    <w:name w:val="List"/>
    <w:basedOn w:val="Normal"/>
    <w:rsid w:val="00F14D2C"/>
    <w:pPr>
      <w:ind w:left="283" w:hanging="283"/>
    </w:pPr>
  </w:style>
  <w:style w:type="paragraph" w:customStyle="1" w:styleId="Lgende1">
    <w:name w:val="Légende1"/>
    <w:basedOn w:val="Normal"/>
    <w:next w:val="Normal"/>
    <w:rsid w:val="00F14D2C"/>
    <w:pPr>
      <w:spacing w:before="120" w:after="120"/>
    </w:pPr>
    <w:rPr>
      <w:b/>
    </w:rPr>
  </w:style>
  <w:style w:type="paragraph" w:customStyle="1" w:styleId="Rpertoire">
    <w:name w:val="Répertoire"/>
    <w:basedOn w:val="Normal"/>
    <w:rsid w:val="00F14D2C"/>
    <w:pPr>
      <w:suppressLineNumbers/>
    </w:pPr>
    <w:rPr>
      <w:rFonts w:ascii="Times" w:hAnsi="Times" w:cs="Lucidasans"/>
    </w:rPr>
  </w:style>
  <w:style w:type="paragraph" w:customStyle="1" w:styleId="Exemple">
    <w:name w:val="Exemple"/>
    <w:basedOn w:val="Normal"/>
    <w:rsid w:val="00F14D2C"/>
    <w:pPr>
      <w:ind w:left="284"/>
    </w:pPr>
    <w:rPr>
      <w:i/>
    </w:rPr>
  </w:style>
  <w:style w:type="paragraph" w:customStyle="1" w:styleId="puce1">
    <w:name w:val="puce 1"/>
    <w:basedOn w:val="Normal"/>
    <w:rsid w:val="00F14D2C"/>
    <w:pPr>
      <w:ind w:left="567"/>
    </w:pPr>
    <w:rPr>
      <w:i/>
    </w:rPr>
  </w:style>
  <w:style w:type="paragraph" w:customStyle="1" w:styleId="puce2">
    <w:name w:val="puce 2"/>
    <w:basedOn w:val="Normal"/>
    <w:rsid w:val="00F14D2C"/>
    <w:pPr>
      <w:numPr>
        <w:numId w:val="4"/>
      </w:numPr>
      <w:spacing w:before="20"/>
      <w:ind w:left="992" w:firstLine="0"/>
    </w:pPr>
  </w:style>
  <w:style w:type="paragraph" w:customStyle="1" w:styleId="puce3">
    <w:name w:val="puce 3"/>
    <w:basedOn w:val="Normal"/>
    <w:rsid w:val="00F14D2C"/>
    <w:pPr>
      <w:spacing w:before="20" w:after="40"/>
      <w:ind w:left="1701"/>
    </w:pPr>
  </w:style>
  <w:style w:type="paragraph" w:customStyle="1" w:styleId="TableHeading">
    <w:name w:val="Table Heading"/>
    <w:basedOn w:val="Normal"/>
    <w:qFormat/>
    <w:rsid w:val="00F14D2C"/>
    <w:pPr>
      <w:spacing w:before="40" w:after="40"/>
      <w:jc w:val="center"/>
    </w:pPr>
    <w:rPr>
      <w:b/>
      <w:sz w:val="20"/>
      <w:lang w:val="en-GB"/>
    </w:rPr>
  </w:style>
  <w:style w:type="paragraph" w:customStyle="1" w:styleId="TableText">
    <w:name w:val="Table Text"/>
    <w:basedOn w:val="Normal"/>
    <w:rsid w:val="00F14D2C"/>
    <w:pPr>
      <w:spacing w:before="40" w:after="20"/>
    </w:pPr>
    <w:rPr>
      <w:sz w:val="20"/>
      <w:lang w:val="en-GB"/>
    </w:rPr>
  </w:style>
  <w:style w:type="paragraph" w:styleId="TM1">
    <w:name w:val="toc 1"/>
    <w:basedOn w:val="Normal"/>
    <w:next w:val="Normal"/>
    <w:uiPriority w:val="39"/>
    <w:qFormat/>
    <w:rsid w:val="00F14D2C"/>
    <w:pPr>
      <w:spacing w:before="120" w:after="0"/>
      <w:jc w:val="left"/>
    </w:pPr>
    <w:rPr>
      <w:rFonts w:asciiTheme="minorHAnsi" w:hAnsiTheme="minorHAnsi"/>
      <w:b/>
      <w:bCs/>
      <w:i/>
      <w:iCs/>
      <w:sz w:val="24"/>
      <w:szCs w:val="24"/>
    </w:rPr>
  </w:style>
  <w:style w:type="paragraph" w:styleId="TM2">
    <w:name w:val="toc 2"/>
    <w:basedOn w:val="Normal"/>
    <w:next w:val="Normal"/>
    <w:uiPriority w:val="39"/>
    <w:qFormat/>
    <w:rsid w:val="00F14D2C"/>
    <w:pPr>
      <w:spacing w:before="120" w:after="0"/>
      <w:ind w:left="220"/>
      <w:jc w:val="left"/>
    </w:pPr>
    <w:rPr>
      <w:rFonts w:asciiTheme="minorHAnsi" w:hAnsiTheme="minorHAnsi"/>
      <w:b/>
      <w:bCs/>
      <w:szCs w:val="22"/>
    </w:rPr>
  </w:style>
  <w:style w:type="paragraph" w:styleId="TM3">
    <w:name w:val="toc 3"/>
    <w:basedOn w:val="Normal"/>
    <w:next w:val="Normal"/>
    <w:uiPriority w:val="39"/>
    <w:qFormat/>
    <w:rsid w:val="00F14D2C"/>
    <w:pPr>
      <w:spacing w:before="0" w:after="0"/>
      <w:ind w:left="440"/>
      <w:jc w:val="left"/>
    </w:pPr>
    <w:rPr>
      <w:rFonts w:asciiTheme="minorHAnsi" w:hAnsiTheme="minorHAnsi"/>
      <w:sz w:val="20"/>
    </w:rPr>
  </w:style>
  <w:style w:type="paragraph" w:styleId="TM4">
    <w:name w:val="toc 4"/>
    <w:basedOn w:val="Normal"/>
    <w:next w:val="Normal"/>
    <w:uiPriority w:val="39"/>
    <w:qFormat/>
    <w:rsid w:val="00F14D2C"/>
    <w:pPr>
      <w:spacing w:before="0" w:after="0"/>
      <w:ind w:left="660"/>
      <w:jc w:val="left"/>
    </w:pPr>
    <w:rPr>
      <w:rFonts w:asciiTheme="minorHAnsi" w:hAnsiTheme="minorHAnsi"/>
      <w:sz w:val="20"/>
    </w:rPr>
  </w:style>
  <w:style w:type="paragraph" w:styleId="TM5">
    <w:name w:val="toc 5"/>
    <w:basedOn w:val="Normal"/>
    <w:next w:val="Normal"/>
    <w:uiPriority w:val="39"/>
    <w:rsid w:val="00F14D2C"/>
    <w:pPr>
      <w:spacing w:before="0" w:after="0"/>
      <w:ind w:left="880"/>
      <w:jc w:val="left"/>
    </w:pPr>
    <w:rPr>
      <w:rFonts w:asciiTheme="minorHAnsi" w:hAnsiTheme="minorHAnsi"/>
      <w:sz w:val="20"/>
    </w:rPr>
  </w:style>
  <w:style w:type="paragraph" w:styleId="TM6">
    <w:name w:val="toc 6"/>
    <w:basedOn w:val="Normal"/>
    <w:next w:val="Normal"/>
    <w:uiPriority w:val="39"/>
    <w:rsid w:val="00F14D2C"/>
    <w:pPr>
      <w:spacing w:before="0" w:after="0"/>
      <w:ind w:left="1100"/>
      <w:jc w:val="left"/>
    </w:pPr>
    <w:rPr>
      <w:rFonts w:asciiTheme="minorHAnsi" w:hAnsiTheme="minorHAnsi"/>
      <w:sz w:val="20"/>
    </w:rPr>
  </w:style>
  <w:style w:type="paragraph" w:styleId="En-tte">
    <w:name w:val="header"/>
    <w:basedOn w:val="Normal"/>
    <w:link w:val="En-tteCar"/>
    <w:rsid w:val="00F14D2C"/>
    <w:pPr>
      <w:tabs>
        <w:tab w:val="left" w:pos="284"/>
        <w:tab w:val="left" w:pos="567"/>
        <w:tab w:val="center" w:pos="4703"/>
        <w:tab w:val="right" w:pos="9406"/>
      </w:tabs>
      <w:spacing w:before="0" w:after="0"/>
      <w:jc w:val="center"/>
    </w:pPr>
    <w:rPr>
      <w:sz w:val="20"/>
    </w:rPr>
  </w:style>
  <w:style w:type="paragraph" w:customStyle="1" w:styleId="Normalaprstbl">
    <w:name w:val="Normal après tbl"/>
    <w:basedOn w:val="Normal"/>
    <w:rsid w:val="00F14D2C"/>
    <w:pPr>
      <w:spacing w:before="180"/>
    </w:pPr>
  </w:style>
  <w:style w:type="paragraph" w:customStyle="1" w:styleId="Normalavttbl">
    <w:name w:val="Normal avt tbl"/>
    <w:basedOn w:val="Normal"/>
    <w:rsid w:val="00F14D2C"/>
    <w:pPr>
      <w:spacing w:after="180"/>
    </w:pPr>
  </w:style>
  <w:style w:type="paragraph" w:customStyle="1" w:styleId="puce4">
    <w:name w:val="puce 4"/>
    <w:basedOn w:val="Normal"/>
    <w:rsid w:val="00F14D2C"/>
    <w:pPr>
      <w:spacing w:before="20" w:after="20"/>
      <w:ind w:left="1417"/>
    </w:pPr>
  </w:style>
  <w:style w:type="paragraph" w:styleId="Pieddepage">
    <w:name w:val="footer"/>
    <w:basedOn w:val="Normal"/>
    <w:link w:val="PieddepageCar"/>
    <w:rsid w:val="00F14D2C"/>
    <w:pPr>
      <w:tabs>
        <w:tab w:val="left" w:pos="284"/>
        <w:tab w:val="left" w:pos="567"/>
        <w:tab w:val="center" w:pos="4703"/>
        <w:tab w:val="right" w:pos="9406"/>
      </w:tabs>
      <w:spacing w:before="0" w:after="0"/>
    </w:pPr>
    <w:rPr>
      <w:sz w:val="16"/>
    </w:rPr>
  </w:style>
  <w:style w:type="paragraph" w:customStyle="1" w:styleId="Texte6">
    <w:name w:val="Texte 6"/>
    <w:basedOn w:val="Normal"/>
    <w:rsid w:val="00F14D2C"/>
    <w:pPr>
      <w:ind w:left="708"/>
    </w:pPr>
  </w:style>
  <w:style w:type="paragraph" w:customStyle="1" w:styleId="Paragraphe1">
    <w:name w:val="Paragraphe 1"/>
    <w:basedOn w:val="Corpsdetexte"/>
    <w:next w:val="Corpsdetexte"/>
    <w:rsid w:val="00F14D2C"/>
    <w:pPr>
      <w:tabs>
        <w:tab w:val="left" w:pos="1009"/>
      </w:tabs>
      <w:spacing w:before="120" w:after="60"/>
      <w:ind w:left="1009" w:hanging="1009"/>
      <w:jc w:val="left"/>
    </w:pPr>
    <w:rPr>
      <w:color w:val="0000FF"/>
      <w:u w:val="single"/>
    </w:rPr>
  </w:style>
  <w:style w:type="paragraph" w:customStyle="1" w:styleId="Texte7">
    <w:name w:val="Texte7"/>
    <w:basedOn w:val="Normal"/>
    <w:rsid w:val="00F14D2C"/>
    <w:pPr>
      <w:tabs>
        <w:tab w:val="left" w:pos="1134"/>
      </w:tabs>
      <w:ind w:left="1134" w:hanging="425"/>
    </w:pPr>
    <w:rPr>
      <w:b/>
    </w:rPr>
  </w:style>
  <w:style w:type="paragraph" w:customStyle="1" w:styleId="code">
    <w:name w:val="code"/>
    <w:basedOn w:val="Normal"/>
    <w:rsid w:val="00F14D2C"/>
    <w:pPr>
      <w:tabs>
        <w:tab w:val="left" w:pos="630"/>
        <w:tab w:val="left" w:pos="990"/>
        <w:tab w:val="left" w:pos="1350"/>
        <w:tab w:val="left" w:pos="1710"/>
      </w:tabs>
      <w:spacing w:before="0" w:after="0"/>
      <w:ind w:left="274" w:right="-1296"/>
      <w:jc w:val="left"/>
    </w:pPr>
    <w:rPr>
      <w:rFonts w:ascii="Courier New" w:hAnsi="Courier New"/>
      <w:sz w:val="20"/>
    </w:rPr>
  </w:style>
  <w:style w:type="paragraph" w:customStyle="1" w:styleId="figurecaption">
    <w:name w:val="figure caption"/>
    <w:basedOn w:val="Normal"/>
    <w:next w:val="Normal"/>
    <w:rsid w:val="00F14D2C"/>
    <w:pPr>
      <w:spacing w:before="240" w:after="0"/>
      <w:ind w:left="187"/>
      <w:jc w:val="left"/>
    </w:pPr>
    <w:rPr>
      <w:rFonts w:ascii="Arial" w:hAnsi="Arial"/>
      <w:b/>
      <w:sz w:val="20"/>
      <w:lang w:val="en-US"/>
    </w:rPr>
  </w:style>
  <w:style w:type="paragraph" w:customStyle="1" w:styleId="H2">
    <w:name w:val="H2"/>
    <w:basedOn w:val="Normal"/>
    <w:next w:val="Normal"/>
    <w:rsid w:val="00F14D2C"/>
    <w:pPr>
      <w:keepNext/>
      <w:spacing w:before="100" w:after="100"/>
      <w:jc w:val="left"/>
    </w:pPr>
    <w:rPr>
      <w:b/>
      <w:sz w:val="36"/>
    </w:rPr>
  </w:style>
  <w:style w:type="paragraph" w:styleId="TM7">
    <w:name w:val="toc 7"/>
    <w:basedOn w:val="Normal"/>
    <w:next w:val="Normal"/>
    <w:uiPriority w:val="39"/>
    <w:rsid w:val="00F14D2C"/>
    <w:pPr>
      <w:spacing w:before="0" w:after="0"/>
      <w:ind w:left="1320"/>
      <w:jc w:val="left"/>
    </w:pPr>
    <w:rPr>
      <w:rFonts w:asciiTheme="minorHAnsi" w:hAnsiTheme="minorHAnsi"/>
      <w:sz w:val="20"/>
    </w:rPr>
  </w:style>
  <w:style w:type="paragraph" w:styleId="TM8">
    <w:name w:val="toc 8"/>
    <w:basedOn w:val="Normal"/>
    <w:next w:val="Normal"/>
    <w:uiPriority w:val="39"/>
    <w:rsid w:val="00F14D2C"/>
    <w:pPr>
      <w:spacing w:before="0" w:after="0"/>
      <w:ind w:left="1540"/>
      <w:jc w:val="left"/>
    </w:pPr>
    <w:rPr>
      <w:rFonts w:asciiTheme="minorHAnsi" w:hAnsiTheme="minorHAnsi"/>
      <w:sz w:val="20"/>
    </w:rPr>
  </w:style>
  <w:style w:type="paragraph" w:styleId="TM9">
    <w:name w:val="toc 9"/>
    <w:basedOn w:val="Normal"/>
    <w:next w:val="Normal"/>
    <w:uiPriority w:val="39"/>
    <w:rsid w:val="00F14D2C"/>
    <w:pPr>
      <w:spacing w:before="0" w:after="0"/>
      <w:ind w:left="1760"/>
      <w:jc w:val="left"/>
    </w:pPr>
    <w:rPr>
      <w:rFonts w:asciiTheme="minorHAnsi" w:hAnsiTheme="minorHAnsi"/>
      <w:sz w:val="20"/>
    </w:rPr>
  </w:style>
  <w:style w:type="paragraph" w:customStyle="1" w:styleId="Commentaire1">
    <w:name w:val="Commentaire1"/>
    <w:basedOn w:val="Normal"/>
    <w:rsid w:val="00F14D2C"/>
    <w:pPr>
      <w:spacing w:before="0" w:after="0"/>
    </w:pPr>
    <w:rPr>
      <w:sz w:val="20"/>
    </w:rPr>
  </w:style>
  <w:style w:type="paragraph" w:customStyle="1" w:styleId="puces3">
    <w:name w:val="puces3"/>
    <w:basedOn w:val="Normal"/>
    <w:rsid w:val="00F14D2C"/>
  </w:style>
  <w:style w:type="paragraph" w:customStyle="1" w:styleId="Listepuces21">
    <w:name w:val="Liste à puces 21"/>
    <w:basedOn w:val="Normal"/>
    <w:rsid w:val="00F14D2C"/>
    <w:pPr>
      <w:numPr>
        <w:numId w:val="1"/>
      </w:numPr>
      <w:ind w:left="-566" w:firstLine="0"/>
    </w:pPr>
  </w:style>
  <w:style w:type="paragraph" w:customStyle="1" w:styleId="Retrait1">
    <w:name w:val="Retrait 1"/>
    <w:basedOn w:val="Normal"/>
    <w:rsid w:val="00F14D2C"/>
    <w:pPr>
      <w:ind w:left="567"/>
    </w:pPr>
  </w:style>
  <w:style w:type="paragraph" w:customStyle="1" w:styleId="Retrait2">
    <w:name w:val="Retrait 2"/>
    <w:basedOn w:val="Normal"/>
    <w:rsid w:val="00F14D2C"/>
    <w:pPr>
      <w:ind w:left="1134"/>
    </w:pPr>
  </w:style>
  <w:style w:type="paragraph" w:customStyle="1" w:styleId="Retrait3">
    <w:name w:val="Retrait 3"/>
    <w:basedOn w:val="Normal"/>
    <w:rsid w:val="00F14D2C"/>
    <w:pPr>
      <w:ind w:left="1701"/>
    </w:pPr>
  </w:style>
  <w:style w:type="paragraph" w:customStyle="1" w:styleId="Texte">
    <w:name w:val="Texte"/>
    <w:basedOn w:val="Normal"/>
    <w:link w:val="TexteCar"/>
    <w:rsid w:val="00F14D2C"/>
    <w:pPr>
      <w:spacing w:before="0" w:after="0"/>
    </w:pPr>
    <w:rPr>
      <w:sz w:val="24"/>
    </w:rPr>
  </w:style>
  <w:style w:type="paragraph" w:customStyle="1" w:styleId="Retrait4">
    <w:name w:val="Retrait 4"/>
    <w:basedOn w:val="Normal"/>
    <w:rsid w:val="00F14D2C"/>
    <w:pPr>
      <w:ind w:left="2268"/>
    </w:pPr>
  </w:style>
  <w:style w:type="paragraph" w:customStyle="1" w:styleId="Corpsdetexte21">
    <w:name w:val="Corps de texte 21"/>
    <w:basedOn w:val="Normal"/>
    <w:rsid w:val="00F14D2C"/>
    <w:pPr>
      <w:spacing w:before="0" w:after="0"/>
      <w:ind w:left="851"/>
      <w:jc w:val="left"/>
    </w:pPr>
    <w:rPr>
      <w:lang w:val="en-US"/>
    </w:rPr>
  </w:style>
  <w:style w:type="paragraph" w:styleId="Retraitcorpsdetexte">
    <w:name w:val="Body Text Indent"/>
    <w:basedOn w:val="Normal"/>
    <w:link w:val="RetraitcorpsdetexteCar"/>
    <w:rsid w:val="00F14D2C"/>
    <w:pPr>
      <w:ind w:left="284"/>
    </w:pPr>
  </w:style>
  <w:style w:type="paragraph" w:customStyle="1" w:styleId="niveau3">
    <w:name w:val="niveau3"/>
    <w:basedOn w:val="Normal"/>
    <w:rsid w:val="00F14D2C"/>
    <w:pPr>
      <w:spacing w:before="120" w:after="120"/>
      <w:ind w:left="851"/>
    </w:pPr>
    <w:rPr>
      <w:sz w:val="24"/>
    </w:rPr>
  </w:style>
  <w:style w:type="paragraph" w:customStyle="1" w:styleId="BulletN2">
    <w:name w:val="BulletN2"/>
    <w:basedOn w:val="Normal"/>
    <w:rsid w:val="00F14D2C"/>
    <w:pPr>
      <w:tabs>
        <w:tab w:val="left" w:pos="782"/>
      </w:tabs>
      <w:spacing w:before="0"/>
    </w:pPr>
    <w:rPr>
      <w:rFonts w:ascii="Arial" w:hAnsi="Arial"/>
      <w:sz w:val="20"/>
    </w:rPr>
  </w:style>
  <w:style w:type="paragraph" w:customStyle="1" w:styleId="TexteN2">
    <w:name w:val="TexteN2"/>
    <w:basedOn w:val="Normal"/>
    <w:rsid w:val="00F14D2C"/>
    <w:pPr>
      <w:spacing w:before="0" w:after="120"/>
      <w:ind w:left="425"/>
    </w:pPr>
    <w:rPr>
      <w:rFonts w:ascii="Arial" w:hAnsi="Arial"/>
      <w:sz w:val="20"/>
    </w:rPr>
  </w:style>
  <w:style w:type="paragraph" w:customStyle="1" w:styleId="TexteN3">
    <w:name w:val="TexteN3"/>
    <w:basedOn w:val="TexteN2"/>
    <w:rsid w:val="00F14D2C"/>
    <w:pPr>
      <w:ind w:left="1134"/>
    </w:pPr>
  </w:style>
  <w:style w:type="paragraph" w:customStyle="1" w:styleId="P6">
    <w:name w:val="P6"/>
    <w:basedOn w:val="Normal"/>
    <w:rsid w:val="00F14D2C"/>
    <w:pPr>
      <w:spacing w:before="0"/>
      <w:ind w:left="1134"/>
    </w:pPr>
  </w:style>
  <w:style w:type="paragraph" w:customStyle="1" w:styleId="Retraitcorpset1relig1">
    <w:name w:val="Retrait corps et 1re lig.1"/>
    <w:basedOn w:val="Retraitcorpsdetexte"/>
    <w:rsid w:val="00F14D2C"/>
    <w:pPr>
      <w:spacing w:after="120"/>
      <w:ind w:left="283" w:firstLine="210"/>
    </w:pPr>
  </w:style>
  <w:style w:type="paragraph" w:customStyle="1" w:styleId="P2">
    <w:name w:val="P2"/>
    <w:basedOn w:val="Normal"/>
    <w:link w:val="P2Car"/>
    <w:rsid w:val="00F14D2C"/>
    <w:pPr>
      <w:spacing w:before="0" w:after="240"/>
      <w:ind w:left="425"/>
    </w:pPr>
  </w:style>
  <w:style w:type="paragraph" w:customStyle="1" w:styleId="BulletN4">
    <w:name w:val="BulletN4"/>
    <w:basedOn w:val="Normal"/>
    <w:rsid w:val="00F14D2C"/>
    <w:pPr>
      <w:spacing w:before="0"/>
    </w:pPr>
    <w:rPr>
      <w:rFonts w:ascii="Arial" w:hAnsi="Arial"/>
      <w:sz w:val="20"/>
    </w:rPr>
  </w:style>
  <w:style w:type="paragraph" w:customStyle="1" w:styleId="Corpsdetexte31">
    <w:name w:val="Corps de texte 31"/>
    <w:basedOn w:val="Normal"/>
    <w:rsid w:val="00F14D2C"/>
    <w:pPr>
      <w:pBdr>
        <w:top w:val="single" w:sz="4" w:space="1" w:color="000000"/>
        <w:left w:val="single" w:sz="4" w:space="4" w:color="000000"/>
        <w:bottom w:val="single" w:sz="4" w:space="1" w:color="000000"/>
        <w:right w:val="single" w:sz="4" w:space="4" w:color="000000"/>
      </w:pBdr>
    </w:pPr>
  </w:style>
  <w:style w:type="paragraph" w:customStyle="1" w:styleId="Explorateurdedocument1">
    <w:name w:val="Explorateur de document1"/>
    <w:basedOn w:val="Normal"/>
    <w:rsid w:val="00F14D2C"/>
    <w:pPr>
      <w:shd w:val="clear" w:color="auto" w:fill="000080"/>
    </w:pPr>
    <w:rPr>
      <w:rFonts w:ascii="Tahoma" w:hAnsi="Tahoma"/>
    </w:rPr>
  </w:style>
  <w:style w:type="paragraph" w:customStyle="1" w:styleId="Retraitcorpsdetexte21">
    <w:name w:val="Retrait corps de texte 21"/>
    <w:basedOn w:val="Normal"/>
    <w:rsid w:val="00F14D2C"/>
    <w:pPr>
      <w:ind w:left="576"/>
    </w:pPr>
    <w:rPr>
      <w:b/>
    </w:rPr>
  </w:style>
  <w:style w:type="paragraph" w:customStyle="1" w:styleId="Listepuce3">
    <w:name w:val="Liste à puce 3"/>
    <w:basedOn w:val="Normal"/>
    <w:rsid w:val="00F14D2C"/>
    <w:pPr>
      <w:numPr>
        <w:numId w:val="3"/>
      </w:numPr>
      <w:ind w:left="0" w:firstLine="0"/>
    </w:pPr>
  </w:style>
  <w:style w:type="paragraph" w:customStyle="1" w:styleId="Enu1">
    <w:name w:val="Enu1"/>
    <w:basedOn w:val="Normal"/>
    <w:rsid w:val="00F14D2C"/>
    <w:pPr>
      <w:tabs>
        <w:tab w:val="left" w:pos="360"/>
        <w:tab w:val="left" w:pos="426"/>
        <w:tab w:val="left" w:pos="720"/>
      </w:tabs>
      <w:spacing w:before="120" w:after="0"/>
      <w:ind w:left="360" w:hanging="360"/>
    </w:pPr>
    <w:rPr>
      <w:sz w:val="20"/>
    </w:rPr>
  </w:style>
  <w:style w:type="paragraph" w:styleId="Notedebasdepage">
    <w:name w:val="footnote text"/>
    <w:basedOn w:val="Normal"/>
    <w:semiHidden/>
    <w:rsid w:val="00F14D2C"/>
    <w:pPr>
      <w:spacing w:before="0" w:after="0"/>
      <w:jc w:val="left"/>
    </w:pPr>
    <w:rPr>
      <w:sz w:val="24"/>
    </w:rPr>
  </w:style>
  <w:style w:type="paragraph" w:customStyle="1" w:styleId="Textedebulles1">
    <w:name w:val="Texte de bulles1"/>
    <w:basedOn w:val="Normal"/>
    <w:rsid w:val="00F14D2C"/>
    <w:rPr>
      <w:rFonts w:ascii="Tahoma" w:hAnsi="Tahoma" w:cs="Tahoma"/>
      <w:sz w:val="16"/>
      <w:szCs w:val="16"/>
    </w:rPr>
  </w:style>
  <w:style w:type="paragraph" w:customStyle="1" w:styleId="Tableau-Contenu8">
    <w:name w:val="Tableau - Contenu 8"/>
    <w:basedOn w:val="Normal"/>
    <w:rsid w:val="00F14D2C"/>
    <w:pPr>
      <w:suppressLineNumbers/>
      <w:spacing w:before="20" w:after="20"/>
      <w:jc w:val="left"/>
    </w:pPr>
    <w:rPr>
      <w:rFonts w:ascii="Arial Narrow" w:hAnsi="Arial Narrow"/>
      <w:color w:val="000000"/>
      <w:sz w:val="16"/>
    </w:rPr>
  </w:style>
  <w:style w:type="paragraph" w:customStyle="1" w:styleId="Tableau-Titre">
    <w:name w:val="Tableau - Titre"/>
    <w:basedOn w:val="Normal"/>
    <w:rsid w:val="00F14D2C"/>
    <w:pPr>
      <w:spacing w:before="120" w:after="120"/>
      <w:jc w:val="center"/>
    </w:pPr>
    <w:rPr>
      <w:rFonts w:ascii="Arial Narrow" w:hAnsi="Arial Narrow"/>
      <w:b/>
      <w:color w:val="FFFFFF"/>
      <w:sz w:val="18"/>
    </w:rPr>
  </w:style>
  <w:style w:type="paragraph" w:customStyle="1" w:styleId="Textebrut1">
    <w:name w:val="Texte brut1"/>
    <w:basedOn w:val="Normal"/>
    <w:rsid w:val="00F14D2C"/>
    <w:pPr>
      <w:spacing w:before="0" w:after="0"/>
      <w:jc w:val="left"/>
    </w:pPr>
    <w:rPr>
      <w:rFonts w:ascii="Courier New" w:hAnsi="Courier New" w:cs="Courier New"/>
      <w:sz w:val="20"/>
    </w:rPr>
  </w:style>
  <w:style w:type="paragraph" w:customStyle="1" w:styleId="Listepuces1">
    <w:name w:val="Liste à puces1"/>
    <w:basedOn w:val="Normal"/>
    <w:rsid w:val="00F14D2C"/>
    <w:pPr>
      <w:numPr>
        <w:numId w:val="2"/>
      </w:numPr>
      <w:tabs>
        <w:tab w:val="left" w:pos="993"/>
      </w:tabs>
      <w:spacing w:before="120" w:after="120"/>
      <w:ind w:left="0" w:firstLine="0"/>
    </w:pPr>
    <w:rPr>
      <w:rFonts w:ascii="Arial Narrow" w:hAnsi="Arial Narrow"/>
    </w:rPr>
  </w:style>
  <w:style w:type="paragraph" w:customStyle="1" w:styleId="RFP3">
    <w:name w:val="RFP 3"/>
    <w:basedOn w:val="Normal"/>
    <w:rsid w:val="00F14D2C"/>
    <w:pPr>
      <w:spacing w:before="0" w:after="120"/>
      <w:ind w:left="964"/>
    </w:pPr>
    <w:rPr>
      <w:rFonts w:ascii="Arial" w:hAnsi="Arial" w:cs="Arial"/>
      <w:sz w:val="20"/>
    </w:rPr>
  </w:style>
  <w:style w:type="paragraph" w:customStyle="1" w:styleId="2enumration">
    <w:name w:val="2e énumération"/>
    <w:basedOn w:val="Normal"/>
    <w:rsid w:val="00F14D2C"/>
    <w:pPr>
      <w:tabs>
        <w:tab w:val="left" w:pos="993"/>
      </w:tabs>
      <w:spacing w:before="120" w:after="0" w:line="320" w:lineRule="atLeast"/>
    </w:pPr>
    <w:rPr>
      <w:rFonts w:ascii="Arial" w:hAnsi="Arial" w:cs="Arial"/>
      <w:i/>
      <w:iCs/>
      <w:color w:val="000000"/>
      <w:sz w:val="20"/>
    </w:rPr>
  </w:style>
  <w:style w:type="paragraph" w:customStyle="1" w:styleId="Tableauhaut">
    <w:name w:val="Tableau haut"/>
    <w:basedOn w:val="Normal"/>
    <w:rsid w:val="00F14D2C"/>
    <w:pPr>
      <w:keepNext/>
      <w:spacing w:before="40" w:after="40"/>
      <w:jc w:val="left"/>
    </w:pPr>
    <w:rPr>
      <w:rFonts w:ascii="Arial" w:hAnsi="Arial"/>
      <w:b/>
      <w:color w:val="FFFFFF"/>
      <w:sz w:val="18"/>
    </w:rPr>
  </w:style>
  <w:style w:type="paragraph" w:customStyle="1" w:styleId="Tableaucorps">
    <w:name w:val="Tableau corps"/>
    <w:basedOn w:val="Normal"/>
    <w:rsid w:val="00F14D2C"/>
    <w:pPr>
      <w:keepNext/>
      <w:spacing w:before="0" w:after="40" w:line="280" w:lineRule="atLeast"/>
      <w:jc w:val="left"/>
    </w:pPr>
    <w:rPr>
      <w:rFonts w:ascii="Arial" w:hAnsi="Arial"/>
      <w:sz w:val="18"/>
    </w:rPr>
  </w:style>
  <w:style w:type="paragraph" w:customStyle="1" w:styleId="Contenudetableau">
    <w:name w:val="Contenu de tableau"/>
    <w:basedOn w:val="Normal"/>
    <w:rsid w:val="00F14D2C"/>
    <w:pPr>
      <w:suppressLineNumbers/>
    </w:pPr>
  </w:style>
  <w:style w:type="paragraph" w:customStyle="1" w:styleId="Titredetableau">
    <w:name w:val="Titre de tableau"/>
    <w:basedOn w:val="Contenudetableau"/>
    <w:rsid w:val="00F14D2C"/>
    <w:pPr>
      <w:jc w:val="center"/>
    </w:pPr>
    <w:rPr>
      <w:b/>
      <w:bCs/>
    </w:rPr>
  </w:style>
  <w:style w:type="paragraph" w:customStyle="1" w:styleId="Tabledesmatiresniveau10">
    <w:name w:val="Table des matières niveau 10"/>
    <w:basedOn w:val="Rpertoire"/>
    <w:rsid w:val="00F14D2C"/>
    <w:pPr>
      <w:tabs>
        <w:tab w:val="right" w:leader="dot" w:pos="9637"/>
      </w:tabs>
      <w:ind w:left="2547"/>
    </w:pPr>
  </w:style>
  <w:style w:type="paragraph" w:customStyle="1" w:styleId="Contenuducadre">
    <w:name w:val="Contenu du cadre"/>
    <w:basedOn w:val="Corpsdetexte"/>
    <w:rsid w:val="00F14D2C"/>
  </w:style>
  <w:style w:type="paragraph" w:styleId="Explorateurdedocuments">
    <w:name w:val="Document Map"/>
    <w:basedOn w:val="Normal"/>
    <w:semiHidden/>
    <w:rsid w:val="00B26ABF"/>
    <w:pPr>
      <w:shd w:val="clear" w:color="auto" w:fill="000080"/>
    </w:pPr>
    <w:rPr>
      <w:rFonts w:ascii="Tahoma" w:hAnsi="Tahoma" w:cs="Tahoma"/>
      <w:sz w:val="20"/>
    </w:rPr>
  </w:style>
  <w:style w:type="table" w:styleId="Grilledutableau">
    <w:name w:val="Table Grid"/>
    <w:basedOn w:val="TableauNormal"/>
    <w:uiPriority w:val="59"/>
    <w:rsid w:val="006307A3"/>
    <w:pPr>
      <w:suppressAutoHyphens/>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semiHidden/>
    <w:rsid w:val="00A46B95"/>
    <w:rPr>
      <w:rFonts w:ascii="Tahoma" w:hAnsi="Tahoma" w:cs="Tahoma"/>
      <w:sz w:val="16"/>
      <w:szCs w:val="16"/>
    </w:rPr>
  </w:style>
  <w:style w:type="character" w:styleId="Lienhypertextesuivivisit">
    <w:name w:val="FollowedHyperlink"/>
    <w:basedOn w:val="Policepardfaut"/>
    <w:uiPriority w:val="99"/>
    <w:rsid w:val="006203E9"/>
    <w:rPr>
      <w:color w:val="800080"/>
      <w:u w:val="single"/>
    </w:rPr>
  </w:style>
  <w:style w:type="paragraph" w:customStyle="1" w:styleId="P1">
    <w:name w:val="P1"/>
    <w:basedOn w:val="P2"/>
    <w:link w:val="P1Car"/>
    <w:rsid w:val="008E7AB4"/>
    <w:pPr>
      <w:suppressAutoHyphens w:val="0"/>
      <w:spacing w:line="240" w:lineRule="exact"/>
      <w:ind w:left="284"/>
    </w:pPr>
    <w:rPr>
      <w:rFonts w:ascii="Arial" w:hAnsi="Arial"/>
      <w:sz w:val="20"/>
      <w:lang w:eastAsia="fr-FR"/>
    </w:rPr>
  </w:style>
  <w:style w:type="character" w:customStyle="1" w:styleId="P1Car">
    <w:name w:val="P1 Car"/>
    <w:basedOn w:val="Policepardfaut"/>
    <w:link w:val="P1"/>
    <w:rsid w:val="008E7AB4"/>
    <w:rPr>
      <w:rFonts w:ascii="Arial" w:hAnsi="Arial"/>
      <w:lang w:val="fr-FR" w:eastAsia="fr-FR" w:bidi="ar-SA"/>
    </w:rPr>
  </w:style>
  <w:style w:type="character" w:customStyle="1" w:styleId="P2Car">
    <w:name w:val="P2 Car"/>
    <w:basedOn w:val="Policepardfaut"/>
    <w:link w:val="P2"/>
    <w:rsid w:val="0071620E"/>
    <w:rPr>
      <w:sz w:val="22"/>
      <w:lang w:val="fr-FR" w:eastAsia="ar-SA" w:bidi="ar-SA"/>
    </w:rPr>
  </w:style>
  <w:style w:type="paragraph" w:styleId="Paragraphedeliste">
    <w:name w:val="List Paragraph"/>
    <w:basedOn w:val="Normal"/>
    <w:link w:val="ParagraphedelisteCar"/>
    <w:uiPriority w:val="34"/>
    <w:qFormat/>
    <w:rsid w:val="0079311B"/>
    <w:pPr>
      <w:ind w:left="720"/>
      <w:contextualSpacing/>
    </w:pPr>
  </w:style>
  <w:style w:type="character" w:styleId="Marquedecommentaire">
    <w:name w:val="annotation reference"/>
    <w:basedOn w:val="Policepardfaut"/>
    <w:rsid w:val="000B31EE"/>
    <w:rPr>
      <w:sz w:val="16"/>
      <w:szCs w:val="16"/>
    </w:rPr>
  </w:style>
  <w:style w:type="paragraph" w:styleId="Commentaire">
    <w:name w:val="annotation text"/>
    <w:basedOn w:val="Normal"/>
    <w:link w:val="CommentaireCar"/>
    <w:rsid w:val="000B31EE"/>
    <w:rPr>
      <w:sz w:val="20"/>
    </w:rPr>
  </w:style>
  <w:style w:type="character" w:customStyle="1" w:styleId="CommentaireCar">
    <w:name w:val="Commentaire Car"/>
    <w:basedOn w:val="Policepardfaut"/>
    <w:link w:val="Commentaire"/>
    <w:rsid w:val="000B31EE"/>
    <w:rPr>
      <w:lang w:eastAsia="ar-SA"/>
    </w:rPr>
  </w:style>
  <w:style w:type="paragraph" w:styleId="Objetducommentaire">
    <w:name w:val="annotation subject"/>
    <w:basedOn w:val="Commentaire"/>
    <w:next w:val="Commentaire"/>
    <w:link w:val="ObjetducommentaireCar"/>
    <w:rsid w:val="000B31EE"/>
    <w:rPr>
      <w:b/>
      <w:bCs/>
    </w:rPr>
  </w:style>
  <w:style w:type="character" w:customStyle="1" w:styleId="ObjetducommentaireCar">
    <w:name w:val="Objet du commentaire Car"/>
    <w:basedOn w:val="CommentaireCar"/>
    <w:link w:val="Objetducommentaire"/>
    <w:rsid w:val="000B31EE"/>
    <w:rPr>
      <w:b/>
      <w:bCs/>
      <w:lang w:eastAsia="ar-SA"/>
    </w:rPr>
  </w:style>
  <w:style w:type="paragraph" w:customStyle="1" w:styleId="Titresection">
    <w:name w:val="Titre section"/>
    <w:basedOn w:val="Normal"/>
    <w:autoRedefine/>
    <w:rsid w:val="002D5AEE"/>
    <w:pPr>
      <w:pBdr>
        <w:bottom w:val="single" w:sz="6" w:space="1" w:color="auto"/>
      </w:pBdr>
      <w:suppressAutoHyphens w:val="0"/>
      <w:spacing w:before="0" w:after="0"/>
    </w:pPr>
    <w:rPr>
      <w:rFonts w:ascii="Arial" w:hAnsi="Arial"/>
      <w:b/>
      <w:caps/>
      <w:sz w:val="28"/>
      <w:lang w:eastAsia="fr-FR"/>
    </w:rPr>
  </w:style>
  <w:style w:type="paragraph" w:customStyle="1" w:styleId="TitreTableau">
    <w:name w:val="Titre Tableau"/>
    <w:basedOn w:val="Normal"/>
    <w:autoRedefine/>
    <w:uiPriority w:val="99"/>
    <w:rsid w:val="002D5AEE"/>
    <w:pPr>
      <w:suppressAutoHyphens w:val="0"/>
      <w:spacing w:before="0" w:after="0"/>
      <w:jc w:val="center"/>
    </w:pPr>
    <w:rPr>
      <w:b/>
      <w:smallCaps/>
      <w:sz w:val="20"/>
      <w:lang w:eastAsia="fr-FR"/>
    </w:rPr>
  </w:style>
  <w:style w:type="character" w:customStyle="1" w:styleId="apple-converted-space">
    <w:name w:val="apple-converted-space"/>
    <w:basedOn w:val="Policepardfaut"/>
    <w:rsid w:val="00AC4F99"/>
  </w:style>
  <w:style w:type="paragraph" w:customStyle="1" w:styleId="Body">
    <w:name w:val="Body"/>
    <w:basedOn w:val="Normal"/>
    <w:link w:val="BodyChar"/>
    <w:qFormat/>
    <w:rsid w:val="002F6CA8"/>
    <w:pPr>
      <w:suppressAutoHyphens w:val="0"/>
      <w:spacing w:before="0" w:after="0" w:line="276" w:lineRule="auto"/>
      <w:jc w:val="left"/>
    </w:pPr>
    <w:rPr>
      <w:rFonts w:ascii="Calibri" w:eastAsia="Calibri" w:hAnsi="Calibri"/>
      <w:color w:val="1F497D" w:themeColor="text2"/>
      <w:szCs w:val="22"/>
      <w:lang w:eastAsia="en-US"/>
    </w:rPr>
  </w:style>
  <w:style w:type="paragraph" w:customStyle="1" w:styleId="BulletList">
    <w:name w:val="Bullet List"/>
    <w:basedOn w:val="Body"/>
    <w:qFormat/>
    <w:rsid w:val="008D21CA"/>
    <w:pPr>
      <w:spacing w:before="60" w:after="60"/>
    </w:pPr>
  </w:style>
  <w:style w:type="character" w:customStyle="1" w:styleId="BodyChar">
    <w:name w:val="Body Char"/>
    <w:basedOn w:val="Policepardfaut"/>
    <w:link w:val="Body"/>
    <w:rsid w:val="002F6CA8"/>
    <w:rPr>
      <w:rFonts w:ascii="Calibri" w:eastAsia="Calibri" w:hAnsi="Calibri"/>
      <w:color w:val="1F497D" w:themeColor="text2"/>
      <w:sz w:val="22"/>
      <w:szCs w:val="22"/>
      <w:lang w:eastAsia="en-US"/>
    </w:rPr>
  </w:style>
  <w:style w:type="paragraph" w:styleId="Listepuces">
    <w:name w:val="List Bullet"/>
    <w:basedOn w:val="Normal"/>
    <w:unhideWhenUsed/>
    <w:rsid w:val="003268AD"/>
    <w:pPr>
      <w:numPr>
        <w:numId w:val="5"/>
      </w:numPr>
      <w:suppressAutoHyphens w:val="0"/>
      <w:spacing w:after="0"/>
      <w:outlineLvl w:val="0"/>
    </w:pPr>
    <w:rPr>
      <w:rFonts w:ascii="Arial" w:hAnsi="Arial"/>
      <w:szCs w:val="24"/>
      <w:lang w:eastAsia="en-US"/>
    </w:rPr>
  </w:style>
  <w:style w:type="paragraph" w:styleId="Listepuces2">
    <w:name w:val="List Bullet 2"/>
    <w:basedOn w:val="Listepuces"/>
    <w:unhideWhenUsed/>
    <w:rsid w:val="003268AD"/>
    <w:pPr>
      <w:numPr>
        <w:ilvl w:val="1"/>
      </w:numPr>
      <w:ind w:left="1434" w:hanging="357"/>
      <w:outlineLvl w:val="1"/>
    </w:pPr>
  </w:style>
  <w:style w:type="paragraph" w:styleId="Listepuces3">
    <w:name w:val="List Bullet 3"/>
    <w:basedOn w:val="Listepuces2"/>
    <w:uiPriority w:val="99"/>
    <w:unhideWhenUsed/>
    <w:rsid w:val="003268AD"/>
    <w:pPr>
      <w:numPr>
        <w:ilvl w:val="2"/>
      </w:numPr>
      <w:outlineLvl w:val="2"/>
    </w:pPr>
  </w:style>
  <w:style w:type="paragraph" w:styleId="Listepuces4">
    <w:name w:val="List Bullet 4"/>
    <w:basedOn w:val="Listepuces3"/>
    <w:unhideWhenUsed/>
    <w:rsid w:val="003268AD"/>
    <w:pPr>
      <w:numPr>
        <w:ilvl w:val="3"/>
      </w:numPr>
      <w:outlineLvl w:val="3"/>
    </w:pPr>
  </w:style>
  <w:style w:type="paragraph" w:styleId="Listepuces5">
    <w:name w:val="List Bullet 5"/>
    <w:basedOn w:val="Listepuces4"/>
    <w:uiPriority w:val="99"/>
    <w:unhideWhenUsed/>
    <w:rsid w:val="003268AD"/>
    <w:pPr>
      <w:numPr>
        <w:ilvl w:val="4"/>
      </w:numPr>
    </w:pPr>
  </w:style>
  <w:style w:type="character" w:styleId="Appelnotedebasdep">
    <w:name w:val="footnote reference"/>
    <w:basedOn w:val="Policepardfaut"/>
    <w:rsid w:val="00BF4926"/>
    <w:rPr>
      <w:vertAlign w:val="superscript"/>
    </w:rPr>
  </w:style>
  <w:style w:type="paragraph" w:customStyle="1" w:styleId="5S-TitreProc">
    <w:name w:val="5)S-Titre Proc"/>
    <w:basedOn w:val="Paragraphedeliste"/>
    <w:autoRedefine/>
    <w:qFormat/>
    <w:rsid w:val="00A83A54"/>
    <w:pPr>
      <w:suppressAutoHyphens w:val="0"/>
      <w:spacing w:before="360" w:after="120"/>
      <w:ind w:left="993"/>
      <w:jc w:val="left"/>
    </w:pPr>
    <w:rPr>
      <w:rFonts w:asciiTheme="minorHAnsi" w:eastAsia="SimSun" w:hAnsiTheme="minorHAnsi"/>
      <w:b/>
      <w:sz w:val="20"/>
      <w:lang w:eastAsia="zh-CN"/>
    </w:rPr>
  </w:style>
  <w:style w:type="paragraph" w:customStyle="1" w:styleId="petit">
    <w:name w:val="petit"/>
    <w:basedOn w:val="Normal"/>
    <w:uiPriority w:val="99"/>
    <w:rsid w:val="00905099"/>
    <w:pPr>
      <w:suppressAutoHyphens w:val="0"/>
      <w:autoSpaceDE w:val="0"/>
      <w:autoSpaceDN w:val="0"/>
      <w:adjustRightInd w:val="0"/>
      <w:spacing w:before="0" w:after="0"/>
      <w:jc w:val="left"/>
    </w:pPr>
    <w:rPr>
      <w:rFonts w:ascii="Arial" w:eastAsia="SimSun" w:hAnsi="Arial" w:cs="Arial"/>
      <w:sz w:val="16"/>
      <w:szCs w:val="16"/>
      <w:lang w:eastAsia="zh-CN"/>
    </w:rPr>
  </w:style>
  <w:style w:type="paragraph" w:styleId="NormalWeb">
    <w:name w:val="Normal (Web)"/>
    <w:basedOn w:val="Normal"/>
    <w:uiPriority w:val="99"/>
    <w:unhideWhenUsed/>
    <w:rsid w:val="00FF3018"/>
    <w:pPr>
      <w:suppressAutoHyphens w:val="0"/>
      <w:spacing w:before="100" w:beforeAutospacing="1" w:after="100" w:afterAutospacing="1"/>
      <w:jc w:val="left"/>
    </w:pPr>
    <w:rPr>
      <w:sz w:val="24"/>
      <w:szCs w:val="24"/>
      <w:lang w:eastAsia="fr-FR"/>
    </w:rPr>
  </w:style>
  <w:style w:type="paragraph" w:customStyle="1" w:styleId="Tablebody">
    <w:name w:val="Table body"/>
    <w:basedOn w:val="Normal"/>
    <w:qFormat/>
    <w:rsid w:val="00E12486"/>
    <w:pPr>
      <w:suppressAutoHyphens w:val="0"/>
      <w:jc w:val="left"/>
    </w:pPr>
    <w:rPr>
      <w:rFonts w:ascii="Arial" w:eastAsia="Calibri" w:hAnsi="Arial"/>
      <w:sz w:val="20"/>
      <w:szCs w:val="22"/>
      <w:lang w:val="en-US" w:eastAsia="en-US"/>
    </w:rPr>
  </w:style>
  <w:style w:type="table" w:styleId="Listeclaire-Accent5">
    <w:name w:val="Light List Accent 5"/>
    <w:basedOn w:val="TableauNormal"/>
    <w:uiPriority w:val="61"/>
    <w:rsid w:val="00DF17A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erdense">
    <w:name w:val="Table header dense"/>
    <w:basedOn w:val="Normal"/>
    <w:rsid w:val="009517C6"/>
    <w:pPr>
      <w:keepNext/>
      <w:suppressAutoHyphens w:val="0"/>
      <w:spacing w:before="0" w:after="0"/>
      <w:jc w:val="left"/>
    </w:pPr>
    <w:rPr>
      <w:rFonts w:ascii="Arial" w:hAnsi="Arial"/>
      <w:b/>
      <w:bCs/>
      <w:sz w:val="20"/>
      <w:lang w:eastAsia="en-US"/>
    </w:rPr>
  </w:style>
  <w:style w:type="paragraph" w:customStyle="1" w:styleId="Tabletextcentrdense">
    <w:name w:val="Table text centré dense"/>
    <w:basedOn w:val="Normal"/>
    <w:rsid w:val="009517C6"/>
    <w:pPr>
      <w:suppressAutoHyphens w:val="0"/>
      <w:spacing w:before="0" w:after="0"/>
      <w:jc w:val="center"/>
    </w:pPr>
    <w:rPr>
      <w:rFonts w:ascii="Arial" w:hAnsi="Arial"/>
      <w:sz w:val="20"/>
      <w:lang w:eastAsia="en-US"/>
    </w:rPr>
  </w:style>
  <w:style w:type="numbering" w:customStyle="1" w:styleId="Tableheaderpucedense">
    <w:name w:val="Table header puce dense"/>
    <w:basedOn w:val="Aucuneliste"/>
    <w:rsid w:val="009517C6"/>
    <w:pPr>
      <w:numPr>
        <w:numId w:val="6"/>
      </w:numPr>
    </w:pPr>
  </w:style>
  <w:style w:type="paragraph" w:customStyle="1" w:styleId="Tableheadercentrdense">
    <w:name w:val="Table header centré dense"/>
    <w:basedOn w:val="Normal"/>
    <w:rsid w:val="009517C6"/>
    <w:pPr>
      <w:keepNext/>
      <w:suppressAutoHyphens w:val="0"/>
      <w:spacing w:before="0" w:after="0"/>
      <w:jc w:val="center"/>
    </w:pPr>
    <w:rPr>
      <w:rFonts w:ascii="Arial" w:hAnsi="Arial"/>
      <w:b/>
      <w:bCs/>
      <w:sz w:val="20"/>
      <w:lang w:eastAsia="en-US"/>
    </w:rPr>
  </w:style>
  <w:style w:type="paragraph" w:customStyle="1" w:styleId="Tabletextdense">
    <w:name w:val="Table text dense"/>
    <w:basedOn w:val="TableText"/>
    <w:rsid w:val="009517C6"/>
    <w:pPr>
      <w:suppressAutoHyphens w:val="0"/>
      <w:spacing w:before="0" w:after="0"/>
      <w:jc w:val="left"/>
    </w:pPr>
    <w:rPr>
      <w:rFonts w:ascii="Arial" w:hAnsi="Arial"/>
      <w:lang w:val="fr-FR" w:eastAsia="en-US"/>
    </w:rPr>
  </w:style>
  <w:style w:type="paragraph" w:customStyle="1" w:styleId="6TXTS-titreProc">
    <w:name w:val="6)TXT S-titre Proc"/>
    <w:basedOn w:val="Paragraphedeliste"/>
    <w:autoRedefine/>
    <w:qFormat/>
    <w:rsid w:val="008E2DFD"/>
    <w:pPr>
      <w:suppressAutoHyphens w:val="0"/>
      <w:spacing w:before="0" w:after="0"/>
      <w:ind w:left="0"/>
      <w:jc w:val="center"/>
    </w:pPr>
    <w:rPr>
      <w:rFonts w:ascii="Arial Narrow" w:hAnsi="Arial Narrow"/>
      <w:sz w:val="20"/>
      <w:lang w:val="en-US" w:eastAsia="fr-FR"/>
    </w:rPr>
  </w:style>
  <w:style w:type="paragraph" w:customStyle="1" w:styleId="Tableheader">
    <w:name w:val="Table header"/>
    <w:basedOn w:val="Normal"/>
    <w:rsid w:val="00E2573B"/>
    <w:pPr>
      <w:keepNext/>
      <w:suppressAutoHyphens w:val="0"/>
      <w:jc w:val="left"/>
    </w:pPr>
    <w:rPr>
      <w:rFonts w:ascii="Arial" w:hAnsi="Arial"/>
      <w:b/>
      <w:sz w:val="20"/>
      <w:szCs w:val="24"/>
      <w:lang w:eastAsia="en-US"/>
    </w:rPr>
  </w:style>
  <w:style w:type="paragraph" w:customStyle="1" w:styleId="Tabletextcentr">
    <w:name w:val="Table text centré"/>
    <w:basedOn w:val="TableText"/>
    <w:rsid w:val="00E2573B"/>
    <w:pPr>
      <w:suppressAutoHyphens w:val="0"/>
      <w:spacing w:before="60" w:after="60"/>
      <w:jc w:val="center"/>
    </w:pPr>
    <w:rPr>
      <w:rFonts w:ascii="Arial" w:hAnsi="Arial"/>
      <w:lang w:val="fr-FR" w:eastAsia="en-US"/>
    </w:rPr>
  </w:style>
  <w:style w:type="paragraph" w:customStyle="1" w:styleId="Tableheadersmall">
    <w:name w:val="Table header (small)"/>
    <w:basedOn w:val="Tableheader"/>
    <w:rsid w:val="00E2573B"/>
    <w:rPr>
      <w:bCs/>
      <w:sz w:val="16"/>
    </w:rPr>
  </w:style>
  <w:style w:type="character" w:customStyle="1" w:styleId="hps">
    <w:name w:val="hps"/>
    <w:basedOn w:val="Policepardfaut"/>
    <w:rsid w:val="004F710D"/>
  </w:style>
  <w:style w:type="character" w:customStyle="1" w:styleId="shorttext">
    <w:name w:val="short_text"/>
    <w:basedOn w:val="Policepardfaut"/>
    <w:rsid w:val="00BC4E87"/>
  </w:style>
  <w:style w:type="character" w:customStyle="1" w:styleId="Titre4Car">
    <w:name w:val="Titre 4 Car"/>
    <w:basedOn w:val="Policepardfaut"/>
    <w:link w:val="Titre4"/>
    <w:rsid w:val="002F0B55"/>
    <w:rPr>
      <w:rFonts w:ascii="Calibri" w:hAnsi="Calibri"/>
      <w:b/>
      <w:color w:val="1F497D" w:themeColor="text2"/>
      <w:sz w:val="22"/>
      <w:lang w:eastAsia="ar-SA"/>
    </w:rPr>
  </w:style>
  <w:style w:type="character" w:customStyle="1" w:styleId="Titre5Car">
    <w:name w:val="Titre 5 Car"/>
    <w:basedOn w:val="Policepardfaut"/>
    <w:link w:val="Titre5"/>
    <w:rsid w:val="009A4112"/>
    <w:rPr>
      <w:rFonts w:asciiTheme="minorHAnsi" w:hAnsiTheme="minorHAnsi" w:cs="Arial"/>
      <w:b/>
      <w:color w:val="0000FF"/>
      <w:u w:val="single"/>
      <w:lang w:val="en-US" w:eastAsia="ar-SA"/>
    </w:rPr>
  </w:style>
  <w:style w:type="character" w:customStyle="1" w:styleId="ParagraphedelisteCar">
    <w:name w:val="Paragraphe de liste Car"/>
    <w:basedOn w:val="Policepardfaut"/>
    <w:link w:val="Paragraphedeliste"/>
    <w:uiPriority w:val="34"/>
    <w:rsid w:val="00F8156D"/>
    <w:rPr>
      <w:sz w:val="22"/>
      <w:lang w:eastAsia="ar-SA"/>
    </w:rPr>
  </w:style>
  <w:style w:type="paragraph" w:customStyle="1" w:styleId="1ChapitreProc">
    <w:name w:val="1)Chapitre Proc"/>
    <w:basedOn w:val="Paragraphedeliste"/>
    <w:autoRedefine/>
    <w:qFormat/>
    <w:rsid w:val="00581688"/>
    <w:pPr>
      <w:numPr>
        <w:numId w:val="7"/>
      </w:numPr>
      <w:suppressAutoHyphens w:val="0"/>
      <w:spacing w:before="0" w:after="0"/>
      <w:jc w:val="left"/>
    </w:pPr>
    <w:rPr>
      <w:rFonts w:asciiTheme="minorHAnsi" w:hAnsiTheme="minorHAnsi"/>
      <w:b/>
      <w:caps/>
      <w:color w:val="1F497D" w:themeColor="text2"/>
      <w:sz w:val="24"/>
      <w:lang w:eastAsia="fr-FR"/>
    </w:rPr>
  </w:style>
  <w:style w:type="paragraph" w:customStyle="1" w:styleId="3TitreProc">
    <w:name w:val="3)Titre Proc"/>
    <w:basedOn w:val="Paragraphedeliste"/>
    <w:autoRedefine/>
    <w:qFormat/>
    <w:rsid w:val="00581688"/>
    <w:pPr>
      <w:numPr>
        <w:ilvl w:val="1"/>
        <w:numId w:val="7"/>
      </w:numPr>
      <w:suppressAutoHyphens w:val="0"/>
      <w:spacing w:before="360" w:after="120"/>
      <w:jc w:val="left"/>
    </w:pPr>
    <w:rPr>
      <w:rFonts w:asciiTheme="minorHAnsi" w:hAnsiTheme="minorHAnsi"/>
      <w:b/>
      <w:color w:val="4F81BD" w:themeColor="accent1"/>
      <w:sz w:val="20"/>
      <w:lang w:eastAsia="fr-FR"/>
    </w:rPr>
  </w:style>
  <w:style w:type="table" w:customStyle="1" w:styleId="Trameclaire-Accent11">
    <w:name w:val="Trame claire - Accent 11"/>
    <w:basedOn w:val="TableauNormal"/>
    <w:uiPriority w:val="60"/>
    <w:rsid w:val="00260EB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editedicon1">
    <w:name w:val="editedicon1"/>
    <w:basedOn w:val="Policepardfaut"/>
    <w:rsid w:val="00E344B1"/>
    <w:rPr>
      <w:rFonts w:ascii="Tahoma" w:hAnsi="Tahoma" w:cs="Tahoma" w:hint="default"/>
      <w:b w:val="0"/>
      <w:bCs w:val="0"/>
      <w:color w:val="000000"/>
      <w:shd w:val="clear" w:color="auto" w:fill="FFFFCC"/>
    </w:rPr>
  </w:style>
  <w:style w:type="character" w:customStyle="1" w:styleId="newicon1">
    <w:name w:val="newicon1"/>
    <w:basedOn w:val="Policepardfaut"/>
    <w:rsid w:val="00E344B1"/>
    <w:rPr>
      <w:rFonts w:ascii="Tahoma" w:hAnsi="Tahoma" w:cs="Tahoma" w:hint="default"/>
      <w:b w:val="0"/>
      <w:bCs w:val="0"/>
      <w:color w:val="000000"/>
      <w:shd w:val="clear" w:color="auto" w:fill="B1FAA2"/>
    </w:rPr>
  </w:style>
  <w:style w:type="character" w:customStyle="1" w:styleId="Titre3Car">
    <w:name w:val="Titre 3 Car"/>
    <w:basedOn w:val="Policepardfaut"/>
    <w:link w:val="Titre3"/>
    <w:rsid w:val="004D4E0B"/>
    <w:rPr>
      <w:rFonts w:ascii="Calibri" w:hAnsi="Calibri"/>
      <w:b/>
      <w:i/>
      <w:color w:val="1F497D" w:themeColor="text2"/>
      <w:sz w:val="24"/>
      <w:u w:val="single"/>
      <w:lang w:val="en-US"/>
    </w:rPr>
  </w:style>
  <w:style w:type="character" w:customStyle="1" w:styleId="PieddepageCar">
    <w:name w:val="Pied de page Car"/>
    <w:basedOn w:val="Policepardfaut"/>
    <w:link w:val="Pieddepage"/>
    <w:rsid w:val="00823CA9"/>
    <w:rPr>
      <w:sz w:val="16"/>
      <w:lang w:eastAsia="ar-SA"/>
    </w:rPr>
  </w:style>
  <w:style w:type="paragraph" w:styleId="Titre">
    <w:name w:val="Title"/>
    <w:basedOn w:val="Normal"/>
    <w:next w:val="Normal"/>
    <w:link w:val="TitreCar"/>
    <w:qFormat/>
    <w:rsid w:val="00CF728C"/>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CF728C"/>
    <w:rPr>
      <w:rFonts w:asciiTheme="majorHAnsi" w:eastAsiaTheme="majorEastAsia" w:hAnsiTheme="majorHAnsi" w:cstheme="majorBidi"/>
      <w:color w:val="17365D" w:themeColor="text2" w:themeShade="BF"/>
      <w:spacing w:val="5"/>
      <w:kern w:val="28"/>
      <w:sz w:val="52"/>
      <w:szCs w:val="52"/>
      <w:lang w:eastAsia="ar-SA"/>
    </w:rPr>
  </w:style>
  <w:style w:type="paragraph" w:styleId="Rvision">
    <w:name w:val="Revision"/>
    <w:hidden/>
    <w:uiPriority w:val="99"/>
    <w:semiHidden/>
    <w:rsid w:val="00F21CFC"/>
    <w:rPr>
      <w:sz w:val="22"/>
      <w:lang w:eastAsia="ar-SA"/>
    </w:rPr>
  </w:style>
  <w:style w:type="paragraph" w:customStyle="1" w:styleId="Corps">
    <w:name w:val="Corps"/>
    <w:basedOn w:val="Normal"/>
    <w:link w:val="CorpsCar"/>
    <w:rsid w:val="002A58B8"/>
    <w:pPr>
      <w:tabs>
        <w:tab w:val="left" w:pos="426"/>
      </w:tabs>
      <w:suppressAutoHyphens w:val="0"/>
      <w:spacing w:before="0" w:after="120"/>
    </w:pPr>
    <w:rPr>
      <w:rFonts w:ascii="Arial" w:hAnsi="Arial"/>
      <w:sz w:val="20"/>
      <w:lang w:eastAsia="en-US"/>
    </w:rPr>
  </w:style>
  <w:style w:type="character" w:customStyle="1" w:styleId="CorpsCar">
    <w:name w:val="Corps Car"/>
    <w:basedOn w:val="Policepardfaut"/>
    <w:link w:val="Corps"/>
    <w:rsid w:val="002A58B8"/>
    <w:rPr>
      <w:rFonts w:ascii="Arial" w:hAnsi="Arial"/>
      <w:lang w:eastAsia="en-US"/>
    </w:rPr>
  </w:style>
  <w:style w:type="character" w:customStyle="1" w:styleId="RetraitcorpsdetexteCar">
    <w:name w:val="Retrait corps de texte Car"/>
    <w:basedOn w:val="Policepardfaut"/>
    <w:link w:val="Retraitcorpsdetexte"/>
    <w:rsid w:val="003625AF"/>
    <w:rPr>
      <w:sz w:val="22"/>
      <w:lang w:eastAsia="ar-SA"/>
    </w:rPr>
  </w:style>
  <w:style w:type="paragraph" w:customStyle="1" w:styleId="RsumSous-titre">
    <w:name w:val="Résumé Sous-titre"/>
    <w:basedOn w:val="Normal"/>
    <w:uiPriority w:val="99"/>
    <w:rsid w:val="009C63A6"/>
    <w:pPr>
      <w:suppressAutoHyphens w:val="0"/>
      <w:ind w:right="113"/>
      <w:jc w:val="right"/>
    </w:pPr>
    <w:rPr>
      <w:rFonts w:ascii="Arial" w:hAnsi="Arial"/>
      <w:b/>
      <w:i/>
      <w:color w:val="800000"/>
      <w:sz w:val="20"/>
      <w:lang w:eastAsia="en-US"/>
    </w:rPr>
  </w:style>
  <w:style w:type="paragraph" w:customStyle="1" w:styleId="Tableau">
    <w:name w:val="Tableau"/>
    <w:basedOn w:val="Normal"/>
    <w:uiPriority w:val="99"/>
    <w:rsid w:val="009C63A6"/>
    <w:pPr>
      <w:keepNext/>
      <w:keepLines/>
      <w:widowControl w:val="0"/>
      <w:suppressAutoHyphens w:val="0"/>
    </w:pPr>
    <w:rPr>
      <w:rFonts w:ascii="Arial" w:hAnsi="Arial"/>
      <w:sz w:val="20"/>
      <w:szCs w:val="22"/>
      <w:lang w:eastAsia="fr-FR"/>
    </w:rPr>
  </w:style>
  <w:style w:type="character" w:customStyle="1" w:styleId="Titre1Car">
    <w:name w:val="Titre 1 Car"/>
    <w:aliases w:val="h1 Car,H1 Car,Titre 11 Car,t1.T1.Titre 1 Car,t1 Car,Titre 1 sans saut de page Car,t1.T1.Titre 1Annexe Car,TITRE1 Car,heading 1 Car,Titre 1ed Car,Contrat 1 Car,Section Car,l1 Car,level 1 Car,level1 Car,1titre Car,1titre1 Car,1titre2 Car,c Car"/>
    <w:link w:val="Titre1"/>
    <w:uiPriority w:val="9"/>
    <w:rsid w:val="003F3DA1"/>
    <w:rPr>
      <w:rFonts w:ascii="Arial" w:hAnsi="Arial"/>
      <w:b/>
      <w:i/>
      <w:caps/>
      <w:sz w:val="44"/>
      <w:lang w:eastAsia="ar-SA"/>
    </w:rPr>
  </w:style>
  <w:style w:type="paragraph" w:customStyle="1" w:styleId="TableSubhead">
    <w:name w:val="Table Subhead"/>
    <w:basedOn w:val="Normal"/>
    <w:rsid w:val="003F3DA1"/>
    <w:pPr>
      <w:suppressAutoHyphens w:val="0"/>
      <w:spacing w:before="0" w:after="0"/>
      <w:jc w:val="left"/>
    </w:pPr>
    <w:rPr>
      <w:rFonts w:asciiTheme="minorHAnsi" w:eastAsia="Arial" w:hAnsiTheme="minorHAnsi"/>
      <w:b/>
      <w:color w:val="000000" w:themeColor="text1"/>
      <w:sz w:val="20"/>
      <w:szCs w:val="22"/>
      <w:lang w:val="en-GB" w:eastAsia="en-US"/>
    </w:rPr>
  </w:style>
  <w:style w:type="table" w:customStyle="1" w:styleId="GDFSuez">
    <w:name w:val="GDF Suez"/>
    <w:basedOn w:val="TableauNormal"/>
    <w:uiPriority w:val="99"/>
    <w:qFormat/>
    <w:rsid w:val="003F3DA1"/>
    <w:rPr>
      <w:rFonts w:asciiTheme="minorHAnsi" w:eastAsiaTheme="minorHAnsi" w:hAnsiTheme="minorHAnsi" w:cstheme="minorBidi"/>
      <w:sz w:val="22"/>
      <w:szCs w:val="22"/>
      <w:lang w:val="en-US" w:eastAsia="en-US"/>
    </w:rPr>
    <w:tblPr>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108" w:type="dxa"/>
        <w:bottom w:w="108" w:type="dxa"/>
      </w:tblCellMar>
    </w:tblPr>
    <w:tcPr>
      <w:shd w:val="clear" w:color="auto" w:fill="FFFFFF" w:themeFill="background1"/>
    </w:tc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C0504D" w:themeFill="accen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1F497D" w:themeColor="text2"/>
          <w:bottom w:val="single" w:sz="4" w:space="0" w:color="1F497D" w:themeColor="text2"/>
          <w:right w:val="single" w:sz="4" w:space="0" w:color="1F497D" w:themeColor="text2"/>
          <w:insideH w:val="nil"/>
          <w:insideV w:val="single" w:sz="4" w:space="0" w:color="FFFFFF" w:themeColor="background1"/>
          <w:tl2br w:val="nil"/>
          <w:tr2bl w:val="nil"/>
        </w:tcBorders>
        <w:shd w:val="clear" w:color="auto" w:fill="C0504D" w:themeFill="accent2"/>
        <w:vAlign w:val="center"/>
      </w:tcPr>
    </w:tblStylePr>
    <w:tblStylePr w:type="firstCol">
      <w:pPr>
        <w:jc w:val="left"/>
      </w:pPr>
      <w:rPr>
        <w:rFonts w:asciiTheme="minorHAnsi" w:hAnsiTheme="minorHAnsi"/>
        <w:b/>
        <w:color w:val="1F497D" w:themeColor="text2"/>
        <w:sz w:val="18"/>
      </w:rPr>
      <w:tblPr/>
      <w:tcPr>
        <w:tcBorders>
          <w:insideH w:val="single" w:sz="4" w:space="0" w:color="FFFFFF" w:themeColor="background1"/>
          <w:insideV w:val="nil"/>
        </w:tcBorders>
        <w:shd w:val="clear" w:color="auto" w:fill="FFFFFF" w:themeFill="background1"/>
      </w:tcPr>
    </w:tblStylePr>
  </w:style>
  <w:style w:type="paragraph" w:customStyle="1" w:styleId="CGBodytext">
    <w:name w:val="CG_Body text"/>
    <w:rsid w:val="003F3DA1"/>
    <w:pPr>
      <w:spacing w:after="240" w:line="264" w:lineRule="auto"/>
    </w:pPr>
    <w:rPr>
      <w:rFonts w:ascii="Arial" w:hAnsi="Arial"/>
      <w:color w:val="000000" w:themeColor="text1"/>
      <w:szCs w:val="24"/>
      <w:lang w:val="en-US" w:eastAsia="en-CA"/>
    </w:rPr>
  </w:style>
  <w:style w:type="paragraph" w:styleId="Retraitnormal">
    <w:name w:val="Normal Indent"/>
    <w:aliases w:val="Retrait normal Car,Normal List Car2,Retrait normal Car1 Car Car1,Normal List Car Car Car,Retrait normal Car Car Car Car,Normal List Car1 Car,Retrait normal Car Car1 Car,Retrait normal Car1 Car1,Normal List Car Car1"/>
    <w:basedOn w:val="Normal"/>
    <w:link w:val="RetraitnormalCar1"/>
    <w:uiPriority w:val="99"/>
    <w:rsid w:val="00230998"/>
    <w:pPr>
      <w:keepLines/>
      <w:suppressAutoHyphens w:val="0"/>
      <w:spacing w:before="240" w:after="0"/>
      <w:ind w:left="851"/>
    </w:pPr>
    <w:rPr>
      <w:rFonts w:ascii="Arial" w:eastAsia="MS Mincho" w:hAnsi="Arial"/>
      <w:sz w:val="20"/>
      <w:lang w:eastAsia="fr-FR"/>
    </w:rPr>
  </w:style>
  <w:style w:type="character" w:customStyle="1" w:styleId="RetraitnormalCar1">
    <w:name w:val="Retrait normal Car1"/>
    <w:aliases w:val="Retrait normal Car Car,Normal List Car2 Car,Retrait normal Car1 Car Car1 Car,Normal List Car Car Car Car,Retrait normal Car Car Car Car Car,Normal List Car1 Car Car,Retrait normal Car Car1 Car Car,Retrait normal Car1 Car1 Car"/>
    <w:basedOn w:val="Policepardfaut"/>
    <w:link w:val="Retraitnormal"/>
    <w:uiPriority w:val="99"/>
    <w:locked/>
    <w:rsid w:val="00230998"/>
    <w:rPr>
      <w:rFonts w:ascii="Arial" w:eastAsia="MS Mincho" w:hAnsi="Arial"/>
    </w:rPr>
  </w:style>
  <w:style w:type="character" w:customStyle="1" w:styleId="TexteCar">
    <w:name w:val="Texte Car"/>
    <w:basedOn w:val="Policepardfaut"/>
    <w:link w:val="Texte"/>
    <w:locked/>
    <w:rsid w:val="00230998"/>
    <w:rPr>
      <w:sz w:val="24"/>
      <w:lang w:eastAsia="ar-SA"/>
    </w:rPr>
  </w:style>
  <w:style w:type="paragraph" w:customStyle="1" w:styleId="NormalDessin">
    <w:name w:val="NormalDessin"/>
    <w:basedOn w:val="Normal"/>
    <w:rsid w:val="006C4E90"/>
    <w:pPr>
      <w:suppressAutoHyphens w:val="0"/>
      <w:spacing w:before="0" w:after="0"/>
      <w:jc w:val="center"/>
    </w:pPr>
    <w:rPr>
      <w:rFonts w:ascii="Arial" w:hAnsi="Arial"/>
      <w:sz w:val="20"/>
      <w:lang w:eastAsia="fr-FR"/>
    </w:rPr>
  </w:style>
  <w:style w:type="character" w:customStyle="1" w:styleId="H1Char">
    <w:name w:val="H1 Char"/>
    <w:rsid w:val="00F3633C"/>
    <w:rPr>
      <w:rFonts w:ascii="Arial" w:eastAsia="Times New Roman" w:hAnsi="Arial" w:cs="Times New Roman"/>
      <w:b/>
      <w:bCs/>
      <w:iCs/>
      <w:color w:val="404040" w:themeColor="text1" w:themeTint="BF"/>
      <w:sz w:val="60"/>
      <w:szCs w:val="60"/>
      <w:lang w:val="en-GB" w:eastAsia="ko-KR"/>
    </w:rPr>
  </w:style>
  <w:style w:type="character" w:styleId="Textedelespacerserv">
    <w:name w:val="Placeholder Text"/>
    <w:basedOn w:val="Policepardfaut"/>
    <w:uiPriority w:val="99"/>
    <w:semiHidden/>
    <w:rsid w:val="008356F5"/>
    <w:rPr>
      <w:color w:val="808080"/>
    </w:rPr>
  </w:style>
  <w:style w:type="character" w:customStyle="1" w:styleId="Style1">
    <w:name w:val="Style1"/>
    <w:basedOn w:val="Policepardfaut"/>
    <w:rsid w:val="008356F5"/>
    <w:rPr>
      <w:sz w:val="24"/>
    </w:rPr>
  </w:style>
  <w:style w:type="character" w:customStyle="1" w:styleId="Style2">
    <w:name w:val="Style2"/>
    <w:basedOn w:val="Policepardfaut"/>
    <w:uiPriority w:val="1"/>
    <w:rsid w:val="008356F5"/>
    <w:rPr>
      <w:sz w:val="22"/>
    </w:rPr>
  </w:style>
  <w:style w:type="table" w:customStyle="1" w:styleId="TableauCGIBleu">
    <w:name w:val="Tableau CGI Bleu"/>
    <w:basedOn w:val="TableauNormal"/>
    <w:uiPriority w:val="99"/>
    <w:rsid w:val="00D71D8F"/>
    <w:pPr>
      <w:contextualSpacing/>
    </w:pPr>
    <w:rPr>
      <w:rFonts w:ascii="Arial" w:eastAsiaTheme="minorHAnsi" w:hAnsi="Arial" w:cstheme="minorBidi"/>
      <w:szCs w:val="22"/>
      <w:lang w:eastAsia="en-US"/>
    </w:rPr>
    <w:tblPr>
      <w:tblStyleRowBandSize w:val="1"/>
      <w:tblStyleCol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tblStylePr w:type="firstRow">
      <w:rPr>
        <w:rFonts w:ascii="Arial" w:hAnsi="Arial" w:cs="Arial" w:hint="default"/>
        <w:b/>
        <w:color w:val="FFFFFF" w:themeColor="background1"/>
        <w:sz w:val="20"/>
        <w:szCs w:val="20"/>
      </w:rPr>
      <w:tblPr/>
      <w:tcPr>
        <w:shd w:val="clear" w:color="auto" w:fill="4F81BD" w:themeFill="accent1"/>
      </w:tcPr>
    </w:tblStylePr>
    <w:tblStylePr w:type="lastRow">
      <w:rPr>
        <w:rFonts w:ascii="Arial" w:hAnsi="Arial" w:cs="Arial" w:hint="default"/>
        <w:sz w:val="20"/>
        <w:szCs w:val="20"/>
      </w:rPr>
    </w:tblStylePr>
    <w:tblStylePr w:type="firstCol">
      <w:pPr>
        <w:jc w:val="left"/>
      </w:pPr>
      <w:rPr>
        <w:rFonts w:ascii="Arial" w:hAnsi="Arial" w:cs="Arial" w:hint="default"/>
        <w:b w:val="0"/>
        <w:sz w:val="20"/>
        <w:szCs w:val="20"/>
      </w:rPr>
    </w:tblStylePr>
    <w:tblStylePr w:type="lastCol">
      <w:rPr>
        <w:rFonts w:ascii="Arial" w:hAnsi="Arial" w:cs="Arial" w:hint="default"/>
        <w:sz w:val="20"/>
        <w:szCs w:val="20"/>
      </w:rPr>
    </w:tblStylePr>
    <w:tblStylePr w:type="band1Vert">
      <w:rPr>
        <w:rFonts w:ascii="Arial" w:hAnsi="Arial" w:cs="Arial" w:hint="default"/>
        <w:sz w:val="20"/>
        <w:szCs w:val="20"/>
      </w:rPr>
    </w:tblStylePr>
    <w:tblStylePr w:type="band2Vert">
      <w:rPr>
        <w:rFonts w:ascii="Arial" w:hAnsi="Arial" w:cs="Arial" w:hint="default"/>
        <w:sz w:val="20"/>
        <w:szCs w:val="20"/>
      </w:rPr>
    </w:tblStylePr>
    <w:tblStylePr w:type="band1Horz">
      <w:rPr>
        <w:rFonts w:ascii="Arial" w:hAnsi="Arial" w:cs="Arial" w:hint="default"/>
        <w:sz w:val="20"/>
        <w:szCs w:val="20"/>
      </w:rPr>
      <w:tblPr/>
      <w:tcPr>
        <w:shd w:val="clear" w:color="auto" w:fill="DBE5F1" w:themeFill="accent1" w:themeFillTint="33"/>
      </w:tcPr>
    </w:tblStylePr>
    <w:tblStylePr w:type="band2Horz">
      <w:rPr>
        <w:rFonts w:ascii="Arial" w:hAnsi="Arial" w:cs="Arial" w:hint="default"/>
        <w:sz w:val="20"/>
        <w:szCs w:val="20"/>
      </w:rPr>
    </w:tblStylePr>
    <w:tblStylePr w:type="neCell">
      <w:rPr>
        <w:rFonts w:ascii="Arial" w:hAnsi="Arial" w:cs="Arial" w:hint="default"/>
        <w:sz w:val="20"/>
        <w:szCs w:val="20"/>
      </w:rPr>
    </w:tblStylePr>
    <w:tblStylePr w:type="nwCell">
      <w:rPr>
        <w:rFonts w:ascii="Arial" w:hAnsi="Arial" w:cs="Arial" w:hint="default"/>
        <w:sz w:val="20"/>
        <w:szCs w:val="20"/>
      </w:rPr>
    </w:tblStylePr>
    <w:tblStylePr w:type="seCell">
      <w:rPr>
        <w:rFonts w:ascii="Arial" w:hAnsi="Arial" w:cs="Arial" w:hint="default"/>
        <w:sz w:val="20"/>
        <w:szCs w:val="20"/>
      </w:rPr>
    </w:tblStylePr>
    <w:tblStylePr w:type="swCell">
      <w:rPr>
        <w:rFonts w:ascii="Arial" w:hAnsi="Arial" w:cs="Arial" w:hint="default"/>
        <w:sz w:val="20"/>
        <w:szCs w:val="20"/>
      </w:rPr>
    </w:tblStylePr>
  </w:style>
  <w:style w:type="character" w:customStyle="1" w:styleId="Titre2Car">
    <w:name w:val="Titre 2 Car"/>
    <w:basedOn w:val="Policepardfaut"/>
    <w:link w:val="Titre2"/>
    <w:rsid w:val="00D71D8F"/>
    <w:rPr>
      <w:rFonts w:ascii="Arial" w:hAnsi="Arial"/>
      <w:b/>
      <w:caps/>
      <w:color w:val="1F497D" w:themeColor="text2"/>
      <w:sz w:val="28"/>
    </w:rPr>
  </w:style>
  <w:style w:type="character" w:customStyle="1" w:styleId="Titre6Car">
    <w:name w:val="Titre 6 Car"/>
    <w:basedOn w:val="Policepardfaut"/>
    <w:link w:val="Titre6"/>
    <w:rsid w:val="00D71D8F"/>
    <w:rPr>
      <w:b/>
      <w:sz w:val="22"/>
      <w:u w:val="single"/>
      <w:lang w:val="en-GB" w:eastAsia="ar-SA"/>
    </w:rPr>
  </w:style>
  <w:style w:type="character" w:customStyle="1" w:styleId="Titre7Car">
    <w:name w:val="Titre 7 Car"/>
    <w:basedOn w:val="Policepardfaut"/>
    <w:link w:val="Titre7"/>
    <w:rsid w:val="00D71D8F"/>
    <w:rPr>
      <w:i/>
      <w:color w:val="0000FF"/>
      <w:lang w:eastAsia="ar-SA"/>
    </w:rPr>
  </w:style>
  <w:style w:type="character" w:customStyle="1" w:styleId="Titre8Car">
    <w:name w:val="Titre 8 Car"/>
    <w:basedOn w:val="Policepardfaut"/>
    <w:link w:val="Titre8"/>
    <w:rsid w:val="00D71D8F"/>
    <w:rPr>
      <w:b/>
      <w:spacing w:val="-2"/>
      <w:sz w:val="22"/>
      <w:lang w:eastAsia="ar-SA"/>
    </w:rPr>
  </w:style>
  <w:style w:type="character" w:customStyle="1" w:styleId="Titre9Car">
    <w:name w:val="Titre 9 Car"/>
    <w:basedOn w:val="Policepardfaut"/>
    <w:link w:val="Titre9"/>
    <w:rsid w:val="00D71D8F"/>
    <w:rPr>
      <w:b/>
      <w:color w:val="0000FF"/>
      <w:u w:val="single"/>
      <w:lang w:eastAsia="ar-SA"/>
    </w:rPr>
  </w:style>
  <w:style w:type="character" w:customStyle="1" w:styleId="Titre1Car1">
    <w:name w:val="Titre 1 Car1"/>
    <w:aliases w:val="h1 Car1,H1 Car1,Titre 11 Car1,t1.T1.Titre 1 Car1,t1 Car1,Titre 1 sans saut de page Car1,t1.T1.Titre 1Annexe Car1,TITRE1 Car1,heading 1 Car1,Titre 1ed Car1,Contrat 1 Car1,Section Car1,l1 Car1,level 1 Car1,level1 Car1,1titre Car1,1titre1 Car1"/>
    <w:basedOn w:val="Policepardfaut"/>
    <w:rsid w:val="00D71D8F"/>
    <w:rPr>
      <w:rFonts w:asciiTheme="majorHAnsi" w:eastAsiaTheme="majorEastAsia" w:hAnsiTheme="majorHAnsi" w:cstheme="majorBidi"/>
      <w:color w:val="365F91" w:themeColor="accent1" w:themeShade="BF"/>
      <w:sz w:val="32"/>
      <w:szCs w:val="32"/>
      <w:lang w:eastAsia="en-US"/>
    </w:rPr>
  </w:style>
  <w:style w:type="character" w:styleId="ClavierHTML">
    <w:name w:val="HTML Keyboard"/>
    <w:basedOn w:val="Policepardfaut"/>
    <w:uiPriority w:val="99"/>
    <w:semiHidden/>
    <w:unhideWhenUsed/>
    <w:rsid w:val="00D71D8F"/>
    <w:rPr>
      <w:rFonts w:ascii="Courier New" w:eastAsia="Times New Roman" w:hAnsi="Courier New" w:cs="Courier New" w:hint="default"/>
      <w:sz w:val="20"/>
      <w:szCs w:val="20"/>
    </w:rPr>
  </w:style>
  <w:style w:type="paragraph" w:customStyle="1" w:styleId="msonormal0">
    <w:name w:val="msonormal"/>
    <w:basedOn w:val="Normal"/>
    <w:rsid w:val="00D71D8F"/>
    <w:pPr>
      <w:suppressAutoHyphens w:val="0"/>
      <w:spacing w:before="100" w:beforeAutospacing="1" w:after="100" w:afterAutospacing="1"/>
      <w:jc w:val="left"/>
    </w:pPr>
    <w:rPr>
      <w:sz w:val="24"/>
      <w:szCs w:val="24"/>
      <w:lang w:eastAsia="fr-FR"/>
    </w:rPr>
  </w:style>
  <w:style w:type="character" w:customStyle="1" w:styleId="En-tteCar">
    <w:name w:val="En-tête Car"/>
    <w:basedOn w:val="Policepardfaut"/>
    <w:link w:val="En-tte"/>
    <w:rsid w:val="00D71D8F"/>
    <w:rPr>
      <w:lang w:eastAsia="ar-SA"/>
    </w:rPr>
  </w:style>
  <w:style w:type="paragraph" w:styleId="Sous-titre">
    <w:name w:val="Subtitle"/>
    <w:basedOn w:val="Normal"/>
    <w:next w:val="Normal"/>
    <w:link w:val="Sous-titreCar"/>
    <w:qFormat/>
    <w:rsid w:val="00D71D8F"/>
    <w:pPr>
      <w:suppressAutoHyphens w:val="0"/>
      <w:spacing w:after="160" w:line="264" w:lineRule="auto"/>
      <w:jc w:val="left"/>
    </w:pPr>
    <w:rPr>
      <w:rFonts w:asciiTheme="minorHAnsi" w:eastAsiaTheme="minorEastAsia" w:hAnsiTheme="minorHAnsi" w:cstheme="minorBidi"/>
      <w:color w:val="5A5A5A" w:themeColor="text1" w:themeTint="A5"/>
      <w:spacing w:val="15"/>
      <w:szCs w:val="22"/>
      <w:lang w:eastAsia="en-US"/>
    </w:rPr>
  </w:style>
  <w:style w:type="character" w:customStyle="1" w:styleId="Sous-titreCar">
    <w:name w:val="Sous-titre Car"/>
    <w:basedOn w:val="Policepardfaut"/>
    <w:link w:val="Sous-titre"/>
    <w:rsid w:val="00D71D8F"/>
    <w:rPr>
      <w:rFonts w:asciiTheme="minorHAnsi" w:eastAsiaTheme="minorEastAsia" w:hAnsiTheme="minorHAnsi" w:cstheme="minorBidi"/>
      <w:color w:val="5A5A5A" w:themeColor="text1" w:themeTint="A5"/>
      <w:spacing w:val="15"/>
      <w:sz w:val="22"/>
      <w:szCs w:val="22"/>
      <w:lang w:eastAsia="en-US"/>
    </w:rPr>
  </w:style>
  <w:style w:type="character" w:customStyle="1" w:styleId="TextedebullesCar">
    <w:name w:val="Texte de bulles Car"/>
    <w:basedOn w:val="Policepardfaut"/>
    <w:link w:val="Textedebulles"/>
    <w:semiHidden/>
    <w:rsid w:val="00D71D8F"/>
    <w:rPr>
      <w:rFonts w:ascii="Tahoma" w:hAnsi="Tahoma" w:cs="Tahoma"/>
      <w:sz w:val="16"/>
      <w:szCs w:val="16"/>
      <w:lang w:eastAsia="ar-SA"/>
    </w:rPr>
  </w:style>
  <w:style w:type="paragraph" w:styleId="En-ttedetabledesmatires">
    <w:name w:val="TOC Heading"/>
    <w:basedOn w:val="Titre1"/>
    <w:next w:val="Normal"/>
    <w:uiPriority w:val="39"/>
    <w:unhideWhenUsed/>
    <w:qFormat/>
    <w:rsid w:val="00D71D8F"/>
    <w:pPr>
      <w:tabs>
        <w:tab w:val="clear" w:pos="284"/>
        <w:tab w:val="clear" w:pos="567"/>
      </w:tabs>
      <w:suppressAutoHyphens w:val="0"/>
      <w:spacing w:before="240" w:after="0" w:line="256" w:lineRule="auto"/>
      <w:jc w:val="left"/>
      <w:outlineLvl w:val="9"/>
    </w:pPr>
    <w:rPr>
      <w:rFonts w:asciiTheme="majorHAnsi" w:eastAsiaTheme="majorEastAsia" w:hAnsiTheme="majorHAnsi" w:cstheme="majorBidi"/>
      <w:b w:val="0"/>
      <w:i w:val="0"/>
      <w:caps w:val="0"/>
      <w:color w:val="365F91" w:themeColor="accent1" w:themeShade="BF"/>
      <w:sz w:val="32"/>
      <w:szCs w:val="32"/>
      <w:lang w:val="en-US" w:eastAsia="en-US"/>
    </w:rPr>
  </w:style>
  <w:style w:type="paragraph" w:customStyle="1" w:styleId="Liste1">
    <w:name w:val="Liste1"/>
    <w:basedOn w:val="Normal"/>
    <w:rsid w:val="00D71D8F"/>
    <w:pPr>
      <w:numPr>
        <w:numId w:val="11"/>
      </w:numPr>
      <w:suppressAutoHyphens w:val="0"/>
      <w:spacing w:before="0" w:after="160" w:line="256" w:lineRule="auto"/>
      <w:ind w:left="714" w:hanging="357"/>
      <w:jc w:val="left"/>
    </w:pPr>
    <w:rPr>
      <w:rFonts w:asciiTheme="minorHAnsi" w:eastAsiaTheme="minorHAnsi" w:hAnsiTheme="minorHAnsi" w:cstheme="minorBidi"/>
      <w:szCs w:val="22"/>
      <w:lang w:eastAsia="en-US"/>
    </w:rPr>
  </w:style>
  <w:style w:type="character" w:customStyle="1" w:styleId="captionlinkcatalogsplit">
    <w:name w:val="caption_link_catalog_split"/>
    <w:basedOn w:val="Policepardfaut"/>
    <w:rsid w:val="00D71D8F"/>
  </w:style>
  <w:style w:type="character" w:customStyle="1" w:styleId="menucascade">
    <w:name w:val="menucascade"/>
    <w:basedOn w:val="Policepardfaut"/>
    <w:rsid w:val="00D71D8F"/>
  </w:style>
  <w:style w:type="character" w:customStyle="1" w:styleId="uicontrol">
    <w:name w:val="uicontrol"/>
    <w:basedOn w:val="Policepardfaut"/>
    <w:rsid w:val="00D71D8F"/>
  </w:style>
  <w:style w:type="character" w:styleId="lev">
    <w:name w:val="Strong"/>
    <w:basedOn w:val="Policepardfaut"/>
    <w:uiPriority w:val="22"/>
    <w:qFormat/>
    <w:rsid w:val="00F344B9"/>
    <w:rPr>
      <w:b/>
      <w:bCs/>
    </w:rPr>
  </w:style>
  <w:style w:type="paragraph" w:customStyle="1" w:styleId="Default">
    <w:name w:val="Default"/>
    <w:rsid w:val="00DD6DD1"/>
    <w:pPr>
      <w:autoSpaceDE w:val="0"/>
      <w:autoSpaceDN w:val="0"/>
      <w:adjustRightInd w:val="0"/>
    </w:pPr>
    <w:rPr>
      <w:rFonts w:ascii="Arial" w:hAnsi="Arial" w:cs="Arial"/>
      <w:color w:val="000000"/>
      <w:sz w:val="24"/>
      <w:szCs w:val="24"/>
    </w:rPr>
  </w:style>
  <w:style w:type="paragraph" w:styleId="PrformatHTML">
    <w:name w:val="HTML Preformatted"/>
    <w:basedOn w:val="Normal"/>
    <w:link w:val="PrformatHTMLCar"/>
    <w:uiPriority w:val="99"/>
    <w:semiHidden/>
    <w:unhideWhenUsed/>
    <w:rsid w:val="00947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New" w:hAnsi="Courier New" w:cs="Courier New"/>
      <w:sz w:val="20"/>
      <w:lang w:val="en-US" w:eastAsia="zh-CN"/>
    </w:rPr>
  </w:style>
  <w:style w:type="character" w:customStyle="1" w:styleId="PrformatHTMLCar">
    <w:name w:val="Préformaté HTML Car"/>
    <w:basedOn w:val="Policepardfaut"/>
    <w:link w:val="PrformatHTML"/>
    <w:uiPriority w:val="99"/>
    <w:semiHidden/>
    <w:rsid w:val="009472CC"/>
    <w:rPr>
      <w:rFonts w:ascii="Courier New" w:hAnsi="Courier New" w:cs="Courier New"/>
      <w:lang w:val="en-US" w:eastAsia="zh-CN"/>
    </w:rPr>
  </w:style>
  <w:style w:type="character" w:customStyle="1" w:styleId="UnresolvedMention">
    <w:name w:val="Unresolved Mention"/>
    <w:basedOn w:val="Policepardfaut"/>
    <w:uiPriority w:val="99"/>
    <w:semiHidden/>
    <w:unhideWhenUsed/>
    <w:rsid w:val="0007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4919">
      <w:bodyDiv w:val="1"/>
      <w:marLeft w:val="0"/>
      <w:marRight w:val="0"/>
      <w:marTop w:val="0"/>
      <w:marBottom w:val="0"/>
      <w:divBdr>
        <w:top w:val="none" w:sz="0" w:space="0" w:color="auto"/>
        <w:left w:val="none" w:sz="0" w:space="0" w:color="auto"/>
        <w:bottom w:val="none" w:sz="0" w:space="0" w:color="auto"/>
        <w:right w:val="none" w:sz="0" w:space="0" w:color="auto"/>
      </w:divBdr>
      <w:divsChild>
        <w:div w:id="17321337">
          <w:marLeft w:val="562"/>
          <w:marRight w:val="0"/>
          <w:marTop w:val="0"/>
          <w:marBottom w:val="120"/>
          <w:divBdr>
            <w:top w:val="none" w:sz="0" w:space="0" w:color="auto"/>
            <w:left w:val="none" w:sz="0" w:space="0" w:color="auto"/>
            <w:bottom w:val="none" w:sz="0" w:space="0" w:color="auto"/>
            <w:right w:val="none" w:sz="0" w:space="0" w:color="auto"/>
          </w:divBdr>
        </w:div>
        <w:div w:id="72359505">
          <w:marLeft w:val="1123"/>
          <w:marRight w:val="0"/>
          <w:marTop w:val="0"/>
          <w:marBottom w:val="120"/>
          <w:divBdr>
            <w:top w:val="none" w:sz="0" w:space="0" w:color="auto"/>
            <w:left w:val="none" w:sz="0" w:space="0" w:color="auto"/>
            <w:bottom w:val="none" w:sz="0" w:space="0" w:color="auto"/>
            <w:right w:val="none" w:sz="0" w:space="0" w:color="auto"/>
          </w:divBdr>
        </w:div>
        <w:div w:id="101583326">
          <w:marLeft w:val="850"/>
          <w:marRight w:val="0"/>
          <w:marTop w:val="0"/>
          <w:marBottom w:val="120"/>
          <w:divBdr>
            <w:top w:val="none" w:sz="0" w:space="0" w:color="auto"/>
            <w:left w:val="none" w:sz="0" w:space="0" w:color="auto"/>
            <w:bottom w:val="none" w:sz="0" w:space="0" w:color="auto"/>
            <w:right w:val="none" w:sz="0" w:space="0" w:color="auto"/>
          </w:divBdr>
        </w:div>
        <w:div w:id="423109236">
          <w:marLeft w:val="850"/>
          <w:marRight w:val="0"/>
          <w:marTop w:val="0"/>
          <w:marBottom w:val="120"/>
          <w:divBdr>
            <w:top w:val="none" w:sz="0" w:space="0" w:color="auto"/>
            <w:left w:val="none" w:sz="0" w:space="0" w:color="auto"/>
            <w:bottom w:val="none" w:sz="0" w:space="0" w:color="auto"/>
            <w:right w:val="none" w:sz="0" w:space="0" w:color="auto"/>
          </w:divBdr>
        </w:div>
        <w:div w:id="690911345">
          <w:marLeft w:val="259"/>
          <w:marRight w:val="0"/>
          <w:marTop w:val="0"/>
          <w:marBottom w:val="120"/>
          <w:divBdr>
            <w:top w:val="none" w:sz="0" w:space="0" w:color="auto"/>
            <w:left w:val="none" w:sz="0" w:space="0" w:color="auto"/>
            <w:bottom w:val="none" w:sz="0" w:space="0" w:color="auto"/>
            <w:right w:val="none" w:sz="0" w:space="0" w:color="auto"/>
          </w:divBdr>
        </w:div>
        <w:div w:id="862018219">
          <w:marLeft w:val="1123"/>
          <w:marRight w:val="0"/>
          <w:marTop w:val="0"/>
          <w:marBottom w:val="120"/>
          <w:divBdr>
            <w:top w:val="none" w:sz="0" w:space="0" w:color="auto"/>
            <w:left w:val="none" w:sz="0" w:space="0" w:color="auto"/>
            <w:bottom w:val="none" w:sz="0" w:space="0" w:color="auto"/>
            <w:right w:val="none" w:sz="0" w:space="0" w:color="auto"/>
          </w:divBdr>
        </w:div>
        <w:div w:id="896478102">
          <w:marLeft w:val="562"/>
          <w:marRight w:val="0"/>
          <w:marTop w:val="0"/>
          <w:marBottom w:val="120"/>
          <w:divBdr>
            <w:top w:val="none" w:sz="0" w:space="0" w:color="auto"/>
            <w:left w:val="none" w:sz="0" w:space="0" w:color="auto"/>
            <w:bottom w:val="none" w:sz="0" w:space="0" w:color="auto"/>
            <w:right w:val="none" w:sz="0" w:space="0" w:color="auto"/>
          </w:divBdr>
        </w:div>
        <w:div w:id="1010252458">
          <w:marLeft w:val="850"/>
          <w:marRight w:val="0"/>
          <w:marTop w:val="0"/>
          <w:marBottom w:val="120"/>
          <w:divBdr>
            <w:top w:val="none" w:sz="0" w:space="0" w:color="auto"/>
            <w:left w:val="none" w:sz="0" w:space="0" w:color="auto"/>
            <w:bottom w:val="none" w:sz="0" w:space="0" w:color="auto"/>
            <w:right w:val="none" w:sz="0" w:space="0" w:color="auto"/>
          </w:divBdr>
        </w:div>
        <w:div w:id="1044674644">
          <w:marLeft w:val="850"/>
          <w:marRight w:val="0"/>
          <w:marTop w:val="0"/>
          <w:marBottom w:val="120"/>
          <w:divBdr>
            <w:top w:val="none" w:sz="0" w:space="0" w:color="auto"/>
            <w:left w:val="none" w:sz="0" w:space="0" w:color="auto"/>
            <w:bottom w:val="none" w:sz="0" w:space="0" w:color="auto"/>
            <w:right w:val="none" w:sz="0" w:space="0" w:color="auto"/>
          </w:divBdr>
        </w:div>
        <w:div w:id="1112748806">
          <w:marLeft w:val="562"/>
          <w:marRight w:val="0"/>
          <w:marTop w:val="0"/>
          <w:marBottom w:val="120"/>
          <w:divBdr>
            <w:top w:val="none" w:sz="0" w:space="0" w:color="auto"/>
            <w:left w:val="none" w:sz="0" w:space="0" w:color="auto"/>
            <w:bottom w:val="none" w:sz="0" w:space="0" w:color="auto"/>
            <w:right w:val="none" w:sz="0" w:space="0" w:color="auto"/>
          </w:divBdr>
        </w:div>
        <w:div w:id="1234269186">
          <w:marLeft w:val="562"/>
          <w:marRight w:val="0"/>
          <w:marTop w:val="0"/>
          <w:marBottom w:val="120"/>
          <w:divBdr>
            <w:top w:val="none" w:sz="0" w:space="0" w:color="auto"/>
            <w:left w:val="none" w:sz="0" w:space="0" w:color="auto"/>
            <w:bottom w:val="none" w:sz="0" w:space="0" w:color="auto"/>
            <w:right w:val="none" w:sz="0" w:space="0" w:color="auto"/>
          </w:divBdr>
        </w:div>
        <w:div w:id="2078090733">
          <w:marLeft w:val="259"/>
          <w:marRight w:val="0"/>
          <w:marTop w:val="0"/>
          <w:marBottom w:val="120"/>
          <w:divBdr>
            <w:top w:val="none" w:sz="0" w:space="0" w:color="auto"/>
            <w:left w:val="none" w:sz="0" w:space="0" w:color="auto"/>
            <w:bottom w:val="none" w:sz="0" w:space="0" w:color="auto"/>
            <w:right w:val="none" w:sz="0" w:space="0" w:color="auto"/>
          </w:divBdr>
        </w:div>
      </w:divsChild>
    </w:div>
    <w:div w:id="50082407">
      <w:bodyDiv w:val="1"/>
      <w:marLeft w:val="0"/>
      <w:marRight w:val="0"/>
      <w:marTop w:val="0"/>
      <w:marBottom w:val="0"/>
      <w:divBdr>
        <w:top w:val="none" w:sz="0" w:space="0" w:color="auto"/>
        <w:left w:val="none" w:sz="0" w:space="0" w:color="auto"/>
        <w:bottom w:val="none" w:sz="0" w:space="0" w:color="auto"/>
        <w:right w:val="none" w:sz="0" w:space="0" w:color="auto"/>
      </w:divBdr>
    </w:div>
    <w:div w:id="56711603">
      <w:bodyDiv w:val="1"/>
      <w:marLeft w:val="0"/>
      <w:marRight w:val="0"/>
      <w:marTop w:val="0"/>
      <w:marBottom w:val="0"/>
      <w:divBdr>
        <w:top w:val="none" w:sz="0" w:space="0" w:color="auto"/>
        <w:left w:val="none" w:sz="0" w:space="0" w:color="auto"/>
        <w:bottom w:val="none" w:sz="0" w:space="0" w:color="auto"/>
        <w:right w:val="none" w:sz="0" w:space="0" w:color="auto"/>
      </w:divBdr>
      <w:divsChild>
        <w:div w:id="1243376287">
          <w:marLeft w:val="0"/>
          <w:marRight w:val="0"/>
          <w:marTop w:val="0"/>
          <w:marBottom w:val="0"/>
          <w:divBdr>
            <w:top w:val="none" w:sz="0" w:space="0" w:color="auto"/>
            <w:left w:val="none" w:sz="0" w:space="0" w:color="auto"/>
            <w:bottom w:val="none" w:sz="0" w:space="0" w:color="auto"/>
            <w:right w:val="none" w:sz="0" w:space="0" w:color="auto"/>
          </w:divBdr>
          <w:divsChild>
            <w:div w:id="63798559">
              <w:marLeft w:val="0"/>
              <w:marRight w:val="0"/>
              <w:marTop w:val="0"/>
              <w:marBottom w:val="0"/>
              <w:divBdr>
                <w:top w:val="none" w:sz="0" w:space="0" w:color="auto"/>
                <w:left w:val="none" w:sz="0" w:space="0" w:color="auto"/>
                <w:bottom w:val="none" w:sz="0" w:space="0" w:color="auto"/>
                <w:right w:val="none" w:sz="0" w:space="0" w:color="auto"/>
              </w:divBdr>
              <w:divsChild>
                <w:div w:id="923420690">
                  <w:marLeft w:val="0"/>
                  <w:marRight w:val="0"/>
                  <w:marTop w:val="0"/>
                  <w:marBottom w:val="0"/>
                  <w:divBdr>
                    <w:top w:val="none" w:sz="0" w:space="0" w:color="auto"/>
                    <w:left w:val="none" w:sz="0" w:space="0" w:color="auto"/>
                    <w:bottom w:val="none" w:sz="0" w:space="0" w:color="auto"/>
                    <w:right w:val="none" w:sz="0" w:space="0" w:color="auto"/>
                  </w:divBdr>
                  <w:divsChild>
                    <w:div w:id="2048018181">
                      <w:marLeft w:val="0"/>
                      <w:marRight w:val="0"/>
                      <w:marTop w:val="0"/>
                      <w:marBottom w:val="0"/>
                      <w:divBdr>
                        <w:top w:val="none" w:sz="0" w:space="0" w:color="auto"/>
                        <w:left w:val="none" w:sz="0" w:space="0" w:color="auto"/>
                        <w:bottom w:val="none" w:sz="0" w:space="0" w:color="auto"/>
                        <w:right w:val="none" w:sz="0" w:space="0" w:color="auto"/>
                      </w:divBdr>
                      <w:divsChild>
                        <w:div w:id="1214316720">
                          <w:marLeft w:val="0"/>
                          <w:marRight w:val="0"/>
                          <w:marTop w:val="0"/>
                          <w:marBottom w:val="0"/>
                          <w:divBdr>
                            <w:top w:val="none" w:sz="0" w:space="0" w:color="auto"/>
                            <w:left w:val="none" w:sz="0" w:space="0" w:color="auto"/>
                            <w:bottom w:val="none" w:sz="0" w:space="0" w:color="auto"/>
                            <w:right w:val="none" w:sz="0" w:space="0" w:color="auto"/>
                          </w:divBdr>
                          <w:divsChild>
                            <w:div w:id="1145002776">
                              <w:marLeft w:val="0"/>
                              <w:marRight w:val="0"/>
                              <w:marTop w:val="0"/>
                              <w:marBottom w:val="0"/>
                              <w:divBdr>
                                <w:top w:val="none" w:sz="0" w:space="0" w:color="auto"/>
                                <w:left w:val="none" w:sz="0" w:space="0" w:color="auto"/>
                                <w:bottom w:val="none" w:sz="0" w:space="0" w:color="auto"/>
                                <w:right w:val="none" w:sz="0" w:space="0" w:color="auto"/>
                              </w:divBdr>
                              <w:divsChild>
                                <w:div w:id="1841578467">
                                  <w:marLeft w:val="0"/>
                                  <w:marRight w:val="0"/>
                                  <w:marTop w:val="0"/>
                                  <w:marBottom w:val="0"/>
                                  <w:divBdr>
                                    <w:top w:val="none" w:sz="0" w:space="0" w:color="auto"/>
                                    <w:left w:val="none" w:sz="0" w:space="0" w:color="auto"/>
                                    <w:bottom w:val="none" w:sz="0" w:space="0" w:color="auto"/>
                                    <w:right w:val="none" w:sz="0" w:space="0" w:color="auto"/>
                                  </w:divBdr>
                                  <w:divsChild>
                                    <w:div w:id="292441146">
                                      <w:marLeft w:val="0"/>
                                      <w:marRight w:val="0"/>
                                      <w:marTop w:val="0"/>
                                      <w:marBottom w:val="0"/>
                                      <w:divBdr>
                                        <w:top w:val="none" w:sz="0" w:space="0" w:color="auto"/>
                                        <w:left w:val="none" w:sz="0" w:space="0" w:color="auto"/>
                                        <w:bottom w:val="none" w:sz="0" w:space="0" w:color="auto"/>
                                        <w:right w:val="none" w:sz="0" w:space="0" w:color="auto"/>
                                      </w:divBdr>
                                      <w:divsChild>
                                        <w:div w:id="389161229">
                                          <w:marLeft w:val="0"/>
                                          <w:marRight w:val="0"/>
                                          <w:marTop w:val="0"/>
                                          <w:marBottom w:val="0"/>
                                          <w:divBdr>
                                            <w:top w:val="none" w:sz="0" w:space="0" w:color="auto"/>
                                            <w:left w:val="none" w:sz="0" w:space="0" w:color="auto"/>
                                            <w:bottom w:val="none" w:sz="0" w:space="0" w:color="auto"/>
                                            <w:right w:val="none" w:sz="0" w:space="0" w:color="auto"/>
                                          </w:divBdr>
                                          <w:divsChild>
                                            <w:div w:id="596332430">
                                              <w:marLeft w:val="0"/>
                                              <w:marRight w:val="0"/>
                                              <w:marTop w:val="0"/>
                                              <w:marBottom w:val="0"/>
                                              <w:divBdr>
                                                <w:top w:val="single" w:sz="6" w:space="0" w:color="F5F5F5"/>
                                                <w:left w:val="single" w:sz="6" w:space="0" w:color="F5F5F5"/>
                                                <w:bottom w:val="single" w:sz="6" w:space="0" w:color="F5F5F5"/>
                                                <w:right w:val="single" w:sz="6" w:space="0" w:color="F5F5F5"/>
                                              </w:divBdr>
                                              <w:divsChild>
                                                <w:div w:id="1940867555">
                                                  <w:marLeft w:val="0"/>
                                                  <w:marRight w:val="0"/>
                                                  <w:marTop w:val="0"/>
                                                  <w:marBottom w:val="0"/>
                                                  <w:divBdr>
                                                    <w:top w:val="none" w:sz="0" w:space="0" w:color="auto"/>
                                                    <w:left w:val="none" w:sz="0" w:space="0" w:color="auto"/>
                                                    <w:bottom w:val="none" w:sz="0" w:space="0" w:color="auto"/>
                                                    <w:right w:val="none" w:sz="0" w:space="0" w:color="auto"/>
                                                  </w:divBdr>
                                                  <w:divsChild>
                                                    <w:div w:id="1258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470372">
      <w:bodyDiv w:val="1"/>
      <w:marLeft w:val="0"/>
      <w:marRight w:val="0"/>
      <w:marTop w:val="0"/>
      <w:marBottom w:val="0"/>
      <w:divBdr>
        <w:top w:val="none" w:sz="0" w:space="0" w:color="auto"/>
        <w:left w:val="none" w:sz="0" w:space="0" w:color="auto"/>
        <w:bottom w:val="none" w:sz="0" w:space="0" w:color="auto"/>
        <w:right w:val="none" w:sz="0" w:space="0" w:color="auto"/>
      </w:divBdr>
      <w:divsChild>
        <w:div w:id="1213805281">
          <w:marLeft w:val="0"/>
          <w:marRight w:val="0"/>
          <w:marTop w:val="0"/>
          <w:marBottom w:val="0"/>
          <w:divBdr>
            <w:top w:val="none" w:sz="0" w:space="0" w:color="auto"/>
            <w:left w:val="none" w:sz="0" w:space="0" w:color="auto"/>
            <w:bottom w:val="none" w:sz="0" w:space="0" w:color="auto"/>
            <w:right w:val="none" w:sz="0" w:space="0" w:color="auto"/>
          </w:divBdr>
          <w:divsChild>
            <w:div w:id="73554481">
              <w:marLeft w:val="0"/>
              <w:marRight w:val="0"/>
              <w:marTop w:val="0"/>
              <w:marBottom w:val="0"/>
              <w:divBdr>
                <w:top w:val="none" w:sz="0" w:space="0" w:color="auto"/>
                <w:left w:val="none" w:sz="0" w:space="0" w:color="auto"/>
                <w:bottom w:val="none" w:sz="0" w:space="0" w:color="auto"/>
                <w:right w:val="none" w:sz="0" w:space="0" w:color="auto"/>
              </w:divBdr>
            </w:div>
            <w:div w:id="833380151">
              <w:marLeft w:val="0"/>
              <w:marRight w:val="0"/>
              <w:marTop w:val="0"/>
              <w:marBottom w:val="0"/>
              <w:divBdr>
                <w:top w:val="none" w:sz="0" w:space="0" w:color="auto"/>
                <w:left w:val="none" w:sz="0" w:space="0" w:color="auto"/>
                <w:bottom w:val="none" w:sz="0" w:space="0" w:color="auto"/>
                <w:right w:val="none" w:sz="0" w:space="0" w:color="auto"/>
              </w:divBdr>
            </w:div>
            <w:div w:id="1435319294">
              <w:marLeft w:val="0"/>
              <w:marRight w:val="0"/>
              <w:marTop w:val="0"/>
              <w:marBottom w:val="0"/>
              <w:divBdr>
                <w:top w:val="none" w:sz="0" w:space="0" w:color="auto"/>
                <w:left w:val="none" w:sz="0" w:space="0" w:color="auto"/>
                <w:bottom w:val="none" w:sz="0" w:space="0" w:color="auto"/>
                <w:right w:val="none" w:sz="0" w:space="0" w:color="auto"/>
              </w:divBdr>
            </w:div>
            <w:div w:id="140537174">
              <w:marLeft w:val="0"/>
              <w:marRight w:val="0"/>
              <w:marTop w:val="0"/>
              <w:marBottom w:val="0"/>
              <w:divBdr>
                <w:top w:val="none" w:sz="0" w:space="0" w:color="auto"/>
                <w:left w:val="none" w:sz="0" w:space="0" w:color="auto"/>
                <w:bottom w:val="none" w:sz="0" w:space="0" w:color="auto"/>
                <w:right w:val="none" w:sz="0" w:space="0" w:color="auto"/>
              </w:divBdr>
            </w:div>
            <w:div w:id="939678151">
              <w:marLeft w:val="0"/>
              <w:marRight w:val="0"/>
              <w:marTop w:val="0"/>
              <w:marBottom w:val="0"/>
              <w:divBdr>
                <w:top w:val="none" w:sz="0" w:space="0" w:color="auto"/>
                <w:left w:val="none" w:sz="0" w:space="0" w:color="auto"/>
                <w:bottom w:val="none" w:sz="0" w:space="0" w:color="auto"/>
                <w:right w:val="none" w:sz="0" w:space="0" w:color="auto"/>
              </w:divBdr>
            </w:div>
            <w:div w:id="1503886717">
              <w:marLeft w:val="0"/>
              <w:marRight w:val="0"/>
              <w:marTop w:val="0"/>
              <w:marBottom w:val="0"/>
              <w:divBdr>
                <w:top w:val="none" w:sz="0" w:space="0" w:color="auto"/>
                <w:left w:val="none" w:sz="0" w:space="0" w:color="auto"/>
                <w:bottom w:val="none" w:sz="0" w:space="0" w:color="auto"/>
                <w:right w:val="none" w:sz="0" w:space="0" w:color="auto"/>
              </w:divBdr>
            </w:div>
            <w:div w:id="11792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6833">
      <w:bodyDiv w:val="1"/>
      <w:marLeft w:val="0"/>
      <w:marRight w:val="0"/>
      <w:marTop w:val="0"/>
      <w:marBottom w:val="0"/>
      <w:divBdr>
        <w:top w:val="none" w:sz="0" w:space="0" w:color="auto"/>
        <w:left w:val="none" w:sz="0" w:space="0" w:color="auto"/>
        <w:bottom w:val="none" w:sz="0" w:space="0" w:color="auto"/>
        <w:right w:val="none" w:sz="0" w:space="0" w:color="auto"/>
      </w:divBdr>
    </w:div>
    <w:div w:id="121849533">
      <w:bodyDiv w:val="1"/>
      <w:marLeft w:val="0"/>
      <w:marRight w:val="0"/>
      <w:marTop w:val="0"/>
      <w:marBottom w:val="0"/>
      <w:divBdr>
        <w:top w:val="none" w:sz="0" w:space="0" w:color="auto"/>
        <w:left w:val="none" w:sz="0" w:space="0" w:color="auto"/>
        <w:bottom w:val="none" w:sz="0" w:space="0" w:color="auto"/>
        <w:right w:val="none" w:sz="0" w:space="0" w:color="auto"/>
      </w:divBdr>
    </w:div>
    <w:div w:id="151993663">
      <w:bodyDiv w:val="1"/>
      <w:marLeft w:val="0"/>
      <w:marRight w:val="0"/>
      <w:marTop w:val="0"/>
      <w:marBottom w:val="0"/>
      <w:divBdr>
        <w:top w:val="none" w:sz="0" w:space="0" w:color="auto"/>
        <w:left w:val="none" w:sz="0" w:space="0" w:color="auto"/>
        <w:bottom w:val="none" w:sz="0" w:space="0" w:color="auto"/>
        <w:right w:val="none" w:sz="0" w:space="0" w:color="auto"/>
      </w:divBdr>
      <w:divsChild>
        <w:div w:id="1524243962">
          <w:marLeft w:val="0"/>
          <w:marRight w:val="0"/>
          <w:marTop w:val="0"/>
          <w:marBottom w:val="0"/>
          <w:divBdr>
            <w:top w:val="none" w:sz="0" w:space="0" w:color="auto"/>
            <w:left w:val="none" w:sz="0" w:space="0" w:color="auto"/>
            <w:bottom w:val="none" w:sz="0" w:space="0" w:color="auto"/>
            <w:right w:val="none" w:sz="0" w:space="0" w:color="auto"/>
          </w:divBdr>
          <w:divsChild>
            <w:div w:id="764762914">
              <w:marLeft w:val="0"/>
              <w:marRight w:val="0"/>
              <w:marTop w:val="0"/>
              <w:marBottom w:val="0"/>
              <w:divBdr>
                <w:top w:val="none" w:sz="0" w:space="0" w:color="auto"/>
                <w:left w:val="none" w:sz="0" w:space="0" w:color="auto"/>
                <w:bottom w:val="none" w:sz="0" w:space="0" w:color="auto"/>
                <w:right w:val="none" w:sz="0" w:space="0" w:color="auto"/>
              </w:divBdr>
              <w:divsChild>
                <w:div w:id="662245618">
                  <w:marLeft w:val="0"/>
                  <w:marRight w:val="0"/>
                  <w:marTop w:val="0"/>
                  <w:marBottom w:val="0"/>
                  <w:divBdr>
                    <w:top w:val="none" w:sz="0" w:space="0" w:color="auto"/>
                    <w:left w:val="none" w:sz="0" w:space="0" w:color="auto"/>
                    <w:bottom w:val="none" w:sz="0" w:space="0" w:color="auto"/>
                    <w:right w:val="none" w:sz="0" w:space="0" w:color="auto"/>
                  </w:divBdr>
                  <w:divsChild>
                    <w:div w:id="1304041778">
                      <w:marLeft w:val="0"/>
                      <w:marRight w:val="0"/>
                      <w:marTop w:val="0"/>
                      <w:marBottom w:val="0"/>
                      <w:divBdr>
                        <w:top w:val="none" w:sz="0" w:space="0" w:color="auto"/>
                        <w:left w:val="none" w:sz="0" w:space="0" w:color="auto"/>
                        <w:bottom w:val="none" w:sz="0" w:space="0" w:color="auto"/>
                        <w:right w:val="none" w:sz="0" w:space="0" w:color="auto"/>
                      </w:divBdr>
                      <w:divsChild>
                        <w:div w:id="1996061149">
                          <w:marLeft w:val="0"/>
                          <w:marRight w:val="0"/>
                          <w:marTop w:val="0"/>
                          <w:marBottom w:val="0"/>
                          <w:divBdr>
                            <w:top w:val="none" w:sz="0" w:space="0" w:color="auto"/>
                            <w:left w:val="none" w:sz="0" w:space="0" w:color="auto"/>
                            <w:bottom w:val="none" w:sz="0" w:space="0" w:color="auto"/>
                            <w:right w:val="none" w:sz="0" w:space="0" w:color="auto"/>
                          </w:divBdr>
                          <w:divsChild>
                            <w:div w:id="1684671532">
                              <w:marLeft w:val="0"/>
                              <w:marRight w:val="0"/>
                              <w:marTop w:val="0"/>
                              <w:marBottom w:val="0"/>
                              <w:divBdr>
                                <w:top w:val="none" w:sz="0" w:space="0" w:color="auto"/>
                                <w:left w:val="none" w:sz="0" w:space="0" w:color="auto"/>
                                <w:bottom w:val="none" w:sz="0" w:space="0" w:color="auto"/>
                                <w:right w:val="none" w:sz="0" w:space="0" w:color="auto"/>
                              </w:divBdr>
                              <w:divsChild>
                                <w:div w:id="108357662">
                                  <w:marLeft w:val="0"/>
                                  <w:marRight w:val="0"/>
                                  <w:marTop w:val="0"/>
                                  <w:marBottom w:val="0"/>
                                  <w:divBdr>
                                    <w:top w:val="none" w:sz="0" w:space="0" w:color="auto"/>
                                    <w:left w:val="none" w:sz="0" w:space="0" w:color="auto"/>
                                    <w:bottom w:val="none" w:sz="0" w:space="0" w:color="auto"/>
                                    <w:right w:val="none" w:sz="0" w:space="0" w:color="auto"/>
                                  </w:divBdr>
                                  <w:divsChild>
                                    <w:div w:id="902637331">
                                      <w:marLeft w:val="0"/>
                                      <w:marRight w:val="0"/>
                                      <w:marTop w:val="0"/>
                                      <w:marBottom w:val="0"/>
                                      <w:divBdr>
                                        <w:top w:val="none" w:sz="0" w:space="0" w:color="auto"/>
                                        <w:left w:val="none" w:sz="0" w:space="0" w:color="auto"/>
                                        <w:bottom w:val="none" w:sz="0" w:space="0" w:color="auto"/>
                                        <w:right w:val="none" w:sz="0" w:space="0" w:color="auto"/>
                                      </w:divBdr>
                                      <w:divsChild>
                                        <w:div w:id="2058428176">
                                          <w:marLeft w:val="0"/>
                                          <w:marRight w:val="0"/>
                                          <w:marTop w:val="0"/>
                                          <w:marBottom w:val="0"/>
                                          <w:divBdr>
                                            <w:top w:val="none" w:sz="0" w:space="0" w:color="auto"/>
                                            <w:left w:val="none" w:sz="0" w:space="0" w:color="auto"/>
                                            <w:bottom w:val="none" w:sz="0" w:space="0" w:color="auto"/>
                                            <w:right w:val="none" w:sz="0" w:space="0" w:color="auto"/>
                                          </w:divBdr>
                                          <w:divsChild>
                                            <w:div w:id="154885800">
                                              <w:marLeft w:val="0"/>
                                              <w:marRight w:val="0"/>
                                              <w:marTop w:val="0"/>
                                              <w:marBottom w:val="0"/>
                                              <w:divBdr>
                                                <w:top w:val="single" w:sz="6" w:space="0" w:color="F5F5F5"/>
                                                <w:left w:val="single" w:sz="6" w:space="0" w:color="F5F5F5"/>
                                                <w:bottom w:val="single" w:sz="6" w:space="0" w:color="F5F5F5"/>
                                                <w:right w:val="single" w:sz="6" w:space="0" w:color="F5F5F5"/>
                                              </w:divBdr>
                                              <w:divsChild>
                                                <w:div w:id="1184517072">
                                                  <w:marLeft w:val="0"/>
                                                  <w:marRight w:val="0"/>
                                                  <w:marTop w:val="0"/>
                                                  <w:marBottom w:val="0"/>
                                                  <w:divBdr>
                                                    <w:top w:val="none" w:sz="0" w:space="0" w:color="auto"/>
                                                    <w:left w:val="none" w:sz="0" w:space="0" w:color="auto"/>
                                                    <w:bottom w:val="none" w:sz="0" w:space="0" w:color="auto"/>
                                                    <w:right w:val="none" w:sz="0" w:space="0" w:color="auto"/>
                                                  </w:divBdr>
                                                  <w:divsChild>
                                                    <w:div w:id="21446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171603">
      <w:bodyDiv w:val="1"/>
      <w:marLeft w:val="0"/>
      <w:marRight w:val="0"/>
      <w:marTop w:val="0"/>
      <w:marBottom w:val="0"/>
      <w:divBdr>
        <w:top w:val="none" w:sz="0" w:space="0" w:color="auto"/>
        <w:left w:val="none" w:sz="0" w:space="0" w:color="auto"/>
        <w:bottom w:val="none" w:sz="0" w:space="0" w:color="auto"/>
        <w:right w:val="none" w:sz="0" w:space="0" w:color="auto"/>
      </w:divBdr>
    </w:div>
    <w:div w:id="176624361">
      <w:bodyDiv w:val="1"/>
      <w:marLeft w:val="0"/>
      <w:marRight w:val="0"/>
      <w:marTop w:val="0"/>
      <w:marBottom w:val="0"/>
      <w:divBdr>
        <w:top w:val="none" w:sz="0" w:space="0" w:color="auto"/>
        <w:left w:val="none" w:sz="0" w:space="0" w:color="auto"/>
        <w:bottom w:val="none" w:sz="0" w:space="0" w:color="auto"/>
        <w:right w:val="none" w:sz="0" w:space="0" w:color="auto"/>
      </w:divBdr>
    </w:div>
    <w:div w:id="185019510">
      <w:bodyDiv w:val="1"/>
      <w:marLeft w:val="0"/>
      <w:marRight w:val="0"/>
      <w:marTop w:val="0"/>
      <w:marBottom w:val="0"/>
      <w:divBdr>
        <w:top w:val="none" w:sz="0" w:space="0" w:color="auto"/>
        <w:left w:val="none" w:sz="0" w:space="0" w:color="auto"/>
        <w:bottom w:val="none" w:sz="0" w:space="0" w:color="auto"/>
        <w:right w:val="none" w:sz="0" w:space="0" w:color="auto"/>
      </w:divBdr>
      <w:divsChild>
        <w:div w:id="346441576">
          <w:marLeft w:val="0"/>
          <w:marRight w:val="0"/>
          <w:marTop w:val="0"/>
          <w:marBottom w:val="0"/>
          <w:divBdr>
            <w:top w:val="none" w:sz="0" w:space="0" w:color="auto"/>
            <w:left w:val="none" w:sz="0" w:space="0" w:color="auto"/>
            <w:bottom w:val="none" w:sz="0" w:space="0" w:color="auto"/>
            <w:right w:val="none" w:sz="0" w:space="0" w:color="auto"/>
          </w:divBdr>
          <w:divsChild>
            <w:div w:id="867596310">
              <w:marLeft w:val="0"/>
              <w:marRight w:val="0"/>
              <w:marTop w:val="0"/>
              <w:marBottom w:val="0"/>
              <w:divBdr>
                <w:top w:val="none" w:sz="0" w:space="0" w:color="auto"/>
                <w:left w:val="none" w:sz="0" w:space="0" w:color="auto"/>
                <w:bottom w:val="none" w:sz="0" w:space="0" w:color="auto"/>
                <w:right w:val="none" w:sz="0" w:space="0" w:color="auto"/>
              </w:divBdr>
              <w:divsChild>
                <w:div w:id="2063366314">
                  <w:marLeft w:val="0"/>
                  <w:marRight w:val="0"/>
                  <w:marTop w:val="0"/>
                  <w:marBottom w:val="0"/>
                  <w:divBdr>
                    <w:top w:val="none" w:sz="0" w:space="0" w:color="auto"/>
                    <w:left w:val="none" w:sz="0" w:space="0" w:color="auto"/>
                    <w:bottom w:val="none" w:sz="0" w:space="0" w:color="auto"/>
                    <w:right w:val="none" w:sz="0" w:space="0" w:color="auto"/>
                  </w:divBdr>
                  <w:divsChild>
                    <w:div w:id="1175730234">
                      <w:marLeft w:val="0"/>
                      <w:marRight w:val="0"/>
                      <w:marTop w:val="0"/>
                      <w:marBottom w:val="0"/>
                      <w:divBdr>
                        <w:top w:val="none" w:sz="0" w:space="0" w:color="auto"/>
                        <w:left w:val="none" w:sz="0" w:space="0" w:color="auto"/>
                        <w:bottom w:val="none" w:sz="0" w:space="0" w:color="auto"/>
                        <w:right w:val="none" w:sz="0" w:space="0" w:color="auto"/>
                      </w:divBdr>
                      <w:divsChild>
                        <w:div w:id="1711609039">
                          <w:marLeft w:val="0"/>
                          <w:marRight w:val="0"/>
                          <w:marTop w:val="0"/>
                          <w:marBottom w:val="0"/>
                          <w:divBdr>
                            <w:top w:val="none" w:sz="0" w:space="0" w:color="auto"/>
                            <w:left w:val="none" w:sz="0" w:space="0" w:color="auto"/>
                            <w:bottom w:val="none" w:sz="0" w:space="0" w:color="auto"/>
                            <w:right w:val="none" w:sz="0" w:space="0" w:color="auto"/>
                          </w:divBdr>
                          <w:divsChild>
                            <w:div w:id="587234559">
                              <w:marLeft w:val="0"/>
                              <w:marRight w:val="0"/>
                              <w:marTop w:val="0"/>
                              <w:marBottom w:val="0"/>
                              <w:divBdr>
                                <w:top w:val="none" w:sz="0" w:space="0" w:color="auto"/>
                                <w:left w:val="none" w:sz="0" w:space="0" w:color="auto"/>
                                <w:bottom w:val="none" w:sz="0" w:space="0" w:color="auto"/>
                                <w:right w:val="none" w:sz="0" w:space="0" w:color="auto"/>
                              </w:divBdr>
                              <w:divsChild>
                                <w:div w:id="757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647691">
      <w:bodyDiv w:val="1"/>
      <w:marLeft w:val="0"/>
      <w:marRight w:val="0"/>
      <w:marTop w:val="0"/>
      <w:marBottom w:val="0"/>
      <w:divBdr>
        <w:top w:val="none" w:sz="0" w:space="0" w:color="auto"/>
        <w:left w:val="none" w:sz="0" w:space="0" w:color="auto"/>
        <w:bottom w:val="none" w:sz="0" w:space="0" w:color="auto"/>
        <w:right w:val="none" w:sz="0" w:space="0" w:color="auto"/>
      </w:divBdr>
      <w:divsChild>
        <w:div w:id="1431389743">
          <w:marLeft w:val="0"/>
          <w:marRight w:val="0"/>
          <w:marTop w:val="0"/>
          <w:marBottom w:val="0"/>
          <w:divBdr>
            <w:top w:val="none" w:sz="0" w:space="0" w:color="auto"/>
            <w:left w:val="none" w:sz="0" w:space="0" w:color="auto"/>
            <w:bottom w:val="none" w:sz="0" w:space="0" w:color="auto"/>
            <w:right w:val="none" w:sz="0" w:space="0" w:color="auto"/>
          </w:divBdr>
          <w:divsChild>
            <w:div w:id="1326591995">
              <w:marLeft w:val="0"/>
              <w:marRight w:val="0"/>
              <w:marTop w:val="0"/>
              <w:marBottom w:val="0"/>
              <w:divBdr>
                <w:top w:val="none" w:sz="0" w:space="0" w:color="auto"/>
                <w:left w:val="none" w:sz="0" w:space="0" w:color="auto"/>
                <w:bottom w:val="none" w:sz="0" w:space="0" w:color="auto"/>
                <w:right w:val="none" w:sz="0" w:space="0" w:color="auto"/>
              </w:divBdr>
              <w:divsChild>
                <w:div w:id="882521551">
                  <w:marLeft w:val="0"/>
                  <w:marRight w:val="0"/>
                  <w:marTop w:val="0"/>
                  <w:marBottom w:val="0"/>
                  <w:divBdr>
                    <w:top w:val="none" w:sz="0" w:space="0" w:color="auto"/>
                    <w:left w:val="none" w:sz="0" w:space="0" w:color="auto"/>
                    <w:bottom w:val="none" w:sz="0" w:space="0" w:color="auto"/>
                    <w:right w:val="none" w:sz="0" w:space="0" w:color="auto"/>
                  </w:divBdr>
                  <w:divsChild>
                    <w:div w:id="1206061545">
                      <w:marLeft w:val="0"/>
                      <w:marRight w:val="0"/>
                      <w:marTop w:val="0"/>
                      <w:marBottom w:val="0"/>
                      <w:divBdr>
                        <w:top w:val="none" w:sz="0" w:space="0" w:color="auto"/>
                        <w:left w:val="none" w:sz="0" w:space="0" w:color="auto"/>
                        <w:bottom w:val="none" w:sz="0" w:space="0" w:color="auto"/>
                        <w:right w:val="none" w:sz="0" w:space="0" w:color="auto"/>
                      </w:divBdr>
                      <w:divsChild>
                        <w:div w:id="1962491630">
                          <w:marLeft w:val="0"/>
                          <w:marRight w:val="0"/>
                          <w:marTop w:val="0"/>
                          <w:marBottom w:val="0"/>
                          <w:divBdr>
                            <w:top w:val="none" w:sz="0" w:space="0" w:color="auto"/>
                            <w:left w:val="none" w:sz="0" w:space="0" w:color="auto"/>
                            <w:bottom w:val="none" w:sz="0" w:space="0" w:color="auto"/>
                            <w:right w:val="none" w:sz="0" w:space="0" w:color="auto"/>
                          </w:divBdr>
                          <w:divsChild>
                            <w:div w:id="1025907937">
                              <w:marLeft w:val="0"/>
                              <w:marRight w:val="0"/>
                              <w:marTop w:val="0"/>
                              <w:marBottom w:val="0"/>
                              <w:divBdr>
                                <w:top w:val="none" w:sz="0" w:space="0" w:color="auto"/>
                                <w:left w:val="none" w:sz="0" w:space="0" w:color="auto"/>
                                <w:bottom w:val="none" w:sz="0" w:space="0" w:color="auto"/>
                                <w:right w:val="none" w:sz="0" w:space="0" w:color="auto"/>
                              </w:divBdr>
                              <w:divsChild>
                                <w:div w:id="1405296894">
                                  <w:marLeft w:val="0"/>
                                  <w:marRight w:val="0"/>
                                  <w:marTop w:val="0"/>
                                  <w:marBottom w:val="0"/>
                                  <w:divBdr>
                                    <w:top w:val="none" w:sz="0" w:space="0" w:color="auto"/>
                                    <w:left w:val="none" w:sz="0" w:space="0" w:color="auto"/>
                                    <w:bottom w:val="none" w:sz="0" w:space="0" w:color="auto"/>
                                    <w:right w:val="none" w:sz="0" w:space="0" w:color="auto"/>
                                  </w:divBdr>
                                  <w:divsChild>
                                    <w:div w:id="2133472128">
                                      <w:marLeft w:val="0"/>
                                      <w:marRight w:val="0"/>
                                      <w:marTop w:val="0"/>
                                      <w:marBottom w:val="0"/>
                                      <w:divBdr>
                                        <w:top w:val="none" w:sz="0" w:space="0" w:color="auto"/>
                                        <w:left w:val="none" w:sz="0" w:space="0" w:color="auto"/>
                                        <w:bottom w:val="none" w:sz="0" w:space="0" w:color="auto"/>
                                        <w:right w:val="none" w:sz="0" w:space="0" w:color="auto"/>
                                      </w:divBdr>
                                      <w:divsChild>
                                        <w:div w:id="946817936">
                                          <w:marLeft w:val="0"/>
                                          <w:marRight w:val="0"/>
                                          <w:marTop w:val="0"/>
                                          <w:marBottom w:val="0"/>
                                          <w:divBdr>
                                            <w:top w:val="none" w:sz="0" w:space="0" w:color="auto"/>
                                            <w:left w:val="none" w:sz="0" w:space="0" w:color="auto"/>
                                            <w:bottom w:val="none" w:sz="0" w:space="0" w:color="auto"/>
                                            <w:right w:val="none" w:sz="0" w:space="0" w:color="auto"/>
                                          </w:divBdr>
                                          <w:divsChild>
                                            <w:div w:id="1155220933">
                                              <w:marLeft w:val="0"/>
                                              <w:marRight w:val="0"/>
                                              <w:marTop w:val="0"/>
                                              <w:marBottom w:val="0"/>
                                              <w:divBdr>
                                                <w:top w:val="single" w:sz="6" w:space="0" w:color="F5F5F5"/>
                                                <w:left w:val="single" w:sz="6" w:space="0" w:color="F5F5F5"/>
                                                <w:bottom w:val="single" w:sz="6" w:space="0" w:color="F5F5F5"/>
                                                <w:right w:val="single" w:sz="6" w:space="0" w:color="F5F5F5"/>
                                              </w:divBdr>
                                              <w:divsChild>
                                                <w:div w:id="1005401320">
                                                  <w:marLeft w:val="0"/>
                                                  <w:marRight w:val="0"/>
                                                  <w:marTop w:val="0"/>
                                                  <w:marBottom w:val="0"/>
                                                  <w:divBdr>
                                                    <w:top w:val="none" w:sz="0" w:space="0" w:color="auto"/>
                                                    <w:left w:val="none" w:sz="0" w:space="0" w:color="auto"/>
                                                    <w:bottom w:val="none" w:sz="0" w:space="0" w:color="auto"/>
                                                    <w:right w:val="none" w:sz="0" w:space="0" w:color="auto"/>
                                                  </w:divBdr>
                                                  <w:divsChild>
                                                    <w:div w:id="28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2544625">
      <w:bodyDiv w:val="1"/>
      <w:marLeft w:val="0"/>
      <w:marRight w:val="0"/>
      <w:marTop w:val="0"/>
      <w:marBottom w:val="0"/>
      <w:divBdr>
        <w:top w:val="none" w:sz="0" w:space="0" w:color="auto"/>
        <w:left w:val="none" w:sz="0" w:space="0" w:color="auto"/>
        <w:bottom w:val="none" w:sz="0" w:space="0" w:color="auto"/>
        <w:right w:val="none" w:sz="0" w:space="0" w:color="auto"/>
      </w:divBdr>
    </w:div>
    <w:div w:id="262348353">
      <w:bodyDiv w:val="1"/>
      <w:marLeft w:val="0"/>
      <w:marRight w:val="0"/>
      <w:marTop w:val="0"/>
      <w:marBottom w:val="0"/>
      <w:divBdr>
        <w:top w:val="none" w:sz="0" w:space="0" w:color="auto"/>
        <w:left w:val="none" w:sz="0" w:space="0" w:color="auto"/>
        <w:bottom w:val="none" w:sz="0" w:space="0" w:color="auto"/>
        <w:right w:val="none" w:sz="0" w:space="0" w:color="auto"/>
      </w:divBdr>
    </w:div>
    <w:div w:id="262567178">
      <w:bodyDiv w:val="1"/>
      <w:marLeft w:val="0"/>
      <w:marRight w:val="0"/>
      <w:marTop w:val="0"/>
      <w:marBottom w:val="0"/>
      <w:divBdr>
        <w:top w:val="none" w:sz="0" w:space="0" w:color="auto"/>
        <w:left w:val="none" w:sz="0" w:space="0" w:color="auto"/>
        <w:bottom w:val="none" w:sz="0" w:space="0" w:color="auto"/>
        <w:right w:val="none" w:sz="0" w:space="0" w:color="auto"/>
      </w:divBdr>
    </w:div>
    <w:div w:id="284846447">
      <w:bodyDiv w:val="1"/>
      <w:marLeft w:val="0"/>
      <w:marRight w:val="0"/>
      <w:marTop w:val="0"/>
      <w:marBottom w:val="0"/>
      <w:divBdr>
        <w:top w:val="none" w:sz="0" w:space="0" w:color="auto"/>
        <w:left w:val="none" w:sz="0" w:space="0" w:color="auto"/>
        <w:bottom w:val="none" w:sz="0" w:space="0" w:color="auto"/>
        <w:right w:val="none" w:sz="0" w:space="0" w:color="auto"/>
      </w:divBdr>
    </w:div>
    <w:div w:id="305206159">
      <w:bodyDiv w:val="1"/>
      <w:marLeft w:val="0"/>
      <w:marRight w:val="0"/>
      <w:marTop w:val="0"/>
      <w:marBottom w:val="0"/>
      <w:divBdr>
        <w:top w:val="none" w:sz="0" w:space="0" w:color="auto"/>
        <w:left w:val="none" w:sz="0" w:space="0" w:color="auto"/>
        <w:bottom w:val="none" w:sz="0" w:space="0" w:color="auto"/>
        <w:right w:val="none" w:sz="0" w:space="0" w:color="auto"/>
      </w:divBdr>
    </w:div>
    <w:div w:id="38013377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28">
          <w:marLeft w:val="0"/>
          <w:marRight w:val="0"/>
          <w:marTop w:val="0"/>
          <w:marBottom w:val="0"/>
          <w:divBdr>
            <w:top w:val="none" w:sz="0" w:space="0" w:color="auto"/>
            <w:left w:val="none" w:sz="0" w:space="0" w:color="auto"/>
            <w:bottom w:val="none" w:sz="0" w:space="0" w:color="auto"/>
            <w:right w:val="none" w:sz="0" w:space="0" w:color="auto"/>
          </w:divBdr>
          <w:divsChild>
            <w:div w:id="1376659748">
              <w:marLeft w:val="0"/>
              <w:marRight w:val="0"/>
              <w:marTop w:val="0"/>
              <w:marBottom w:val="0"/>
              <w:divBdr>
                <w:top w:val="none" w:sz="0" w:space="0" w:color="auto"/>
                <w:left w:val="none" w:sz="0" w:space="0" w:color="auto"/>
                <w:bottom w:val="none" w:sz="0" w:space="0" w:color="auto"/>
                <w:right w:val="none" w:sz="0" w:space="0" w:color="auto"/>
              </w:divBdr>
              <w:divsChild>
                <w:div w:id="545801823">
                  <w:marLeft w:val="0"/>
                  <w:marRight w:val="0"/>
                  <w:marTop w:val="0"/>
                  <w:marBottom w:val="0"/>
                  <w:divBdr>
                    <w:top w:val="none" w:sz="0" w:space="0" w:color="auto"/>
                    <w:left w:val="none" w:sz="0" w:space="0" w:color="auto"/>
                    <w:bottom w:val="none" w:sz="0" w:space="0" w:color="auto"/>
                    <w:right w:val="none" w:sz="0" w:space="0" w:color="auto"/>
                  </w:divBdr>
                  <w:divsChild>
                    <w:div w:id="1853062784">
                      <w:marLeft w:val="0"/>
                      <w:marRight w:val="0"/>
                      <w:marTop w:val="0"/>
                      <w:marBottom w:val="0"/>
                      <w:divBdr>
                        <w:top w:val="none" w:sz="0" w:space="0" w:color="auto"/>
                        <w:left w:val="none" w:sz="0" w:space="0" w:color="auto"/>
                        <w:bottom w:val="none" w:sz="0" w:space="0" w:color="auto"/>
                        <w:right w:val="none" w:sz="0" w:space="0" w:color="auto"/>
                      </w:divBdr>
                      <w:divsChild>
                        <w:div w:id="1361083547">
                          <w:marLeft w:val="0"/>
                          <w:marRight w:val="0"/>
                          <w:marTop w:val="0"/>
                          <w:marBottom w:val="0"/>
                          <w:divBdr>
                            <w:top w:val="none" w:sz="0" w:space="0" w:color="auto"/>
                            <w:left w:val="none" w:sz="0" w:space="0" w:color="auto"/>
                            <w:bottom w:val="none" w:sz="0" w:space="0" w:color="auto"/>
                            <w:right w:val="none" w:sz="0" w:space="0" w:color="auto"/>
                          </w:divBdr>
                          <w:divsChild>
                            <w:div w:id="1169759419">
                              <w:marLeft w:val="0"/>
                              <w:marRight w:val="0"/>
                              <w:marTop w:val="0"/>
                              <w:marBottom w:val="0"/>
                              <w:divBdr>
                                <w:top w:val="none" w:sz="0" w:space="0" w:color="auto"/>
                                <w:left w:val="none" w:sz="0" w:space="0" w:color="auto"/>
                                <w:bottom w:val="none" w:sz="0" w:space="0" w:color="auto"/>
                                <w:right w:val="none" w:sz="0" w:space="0" w:color="auto"/>
                              </w:divBdr>
                              <w:divsChild>
                                <w:div w:id="542910155">
                                  <w:marLeft w:val="0"/>
                                  <w:marRight w:val="0"/>
                                  <w:marTop w:val="0"/>
                                  <w:marBottom w:val="0"/>
                                  <w:divBdr>
                                    <w:top w:val="none" w:sz="0" w:space="0" w:color="auto"/>
                                    <w:left w:val="none" w:sz="0" w:space="0" w:color="auto"/>
                                    <w:bottom w:val="none" w:sz="0" w:space="0" w:color="auto"/>
                                    <w:right w:val="none" w:sz="0" w:space="0" w:color="auto"/>
                                  </w:divBdr>
                                  <w:divsChild>
                                    <w:div w:id="1639799892">
                                      <w:marLeft w:val="0"/>
                                      <w:marRight w:val="0"/>
                                      <w:marTop w:val="0"/>
                                      <w:marBottom w:val="0"/>
                                      <w:divBdr>
                                        <w:top w:val="none" w:sz="0" w:space="0" w:color="auto"/>
                                        <w:left w:val="none" w:sz="0" w:space="0" w:color="auto"/>
                                        <w:bottom w:val="none" w:sz="0" w:space="0" w:color="auto"/>
                                        <w:right w:val="none" w:sz="0" w:space="0" w:color="auto"/>
                                      </w:divBdr>
                                      <w:divsChild>
                                        <w:div w:id="851996902">
                                          <w:marLeft w:val="0"/>
                                          <w:marRight w:val="0"/>
                                          <w:marTop w:val="0"/>
                                          <w:marBottom w:val="0"/>
                                          <w:divBdr>
                                            <w:top w:val="none" w:sz="0" w:space="0" w:color="auto"/>
                                            <w:left w:val="none" w:sz="0" w:space="0" w:color="auto"/>
                                            <w:bottom w:val="none" w:sz="0" w:space="0" w:color="auto"/>
                                            <w:right w:val="none" w:sz="0" w:space="0" w:color="auto"/>
                                          </w:divBdr>
                                          <w:divsChild>
                                            <w:div w:id="465701483">
                                              <w:marLeft w:val="0"/>
                                              <w:marRight w:val="0"/>
                                              <w:marTop w:val="0"/>
                                              <w:marBottom w:val="0"/>
                                              <w:divBdr>
                                                <w:top w:val="single" w:sz="6" w:space="0" w:color="F5F5F5"/>
                                                <w:left w:val="single" w:sz="6" w:space="0" w:color="F5F5F5"/>
                                                <w:bottom w:val="single" w:sz="6" w:space="0" w:color="F5F5F5"/>
                                                <w:right w:val="single" w:sz="6" w:space="0" w:color="F5F5F5"/>
                                              </w:divBdr>
                                              <w:divsChild>
                                                <w:div w:id="904922710">
                                                  <w:marLeft w:val="0"/>
                                                  <w:marRight w:val="0"/>
                                                  <w:marTop w:val="0"/>
                                                  <w:marBottom w:val="0"/>
                                                  <w:divBdr>
                                                    <w:top w:val="none" w:sz="0" w:space="0" w:color="auto"/>
                                                    <w:left w:val="none" w:sz="0" w:space="0" w:color="auto"/>
                                                    <w:bottom w:val="none" w:sz="0" w:space="0" w:color="auto"/>
                                                    <w:right w:val="none" w:sz="0" w:space="0" w:color="auto"/>
                                                  </w:divBdr>
                                                  <w:divsChild>
                                                    <w:div w:id="391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8017755">
      <w:bodyDiv w:val="1"/>
      <w:marLeft w:val="0"/>
      <w:marRight w:val="0"/>
      <w:marTop w:val="0"/>
      <w:marBottom w:val="0"/>
      <w:divBdr>
        <w:top w:val="none" w:sz="0" w:space="0" w:color="auto"/>
        <w:left w:val="none" w:sz="0" w:space="0" w:color="auto"/>
        <w:bottom w:val="none" w:sz="0" w:space="0" w:color="auto"/>
        <w:right w:val="none" w:sz="0" w:space="0" w:color="auto"/>
      </w:divBdr>
    </w:div>
    <w:div w:id="401484179">
      <w:bodyDiv w:val="1"/>
      <w:marLeft w:val="0"/>
      <w:marRight w:val="0"/>
      <w:marTop w:val="0"/>
      <w:marBottom w:val="0"/>
      <w:divBdr>
        <w:top w:val="none" w:sz="0" w:space="0" w:color="auto"/>
        <w:left w:val="none" w:sz="0" w:space="0" w:color="auto"/>
        <w:bottom w:val="none" w:sz="0" w:space="0" w:color="auto"/>
        <w:right w:val="none" w:sz="0" w:space="0" w:color="auto"/>
      </w:divBdr>
      <w:divsChild>
        <w:div w:id="786669">
          <w:marLeft w:val="562"/>
          <w:marRight w:val="0"/>
          <w:marTop w:val="0"/>
          <w:marBottom w:val="120"/>
          <w:divBdr>
            <w:top w:val="none" w:sz="0" w:space="0" w:color="auto"/>
            <w:left w:val="none" w:sz="0" w:space="0" w:color="auto"/>
            <w:bottom w:val="none" w:sz="0" w:space="0" w:color="auto"/>
            <w:right w:val="none" w:sz="0" w:space="0" w:color="auto"/>
          </w:divBdr>
        </w:div>
        <w:div w:id="2439717">
          <w:marLeft w:val="562"/>
          <w:marRight w:val="0"/>
          <w:marTop w:val="0"/>
          <w:marBottom w:val="120"/>
          <w:divBdr>
            <w:top w:val="none" w:sz="0" w:space="0" w:color="auto"/>
            <w:left w:val="none" w:sz="0" w:space="0" w:color="auto"/>
            <w:bottom w:val="none" w:sz="0" w:space="0" w:color="auto"/>
            <w:right w:val="none" w:sz="0" w:space="0" w:color="auto"/>
          </w:divBdr>
        </w:div>
        <w:div w:id="130025160">
          <w:marLeft w:val="562"/>
          <w:marRight w:val="0"/>
          <w:marTop w:val="0"/>
          <w:marBottom w:val="120"/>
          <w:divBdr>
            <w:top w:val="none" w:sz="0" w:space="0" w:color="auto"/>
            <w:left w:val="none" w:sz="0" w:space="0" w:color="auto"/>
            <w:bottom w:val="none" w:sz="0" w:space="0" w:color="auto"/>
            <w:right w:val="none" w:sz="0" w:space="0" w:color="auto"/>
          </w:divBdr>
        </w:div>
        <w:div w:id="403071777">
          <w:marLeft w:val="562"/>
          <w:marRight w:val="0"/>
          <w:marTop w:val="0"/>
          <w:marBottom w:val="120"/>
          <w:divBdr>
            <w:top w:val="none" w:sz="0" w:space="0" w:color="auto"/>
            <w:left w:val="none" w:sz="0" w:space="0" w:color="auto"/>
            <w:bottom w:val="none" w:sz="0" w:space="0" w:color="auto"/>
            <w:right w:val="none" w:sz="0" w:space="0" w:color="auto"/>
          </w:divBdr>
        </w:div>
        <w:div w:id="441413286">
          <w:marLeft w:val="259"/>
          <w:marRight w:val="0"/>
          <w:marTop w:val="0"/>
          <w:marBottom w:val="120"/>
          <w:divBdr>
            <w:top w:val="none" w:sz="0" w:space="0" w:color="auto"/>
            <w:left w:val="none" w:sz="0" w:space="0" w:color="auto"/>
            <w:bottom w:val="none" w:sz="0" w:space="0" w:color="auto"/>
            <w:right w:val="none" w:sz="0" w:space="0" w:color="auto"/>
          </w:divBdr>
        </w:div>
        <w:div w:id="511529673">
          <w:marLeft w:val="562"/>
          <w:marRight w:val="0"/>
          <w:marTop w:val="0"/>
          <w:marBottom w:val="120"/>
          <w:divBdr>
            <w:top w:val="none" w:sz="0" w:space="0" w:color="auto"/>
            <w:left w:val="none" w:sz="0" w:space="0" w:color="auto"/>
            <w:bottom w:val="none" w:sz="0" w:space="0" w:color="auto"/>
            <w:right w:val="none" w:sz="0" w:space="0" w:color="auto"/>
          </w:divBdr>
        </w:div>
        <w:div w:id="896936021">
          <w:marLeft w:val="562"/>
          <w:marRight w:val="0"/>
          <w:marTop w:val="0"/>
          <w:marBottom w:val="120"/>
          <w:divBdr>
            <w:top w:val="none" w:sz="0" w:space="0" w:color="auto"/>
            <w:left w:val="none" w:sz="0" w:space="0" w:color="auto"/>
            <w:bottom w:val="none" w:sz="0" w:space="0" w:color="auto"/>
            <w:right w:val="none" w:sz="0" w:space="0" w:color="auto"/>
          </w:divBdr>
        </w:div>
        <w:div w:id="1113985823">
          <w:marLeft w:val="562"/>
          <w:marRight w:val="0"/>
          <w:marTop w:val="0"/>
          <w:marBottom w:val="120"/>
          <w:divBdr>
            <w:top w:val="none" w:sz="0" w:space="0" w:color="auto"/>
            <w:left w:val="none" w:sz="0" w:space="0" w:color="auto"/>
            <w:bottom w:val="none" w:sz="0" w:space="0" w:color="auto"/>
            <w:right w:val="none" w:sz="0" w:space="0" w:color="auto"/>
          </w:divBdr>
        </w:div>
        <w:div w:id="1508403613">
          <w:marLeft w:val="259"/>
          <w:marRight w:val="0"/>
          <w:marTop w:val="0"/>
          <w:marBottom w:val="120"/>
          <w:divBdr>
            <w:top w:val="none" w:sz="0" w:space="0" w:color="auto"/>
            <w:left w:val="none" w:sz="0" w:space="0" w:color="auto"/>
            <w:bottom w:val="none" w:sz="0" w:space="0" w:color="auto"/>
            <w:right w:val="none" w:sz="0" w:space="0" w:color="auto"/>
          </w:divBdr>
        </w:div>
        <w:div w:id="1562905247">
          <w:marLeft w:val="562"/>
          <w:marRight w:val="0"/>
          <w:marTop w:val="0"/>
          <w:marBottom w:val="120"/>
          <w:divBdr>
            <w:top w:val="none" w:sz="0" w:space="0" w:color="auto"/>
            <w:left w:val="none" w:sz="0" w:space="0" w:color="auto"/>
            <w:bottom w:val="none" w:sz="0" w:space="0" w:color="auto"/>
            <w:right w:val="none" w:sz="0" w:space="0" w:color="auto"/>
          </w:divBdr>
        </w:div>
        <w:div w:id="1950696263">
          <w:marLeft w:val="259"/>
          <w:marRight w:val="0"/>
          <w:marTop w:val="0"/>
          <w:marBottom w:val="120"/>
          <w:divBdr>
            <w:top w:val="none" w:sz="0" w:space="0" w:color="auto"/>
            <w:left w:val="none" w:sz="0" w:space="0" w:color="auto"/>
            <w:bottom w:val="none" w:sz="0" w:space="0" w:color="auto"/>
            <w:right w:val="none" w:sz="0" w:space="0" w:color="auto"/>
          </w:divBdr>
        </w:div>
        <w:div w:id="2042510941">
          <w:marLeft w:val="850"/>
          <w:marRight w:val="0"/>
          <w:marTop w:val="0"/>
          <w:marBottom w:val="120"/>
          <w:divBdr>
            <w:top w:val="none" w:sz="0" w:space="0" w:color="auto"/>
            <w:left w:val="none" w:sz="0" w:space="0" w:color="auto"/>
            <w:bottom w:val="none" w:sz="0" w:space="0" w:color="auto"/>
            <w:right w:val="none" w:sz="0" w:space="0" w:color="auto"/>
          </w:divBdr>
        </w:div>
      </w:divsChild>
    </w:div>
    <w:div w:id="422730531">
      <w:bodyDiv w:val="1"/>
      <w:marLeft w:val="0"/>
      <w:marRight w:val="0"/>
      <w:marTop w:val="0"/>
      <w:marBottom w:val="0"/>
      <w:divBdr>
        <w:top w:val="none" w:sz="0" w:space="0" w:color="auto"/>
        <w:left w:val="none" w:sz="0" w:space="0" w:color="auto"/>
        <w:bottom w:val="none" w:sz="0" w:space="0" w:color="auto"/>
        <w:right w:val="none" w:sz="0" w:space="0" w:color="auto"/>
      </w:divBdr>
    </w:div>
    <w:div w:id="443959875">
      <w:bodyDiv w:val="1"/>
      <w:marLeft w:val="0"/>
      <w:marRight w:val="0"/>
      <w:marTop w:val="0"/>
      <w:marBottom w:val="0"/>
      <w:divBdr>
        <w:top w:val="none" w:sz="0" w:space="0" w:color="auto"/>
        <w:left w:val="none" w:sz="0" w:space="0" w:color="auto"/>
        <w:bottom w:val="none" w:sz="0" w:space="0" w:color="auto"/>
        <w:right w:val="none" w:sz="0" w:space="0" w:color="auto"/>
      </w:divBdr>
      <w:divsChild>
        <w:div w:id="321857574">
          <w:marLeft w:val="562"/>
          <w:marRight w:val="0"/>
          <w:marTop w:val="0"/>
          <w:marBottom w:val="120"/>
          <w:divBdr>
            <w:top w:val="none" w:sz="0" w:space="0" w:color="auto"/>
            <w:left w:val="none" w:sz="0" w:space="0" w:color="auto"/>
            <w:bottom w:val="none" w:sz="0" w:space="0" w:color="auto"/>
            <w:right w:val="none" w:sz="0" w:space="0" w:color="auto"/>
          </w:divBdr>
        </w:div>
        <w:div w:id="1527863466">
          <w:marLeft w:val="850"/>
          <w:marRight w:val="0"/>
          <w:marTop w:val="0"/>
          <w:marBottom w:val="120"/>
          <w:divBdr>
            <w:top w:val="none" w:sz="0" w:space="0" w:color="auto"/>
            <w:left w:val="none" w:sz="0" w:space="0" w:color="auto"/>
            <w:bottom w:val="none" w:sz="0" w:space="0" w:color="auto"/>
            <w:right w:val="none" w:sz="0" w:space="0" w:color="auto"/>
          </w:divBdr>
        </w:div>
      </w:divsChild>
    </w:div>
    <w:div w:id="445081728">
      <w:bodyDiv w:val="1"/>
      <w:marLeft w:val="0"/>
      <w:marRight w:val="0"/>
      <w:marTop w:val="0"/>
      <w:marBottom w:val="0"/>
      <w:divBdr>
        <w:top w:val="none" w:sz="0" w:space="0" w:color="auto"/>
        <w:left w:val="none" w:sz="0" w:space="0" w:color="auto"/>
        <w:bottom w:val="none" w:sz="0" w:space="0" w:color="auto"/>
        <w:right w:val="none" w:sz="0" w:space="0" w:color="auto"/>
      </w:divBdr>
      <w:divsChild>
        <w:div w:id="418915488">
          <w:marLeft w:val="562"/>
          <w:marRight w:val="0"/>
          <w:marTop w:val="0"/>
          <w:marBottom w:val="120"/>
          <w:divBdr>
            <w:top w:val="none" w:sz="0" w:space="0" w:color="auto"/>
            <w:left w:val="none" w:sz="0" w:space="0" w:color="auto"/>
            <w:bottom w:val="none" w:sz="0" w:space="0" w:color="auto"/>
            <w:right w:val="none" w:sz="0" w:space="0" w:color="auto"/>
          </w:divBdr>
        </w:div>
        <w:div w:id="851838449">
          <w:marLeft w:val="562"/>
          <w:marRight w:val="0"/>
          <w:marTop w:val="0"/>
          <w:marBottom w:val="120"/>
          <w:divBdr>
            <w:top w:val="none" w:sz="0" w:space="0" w:color="auto"/>
            <w:left w:val="none" w:sz="0" w:space="0" w:color="auto"/>
            <w:bottom w:val="none" w:sz="0" w:space="0" w:color="auto"/>
            <w:right w:val="none" w:sz="0" w:space="0" w:color="auto"/>
          </w:divBdr>
        </w:div>
        <w:div w:id="2002390021">
          <w:marLeft w:val="850"/>
          <w:marRight w:val="0"/>
          <w:marTop w:val="0"/>
          <w:marBottom w:val="120"/>
          <w:divBdr>
            <w:top w:val="none" w:sz="0" w:space="0" w:color="auto"/>
            <w:left w:val="none" w:sz="0" w:space="0" w:color="auto"/>
            <w:bottom w:val="none" w:sz="0" w:space="0" w:color="auto"/>
            <w:right w:val="none" w:sz="0" w:space="0" w:color="auto"/>
          </w:divBdr>
        </w:div>
      </w:divsChild>
    </w:div>
    <w:div w:id="454181489">
      <w:bodyDiv w:val="1"/>
      <w:marLeft w:val="0"/>
      <w:marRight w:val="0"/>
      <w:marTop w:val="0"/>
      <w:marBottom w:val="0"/>
      <w:divBdr>
        <w:top w:val="none" w:sz="0" w:space="0" w:color="auto"/>
        <w:left w:val="none" w:sz="0" w:space="0" w:color="auto"/>
        <w:bottom w:val="none" w:sz="0" w:space="0" w:color="auto"/>
        <w:right w:val="none" w:sz="0" w:space="0" w:color="auto"/>
      </w:divBdr>
    </w:div>
    <w:div w:id="469589881">
      <w:bodyDiv w:val="1"/>
      <w:marLeft w:val="0"/>
      <w:marRight w:val="0"/>
      <w:marTop w:val="0"/>
      <w:marBottom w:val="0"/>
      <w:divBdr>
        <w:top w:val="none" w:sz="0" w:space="0" w:color="auto"/>
        <w:left w:val="none" w:sz="0" w:space="0" w:color="auto"/>
        <w:bottom w:val="none" w:sz="0" w:space="0" w:color="auto"/>
        <w:right w:val="none" w:sz="0" w:space="0" w:color="auto"/>
      </w:divBdr>
    </w:div>
    <w:div w:id="477456069">
      <w:bodyDiv w:val="1"/>
      <w:marLeft w:val="0"/>
      <w:marRight w:val="0"/>
      <w:marTop w:val="0"/>
      <w:marBottom w:val="0"/>
      <w:divBdr>
        <w:top w:val="none" w:sz="0" w:space="0" w:color="auto"/>
        <w:left w:val="none" w:sz="0" w:space="0" w:color="auto"/>
        <w:bottom w:val="none" w:sz="0" w:space="0" w:color="auto"/>
        <w:right w:val="none" w:sz="0" w:space="0" w:color="auto"/>
      </w:divBdr>
      <w:divsChild>
        <w:div w:id="217321934">
          <w:marLeft w:val="0"/>
          <w:marRight w:val="0"/>
          <w:marTop w:val="0"/>
          <w:marBottom w:val="0"/>
          <w:divBdr>
            <w:top w:val="none" w:sz="0" w:space="0" w:color="auto"/>
            <w:left w:val="none" w:sz="0" w:space="0" w:color="auto"/>
            <w:bottom w:val="none" w:sz="0" w:space="0" w:color="auto"/>
            <w:right w:val="none" w:sz="0" w:space="0" w:color="auto"/>
          </w:divBdr>
          <w:divsChild>
            <w:div w:id="4863751">
              <w:marLeft w:val="0"/>
              <w:marRight w:val="0"/>
              <w:marTop w:val="0"/>
              <w:marBottom w:val="0"/>
              <w:divBdr>
                <w:top w:val="none" w:sz="0" w:space="0" w:color="auto"/>
                <w:left w:val="none" w:sz="0" w:space="0" w:color="auto"/>
                <w:bottom w:val="none" w:sz="0" w:space="0" w:color="auto"/>
                <w:right w:val="none" w:sz="0" w:space="0" w:color="auto"/>
              </w:divBdr>
              <w:divsChild>
                <w:div w:id="1041906882">
                  <w:marLeft w:val="0"/>
                  <w:marRight w:val="0"/>
                  <w:marTop w:val="0"/>
                  <w:marBottom w:val="0"/>
                  <w:divBdr>
                    <w:top w:val="none" w:sz="0" w:space="0" w:color="auto"/>
                    <w:left w:val="none" w:sz="0" w:space="0" w:color="auto"/>
                    <w:bottom w:val="none" w:sz="0" w:space="0" w:color="auto"/>
                    <w:right w:val="none" w:sz="0" w:space="0" w:color="auto"/>
                  </w:divBdr>
                  <w:divsChild>
                    <w:div w:id="456145595">
                      <w:marLeft w:val="0"/>
                      <w:marRight w:val="0"/>
                      <w:marTop w:val="0"/>
                      <w:marBottom w:val="0"/>
                      <w:divBdr>
                        <w:top w:val="none" w:sz="0" w:space="0" w:color="auto"/>
                        <w:left w:val="none" w:sz="0" w:space="0" w:color="auto"/>
                        <w:bottom w:val="none" w:sz="0" w:space="0" w:color="auto"/>
                        <w:right w:val="none" w:sz="0" w:space="0" w:color="auto"/>
                      </w:divBdr>
                      <w:divsChild>
                        <w:div w:id="845941364">
                          <w:marLeft w:val="0"/>
                          <w:marRight w:val="0"/>
                          <w:marTop w:val="0"/>
                          <w:marBottom w:val="0"/>
                          <w:divBdr>
                            <w:top w:val="none" w:sz="0" w:space="0" w:color="auto"/>
                            <w:left w:val="none" w:sz="0" w:space="0" w:color="auto"/>
                            <w:bottom w:val="none" w:sz="0" w:space="0" w:color="auto"/>
                            <w:right w:val="none" w:sz="0" w:space="0" w:color="auto"/>
                          </w:divBdr>
                          <w:divsChild>
                            <w:div w:id="686948667">
                              <w:marLeft w:val="0"/>
                              <w:marRight w:val="0"/>
                              <w:marTop w:val="0"/>
                              <w:marBottom w:val="0"/>
                              <w:divBdr>
                                <w:top w:val="none" w:sz="0" w:space="0" w:color="auto"/>
                                <w:left w:val="none" w:sz="0" w:space="0" w:color="auto"/>
                                <w:bottom w:val="none" w:sz="0" w:space="0" w:color="auto"/>
                                <w:right w:val="none" w:sz="0" w:space="0" w:color="auto"/>
                              </w:divBdr>
                              <w:divsChild>
                                <w:div w:id="804396068">
                                  <w:marLeft w:val="0"/>
                                  <w:marRight w:val="0"/>
                                  <w:marTop w:val="0"/>
                                  <w:marBottom w:val="0"/>
                                  <w:divBdr>
                                    <w:top w:val="none" w:sz="0" w:space="0" w:color="auto"/>
                                    <w:left w:val="none" w:sz="0" w:space="0" w:color="auto"/>
                                    <w:bottom w:val="none" w:sz="0" w:space="0" w:color="auto"/>
                                    <w:right w:val="none" w:sz="0" w:space="0" w:color="auto"/>
                                  </w:divBdr>
                                  <w:divsChild>
                                    <w:div w:id="1726558886">
                                      <w:marLeft w:val="0"/>
                                      <w:marRight w:val="0"/>
                                      <w:marTop w:val="0"/>
                                      <w:marBottom w:val="0"/>
                                      <w:divBdr>
                                        <w:top w:val="none" w:sz="0" w:space="0" w:color="auto"/>
                                        <w:left w:val="none" w:sz="0" w:space="0" w:color="auto"/>
                                        <w:bottom w:val="none" w:sz="0" w:space="0" w:color="auto"/>
                                        <w:right w:val="none" w:sz="0" w:space="0" w:color="auto"/>
                                      </w:divBdr>
                                      <w:divsChild>
                                        <w:div w:id="687411137">
                                          <w:marLeft w:val="0"/>
                                          <w:marRight w:val="0"/>
                                          <w:marTop w:val="0"/>
                                          <w:marBottom w:val="0"/>
                                          <w:divBdr>
                                            <w:top w:val="none" w:sz="0" w:space="0" w:color="auto"/>
                                            <w:left w:val="none" w:sz="0" w:space="0" w:color="auto"/>
                                            <w:bottom w:val="none" w:sz="0" w:space="0" w:color="auto"/>
                                            <w:right w:val="none" w:sz="0" w:space="0" w:color="auto"/>
                                          </w:divBdr>
                                          <w:divsChild>
                                            <w:div w:id="1305505320">
                                              <w:marLeft w:val="0"/>
                                              <w:marRight w:val="0"/>
                                              <w:marTop w:val="0"/>
                                              <w:marBottom w:val="0"/>
                                              <w:divBdr>
                                                <w:top w:val="single" w:sz="4" w:space="0" w:color="F5F5F5"/>
                                                <w:left w:val="single" w:sz="4" w:space="0" w:color="F5F5F5"/>
                                                <w:bottom w:val="single" w:sz="4" w:space="0" w:color="F5F5F5"/>
                                                <w:right w:val="single" w:sz="4" w:space="0" w:color="F5F5F5"/>
                                              </w:divBdr>
                                              <w:divsChild>
                                                <w:div w:id="1128624588">
                                                  <w:marLeft w:val="0"/>
                                                  <w:marRight w:val="0"/>
                                                  <w:marTop w:val="0"/>
                                                  <w:marBottom w:val="0"/>
                                                  <w:divBdr>
                                                    <w:top w:val="none" w:sz="0" w:space="0" w:color="auto"/>
                                                    <w:left w:val="none" w:sz="0" w:space="0" w:color="auto"/>
                                                    <w:bottom w:val="none" w:sz="0" w:space="0" w:color="auto"/>
                                                    <w:right w:val="none" w:sz="0" w:space="0" w:color="auto"/>
                                                  </w:divBdr>
                                                  <w:divsChild>
                                                    <w:div w:id="1067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307654">
      <w:bodyDiv w:val="1"/>
      <w:marLeft w:val="0"/>
      <w:marRight w:val="0"/>
      <w:marTop w:val="0"/>
      <w:marBottom w:val="0"/>
      <w:divBdr>
        <w:top w:val="none" w:sz="0" w:space="0" w:color="auto"/>
        <w:left w:val="none" w:sz="0" w:space="0" w:color="auto"/>
        <w:bottom w:val="none" w:sz="0" w:space="0" w:color="auto"/>
        <w:right w:val="none" w:sz="0" w:space="0" w:color="auto"/>
      </w:divBdr>
    </w:div>
    <w:div w:id="478617447">
      <w:bodyDiv w:val="1"/>
      <w:marLeft w:val="0"/>
      <w:marRight w:val="0"/>
      <w:marTop w:val="0"/>
      <w:marBottom w:val="0"/>
      <w:divBdr>
        <w:top w:val="none" w:sz="0" w:space="0" w:color="auto"/>
        <w:left w:val="none" w:sz="0" w:space="0" w:color="auto"/>
        <w:bottom w:val="none" w:sz="0" w:space="0" w:color="auto"/>
        <w:right w:val="none" w:sz="0" w:space="0" w:color="auto"/>
      </w:divBdr>
      <w:divsChild>
        <w:div w:id="191461932">
          <w:marLeft w:val="0"/>
          <w:marRight w:val="0"/>
          <w:marTop w:val="0"/>
          <w:marBottom w:val="0"/>
          <w:divBdr>
            <w:top w:val="none" w:sz="0" w:space="0" w:color="auto"/>
            <w:left w:val="none" w:sz="0" w:space="0" w:color="auto"/>
            <w:bottom w:val="none" w:sz="0" w:space="0" w:color="auto"/>
            <w:right w:val="none" w:sz="0" w:space="0" w:color="auto"/>
          </w:divBdr>
          <w:divsChild>
            <w:div w:id="26831002">
              <w:marLeft w:val="0"/>
              <w:marRight w:val="0"/>
              <w:marTop w:val="0"/>
              <w:marBottom w:val="0"/>
              <w:divBdr>
                <w:top w:val="none" w:sz="0" w:space="0" w:color="auto"/>
                <w:left w:val="none" w:sz="0" w:space="0" w:color="auto"/>
                <w:bottom w:val="none" w:sz="0" w:space="0" w:color="auto"/>
                <w:right w:val="none" w:sz="0" w:space="0" w:color="auto"/>
              </w:divBdr>
              <w:divsChild>
                <w:div w:id="231476922">
                  <w:marLeft w:val="0"/>
                  <w:marRight w:val="0"/>
                  <w:marTop w:val="0"/>
                  <w:marBottom w:val="0"/>
                  <w:divBdr>
                    <w:top w:val="none" w:sz="0" w:space="0" w:color="auto"/>
                    <w:left w:val="none" w:sz="0" w:space="0" w:color="auto"/>
                    <w:bottom w:val="none" w:sz="0" w:space="0" w:color="auto"/>
                    <w:right w:val="none" w:sz="0" w:space="0" w:color="auto"/>
                  </w:divBdr>
                  <w:divsChild>
                    <w:div w:id="1238978119">
                      <w:marLeft w:val="0"/>
                      <w:marRight w:val="0"/>
                      <w:marTop w:val="0"/>
                      <w:marBottom w:val="0"/>
                      <w:divBdr>
                        <w:top w:val="none" w:sz="0" w:space="0" w:color="auto"/>
                        <w:left w:val="none" w:sz="0" w:space="0" w:color="auto"/>
                        <w:bottom w:val="none" w:sz="0" w:space="0" w:color="auto"/>
                        <w:right w:val="none" w:sz="0" w:space="0" w:color="auto"/>
                      </w:divBdr>
                      <w:divsChild>
                        <w:div w:id="1659529969">
                          <w:marLeft w:val="0"/>
                          <w:marRight w:val="0"/>
                          <w:marTop w:val="0"/>
                          <w:marBottom w:val="0"/>
                          <w:divBdr>
                            <w:top w:val="none" w:sz="0" w:space="0" w:color="auto"/>
                            <w:left w:val="none" w:sz="0" w:space="0" w:color="auto"/>
                            <w:bottom w:val="none" w:sz="0" w:space="0" w:color="auto"/>
                            <w:right w:val="none" w:sz="0" w:space="0" w:color="auto"/>
                          </w:divBdr>
                          <w:divsChild>
                            <w:div w:id="194657523">
                              <w:marLeft w:val="0"/>
                              <w:marRight w:val="0"/>
                              <w:marTop w:val="0"/>
                              <w:marBottom w:val="0"/>
                              <w:divBdr>
                                <w:top w:val="none" w:sz="0" w:space="0" w:color="auto"/>
                                <w:left w:val="none" w:sz="0" w:space="0" w:color="auto"/>
                                <w:bottom w:val="none" w:sz="0" w:space="0" w:color="auto"/>
                                <w:right w:val="none" w:sz="0" w:space="0" w:color="auto"/>
                              </w:divBdr>
                              <w:divsChild>
                                <w:div w:id="1217157643">
                                  <w:marLeft w:val="0"/>
                                  <w:marRight w:val="0"/>
                                  <w:marTop w:val="0"/>
                                  <w:marBottom w:val="0"/>
                                  <w:divBdr>
                                    <w:top w:val="none" w:sz="0" w:space="0" w:color="auto"/>
                                    <w:left w:val="none" w:sz="0" w:space="0" w:color="auto"/>
                                    <w:bottom w:val="none" w:sz="0" w:space="0" w:color="auto"/>
                                    <w:right w:val="none" w:sz="0" w:space="0" w:color="auto"/>
                                  </w:divBdr>
                                  <w:divsChild>
                                    <w:div w:id="968557974">
                                      <w:marLeft w:val="0"/>
                                      <w:marRight w:val="0"/>
                                      <w:marTop w:val="0"/>
                                      <w:marBottom w:val="0"/>
                                      <w:divBdr>
                                        <w:top w:val="none" w:sz="0" w:space="0" w:color="auto"/>
                                        <w:left w:val="none" w:sz="0" w:space="0" w:color="auto"/>
                                        <w:bottom w:val="none" w:sz="0" w:space="0" w:color="auto"/>
                                        <w:right w:val="none" w:sz="0" w:space="0" w:color="auto"/>
                                      </w:divBdr>
                                      <w:divsChild>
                                        <w:div w:id="276722207">
                                          <w:marLeft w:val="0"/>
                                          <w:marRight w:val="0"/>
                                          <w:marTop w:val="0"/>
                                          <w:marBottom w:val="0"/>
                                          <w:divBdr>
                                            <w:top w:val="none" w:sz="0" w:space="0" w:color="auto"/>
                                            <w:left w:val="none" w:sz="0" w:space="0" w:color="auto"/>
                                            <w:bottom w:val="none" w:sz="0" w:space="0" w:color="auto"/>
                                            <w:right w:val="none" w:sz="0" w:space="0" w:color="auto"/>
                                          </w:divBdr>
                                          <w:divsChild>
                                            <w:div w:id="405734571">
                                              <w:marLeft w:val="0"/>
                                              <w:marRight w:val="0"/>
                                              <w:marTop w:val="0"/>
                                              <w:marBottom w:val="0"/>
                                              <w:divBdr>
                                                <w:top w:val="single" w:sz="4" w:space="0" w:color="F5F5F5"/>
                                                <w:left w:val="single" w:sz="4" w:space="0" w:color="F5F5F5"/>
                                                <w:bottom w:val="single" w:sz="4" w:space="0" w:color="F5F5F5"/>
                                                <w:right w:val="single" w:sz="4" w:space="0" w:color="F5F5F5"/>
                                              </w:divBdr>
                                              <w:divsChild>
                                                <w:div w:id="1925146588">
                                                  <w:marLeft w:val="0"/>
                                                  <w:marRight w:val="0"/>
                                                  <w:marTop w:val="0"/>
                                                  <w:marBottom w:val="0"/>
                                                  <w:divBdr>
                                                    <w:top w:val="none" w:sz="0" w:space="0" w:color="auto"/>
                                                    <w:left w:val="none" w:sz="0" w:space="0" w:color="auto"/>
                                                    <w:bottom w:val="none" w:sz="0" w:space="0" w:color="auto"/>
                                                    <w:right w:val="none" w:sz="0" w:space="0" w:color="auto"/>
                                                  </w:divBdr>
                                                  <w:divsChild>
                                                    <w:div w:id="1292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5440045">
      <w:bodyDiv w:val="1"/>
      <w:marLeft w:val="0"/>
      <w:marRight w:val="0"/>
      <w:marTop w:val="0"/>
      <w:marBottom w:val="0"/>
      <w:divBdr>
        <w:top w:val="none" w:sz="0" w:space="0" w:color="auto"/>
        <w:left w:val="none" w:sz="0" w:space="0" w:color="auto"/>
        <w:bottom w:val="none" w:sz="0" w:space="0" w:color="auto"/>
        <w:right w:val="none" w:sz="0" w:space="0" w:color="auto"/>
      </w:divBdr>
    </w:div>
    <w:div w:id="501747237">
      <w:bodyDiv w:val="1"/>
      <w:marLeft w:val="0"/>
      <w:marRight w:val="0"/>
      <w:marTop w:val="0"/>
      <w:marBottom w:val="0"/>
      <w:divBdr>
        <w:top w:val="none" w:sz="0" w:space="0" w:color="auto"/>
        <w:left w:val="none" w:sz="0" w:space="0" w:color="auto"/>
        <w:bottom w:val="none" w:sz="0" w:space="0" w:color="auto"/>
        <w:right w:val="none" w:sz="0" w:space="0" w:color="auto"/>
      </w:divBdr>
      <w:divsChild>
        <w:div w:id="1371566435">
          <w:marLeft w:val="0"/>
          <w:marRight w:val="0"/>
          <w:marTop w:val="0"/>
          <w:marBottom w:val="0"/>
          <w:divBdr>
            <w:top w:val="none" w:sz="0" w:space="0" w:color="auto"/>
            <w:left w:val="none" w:sz="0" w:space="0" w:color="auto"/>
            <w:bottom w:val="none" w:sz="0" w:space="0" w:color="auto"/>
            <w:right w:val="none" w:sz="0" w:space="0" w:color="auto"/>
          </w:divBdr>
          <w:divsChild>
            <w:div w:id="726146159">
              <w:marLeft w:val="0"/>
              <w:marRight w:val="0"/>
              <w:marTop w:val="0"/>
              <w:marBottom w:val="0"/>
              <w:divBdr>
                <w:top w:val="none" w:sz="0" w:space="0" w:color="auto"/>
                <w:left w:val="none" w:sz="0" w:space="0" w:color="auto"/>
                <w:bottom w:val="none" w:sz="0" w:space="0" w:color="auto"/>
                <w:right w:val="none" w:sz="0" w:space="0" w:color="auto"/>
              </w:divBdr>
              <w:divsChild>
                <w:div w:id="700979463">
                  <w:marLeft w:val="0"/>
                  <w:marRight w:val="0"/>
                  <w:marTop w:val="0"/>
                  <w:marBottom w:val="0"/>
                  <w:divBdr>
                    <w:top w:val="none" w:sz="0" w:space="0" w:color="auto"/>
                    <w:left w:val="none" w:sz="0" w:space="0" w:color="auto"/>
                    <w:bottom w:val="none" w:sz="0" w:space="0" w:color="auto"/>
                    <w:right w:val="none" w:sz="0" w:space="0" w:color="auto"/>
                  </w:divBdr>
                  <w:divsChild>
                    <w:div w:id="55010516">
                      <w:marLeft w:val="0"/>
                      <w:marRight w:val="0"/>
                      <w:marTop w:val="0"/>
                      <w:marBottom w:val="0"/>
                      <w:divBdr>
                        <w:top w:val="none" w:sz="0" w:space="0" w:color="auto"/>
                        <w:left w:val="none" w:sz="0" w:space="0" w:color="auto"/>
                        <w:bottom w:val="none" w:sz="0" w:space="0" w:color="auto"/>
                        <w:right w:val="none" w:sz="0" w:space="0" w:color="auto"/>
                      </w:divBdr>
                      <w:divsChild>
                        <w:div w:id="1010176548">
                          <w:marLeft w:val="0"/>
                          <w:marRight w:val="0"/>
                          <w:marTop w:val="0"/>
                          <w:marBottom w:val="0"/>
                          <w:divBdr>
                            <w:top w:val="none" w:sz="0" w:space="0" w:color="auto"/>
                            <w:left w:val="none" w:sz="0" w:space="0" w:color="auto"/>
                            <w:bottom w:val="none" w:sz="0" w:space="0" w:color="auto"/>
                            <w:right w:val="none" w:sz="0" w:space="0" w:color="auto"/>
                          </w:divBdr>
                          <w:divsChild>
                            <w:div w:id="1716781084">
                              <w:marLeft w:val="0"/>
                              <w:marRight w:val="0"/>
                              <w:marTop w:val="0"/>
                              <w:marBottom w:val="0"/>
                              <w:divBdr>
                                <w:top w:val="none" w:sz="0" w:space="0" w:color="auto"/>
                                <w:left w:val="none" w:sz="0" w:space="0" w:color="auto"/>
                                <w:bottom w:val="none" w:sz="0" w:space="0" w:color="auto"/>
                                <w:right w:val="none" w:sz="0" w:space="0" w:color="auto"/>
                              </w:divBdr>
                              <w:divsChild>
                                <w:div w:id="63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901488">
      <w:bodyDiv w:val="1"/>
      <w:marLeft w:val="0"/>
      <w:marRight w:val="0"/>
      <w:marTop w:val="0"/>
      <w:marBottom w:val="0"/>
      <w:divBdr>
        <w:top w:val="none" w:sz="0" w:space="0" w:color="auto"/>
        <w:left w:val="none" w:sz="0" w:space="0" w:color="auto"/>
        <w:bottom w:val="none" w:sz="0" w:space="0" w:color="auto"/>
        <w:right w:val="none" w:sz="0" w:space="0" w:color="auto"/>
      </w:divBdr>
      <w:divsChild>
        <w:div w:id="24256985">
          <w:marLeft w:val="0"/>
          <w:marRight w:val="0"/>
          <w:marTop w:val="0"/>
          <w:marBottom w:val="0"/>
          <w:divBdr>
            <w:top w:val="none" w:sz="0" w:space="0" w:color="auto"/>
            <w:left w:val="none" w:sz="0" w:space="0" w:color="auto"/>
            <w:bottom w:val="none" w:sz="0" w:space="0" w:color="auto"/>
            <w:right w:val="none" w:sz="0" w:space="0" w:color="auto"/>
          </w:divBdr>
          <w:divsChild>
            <w:div w:id="1665625316">
              <w:marLeft w:val="0"/>
              <w:marRight w:val="0"/>
              <w:marTop w:val="0"/>
              <w:marBottom w:val="0"/>
              <w:divBdr>
                <w:top w:val="none" w:sz="0" w:space="0" w:color="auto"/>
                <w:left w:val="none" w:sz="0" w:space="0" w:color="auto"/>
                <w:bottom w:val="none" w:sz="0" w:space="0" w:color="auto"/>
                <w:right w:val="none" w:sz="0" w:space="0" w:color="auto"/>
              </w:divBdr>
              <w:divsChild>
                <w:div w:id="1899977500">
                  <w:marLeft w:val="0"/>
                  <w:marRight w:val="0"/>
                  <w:marTop w:val="0"/>
                  <w:marBottom w:val="0"/>
                  <w:divBdr>
                    <w:top w:val="none" w:sz="0" w:space="0" w:color="auto"/>
                    <w:left w:val="none" w:sz="0" w:space="0" w:color="auto"/>
                    <w:bottom w:val="none" w:sz="0" w:space="0" w:color="auto"/>
                    <w:right w:val="none" w:sz="0" w:space="0" w:color="auto"/>
                  </w:divBdr>
                  <w:divsChild>
                    <w:div w:id="1139110726">
                      <w:marLeft w:val="0"/>
                      <w:marRight w:val="0"/>
                      <w:marTop w:val="0"/>
                      <w:marBottom w:val="0"/>
                      <w:divBdr>
                        <w:top w:val="none" w:sz="0" w:space="0" w:color="auto"/>
                        <w:left w:val="none" w:sz="0" w:space="0" w:color="auto"/>
                        <w:bottom w:val="none" w:sz="0" w:space="0" w:color="auto"/>
                        <w:right w:val="none" w:sz="0" w:space="0" w:color="auto"/>
                      </w:divBdr>
                      <w:divsChild>
                        <w:div w:id="188178170">
                          <w:marLeft w:val="0"/>
                          <w:marRight w:val="0"/>
                          <w:marTop w:val="0"/>
                          <w:marBottom w:val="0"/>
                          <w:divBdr>
                            <w:top w:val="none" w:sz="0" w:space="0" w:color="auto"/>
                            <w:left w:val="none" w:sz="0" w:space="0" w:color="auto"/>
                            <w:bottom w:val="none" w:sz="0" w:space="0" w:color="auto"/>
                            <w:right w:val="none" w:sz="0" w:space="0" w:color="auto"/>
                          </w:divBdr>
                          <w:divsChild>
                            <w:div w:id="1219512465">
                              <w:marLeft w:val="0"/>
                              <w:marRight w:val="0"/>
                              <w:marTop w:val="0"/>
                              <w:marBottom w:val="0"/>
                              <w:divBdr>
                                <w:top w:val="none" w:sz="0" w:space="0" w:color="auto"/>
                                <w:left w:val="none" w:sz="0" w:space="0" w:color="auto"/>
                                <w:bottom w:val="none" w:sz="0" w:space="0" w:color="auto"/>
                                <w:right w:val="none" w:sz="0" w:space="0" w:color="auto"/>
                              </w:divBdr>
                              <w:divsChild>
                                <w:div w:id="315450710">
                                  <w:marLeft w:val="0"/>
                                  <w:marRight w:val="0"/>
                                  <w:marTop w:val="0"/>
                                  <w:marBottom w:val="0"/>
                                  <w:divBdr>
                                    <w:top w:val="none" w:sz="0" w:space="0" w:color="auto"/>
                                    <w:left w:val="none" w:sz="0" w:space="0" w:color="auto"/>
                                    <w:bottom w:val="none" w:sz="0" w:space="0" w:color="auto"/>
                                    <w:right w:val="none" w:sz="0" w:space="0" w:color="auto"/>
                                  </w:divBdr>
                                  <w:divsChild>
                                    <w:div w:id="1129588946">
                                      <w:marLeft w:val="0"/>
                                      <w:marRight w:val="0"/>
                                      <w:marTop w:val="0"/>
                                      <w:marBottom w:val="0"/>
                                      <w:divBdr>
                                        <w:top w:val="none" w:sz="0" w:space="0" w:color="auto"/>
                                        <w:left w:val="none" w:sz="0" w:space="0" w:color="auto"/>
                                        <w:bottom w:val="none" w:sz="0" w:space="0" w:color="auto"/>
                                        <w:right w:val="none" w:sz="0" w:space="0" w:color="auto"/>
                                      </w:divBdr>
                                      <w:divsChild>
                                        <w:div w:id="1769615085">
                                          <w:marLeft w:val="0"/>
                                          <w:marRight w:val="0"/>
                                          <w:marTop w:val="0"/>
                                          <w:marBottom w:val="0"/>
                                          <w:divBdr>
                                            <w:top w:val="none" w:sz="0" w:space="0" w:color="auto"/>
                                            <w:left w:val="none" w:sz="0" w:space="0" w:color="auto"/>
                                            <w:bottom w:val="none" w:sz="0" w:space="0" w:color="auto"/>
                                            <w:right w:val="none" w:sz="0" w:space="0" w:color="auto"/>
                                          </w:divBdr>
                                          <w:divsChild>
                                            <w:div w:id="1033774979">
                                              <w:marLeft w:val="0"/>
                                              <w:marRight w:val="0"/>
                                              <w:marTop w:val="0"/>
                                              <w:marBottom w:val="0"/>
                                              <w:divBdr>
                                                <w:top w:val="single" w:sz="6" w:space="0" w:color="F5F5F5"/>
                                                <w:left w:val="single" w:sz="6" w:space="0" w:color="F5F5F5"/>
                                                <w:bottom w:val="single" w:sz="6" w:space="0" w:color="F5F5F5"/>
                                                <w:right w:val="single" w:sz="6" w:space="0" w:color="F5F5F5"/>
                                              </w:divBdr>
                                              <w:divsChild>
                                                <w:div w:id="828056673">
                                                  <w:marLeft w:val="0"/>
                                                  <w:marRight w:val="0"/>
                                                  <w:marTop w:val="0"/>
                                                  <w:marBottom w:val="0"/>
                                                  <w:divBdr>
                                                    <w:top w:val="none" w:sz="0" w:space="0" w:color="auto"/>
                                                    <w:left w:val="none" w:sz="0" w:space="0" w:color="auto"/>
                                                    <w:bottom w:val="none" w:sz="0" w:space="0" w:color="auto"/>
                                                    <w:right w:val="none" w:sz="0" w:space="0" w:color="auto"/>
                                                  </w:divBdr>
                                                  <w:divsChild>
                                                    <w:div w:id="5636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3811105">
      <w:bodyDiv w:val="1"/>
      <w:marLeft w:val="0"/>
      <w:marRight w:val="0"/>
      <w:marTop w:val="0"/>
      <w:marBottom w:val="0"/>
      <w:divBdr>
        <w:top w:val="none" w:sz="0" w:space="0" w:color="auto"/>
        <w:left w:val="none" w:sz="0" w:space="0" w:color="auto"/>
        <w:bottom w:val="none" w:sz="0" w:space="0" w:color="auto"/>
        <w:right w:val="none" w:sz="0" w:space="0" w:color="auto"/>
      </w:divBdr>
    </w:div>
    <w:div w:id="514149314">
      <w:bodyDiv w:val="1"/>
      <w:marLeft w:val="0"/>
      <w:marRight w:val="0"/>
      <w:marTop w:val="0"/>
      <w:marBottom w:val="0"/>
      <w:divBdr>
        <w:top w:val="none" w:sz="0" w:space="0" w:color="auto"/>
        <w:left w:val="none" w:sz="0" w:space="0" w:color="auto"/>
        <w:bottom w:val="none" w:sz="0" w:space="0" w:color="auto"/>
        <w:right w:val="none" w:sz="0" w:space="0" w:color="auto"/>
      </w:divBdr>
      <w:divsChild>
        <w:div w:id="674116602">
          <w:marLeft w:val="0"/>
          <w:marRight w:val="0"/>
          <w:marTop w:val="0"/>
          <w:marBottom w:val="0"/>
          <w:divBdr>
            <w:top w:val="none" w:sz="0" w:space="0" w:color="auto"/>
            <w:left w:val="none" w:sz="0" w:space="0" w:color="auto"/>
            <w:bottom w:val="none" w:sz="0" w:space="0" w:color="auto"/>
            <w:right w:val="none" w:sz="0" w:space="0" w:color="auto"/>
          </w:divBdr>
          <w:divsChild>
            <w:div w:id="379594118">
              <w:marLeft w:val="0"/>
              <w:marRight w:val="0"/>
              <w:marTop w:val="0"/>
              <w:marBottom w:val="0"/>
              <w:divBdr>
                <w:top w:val="none" w:sz="0" w:space="0" w:color="auto"/>
                <w:left w:val="none" w:sz="0" w:space="0" w:color="auto"/>
                <w:bottom w:val="none" w:sz="0" w:space="0" w:color="auto"/>
                <w:right w:val="none" w:sz="0" w:space="0" w:color="auto"/>
              </w:divBdr>
              <w:divsChild>
                <w:div w:id="1173301531">
                  <w:marLeft w:val="0"/>
                  <w:marRight w:val="0"/>
                  <w:marTop w:val="0"/>
                  <w:marBottom w:val="0"/>
                  <w:divBdr>
                    <w:top w:val="none" w:sz="0" w:space="0" w:color="auto"/>
                    <w:left w:val="none" w:sz="0" w:space="0" w:color="auto"/>
                    <w:bottom w:val="none" w:sz="0" w:space="0" w:color="auto"/>
                    <w:right w:val="none" w:sz="0" w:space="0" w:color="auto"/>
                  </w:divBdr>
                  <w:divsChild>
                    <w:div w:id="1783300371">
                      <w:marLeft w:val="0"/>
                      <w:marRight w:val="0"/>
                      <w:marTop w:val="0"/>
                      <w:marBottom w:val="0"/>
                      <w:divBdr>
                        <w:top w:val="none" w:sz="0" w:space="0" w:color="auto"/>
                        <w:left w:val="none" w:sz="0" w:space="0" w:color="auto"/>
                        <w:bottom w:val="none" w:sz="0" w:space="0" w:color="auto"/>
                        <w:right w:val="none" w:sz="0" w:space="0" w:color="auto"/>
                      </w:divBdr>
                      <w:divsChild>
                        <w:div w:id="1281108367">
                          <w:marLeft w:val="0"/>
                          <w:marRight w:val="0"/>
                          <w:marTop w:val="0"/>
                          <w:marBottom w:val="0"/>
                          <w:divBdr>
                            <w:top w:val="none" w:sz="0" w:space="0" w:color="auto"/>
                            <w:left w:val="none" w:sz="0" w:space="0" w:color="auto"/>
                            <w:bottom w:val="none" w:sz="0" w:space="0" w:color="auto"/>
                            <w:right w:val="none" w:sz="0" w:space="0" w:color="auto"/>
                          </w:divBdr>
                          <w:divsChild>
                            <w:div w:id="685333012">
                              <w:marLeft w:val="0"/>
                              <w:marRight w:val="0"/>
                              <w:marTop w:val="0"/>
                              <w:marBottom w:val="0"/>
                              <w:divBdr>
                                <w:top w:val="none" w:sz="0" w:space="0" w:color="auto"/>
                                <w:left w:val="none" w:sz="0" w:space="0" w:color="auto"/>
                                <w:bottom w:val="none" w:sz="0" w:space="0" w:color="auto"/>
                                <w:right w:val="none" w:sz="0" w:space="0" w:color="auto"/>
                              </w:divBdr>
                              <w:divsChild>
                                <w:div w:id="1044670889">
                                  <w:marLeft w:val="0"/>
                                  <w:marRight w:val="0"/>
                                  <w:marTop w:val="0"/>
                                  <w:marBottom w:val="0"/>
                                  <w:divBdr>
                                    <w:top w:val="none" w:sz="0" w:space="0" w:color="auto"/>
                                    <w:left w:val="none" w:sz="0" w:space="0" w:color="auto"/>
                                    <w:bottom w:val="none" w:sz="0" w:space="0" w:color="auto"/>
                                    <w:right w:val="none" w:sz="0" w:space="0" w:color="auto"/>
                                  </w:divBdr>
                                  <w:divsChild>
                                    <w:div w:id="900099455">
                                      <w:marLeft w:val="0"/>
                                      <w:marRight w:val="0"/>
                                      <w:marTop w:val="0"/>
                                      <w:marBottom w:val="0"/>
                                      <w:divBdr>
                                        <w:top w:val="none" w:sz="0" w:space="0" w:color="auto"/>
                                        <w:left w:val="none" w:sz="0" w:space="0" w:color="auto"/>
                                        <w:bottom w:val="none" w:sz="0" w:space="0" w:color="auto"/>
                                        <w:right w:val="none" w:sz="0" w:space="0" w:color="auto"/>
                                      </w:divBdr>
                                      <w:divsChild>
                                        <w:div w:id="155192546">
                                          <w:marLeft w:val="0"/>
                                          <w:marRight w:val="0"/>
                                          <w:marTop w:val="0"/>
                                          <w:marBottom w:val="0"/>
                                          <w:divBdr>
                                            <w:top w:val="none" w:sz="0" w:space="0" w:color="auto"/>
                                            <w:left w:val="none" w:sz="0" w:space="0" w:color="auto"/>
                                            <w:bottom w:val="none" w:sz="0" w:space="0" w:color="auto"/>
                                            <w:right w:val="none" w:sz="0" w:space="0" w:color="auto"/>
                                          </w:divBdr>
                                          <w:divsChild>
                                            <w:div w:id="1662075218">
                                              <w:marLeft w:val="0"/>
                                              <w:marRight w:val="0"/>
                                              <w:marTop w:val="0"/>
                                              <w:marBottom w:val="0"/>
                                              <w:divBdr>
                                                <w:top w:val="single" w:sz="6" w:space="0" w:color="F5F5F5"/>
                                                <w:left w:val="single" w:sz="6" w:space="0" w:color="F5F5F5"/>
                                                <w:bottom w:val="single" w:sz="6" w:space="0" w:color="F5F5F5"/>
                                                <w:right w:val="single" w:sz="6" w:space="0" w:color="F5F5F5"/>
                                              </w:divBdr>
                                              <w:divsChild>
                                                <w:div w:id="2146194987">
                                                  <w:marLeft w:val="0"/>
                                                  <w:marRight w:val="0"/>
                                                  <w:marTop w:val="0"/>
                                                  <w:marBottom w:val="0"/>
                                                  <w:divBdr>
                                                    <w:top w:val="none" w:sz="0" w:space="0" w:color="auto"/>
                                                    <w:left w:val="none" w:sz="0" w:space="0" w:color="auto"/>
                                                    <w:bottom w:val="none" w:sz="0" w:space="0" w:color="auto"/>
                                                    <w:right w:val="none" w:sz="0" w:space="0" w:color="auto"/>
                                                  </w:divBdr>
                                                  <w:divsChild>
                                                    <w:div w:id="929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9689488">
      <w:bodyDiv w:val="1"/>
      <w:marLeft w:val="0"/>
      <w:marRight w:val="0"/>
      <w:marTop w:val="0"/>
      <w:marBottom w:val="0"/>
      <w:divBdr>
        <w:top w:val="none" w:sz="0" w:space="0" w:color="auto"/>
        <w:left w:val="none" w:sz="0" w:space="0" w:color="auto"/>
        <w:bottom w:val="none" w:sz="0" w:space="0" w:color="auto"/>
        <w:right w:val="none" w:sz="0" w:space="0" w:color="auto"/>
      </w:divBdr>
      <w:divsChild>
        <w:div w:id="1213036233">
          <w:marLeft w:val="0"/>
          <w:marRight w:val="0"/>
          <w:marTop w:val="0"/>
          <w:marBottom w:val="0"/>
          <w:divBdr>
            <w:top w:val="none" w:sz="0" w:space="0" w:color="auto"/>
            <w:left w:val="none" w:sz="0" w:space="0" w:color="auto"/>
            <w:bottom w:val="none" w:sz="0" w:space="0" w:color="auto"/>
            <w:right w:val="none" w:sz="0" w:space="0" w:color="auto"/>
          </w:divBdr>
          <w:divsChild>
            <w:div w:id="1549106967">
              <w:marLeft w:val="0"/>
              <w:marRight w:val="0"/>
              <w:marTop w:val="0"/>
              <w:marBottom w:val="0"/>
              <w:divBdr>
                <w:top w:val="none" w:sz="0" w:space="0" w:color="auto"/>
                <w:left w:val="none" w:sz="0" w:space="0" w:color="auto"/>
                <w:bottom w:val="none" w:sz="0" w:space="0" w:color="auto"/>
                <w:right w:val="none" w:sz="0" w:space="0" w:color="auto"/>
              </w:divBdr>
              <w:divsChild>
                <w:div w:id="918826193">
                  <w:marLeft w:val="0"/>
                  <w:marRight w:val="0"/>
                  <w:marTop w:val="0"/>
                  <w:marBottom w:val="0"/>
                  <w:divBdr>
                    <w:top w:val="none" w:sz="0" w:space="0" w:color="auto"/>
                    <w:left w:val="none" w:sz="0" w:space="0" w:color="auto"/>
                    <w:bottom w:val="none" w:sz="0" w:space="0" w:color="auto"/>
                    <w:right w:val="none" w:sz="0" w:space="0" w:color="auto"/>
                  </w:divBdr>
                  <w:divsChild>
                    <w:div w:id="26293730">
                      <w:marLeft w:val="0"/>
                      <w:marRight w:val="0"/>
                      <w:marTop w:val="0"/>
                      <w:marBottom w:val="0"/>
                      <w:divBdr>
                        <w:top w:val="none" w:sz="0" w:space="0" w:color="auto"/>
                        <w:left w:val="none" w:sz="0" w:space="0" w:color="auto"/>
                        <w:bottom w:val="none" w:sz="0" w:space="0" w:color="auto"/>
                        <w:right w:val="none" w:sz="0" w:space="0" w:color="auto"/>
                      </w:divBdr>
                      <w:divsChild>
                        <w:div w:id="139351756">
                          <w:marLeft w:val="0"/>
                          <w:marRight w:val="0"/>
                          <w:marTop w:val="0"/>
                          <w:marBottom w:val="0"/>
                          <w:divBdr>
                            <w:top w:val="none" w:sz="0" w:space="0" w:color="auto"/>
                            <w:left w:val="none" w:sz="0" w:space="0" w:color="auto"/>
                            <w:bottom w:val="none" w:sz="0" w:space="0" w:color="auto"/>
                            <w:right w:val="none" w:sz="0" w:space="0" w:color="auto"/>
                          </w:divBdr>
                          <w:divsChild>
                            <w:div w:id="118839582">
                              <w:marLeft w:val="0"/>
                              <w:marRight w:val="0"/>
                              <w:marTop w:val="0"/>
                              <w:marBottom w:val="0"/>
                              <w:divBdr>
                                <w:top w:val="none" w:sz="0" w:space="0" w:color="auto"/>
                                <w:left w:val="none" w:sz="0" w:space="0" w:color="auto"/>
                                <w:bottom w:val="none" w:sz="0" w:space="0" w:color="auto"/>
                                <w:right w:val="none" w:sz="0" w:space="0" w:color="auto"/>
                              </w:divBdr>
                              <w:divsChild>
                                <w:div w:id="1729915114">
                                  <w:marLeft w:val="0"/>
                                  <w:marRight w:val="0"/>
                                  <w:marTop w:val="0"/>
                                  <w:marBottom w:val="0"/>
                                  <w:divBdr>
                                    <w:top w:val="none" w:sz="0" w:space="0" w:color="auto"/>
                                    <w:left w:val="none" w:sz="0" w:space="0" w:color="auto"/>
                                    <w:bottom w:val="none" w:sz="0" w:space="0" w:color="auto"/>
                                    <w:right w:val="none" w:sz="0" w:space="0" w:color="auto"/>
                                  </w:divBdr>
                                  <w:divsChild>
                                    <w:div w:id="1668484283">
                                      <w:marLeft w:val="0"/>
                                      <w:marRight w:val="0"/>
                                      <w:marTop w:val="0"/>
                                      <w:marBottom w:val="0"/>
                                      <w:divBdr>
                                        <w:top w:val="none" w:sz="0" w:space="0" w:color="auto"/>
                                        <w:left w:val="none" w:sz="0" w:space="0" w:color="auto"/>
                                        <w:bottom w:val="none" w:sz="0" w:space="0" w:color="auto"/>
                                        <w:right w:val="none" w:sz="0" w:space="0" w:color="auto"/>
                                      </w:divBdr>
                                      <w:divsChild>
                                        <w:div w:id="1447772347">
                                          <w:marLeft w:val="0"/>
                                          <w:marRight w:val="0"/>
                                          <w:marTop w:val="0"/>
                                          <w:marBottom w:val="0"/>
                                          <w:divBdr>
                                            <w:top w:val="none" w:sz="0" w:space="0" w:color="auto"/>
                                            <w:left w:val="none" w:sz="0" w:space="0" w:color="auto"/>
                                            <w:bottom w:val="none" w:sz="0" w:space="0" w:color="auto"/>
                                            <w:right w:val="none" w:sz="0" w:space="0" w:color="auto"/>
                                          </w:divBdr>
                                          <w:divsChild>
                                            <w:div w:id="1222257109">
                                              <w:marLeft w:val="0"/>
                                              <w:marRight w:val="0"/>
                                              <w:marTop w:val="0"/>
                                              <w:marBottom w:val="0"/>
                                              <w:divBdr>
                                                <w:top w:val="single" w:sz="6" w:space="0" w:color="F5F5F5"/>
                                                <w:left w:val="single" w:sz="6" w:space="0" w:color="F5F5F5"/>
                                                <w:bottom w:val="single" w:sz="6" w:space="0" w:color="F5F5F5"/>
                                                <w:right w:val="single" w:sz="6" w:space="0" w:color="F5F5F5"/>
                                              </w:divBdr>
                                              <w:divsChild>
                                                <w:div w:id="597830110">
                                                  <w:marLeft w:val="0"/>
                                                  <w:marRight w:val="0"/>
                                                  <w:marTop w:val="0"/>
                                                  <w:marBottom w:val="0"/>
                                                  <w:divBdr>
                                                    <w:top w:val="none" w:sz="0" w:space="0" w:color="auto"/>
                                                    <w:left w:val="none" w:sz="0" w:space="0" w:color="auto"/>
                                                    <w:bottom w:val="none" w:sz="0" w:space="0" w:color="auto"/>
                                                    <w:right w:val="none" w:sz="0" w:space="0" w:color="auto"/>
                                                  </w:divBdr>
                                                  <w:divsChild>
                                                    <w:div w:id="20229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3249434">
      <w:bodyDiv w:val="1"/>
      <w:marLeft w:val="0"/>
      <w:marRight w:val="0"/>
      <w:marTop w:val="0"/>
      <w:marBottom w:val="0"/>
      <w:divBdr>
        <w:top w:val="none" w:sz="0" w:space="0" w:color="auto"/>
        <w:left w:val="none" w:sz="0" w:space="0" w:color="auto"/>
        <w:bottom w:val="none" w:sz="0" w:space="0" w:color="auto"/>
        <w:right w:val="none" w:sz="0" w:space="0" w:color="auto"/>
      </w:divBdr>
      <w:divsChild>
        <w:div w:id="882013630">
          <w:marLeft w:val="0"/>
          <w:marRight w:val="0"/>
          <w:marTop w:val="0"/>
          <w:marBottom w:val="0"/>
          <w:divBdr>
            <w:top w:val="none" w:sz="0" w:space="0" w:color="auto"/>
            <w:left w:val="none" w:sz="0" w:space="0" w:color="auto"/>
            <w:bottom w:val="none" w:sz="0" w:space="0" w:color="auto"/>
            <w:right w:val="none" w:sz="0" w:space="0" w:color="auto"/>
          </w:divBdr>
          <w:divsChild>
            <w:div w:id="315230687">
              <w:marLeft w:val="0"/>
              <w:marRight w:val="0"/>
              <w:marTop w:val="0"/>
              <w:marBottom w:val="0"/>
              <w:divBdr>
                <w:top w:val="none" w:sz="0" w:space="0" w:color="auto"/>
                <w:left w:val="none" w:sz="0" w:space="0" w:color="auto"/>
                <w:bottom w:val="none" w:sz="0" w:space="0" w:color="auto"/>
                <w:right w:val="none" w:sz="0" w:space="0" w:color="auto"/>
              </w:divBdr>
              <w:divsChild>
                <w:div w:id="665403757">
                  <w:marLeft w:val="0"/>
                  <w:marRight w:val="0"/>
                  <w:marTop w:val="0"/>
                  <w:marBottom w:val="0"/>
                  <w:divBdr>
                    <w:top w:val="none" w:sz="0" w:space="0" w:color="auto"/>
                    <w:left w:val="none" w:sz="0" w:space="0" w:color="auto"/>
                    <w:bottom w:val="none" w:sz="0" w:space="0" w:color="auto"/>
                    <w:right w:val="none" w:sz="0" w:space="0" w:color="auto"/>
                  </w:divBdr>
                  <w:divsChild>
                    <w:div w:id="1369337418">
                      <w:marLeft w:val="0"/>
                      <w:marRight w:val="0"/>
                      <w:marTop w:val="0"/>
                      <w:marBottom w:val="0"/>
                      <w:divBdr>
                        <w:top w:val="none" w:sz="0" w:space="0" w:color="auto"/>
                        <w:left w:val="none" w:sz="0" w:space="0" w:color="auto"/>
                        <w:bottom w:val="none" w:sz="0" w:space="0" w:color="auto"/>
                        <w:right w:val="none" w:sz="0" w:space="0" w:color="auto"/>
                      </w:divBdr>
                      <w:divsChild>
                        <w:div w:id="438185275">
                          <w:marLeft w:val="0"/>
                          <w:marRight w:val="0"/>
                          <w:marTop w:val="0"/>
                          <w:marBottom w:val="0"/>
                          <w:divBdr>
                            <w:top w:val="none" w:sz="0" w:space="0" w:color="auto"/>
                            <w:left w:val="none" w:sz="0" w:space="0" w:color="auto"/>
                            <w:bottom w:val="none" w:sz="0" w:space="0" w:color="auto"/>
                            <w:right w:val="none" w:sz="0" w:space="0" w:color="auto"/>
                          </w:divBdr>
                          <w:divsChild>
                            <w:div w:id="857737160">
                              <w:marLeft w:val="0"/>
                              <w:marRight w:val="0"/>
                              <w:marTop w:val="0"/>
                              <w:marBottom w:val="0"/>
                              <w:divBdr>
                                <w:top w:val="none" w:sz="0" w:space="0" w:color="auto"/>
                                <w:left w:val="none" w:sz="0" w:space="0" w:color="auto"/>
                                <w:bottom w:val="none" w:sz="0" w:space="0" w:color="auto"/>
                                <w:right w:val="none" w:sz="0" w:space="0" w:color="auto"/>
                              </w:divBdr>
                              <w:divsChild>
                                <w:div w:id="891234428">
                                  <w:marLeft w:val="0"/>
                                  <w:marRight w:val="0"/>
                                  <w:marTop w:val="0"/>
                                  <w:marBottom w:val="0"/>
                                  <w:divBdr>
                                    <w:top w:val="none" w:sz="0" w:space="0" w:color="auto"/>
                                    <w:left w:val="none" w:sz="0" w:space="0" w:color="auto"/>
                                    <w:bottom w:val="none" w:sz="0" w:space="0" w:color="auto"/>
                                    <w:right w:val="none" w:sz="0" w:space="0" w:color="auto"/>
                                  </w:divBdr>
                                  <w:divsChild>
                                    <w:div w:id="73598581">
                                      <w:marLeft w:val="0"/>
                                      <w:marRight w:val="0"/>
                                      <w:marTop w:val="0"/>
                                      <w:marBottom w:val="0"/>
                                      <w:divBdr>
                                        <w:top w:val="none" w:sz="0" w:space="0" w:color="auto"/>
                                        <w:left w:val="none" w:sz="0" w:space="0" w:color="auto"/>
                                        <w:bottom w:val="none" w:sz="0" w:space="0" w:color="auto"/>
                                        <w:right w:val="none" w:sz="0" w:space="0" w:color="auto"/>
                                      </w:divBdr>
                                      <w:divsChild>
                                        <w:div w:id="380909622">
                                          <w:marLeft w:val="0"/>
                                          <w:marRight w:val="0"/>
                                          <w:marTop w:val="0"/>
                                          <w:marBottom w:val="0"/>
                                          <w:divBdr>
                                            <w:top w:val="none" w:sz="0" w:space="0" w:color="auto"/>
                                            <w:left w:val="none" w:sz="0" w:space="0" w:color="auto"/>
                                            <w:bottom w:val="none" w:sz="0" w:space="0" w:color="auto"/>
                                            <w:right w:val="none" w:sz="0" w:space="0" w:color="auto"/>
                                          </w:divBdr>
                                          <w:divsChild>
                                            <w:div w:id="1997301127">
                                              <w:marLeft w:val="0"/>
                                              <w:marRight w:val="0"/>
                                              <w:marTop w:val="0"/>
                                              <w:marBottom w:val="0"/>
                                              <w:divBdr>
                                                <w:top w:val="single" w:sz="6" w:space="0" w:color="F5F5F5"/>
                                                <w:left w:val="single" w:sz="6" w:space="0" w:color="F5F5F5"/>
                                                <w:bottom w:val="single" w:sz="6" w:space="0" w:color="F5F5F5"/>
                                                <w:right w:val="single" w:sz="6" w:space="0" w:color="F5F5F5"/>
                                              </w:divBdr>
                                              <w:divsChild>
                                                <w:div w:id="678963940">
                                                  <w:marLeft w:val="0"/>
                                                  <w:marRight w:val="0"/>
                                                  <w:marTop w:val="0"/>
                                                  <w:marBottom w:val="0"/>
                                                  <w:divBdr>
                                                    <w:top w:val="none" w:sz="0" w:space="0" w:color="auto"/>
                                                    <w:left w:val="none" w:sz="0" w:space="0" w:color="auto"/>
                                                    <w:bottom w:val="none" w:sz="0" w:space="0" w:color="auto"/>
                                                    <w:right w:val="none" w:sz="0" w:space="0" w:color="auto"/>
                                                  </w:divBdr>
                                                  <w:divsChild>
                                                    <w:div w:id="7258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77938">
      <w:bodyDiv w:val="1"/>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sChild>
            <w:div w:id="579294229">
              <w:marLeft w:val="0"/>
              <w:marRight w:val="0"/>
              <w:marTop w:val="0"/>
              <w:marBottom w:val="0"/>
              <w:divBdr>
                <w:top w:val="none" w:sz="0" w:space="0" w:color="auto"/>
                <w:left w:val="none" w:sz="0" w:space="0" w:color="auto"/>
                <w:bottom w:val="none" w:sz="0" w:space="0" w:color="auto"/>
                <w:right w:val="none" w:sz="0" w:space="0" w:color="auto"/>
              </w:divBdr>
              <w:divsChild>
                <w:div w:id="849216239">
                  <w:marLeft w:val="0"/>
                  <w:marRight w:val="0"/>
                  <w:marTop w:val="0"/>
                  <w:marBottom w:val="0"/>
                  <w:divBdr>
                    <w:top w:val="none" w:sz="0" w:space="0" w:color="auto"/>
                    <w:left w:val="none" w:sz="0" w:space="0" w:color="auto"/>
                    <w:bottom w:val="none" w:sz="0" w:space="0" w:color="auto"/>
                    <w:right w:val="none" w:sz="0" w:space="0" w:color="auto"/>
                  </w:divBdr>
                  <w:divsChild>
                    <w:div w:id="1453595301">
                      <w:marLeft w:val="0"/>
                      <w:marRight w:val="0"/>
                      <w:marTop w:val="0"/>
                      <w:marBottom w:val="0"/>
                      <w:divBdr>
                        <w:top w:val="none" w:sz="0" w:space="0" w:color="auto"/>
                        <w:left w:val="none" w:sz="0" w:space="0" w:color="auto"/>
                        <w:bottom w:val="none" w:sz="0" w:space="0" w:color="auto"/>
                        <w:right w:val="none" w:sz="0" w:space="0" w:color="auto"/>
                      </w:divBdr>
                      <w:divsChild>
                        <w:div w:id="2058704364">
                          <w:marLeft w:val="0"/>
                          <w:marRight w:val="0"/>
                          <w:marTop w:val="0"/>
                          <w:marBottom w:val="0"/>
                          <w:divBdr>
                            <w:top w:val="none" w:sz="0" w:space="0" w:color="auto"/>
                            <w:left w:val="none" w:sz="0" w:space="0" w:color="auto"/>
                            <w:bottom w:val="none" w:sz="0" w:space="0" w:color="auto"/>
                            <w:right w:val="none" w:sz="0" w:space="0" w:color="auto"/>
                          </w:divBdr>
                          <w:divsChild>
                            <w:div w:id="1514224594">
                              <w:marLeft w:val="0"/>
                              <w:marRight w:val="0"/>
                              <w:marTop w:val="0"/>
                              <w:marBottom w:val="0"/>
                              <w:divBdr>
                                <w:top w:val="none" w:sz="0" w:space="0" w:color="auto"/>
                                <w:left w:val="none" w:sz="0" w:space="0" w:color="auto"/>
                                <w:bottom w:val="none" w:sz="0" w:space="0" w:color="auto"/>
                                <w:right w:val="none" w:sz="0" w:space="0" w:color="auto"/>
                              </w:divBdr>
                              <w:divsChild>
                                <w:div w:id="1558928283">
                                  <w:marLeft w:val="0"/>
                                  <w:marRight w:val="0"/>
                                  <w:marTop w:val="0"/>
                                  <w:marBottom w:val="0"/>
                                  <w:divBdr>
                                    <w:top w:val="none" w:sz="0" w:space="0" w:color="auto"/>
                                    <w:left w:val="none" w:sz="0" w:space="0" w:color="auto"/>
                                    <w:bottom w:val="none" w:sz="0" w:space="0" w:color="auto"/>
                                    <w:right w:val="none" w:sz="0" w:space="0" w:color="auto"/>
                                  </w:divBdr>
                                  <w:divsChild>
                                    <w:div w:id="918830010">
                                      <w:marLeft w:val="0"/>
                                      <w:marRight w:val="0"/>
                                      <w:marTop w:val="0"/>
                                      <w:marBottom w:val="0"/>
                                      <w:divBdr>
                                        <w:top w:val="none" w:sz="0" w:space="0" w:color="auto"/>
                                        <w:left w:val="none" w:sz="0" w:space="0" w:color="auto"/>
                                        <w:bottom w:val="none" w:sz="0" w:space="0" w:color="auto"/>
                                        <w:right w:val="none" w:sz="0" w:space="0" w:color="auto"/>
                                      </w:divBdr>
                                      <w:divsChild>
                                        <w:div w:id="1462960850">
                                          <w:marLeft w:val="0"/>
                                          <w:marRight w:val="0"/>
                                          <w:marTop w:val="0"/>
                                          <w:marBottom w:val="0"/>
                                          <w:divBdr>
                                            <w:top w:val="none" w:sz="0" w:space="0" w:color="auto"/>
                                            <w:left w:val="none" w:sz="0" w:space="0" w:color="auto"/>
                                            <w:bottom w:val="none" w:sz="0" w:space="0" w:color="auto"/>
                                            <w:right w:val="none" w:sz="0" w:space="0" w:color="auto"/>
                                          </w:divBdr>
                                          <w:divsChild>
                                            <w:div w:id="891961711">
                                              <w:marLeft w:val="0"/>
                                              <w:marRight w:val="0"/>
                                              <w:marTop w:val="0"/>
                                              <w:marBottom w:val="0"/>
                                              <w:divBdr>
                                                <w:top w:val="single" w:sz="6" w:space="0" w:color="F5F5F5"/>
                                                <w:left w:val="single" w:sz="6" w:space="0" w:color="F5F5F5"/>
                                                <w:bottom w:val="single" w:sz="6" w:space="0" w:color="F5F5F5"/>
                                                <w:right w:val="single" w:sz="6" w:space="0" w:color="F5F5F5"/>
                                              </w:divBdr>
                                              <w:divsChild>
                                                <w:div w:id="1611205747">
                                                  <w:marLeft w:val="0"/>
                                                  <w:marRight w:val="0"/>
                                                  <w:marTop w:val="0"/>
                                                  <w:marBottom w:val="0"/>
                                                  <w:divBdr>
                                                    <w:top w:val="none" w:sz="0" w:space="0" w:color="auto"/>
                                                    <w:left w:val="none" w:sz="0" w:space="0" w:color="auto"/>
                                                    <w:bottom w:val="none" w:sz="0" w:space="0" w:color="auto"/>
                                                    <w:right w:val="none" w:sz="0" w:space="0" w:color="auto"/>
                                                  </w:divBdr>
                                                  <w:divsChild>
                                                    <w:div w:id="15577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256593">
      <w:bodyDiv w:val="1"/>
      <w:marLeft w:val="0"/>
      <w:marRight w:val="0"/>
      <w:marTop w:val="0"/>
      <w:marBottom w:val="0"/>
      <w:divBdr>
        <w:top w:val="none" w:sz="0" w:space="0" w:color="auto"/>
        <w:left w:val="none" w:sz="0" w:space="0" w:color="auto"/>
        <w:bottom w:val="none" w:sz="0" w:space="0" w:color="auto"/>
        <w:right w:val="none" w:sz="0" w:space="0" w:color="auto"/>
      </w:divBdr>
    </w:div>
    <w:div w:id="54980448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52">
          <w:marLeft w:val="0"/>
          <w:marRight w:val="0"/>
          <w:marTop w:val="0"/>
          <w:marBottom w:val="0"/>
          <w:divBdr>
            <w:top w:val="none" w:sz="0" w:space="0" w:color="auto"/>
            <w:left w:val="none" w:sz="0" w:space="0" w:color="auto"/>
            <w:bottom w:val="none" w:sz="0" w:space="0" w:color="auto"/>
            <w:right w:val="none" w:sz="0" w:space="0" w:color="auto"/>
          </w:divBdr>
          <w:divsChild>
            <w:div w:id="610547665">
              <w:marLeft w:val="0"/>
              <w:marRight w:val="0"/>
              <w:marTop w:val="0"/>
              <w:marBottom w:val="0"/>
              <w:divBdr>
                <w:top w:val="none" w:sz="0" w:space="0" w:color="auto"/>
                <w:left w:val="none" w:sz="0" w:space="0" w:color="auto"/>
                <w:bottom w:val="none" w:sz="0" w:space="0" w:color="auto"/>
                <w:right w:val="none" w:sz="0" w:space="0" w:color="auto"/>
              </w:divBdr>
              <w:divsChild>
                <w:div w:id="12269429">
                  <w:marLeft w:val="0"/>
                  <w:marRight w:val="0"/>
                  <w:marTop w:val="0"/>
                  <w:marBottom w:val="0"/>
                  <w:divBdr>
                    <w:top w:val="none" w:sz="0" w:space="0" w:color="auto"/>
                    <w:left w:val="none" w:sz="0" w:space="0" w:color="auto"/>
                    <w:bottom w:val="none" w:sz="0" w:space="0" w:color="auto"/>
                    <w:right w:val="none" w:sz="0" w:space="0" w:color="auto"/>
                  </w:divBdr>
                  <w:divsChild>
                    <w:div w:id="785081067">
                      <w:marLeft w:val="0"/>
                      <w:marRight w:val="0"/>
                      <w:marTop w:val="0"/>
                      <w:marBottom w:val="0"/>
                      <w:divBdr>
                        <w:top w:val="none" w:sz="0" w:space="0" w:color="auto"/>
                        <w:left w:val="none" w:sz="0" w:space="0" w:color="auto"/>
                        <w:bottom w:val="none" w:sz="0" w:space="0" w:color="auto"/>
                        <w:right w:val="none" w:sz="0" w:space="0" w:color="auto"/>
                      </w:divBdr>
                      <w:divsChild>
                        <w:div w:id="1935740426">
                          <w:marLeft w:val="0"/>
                          <w:marRight w:val="0"/>
                          <w:marTop w:val="0"/>
                          <w:marBottom w:val="0"/>
                          <w:divBdr>
                            <w:top w:val="none" w:sz="0" w:space="0" w:color="auto"/>
                            <w:left w:val="none" w:sz="0" w:space="0" w:color="auto"/>
                            <w:bottom w:val="none" w:sz="0" w:space="0" w:color="auto"/>
                            <w:right w:val="none" w:sz="0" w:space="0" w:color="auto"/>
                          </w:divBdr>
                          <w:divsChild>
                            <w:div w:id="701980161">
                              <w:marLeft w:val="0"/>
                              <w:marRight w:val="0"/>
                              <w:marTop w:val="0"/>
                              <w:marBottom w:val="0"/>
                              <w:divBdr>
                                <w:top w:val="none" w:sz="0" w:space="0" w:color="auto"/>
                                <w:left w:val="none" w:sz="0" w:space="0" w:color="auto"/>
                                <w:bottom w:val="none" w:sz="0" w:space="0" w:color="auto"/>
                                <w:right w:val="none" w:sz="0" w:space="0" w:color="auto"/>
                              </w:divBdr>
                              <w:divsChild>
                                <w:div w:id="825785881">
                                  <w:marLeft w:val="0"/>
                                  <w:marRight w:val="0"/>
                                  <w:marTop w:val="0"/>
                                  <w:marBottom w:val="0"/>
                                  <w:divBdr>
                                    <w:top w:val="none" w:sz="0" w:space="0" w:color="auto"/>
                                    <w:left w:val="none" w:sz="0" w:space="0" w:color="auto"/>
                                    <w:bottom w:val="none" w:sz="0" w:space="0" w:color="auto"/>
                                    <w:right w:val="none" w:sz="0" w:space="0" w:color="auto"/>
                                  </w:divBdr>
                                  <w:divsChild>
                                    <w:div w:id="1030643460">
                                      <w:marLeft w:val="0"/>
                                      <w:marRight w:val="0"/>
                                      <w:marTop w:val="0"/>
                                      <w:marBottom w:val="0"/>
                                      <w:divBdr>
                                        <w:top w:val="none" w:sz="0" w:space="0" w:color="auto"/>
                                        <w:left w:val="none" w:sz="0" w:space="0" w:color="auto"/>
                                        <w:bottom w:val="none" w:sz="0" w:space="0" w:color="auto"/>
                                        <w:right w:val="none" w:sz="0" w:space="0" w:color="auto"/>
                                      </w:divBdr>
                                      <w:divsChild>
                                        <w:div w:id="1907959702">
                                          <w:marLeft w:val="0"/>
                                          <w:marRight w:val="0"/>
                                          <w:marTop w:val="0"/>
                                          <w:marBottom w:val="0"/>
                                          <w:divBdr>
                                            <w:top w:val="none" w:sz="0" w:space="0" w:color="auto"/>
                                            <w:left w:val="none" w:sz="0" w:space="0" w:color="auto"/>
                                            <w:bottom w:val="none" w:sz="0" w:space="0" w:color="auto"/>
                                            <w:right w:val="none" w:sz="0" w:space="0" w:color="auto"/>
                                          </w:divBdr>
                                          <w:divsChild>
                                            <w:div w:id="879975220">
                                              <w:marLeft w:val="0"/>
                                              <w:marRight w:val="0"/>
                                              <w:marTop w:val="0"/>
                                              <w:marBottom w:val="0"/>
                                              <w:divBdr>
                                                <w:top w:val="single" w:sz="6" w:space="0" w:color="F5F5F5"/>
                                                <w:left w:val="single" w:sz="6" w:space="0" w:color="F5F5F5"/>
                                                <w:bottom w:val="single" w:sz="6" w:space="0" w:color="F5F5F5"/>
                                                <w:right w:val="single" w:sz="6" w:space="0" w:color="F5F5F5"/>
                                              </w:divBdr>
                                              <w:divsChild>
                                                <w:div w:id="157624724">
                                                  <w:marLeft w:val="0"/>
                                                  <w:marRight w:val="0"/>
                                                  <w:marTop w:val="0"/>
                                                  <w:marBottom w:val="0"/>
                                                  <w:divBdr>
                                                    <w:top w:val="none" w:sz="0" w:space="0" w:color="auto"/>
                                                    <w:left w:val="none" w:sz="0" w:space="0" w:color="auto"/>
                                                    <w:bottom w:val="none" w:sz="0" w:space="0" w:color="auto"/>
                                                    <w:right w:val="none" w:sz="0" w:space="0" w:color="auto"/>
                                                  </w:divBdr>
                                                  <w:divsChild>
                                                    <w:div w:id="747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33903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30">
          <w:marLeft w:val="0"/>
          <w:marRight w:val="0"/>
          <w:marTop w:val="0"/>
          <w:marBottom w:val="0"/>
          <w:divBdr>
            <w:top w:val="none" w:sz="0" w:space="0" w:color="auto"/>
            <w:left w:val="none" w:sz="0" w:space="0" w:color="auto"/>
            <w:bottom w:val="none" w:sz="0" w:space="0" w:color="auto"/>
            <w:right w:val="none" w:sz="0" w:space="0" w:color="auto"/>
          </w:divBdr>
          <w:divsChild>
            <w:div w:id="396902193">
              <w:marLeft w:val="0"/>
              <w:marRight w:val="0"/>
              <w:marTop w:val="0"/>
              <w:marBottom w:val="0"/>
              <w:divBdr>
                <w:top w:val="none" w:sz="0" w:space="0" w:color="auto"/>
                <w:left w:val="none" w:sz="0" w:space="0" w:color="auto"/>
                <w:bottom w:val="none" w:sz="0" w:space="0" w:color="auto"/>
                <w:right w:val="none" w:sz="0" w:space="0" w:color="auto"/>
              </w:divBdr>
              <w:divsChild>
                <w:div w:id="1925919461">
                  <w:marLeft w:val="0"/>
                  <w:marRight w:val="0"/>
                  <w:marTop w:val="0"/>
                  <w:marBottom w:val="0"/>
                  <w:divBdr>
                    <w:top w:val="none" w:sz="0" w:space="0" w:color="auto"/>
                    <w:left w:val="none" w:sz="0" w:space="0" w:color="auto"/>
                    <w:bottom w:val="none" w:sz="0" w:space="0" w:color="auto"/>
                    <w:right w:val="none" w:sz="0" w:space="0" w:color="auto"/>
                  </w:divBdr>
                  <w:divsChild>
                    <w:div w:id="656108414">
                      <w:marLeft w:val="0"/>
                      <w:marRight w:val="0"/>
                      <w:marTop w:val="0"/>
                      <w:marBottom w:val="0"/>
                      <w:divBdr>
                        <w:top w:val="none" w:sz="0" w:space="0" w:color="auto"/>
                        <w:left w:val="none" w:sz="0" w:space="0" w:color="auto"/>
                        <w:bottom w:val="none" w:sz="0" w:space="0" w:color="auto"/>
                        <w:right w:val="none" w:sz="0" w:space="0" w:color="auto"/>
                      </w:divBdr>
                      <w:divsChild>
                        <w:div w:id="1908488457">
                          <w:marLeft w:val="0"/>
                          <w:marRight w:val="0"/>
                          <w:marTop w:val="0"/>
                          <w:marBottom w:val="0"/>
                          <w:divBdr>
                            <w:top w:val="none" w:sz="0" w:space="0" w:color="auto"/>
                            <w:left w:val="none" w:sz="0" w:space="0" w:color="auto"/>
                            <w:bottom w:val="none" w:sz="0" w:space="0" w:color="auto"/>
                            <w:right w:val="none" w:sz="0" w:space="0" w:color="auto"/>
                          </w:divBdr>
                          <w:divsChild>
                            <w:div w:id="2036074156">
                              <w:marLeft w:val="0"/>
                              <w:marRight w:val="0"/>
                              <w:marTop w:val="0"/>
                              <w:marBottom w:val="0"/>
                              <w:divBdr>
                                <w:top w:val="none" w:sz="0" w:space="0" w:color="auto"/>
                                <w:left w:val="none" w:sz="0" w:space="0" w:color="auto"/>
                                <w:bottom w:val="none" w:sz="0" w:space="0" w:color="auto"/>
                                <w:right w:val="none" w:sz="0" w:space="0" w:color="auto"/>
                              </w:divBdr>
                              <w:divsChild>
                                <w:div w:id="371420060">
                                  <w:marLeft w:val="0"/>
                                  <w:marRight w:val="0"/>
                                  <w:marTop w:val="0"/>
                                  <w:marBottom w:val="0"/>
                                  <w:divBdr>
                                    <w:top w:val="none" w:sz="0" w:space="0" w:color="auto"/>
                                    <w:left w:val="none" w:sz="0" w:space="0" w:color="auto"/>
                                    <w:bottom w:val="none" w:sz="0" w:space="0" w:color="auto"/>
                                    <w:right w:val="none" w:sz="0" w:space="0" w:color="auto"/>
                                  </w:divBdr>
                                  <w:divsChild>
                                    <w:div w:id="577783873">
                                      <w:marLeft w:val="0"/>
                                      <w:marRight w:val="0"/>
                                      <w:marTop w:val="0"/>
                                      <w:marBottom w:val="0"/>
                                      <w:divBdr>
                                        <w:top w:val="none" w:sz="0" w:space="0" w:color="auto"/>
                                        <w:left w:val="none" w:sz="0" w:space="0" w:color="auto"/>
                                        <w:bottom w:val="none" w:sz="0" w:space="0" w:color="auto"/>
                                        <w:right w:val="none" w:sz="0" w:space="0" w:color="auto"/>
                                      </w:divBdr>
                                      <w:divsChild>
                                        <w:div w:id="220944111">
                                          <w:marLeft w:val="0"/>
                                          <w:marRight w:val="0"/>
                                          <w:marTop w:val="0"/>
                                          <w:marBottom w:val="0"/>
                                          <w:divBdr>
                                            <w:top w:val="none" w:sz="0" w:space="0" w:color="auto"/>
                                            <w:left w:val="none" w:sz="0" w:space="0" w:color="auto"/>
                                            <w:bottom w:val="none" w:sz="0" w:space="0" w:color="auto"/>
                                            <w:right w:val="none" w:sz="0" w:space="0" w:color="auto"/>
                                          </w:divBdr>
                                          <w:divsChild>
                                            <w:div w:id="680663099">
                                              <w:marLeft w:val="0"/>
                                              <w:marRight w:val="0"/>
                                              <w:marTop w:val="0"/>
                                              <w:marBottom w:val="0"/>
                                              <w:divBdr>
                                                <w:top w:val="single" w:sz="6" w:space="0" w:color="F5F5F5"/>
                                                <w:left w:val="single" w:sz="6" w:space="0" w:color="F5F5F5"/>
                                                <w:bottom w:val="single" w:sz="6" w:space="0" w:color="F5F5F5"/>
                                                <w:right w:val="single" w:sz="6" w:space="0" w:color="F5F5F5"/>
                                              </w:divBdr>
                                              <w:divsChild>
                                                <w:div w:id="412120206">
                                                  <w:marLeft w:val="0"/>
                                                  <w:marRight w:val="0"/>
                                                  <w:marTop w:val="0"/>
                                                  <w:marBottom w:val="0"/>
                                                  <w:divBdr>
                                                    <w:top w:val="none" w:sz="0" w:space="0" w:color="auto"/>
                                                    <w:left w:val="none" w:sz="0" w:space="0" w:color="auto"/>
                                                    <w:bottom w:val="none" w:sz="0" w:space="0" w:color="auto"/>
                                                    <w:right w:val="none" w:sz="0" w:space="0" w:color="auto"/>
                                                  </w:divBdr>
                                                  <w:divsChild>
                                                    <w:div w:id="18103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3807066">
      <w:bodyDiv w:val="1"/>
      <w:marLeft w:val="0"/>
      <w:marRight w:val="0"/>
      <w:marTop w:val="0"/>
      <w:marBottom w:val="0"/>
      <w:divBdr>
        <w:top w:val="none" w:sz="0" w:space="0" w:color="auto"/>
        <w:left w:val="none" w:sz="0" w:space="0" w:color="auto"/>
        <w:bottom w:val="none" w:sz="0" w:space="0" w:color="auto"/>
        <w:right w:val="none" w:sz="0" w:space="0" w:color="auto"/>
      </w:divBdr>
    </w:div>
    <w:div w:id="614679043">
      <w:bodyDiv w:val="1"/>
      <w:marLeft w:val="0"/>
      <w:marRight w:val="0"/>
      <w:marTop w:val="0"/>
      <w:marBottom w:val="0"/>
      <w:divBdr>
        <w:top w:val="none" w:sz="0" w:space="0" w:color="auto"/>
        <w:left w:val="none" w:sz="0" w:space="0" w:color="auto"/>
        <w:bottom w:val="none" w:sz="0" w:space="0" w:color="auto"/>
        <w:right w:val="none" w:sz="0" w:space="0" w:color="auto"/>
      </w:divBdr>
    </w:div>
    <w:div w:id="634071050">
      <w:bodyDiv w:val="1"/>
      <w:marLeft w:val="0"/>
      <w:marRight w:val="0"/>
      <w:marTop w:val="0"/>
      <w:marBottom w:val="0"/>
      <w:divBdr>
        <w:top w:val="none" w:sz="0" w:space="0" w:color="auto"/>
        <w:left w:val="none" w:sz="0" w:space="0" w:color="auto"/>
        <w:bottom w:val="none" w:sz="0" w:space="0" w:color="auto"/>
        <w:right w:val="none" w:sz="0" w:space="0" w:color="auto"/>
      </w:divBdr>
      <w:divsChild>
        <w:div w:id="1923299416">
          <w:marLeft w:val="0"/>
          <w:marRight w:val="0"/>
          <w:marTop w:val="0"/>
          <w:marBottom w:val="0"/>
          <w:divBdr>
            <w:top w:val="none" w:sz="0" w:space="0" w:color="auto"/>
            <w:left w:val="none" w:sz="0" w:space="0" w:color="auto"/>
            <w:bottom w:val="none" w:sz="0" w:space="0" w:color="auto"/>
            <w:right w:val="none" w:sz="0" w:space="0" w:color="auto"/>
          </w:divBdr>
          <w:divsChild>
            <w:div w:id="237180168">
              <w:marLeft w:val="0"/>
              <w:marRight w:val="0"/>
              <w:marTop w:val="0"/>
              <w:marBottom w:val="0"/>
              <w:divBdr>
                <w:top w:val="none" w:sz="0" w:space="0" w:color="auto"/>
                <w:left w:val="none" w:sz="0" w:space="0" w:color="auto"/>
                <w:bottom w:val="none" w:sz="0" w:space="0" w:color="auto"/>
                <w:right w:val="none" w:sz="0" w:space="0" w:color="auto"/>
              </w:divBdr>
              <w:divsChild>
                <w:div w:id="194854229">
                  <w:marLeft w:val="0"/>
                  <w:marRight w:val="0"/>
                  <w:marTop w:val="0"/>
                  <w:marBottom w:val="0"/>
                  <w:divBdr>
                    <w:top w:val="none" w:sz="0" w:space="0" w:color="auto"/>
                    <w:left w:val="none" w:sz="0" w:space="0" w:color="auto"/>
                    <w:bottom w:val="none" w:sz="0" w:space="0" w:color="auto"/>
                    <w:right w:val="none" w:sz="0" w:space="0" w:color="auto"/>
                  </w:divBdr>
                  <w:divsChild>
                    <w:div w:id="1946569236">
                      <w:marLeft w:val="0"/>
                      <w:marRight w:val="0"/>
                      <w:marTop w:val="0"/>
                      <w:marBottom w:val="0"/>
                      <w:divBdr>
                        <w:top w:val="none" w:sz="0" w:space="0" w:color="auto"/>
                        <w:left w:val="none" w:sz="0" w:space="0" w:color="auto"/>
                        <w:bottom w:val="none" w:sz="0" w:space="0" w:color="auto"/>
                        <w:right w:val="none" w:sz="0" w:space="0" w:color="auto"/>
                      </w:divBdr>
                      <w:divsChild>
                        <w:div w:id="1707946167">
                          <w:marLeft w:val="0"/>
                          <w:marRight w:val="0"/>
                          <w:marTop w:val="0"/>
                          <w:marBottom w:val="0"/>
                          <w:divBdr>
                            <w:top w:val="none" w:sz="0" w:space="0" w:color="auto"/>
                            <w:left w:val="none" w:sz="0" w:space="0" w:color="auto"/>
                            <w:bottom w:val="none" w:sz="0" w:space="0" w:color="auto"/>
                            <w:right w:val="none" w:sz="0" w:space="0" w:color="auto"/>
                          </w:divBdr>
                          <w:divsChild>
                            <w:div w:id="1919553997">
                              <w:marLeft w:val="0"/>
                              <w:marRight w:val="0"/>
                              <w:marTop w:val="0"/>
                              <w:marBottom w:val="0"/>
                              <w:divBdr>
                                <w:top w:val="none" w:sz="0" w:space="0" w:color="auto"/>
                                <w:left w:val="none" w:sz="0" w:space="0" w:color="auto"/>
                                <w:bottom w:val="none" w:sz="0" w:space="0" w:color="auto"/>
                                <w:right w:val="none" w:sz="0" w:space="0" w:color="auto"/>
                              </w:divBdr>
                              <w:divsChild>
                                <w:div w:id="351104681">
                                  <w:marLeft w:val="0"/>
                                  <w:marRight w:val="0"/>
                                  <w:marTop w:val="0"/>
                                  <w:marBottom w:val="0"/>
                                  <w:divBdr>
                                    <w:top w:val="none" w:sz="0" w:space="0" w:color="auto"/>
                                    <w:left w:val="none" w:sz="0" w:space="0" w:color="auto"/>
                                    <w:bottom w:val="none" w:sz="0" w:space="0" w:color="auto"/>
                                    <w:right w:val="none" w:sz="0" w:space="0" w:color="auto"/>
                                  </w:divBdr>
                                  <w:divsChild>
                                    <w:div w:id="1295254399">
                                      <w:marLeft w:val="0"/>
                                      <w:marRight w:val="0"/>
                                      <w:marTop w:val="0"/>
                                      <w:marBottom w:val="0"/>
                                      <w:divBdr>
                                        <w:top w:val="none" w:sz="0" w:space="0" w:color="auto"/>
                                        <w:left w:val="none" w:sz="0" w:space="0" w:color="auto"/>
                                        <w:bottom w:val="none" w:sz="0" w:space="0" w:color="auto"/>
                                        <w:right w:val="none" w:sz="0" w:space="0" w:color="auto"/>
                                      </w:divBdr>
                                      <w:divsChild>
                                        <w:div w:id="1213811085">
                                          <w:marLeft w:val="0"/>
                                          <w:marRight w:val="0"/>
                                          <w:marTop w:val="0"/>
                                          <w:marBottom w:val="0"/>
                                          <w:divBdr>
                                            <w:top w:val="none" w:sz="0" w:space="0" w:color="auto"/>
                                            <w:left w:val="none" w:sz="0" w:space="0" w:color="auto"/>
                                            <w:bottom w:val="none" w:sz="0" w:space="0" w:color="auto"/>
                                            <w:right w:val="none" w:sz="0" w:space="0" w:color="auto"/>
                                          </w:divBdr>
                                          <w:divsChild>
                                            <w:div w:id="1781028625">
                                              <w:marLeft w:val="0"/>
                                              <w:marRight w:val="0"/>
                                              <w:marTop w:val="0"/>
                                              <w:marBottom w:val="0"/>
                                              <w:divBdr>
                                                <w:top w:val="single" w:sz="6" w:space="0" w:color="F5F5F5"/>
                                                <w:left w:val="single" w:sz="6" w:space="0" w:color="F5F5F5"/>
                                                <w:bottom w:val="single" w:sz="6" w:space="0" w:color="F5F5F5"/>
                                                <w:right w:val="single" w:sz="6" w:space="0" w:color="F5F5F5"/>
                                              </w:divBdr>
                                              <w:divsChild>
                                                <w:div w:id="686950330">
                                                  <w:marLeft w:val="0"/>
                                                  <w:marRight w:val="0"/>
                                                  <w:marTop w:val="0"/>
                                                  <w:marBottom w:val="0"/>
                                                  <w:divBdr>
                                                    <w:top w:val="none" w:sz="0" w:space="0" w:color="auto"/>
                                                    <w:left w:val="none" w:sz="0" w:space="0" w:color="auto"/>
                                                    <w:bottom w:val="none" w:sz="0" w:space="0" w:color="auto"/>
                                                    <w:right w:val="none" w:sz="0" w:space="0" w:color="auto"/>
                                                  </w:divBdr>
                                                  <w:divsChild>
                                                    <w:div w:id="228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880359">
      <w:bodyDiv w:val="1"/>
      <w:marLeft w:val="0"/>
      <w:marRight w:val="0"/>
      <w:marTop w:val="0"/>
      <w:marBottom w:val="0"/>
      <w:divBdr>
        <w:top w:val="none" w:sz="0" w:space="0" w:color="auto"/>
        <w:left w:val="none" w:sz="0" w:space="0" w:color="auto"/>
        <w:bottom w:val="none" w:sz="0" w:space="0" w:color="auto"/>
        <w:right w:val="none" w:sz="0" w:space="0" w:color="auto"/>
      </w:divBdr>
    </w:div>
    <w:div w:id="643044209">
      <w:bodyDiv w:val="1"/>
      <w:marLeft w:val="0"/>
      <w:marRight w:val="0"/>
      <w:marTop w:val="0"/>
      <w:marBottom w:val="0"/>
      <w:divBdr>
        <w:top w:val="none" w:sz="0" w:space="0" w:color="auto"/>
        <w:left w:val="none" w:sz="0" w:space="0" w:color="auto"/>
        <w:bottom w:val="none" w:sz="0" w:space="0" w:color="auto"/>
        <w:right w:val="none" w:sz="0" w:space="0" w:color="auto"/>
      </w:divBdr>
      <w:divsChild>
        <w:div w:id="41096425">
          <w:marLeft w:val="835"/>
          <w:marRight w:val="0"/>
          <w:marTop w:val="77"/>
          <w:marBottom w:val="0"/>
          <w:divBdr>
            <w:top w:val="none" w:sz="0" w:space="0" w:color="auto"/>
            <w:left w:val="none" w:sz="0" w:space="0" w:color="auto"/>
            <w:bottom w:val="none" w:sz="0" w:space="0" w:color="auto"/>
            <w:right w:val="none" w:sz="0" w:space="0" w:color="auto"/>
          </w:divBdr>
        </w:div>
        <w:div w:id="352532379">
          <w:marLeft w:val="835"/>
          <w:marRight w:val="0"/>
          <w:marTop w:val="77"/>
          <w:marBottom w:val="0"/>
          <w:divBdr>
            <w:top w:val="none" w:sz="0" w:space="0" w:color="auto"/>
            <w:left w:val="none" w:sz="0" w:space="0" w:color="auto"/>
            <w:bottom w:val="none" w:sz="0" w:space="0" w:color="auto"/>
            <w:right w:val="none" w:sz="0" w:space="0" w:color="auto"/>
          </w:divBdr>
        </w:div>
        <w:div w:id="574053507">
          <w:marLeft w:val="835"/>
          <w:marRight w:val="0"/>
          <w:marTop w:val="77"/>
          <w:marBottom w:val="0"/>
          <w:divBdr>
            <w:top w:val="none" w:sz="0" w:space="0" w:color="auto"/>
            <w:left w:val="none" w:sz="0" w:space="0" w:color="auto"/>
            <w:bottom w:val="none" w:sz="0" w:space="0" w:color="auto"/>
            <w:right w:val="none" w:sz="0" w:space="0" w:color="auto"/>
          </w:divBdr>
        </w:div>
        <w:div w:id="614793283">
          <w:marLeft w:val="835"/>
          <w:marRight w:val="0"/>
          <w:marTop w:val="77"/>
          <w:marBottom w:val="0"/>
          <w:divBdr>
            <w:top w:val="none" w:sz="0" w:space="0" w:color="auto"/>
            <w:left w:val="none" w:sz="0" w:space="0" w:color="auto"/>
            <w:bottom w:val="none" w:sz="0" w:space="0" w:color="auto"/>
            <w:right w:val="none" w:sz="0" w:space="0" w:color="auto"/>
          </w:divBdr>
        </w:div>
        <w:div w:id="721369159">
          <w:marLeft w:val="835"/>
          <w:marRight w:val="0"/>
          <w:marTop w:val="77"/>
          <w:marBottom w:val="0"/>
          <w:divBdr>
            <w:top w:val="none" w:sz="0" w:space="0" w:color="auto"/>
            <w:left w:val="none" w:sz="0" w:space="0" w:color="auto"/>
            <w:bottom w:val="none" w:sz="0" w:space="0" w:color="auto"/>
            <w:right w:val="none" w:sz="0" w:space="0" w:color="auto"/>
          </w:divBdr>
        </w:div>
        <w:div w:id="814301562">
          <w:marLeft w:val="835"/>
          <w:marRight w:val="0"/>
          <w:marTop w:val="77"/>
          <w:marBottom w:val="0"/>
          <w:divBdr>
            <w:top w:val="none" w:sz="0" w:space="0" w:color="auto"/>
            <w:left w:val="none" w:sz="0" w:space="0" w:color="auto"/>
            <w:bottom w:val="none" w:sz="0" w:space="0" w:color="auto"/>
            <w:right w:val="none" w:sz="0" w:space="0" w:color="auto"/>
          </w:divBdr>
        </w:div>
        <w:div w:id="938101695">
          <w:marLeft w:val="835"/>
          <w:marRight w:val="0"/>
          <w:marTop w:val="77"/>
          <w:marBottom w:val="0"/>
          <w:divBdr>
            <w:top w:val="none" w:sz="0" w:space="0" w:color="auto"/>
            <w:left w:val="none" w:sz="0" w:space="0" w:color="auto"/>
            <w:bottom w:val="none" w:sz="0" w:space="0" w:color="auto"/>
            <w:right w:val="none" w:sz="0" w:space="0" w:color="auto"/>
          </w:divBdr>
        </w:div>
        <w:div w:id="1015571394">
          <w:marLeft w:val="317"/>
          <w:marRight w:val="0"/>
          <w:marTop w:val="432"/>
          <w:marBottom w:val="0"/>
          <w:divBdr>
            <w:top w:val="none" w:sz="0" w:space="0" w:color="auto"/>
            <w:left w:val="none" w:sz="0" w:space="0" w:color="auto"/>
            <w:bottom w:val="none" w:sz="0" w:space="0" w:color="auto"/>
            <w:right w:val="none" w:sz="0" w:space="0" w:color="auto"/>
          </w:divBdr>
        </w:div>
        <w:div w:id="1261177961">
          <w:marLeft w:val="317"/>
          <w:marRight w:val="0"/>
          <w:marTop w:val="432"/>
          <w:marBottom w:val="0"/>
          <w:divBdr>
            <w:top w:val="none" w:sz="0" w:space="0" w:color="auto"/>
            <w:left w:val="none" w:sz="0" w:space="0" w:color="auto"/>
            <w:bottom w:val="none" w:sz="0" w:space="0" w:color="auto"/>
            <w:right w:val="none" w:sz="0" w:space="0" w:color="auto"/>
          </w:divBdr>
        </w:div>
        <w:div w:id="1921867724">
          <w:marLeft w:val="835"/>
          <w:marRight w:val="0"/>
          <w:marTop w:val="77"/>
          <w:marBottom w:val="0"/>
          <w:divBdr>
            <w:top w:val="none" w:sz="0" w:space="0" w:color="auto"/>
            <w:left w:val="none" w:sz="0" w:space="0" w:color="auto"/>
            <w:bottom w:val="none" w:sz="0" w:space="0" w:color="auto"/>
            <w:right w:val="none" w:sz="0" w:space="0" w:color="auto"/>
          </w:divBdr>
        </w:div>
        <w:div w:id="1924560347">
          <w:marLeft w:val="317"/>
          <w:marRight w:val="0"/>
          <w:marTop w:val="432"/>
          <w:marBottom w:val="0"/>
          <w:divBdr>
            <w:top w:val="none" w:sz="0" w:space="0" w:color="auto"/>
            <w:left w:val="none" w:sz="0" w:space="0" w:color="auto"/>
            <w:bottom w:val="none" w:sz="0" w:space="0" w:color="auto"/>
            <w:right w:val="none" w:sz="0" w:space="0" w:color="auto"/>
          </w:divBdr>
        </w:div>
        <w:div w:id="2114858198">
          <w:marLeft w:val="835"/>
          <w:marRight w:val="0"/>
          <w:marTop w:val="77"/>
          <w:marBottom w:val="0"/>
          <w:divBdr>
            <w:top w:val="none" w:sz="0" w:space="0" w:color="auto"/>
            <w:left w:val="none" w:sz="0" w:space="0" w:color="auto"/>
            <w:bottom w:val="none" w:sz="0" w:space="0" w:color="auto"/>
            <w:right w:val="none" w:sz="0" w:space="0" w:color="auto"/>
          </w:divBdr>
        </w:div>
      </w:divsChild>
    </w:div>
    <w:div w:id="655455809">
      <w:bodyDiv w:val="1"/>
      <w:marLeft w:val="0"/>
      <w:marRight w:val="0"/>
      <w:marTop w:val="0"/>
      <w:marBottom w:val="0"/>
      <w:divBdr>
        <w:top w:val="none" w:sz="0" w:space="0" w:color="auto"/>
        <w:left w:val="none" w:sz="0" w:space="0" w:color="auto"/>
        <w:bottom w:val="none" w:sz="0" w:space="0" w:color="auto"/>
        <w:right w:val="none" w:sz="0" w:space="0" w:color="auto"/>
      </w:divBdr>
    </w:div>
    <w:div w:id="681857421">
      <w:bodyDiv w:val="1"/>
      <w:marLeft w:val="0"/>
      <w:marRight w:val="0"/>
      <w:marTop w:val="0"/>
      <w:marBottom w:val="0"/>
      <w:divBdr>
        <w:top w:val="none" w:sz="0" w:space="0" w:color="auto"/>
        <w:left w:val="none" w:sz="0" w:space="0" w:color="auto"/>
        <w:bottom w:val="none" w:sz="0" w:space="0" w:color="auto"/>
        <w:right w:val="none" w:sz="0" w:space="0" w:color="auto"/>
      </w:divBdr>
    </w:div>
    <w:div w:id="695422800">
      <w:bodyDiv w:val="1"/>
      <w:marLeft w:val="0"/>
      <w:marRight w:val="0"/>
      <w:marTop w:val="0"/>
      <w:marBottom w:val="0"/>
      <w:divBdr>
        <w:top w:val="none" w:sz="0" w:space="0" w:color="auto"/>
        <w:left w:val="none" w:sz="0" w:space="0" w:color="auto"/>
        <w:bottom w:val="none" w:sz="0" w:space="0" w:color="auto"/>
        <w:right w:val="none" w:sz="0" w:space="0" w:color="auto"/>
      </w:divBdr>
      <w:divsChild>
        <w:div w:id="11542468">
          <w:marLeft w:val="0"/>
          <w:marRight w:val="0"/>
          <w:marTop w:val="0"/>
          <w:marBottom w:val="0"/>
          <w:divBdr>
            <w:top w:val="none" w:sz="0" w:space="0" w:color="auto"/>
            <w:left w:val="none" w:sz="0" w:space="0" w:color="auto"/>
            <w:bottom w:val="none" w:sz="0" w:space="0" w:color="auto"/>
            <w:right w:val="none" w:sz="0" w:space="0" w:color="auto"/>
          </w:divBdr>
          <w:divsChild>
            <w:div w:id="1458913978">
              <w:marLeft w:val="0"/>
              <w:marRight w:val="0"/>
              <w:marTop w:val="0"/>
              <w:marBottom w:val="0"/>
              <w:divBdr>
                <w:top w:val="none" w:sz="0" w:space="0" w:color="auto"/>
                <w:left w:val="none" w:sz="0" w:space="0" w:color="auto"/>
                <w:bottom w:val="none" w:sz="0" w:space="0" w:color="auto"/>
                <w:right w:val="none" w:sz="0" w:space="0" w:color="auto"/>
              </w:divBdr>
              <w:divsChild>
                <w:div w:id="1740857203">
                  <w:marLeft w:val="0"/>
                  <w:marRight w:val="0"/>
                  <w:marTop w:val="0"/>
                  <w:marBottom w:val="0"/>
                  <w:divBdr>
                    <w:top w:val="none" w:sz="0" w:space="0" w:color="auto"/>
                    <w:left w:val="none" w:sz="0" w:space="0" w:color="auto"/>
                    <w:bottom w:val="none" w:sz="0" w:space="0" w:color="auto"/>
                    <w:right w:val="none" w:sz="0" w:space="0" w:color="auto"/>
                  </w:divBdr>
                  <w:divsChild>
                    <w:div w:id="1278027638">
                      <w:marLeft w:val="0"/>
                      <w:marRight w:val="0"/>
                      <w:marTop w:val="0"/>
                      <w:marBottom w:val="0"/>
                      <w:divBdr>
                        <w:top w:val="none" w:sz="0" w:space="0" w:color="auto"/>
                        <w:left w:val="none" w:sz="0" w:space="0" w:color="auto"/>
                        <w:bottom w:val="none" w:sz="0" w:space="0" w:color="auto"/>
                        <w:right w:val="none" w:sz="0" w:space="0" w:color="auto"/>
                      </w:divBdr>
                      <w:divsChild>
                        <w:div w:id="1773628869">
                          <w:marLeft w:val="0"/>
                          <w:marRight w:val="0"/>
                          <w:marTop w:val="0"/>
                          <w:marBottom w:val="0"/>
                          <w:divBdr>
                            <w:top w:val="none" w:sz="0" w:space="0" w:color="auto"/>
                            <w:left w:val="none" w:sz="0" w:space="0" w:color="auto"/>
                            <w:bottom w:val="none" w:sz="0" w:space="0" w:color="auto"/>
                            <w:right w:val="none" w:sz="0" w:space="0" w:color="auto"/>
                          </w:divBdr>
                          <w:divsChild>
                            <w:div w:id="1383556246">
                              <w:marLeft w:val="0"/>
                              <w:marRight w:val="0"/>
                              <w:marTop w:val="0"/>
                              <w:marBottom w:val="0"/>
                              <w:divBdr>
                                <w:top w:val="none" w:sz="0" w:space="0" w:color="auto"/>
                                <w:left w:val="none" w:sz="0" w:space="0" w:color="auto"/>
                                <w:bottom w:val="none" w:sz="0" w:space="0" w:color="auto"/>
                                <w:right w:val="none" w:sz="0" w:space="0" w:color="auto"/>
                              </w:divBdr>
                              <w:divsChild>
                                <w:div w:id="1859848888">
                                  <w:marLeft w:val="0"/>
                                  <w:marRight w:val="0"/>
                                  <w:marTop w:val="0"/>
                                  <w:marBottom w:val="0"/>
                                  <w:divBdr>
                                    <w:top w:val="none" w:sz="0" w:space="0" w:color="auto"/>
                                    <w:left w:val="none" w:sz="0" w:space="0" w:color="auto"/>
                                    <w:bottom w:val="none" w:sz="0" w:space="0" w:color="auto"/>
                                    <w:right w:val="none" w:sz="0" w:space="0" w:color="auto"/>
                                  </w:divBdr>
                                  <w:divsChild>
                                    <w:div w:id="1986352534">
                                      <w:marLeft w:val="0"/>
                                      <w:marRight w:val="0"/>
                                      <w:marTop w:val="0"/>
                                      <w:marBottom w:val="0"/>
                                      <w:divBdr>
                                        <w:top w:val="none" w:sz="0" w:space="0" w:color="auto"/>
                                        <w:left w:val="none" w:sz="0" w:space="0" w:color="auto"/>
                                        <w:bottom w:val="none" w:sz="0" w:space="0" w:color="auto"/>
                                        <w:right w:val="none" w:sz="0" w:space="0" w:color="auto"/>
                                      </w:divBdr>
                                      <w:divsChild>
                                        <w:div w:id="326174820">
                                          <w:marLeft w:val="0"/>
                                          <w:marRight w:val="0"/>
                                          <w:marTop w:val="0"/>
                                          <w:marBottom w:val="0"/>
                                          <w:divBdr>
                                            <w:top w:val="none" w:sz="0" w:space="0" w:color="auto"/>
                                            <w:left w:val="none" w:sz="0" w:space="0" w:color="auto"/>
                                            <w:bottom w:val="none" w:sz="0" w:space="0" w:color="auto"/>
                                            <w:right w:val="none" w:sz="0" w:space="0" w:color="auto"/>
                                          </w:divBdr>
                                          <w:divsChild>
                                            <w:div w:id="1394235082">
                                              <w:marLeft w:val="0"/>
                                              <w:marRight w:val="0"/>
                                              <w:marTop w:val="0"/>
                                              <w:marBottom w:val="0"/>
                                              <w:divBdr>
                                                <w:top w:val="single" w:sz="6" w:space="0" w:color="F5F5F5"/>
                                                <w:left w:val="single" w:sz="6" w:space="0" w:color="F5F5F5"/>
                                                <w:bottom w:val="single" w:sz="6" w:space="0" w:color="F5F5F5"/>
                                                <w:right w:val="single" w:sz="6" w:space="0" w:color="F5F5F5"/>
                                              </w:divBdr>
                                              <w:divsChild>
                                                <w:div w:id="1115826224">
                                                  <w:marLeft w:val="0"/>
                                                  <w:marRight w:val="0"/>
                                                  <w:marTop w:val="0"/>
                                                  <w:marBottom w:val="0"/>
                                                  <w:divBdr>
                                                    <w:top w:val="none" w:sz="0" w:space="0" w:color="auto"/>
                                                    <w:left w:val="none" w:sz="0" w:space="0" w:color="auto"/>
                                                    <w:bottom w:val="none" w:sz="0" w:space="0" w:color="auto"/>
                                                    <w:right w:val="none" w:sz="0" w:space="0" w:color="auto"/>
                                                  </w:divBdr>
                                                  <w:divsChild>
                                                    <w:div w:id="20057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527778">
      <w:bodyDiv w:val="1"/>
      <w:marLeft w:val="0"/>
      <w:marRight w:val="0"/>
      <w:marTop w:val="0"/>
      <w:marBottom w:val="0"/>
      <w:divBdr>
        <w:top w:val="none" w:sz="0" w:space="0" w:color="auto"/>
        <w:left w:val="none" w:sz="0" w:space="0" w:color="auto"/>
        <w:bottom w:val="none" w:sz="0" w:space="0" w:color="auto"/>
        <w:right w:val="none" w:sz="0" w:space="0" w:color="auto"/>
      </w:divBdr>
      <w:divsChild>
        <w:div w:id="1148206369">
          <w:marLeft w:val="0"/>
          <w:marRight w:val="0"/>
          <w:marTop w:val="0"/>
          <w:marBottom w:val="0"/>
          <w:divBdr>
            <w:top w:val="none" w:sz="0" w:space="0" w:color="auto"/>
            <w:left w:val="none" w:sz="0" w:space="0" w:color="auto"/>
            <w:bottom w:val="none" w:sz="0" w:space="0" w:color="auto"/>
            <w:right w:val="none" w:sz="0" w:space="0" w:color="auto"/>
          </w:divBdr>
          <w:divsChild>
            <w:div w:id="1407920930">
              <w:marLeft w:val="0"/>
              <w:marRight w:val="0"/>
              <w:marTop w:val="0"/>
              <w:marBottom w:val="0"/>
              <w:divBdr>
                <w:top w:val="none" w:sz="0" w:space="0" w:color="auto"/>
                <w:left w:val="none" w:sz="0" w:space="0" w:color="auto"/>
                <w:bottom w:val="none" w:sz="0" w:space="0" w:color="auto"/>
                <w:right w:val="none" w:sz="0" w:space="0" w:color="auto"/>
              </w:divBdr>
              <w:divsChild>
                <w:div w:id="890731844">
                  <w:marLeft w:val="0"/>
                  <w:marRight w:val="0"/>
                  <w:marTop w:val="0"/>
                  <w:marBottom w:val="0"/>
                  <w:divBdr>
                    <w:top w:val="none" w:sz="0" w:space="0" w:color="auto"/>
                    <w:left w:val="none" w:sz="0" w:space="0" w:color="auto"/>
                    <w:bottom w:val="none" w:sz="0" w:space="0" w:color="auto"/>
                    <w:right w:val="none" w:sz="0" w:space="0" w:color="auto"/>
                  </w:divBdr>
                  <w:divsChild>
                    <w:div w:id="1817529124">
                      <w:marLeft w:val="0"/>
                      <w:marRight w:val="0"/>
                      <w:marTop w:val="0"/>
                      <w:marBottom w:val="0"/>
                      <w:divBdr>
                        <w:top w:val="none" w:sz="0" w:space="0" w:color="auto"/>
                        <w:left w:val="none" w:sz="0" w:space="0" w:color="auto"/>
                        <w:bottom w:val="none" w:sz="0" w:space="0" w:color="auto"/>
                        <w:right w:val="none" w:sz="0" w:space="0" w:color="auto"/>
                      </w:divBdr>
                      <w:divsChild>
                        <w:div w:id="2132359915">
                          <w:marLeft w:val="0"/>
                          <w:marRight w:val="0"/>
                          <w:marTop w:val="0"/>
                          <w:marBottom w:val="0"/>
                          <w:divBdr>
                            <w:top w:val="none" w:sz="0" w:space="0" w:color="auto"/>
                            <w:left w:val="none" w:sz="0" w:space="0" w:color="auto"/>
                            <w:bottom w:val="none" w:sz="0" w:space="0" w:color="auto"/>
                            <w:right w:val="none" w:sz="0" w:space="0" w:color="auto"/>
                          </w:divBdr>
                          <w:divsChild>
                            <w:div w:id="952639884">
                              <w:marLeft w:val="0"/>
                              <w:marRight w:val="0"/>
                              <w:marTop w:val="0"/>
                              <w:marBottom w:val="0"/>
                              <w:divBdr>
                                <w:top w:val="none" w:sz="0" w:space="0" w:color="auto"/>
                                <w:left w:val="none" w:sz="0" w:space="0" w:color="auto"/>
                                <w:bottom w:val="none" w:sz="0" w:space="0" w:color="auto"/>
                                <w:right w:val="none" w:sz="0" w:space="0" w:color="auto"/>
                              </w:divBdr>
                              <w:divsChild>
                                <w:div w:id="774398454">
                                  <w:marLeft w:val="0"/>
                                  <w:marRight w:val="0"/>
                                  <w:marTop w:val="0"/>
                                  <w:marBottom w:val="0"/>
                                  <w:divBdr>
                                    <w:top w:val="none" w:sz="0" w:space="0" w:color="auto"/>
                                    <w:left w:val="none" w:sz="0" w:space="0" w:color="auto"/>
                                    <w:bottom w:val="none" w:sz="0" w:space="0" w:color="auto"/>
                                    <w:right w:val="none" w:sz="0" w:space="0" w:color="auto"/>
                                  </w:divBdr>
                                  <w:divsChild>
                                    <w:div w:id="417989547">
                                      <w:marLeft w:val="0"/>
                                      <w:marRight w:val="0"/>
                                      <w:marTop w:val="0"/>
                                      <w:marBottom w:val="0"/>
                                      <w:divBdr>
                                        <w:top w:val="none" w:sz="0" w:space="0" w:color="auto"/>
                                        <w:left w:val="none" w:sz="0" w:space="0" w:color="auto"/>
                                        <w:bottom w:val="none" w:sz="0" w:space="0" w:color="auto"/>
                                        <w:right w:val="none" w:sz="0" w:space="0" w:color="auto"/>
                                      </w:divBdr>
                                      <w:divsChild>
                                        <w:div w:id="612401088">
                                          <w:marLeft w:val="0"/>
                                          <w:marRight w:val="0"/>
                                          <w:marTop w:val="0"/>
                                          <w:marBottom w:val="0"/>
                                          <w:divBdr>
                                            <w:top w:val="none" w:sz="0" w:space="0" w:color="auto"/>
                                            <w:left w:val="none" w:sz="0" w:space="0" w:color="auto"/>
                                            <w:bottom w:val="none" w:sz="0" w:space="0" w:color="auto"/>
                                            <w:right w:val="none" w:sz="0" w:space="0" w:color="auto"/>
                                          </w:divBdr>
                                          <w:divsChild>
                                            <w:div w:id="673923708">
                                              <w:marLeft w:val="0"/>
                                              <w:marRight w:val="0"/>
                                              <w:marTop w:val="0"/>
                                              <w:marBottom w:val="0"/>
                                              <w:divBdr>
                                                <w:top w:val="single" w:sz="6" w:space="0" w:color="F5F5F5"/>
                                                <w:left w:val="single" w:sz="6" w:space="0" w:color="F5F5F5"/>
                                                <w:bottom w:val="single" w:sz="6" w:space="0" w:color="F5F5F5"/>
                                                <w:right w:val="single" w:sz="6" w:space="0" w:color="F5F5F5"/>
                                              </w:divBdr>
                                              <w:divsChild>
                                                <w:div w:id="1976137617">
                                                  <w:marLeft w:val="0"/>
                                                  <w:marRight w:val="0"/>
                                                  <w:marTop w:val="0"/>
                                                  <w:marBottom w:val="0"/>
                                                  <w:divBdr>
                                                    <w:top w:val="none" w:sz="0" w:space="0" w:color="auto"/>
                                                    <w:left w:val="none" w:sz="0" w:space="0" w:color="auto"/>
                                                    <w:bottom w:val="none" w:sz="0" w:space="0" w:color="auto"/>
                                                    <w:right w:val="none" w:sz="0" w:space="0" w:color="auto"/>
                                                  </w:divBdr>
                                                  <w:divsChild>
                                                    <w:div w:id="18460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249591">
      <w:bodyDiv w:val="1"/>
      <w:marLeft w:val="0"/>
      <w:marRight w:val="0"/>
      <w:marTop w:val="0"/>
      <w:marBottom w:val="0"/>
      <w:divBdr>
        <w:top w:val="none" w:sz="0" w:space="0" w:color="auto"/>
        <w:left w:val="none" w:sz="0" w:space="0" w:color="auto"/>
        <w:bottom w:val="none" w:sz="0" w:space="0" w:color="auto"/>
        <w:right w:val="none" w:sz="0" w:space="0" w:color="auto"/>
      </w:divBdr>
      <w:divsChild>
        <w:div w:id="1311597513">
          <w:marLeft w:val="0"/>
          <w:marRight w:val="0"/>
          <w:marTop w:val="0"/>
          <w:marBottom w:val="0"/>
          <w:divBdr>
            <w:top w:val="none" w:sz="0" w:space="0" w:color="auto"/>
            <w:left w:val="none" w:sz="0" w:space="0" w:color="auto"/>
            <w:bottom w:val="none" w:sz="0" w:space="0" w:color="auto"/>
            <w:right w:val="none" w:sz="0" w:space="0" w:color="auto"/>
          </w:divBdr>
          <w:divsChild>
            <w:div w:id="726302694">
              <w:marLeft w:val="0"/>
              <w:marRight w:val="0"/>
              <w:marTop w:val="0"/>
              <w:marBottom w:val="0"/>
              <w:divBdr>
                <w:top w:val="none" w:sz="0" w:space="0" w:color="auto"/>
                <w:left w:val="none" w:sz="0" w:space="0" w:color="auto"/>
                <w:bottom w:val="none" w:sz="0" w:space="0" w:color="auto"/>
                <w:right w:val="none" w:sz="0" w:space="0" w:color="auto"/>
              </w:divBdr>
              <w:divsChild>
                <w:div w:id="1129472258">
                  <w:marLeft w:val="0"/>
                  <w:marRight w:val="0"/>
                  <w:marTop w:val="0"/>
                  <w:marBottom w:val="0"/>
                  <w:divBdr>
                    <w:top w:val="none" w:sz="0" w:space="0" w:color="auto"/>
                    <w:left w:val="none" w:sz="0" w:space="0" w:color="auto"/>
                    <w:bottom w:val="none" w:sz="0" w:space="0" w:color="auto"/>
                    <w:right w:val="none" w:sz="0" w:space="0" w:color="auto"/>
                  </w:divBdr>
                  <w:divsChild>
                    <w:div w:id="484398294">
                      <w:marLeft w:val="0"/>
                      <w:marRight w:val="0"/>
                      <w:marTop w:val="0"/>
                      <w:marBottom w:val="0"/>
                      <w:divBdr>
                        <w:top w:val="none" w:sz="0" w:space="0" w:color="auto"/>
                        <w:left w:val="none" w:sz="0" w:space="0" w:color="auto"/>
                        <w:bottom w:val="none" w:sz="0" w:space="0" w:color="auto"/>
                        <w:right w:val="none" w:sz="0" w:space="0" w:color="auto"/>
                      </w:divBdr>
                      <w:divsChild>
                        <w:div w:id="626813953">
                          <w:marLeft w:val="0"/>
                          <w:marRight w:val="0"/>
                          <w:marTop w:val="0"/>
                          <w:marBottom w:val="0"/>
                          <w:divBdr>
                            <w:top w:val="none" w:sz="0" w:space="0" w:color="auto"/>
                            <w:left w:val="none" w:sz="0" w:space="0" w:color="auto"/>
                            <w:bottom w:val="none" w:sz="0" w:space="0" w:color="auto"/>
                            <w:right w:val="none" w:sz="0" w:space="0" w:color="auto"/>
                          </w:divBdr>
                          <w:divsChild>
                            <w:div w:id="1138843936">
                              <w:marLeft w:val="0"/>
                              <w:marRight w:val="0"/>
                              <w:marTop w:val="0"/>
                              <w:marBottom w:val="0"/>
                              <w:divBdr>
                                <w:top w:val="none" w:sz="0" w:space="0" w:color="auto"/>
                                <w:left w:val="none" w:sz="0" w:space="0" w:color="auto"/>
                                <w:bottom w:val="none" w:sz="0" w:space="0" w:color="auto"/>
                                <w:right w:val="none" w:sz="0" w:space="0" w:color="auto"/>
                              </w:divBdr>
                              <w:divsChild>
                                <w:div w:id="1707366381">
                                  <w:marLeft w:val="0"/>
                                  <w:marRight w:val="0"/>
                                  <w:marTop w:val="0"/>
                                  <w:marBottom w:val="0"/>
                                  <w:divBdr>
                                    <w:top w:val="none" w:sz="0" w:space="0" w:color="auto"/>
                                    <w:left w:val="none" w:sz="0" w:space="0" w:color="auto"/>
                                    <w:bottom w:val="none" w:sz="0" w:space="0" w:color="auto"/>
                                    <w:right w:val="none" w:sz="0" w:space="0" w:color="auto"/>
                                  </w:divBdr>
                                  <w:divsChild>
                                    <w:div w:id="643898799">
                                      <w:marLeft w:val="0"/>
                                      <w:marRight w:val="0"/>
                                      <w:marTop w:val="0"/>
                                      <w:marBottom w:val="0"/>
                                      <w:divBdr>
                                        <w:top w:val="none" w:sz="0" w:space="0" w:color="auto"/>
                                        <w:left w:val="none" w:sz="0" w:space="0" w:color="auto"/>
                                        <w:bottom w:val="none" w:sz="0" w:space="0" w:color="auto"/>
                                        <w:right w:val="none" w:sz="0" w:space="0" w:color="auto"/>
                                      </w:divBdr>
                                      <w:divsChild>
                                        <w:div w:id="616986957">
                                          <w:marLeft w:val="0"/>
                                          <w:marRight w:val="0"/>
                                          <w:marTop w:val="0"/>
                                          <w:marBottom w:val="0"/>
                                          <w:divBdr>
                                            <w:top w:val="none" w:sz="0" w:space="0" w:color="auto"/>
                                            <w:left w:val="none" w:sz="0" w:space="0" w:color="auto"/>
                                            <w:bottom w:val="none" w:sz="0" w:space="0" w:color="auto"/>
                                            <w:right w:val="none" w:sz="0" w:space="0" w:color="auto"/>
                                          </w:divBdr>
                                          <w:divsChild>
                                            <w:div w:id="2090954821">
                                              <w:marLeft w:val="0"/>
                                              <w:marRight w:val="0"/>
                                              <w:marTop w:val="0"/>
                                              <w:marBottom w:val="0"/>
                                              <w:divBdr>
                                                <w:top w:val="single" w:sz="6" w:space="0" w:color="F5F5F5"/>
                                                <w:left w:val="single" w:sz="6" w:space="0" w:color="F5F5F5"/>
                                                <w:bottom w:val="single" w:sz="6" w:space="0" w:color="F5F5F5"/>
                                                <w:right w:val="single" w:sz="6" w:space="0" w:color="F5F5F5"/>
                                              </w:divBdr>
                                              <w:divsChild>
                                                <w:div w:id="1740253350">
                                                  <w:marLeft w:val="0"/>
                                                  <w:marRight w:val="0"/>
                                                  <w:marTop w:val="0"/>
                                                  <w:marBottom w:val="0"/>
                                                  <w:divBdr>
                                                    <w:top w:val="none" w:sz="0" w:space="0" w:color="auto"/>
                                                    <w:left w:val="none" w:sz="0" w:space="0" w:color="auto"/>
                                                    <w:bottom w:val="none" w:sz="0" w:space="0" w:color="auto"/>
                                                    <w:right w:val="none" w:sz="0" w:space="0" w:color="auto"/>
                                                  </w:divBdr>
                                                  <w:divsChild>
                                                    <w:div w:id="17192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418731">
      <w:bodyDiv w:val="1"/>
      <w:marLeft w:val="0"/>
      <w:marRight w:val="0"/>
      <w:marTop w:val="0"/>
      <w:marBottom w:val="0"/>
      <w:divBdr>
        <w:top w:val="none" w:sz="0" w:space="0" w:color="auto"/>
        <w:left w:val="none" w:sz="0" w:space="0" w:color="auto"/>
        <w:bottom w:val="none" w:sz="0" w:space="0" w:color="auto"/>
        <w:right w:val="none" w:sz="0" w:space="0" w:color="auto"/>
      </w:divBdr>
    </w:div>
    <w:div w:id="780338324">
      <w:bodyDiv w:val="1"/>
      <w:marLeft w:val="0"/>
      <w:marRight w:val="0"/>
      <w:marTop w:val="0"/>
      <w:marBottom w:val="0"/>
      <w:divBdr>
        <w:top w:val="none" w:sz="0" w:space="0" w:color="auto"/>
        <w:left w:val="none" w:sz="0" w:space="0" w:color="auto"/>
        <w:bottom w:val="none" w:sz="0" w:space="0" w:color="auto"/>
        <w:right w:val="none" w:sz="0" w:space="0" w:color="auto"/>
      </w:divBdr>
      <w:divsChild>
        <w:div w:id="359471981">
          <w:marLeft w:val="0"/>
          <w:marRight w:val="0"/>
          <w:marTop w:val="0"/>
          <w:marBottom w:val="0"/>
          <w:divBdr>
            <w:top w:val="none" w:sz="0" w:space="0" w:color="auto"/>
            <w:left w:val="none" w:sz="0" w:space="0" w:color="auto"/>
            <w:bottom w:val="none" w:sz="0" w:space="0" w:color="auto"/>
            <w:right w:val="none" w:sz="0" w:space="0" w:color="auto"/>
          </w:divBdr>
          <w:divsChild>
            <w:div w:id="1089621982">
              <w:marLeft w:val="0"/>
              <w:marRight w:val="0"/>
              <w:marTop w:val="0"/>
              <w:marBottom w:val="0"/>
              <w:divBdr>
                <w:top w:val="none" w:sz="0" w:space="0" w:color="auto"/>
                <w:left w:val="none" w:sz="0" w:space="0" w:color="auto"/>
                <w:bottom w:val="none" w:sz="0" w:space="0" w:color="auto"/>
                <w:right w:val="none" w:sz="0" w:space="0" w:color="auto"/>
              </w:divBdr>
              <w:divsChild>
                <w:div w:id="665131078">
                  <w:marLeft w:val="0"/>
                  <w:marRight w:val="0"/>
                  <w:marTop w:val="0"/>
                  <w:marBottom w:val="0"/>
                  <w:divBdr>
                    <w:top w:val="none" w:sz="0" w:space="0" w:color="auto"/>
                    <w:left w:val="none" w:sz="0" w:space="0" w:color="auto"/>
                    <w:bottom w:val="none" w:sz="0" w:space="0" w:color="auto"/>
                    <w:right w:val="none" w:sz="0" w:space="0" w:color="auto"/>
                  </w:divBdr>
                  <w:divsChild>
                    <w:div w:id="1189418136">
                      <w:marLeft w:val="0"/>
                      <w:marRight w:val="0"/>
                      <w:marTop w:val="0"/>
                      <w:marBottom w:val="0"/>
                      <w:divBdr>
                        <w:top w:val="none" w:sz="0" w:space="0" w:color="auto"/>
                        <w:left w:val="none" w:sz="0" w:space="0" w:color="auto"/>
                        <w:bottom w:val="none" w:sz="0" w:space="0" w:color="auto"/>
                        <w:right w:val="none" w:sz="0" w:space="0" w:color="auto"/>
                      </w:divBdr>
                      <w:divsChild>
                        <w:div w:id="79259050">
                          <w:marLeft w:val="0"/>
                          <w:marRight w:val="0"/>
                          <w:marTop w:val="0"/>
                          <w:marBottom w:val="0"/>
                          <w:divBdr>
                            <w:top w:val="none" w:sz="0" w:space="0" w:color="auto"/>
                            <w:left w:val="none" w:sz="0" w:space="0" w:color="auto"/>
                            <w:bottom w:val="none" w:sz="0" w:space="0" w:color="auto"/>
                            <w:right w:val="none" w:sz="0" w:space="0" w:color="auto"/>
                          </w:divBdr>
                          <w:divsChild>
                            <w:div w:id="1517235190">
                              <w:marLeft w:val="0"/>
                              <w:marRight w:val="0"/>
                              <w:marTop w:val="0"/>
                              <w:marBottom w:val="0"/>
                              <w:divBdr>
                                <w:top w:val="none" w:sz="0" w:space="0" w:color="auto"/>
                                <w:left w:val="none" w:sz="0" w:space="0" w:color="auto"/>
                                <w:bottom w:val="none" w:sz="0" w:space="0" w:color="auto"/>
                                <w:right w:val="none" w:sz="0" w:space="0" w:color="auto"/>
                              </w:divBdr>
                              <w:divsChild>
                                <w:div w:id="251083572">
                                  <w:marLeft w:val="0"/>
                                  <w:marRight w:val="0"/>
                                  <w:marTop w:val="0"/>
                                  <w:marBottom w:val="0"/>
                                  <w:divBdr>
                                    <w:top w:val="none" w:sz="0" w:space="0" w:color="auto"/>
                                    <w:left w:val="none" w:sz="0" w:space="0" w:color="auto"/>
                                    <w:bottom w:val="none" w:sz="0" w:space="0" w:color="auto"/>
                                    <w:right w:val="none" w:sz="0" w:space="0" w:color="auto"/>
                                  </w:divBdr>
                                  <w:divsChild>
                                    <w:div w:id="1798597710">
                                      <w:marLeft w:val="0"/>
                                      <w:marRight w:val="0"/>
                                      <w:marTop w:val="0"/>
                                      <w:marBottom w:val="0"/>
                                      <w:divBdr>
                                        <w:top w:val="none" w:sz="0" w:space="0" w:color="auto"/>
                                        <w:left w:val="none" w:sz="0" w:space="0" w:color="auto"/>
                                        <w:bottom w:val="none" w:sz="0" w:space="0" w:color="auto"/>
                                        <w:right w:val="none" w:sz="0" w:space="0" w:color="auto"/>
                                      </w:divBdr>
                                      <w:divsChild>
                                        <w:div w:id="2124642882">
                                          <w:marLeft w:val="0"/>
                                          <w:marRight w:val="0"/>
                                          <w:marTop w:val="0"/>
                                          <w:marBottom w:val="0"/>
                                          <w:divBdr>
                                            <w:top w:val="none" w:sz="0" w:space="0" w:color="auto"/>
                                            <w:left w:val="none" w:sz="0" w:space="0" w:color="auto"/>
                                            <w:bottom w:val="none" w:sz="0" w:space="0" w:color="auto"/>
                                            <w:right w:val="none" w:sz="0" w:space="0" w:color="auto"/>
                                          </w:divBdr>
                                          <w:divsChild>
                                            <w:div w:id="641231215">
                                              <w:marLeft w:val="0"/>
                                              <w:marRight w:val="0"/>
                                              <w:marTop w:val="0"/>
                                              <w:marBottom w:val="0"/>
                                              <w:divBdr>
                                                <w:top w:val="single" w:sz="6" w:space="0" w:color="F5F5F5"/>
                                                <w:left w:val="single" w:sz="6" w:space="0" w:color="F5F5F5"/>
                                                <w:bottom w:val="single" w:sz="6" w:space="0" w:color="F5F5F5"/>
                                                <w:right w:val="single" w:sz="6" w:space="0" w:color="F5F5F5"/>
                                              </w:divBdr>
                                              <w:divsChild>
                                                <w:div w:id="557012815">
                                                  <w:marLeft w:val="0"/>
                                                  <w:marRight w:val="0"/>
                                                  <w:marTop w:val="0"/>
                                                  <w:marBottom w:val="0"/>
                                                  <w:divBdr>
                                                    <w:top w:val="none" w:sz="0" w:space="0" w:color="auto"/>
                                                    <w:left w:val="none" w:sz="0" w:space="0" w:color="auto"/>
                                                    <w:bottom w:val="none" w:sz="0" w:space="0" w:color="auto"/>
                                                    <w:right w:val="none" w:sz="0" w:space="0" w:color="auto"/>
                                                  </w:divBdr>
                                                  <w:divsChild>
                                                    <w:div w:id="19407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069648">
      <w:bodyDiv w:val="1"/>
      <w:marLeft w:val="0"/>
      <w:marRight w:val="0"/>
      <w:marTop w:val="0"/>
      <w:marBottom w:val="0"/>
      <w:divBdr>
        <w:top w:val="none" w:sz="0" w:space="0" w:color="auto"/>
        <w:left w:val="none" w:sz="0" w:space="0" w:color="auto"/>
        <w:bottom w:val="none" w:sz="0" w:space="0" w:color="auto"/>
        <w:right w:val="none" w:sz="0" w:space="0" w:color="auto"/>
      </w:divBdr>
      <w:divsChild>
        <w:div w:id="878784960">
          <w:marLeft w:val="0"/>
          <w:marRight w:val="0"/>
          <w:marTop w:val="0"/>
          <w:marBottom w:val="0"/>
          <w:divBdr>
            <w:top w:val="none" w:sz="0" w:space="0" w:color="auto"/>
            <w:left w:val="none" w:sz="0" w:space="0" w:color="auto"/>
            <w:bottom w:val="none" w:sz="0" w:space="0" w:color="auto"/>
            <w:right w:val="none" w:sz="0" w:space="0" w:color="auto"/>
          </w:divBdr>
          <w:divsChild>
            <w:div w:id="1760904662">
              <w:marLeft w:val="0"/>
              <w:marRight w:val="0"/>
              <w:marTop w:val="0"/>
              <w:marBottom w:val="0"/>
              <w:divBdr>
                <w:top w:val="none" w:sz="0" w:space="0" w:color="auto"/>
                <w:left w:val="none" w:sz="0" w:space="0" w:color="auto"/>
                <w:bottom w:val="none" w:sz="0" w:space="0" w:color="auto"/>
                <w:right w:val="none" w:sz="0" w:space="0" w:color="auto"/>
              </w:divBdr>
              <w:divsChild>
                <w:div w:id="1005478938">
                  <w:marLeft w:val="0"/>
                  <w:marRight w:val="0"/>
                  <w:marTop w:val="0"/>
                  <w:marBottom w:val="0"/>
                  <w:divBdr>
                    <w:top w:val="none" w:sz="0" w:space="0" w:color="auto"/>
                    <w:left w:val="none" w:sz="0" w:space="0" w:color="auto"/>
                    <w:bottom w:val="none" w:sz="0" w:space="0" w:color="auto"/>
                    <w:right w:val="none" w:sz="0" w:space="0" w:color="auto"/>
                  </w:divBdr>
                  <w:divsChild>
                    <w:div w:id="1077440745">
                      <w:marLeft w:val="0"/>
                      <w:marRight w:val="0"/>
                      <w:marTop w:val="0"/>
                      <w:marBottom w:val="0"/>
                      <w:divBdr>
                        <w:top w:val="none" w:sz="0" w:space="0" w:color="auto"/>
                        <w:left w:val="none" w:sz="0" w:space="0" w:color="auto"/>
                        <w:bottom w:val="none" w:sz="0" w:space="0" w:color="auto"/>
                        <w:right w:val="none" w:sz="0" w:space="0" w:color="auto"/>
                      </w:divBdr>
                      <w:divsChild>
                        <w:div w:id="227499350">
                          <w:marLeft w:val="0"/>
                          <w:marRight w:val="0"/>
                          <w:marTop w:val="0"/>
                          <w:marBottom w:val="0"/>
                          <w:divBdr>
                            <w:top w:val="none" w:sz="0" w:space="0" w:color="auto"/>
                            <w:left w:val="none" w:sz="0" w:space="0" w:color="auto"/>
                            <w:bottom w:val="none" w:sz="0" w:space="0" w:color="auto"/>
                            <w:right w:val="none" w:sz="0" w:space="0" w:color="auto"/>
                          </w:divBdr>
                          <w:divsChild>
                            <w:div w:id="178855144">
                              <w:marLeft w:val="0"/>
                              <w:marRight w:val="0"/>
                              <w:marTop w:val="0"/>
                              <w:marBottom w:val="0"/>
                              <w:divBdr>
                                <w:top w:val="none" w:sz="0" w:space="0" w:color="auto"/>
                                <w:left w:val="none" w:sz="0" w:space="0" w:color="auto"/>
                                <w:bottom w:val="none" w:sz="0" w:space="0" w:color="auto"/>
                                <w:right w:val="none" w:sz="0" w:space="0" w:color="auto"/>
                              </w:divBdr>
                              <w:divsChild>
                                <w:div w:id="1897738354">
                                  <w:marLeft w:val="0"/>
                                  <w:marRight w:val="0"/>
                                  <w:marTop w:val="0"/>
                                  <w:marBottom w:val="0"/>
                                  <w:divBdr>
                                    <w:top w:val="none" w:sz="0" w:space="0" w:color="auto"/>
                                    <w:left w:val="none" w:sz="0" w:space="0" w:color="auto"/>
                                    <w:bottom w:val="none" w:sz="0" w:space="0" w:color="auto"/>
                                    <w:right w:val="none" w:sz="0" w:space="0" w:color="auto"/>
                                  </w:divBdr>
                                  <w:divsChild>
                                    <w:div w:id="1811360283">
                                      <w:marLeft w:val="0"/>
                                      <w:marRight w:val="0"/>
                                      <w:marTop w:val="0"/>
                                      <w:marBottom w:val="0"/>
                                      <w:divBdr>
                                        <w:top w:val="none" w:sz="0" w:space="0" w:color="auto"/>
                                        <w:left w:val="none" w:sz="0" w:space="0" w:color="auto"/>
                                        <w:bottom w:val="none" w:sz="0" w:space="0" w:color="auto"/>
                                        <w:right w:val="none" w:sz="0" w:space="0" w:color="auto"/>
                                      </w:divBdr>
                                      <w:divsChild>
                                        <w:div w:id="1686327588">
                                          <w:marLeft w:val="0"/>
                                          <w:marRight w:val="0"/>
                                          <w:marTop w:val="0"/>
                                          <w:marBottom w:val="0"/>
                                          <w:divBdr>
                                            <w:top w:val="none" w:sz="0" w:space="0" w:color="auto"/>
                                            <w:left w:val="none" w:sz="0" w:space="0" w:color="auto"/>
                                            <w:bottom w:val="none" w:sz="0" w:space="0" w:color="auto"/>
                                            <w:right w:val="none" w:sz="0" w:space="0" w:color="auto"/>
                                          </w:divBdr>
                                          <w:divsChild>
                                            <w:div w:id="1227690802">
                                              <w:marLeft w:val="0"/>
                                              <w:marRight w:val="0"/>
                                              <w:marTop w:val="0"/>
                                              <w:marBottom w:val="0"/>
                                              <w:divBdr>
                                                <w:top w:val="single" w:sz="4" w:space="0" w:color="F5F5F5"/>
                                                <w:left w:val="single" w:sz="4" w:space="0" w:color="F5F5F5"/>
                                                <w:bottom w:val="single" w:sz="4" w:space="0" w:color="F5F5F5"/>
                                                <w:right w:val="single" w:sz="4" w:space="0" w:color="F5F5F5"/>
                                              </w:divBdr>
                                              <w:divsChild>
                                                <w:div w:id="372583963">
                                                  <w:marLeft w:val="0"/>
                                                  <w:marRight w:val="0"/>
                                                  <w:marTop w:val="0"/>
                                                  <w:marBottom w:val="0"/>
                                                  <w:divBdr>
                                                    <w:top w:val="none" w:sz="0" w:space="0" w:color="auto"/>
                                                    <w:left w:val="none" w:sz="0" w:space="0" w:color="auto"/>
                                                    <w:bottom w:val="none" w:sz="0" w:space="0" w:color="auto"/>
                                                    <w:right w:val="none" w:sz="0" w:space="0" w:color="auto"/>
                                                  </w:divBdr>
                                                  <w:divsChild>
                                                    <w:div w:id="20199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6195446">
      <w:bodyDiv w:val="1"/>
      <w:marLeft w:val="0"/>
      <w:marRight w:val="0"/>
      <w:marTop w:val="0"/>
      <w:marBottom w:val="0"/>
      <w:divBdr>
        <w:top w:val="none" w:sz="0" w:space="0" w:color="auto"/>
        <w:left w:val="none" w:sz="0" w:space="0" w:color="auto"/>
        <w:bottom w:val="none" w:sz="0" w:space="0" w:color="auto"/>
        <w:right w:val="none" w:sz="0" w:space="0" w:color="auto"/>
      </w:divBdr>
      <w:divsChild>
        <w:div w:id="2061204346">
          <w:marLeft w:val="0"/>
          <w:marRight w:val="0"/>
          <w:marTop w:val="0"/>
          <w:marBottom w:val="0"/>
          <w:divBdr>
            <w:top w:val="none" w:sz="0" w:space="0" w:color="auto"/>
            <w:left w:val="none" w:sz="0" w:space="0" w:color="auto"/>
            <w:bottom w:val="none" w:sz="0" w:space="0" w:color="auto"/>
            <w:right w:val="none" w:sz="0" w:space="0" w:color="auto"/>
          </w:divBdr>
          <w:divsChild>
            <w:div w:id="1365329297">
              <w:marLeft w:val="0"/>
              <w:marRight w:val="0"/>
              <w:marTop w:val="0"/>
              <w:marBottom w:val="0"/>
              <w:divBdr>
                <w:top w:val="none" w:sz="0" w:space="0" w:color="auto"/>
                <w:left w:val="none" w:sz="0" w:space="0" w:color="auto"/>
                <w:bottom w:val="none" w:sz="0" w:space="0" w:color="auto"/>
                <w:right w:val="none" w:sz="0" w:space="0" w:color="auto"/>
              </w:divBdr>
              <w:divsChild>
                <w:div w:id="980691699">
                  <w:marLeft w:val="0"/>
                  <w:marRight w:val="0"/>
                  <w:marTop w:val="0"/>
                  <w:marBottom w:val="0"/>
                  <w:divBdr>
                    <w:top w:val="none" w:sz="0" w:space="0" w:color="auto"/>
                    <w:left w:val="none" w:sz="0" w:space="0" w:color="auto"/>
                    <w:bottom w:val="none" w:sz="0" w:space="0" w:color="auto"/>
                    <w:right w:val="none" w:sz="0" w:space="0" w:color="auto"/>
                  </w:divBdr>
                  <w:divsChild>
                    <w:div w:id="2124031487">
                      <w:marLeft w:val="0"/>
                      <w:marRight w:val="0"/>
                      <w:marTop w:val="0"/>
                      <w:marBottom w:val="0"/>
                      <w:divBdr>
                        <w:top w:val="none" w:sz="0" w:space="0" w:color="auto"/>
                        <w:left w:val="none" w:sz="0" w:space="0" w:color="auto"/>
                        <w:bottom w:val="none" w:sz="0" w:space="0" w:color="auto"/>
                        <w:right w:val="none" w:sz="0" w:space="0" w:color="auto"/>
                      </w:divBdr>
                      <w:divsChild>
                        <w:div w:id="1967853802">
                          <w:marLeft w:val="0"/>
                          <w:marRight w:val="0"/>
                          <w:marTop w:val="0"/>
                          <w:marBottom w:val="0"/>
                          <w:divBdr>
                            <w:top w:val="none" w:sz="0" w:space="0" w:color="auto"/>
                            <w:left w:val="none" w:sz="0" w:space="0" w:color="auto"/>
                            <w:bottom w:val="none" w:sz="0" w:space="0" w:color="auto"/>
                            <w:right w:val="none" w:sz="0" w:space="0" w:color="auto"/>
                          </w:divBdr>
                          <w:divsChild>
                            <w:div w:id="78530301">
                              <w:marLeft w:val="0"/>
                              <w:marRight w:val="0"/>
                              <w:marTop w:val="0"/>
                              <w:marBottom w:val="0"/>
                              <w:divBdr>
                                <w:top w:val="none" w:sz="0" w:space="0" w:color="auto"/>
                                <w:left w:val="none" w:sz="0" w:space="0" w:color="auto"/>
                                <w:bottom w:val="none" w:sz="0" w:space="0" w:color="auto"/>
                                <w:right w:val="none" w:sz="0" w:space="0" w:color="auto"/>
                              </w:divBdr>
                              <w:divsChild>
                                <w:div w:id="1216433434">
                                  <w:marLeft w:val="0"/>
                                  <w:marRight w:val="0"/>
                                  <w:marTop w:val="0"/>
                                  <w:marBottom w:val="0"/>
                                  <w:divBdr>
                                    <w:top w:val="none" w:sz="0" w:space="0" w:color="auto"/>
                                    <w:left w:val="none" w:sz="0" w:space="0" w:color="auto"/>
                                    <w:bottom w:val="none" w:sz="0" w:space="0" w:color="auto"/>
                                    <w:right w:val="none" w:sz="0" w:space="0" w:color="auto"/>
                                  </w:divBdr>
                                  <w:divsChild>
                                    <w:div w:id="1063793893">
                                      <w:marLeft w:val="0"/>
                                      <w:marRight w:val="0"/>
                                      <w:marTop w:val="0"/>
                                      <w:marBottom w:val="0"/>
                                      <w:divBdr>
                                        <w:top w:val="none" w:sz="0" w:space="0" w:color="auto"/>
                                        <w:left w:val="none" w:sz="0" w:space="0" w:color="auto"/>
                                        <w:bottom w:val="none" w:sz="0" w:space="0" w:color="auto"/>
                                        <w:right w:val="none" w:sz="0" w:space="0" w:color="auto"/>
                                      </w:divBdr>
                                      <w:divsChild>
                                        <w:div w:id="250748461">
                                          <w:marLeft w:val="0"/>
                                          <w:marRight w:val="0"/>
                                          <w:marTop w:val="0"/>
                                          <w:marBottom w:val="0"/>
                                          <w:divBdr>
                                            <w:top w:val="none" w:sz="0" w:space="0" w:color="auto"/>
                                            <w:left w:val="none" w:sz="0" w:space="0" w:color="auto"/>
                                            <w:bottom w:val="none" w:sz="0" w:space="0" w:color="auto"/>
                                            <w:right w:val="none" w:sz="0" w:space="0" w:color="auto"/>
                                          </w:divBdr>
                                          <w:divsChild>
                                            <w:div w:id="1880585902">
                                              <w:marLeft w:val="0"/>
                                              <w:marRight w:val="0"/>
                                              <w:marTop w:val="0"/>
                                              <w:marBottom w:val="0"/>
                                              <w:divBdr>
                                                <w:top w:val="single" w:sz="6" w:space="0" w:color="F5F5F5"/>
                                                <w:left w:val="single" w:sz="6" w:space="0" w:color="F5F5F5"/>
                                                <w:bottom w:val="single" w:sz="6" w:space="0" w:color="F5F5F5"/>
                                                <w:right w:val="single" w:sz="6" w:space="0" w:color="F5F5F5"/>
                                              </w:divBdr>
                                              <w:divsChild>
                                                <w:div w:id="982663549">
                                                  <w:marLeft w:val="0"/>
                                                  <w:marRight w:val="0"/>
                                                  <w:marTop w:val="0"/>
                                                  <w:marBottom w:val="0"/>
                                                  <w:divBdr>
                                                    <w:top w:val="none" w:sz="0" w:space="0" w:color="auto"/>
                                                    <w:left w:val="none" w:sz="0" w:space="0" w:color="auto"/>
                                                    <w:bottom w:val="none" w:sz="0" w:space="0" w:color="auto"/>
                                                    <w:right w:val="none" w:sz="0" w:space="0" w:color="auto"/>
                                                  </w:divBdr>
                                                  <w:divsChild>
                                                    <w:div w:id="18445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0068059">
      <w:bodyDiv w:val="1"/>
      <w:marLeft w:val="0"/>
      <w:marRight w:val="0"/>
      <w:marTop w:val="0"/>
      <w:marBottom w:val="0"/>
      <w:divBdr>
        <w:top w:val="none" w:sz="0" w:space="0" w:color="auto"/>
        <w:left w:val="none" w:sz="0" w:space="0" w:color="auto"/>
        <w:bottom w:val="none" w:sz="0" w:space="0" w:color="auto"/>
        <w:right w:val="none" w:sz="0" w:space="0" w:color="auto"/>
      </w:divBdr>
      <w:divsChild>
        <w:div w:id="1282301977">
          <w:marLeft w:val="0"/>
          <w:marRight w:val="0"/>
          <w:marTop w:val="0"/>
          <w:marBottom w:val="0"/>
          <w:divBdr>
            <w:top w:val="none" w:sz="0" w:space="0" w:color="auto"/>
            <w:left w:val="none" w:sz="0" w:space="0" w:color="auto"/>
            <w:bottom w:val="none" w:sz="0" w:space="0" w:color="auto"/>
            <w:right w:val="none" w:sz="0" w:space="0" w:color="auto"/>
          </w:divBdr>
          <w:divsChild>
            <w:div w:id="348456705">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671448599">
                      <w:marLeft w:val="0"/>
                      <w:marRight w:val="0"/>
                      <w:marTop w:val="0"/>
                      <w:marBottom w:val="0"/>
                      <w:divBdr>
                        <w:top w:val="none" w:sz="0" w:space="0" w:color="auto"/>
                        <w:left w:val="none" w:sz="0" w:space="0" w:color="auto"/>
                        <w:bottom w:val="none" w:sz="0" w:space="0" w:color="auto"/>
                        <w:right w:val="none" w:sz="0" w:space="0" w:color="auto"/>
                      </w:divBdr>
                      <w:divsChild>
                        <w:div w:id="494805035">
                          <w:marLeft w:val="0"/>
                          <w:marRight w:val="0"/>
                          <w:marTop w:val="0"/>
                          <w:marBottom w:val="0"/>
                          <w:divBdr>
                            <w:top w:val="none" w:sz="0" w:space="0" w:color="auto"/>
                            <w:left w:val="none" w:sz="0" w:space="0" w:color="auto"/>
                            <w:bottom w:val="none" w:sz="0" w:space="0" w:color="auto"/>
                            <w:right w:val="none" w:sz="0" w:space="0" w:color="auto"/>
                          </w:divBdr>
                          <w:divsChild>
                            <w:div w:id="1206484004">
                              <w:marLeft w:val="0"/>
                              <w:marRight w:val="0"/>
                              <w:marTop w:val="0"/>
                              <w:marBottom w:val="0"/>
                              <w:divBdr>
                                <w:top w:val="none" w:sz="0" w:space="0" w:color="auto"/>
                                <w:left w:val="none" w:sz="0" w:space="0" w:color="auto"/>
                                <w:bottom w:val="none" w:sz="0" w:space="0" w:color="auto"/>
                                <w:right w:val="none" w:sz="0" w:space="0" w:color="auto"/>
                              </w:divBdr>
                              <w:divsChild>
                                <w:div w:id="229780161">
                                  <w:marLeft w:val="0"/>
                                  <w:marRight w:val="0"/>
                                  <w:marTop w:val="0"/>
                                  <w:marBottom w:val="0"/>
                                  <w:divBdr>
                                    <w:top w:val="none" w:sz="0" w:space="0" w:color="auto"/>
                                    <w:left w:val="none" w:sz="0" w:space="0" w:color="auto"/>
                                    <w:bottom w:val="none" w:sz="0" w:space="0" w:color="auto"/>
                                    <w:right w:val="none" w:sz="0" w:space="0" w:color="auto"/>
                                  </w:divBdr>
                                  <w:divsChild>
                                    <w:div w:id="1960987984">
                                      <w:marLeft w:val="0"/>
                                      <w:marRight w:val="0"/>
                                      <w:marTop w:val="0"/>
                                      <w:marBottom w:val="0"/>
                                      <w:divBdr>
                                        <w:top w:val="none" w:sz="0" w:space="0" w:color="auto"/>
                                        <w:left w:val="none" w:sz="0" w:space="0" w:color="auto"/>
                                        <w:bottom w:val="none" w:sz="0" w:space="0" w:color="auto"/>
                                        <w:right w:val="none" w:sz="0" w:space="0" w:color="auto"/>
                                      </w:divBdr>
                                      <w:divsChild>
                                        <w:div w:id="236938176">
                                          <w:marLeft w:val="0"/>
                                          <w:marRight w:val="0"/>
                                          <w:marTop w:val="0"/>
                                          <w:marBottom w:val="0"/>
                                          <w:divBdr>
                                            <w:top w:val="none" w:sz="0" w:space="0" w:color="auto"/>
                                            <w:left w:val="none" w:sz="0" w:space="0" w:color="auto"/>
                                            <w:bottom w:val="none" w:sz="0" w:space="0" w:color="auto"/>
                                            <w:right w:val="none" w:sz="0" w:space="0" w:color="auto"/>
                                          </w:divBdr>
                                          <w:divsChild>
                                            <w:div w:id="334651873">
                                              <w:marLeft w:val="0"/>
                                              <w:marRight w:val="0"/>
                                              <w:marTop w:val="0"/>
                                              <w:marBottom w:val="0"/>
                                              <w:divBdr>
                                                <w:top w:val="single" w:sz="6" w:space="0" w:color="F5F5F5"/>
                                                <w:left w:val="single" w:sz="6" w:space="0" w:color="F5F5F5"/>
                                                <w:bottom w:val="single" w:sz="6" w:space="0" w:color="F5F5F5"/>
                                                <w:right w:val="single" w:sz="6" w:space="0" w:color="F5F5F5"/>
                                              </w:divBdr>
                                              <w:divsChild>
                                                <w:div w:id="2044405903">
                                                  <w:marLeft w:val="0"/>
                                                  <w:marRight w:val="0"/>
                                                  <w:marTop w:val="0"/>
                                                  <w:marBottom w:val="0"/>
                                                  <w:divBdr>
                                                    <w:top w:val="none" w:sz="0" w:space="0" w:color="auto"/>
                                                    <w:left w:val="none" w:sz="0" w:space="0" w:color="auto"/>
                                                    <w:bottom w:val="none" w:sz="0" w:space="0" w:color="auto"/>
                                                    <w:right w:val="none" w:sz="0" w:space="0" w:color="auto"/>
                                                  </w:divBdr>
                                                  <w:divsChild>
                                                    <w:div w:id="8694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2787549">
      <w:bodyDiv w:val="1"/>
      <w:marLeft w:val="0"/>
      <w:marRight w:val="0"/>
      <w:marTop w:val="0"/>
      <w:marBottom w:val="0"/>
      <w:divBdr>
        <w:top w:val="none" w:sz="0" w:space="0" w:color="auto"/>
        <w:left w:val="none" w:sz="0" w:space="0" w:color="auto"/>
        <w:bottom w:val="none" w:sz="0" w:space="0" w:color="auto"/>
        <w:right w:val="none" w:sz="0" w:space="0" w:color="auto"/>
      </w:divBdr>
      <w:divsChild>
        <w:div w:id="800001343">
          <w:marLeft w:val="850"/>
          <w:marRight w:val="0"/>
          <w:marTop w:val="0"/>
          <w:marBottom w:val="120"/>
          <w:divBdr>
            <w:top w:val="none" w:sz="0" w:space="0" w:color="auto"/>
            <w:left w:val="none" w:sz="0" w:space="0" w:color="auto"/>
            <w:bottom w:val="none" w:sz="0" w:space="0" w:color="auto"/>
            <w:right w:val="none" w:sz="0" w:space="0" w:color="auto"/>
          </w:divBdr>
        </w:div>
      </w:divsChild>
    </w:div>
    <w:div w:id="889999994">
      <w:bodyDiv w:val="1"/>
      <w:marLeft w:val="0"/>
      <w:marRight w:val="0"/>
      <w:marTop w:val="0"/>
      <w:marBottom w:val="0"/>
      <w:divBdr>
        <w:top w:val="none" w:sz="0" w:space="0" w:color="auto"/>
        <w:left w:val="none" w:sz="0" w:space="0" w:color="auto"/>
        <w:bottom w:val="none" w:sz="0" w:space="0" w:color="auto"/>
        <w:right w:val="none" w:sz="0" w:space="0" w:color="auto"/>
      </w:divBdr>
      <w:divsChild>
        <w:div w:id="523514898">
          <w:marLeft w:val="0"/>
          <w:marRight w:val="0"/>
          <w:marTop w:val="0"/>
          <w:marBottom w:val="0"/>
          <w:divBdr>
            <w:top w:val="none" w:sz="0" w:space="0" w:color="auto"/>
            <w:left w:val="none" w:sz="0" w:space="0" w:color="auto"/>
            <w:bottom w:val="none" w:sz="0" w:space="0" w:color="auto"/>
            <w:right w:val="none" w:sz="0" w:space="0" w:color="auto"/>
          </w:divBdr>
          <w:divsChild>
            <w:div w:id="1244146308">
              <w:marLeft w:val="0"/>
              <w:marRight w:val="0"/>
              <w:marTop w:val="0"/>
              <w:marBottom w:val="0"/>
              <w:divBdr>
                <w:top w:val="none" w:sz="0" w:space="0" w:color="auto"/>
                <w:left w:val="none" w:sz="0" w:space="0" w:color="auto"/>
                <w:bottom w:val="none" w:sz="0" w:space="0" w:color="auto"/>
                <w:right w:val="none" w:sz="0" w:space="0" w:color="auto"/>
              </w:divBdr>
              <w:divsChild>
                <w:div w:id="952398618">
                  <w:marLeft w:val="0"/>
                  <w:marRight w:val="0"/>
                  <w:marTop w:val="0"/>
                  <w:marBottom w:val="0"/>
                  <w:divBdr>
                    <w:top w:val="none" w:sz="0" w:space="0" w:color="auto"/>
                    <w:left w:val="none" w:sz="0" w:space="0" w:color="auto"/>
                    <w:bottom w:val="none" w:sz="0" w:space="0" w:color="auto"/>
                    <w:right w:val="none" w:sz="0" w:space="0" w:color="auto"/>
                  </w:divBdr>
                  <w:divsChild>
                    <w:div w:id="678388648">
                      <w:marLeft w:val="0"/>
                      <w:marRight w:val="0"/>
                      <w:marTop w:val="0"/>
                      <w:marBottom w:val="0"/>
                      <w:divBdr>
                        <w:top w:val="none" w:sz="0" w:space="0" w:color="auto"/>
                        <w:left w:val="none" w:sz="0" w:space="0" w:color="auto"/>
                        <w:bottom w:val="none" w:sz="0" w:space="0" w:color="auto"/>
                        <w:right w:val="none" w:sz="0" w:space="0" w:color="auto"/>
                      </w:divBdr>
                      <w:divsChild>
                        <w:div w:id="1509559351">
                          <w:marLeft w:val="0"/>
                          <w:marRight w:val="0"/>
                          <w:marTop w:val="0"/>
                          <w:marBottom w:val="0"/>
                          <w:divBdr>
                            <w:top w:val="none" w:sz="0" w:space="0" w:color="auto"/>
                            <w:left w:val="none" w:sz="0" w:space="0" w:color="auto"/>
                            <w:bottom w:val="none" w:sz="0" w:space="0" w:color="auto"/>
                            <w:right w:val="none" w:sz="0" w:space="0" w:color="auto"/>
                          </w:divBdr>
                          <w:divsChild>
                            <w:div w:id="1629438092">
                              <w:marLeft w:val="0"/>
                              <w:marRight w:val="0"/>
                              <w:marTop w:val="0"/>
                              <w:marBottom w:val="0"/>
                              <w:divBdr>
                                <w:top w:val="none" w:sz="0" w:space="0" w:color="auto"/>
                                <w:left w:val="none" w:sz="0" w:space="0" w:color="auto"/>
                                <w:bottom w:val="none" w:sz="0" w:space="0" w:color="auto"/>
                                <w:right w:val="none" w:sz="0" w:space="0" w:color="auto"/>
                              </w:divBdr>
                              <w:divsChild>
                                <w:div w:id="1121148970">
                                  <w:marLeft w:val="0"/>
                                  <w:marRight w:val="0"/>
                                  <w:marTop w:val="0"/>
                                  <w:marBottom w:val="0"/>
                                  <w:divBdr>
                                    <w:top w:val="none" w:sz="0" w:space="0" w:color="auto"/>
                                    <w:left w:val="none" w:sz="0" w:space="0" w:color="auto"/>
                                    <w:bottom w:val="none" w:sz="0" w:space="0" w:color="auto"/>
                                    <w:right w:val="none" w:sz="0" w:space="0" w:color="auto"/>
                                  </w:divBdr>
                                  <w:divsChild>
                                    <w:div w:id="2021353925">
                                      <w:marLeft w:val="0"/>
                                      <w:marRight w:val="0"/>
                                      <w:marTop w:val="0"/>
                                      <w:marBottom w:val="0"/>
                                      <w:divBdr>
                                        <w:top w:val="none" w:sz="0" w:space="0" w:color="auto"/>
                                        <w:left w:val="none" w:sz="0" w:space="0" w:color="auto"/>
                                        <w:bottom w:val="none" w:sz="0" w:space="0" w:color="auto"/>
                                        <w:right w:val="none" w:sz="0" w:space="0" w:color="auto"/>
                                      </w:divBdr>
                                      <w:divsChild>
                                        <w:div w:id="1479951755">
                                          <w:marLeft w:val="0"/>
                                          <w:marRight w:val="0"/>
                                          <w:marTop w:val="0"/>
                                          <w:marBottom w:val="0"/>
                                          <w:divBdr>
                                            <w:top w:val="none" w:sz="0" w:space="0" w:color="auto"/>
                                            <w:left w:val="none" w:sz="0" w:space="0" w:color="auto"/>
                                            <w:bottom w:val="none" w:sz="0" w:space="0" w:color="auto"/>
                                            <w:right w:val="none" w:sz="0" w:space="0" w:color="auto"/>
                                          </w:divBdr>
                                          <w:divsChild>
                                            <w:div w:id="1375615930">
                                              <w:marLeft w:val="0"/>
                                              <w:marRight w:val="0"/>
                                              <w:marTop w:val="0"/>
                                              <w:marBottom w:val="0"/>
                                              <w:divBdr>
                                                <w:top w:val="single" w:sz="6" w:space="0" w:color="F5F5F5"/>
                                                <w:left w:val="single" w:sz="6" w:space="0" w:color="F5F5F5"/>
                                                <w:bottom w:val="single" w:sz="6" w:space="0" w:color="F5F5F5"/>
                                                <w:right w:val="single" w:sz="6" w:space="0" w:color="F5F5F5"/>
                                              </w:divBdr>
                                              <w:divsChild>
                                                <w:div w:id="1327245604">
                                                  <w:marLeft w:val="0"/>
                                                  <w:marRight w:val="0"/>
                                                  <w:marTop w:val="0"/>
                                                  <w:marBottom w:val="0"/>
                                                  <w:divBdr>
                                                    <w:top w:val="none" w:sz="0" w:space="0" w:color="auto"/>
                                                    <w:left w:val="none" w:sz="0" w:space="0" w:color="auto"/>
                                                    <w:bottom w:val="none" w:sz="0" w:space="0" w:color="auto"/>
                                                    <w:right w:val="none" w:sz="0" w:space="0" w:color="auto"/>
                                                  </w:divBdr>
                                                  <w:divsChild>
                                                    <w:div w:id="459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494990">
      <w:bodyDiv w:val="1"/>
      <w:marLeft w:val="0"/>
      <w:marRight w:val="0"/>
      <w:marTop w:val="0"/>
      <w:marBottom w:val="0"/>
      <w:divBdr>
        <w:top w:val="none" w:sz="0" w:space="0" w:color="auto"/>
        <w:left w:val="none" w:sz="0" w:space="0" w:color="auto"/>
        <w:bottom w:val="none" w:sz="0" w:space="0" w:color="auto"/>
        <w:right w:val="none" w:sz="0" w:space="0" w:color="auto"/>
      </w:divBdr>
    </w:div>
    <w:div w:id="966856926">
      <w:bodyDiv w:val="1"/>
      <w:marLeft w:val="0"/>
      <w:marRight w:val="0"/>
      <w:marTop w:val="0"/>
      <w:marBottom w:val="0"/>
      <w:divBdr>
        <w:top w:val="none" w:sz="0" w:space="0" w:color="auto"/>
        <w:left w:val="none" w:sz="0" w:space="0" w:color="auto"/>
        <w:bottom w:val="none" w:sz="0" w:space="0" w:color="auto"/>
        <w:right w:val="none" w:sz="0" w:space="0" w:color="auto"/>
      </w:divBdr>
      <w:divsChild>
        <w:div w:id="767114062">
          <w:marLeft w:val="0"/>
          <w:marRight w:val="0"/>
          <w:marTop w:val="0"/>
          <w:marBottom w:val="0"/>
          <w:divBdr>
            <w:top w:val="none" w:sz="0" w:space="0" w:color="auto"/>
            <w:left w:val="none" w:sz="0" w:space="0" w:color="auto"/>
            <w:bottom w:val="none" w:sz="0" w:space="0" w:color="auto"/>
            <w:right w:val="none" w:sz="0" w:space="0" w:color="auto"/>
          </w:divBdr>
          <w:divsChild>
            <w:div w:id="902712303">
              <w:marLeft w:val="0"/>
              <w:marRight w:val="0"/>
              <w:marTop w:val="0"/>
              <w:marBottom w:val="0"/>
              <w:divBdr>
                <w:top w:val="none" w:sz="0" w:space="0" w:color="auto"/>
                <w:left w:val="none" w:sz="0" w:space="0" w:color="auto"/>
                <w:bottom w:val="none" w:sz="0" w:space="0" w:color="auto"/>
                <w:right w:val="none" w:sz="0" w:space="0" w:color="auto"/>
              </w:divBdr>
              <w:divsChild>
                <w:div w:id="2005862405">
                  <w:marLeft w:val="0"/>
                  <w:marRight w:val="0"/>
                  <w:marTop w:val="0"/>
                  <w:marBottom w:val="0"/>
                  <w:divBdr>
                    <w:top w:val="none" w:sz="0" w:space="0" w:color="auto"/>
                    <w:left w:val="none" w:sz="0" w:space="0" w:color="auto"/>
                    <w:bottom w:val="none" w:sz="0" w:space="0" w:color="auto"/>
                    <w:right w:val="none" w:sz="0" w:space="0" w:color="auto"/>
                  </w:divBdr>
                  <w:divsChild>
                    <w:div w:id="79838786">
                      <w:marLeft w:val="0"/>
                      <w:marRight w:val="0"/>
                      <w:marTop w:val="0"/>
                      <w:marBottom w:val="0"/>
                      <w:divBdr>
                        <w:top w:val="none" w:sz="0" w:space="0" w:color="auto"/>
                        <w:left w:val="none" w:sz="0" w:space="0" w:color="auto"/>
                        <w:bottom w:val="none" w:sz="0" w:space="0" w:color="auto"/>
                        <w:right w:val="none" w:sz="0" w:space="0" w:color="auto"/>
                      </w:divBdr>
                      <w:divsChild>
                        <w:div w:id="1413156962">
                          <w:marLeft w:val="0"/>
                          <w:marRight w:val="0"/>
                          <w:marTop w:val="0"/>
                          <w:marBottom w:val="0"/>
                          <w:divBdr>
                            <w:top w:val="none" w:sz="0" w:space="0" w:color="auto"/>
                            <w:left w:val="none" w:sz="0" w:space="0" w:color="auto"/>
                            <w:bottom w:val="none" w:sz="0" w:space="0" w:color="auto"/>
                            <w:right w:val="none" w:sz="0" w:space="0" w:color="auto"/>
                          </w:divBdr>
                          <w:divsChild>
                            <w:div w:id="498733069">
                              <w:marLeft w:val="0"/>
                              <w:marRight w:val="0"/>
                              <w:marTop w:val="0"/>
                              <w:marBottom w:val="0"/>
                              <w:divBdr>
                                <w:top w:val="none" w:sz="0" w:space="0" w:color="auto"/>
                                <w:left w:val="none" w:sz="0" w:space="0" w:color="auto"/>
                                <w:bottom w:val="none" w:sz="0" w:space="0" w:color="auto"/>
                                <w:right w:val="none" w:sz="0" w:space="0" w:color="auto"/>
                              </w:divBdr>
                              <w:divsChild>
                                <w:div w:id="297876475">
                                  <w:marLeft w:val="0"/>
                                  <w:marRight w:val="0"/>
                                  <w:marTop w:val="0"/>
                                  <w:marBottom w:val="0"/>
                                  <w:divBdr>
                                    <w:top w:val="none" w:sz="0" w:space="0" w:color="auto"/>
                                    <w:left w:val="none" w:sz="0" w:space="0" w:color="auto"/>
                                    <w:bottom w:val="none" w:sz="0" w:space="0" w:color="auto"/>
                                    <w:right w:val="none" w:sz="0" w:space="0" w:color="auto"/>
                                  </w:divBdr>
                                  <w:divsChild>
                                    <w:div w:id="1946843041">
                                      <w:marLeft w:val="0"/>
                                      <w:marRight w:val="0"/>
                                      <w:marTop w:val="0"/>
                                      <w:marBottom w:val="0"/>
                                      <w:divBdr>
                                        <w:top w:val="none" w:sz="0" w:space="0" w:color="auto"/>
                                        <w:left w:val="none" w:sz="0" w:space="0" w:color="auto"/>
                                        <w:bottom w:val="none" w:sz="0" w:space="0" w:color="auto"/>
                                        <w:right w:val="none" w:sz="0" w:space="0" w:color="auto"/>
                                      </w:divBdr>
                                      <w:divsChild>
                                        <w:div w:id="139078882">
                                          <w:marLeft w:val="0"/>
                                          <w:marRight w:val="0"/>
                                          <w:marTop w:val="0"/>
                                          <w:marBottom w:val="0"/>
                                          <w:divBdr>
                                            <w:top w:val="none" w:sz="0" w:space="0" w:color="auto"/>
                                            <w:left w:val="none" w:sz="0" w:space="0" w:color="auto"/>
                                            <w:bottom w:val="none" w:sz="0" w:space="0" w:color="auto"/>
                                            <w:right w:val="none" w:sz="0" w:space="0" w:color="auto"/>
                                          </w:divBdr>
                                          <w:divsChild>
                                            <w:div w:id="86386040">
                                              <w:marLeft w:val="0"/>
                                              <w:marRight w:val="0"/>
                                              <w:marTop w:val="0"/>
                                              <w:marBottom w:val="0"/>
                                              <w:divBdr>
                                                <w:top w:val="single" w:sz="6" w:space="0" w:color="F5F5F5"/>
                                                <w:left w:val="single" w:sz="6" w:space="0" w:color="F5F5F5"/>
                                                <w:bottom w:val="single" w:sz="6" w:space="0" w:color="F5F5F5"/>
                                                <w:right w:val="single" w:sz="6" w:space="0" w:color="F5F5F5"/>
                                              </w:divBdr>
                                              <w:divsChild>
                                                <w:div w:id="161240977">
                                                  <w:marLeft w:val="0"/>
                                                  <w:marRight w:val="0"/>
                                                  <w:marTop w:val="0"/>
                                                  <w:marBottom w:val="0"/>
                                                  <w:divBdr>
                                                    <w:top w:val="none" w:sz="0" w:space="0" w:color="auto"/>
                                                    <w:left w:val="none" w:sz="0" w:space="0" w:color="auto"/>
                                                    <w:bottom w:val="none" w:sz="0" w:space="0" w:color="auto"/>
                                                    <w:right w:val="none" w:sz="0" w:space="0" w:color="auto"/>
                                                  </w:divBdr>
                                                  <w:divsChild>
                                                    <w:div w:id="8541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8240953">
      <w:bodyDiv w:val="1"/>
      <w:marLeft w:val="0"/>
      <w:marRight w:val="0"/>
      <w:marTop w:val="0"/>
      <w:marBottom w:val="0"/>
      <w:divBdr>
        <w:top w:val="none" w:sz="0" w:space="0" w:color="auto"/>
        <w:left w:val="none" w:sz="0" w:space="0" w:color="auto"/>
        <w:bottom w:val="none" w:sz="0" w:space="0" w:color="auto"/>
        <w:right w:val="none" w:sz="0" w:space="0" w:color="auto"/>
      </w:divBdr>
    </w:div>
    <w:div w:id="972832137">
      <w:bodyDiv w:val="1"/>
      <w:marLeft w:val="0"/>
      <w:marRight w:val="0"/>
      <w:marTop w:val="0"/>
      <w:marBottom w:val="0"/>
      <w:divBdr>
        <w:top w:val="none" w:sz="0" w:space="0" w:color="auto"/>
        <w:left w:val="none" w:sz="0" w:space="0" w:color="auto"/>
        <w:bottom w:val="none" w:sz="0" w:space="0" w:color="auto"/>
        <w:right w:val="none" w:sz="0" w:space="0" w:color="auto"/>
      </w:divBdr>
      <w:divsChild>
        <w:div w:id="636644581">
          <w:marLeft w:val="0"/>
          <w:marRight w:val="0"/>
          <w:marTop w:val="0"/>
          <w:marBottom w:val="0"/>
          <w:divBdr>
            <w:top w:val="none" w:sz="0" w:space="0" w:color="auto"/>
            <w:left w:val="none" w:sz="0" w:space="0" w:color="auto"/>
            <w:bottom w:val="none" w:sz="0" w:space="0" w:color="auto"/>
            <w:right w:val="none" w:sz="0" w:space="0" w:color="auto"/>
          </w:divBdr>
          <w:divsChild>
            <w:div w:id="1565414387">
              <w:marLeft w:val="0"/>
              <w:marRight w:val="0"/>
              <w:marTop w:val="0"/>
              <w:marBottom w:val="0"/>
              <w:divBdr>
                <w:top w:val="none" w:sz="0" w:space="0" w:color="auto"/>
                <w:left w:val="none" w:sz="0" w:space="0" w:color="auto"/>
                <w:bottom w:val="none" w:sz="0" w:space="0" w:color="auto"/>
                <w:right w:val="none" w:sz="0" w:space="0" w:color="auto"/>
              </w:divBdr>
              <w:divsChild>
                <w:div w:id="522524973">
                  <w:marLeft w:val="0"/>
                  <w:marRight w:val="0"/>
                  <w:marTop w:val="0"/>
                  <w:marBottom w:val="0"/>
                  <w:divBdr>
                    <w:top w:val="none" w:sz="0" w:space="0" w:color="auto"/>
                    <w:left w:val="none" w:sz="0" w:space="0" w:color="auto"/>
                    <w:bottom w:val="none" w:sz="0" w:space="0" w:color="auto"/>
                    <w:right w:val="none" w:sz="0" w:space="0" w:color="auto"/>
                  </w:divBdr>
                  <w:divsChild>
                    <w:div w:id="1012683469">
                      <w:marLeft w:val="0"/>
                      <w:marRight w:val="0"/>
                      <w:marTop w:val="0"/>
                      <w:marBottom w:val="0"/>
                      <w:divBdr>
                        <w:top w:val="none" w:sz="0" w:space="0" w:color="auto"/>
                        <w:left w:val="none" w:sz="0" w:space="0" w:color="auto"/>
                        <w:bottom w:val="none" w:sz="0" w:space="0" w:color="auto"/>
                        <w:right w:val="none" w:sz="0" w:space="0" w:color="auto"/>
                      </w:divBdr>
                      <w:divsChild>
                        <w:div w:id="30494750">
                          <w:marLeft w:val="0"/>
                          <w:marRight w:val="0"/>
                          <w:marTop w:val="0"/>
                          <w:marBottom w:val="0"/>
                          <w:divBdr>
                            <w:top w:val="none" w:sz="0" w:space="0" w:color="auto"/>
                            <w:left w:val="none" w:sz="0" w:space="0" w:color="auto"/>
                            <w:bottom w:val="none" w:sz="0" w:space="0" w:color="auto"/>
                            <w:right w:val="none" w:sz="0" w:space="0" w:color="auto"/>
                          </w:divBdr>
                          <w:divsChild>
                            <w:div w:id="1092817794">
                              <w:marLeft w:val="0"/>
                              <w:marRight w:val="0"/>
                              <w:marTop w:val="0"/>
                              <w:marBottom w:val="0"/>
                              <w:divBdr>
                                <w:top w:val="none" w:sz="0" w:space="0" w:color="auto"/>
                                <w:left w:val="none" w:sz="0" w:space="0" w:color="auto"/>
                                <w:bottom w:val="none" w:sz="0" w:space="0" w:color="auto"/>
                                <w:right w:val="none" w:sz="0" w:space="0" w:color="auto"/>
                              </w:divBdr>
                              <w:divsChild>
                                <w:div w:id="57750303">
                                  <w:marLeft w:val="0"/>
                                  <w:marRight w:val="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sChild>
                                        <w:div w:id="1115446158">
                                          <w:marLeft w:val="0"/>
                                          <w:marRight w:val="0"/>
                                          <w:marTop w:val="0"/>
                                          <w:marBottom w:val="0"/>
                                          <w:divBdr>
                                            <w:top w:val="none" w:sz="0" w:space="0" w:color="auto"/>
                                            <w:left w:val="none" w:sz="0" w:space="0" w:color="auto"/>
                                            <w:bottom w:val="none" w:sz="0" w:space="0" w:color="auto"/>
                                            <w:right w:val="none" w:sz="0" w:space="0" w:color="auto"/>
                                          </w:divBdr>
                                          <w:divsChild>
                                            <w:div w:id="716197832">
                                              <w:marLeft w:val="0"/>
                                              <w:marRight w:val="0"/>
                                              <w:marTop w:val="0"/>
                                              <w:marBottom w:val="0"/>
                                              <w:divBdr>
                                                <w:top w:val="single" w:sz="4" w:space="0" w:color="F5F5F5"/>
                                                <w:left w:val="single" w:sz="4" w:space="0" w:color="F5F5F5"/>
                                                <w:bottom w:val="single" w:sz="4" w:space="0" w:color="F5F5F5"/>
                                                <w:right w:val="single" w:sz="4" w:space="0" w:color="F5F5F5"/>
                                              </w:divBdr>
                                              <w:divsChild>
                                                <w:div w:id="303895728">
                                                  <w:marLeft w:val="0"/>
                                                  <w:marRight w:val="0"/>
                                                  <w:marTop w:val="0"/>
                                                  <w:marBottom w:val="0"/>
                                                  <w:divBdr>
                                                    <w:top w:val="none" w:sz="0" w:space="0" w:color="auto"/>
                                                    <w:left w:val="none" w:sz="0" w:space="0" w:color="auto"/>
                                                    <w:bottom w:val="none" w:sz="0" w:space="0" w:color="auto"/>
                                                    <w:right w:val="none" w:sz="0" w:space="0" w:color="auto"/>
                                                  </w:divBdr>
                                                  <w:divsChild>
                                                    <w:div w:id="16727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500010">
      <w:bodyDiv w:val="1"/>
      <w:marLeft w:val="0"/>
      <w:marRight w:val="0"/>
      <w:marTop w:val="0"/>
      <w:marBottom w:val="0"/>
      <w:divBdr>
        <w:top w:val="none" w:sz="0" w:space="0" w:color="auto"/>
        <w:left w:val="none" w:sz="0" w:space="0" w:color="auto"/>
        <w:bottom w:val="none" w:sz="0" w:space="0" w:color="auto"/>
        <w:right w:val="none" w:sz="0" w:space="0" w:color="auto"/>
      </w:divBdr>
      <w:divsChild>
        <w:div w:id="307168588">
          <w:marLeft w:val="0"/>
          <w:marRight w:val="0"/>
          <w:marTop w:val="0"/>
          <w:marBottom w:val="0"/>
          <w:divBdr>
            <w:top w:val="none" w:sz="0" w:space="0" w:color="auto"/>
            <w:left w:val="none" w:sz="0" w:space="0" w:color="auto"/>
            <w:bottom w:val="none" w:sz="0" w:space="0" w:color="auto"/>
            <w:right w:val="none" w:sz="0" w:space="0" w:color="auto"/>
          </w:divBdr>
          <w:divsChild>
            <w:div w:id="1406486890">
              <w:marLeft w:val="0"/>
              <w:marRight w:val="0"/>
              <w:marTop w:val="0"/>
              <w:marBottom w:val="0"/>
              <w:divBdr>
                <w:top w:val="none" w:sz="0" w:space="0" w:color="auto"/>
                <w:left w:val="none" w:sz="0" w:space="0" w:color="auto"/>
                <w:bottom w:val="none" w:sz="0" w:space="0" w:color="auto"/>
                <w:right w:val="none" w:sz="0" w:space="0" w:color="auto"/>
              </w:divBdr>
              <w:divsChild>
                <w:div w:id="1241987955">
                  <w:marLeft w:val="0"/>
                  <w:marRight w:val="0"/>
                  <w:marTop w:val="0"/>
                  <w:marBottom w:val="0"/>
                  <w:divBdr>
                    <w:top w:val="none" w:sz="0" w:space="0" w:color="auto"/>
                    <w:left w:val="none" w:sz="0" w:space="0" w:color="auto"/>
                    <w:bottom w:val="none" w:sz="0" w:space="0" w:color="auto"/>
                    <w:right w:val="none" w:sz="0" w:space="0" w:color="auto"/>
                  </w:divBdr>
                  <w:divsChild>
                    <w:div w:id="1975914259">
                      <w:marLeft w:val="0"/>
                      <w:marRight w:val="0"/>
                      <w:marTop w:val="0"/>
                      <w:marBottom w:val="0"/>
                      <w:divBdr>
                        <w:top w:val="none" w:sz="0" w:space="0" w:color="auto"/>
                        <w:left w:val="none" w:sz="0" w:space="0" w:color="auto"/>
                        <w:bottom w:val="none" w:sz="0" w:space="0" w:color="auto"/>
                        <w:right w:val="none" w:sz="0" w:space="0" w:color="auto"/>
                      </w:divBdr>
                      <w:divsChild>
                        <w:div w:id="1640725542">
                          <w:marLeft w:val="0"/>
                          <w:marRight w:val="0"/>
                          <w:marTop w:val="0"/>
                          <w:marBottom w:val="0"/>
                          <w:divBdr>
                            <w:top w:val="none" w:sz="0" w:space="0" w:color="auto"/>
                            <w:left w:val="none" w:sz="0" w:space="0" w:color="auto"/>
                            <w:bottom w:val="none" w:sz="0" w:space="0" w:color="auto"/>
                            <w:right w:val="none" w:sz="0" w:space="0" w:color="auto"/>
                          </w:divBdr>
                          <w:divsChild>
                            <w:div w:id="1723017588">
                              <w:marLeft w:val="0"/>
                              <w:marRight w:val="0"/>
                              <w:marTop w:val="0"/>
                              <w:marBottom w:val="0"/>
                              <w:divBdr>
                                <w:top w:val="none" w:sz="0" w:space="0" w:color="auto"/>
                                <w:left w:val="none" w:sz="0" w:space="0" w:color="auto"/>
                                <w:bottom w:val="none" w:sz="0" w:space="0" w:color="auto"/>
                                <w:right w:val="none" w:sz="0" w:space="0" w:color="auto"/>
                              </w:divBdr>
                              <w:divsChild>
                                <w:div w:id="1332831929">
                                  <w:marLeft w:val="0"/>
                                  <w:marRight w:val="0"/>
                                  <w:marTop w:val="0"/>
                                  <w:marBottom w:val="0"/>
                                  <w:divBdr>
                                    <w:top w:val="none" w:sz="0" w:space="0" w:color="auto"/>
                                    <w:left w:val="none" w:sz="0" w:space="0" w:color="auto"/>
                                    <w:bottom w:val="none" w:sz="0" w:space="0" w:color="auto"/>
                                    <w:right w:val="none" w:sz="0" w:space="0" w:color="auto"/>
                                  </w:divBdr>
                                  <w:divsChild>
                                    <w:div w:id="460534503">
                                      <w:marLeft w:val="0"/>
                                      <w:marRight w:val="0"/>
                                      <w:marTop w:val="0"/>
                                      <w:marBottom w:val="0"/>
                                      <w:divBdr>
                                        <w:top w:val="none" w:sz="0" w:space="0" w:color="auto"/>
                                        <w:left w:val="none" w:sz="0" w:space="0" w:color="auto"/>
                                        <w:bottom w:val="none" w:sz="0" w:space="0" w:color="auto"/>
                                        <w:right w:val="none" w:sz="0" w:space="0" w:color="auto"/>
                                      </w:divBdr>
                                      <w:divsChild>
                                        <w:div w:id="560167692">
                                          <w:marLeft w:val="0"/>
                                          <w:marRight w:val="0"/>
                                          <w:marTop w:val="0"/>
                                          <w:marBottom w:val="0"/>
                                          <w:divBdr>
                                            <w:top w:val="none" w:sz="0" w:space="0" w:color="auto"/>
                                            <w:left w:val="none" w:sz="0" w:space="0" w:color="auto"/>
                                            <w:bottom w:val="none" w:sz="0" w:space="0" w:color="auto"/>
                                            <w:right w:val="none" w:sz="0" w:space="0" w:color="auto"/>
                                          </w:divBdr>
                                          <w:divsChild>
                                            <w:div w:id="1004940555">
                                              <w:marLeft w:val="0"/>
                                              <w:marRight w:val="0"/>
                                              <w:marTop w:val="0"/>
                                              <w:marBottom w:val="0"/>
                                              <w:divBdr>
                                                <w:top w:val="single" w:sz="6" w:space="0" w:color="F5F5F5"/>
                                                <w:left w:val="single" w:sz="6" w:space="0" w:color="F5F5F5"/>
                                                <w:bottom w:val="single" w:sz="6" w:space="0" w:color="F5F5F5"/>
                                                <w:right w:val="single" w:sz="6" w:space="0" w:color="F5F5F5"/>
                                              </w:divBdr>
                                              <w:divsChild>
                                                <w:div w:id="1822841116">
                                                  <w:marLeft w:val="0"/>
                                                  <w:marRight w:val="0"/>
                                                  <w:marTop w:val="0"/>
                                                  <w:marBottom w:val="0"/>
                                                  <w:divBdr>
                                                    <w:top w:val="none" w:sz="0" w:space="0" w:color="auto"/>
                                                    <w:left w:val="none" w:sz="0" w:space="0" w:color="auto"/>
                                                    <w:bottom w:val="none" w:sz="0" w:space="0" w:color="auto"/>
                                                    <w:right w:val="none" w:sz="0" w:space="0" w:color="auto"/>
                                                  </w:divBdr>
                                                  <w:divsChild>
                                                    <w:div w:id="10510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5474068">
      <w:bodyDiv w:val="1"/>
      <w:marLeft w:val="0"/>
      <w:marRight w:val="0"/>
      <w:marTop w:val="0"/>
      <w:marBottom w:val="0"/>
      <w:divBdr>
        <w:top w:val="none" w:sz="0" w:space="0" w:color="auto"/>
        <w:left w:val="none" w:sz="0" w:space="0" w:color="auto"/>
        <w:bottom w:val="none" w:sz="0" w:space="0" w:color="auto"/>
        <w:right w:val="none" w:sz="0" w:space="0" w:color="auto"/>
      </w:divBdr>
    </w:div>
    <w:div w:id="1007320358">
      <w:bodyDiv w:val="1"/>
      <w:marLeft w:val="0"/>
      <w:marRight w:val="0"/>
      <w:marTop w:val="0"/>
      <w:marBottom w:val="0"/>
      <w:divBdr>
        <w:top w:val="none" w:sz="0" w:space="0" w:color="auto"/>
        <w:left w:val="none" w:sz="0" w:space="0" w:color="auto"/>
        <w:bottom w:val="none" w:sz="0" w:space="0" w:color="auto"/>
        <w:right w:val="none" w:sz="0" w:space="0" w:color="auto"/>
      </w:divBdr>
    </w:div>
    <w:div w:id="1011449209">
      <w:bodyDiv w:val="1"/>
      <w:marLeft w:val="0"/>
      <w:marRight w:val="0"/>
      <w:marTop w:val="0"/>
      <w:marBottom w:val="0"/>
      <w:divBdr>
        <w:top w:val="none" w:sz="0" w:space="0" w:color="auto"/>
        <w:left w:val="none" w:sz="0" w:space="0" w:color="auto"/>
        <w:bottom w:val="none" w:sz="0" w:space="0" w:color="auto"/>
        <w:right w:val="none" w:sz="0" w:space="0" w:color="auto"/>
      </w:divBdr>
      <w:divsChild>
        <w:div w:id="571235756">
          <w:marLeft w:val="0"/>
          <w:marRight w:val="0"/>
          <w:marTop w:val="0"/>
          <w:marBottom w:val="0"/>
          <w:divBdr>
            <w:top w:val="none" w:sz="0" w:space="0" w:color="auto"/>
            <w:left w:val="none" w:sz="0" w:space="0" w:color="auto"/>
            <w:bottom w:val="none" w:sz="0" w:space="0" w:color="auto"/>
            <w:right w:val="none" w:sz="0" w:space="0" w:color="auto"/>
          </w:divBdr>
          <w:divsChild>
            <w:div w:id="817191833">
              <w:marLeft w:val="0"/>
              <w:marRight w:val="0"/>
              <w:marTop w:val="0"/>
              <w:marBottom w:val="0"/>
              <w:divBdr>
                <w:top w:val="none" w:sz="0" w:space="0" w:color="auto"/>
                <w:left w:val="none" w:sz="0" w:space="0" w:color="auto"/>
                <w:bottom w:val="none" w:sz="0" w:space="0" w:color="auto"/>
                <w:right w:val="none" w:sz="0" w:space="0" w:color="auto"/>
              </w:divBdr>
              <w:divsChild>
                <w:div w:id="390008851">
                  <w:marLeft w:val="0"/>
                  <w:marRight w:val="0"/>
                  <w:marTop w:val="0"/>
                  <w:marBottom w:val="0"/>
                  <w:divBdr>
                    <w:top w:val="none" w:sz="0" w:space="0" w:color="auto"/>
                    <w:left w:val="none" w:sz="0" w:space="0" w:color="auto"/>
                    <w:bottom w:val="none" w:sz="0" w:space="0" w:color="auto"/>
                    <w:right w:val="none" w:sz="0" w:space="0" w:color="auto"/>
                  </w:divBdr>
                  <w:divsChild>
                    <w:div w:id="1157844574">
                      <w:marLeft w:val="0"/>
                      <w:marRight w:val="0"/>
                      <w:marTop w:val="0"/>
                      <w:marBottom w:val="0"/>
                      <w:divBdr>
                        <w:top w:val="none" w:sz="0" w:space="0" w:color="auto"/>
                        <w:left w:val="none" w:sz="0" w:space="0" w:color="auto"/>
                        <w:bottom w:val="none" w:sz="0" w:space="0" w:color="auto"/>
                        <w:right w:val="none" w:sz="0" w:space="0" w:color="auto"/>
                      </w:divBdr>
                      <w:divsChild>
                        <w:div w:id="1665663478">
                          <w:marLeft w:val="0"/>
                          <w:marRight w:val="0"/>
                          <w:marTop w:val="0"/>
                          <w:marBottom w:val="0"/>
                          <w:divBdr>
                            <w:top w:val="none" w:sz="0" w:space="0" w:color="auto"/>
                            <w:left w:val="none" w:sz="0" w:space="0" w:color="auto"/>
                            <w:bottom w:val="none" w:sz="0" w:space="0" w:color="auto"/>
                            <w:right w:val="none" w:sz="0" w:space="0" w:color="auto"/>
                          </w:divBdr>
                          <w:divsChild>
                            <w:div w:id="2116708468">
                              <w:marLeft w:val="0"/>
                              <w:marRight w:val="0"/>
                              <w:marTop w:val="0"/>
                              <w:marBottom w:val="0"/>
                              <w:divBdr>
                                <w:top w:val="none" w:sz="0" w:space="0" w:color="auto"/>
                                <w:left w:val="none" w:sz="0" w:space="0" w:color="auto"/>
                                <w:bottom w:val="none" w:sz="0" w:space="0" w:color="auto"/>
                                <w:right w:val="none" w:sz="0" w:space="0" w:color="auto"/>
                              </w:divBdr>
                              <w:divsChild>
                                <w:div w:id="802506543">
                                  <w:marLeft w:val="0"/>
                                  <w:marRight w:val="0"/>
                                  <w:marTop w:val="0"/>
                                  <w:marBottom w:val="0"/>
                                  <w:divBdr>
                                    <w:top w:val="none" w:sz="0" w:space="0" w:color="auto"/>
                                    <w:left w:val="none" w:sz="0" w:space="0" w:color="auto"/>
                                    <w:bottom w:val="none" w:sz="0" w:space="0" w:color="auto"/>
                                    <w:right w:val="none" w:sz="0" w:space="0" w:color="auto"/>
                                  </w:divBdr>
                                  <w:divsChild>
                                    <w:div w:id="1607612194">
                                      <w:marLeft w:val="0"/>
                                      <w:marRight w:val="0"/>
                                      <w:marTop w:val="0"/>
                                      <w:marBottom w:val="0"/>
                                      <w:divBdr>
                                        <w:top w:val="none" w:sz="0" w:space="0" w:color="auto"/>
                                        <w:left w:val="none" w:sz="0" w:space="0" w:color="auto"/>
                                        <w:bottom w:val="none" w:sz="0" w:space="0" w:color="auto"/>
                                        <w:right w:val="none" w:sz="0" w:space="0" w:color="auto"/>
                                      </w:divBdr>
                                      <w:divsChild>
                                        <w:div w:id="2136218008">
                                          <w:marLeft w:val="0"/>
                                          <w:marRight w:val="0"/>
                                          <w:marTop w:val="0"/>
                                          <w:marBottom w:val="0"/>
                                          <w:divBdr>
                                            <w:top w:val="none" w:sz="0" w:space="0" w:color="auto"/>
                                            <w:left w:val="none" w:sz="0" w:space="0" w:color="auto"/>
                                            <w:bottom w:val="none" w:sz="0" w:space="0" w:color="auto"/>
                                            <w:right w:val="none" w:sz="0" w:space="0" w:color="auto"/>
                                          </w:divBdr>
                                          <w:divsChild>
                                            <w:div w:id="970985703">
                                              <w:marLeft w:val="0"/>
                                              <w:marRight w:val="0"/>
                                              <w:marTop w:val="0"/>
                                              <w:marBottom w:val="0"/>
                                              <w:divBdr>
                                                <w:top w:val="single" w:sz="6" w:space="0" w:color="F5F5F5"/>
                                                <w:left w:val="single" w:sz="6" w:space="0" w:color="F5F5F5"/>
                                                <w:bottom w:val="single" w:sz="6" w:space="0" w:color="F5F5F5"/>
                                                <w:right w:val="single" w:sz="6" w:space="0" w:color="F5F5F5"/>
                                              </w:divBdr>
                                              <w:divsChild>
                                                <w:div w:id="856694974">
                                                  <w:marLeft w:val="0"/>
                                                  <w:marRight w:val="0"/>
                                                  <w:marTop w:val="0"/>
                                                  <w:marBottom w:val="0"/>
                                                  <w:divBdr>
                                                    <w:top w:val="none" w:sz="0" w:space="0" w:color="auto"/>
                                                    <w:left w:val="none" w:sz="0" w:space="0" w:color="auto"/>
                                                    <w:bottom w:val="none" w:sz="0" w:space="0" w:color="auto"/>
                                                    <w:right w:val="none" w:sz="0" w:space="0" w:color="auto"/>
                                                  </w:divBdr>
                                                  <w:divsChild>
                                                    <w:div w:id="1307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4939697">
      <w:bodyDiv w:val="1"/>
      <w:marLeft w:val="0"/>
      <w:marRight w:val="0"/>
      <w:marTop w:val="0"/>
      <w:marBottom w:val="0"/>
      <w:divBdr>
        <w:top w:val="none" w:sz="0" w:space="0" w:color="auto"/>
        <w:left w:val="none" w:sz="0" w:space="0" w:color="auto"/>
        <w:bottom w:val="none" w:sz="0" w:space="0" w:color="auto"/>
        <w:right w:val="none" w:sz="0" w:space="0" w:color="auto"/>
      </w:divBdr>
      <w:divsChild>
        <w:div w:id="2033677098">
          <w:marLeft w:val="0"/>
          <w:marRight w:val="0"/>
          <w:marTop w:val="0"/>
          <w:marBottom w:val="0"/>
          <w:divBdr>
            <w:top w:val="none" w:sz="0" w:space="0" w:color="auto"/>
            <w:left w:val="none" w:sz="0" w:space="0" w:color="auto"/>
            <w:bottom w:val="none" w:sz="0" w:space="0" w:color="auto"/>
            <w:right w:val="none" w:sz="0" w:space="0" w:color="auto"/>
          </w:divBdr>
          <w:divsChild>
            <w:div w:id="1566066553">
              <w:marLeft w:val="0"/>
              <w:marRight w:val="0"/>
              <w:marTop w:val="0"/>
              <w:marBottom w:val="0"/>
              <w:divBdr>
                <w:top w:val="none" w:sz="0" w:space="0" w:color="auto"/>
                <w:left w:val="none" w:sz="0" w:space="0" w:color="auto"/>
                <w:bottom w:val="none" w:sz="0" w:space="0" w:color="auto"/>
                <w:right w:val="none" w:sz="0" w:space="0" w:color="auto"/>
              </w:divBdr>
              <w:divsChild>
                <w:div w:id="234707303">
                  <w:marLeft w:val="0"/>
                  <w:marRight w:val="0"/>
                  <w:marTop w:val="0"/>
                  <w:marBottom w:val="0"/>
                  <w:divBdr>
                    <w:top w:val="none" w:sz="0" w:space="0" w:color="auto"/>
                    <w:left w:val="none" w:sz="0" w:space="0" w:color="auto"/>
                    <w:bottom w:val="none" w:sz="0" w:space="0" w:color="auto"/>
                    <w:right w:val="none" w:sz="0" w:space="0" w:color="auto"/>
                  </w:divBdr>
                  <w:divsChild>
                    <w:div w:id="189538473">
                      <w:marLeft w:val="0"/>
                      <w:marRight w:val="0"/>
                      <w:marTop w:val="0"/>
                      <w:marBottom w:val="0"/>
                      <w:divBdr>
                        <w:top w:val="none" w:sz="0" w:space="0" w:color="auto"/>
                        <w:left w:val="none" w:sz="0" w:space="0" w:color="auto"/>
                        <w:bottom w:val="none" w:sz="0" w:space="0" w:color="auto"/>
                        <w:right w:val="none" w:sz="0" w:space="0" w:color="auto"/>
                      </w:divBdr>
                      <w:divsChild>
                        <w:div w:id="107042776">
                          <w:marLeft w:val="0"/>
                          <w:marRight w:val="0"/>
                          <w:marTop w:val="0"/>
                          <w:marBottom w:val="0"/>
                          <w:divBdr>
                            <w:top w:val="none" w:sz="0" w:space="0" w:color="auto"/>
                            <w:left w:val="none" w:sz="0" w:space="0" w:color="auto"/>
                            <w:bottom w:val="none" w:sz="0" w:space="0" w:color="auto"/>
                            <w:right w:val="none" w:sz="0" w:space="0" w:color="auto"/>
                          </w:divBdr>
                          <w:divsChild>
                            <w:div w:id="1148403343">
                              <w:marLeft w:val="0"/>
                              <w:marRight w:val="0"/>
                              <w:marTop w:val="0"/>
                              <w:marBottom w:val="0"/>
                              <w:divBdr>
                                <w:top w:val="none" w:sz="0" w:space="0" w:color="auto"/>
                                <w:left w:val="none" w:sz="0" w:space="0" w:color="auto"/>
                                <w:bottom w:val="none" w:sz="0" w:space="0" w:color="auto"/>
                                <w:right w:val="none" w:sz="0" w:space="0" w:color="auto"/>
                              </w:divBdr>
                              <w:divsChild>
                                <w:div w:id="1085609353">
                                  <w:marLeft w:val="0"/>
                                  <w:marRight w:val="0"/>
                                  <w:marTop w:val="0"/>
                                  <w:marBottom w:val="0"/>
                                  <w:divBdr>
                                    <w:top w:val="none" w:sz="0" w:space="0" w:color="auto"/>
                                    <w:left w:val="none" w:sz="0" w:space="0" w:color="auto"/>
                                    <w:bottom w:val="none" w:sz="0" w:space="0" w:color="auto"/>
                                    <w:right w:val="none" w:sz="0" w:space="0" w:color="auto"/>
                                  </w:divBdr>
                                  <w:divsChild>
                                    <w:div w:id="796532823">
                                      <w:marLeft w:val="0"/>
                                      <w:marRight w:val="0"/>
                                      <w:marTop w:val="0"/>
                                      <w:marBottom w:val="0"/>
                                      <w:divBdr>
                                        <w:top w:val="none" w:sz="0" w:space="0" w:color="auto"/>
                                        <w:left w:val="none" w:sz="0" w:space="0" w:color="auto"/>
                                        <w:bottom w:val="none" w:sz="0" w:space="0" w:color="auto"/>
                                        <w:right w:val="none" w:sz="0" w:space="0" w:color="auto"/>
                                      </w:divBdr>
                                      <w:divsChild>
                                        <w:div w:id="41368208">
                                          <w:marLeft w:val="0"/>
                                          <w:marRight w:val="0"/>
                                          <w:marTop w:val="0"/>
                                          <w:marBottom w:val="0"/>
                                          <w:divBdr>
                                            <w:top w:val="none" w:sz="0" w:space="0" w:color="auto"/>
                                            <w:left w:val="none" w:sz="0" w:space="0" w:color="auto"/>
                                            <w:bottom w:val="none" w:sz="0" w:space="0" w:color="auto"/>
                                            <w:right w:val="none" w:sz="0" w:space="0" w:color="auto"/>
                                          </w:divBdr>
                                          <w:divsChild>
                                            <w:div w:id="2004969769">
                                              <w:marLeft w:val="0"/>
                                              <w:marRight w:val="0"/>
                                              <w:marTop w:val="0"/>
                                              <w:marBottom w:val="0"/>
                                              <w:divBdr>
                                                <w:top w:val="single" w:sz="6" w:space="0" w:color="F5F5F5"/>
                                                <w:left w:val="single" w:sz="6" w:space="0" w:color="F5F5F5"/>
                                                <w:bottom w:val="single" w:sz="6" w:space="0" w:color="F5F5F5"/>
                                                <w:right w:val="single" w:sz="6" w:space="0" w:color="F5F5F5"/>
                                              </w:divBdr>
                                              <w:divsChild>
                                                <w:div w:id="1636062177">
                                                  <w:marLeft w:val="0"/>
                                                  <w:marRight w:val="0"/>
                                                  <w:marTop w:val="0"/>
                                                  <w:marBottom w:val="0"/>
                                                  <w:divBdr>
                                                    <w:top w:val="none" w:sz="0" w:space="0" w:color="auto"/>
                                                    <w:left w:val="none" w:sz="0" w:space="0" w:color="auto"/>
                                                    <w:bottom w:val="none" w:sz="0" w:space="0" w:color="auto"/>
                                                    <w:right w:val="none" w:sz="0" w:space="0" w:color="auto"/>
                                                  </w:divBdr>
                                                  <w:divsChild>
                                                    <w:div w:id="14258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6009727">
      <w:bodyDiv w:val="1"/>
      <w:marLeft w:val="0"/>
      <w:marRight w:val="0"/>
      <w:marTop w:val="0"/>
      <w:marBottom w:val="0"/>
      <w:divBdr>
        <w:top w:val="none" w:sz="0" w:space="0" w:color="auto"/>
        <w:left w:val="none" w:sz="0" w:space="0" w:color="auto"/>
        <w:bottom w:val="none" w:sz="0" w:space="0" w:color="auto"/>
        <w:right w:val="none" w:sz="0" w:space="0" w:color="auto"/>
      </w:divBdr>
    </w:div>
    <w:div w:id="1040591318">
      <w:bodyDiv w:val="1"/>
      <w:marLeft w:val="0"/>
      <w:marRight w:val="0"/>
      <w:marTop w:val="0"/>
      <w:marBottom w:val="0"/>
      <w:divBdr>
        <w:top w:val="none" w:sz="0" w:space="0" w:color="auto"/>
        <w:left w:val="none" w:sz="0" w:space="0" w:color="auto"/>
        <w:bottom w:val="none" w:sz="0" w:space="0" w:color="auto"/>
        <w:right w:val="none" w:sz="0" w:space="0" w:color="auto"/>
      </w:divBdr>
      <w:divsChild>
        <w:div w:id="1297759698">
          <w:marLeft w:val="0"/>
          <w:marRight w:val="0"/>
          <w:marTop w:val="0"/>
          <w:marBottom w:val="0"/>
          <w:divBdr>
            <w:top w:val="none" w:sz="0" w:space="0" w:color="auto"/>
            <w:left w:val="none" w:sz="0" w:space="0" w:color="auto"/>
            <w:bottom w:val="none" w:sz="0" w:space="0" w:color="auto"/>
            <w:right w:val="none" w:sz="0" w:space="0" w:color="auto"/>
          </w:divBdr>
          <w:divsChild>
            <w:div w:id="927083034">
              <w:marLeft w:val="0"/>
              <w:marRight w:val="0"/>
              <w:marTop w:val="0"/>
              <w:marBottom w:val="0"/>
              <w:divBdr>
                <w:top w:val="none" w:sz="0" w:space="0" w:color="auto"/>
                <w:left w:val="none" w:sz="0" w:space="0" w:color="auto"/>
                <w:bottom w:val="none" w:sz="0" w:space="0" w:color="auto"/>
                <w:right w:val="none" w:sz="0" w:space="0" w:color="auto"/>
              </w:divBdr>
              <w:divsChild>
                <w:div w:id="2057391458">
                  <w:marLeft w:val="0"/>
                  <w:marRight w:val="0"/>
                  <w:marTop w:val="0"/>
                  <w:marBottom w:val="0"/>
                  <w:divBdr>
                    <w:top w:val="none" w:sz="0" w:space="0" w:color="auto"/>
                    <w:left w:val="none" w:sz="0" w:space="0" w:color="auto"/>
                    <w:bottom w:val="none" w:sz="0" w:space="0" w:color="auto"/>
                    <w:right w:val="none" w:sz="0" w:space="0" w:color="auto"/>
                  </w:divBdr>
                  <w:divsChild>
                    <w:div w:id="1026712309">
                      <w:marLeft w:val="0"/>
                      <w:marRight w:val="0"/>
                      <w:marTop w:val="0"/>
                      <w:marBottom w:val="0"/>
                      <w:divBdr>
                        <w:top w:val="none" w:sz="0" w:space="0" w:color="auto"/>
                        <w:left w:val="none" w:sz="0" w:space="0" w:color="auto"/>
                        <w:bottom w:val="none" w:sz="0" w:space="0" w:color="auto"/>
                        <w:right w:val="none" w:sz="0" w:space="0" w:color="auto"/>
                      </w:divBdr>
                      <w:divsChild>
                        <w:div w:id="1541358214">
                          <w:marLeft w:val="0"/>
                          <w:marRight w:val="0"/>
                          <w:marTop w:val="0"/>
                          <w:marBottom w:val="0"/>
                          <w:divBdr>
                            <w:top w:val="none" w:sz="0" w:space="0" w:color="auto"/>
                            <w:left w:val="none" w:sz="0" w:space="0" w:color="auto"/>
                            <w:bottom w:val="none" w:sz="0" w:space="0" w:color="auto"/>
                            <w:right w:val="none" w:sz="0" w:space="0" w:color="auto"/>
                          </w:divBdr>
                          <w:divsChild>
                            <w:div w:id="381448439">
                              <w:marLeft w:val="0"/>
                              <w:marRight w:val="0"/>
                              <w:marTop w:val="0"/>
                              <w:marBottom w:val="0"/>
                              <w:divBdr>
                                <w:top w:val="none" w:sz="0" w:space="0" w:color="auto"/>
                                <w:left w:val="none" w:sz="0" w:space="0" w:color="auto"/>
                                <w:bottom w:val="none" w:sz="0" w:space="0" w:color="auto"/>
                                <w:right w:val="none" w:sz="0" w:space="0" w:color="auto"/>
                              </w:divBdr>
                              <w:divsChild>
                                <w:div w:id="1804808803">
                                  <w:marLeft w:val="0"/>
                                  <w:marRight w:val="0"/>
                                  <w:marTop w:val="0"/>
                                  <w:marBottom w:val="0"/>
                                  <w:divBdr>
                                    <w:top w:val="none" w:sz="0" w:space="0" w:color="auto"/>
                                    <w:left w:val="none" w:sz="0" w:space="0" w:color="auto"/>
                                    <w:bottom w:val="none" w:sz="0" w:space="0" w:color="auto"/>
                                    <w:right w:val="none" w:sz="0" w:space="0" w:color="auto"/>
                                  </w:divBdr>
                                  <w:divsChild>
                                    <w:div w:id="1145313321">
                                      <w:marLeft w:val="0"/>
                                      <w:marRight w:val="0"/>
                                      <w:marTop w:val="0"/>
                                      <w:marBottom w:val="0"/>
                                      <w:divBdr>
                                        <w:top w:val="none" w:sz="0" w:space="0" w:color="auto"/>
                                        <w:left w:val="none" w:sz="0" w:space="0" w:color="auto"/>
                                        <w:bottom w:val="none" w:sz="0" w:space="0" w:color="auto"/>
                                        <w:right w:val="none" w:sz="0" w:space="0" w:color="auto"/>
                                      </w:divBdr>
                                      <w:divsChild>
                                        <w:div w:id="470681842">
                                          <w:marLeft w:val="0"/>
                                          <w:marRight w:val="0"/>
                                          <w:marTop w:val="0"/>
                                          <w:marBottom w:val="0"/>
                                          <w:divBdr>
                                            <w:top w:val="none" w:sz="0" w:space="0" w:color="auto"/>
                                            <w:left w:val="none" w:sz="0" w:space="0" w:color="auto"/>
                                            <w:bottom w:val="none" w:sz="0" w:space="0" w:color="auto"/>
                                            <w:right w:val="none" w:sz="0" w:space="0" w:color="auto"/>
                                          </w:divBdr>
                                          <w:divsChild>
                                            <w:div w:id="964972243">
                                              <w:marLeft w:val="0"/>
                                              <w:marRight w:val="0"/>
                                              <w:marTop w:val="0"/>
                                              <w:marBottom w:val="0"/>
                                              <w:divBdr>
                                                <w:top w:val="single" w:sz="6" w:space="0" w:color="F5F5F5"/>
                                                <w:left w:val="single" w:sz="6" w:space="0" w:color="F5F5F5"/>
                                                <w:bottom w:val="single" w:sz="6" w:space="0" w:color="F5F5F5"/>
                                                <w:right w:val="single" w:sz="6" w:space="0" w:color="F5F5F5"/>
                                              </w:divBdr>
                                              <w:divsChild>
                                                <w:div w:id="1226184073">
                                                  <w:marLeft w:val="0"/>
                                                  <w:marRight w:val="0"/>
                                                  <w:marTop w:val="0"/>
                                                  <w:marBottom w:val="0"/>
                                                  <w:divBdr>
                                                    <w:top w:val="none" w:sz="0" w:space="0" w:color="auto"/>
                                                    <w:left w:val="none" w:sz="0" w:space="0" w:color="auto"/>
                                                    <w:bottom w:val="none" w:sz="0" w:space="0" w:color="auto"/>
                                                    <w:right w:val="none" w:sz="0" w:space="0" w:color="auto"/>
                                                  </w:divBdr>
                                                  <w:divsChild>
                                                    <w:div w:id="984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026098">
      <w:bodyDiv w:val="1"/>
      <w:marLeft w:val="0"/>
      <w:marRight w:val="0"/>
      <w:marTop w:val="0"/>
      <w:marBottom w:val="0"/>
      <w:divBdr>
        <w:top w:val="none" w:sz="0" w:space="0" w:color="auto"/>
        <w:left w:val="none" w:sz="0" w:space="0" w:color="auto"/>
        <w:bottom w:val="none" w:sz="0" w:space="0" w:color="auto"/>
        <w:right w:val="none" w:sz="0" w:space="0" w:color="auto"/>
      </w:divBdr>
    </w:div>
    <w:div w:id="1052116942">
      <w:bodyDiv w:val="1"/>
      <w:marLeft w:val="0"/>
      <w:marRight w:val="0"/>
      <w:marTop w:val="0"/>
      <w:marBottom w:val="0"/>
      <w:divBdr>
        <w:top w:val="none" w:sz="0" w:space="0" w:color="auto"/>
        <w:left w:val="none" w:sz="0" w:space="0" w:color="auto"/>
        <w:bottom w:val="none" w:sz="0" w:space="0" w:color="auto"/>
        <w:right w:val="none" w:sz="0" w:space="0" w:color="auto"/>
      </w:divBdr>
    </w:div>
    <w:div w:id="1053892042">
      <w:bodyDiv w:val="1"/>
      <w:marLeft w:val="0"/>
      <w:marRight w:val="0"/>
      <w:marTop w:val="0"/>
      <w:marBottom w:val="0"/>
      <w:divBdr>
        <w:top w:val="none" w:sz="0" w:space="0" w:color="auto"/>
        <w:left w:val="none" w:sz="0" w:space="0" w:color="auto"/>
        <w:bottom w:val="none" w:sz="0" w:space="0" w:color="auto"/>
        <w:right w:val="none" w:sz="0" w:space="0" w:color="auto"/>
      </w:divBdr>
      <w:divsChild>
        <w:div w:id="3947689">
          <w:marLeft w:val="0"/>
          <w:marRight w:val="0"/>
          <w:marTop w:val="0"/>
          <w:marBottom w:val="0"/>
          <w:divBdr>
            <w:top w:val="none" w:sz="0" w:space="0" w:color="auto"/>
            <w:left w:val="none" w:sz="0" w:space="0" w:color="auto"/>
            <w:bottom w:val="none" w:sz="0" w:space="0" w:color="auto"/>
            <w:right w:val="none" w:sz="0" w:space="0" w:color="auto"/>
          </w:divBdr>
          <w:divsChild>
            <w:div w:id="2038654236">
              <w:marLeft w:val="0"/>
              <w:marRight w:val="0"/>
              <w:marTop w:val="0"/>
              <w:marBottom w:val="0"/>
              <w:divBdr>
                <w:top w:val="none" w:sz="0" w:space="0" w:color="auto"/>
                <w:left w:val="none" w:sz="0" w:space="0" w:color="auto"/>
                <w:bottom w:val="none" w:sz="0" w:space="0" w:color="auto"/>
                <w:right w:val="none" w:sz="0" w:space="0" w:color="auto"/>
              </w:divBdr>
              <w:divsChild>
                <w:div w:id="1873883840">
                  <w:marLeft w:val="0"/>
                  <w:marRight w:val="0"/>
                  <w:marTop w:val="0"/>
                  <w:marBottom w:val="0"/>
                  <w:divBdr>
                    <w:top w:val="none" w:sz="0" w:space="0" w:color="auto"/>
                    <w:left w:val="none" w:sz="0" w:space="0" w:color="auto"/>
                    <w:bottom w:val="none" w:sz="0" w:space="0" w:color="auto"/>
                    <w:right w:val="none" w:sz="0" w:space="0" w:color="auto"/>
                  </w:divBdr>
                  <w:divsChild>
                    <w:div w:id="739863082">
                      <w:marLeft w:val="0"/>
                      <w:marRight w:val="0"/>
                      <w:marTop w:val="0"/>
                      <w:marBottom w:val="0"/>
                      <w:divBdr>
                        <w:top w:val="none" w:sz="0" w:space="0" w:color="auto"/>
                        <w:left w:val="none" w:sz="0" w:space="0" w:color="auto"/>
                        <w:bottom w:val="none" w:sz="0" w:space="0" w:color="auto"/>
                        <w:right w:val="none" w:sz="0" w:space="0" w:color="auto"/>
                      </w:divBdr>
                      <w:divsChild>
                        <w:div w:id="1017805383">
                          <w:marLeft w:val="0"/>
                          <w:marRight w:val="0"/>
                          <w:marTop w:val="0"/>
                          <w:marBottom w:val="0"/>
                          <w:divBdr>
                            <w:top w:val="none" w:sz="0" w:space="0" w:color="auto"/>
                            <w:left w:val="none" w:sz="0" w:space="0" w:color="auto"/>
                            <w:bottom w:val="none" w:sz="0" w:space="0" w:color="auto"/>
                            <w:right w:val="none" w:sz="0" w:space="0" w:color="auto"/>
                          </w:divBdr>
                          <w:divsChild>
                            <w:div w:id="907809491">
                              <w:marLeft w:val="0"/>
                              <w:marRight w:val="0"/>
                              <w:marTop w:val="0"/>
                              <w:marBottom w:val="0"/>
                              <w:divBdr>
                                <w:top w:val="none" w:sz="0" w:space="0" w:color="auto"/>
                                <w:left w:val="none" w:sz="0" w:space="0" w:color="auto"/>
                                <w:bottom w:val="none" w:sz="0" w:space="0" w:color="auto"/>
                                <w:right w:val="none" w:sz="0" w:space="0" w:color="auto"/>
                              </w:divBdr>
                              <w:divsChild>
                                <w:div w:id="1184634366">
                                  <w:marLeft w:val="0"/>
                                  <w:marRight w:val="0"/>
                                  <w:marTop w:val="0"/>
                                  <w:marBottom w:val="0"/>
                                  <w:divBdr>
                                    <w:top w:val="none" w:sz="0" w:space="0" w:color="auto"/>
                                    <w:left w:val="none" w:sz="0" w:space="0" w:color="auto"/>
                                    <w:bottom w:val="none" w:sz="0" w:space="0" w:color="auto"/>
                                    <w:right w:val="none" w:sz="0" w:space="0" w:color="auto"/>
                                  </w:divBdr>
                                  <w:divsChild>
                                    <w:div w:id="1615794936">
                                      <w:marLeft w:val="0"/>
                                      <w:marRight w:val="0"/>
                                      <w:marTop w:val="0"/>
                                      <w:marBottom w:val="0"/>
                                      <w:divBdr>
                                        <w:top w:val="none" w:sz="0" w:space="0" w:color="auto"/>
                                        <w:left w:val="none" w:sz="0" w:space="0" w:color="auto"/>
                                        <w:bottom w:val="none" w:sz="0" w:space="0" w:color="auto"/>
                                        <w:right w:val="none" w:sz="0" w:space="0" w:color="auto"/>
                                      </w:divBdr>
                                      <w:divsChild>
                                        <w:div w:id="583150074">
                                          <w:marLeft w:val="0"/>
                                          <w:marRight w:val="0"/>
                                          <w:marTop w:val="0"/>
                                          <w:marBottom w:val="0"/>
                                          <w:divBdr>
                                            <w:top w:val="none" w:sz="0" w:space="0" w:color="auto"/>
                                            <w:left w:val="none" w:sz="0" w:space="0" w:color="auto"/>
                                            <w:bottom w:val="none" w:sz="0" w:space="0" w:color="auto"/>
                                            <w:right w:val="none" w:sz="0" w:space="0" w:color="auto"/>
                                          </w:divBdr>
                                          <w:divsChild>
                                            <w:div w:id="979960696">
                                              <w:marLeft w:val="0"/>
                                              <w:marRight w:val="0"/>
                                              <w:marTop w:val="0"/>
                                              <w:marBottom w:val="0"/>
                                              <w:divBdr>
                                                <w:top w:val="single" w:sz="6" w:space="0" w:color="F5F5F5"/>
                                                <w:left w:val="single" w:sz="6" w:space="0" w:color="F5F5F5"/>
                                                <w:bottom w:val="single" w:sz="6" w:space="0" w:color="F5F5F5"/>
                                                <w:right w:val="single" w:sz="6" w:space="0" w:color="F5F5F5"/>
                                              </w:divBdr>
                                              <w:divsChild>
                                                <w:div w:id="1543176894">
                                                  <w:marLeft w:val="0"/>
                                                  <w:marRight w:val="0"/>
                                                  <w:marTop w:val="0"/>
                                                  <w:marBottom w:val="0"/>
                                                  <w:divBdr>
                                                    <w:top w:val="none" w:sz="0" w:space="0" w:color="auto"/>
                                                    <w:left w:val="none" w:sz="0" w:space="0" w:color="auto"/>
                                                    <w:bottom w:val="none" w:sz="0" w:space="0" w:color="auto"/>
                                                    <w:right w:val="none" w:sz="0" w:space="0" w:color="auto"/>
                                                  </w:divBdr>
                                                  <w:divsChild>
                                                    <w:div w:id="6779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7919647">
      <w:bodyDiv w:val="1"/>
      <w:marLeft w:val="0"/>
      <w:marRight w:val="0"/>
      <w:marTop w:val="0"/>
      <w:marBottom w:val="0"/>
      <w:divBdr>
        <w:top w:val="none" w:sz="0" w:space="0" w:color="auto"/>
        <w:left w:val="none" w:sz="0" w:space="0" w:color="auto"/>
        <w:bottom w:val="none" w:sz="0" w:space="0" w:color="auto"/>
        <w:right w:val="none" w:sz="0" w:space="0" w:color="auto"/>
      </w:divBdr>
    </w:div>
    <w:div w:id="1071930513">
      <w:bodyDiv w:val="1"/>
      <w:marLeft w:val="0"/>
      <w:marRight w:val="0"/>
      <w:marTop w:val="0"/>
      <w:marBottom w:val="0"/>
      <w:divBdr>
        <w:top w:val="none" w:sz="0" w:space="0" w:color="auto"/>
        <w:left w:val="none" w:sz="0" w:space="0" w:color="auto"/>
        <w:bottom w:val="none" w:sz="0" w:space="0" w:color="auto"/>
        <w:right w:val="none" w:sz="0" w:space="0" w:color="auto"/>
      </w:divBdr>
      <w:divsChild>
        <w:div w:id="1199199006">
          <w:marLeft w:val="259"/>
          <w:marRight w:val="0"/>
          <w:marTop w:val="0"/>
          <w:marBottom w:val="120"/>
          <w:divBdr>
            <w:top w:val="none" w:sz="0" w:space="0" w:color="auto"/>
            <w:left w:val="none" w:sz="0" w:space="0" w:color="auto"/>
            <w:bottom w:val="none" w:sz="0" w:space="0" w:color="auto"/>
            <w:right w:val="none" w:sz="0" w:space="0" w:color="auto"/>
          </w:divBdr>
        </w:div>
      </w:divsChild>
    </w:div>
    <w:div w:id="1083264878">
      <w:bodyDiv w:val="1"/>
      <w:marLeft w:val="0"/>
      <w:marRight w:val="0"/>
      <w:marTop w:val="0"/>
      <w:marBottom w:val="0"/>
      <w:divBdr>
        <w:top w:val="none" w:sz="0" w:space="0" w:color="auto"/>
        <w:left w:val="none" w:sz="0" w:space="0" w:color="auto"/>
        <w:bottom w:val="none" w:sz="0" w:space="0" w:color="auto"/>
        <w:right w:val="none" w:sz="0" w:space="0" w:color="auto"/>
      </w:divBdr>
    </w:div>
    <w:div w:id="1090734969">
      <w:bodyDiv w:val="1"/>
      <w:marLeft w:val="0"/>
      <w:marRight w:val="0"/>
      <w:marTop w:val="0"/>
      <w:marBottom w:val="0"/>
      <w:divBdr>
        <w:top w:val="none" w:sz="0" w:space="0" w:color="auto"/>
        <w:left w:val="none" w:sz="0" w:space="0" w:color="auto"/>
        <w:bottom w:val="none" w:sz="0" w:space="0" w:color="auto"/>
        <w:right w:val="none" w:sz="0" w:space="0" w:color="auto"/>
      </w:divBdr>
      <w:divsChild>
        <w:div w:id="1371956149">
          <w:marLeft w:val="0"/>
          <w:marRight w:val="0"/>
          <w:marTop w:val="0"/>
          <w:marBottom w:val="0"/>
          <w:divBdr>
            <w:top w:val="none" w:sz="0" w:space="0" w:color="auto"/>
            <w:left w:val="none" w:sz="0" w:space="0" w:color="auto"/>
            <w:bottom w:val="none" w:sz="0" w:space="0" w:color="auto"/>
            <w:right w:val="none" w:sz="0" w:space="0" w:color="auto"/>
          </w:divBdr>
          <w:divsChild>
            <w:div w:id="1893804387">
              <w:marLeft w:val="0"/>
              <w:marRight w:val="0"/>
              <w:marTop w:val="0"/>
              <w:marBottom w:val="0"/>
              <w:divBdr>
                <w:top w:val="none" w:sz="0" w:space="0" w:color="auto"/>
                <w:left w:val="none" w:sz="0" w:space="0" w:color="auto"/>
                <w:bottom w:val="none" w:sz="0" w:space="0" w:color="auto"/>
                <w:right w:val="none" w:sz="0" w:space="0" w:color="auto"/>
              </w:divBdr>
              <w:divsChild>
                <w:div w:id="2146005073">
                  <w:marLeft w:val="0"/>
                  <w:marRight w:val="0"/>
                  <w:marTop w:val="0"/>
                  <w:marBottom w:val="0"/>
                  <w:divBdr>
                    <w:top w:val="none" w:sz="0" w:space="0" w:color="auto"/>
                    <w:left w:val="none" w:sz="0" w:space="0" w:color="auto"/>
                    <w:bottom w:val="none" w:sz="0" w:space="0" w:color="auto"/>
                    <w:right w:val="none" w:sz="0" w:space="0" w:color="auto"/>
                  </w:divBdr>
                  <w:divsChild>
                    <w:div w:id="1965038350">
                      <w:marLeft w:val="0"/>
                      <w:marRight w:val="0"/>
                      <w:marTop w:val="0"/>
                      <w:marBottom w:val="0"/>
                      <w:divBdr>
                        <w:top w:val="none" w:sz="0" w:space="0" w:color="auto"/>
                        <w:left w:val="none" w:sz="0" w:space="0" w:color="auto"/>
                        <w:bottom w:val="none" w:sz="0" w:space="0" w:color="auto"/>
                        <w:right w:val="none" w:sz="0" w:space="0" w:color="auto"/>
                      </w:divBdr>
                      <w:divsChild>
                        <w:div w:id="1746344541">
                          <w:marLeft w:val="0"/>
                          <w:marRight w:val="0"/>
                          <w:marTop w:val="0"/>
                          <w:marBottom w:val="0"/>
                          <w:divBdr>
                            <w:top w:val="none" w:sz="0" w:space="0" w:color="auto"/>
                            <w:left w:val="none" w:sz="0" w:space="0" w:color="auto"/>
                            <w:bottom w:val="none" w:sz="0" w:space="0" w:color="auto"/>
                            <w:right w:val="none" w:sz="0" w:space="0" w:color="auto"/>
                          </w:divBdr>
                          <w:divsChild>
                            <w:div w:id="2089111981">
                              <w:marLeft w:val="0"/>
                              <w:marRight w:val="0"/>
                              <w:marTop w:val="0"/>
                              <w:marBottom w:val="0"/>
                              <w:divBdr>
                                <w:top w:val="none" w:sz="0" w:space="0" w:color="auto"/>
                                <w:left w:val="none" w:sz="0" w:space="0" w:color="auto"/>
                                <w:bottom w:val="none" w:sz="0" w:space="0" w:color="auto"/>
                                <w:right w:val="none" w:sz="0" w:space="0" w:color="auto"/>
                              </w:divBdr>
                              <w:divsChild>
                                <w:div w:id="839851500">
                                  <w:marLeft w:val="0"/>
                                  <w:marRight w:val="0"/>
                                  <w:marTop w:val="0"/>
                                  <w:marBottom w:val="0"/>
                                  <w:divBdr>
                                    <w:top w:val="none" w:sz="0" w:space="0" w:color="auto"/>
                                    <w:left w:val="none" w:sz="0" w:space="0" w:color="auto"/>
                                    <w:bottom w:val="none" w:sz="0" w:space="0" w:color="auto"/>
                                    <w:right w:val="none" w:sz="0" w:space="0" w:color="auto"/>
                                  </w:divBdr>
                                  <w:divsChild>
                                    <w:div w:id="1213037241">
                                      <w:marLeft w:val="0"/>
                                      <w:marRight w:val="0"/>
                                      <w:marTop w:val="0"/>
                                      <w:marBottom w:val="0"/>
                                      <w:divBdr>
                                        <w:top w:val="none" w:sz="0" w:space="0" w:color="auto"/>
                                        <w:left w:val="none" w:sz="0" w:space="0" w:color="auto"/>
                                        <w:bottom w:val="none" w:sz="0" w:space="0" w:color="auto"/>
                                        <w:right w:val="none" w:sz="0" w:space="0" w:color="auto"/>
                                      </w:divBdr>
                                      <w:divsChild>
                                        <w:div w:id="345593433">
                                          <w:marLeft w:val="0"/>
                                          <w:marRight w:val="0"/>
                                          <w:marTop w:val="0"/>
                                          <w:marBottom w:val="0"/>
                                          <w:divBdr>
                                            <w:top w:val="none" w:sz="0" w:space="0" w:color="auto"/>
                                            <w:left w:val="none" w:sz="0" w:space="0" w:color="auto"/>
                                            <w:bottom w:val="none" w:sz="0" w:space="0" w:color="auto"/>
                                            <w:right w:val="none" w:sz="0" w:space="0" w:color="auto"/>
                                          </w:divBdr>
                                          <w:divsChild>
                                            <w:div w:id="1394356895">
                                              <w:marLeft w:val="0"/>
                                              <w:marRight w:val="0"/>
                                              <w:marTop w:val="0"/>
                                              <w:marBottom w:val="0"/>
                                              <w:divBdr>
                                                <w:top w:val="single" w:sz="6" w:space="0" w:color="F5F5F5"/>
                                                <w:left w:val="single" w:sz="6" w:space="0" w:color="F5F5F5"/>
                                                <w:bottom w:val="single" w:sz="6" w:space="0" w:color="F5F5F5"/>
                                                <w:right w:val="single" w:sz="6" w:space="0" w:color="F5F5F5"/>
                                              </w:divBdr>
                                              <w:divsChild>
                                                <w:div w:id="844321093">
                                                  <w:marLeft w:val="0"/>
                                                  <w:marRight w:val="0"/>
                                                  <w:marTop w:val="0"/>
                                                  <w:marBottom w:val="0"/>
                                                  <w:divBdr>
                                                    <w:top w:val="none" w:sz="0" w:space="0" w:color="auto"/>
                                                    <w:left w:val="none" w:sz="0" w:space="0" w:color="auto"/>
                                                    <w:bottom w:val="none" w:sz="0" w:space="0" w:color="auto"/>
                                                    <w:right w:val="none" w:sz="0" w:space="0" w:color="auto"/>
                                                  </w:divBdr>
                                                  <w:divsChild>
                                                    <w:div w:id="2656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5325994">
      <w:bodyDiv w:val="1"/>
      <w:marLeft w:val="0"/>
      <w:marRight w:val="0"/>
      <w:marTop w:val="0"/>
      <w:marBottom w:val="0"/>
      <w:divBdr>
        <w:top w:val="none" w:sz="0" w:space="0" w:color="auto"/>
        <w:left w:val="none" w:sz="0" w:space="0" w:color="auto"/>
        <w:bottom w:val="none" w:sz="0" w:space="0" w:color="auto"/>
        <w:right w:val="none" w:sz="0" w:space="0" w:color="auto"/>
      </w:divBdr>
    </w:div>
    <w:div w:id="1137797148">
      <w:bodyDiv w:val="1"/>
      <w:marLeft w:val="0"/>
      <w:marRight w:val="0"/>
      <w:marTop w:val="0"/>
      <w:marBottom w:val="0"/>
      <w:divBdr>
        <w:top w:val="none" w:sz="0" w:space="0" w:color="auto"/>
        <w:left w:val="none" w:sz="0" w:space="0" w:color="auto"/>
        <w:bottom w:val="none" w:sz="0" w:space="0" w:color="auto"/>
        <w:right w:val="none" w:sz="0" w:space="0" w:color="auto"/>
      </w:divBdr>
      <w:divsChild>
        <w:div w:id="1675717875">
          <w:marLeft w:val="0"/>
          <w:marRight w:val="0"/>
          <w:marTop w:val="0"/>
          <w:marBottom w:val="0"/>
          <w:divBdr>
            <w:top w:val="none" w:sz="0" w:space="0" w:color="auto"/>
            <w:left w:val="none" w:sz="0" w:space="0" w:color="auto"/>
            <w:bottom w:val="none" w:sz="0" w:space="0" w:color="auto"/>
            <w:right w:val="none" w:sz="0" w:space="0" w:color="auto"/>
          </w:divBdr>
          <w:divsChild>
            <w:div w:id="419566899">
              <w:marLeft w:val="0"/>
              <w:marRight w:val="0"/>
              <w:marTop w:val="0"/>
              <w:marBottom w:val="0"/>
              <w:divBdr>
                <w:top w:val="none" w:sz="0" w:space="0" w:color="auto"/>
                <w:left w:val="none" w:sz="0" w:space="0" w:color="auto"/>
                <w:bottom w:val="none" w:sz="0" w:space="0" w:color="auto"/>
                <w:right w:val="none" w:sz="0" w:space="0" w:color="auto"/>
              </w:divBdr>
              <w:divsChild>
                <w:div w:id="1126239854">
                  <w:marLeft w:val="0"/>
                  <w:marRight w:val="0"/>
                  <w:marTop w:val="0"/>
                  <w:marBottom w:val="0"/>
                  <w:divBdr>
                    <w:top w:val="none" w:sz="0" w:space="0" w:color="auto"/>
                    <w:left w:val="none" w:sz="0" w:space="0" w:color="auto"/>
                    <w:bottom w:val="none" w:sz="0" w:space="0" w:color="auto"/>
                    <w:right w:val="none" w:sz="0" w:space="0" w:color="auto"/>
                  </w:divBdr>
                  <w:divsChild>
                    <w:div w:id="1622104956">
                      <w:marLeft w:val="0"/>
                      <w:marRight w:val="0"/>
                      <w:marTop w:val="0"/>
                      <w:marBottom w:val="0"/>
                      <w:divBdr>
                        <w:top w:val="none" w:sz="0" w:space="0" w:color="auto"/>
                        <w:left w:val="none" w:sz="0" w:space="0" w:color="auto"/>
                        <w:bottom w:val="none" w:sz="0" w:space="0" w:color="auto"/>
                        <w:right w:val="none" w:sz="0" w:space="0" w:color="auto"/>
                      </w:divBdr>
                      <w:divsChild>
                        <w:div w:id="273101983">
                          <w:marLeft w:val="0"/>
                          <w:marRight w:val="0"/>
                          <w:marTop w:val="0"/>
                          <w:marBottom w:val="0"/>
                          <w:divBdr>
                            <w:top w:val="none" w:sz="0" w:space="0" w:color="auto"/>
                            <w:left w:val="none" w:sz="0" w:space="0" w:color="auto"/>
                            <w:bottom w:val="none" w:sz="0" w:space="0" w:color="auto"/>
                            <w:right w:val="none" w:sz="0" w:space="0" w:color="auto"/>
                          </w:divBdr>
                          <w:divsChild>
                            <w:div w:id="1824737219">
                              <w:marLeft w:val="0"/>
                              <w:marRight w:val="0"/>
                              <w:marTop w:val="0"/>
                              <w:marBottom w:val="0"/>
                              <w:divBdr>
                                <w:top w:val="none" w:sz="0" w:space="0" w:color="auto"/>
                                <w:left w:val="none" w:sz="0" w:space="0" w:color="auto"/>
                                <w:bottom w:val="none" w:sz="0" w:space="0" w:color="auto"/>
                                <w:right w:val="none" w:sz="0" w:space="0" w:color="auto"/>
                              </w:divBdr>
                              <w:divsChild>
                                <w:div w:id="1269583687">
                                  <w:marLeft w:val="0"/>
                                  <w:marRight w:val="0"/>
                                  <w:marTop w:val="0"/>
                                  <w:marBottom w:val="0"/>
                                  <w:divBdr>
                                    <w:top w:val="none" w:sz="0" w:space="0" w:color="auto"/>
                                    <w:left w:val="none" w:sz="0" w:space="0" w:color="auto"/>
                                    <w:bottom w:val="none" w:sz="0" w:space="0" w:color="auto"/>
                                    <w:right w:val="none" w:sz="0" w:space="0" w:color="auto"/>
                                  </w:divBdr>
                                  <w:divsChild>
                                    <w:div w:id="173155679">
                                      <w:marLeft w:val="0"/>
                                      <w:marRight w:val="0"/>
                                      <w:marTop w:val="0"/>
                                      <w:marBottom w:val="0"/>
                                      <w:divBdr>
                                        <w:top w:val="none" w:sz="0" w:space="0" w:color="auto"/>
                                        <w:left w:val="none" w:sz="0" w:space="0" w:color="auto"/>
                                        <w:bottom w:val="none" w:sz="0" w:space="0" w:color="auto"/>
                                        <w:right w:val="none" w:sz="0" w:space="0" w:color="auto"/>
                                      </w:divBdr>
                                      <w:divsChild>
                                        <w:div w:id="2121413899">
                                          <w:marLeft w:val="0"/>
                                          <w:marRight w:val="0"/>
                                          <w:marTop w:val="0"/>
                                          <w:marBottom w:val="0"/>
                                          <w:divBdr>
                                            <w:top w:val="none" w:sz="0" w:space="0" w:color="auto"/>
                                            <w:left w:val="none" w:sz="0" w:space="0" w:color="auto"/>
                                            <w:bottom w:val="none" w:sz="0" w:space="0" w:color="auto"/>
                                            <w:right w:val="none" w:sz="0" w:space="0" w:color="auto"/>
                                          </w:divBdr>
                                          <w:divsChild>
                                            <w:div w:id="1139416920">
                                              <w:marLeft w:val="0"/>
                                              <w:marRight w:val="0"/>
                                              <w:marTop w:val="0"/>
                                              <w:marBottom w:val="0"/>
                                              <w:divBdr>
                                                <w:top w:val="single" w:sz="6" w:space="0" w:color="F5F5F5"/>
                                                <w:left w:val="single" w:sz="6" w:space="0" w:color="F5F5F5"/>
                                                <w:bottom w:val="single" w:sz="6" w:space="0" w:color="F5F5F5"/>
                                                <w:right w:val="single" w:sz="6" w:space="0" w:color="F5F5F5"/>
                                              </w:divBdr>
                                              <w:divsChild>
                                                <w:div w:id="67925045">
                                                  <w:marLeft w:val="0"/>
                                                  <w:marRight w:val="0"/>
                                                  <w:marTop w:val="0"/>
                                                  <w:marBottom w:val="0"/>
                                                  <w:divBdr>
                                                    <w:top w:val="none" w:sz="0" w:space="0" w:color="auto"/>
                                                    <w:left w:val="none" w:sz="0" w:space="0" w:color="auto"/>
                                                    <w:bottom w:val="none" w:sz="0" w:space="0" w:color="auto"/>
                                                    <w:right w:val="none" w:sz="0" w:space="0" w:color="auto"/>
                                                  </w:divBdr>
                                                  <w:divsChild>
                                                    <w:div w:id="3510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229520">
      <w:bodyDiv w:val="1"/>
      <w:marLeft w:val="0"/>
      <w:marRight w:val="0"/>
      <w:marTop w:val="0"/>
      <w:marBottom w:val="0"/>
      <w:divBdr>
        <w:top w:val="none" w:sz="0" w:space="0" w:color="auto"/>
        <w:left w:val="none" w:sz="0" w:space="0" w:color="auto"/>
        <w:bottom w:val="none" w:sz="0" w:space="0" w:color="auto"/>
        <w:right w:val="none" w:sz="0" w:space="0" w:color="auto"/>
      </w:divBdr>
    </w:div>
    <w:div w:id="1157844286">
      <w:bodyDiv w:val="1"/>
      <w:marLeft w:val="0"/>
      <w:marRight w:val="0"/>
      <w:marTop w:val="0"/>
      <w:marBottom w:val="0"/>
      <w:divBdr>
        <w:top w:val="none" w:sz="0" w:space="0" w:color="auto"/>
        <w:left w:val="none" w:sz="0" w:space="0" w:color="auto"/>
        <w:bottom w:val="none" w:sz="0" w:space="0" w:color="auto"/>
        <w:right w:val="none" w:sz="0" w:space="0" w:color="auto"/>
      </w:divBdr>
    </w:div>
    <w:div w:id="1170409041">
      <w:bodyDiv w:val="1"/>
      <w:marLeft w:val="0"/>
      <w:marRight w:val="0"/>
      <w:marTop w:val="0"/>
      <w:marBottom w:val="0"/>
      <w:divBdr>
        <w:top w:val="none" w:sz="0" w:space="0" w:color="auto"/>
        <w:left w:val="none" w:sz="0" w:space="0" w:color="auto"/>
        <w:bottom w:val="none" w:sz="0" w:space="0" w:color="auto"/>
        <w:right w:val="none" w:sz="0" w:space="0" w:color="auto"/>
      </w:divBdr>
    </w:div>
    <w:div w:id="1171213099">
      <w:bodyDiv w:val="1"/>
      <w:marLeft w:val="0"/>
      <w:marRight w:val="0"/>
      <w:marTop w:val="0"/>
      <w:marBottom w:val="0"/>
      <w:divBdr>
        <w:top w:val="none" w:sz="0" w:space="0" w:color="auto"/>
        <w:left w:val="none" w:sz="0" w:space="0" w:color="auto"/>
        <w:bottom w:val="none" w:sz="0" w:space="0" w:color="auto"/>
        <w:right w:val="none" w:sz="0" w:space="0" w:color="auto"/>
      </w:divBdr>
    </w:div>
    <w:div w:id="1176384508">
      <w:bodyDiv w:val="1"/>
      <w:marLeft w:val="0"/>
      <w:marRight w:val="0"/>
      <w:marTop w:val="0"/>
      <w:marBottom w:val="0"/>
      <w:divBdr>
        <w:top w:val="none" w:sz="0" w:space="0" w:color="auto"/>
        <w:left w:val="none" w:sz="0" w:space="0" w:color="auto"/>
        <w:bottom w:val="none" w:sz="0" w:space="0" w:color="auto"/>
        <w:right w:val="none" w:sz="0" w:space="0" w:color="auto"/>
      </w:divBdr>
    </w:div>
    <w:div w:id="1181090768">
      <w:bodyDiv w:val="1"/>
      <w:marLeft w:val="0"/>
      <w:marRight w:val="0"/>
      <w:marTop w:val="0"/>
      <w:marBottom w:val="0"/>
      <w:divBdr>
        <w:top w:val="none" w:sz="0" w:space="0" w:color="auto"/>
        <w:left w:val="none" w:sz="0" w:space="0" w:color="auto"/>
        <w:bottom w:val="none" w:sz="0" w:space="0" w:color="auto"/>
        <w:right w:val="none" w:sz="0" w:space="0" w:color="auto"/>
      </w:divBdr>
    </w:div>
    <w:div w:id="1181167402">
      <w:bodyDiv w:val="1"/>
      <w:marLeft w:val="0"/>
      <w:marRight w:val="0"/>
      <w:marTop w:val="0"/>
      <w:marBottom w:val="0"/>
      <w:divBdr>
        <w:top w:val="none" w:sz="0" w:space="0" w:color="auto"/>
        <w:left w:val="none" w:sz="0" w:space="0" w:color="auto"/>
        <w:bottom w:val="none" w:sz="0" w:space="0" w:color="auto"/>
        <w:right w:val="none" w:sz="0" w:space="0" w:color="auto"/>
      </w:divBdr>
    </w:div>
    <w:div w:id="1188176538">
      <w:bodyDiv w:val="1"/>
      <w:marLeft w:val="0"/>
      <w:marRight w:val="0"/>
      <w:marTop w:val="0"/>
      <w:marBottom w:val="0"/>
      <w:divBdr>
        <w:top w:val="none" w:sz="0" w:space="0" w:color="auto"/>
        <w:left w:val="none" w:sz="0" w:space="0" w:color="auto"/>
        <w:bottom w:val="none" w:sz="0" w:space="0" w:color="auto"/>
        <w:right w:val="none" w:sz="0" w:space="0" w:color="auto"/>
      </w:divBdr>
      <w:divsChild>
        <w:div w:id="2010256350">
          <w:marLeft w:val="0"/>
          <w:marRight w:val="0"/>
          <w:marTop w:val="0"/>
          <w:marBottom w:val="0"/>
          <w:divBdr>
            <w:top w:val="none" w:sz="0" w:space="0" w:color="auto"/>
            <w:left w:val="none" w:sz="0" w:space="0" w:color="auto"/>
            <w:bottom w:val="none" w:sz="0" w:space="0" w:color="auto"/>
            <w:right w:val="none" w:sz="0" w:space="0" w:color="auto"/>
          </w:divBdr>
          <w:divsChild>
            <w:div w:id="740712311">
              <w:marLeft w:val="0"/>
              <w:marRight w:val="0"/>
              <w:marTop w:val="0"/>
              <w:marBottom w:val="0"/>
              <w:divBdr>
                <w:top w:val="none" w:sz="0" w:space="0" w:color="auto"/>
                <w:left w:val="none" w:sz="0" w:space="0" w:color="auto"/>
                <w:bottom w:val="none" w:sz="0" w:space="0" w:color="auto"/>
                <w:right w:val="none" w:sz="0" w:space="0" w:color="auto"/>
              </w:divBdr>
              <w:divsChild>
                <w:div w:id="1106969024">
                  <w:marLeft w:val="0"/>
                  <w:marRight w:val="0"/>
                  <w:marTop w:val="0"/>
                  <w:marBottom w:val="0"/>
                  <w:divBdr>
                    <w:top w:val="none" w:sz="0" w:space="0" w:color="auto"/>
                    <w:left w:val="none" w:sz="0" w:space="0" w:color="auto"/>
                    <w:bottom w:val="none" w:sz="0" w:space="0" w:color="auto"/>
                    <w:right w:val="none" w:sz="0" w:space="0" w:color="auto"/>
                  </w:divBdr>
                  <w:divsChild>
                    <w:div w:id="979457719">
                      <w:marLeft w:val="0"/>
                      <w:marRight w:val="0"/>
                      <w:marTop w:val="0"/>
                      <w:marBottom w:val="0"/>
                      <w:divBdr>
                        <w:top w:val="none" w:sz="0" w:space="0" w:color="auto"/>
                        <w:left w:val="none" w:sz="0" w:space="0" w:color="auto"/>
                        <w:bottom w:val="none" w:sz="0" w:space="0" w:color="auto"/>
                        <w:right w:val="none" w:sz="0" w:space="0" w:color="auto"/>
                      </w:divBdr>
                      <w:divsChild>
                        <w:div w:id="1536694842">
                          <w:marLeft w:val="0"/>
                          <w:marRight w:val="0"/>
                          <w:marTop w:val="0"/>
                          <w:marBottom w:val="0"/>
                          <w:divBdr>
                            <w:top w:val="none" w:sz="0" w:space="0" w:color="auto"/>
                            <w:left w:val="none" w:sz="0" w:space="0" w:color="auto"/>
                            <w:bottom w:val="none" w:sz="0" w:space="0" w:color="auto"/>
                            <w:right w:val="none" w:sz="0" w:space="0" w:color="auto"/>
                          </w:divBdr>
                          <w:divsChild>
                            <w:div w:id="2112316725">
                              <w:marLeft w:val="0"/>
                              <w:marRight w:val="0"/>
                              <w:marTop w:val="0"/>
                              <w:marBottom w:val="0"/>
                              <w:divBdr>
                                <w:top w:val="none" w:sz="0" w:space="0" w:color="auto"/>
                                <w:left w:val="none" w:sz="0" w:space="0" w:color="auto"/>
                                <w:bottom w:val="none" w:sz="0" w:space="0" w:color="auto"/>
                                <w:right w:val="none" w:sz="0" w:space="0" w:color="auto"/>
                              </w:divBdr>
                              <w:divsChild>
                                <w:div w:id="907880944">
                                  <w:marLeft w:val="0"/>
                                  <w:marRight w:val="0"/>
                                  <w:marTop w:val="0"/>
                                  <w:marBottom w:val="0"/>
                                  <w:divBdr>
                                    <w:top w:val="none" w:sz="0" w:space="0" w:color="auto"/>
                                    <w:left w:val="none" w:sz="0" w:space="0" w:color="auto"/>
                                    <w:bottom w:val="none" w:sz="0" w:space="0" w:color="auto"/>
                                    <w:right w:val="none" w:sz="0" w:space="0" w:color="auto"/>
                                  </w:divBdr>
                                  <w:divsChild>
                                    <w:div w:id="167641313">
                                      <w:marLeft w:val="0"/>
                                      <w:marRight w:val="0"/>
                                      <w:marTop w:val="0"/>
                                      <w:marBottom w:val="0"/>
                                      <w:divBdr>
                                        <w:top w:val="none" w:sz="0" w:space="0" w:color="auto"/>
                                        <w:left w:val="none" w:sz="0" w:space="0" w:color="auto"/>
                                        <w:bottom w:val="none" w:sz="0" w:space="0" w:color="auto"/>
                                        <w:right w:val="none" w:sz="0" w:space="0" w:color="auto"/>
                                      </w:divBdr>
                                      <w:divsChild>
                                        <w:div w:id="692462708">
                                          <w:marLeft w:val="0"/>
                                          <w:marRight w:val="0"/>
                                          <w:marTop w:val="0"/>
                                          <w:marBottom w:val="0"/>
                                          <w:divBdr>
                                            <w:top w:val="none" w:sz="0" w:space="0" w:color="auto"/>
                                            <w:left w:val="none" w:sz="0" w:space="0" w:color="auto"/>
                                            <w:bottom w:val="none" w:sz="0" w:space="0" w:color="auto"/>
                                            <w:right w:val="none" w:sz="0" w:space="0" w:color="auto"/>
                                          </w:divBdr>
                                          <w:divsChild>
                                            <w:div w:id="689917952">
                                              <w:marLeft w:val="0"/>
                                              <w:marRight w:val="0"/>
                                              <w:marTop w:val="0"/>
                                              <w:marBottom w:val="0"/>
                                              <w:divBdr>
                                                <w:top w:val="single" w:sz="6" w:space="0" w:color="F5F5F5"/>
                                                <w:left w:val="single" w:sz="6" w:space="0" w:color="F5F5F5"/>
                                                <w:bottom w:val="single" w:sz="6" w:space="0" w:color="F5F5F5"/>
                                                <w:right w:val="single" w:sz="6" w:space="0" w:color="F5F5F5"/>
                                              </w:divBdr>
                                              <w:divsChild>
                                                <w:div w:id="495649683">
                                                  <w:marLeft w:val="0"/>
                                                  <w:marRight w:val="0"/>
                                                  <w:marTop w:val="0"/>
                                                  <w:marBottom w:val="0"/>
                                                  <w:divBdr>
                                                    <w:top w:val="none" w:sz="0" w:space="0" w:color="auto"/>
                                                    <w:left w:val="none" w:sz="0" w:space="0" w:color="auto"/>
                                                    <w:bottom w:val="none" w:sz="0" w:space="0" w:color="auto"/>
                                                    <w:right w:val="none" w:sz="0" w:space="0" w:color="auto"/>
                                                  </w:divBdr>
                                                  <w:divsChild>
                                                    <w:div w:id="1733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431673">
      <w:bodyDiv w:val="1"/>
      <w:marLeft w:val="0"/>
      <w:marRight w:val="0"/>
      <w:marTop w:val="0"/>
      <w:marBottom w:val="0"/>
      <w:divBdr>
        <w:top w:val="none" w:sz="0" w:space="0" w:color="auto"/>
        <w:left w:val="none" w:sz="0" w:space="0" w:color="auto"/>
        <w:bottom w:val="none" w:sz="0" w:space="0" w:color="auto"/>
        <w:right w:val="none" w:sz="0" w:space="0" w:color="auto"/>
      </w:divBdr>
      <w:divsChild>
        <w:div w:id="971907176">
          <w:marLeft w:val="0"/>
          <w:marRight w:val="0"/>
          <w:marTop w:val="0"/>
          <w:marBottom w:val="0"/>
          <w:divBdr>
            <w:top w:val="none" w:sz="0" w:space="0" w:color="auto"/>
            <w:left w:val="none" w:sz="0" w:space="0" w:color="auto"/>
            <w:bottom w:val="none" w:sz="0" w:space="0" w:color="auto"/>
            <w:right w:val="none" w:sz="0" w:space="0" w:color="auto"/>
          </w:divBdr>
          <w:divsChild>
            <w:div w:id="1210265558">
              <w:marLeft w:val="0"/>
              <w:marRight w:val="0"/>
              <w:marTop w:val="0"/>
              <w:marBottom w:val="0"/>
              <w:divBdr>
                <w:top w:val="none" w:sz="0" w:space="0" w:color="auto"/>
                <w:left w:val="none" w:sz="0" w:space="0" w:color="auto"/>
                <w:bottom w:val="none" w:sz="0" w:space="0" w:color="auto"/>
                <w:right w:val="none" w:sz="0" w:space="0" w:color="auto"/>
              </w:divBdr>
              <w:divsChild>
                <w:div w:id="296375998">
                  <w:marLeft w:val="0"/>
                  <w:marRight w:val="0"/>
                  <w:marTop w:val="0"/>
                  <w:marBottom w:val="0"/>
                  <w:divBdr>
                    <w:top w:val="none" w:sz="0" w:space="0" w:color="auto"/>
                    <w:left w:val="none" w:sz="0" w:space="0" w:color="auto"/>
                    <w:bottom w:val="none" w:sz="0" w:space="0" w:color="auto"/>
                    <w:right w:val="none" w:sz="0" w:space="0" w:color="auto"/>
                  </w:divBdr>
                  <w:divsChild>
                    <w:div w:id="773675992">
                      <w:marLeft w:val="0"/>
                      <w:marRight w:val="0"/>
                      <w:marTop w:val="0"/>
                      <w:marBottom w:val="0"/>
                      <w:divBdr>
                        <w:top w:val="none" w:sz="0" w:space="0" w:color="auto"/>
                        <w:left w:val="none" w:sz="0" w:space="0" w:color="auto"/>
                        <w:bottom w:val="none" w:sz="0" w:space="0" w:color="auto"/>
                        <w:right w:val="none" w:sz="0" w:space="0" w:color="auto"/>
                      </w:divBdr>
                      <w:divsChild>
                        <w:div w:id="281232517">
                          <w:marLeft w:val="0"/>
                          <w:marRight w:val="0"/>
                          <w:marTop w:val="0"/>
                          <w:marBottom w:val="0"/>
                          <w:divBdr>
                            <w:top w:val="none" w:sz="0" w:space="0" w:color="auto"/>
                            <w:left w:val="none" w:sz="0" w:space="0" w:color="auto"/>
                            <w:bottom w:val="none" w:sz="0" w:space="0" w:color="auto"/>
                            <w:right w:val="none" w:sz="0" w:space="0" w:color="auto"/>
                          </w:divBdr>
                          <w:divsChild>
                            <w:div w:id="198201163">
                              <w:marLeft w:val="0"/>
                              <w:marRight w:val="0"/>
                              <w:marTop w:val="0"/>
                              <w:marBottom w:val="0"/>
                              <w:divBdr>
                                <w:top w:val="none" w:sz="0" w:space="0" w:color="auto"/>
                                <w:left w:val="none" w:sz="0" w:space="0" w:color="auto"/>
                                <w:bottom w:val="none" w:sz="0" w:space="0" w:color="auto"/>
                                <w:right w:val="none" w:sz="0" w:space="0" w:color="auto"/>
                              </w:divBdr>
                              <w:divsChild>
                                <w:div w:id="2044818043">
                                  <w:marLeft w:val="0"/>
                                  <w:marRight w:val="0"/>
                                  <w:marTop w:val="0"/>
                                  <w:marBottom w:val="0"/>
                                  <w:divBdr>
                                    <w:top w:val="none" w:sz="0" w:space="0" w:color="auto"/>
                                    <w:left w:val="none" w:sz="0" w:space="0" w:color="auto"/>
                                    <w:bottom w:val="none" w:sz="0" w:space="0" w:color="auto"/>
                                    <w:right w:val="none" w:sz="0" w:space="0" w:color="auto"/>
                                  </w:divBdr>
                                  <w:divsChild>
                                    <w:div w:id="2033800498">
                                      <w:marLeft w:val="0"/>
                                      <w:marRight w:val="0"/>
                                      <w:marTop w:val="0"/>
                                      <w:marBottom w:val="0"/>
                                      <w:divBdr>
                                        <w:top w:val="none" w:sz="0" w:space="0" w:color="auto"/>
                                        <w:left w:val="none" w:sz="0" w:space="0" w:color="auto"/>
                                        <w:bottom w:val="none" w:sz="0" w:space="0" w:color="auto"/>
                                        <w:right w:val="none" w:sz="0" w:space="0" w:color="auto"/>
                                      </w:divBdr>
                                      <w:divsChild>
                                        <w:div w:id="692536481">
                                          <w:marLeft w:val="0"/>
                                          <w:marRight w:val="0"/>
                                          <w:marTop w:val="0"/>
                                          <w:marBottom w:val="0"/>
                                          <w:divBdr>
                                            <w:top w:val="none" w:sz="0" w:space="0" w:color="auto"/>
                                            <w:left w:val="none" w:sz="0" w:space="0" w:color="auto"/>
                                            <w:bottom w:val="none" w:sz="0" w:space="0" w:color="auto"/>
                                            <w:right w:val="none" w:sz="0" w:space="0" w:color="auto"/>
                                          </w:divBdr>
                                          <w:divsChild>
                                            <w:div w:id="2098743939">
                                              <w:marLeft w:val="0"/>
                                              <w:marRight w:val="0"/>
                                              <w:marTop w:val="0"/>
                                              <w:marBottom w:val="0"/>
                                              <w:divBdr>
                                                <w:top w:val="single" w:sz="6" w:space="0" w:color="F5F5F5"/>
                                                <w:left w:val="single" w:sz="6" w:space="0" w:color="F5F5F5"/>
                                                <w:bottom w:val="single" w:sz="6" w:space="0" w:color="F5F5F5"/>
                                                <w:right w:val="single" w:sz="6" w:space="0" w:color="F5F5F5"/>
                                              </w:divBdr>
                                              <w:divsChild>
                                                <w:div w:id="2096245993">
                                                  <w:marLeft w:val="0"/>
                                                  <w:marRight w:val="0"/>
                                                  <w:marTop w:val="0"/>
                                                  <w:marBottom w:val="0"/>
                                                  <w:divBdr>
                                                    <w:top w:val="none" w:sz="0" w:space="0" w:color="auto"/>
                                                    <w:left w:val="none" w:sz="0" w:space="0" w:color="auto"/>
                                                    <w:bottom w:val="none" w:sz="0" w:space="0" w:color="auto"/>
                                                    <w:right w:val="none" w:sz="0" w:space="0" w:color="auto"/>
                                                  </w:divBdr>
                                                  <w:divsChild>
                                                    <w:div w:id="5160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9050751">
      <w:bodyDiv w:val="1"/>
      <w:marLeft w:val="0"/>
      <w:marRight w:val="0"/>
      <w:marTop w:val="0"/>
      <w:marBottom w:val="0"/>
      <w:divBdr>
        <w:top w:val="none" w:sz="0" w:space="0" w:color="auto"/>
        <w:left w:val="none" w:sz="0" w:space="0" w:color="auto"/>
        <w:bottom w:val="none" w:sz="0" w:space="0" w:color="auto"/>
        <w:right w:val="none" w:sz="0" w:space="0" w:color="auto"/>
      </w:divBdr>
      <w:divsChild>
        <w:div w:id="2131319122">
          <w:marLeft w:val="0"/>
          <w:marRight w:val="0"/>
          <w:marTop w:val="0"/>
          <w:marBottom w:val="0"/>
          <w:divBdr>
            <w:top w:val="none" w:sz="0" w:space="0" w:color="auto"/>
            <w:left w:val="none" w:sz="0" w:space="0" w:color="auto"/>
            <w:bottom w:val="none" w:sz="0" w:space="0" w:color="auto"/>
            <w:right w:val="none" w:sz="0" w:space="0" w:color="auto"/>
          </w:divBdr>
          <w:divsChild>
            <w:div w:id="1878081403">
              <w:marLeft w:val="0"/>
              <w:marRight w:val="0"/>
              <w:marTop w:val="0"/>
              <w:marBottom w:val="0"/>
              <w:divBdr>
                <w:top w:val="none" w:sz="0" w:space="0" w:color="auto"/>
                <w:left w:val="none" w:sz="0" w:space="0" w:color="auto"/>
                <w:bottom w:val="none" w:sz="0" w:space="0" w:color="auto"/>
                <w:right w:val="none" w:sz="0" w:space="0" w:color="auto"/>
              </w:divBdr>
              <w:divsChild>
                <w:div w:id="1276987787">
                  <w:marLeft w:val="0"/>
                  <w:marRight w:val="0"/>
                  <w:marTop w:val="0"/>
                  <w:marBottom w:val="0"/>
                  <w:divBdr>
                    <w:top w:val="none" w:sz="0" w:space="0" w:color="auto"/>
                    <w:left w:val="none" w:sz="0" w:space="0" w:color="auto"/>
                    <w:bottom w:val="none" w:sz="0" w:space="0" w:color="auto"/>
                    <w:right w:val="none" w:sz="0" w:space="0" w:color="auto"/>
                  </w:divBdr>
                  <w:divsChild>
                    <w:div w:id="2120176444">
                      <w:marLeft w:val="0"/>
                      <w:marRight w:val="0"/>
                      <w:marTop w:val="0"/>
                      <w:marBottom w:val="0"/>
                      <w:divBdr>
                        <w:top w:val="none" w:sz="0" w:space="0" w:color="auto"/>
                        <w:left w:val="none" w:sz="0" w:space="0" w:color="auto"/>
                        <w:bottom w:val="none" w:sz="0" w:space="0" w:color="auto"/>
                        <w:right w:val="none" w:sz="0" w:space="0" w:color="auto"/>
                      </w:divBdr>
                      <w:divsChild>
                        <w:div w:id="436755005">
                          <w:marLeft w:val="0"/>
                          <w:marRight w:val="0"/>
                          <w:marTop w:val="0"/>
                          <w:marBottom w:val="0"/>
                          <w:divBdr>
                            <w:top w:val="none" w:sz="0" w:space="0" w:color="auto"/>
                            <w:left w:val="none" w:sz="0" w:space="0" w:color="auto"/>
                            <w:bottom w:val="none" w:sz="0" w:space="0" w:color="auto"/>
                            <w:right w:val="none" w:sz="0" w:space="0" w:color="auto"/>
                          </w:divBdr>
                          <w:divsChild>
                            <w:div w:id="743380047">
                              <w:marLeft w:val="0"/>
                              <w:marRight w:val="0"/>
                              <w:marTop w:val="0"/>
                              <w:marBottom w:val="0"/>
                              <w:divBdr>
                                <w:top w:val="none" w:sz="0" w:space="0" w:color="auto"/>
                                <w:left w:val="none" w:sz="0" w:space="0" w:color="auto"/>
                                <w:bottom w:val="none" w:sz="0" w:space="0" w:color="auto"/>
                                <w:right w:val="none" w:sz="0" w:space="0" w:color="auto"/>
                              </w:divBdr>
                              <w:divsChild>
                                <w:div w:id="840512173">
                                  <w:marLeft w:val="0"/>
                                  <w:marRight w:val="0"/>
                                  <w:marTop w:val="0"/>
                                  <w:marBottom w:val="0"/>
                                  <w:divBdr>
                                    <w:top w:val="none" w:sz="0" w:space="0" w:color="auto"/>
                                    <w:left w:val="none" w:sz="0" w:space="0" w:color="auto"/>
                                    <w:bottom w:val="none" w:sz="0" w:space="0" w:color="auto"/>
                                    <w:right w:val="none" w:sz="0" w:space="0" w:color="auto"/>
                                  </w:divBdr>
                                  <w:divsChild>
                                    <w:div w:id="1302543866">
                                      <w:marLeft w:val="0"/>
                                      <w:marRight w:val="0"/>
                                      <w:marTop w:val="0"/>
                                      <w:marBottom w:val="0"/>
                                      <w:divBdr>
                                        <w:top w:val="none" w:sz="0" w:space="0" w:color="auto"/>
                                        <w:left w:val="none" w:sz="0" w:space="0" w:color="auto"/>
                                        <w:bottom w:val="none" w:sz="0" w:space="0" w:color="auto"/>
                                        <w:right w:val="none" w:sz="0" w:space="0" w:color="auto"/>
                                      </w:divBdr>
                                      <w:divsChild>
                                        <w:div w:id="111631815">
                                          <w:marLeft w:val="0"/>
                                          <w:marRight w:val="0"/>
                                          <w:marTop w:val="0"/>
                                          <w:marBottom w:val="0"/>
                                          <w:divBdr>
                                            <w:top w:val="none" w:sz="0" w:space="0" w:color="auto"/>
                                            <w:left w:val="none" w:sz="0" w:space="0" w:color="auto"/>
                                            <w:bottom w:val="none" w:sz="0" w:space="0" w:color="auto"/>
                                            <w:right w:val="none" w:sz="0" w:space="0" w:color="auto"/>
                                          </w:divBdr>
                                          <w:divsChild>
                                            <w:div w:id="960693228">
                                              <w:marLeft w:val="0"/>
                                              <w:marRight w:val="0"/>
                                              <w:marTop w:val="0"/>
                                              <w:marBottom w:val="0"/>
                                              <w:divBdr>
                                                <w:top w:val="single" w:sz="6" w:space="0" w:color="F5F5F5"/>
                                                <w:left w:val="single" w:sz="6" w:space="0" w:color="F5F5F5"/>
                                                <w:bottom w:val="single" w:sz="6" w:space="0" w:color="F5F5F5"/>
                                                <w:right w:val="single" w:sz="6" w:space="0" w:color="F5F5F5"/>
                                              </w:divBdr>
                                              <w:divsChild>
                                                <w:div w:id="449594754">
                                                  <w:marLeft w:val="0"/>
                                                  <w:marRight w:val="0"/>
                                                  <w:marTop w:val="0"/>
                                                  <w:marBottom w:val="0"/>
                                                  <w:divBdr>
                                                    <w:top w:val="none" w:sz="0" w:space="0" w:color="auto"/>
                                                    <w:left w:val="none" w:sz="0" w:space="0" w:color="auto"/>
                                                    <w:bottom w:val="none" w:sz="0" w:space="0" w:color="auto"/>
                                                    <w:right w:val="none" w:sz="0" w:space="0" w:color="auto"/>
                                                  </w:divBdr>
                                                  <w:divsChild>
                                                    <w:div w:id="5974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932804">
      <w:bodyDiv w:val="1"/>
      <w:marLeft w:val="0"/>
      <w:marRight w:val="0"/>
      <w:marTop w:val="0"/>
      <w:marBottom w:val="0"/>
      <w:divBdr>
        <w:top w:val="none" w:sz="0" w:space="0" w:color="auto"/>
        <w:left w:val="none" w:sz="0" w:space="0" w:color="auto"/>
        <w:bottom w:val="none" w:sz="0" w:space="0" w:color="auto"/>
        <w:right w:val="none" w:sz="0" w:space="0" w:color="auto"/>
      </w:divBdr>
      <w:divsChild>
        <w:div w:id="674769941">
          <w:marLeft w:val="0"/>
          <w:marRight w:val="0"/>
          <w:marTop w:val="0"/>
          <w:marBottom w:val="0"/>
          <w:divBdr>
            <w:top w:val="none" w:sz="0" w:space="0" w:color="auto"/>
            <w:left w:val="none" w:sz="0" w:space="0" w:color="auto"/>
            <w:bottom w:val="none" w:sz="0" w:space="0" w:color="auto"/>
            <w:right w:val="none" w:sz="0" w:space="0" w:color="auto"/>
          </w:divBdr>
          <w:divsChild>
            <w:div w:id="959191686">
              <w:marLeft w:val="0"/>
              <w:marRight w:val="0"/>
              <w:marTop w:val="0"/>
              <w:marBottom w:val="0"/>
              <w:divBdr>
                <w:top w:val="none" w:sz="0" w:space="0" w:color="auto"/>
                <w:left w:val="none" w:sz="0" w:space="0" w:color="auto"/>
                <w:bottom w:val="none" w:sz="0" w:space="0" w:color="auto"/>
                <w:right w:val="none" w:sz="0" w:space="0" w:color="auto"/>
              </w:divBdr>
              <w:divsChild>
                <w:div w:id="1620182124">
                  <w:marLeft w:val="0"/>
                  <w:marRight w:val="0"/>
                  <w:marTop w:val="0"/>
                  <w:marBottom w:val="0"/>
                  <w:divBdr>
                    <w:top w:val="none" w:sz="0" w:space="0" w:color="auto"/>
                    <w:left w:val="none" w:sz="0" w:space="0" w:color="auto"/>
                    <w:bottom w:val="none" w:sz="0" w:space="0" w:color="auto"/>
                    <w:right w:val="none" w:sz="0" w:space="0" w:color="auto"/>
                  </w:divBdr>
                  <w:divsChild>
                    <w:div w:id="1250312296">
                      <w:marLeft w:val="0"/>
                      <w:marRight w:val="0"/>
                      <w:marTop w:val="0"/>
                      <w:marBottom w:val="0"/>
                      <w:divBdr>
                        <w:top w:val="none" w:sz="0" w:space="0" w:color="auto"/>
                        <w:left w:val="none" w:sz="0" w:space="0" w:color="auto"/>
                        <w:bottom w:val="none" w:sz="0" w:space="0" w:color="auto"/>
                        <w:right w:val="none" w:sz="0" w:space="0" w:color="auto"/>
                      </w:divBdr>
                      <w:divsChild>
                        <w:div w:id="692346138">
                          <w:marLeft w:val="0"/>
                          <w:marRight w:val="0"/>
                          <w:marTop w:val="0"/>
                          <w:marBottom w:val="0"/>
                          <w:divBdr>
                            <w:top w:val="none" w:sz="0" w:space="0" w:color="auto"/>
                            <w:left w:val="none" w:sz="0" w:space="0" w:color="auto"/>
                            <w:bottom w:val="none" w:sz="0" w:space="0" w:color="auto"/>
                            <w:right w:val="none" w:sz="0" w:space="0" w:color="auto"/>
                          </w:divBdr>
                          <w:divsChild>
                            <w:div w:id="58022372">
                              <w:marLeft w:val="0"/>
                              <w:marRight w:val="0"/>
                              <w:marTop w:val="0"/>
                              <w:marBottom w:val="0"/>
                              <w:divBdr>
                                <w:top w:val="none" w:sz="0" w:space="0" w:color="auto"/>
                                <w:left w:val="none" w:sz="0" w:space="0" w:color="auto"/>
                                <w:bottom w:val="none" w:sz="0" w:space="0" w:color="auto"/>
                                <w:right w:val="none" w:sz="0" w:space="0" w:color="auto"/>
                              </w:divBdr>
                              <w:divsChild>
                                <w:div w:id="1846088625">
                                  <w:marLeft w:val="0"/>
                                  <w:marRight w:val="0"/>
                                  <w:marTop w:val="0"/>
                                  <w:marBottom w:val="0"/>
                                  <w:divBdr>
                                    <w:top w:val="none" w:sz="0" w:space="0" w:color="auto"/>
                                    <w:left w:val="none" w:sz="0" w:space="0" w:color="auto"/>
                                    <w:bottom w:val="none" w:sz="0" w:space="0" w:color="auto"/>
                                    <w:right w:val="none" w:sz="0" w:space="0" w:color="auto"/>
                                  </w:divBdr>
                                  <w:divsChild>
                                    <w:div w:id="890193944">
                                      <w:marLeft w:val="0"/>
                                      <w:marRight w:val="0"/>
                                      <w:marTop w:val="0"/>
                                      <w:marBottom w:val="0"/>
                                      <w:divBdr>
                                        <w:top w:val="none" w:sz="0" w:space="0" w:color="auto"/>
                                        <w:left w:val="none" w:sz="0" w:space="0" w:color="auto"/>
                                        <w:bottom w:val="none" w:sz="0" w:space="0" w:color="auto"/>
                                        <w:right w:val="none" w:sz="0" w:space="0" w:color="auto"/>
                                      </w:divBdr>
                                      <w:divsChild>
                                        <w:div w:id="1067263223">
                                          <w:marLeft w:val="0"/>
                                          <w:marRight w:val="0"/>
                                          <w:marTop w:val="0"/>
                                          <w:marBottom w:val="0"/>
                                          <w:divBdr>
                                            <w:top w:val="none" w:sz="0" w:space="0" w:color="auto"/>
                                            <w:left w:val="none" w:sz="0" w:space="0" w:color="auto"/>
                                            <w:bottom w:val="none" w:sz="0" w:space="0" w:color="auto"/>
                                            <w:right w:val="none" w:sz="0" w:space="0" w:color="auto"/>
                                          </w:divBdr>
                                          <w:divsChild>
                                            <w:div w:id="493959580">
                                              <w:marLeft w:val="0"/>
                                              <w:marRight w:val="0"/>
                                              <w:marTop w:val="0"/>
                                              <w:marBottom w:val="0"/>
                                              <w:divBdr>
                                                <w:top w:val="single" w:sz="6" w:space="0" w:color="F5F5F5"/>
                                                <w:left w:val="single" w:sz="6" w:space="0" w:color="F5F5F5"/>
                                                <w:bottom w:val="single" w:sz="6" w:space="0" w:color="F5F5F5"/>
                                                <w:right w:val="single" w:sz="6" w:space="0" w:color="F5F5F5"/>
                                              </w:divBdr>
                                              <w:divsChild>
                                                <w:div w:id="378940460">
                                                  <w:marLeft w:val="0"/>
                                                  <w:marRight w:val="0"/>
                                                  <w:marTop w:val="0"/>
                                                  <w:marBottom w:val="0"/>
                                                  <w:divBdr>
                                                    <w:top w:val="none" w:sz="0" w:space="0" w:color="auto"/>
                                                    <w:left w:val="none" w:sz="0" w:space="0" w:color="auto"/>
                                                    <w:bottom w:val="none" w:sz="0" w:space="0" w:color="auto"/>
                                                    <w:right w:val="none" w:sz="0" w:space="0" w:color="auto"/>
                                                  </w:divBdr>
                                                  <w:divsChild>
                                                    <w:div w:id="3402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1211813">
      <w:bodyDiv w:val="1"/>
      <w:marLeft w:val="0"/>
      <w:marRight w:val="0"/>
      <w:marTop w:val="0"/>
      <w:marBottom w:val="0"/>
      <w:divBdr>
        <w:top w:val="none" w:sz="0" w:space="0" w:color="auto"/>
        <w:left w:val="none" w:sz="0" w:space="0" w:color="auto"/>
        <w:bottom w:val="none" w:sz="0" w:space="0" w:color="auto"/>
        <w:right w:val="none" w:sz="0" w:space="0" w:color="auto"/>
      </w:divBdr>
    </w:div>
    <w:div w:id="1257902541">
      <w:bodyDiv w:val="1"/>
      <w:marLeft w:val="0"/>
      <w:marRight w:val="0"/>
      <w:marTop w:val="0"/>
      <w:marBottom w:val="0"/>
      <w:divBdr>
        <w:top w:val="none" w:sz="0" w:space="0" w:color="auto"/>
        <w:left w:val="none" w:sz="0" w:space="0" w:color="auto"/>
        <w:bottom w:val="none" w:sz="0" w:space="0" w:color="auto"/>
        <w:right w:val="none" w:sz="0" w:space="0" w:color="auto"/>
      </w:divBdr>
    </w:div>
    <w:div w:id="1260720289">
      <w:bodyDiv w:val="1"/>
      <w:marLeft w:val="0"/>
      <w:marRight w:val="0"/>
      <w:marTop w:val="0"/>
      <w:marBottom w:val="0"/>
      <w:divBdr>
        <w:top w:val="none" w:sz="0" w:space="0" w:color="auto"/>
        <w:left w:val="none" w:sz="0" w:space="0" w:color="auto"/>
        <w:bottom w:val="none" w:sz="0" w:space="0" w:color="auto"/>
        <w:right w:val="none" w:sz="0" w:space="0" w:color="auto"/>
      </w:divBdr>
      <w:divsChild>
        <w:div w:id="540367173">
          <w:marLeft w:val="0"/>
          <w:marRight w:val="0"/>
          <w:marTop w:val="0"/>
          <w:marBottom w:val="0"/>
          <w:divBdr>
            <w:top w:val="none" w:sz="0" w:space="0" w:color="auto"/>
            <w:left w:val="none" w:sz="0" w:space="0" w:color="auto"/>
            <w:bottom w:val="none" w:sz="0" w:space="0" w:color="auto"/>
            <w:right w:val="none" w:sz="0" w:space="0" w:color="auto"/>
          </w:divBdr>
          <w:divsChild>
            <w:div w:id="1142574563">
              <w:marLeft w:val="0"/>
              <w:marRight w:val="0"/>
              <w:marTop w:val="0"/>
              <w:marBottom w:val="0"/>
              <w:divBdr>
                <w:top w:val="none" w:sz="0" w:space="0" w:color="auto"/>
                <w:left w:val="none" w:sz="0" w:space="0" w:color="auto"/>
                <w:bottom w:val="none" w:sz="0" w:space="0" w:color="auto"/>
                <w:right w:val="none" w:sz="0" w:space="0" w:color="auto"/>
              </w:divBdr>
              <w:divsChild>
                <w:div w:id="400300699">
                  <w:marLeft w:val="0"/>
                  <w:marRight w:val="0"/>
                  <w:marTop w:val="0"/>
                  <w:marBottom w:val="0"/>
                  <w:divBdr>
                    <w:top w:val="none" w:sz="0" w:space="0" w:color="auto"/>
                    <w:left w:val="none" w:sz="0" w:space="0" w:color="auto"/>
                    <w:bottom w:val="none" w:sz="0" w:space="0" w:color="auto"/>
                    <w:right w:val="none" w:sz="0" w:space="0" w:color="auto"/>
                  </w:divBdr>
                  <w:divsChild>
                    <w:div w:id="1130977944">
                      <w:marLeft w:val="0"/>
                      <w:marRight w:val="0"/>
                      <w:marTop w:val="0"/>
                      <w:marBottom w:val="0"/>
                      <w:divBdr>
                        <w:top w:val="none" w:sz="0" w:space="0" w:color="auto"/>
                        <w:left w:val="none" w:sz="0" w:space="0" w:color="auto"/>
                        <w:bottom w:val="none" w:sz="0" w:space="0" w:color="auto"/>
                        <w:right w:val="none" w:sz="0" w:space="0" w:color="auto"/>
                      </w:divBdr>
                      <w:divsChild>
                        <w:div w:id="737939058">
                          <w:marLeft w:val="0"/>
                          <w:marRight w:val="0"/>
                          <w:marTop w:val="0"/>
                          <w:marBottom w:val="0"/>
                          <w:divBdr>
                            <w:top w:val="none" w:sz="0" w:space="0" w:color="auto"/>
                            <w:left w:val="none" w:sz="0" w:space="0" w:color="auto"/>
                            <w:bottom w:val="none" w:sz="0" w:space="0" w:color="auto"/>
                            <w:right w:val="none" w:sz="0" w:space="0" w:color="auto"/>
                          </w:divBdr>
                          <w:divsChild>
                            <w:div w:id="1448043184">
                              <w:marLeft w:val="0"/>
                              <w:marRight w:val="0"/>
                              <w:marTop w:val="0"/>
                              <w:marBottom w:val="0"/>
                              <w:divBdr>
                                <w:top w:val="none" w:sz="0" w:space="0" w:color="auto"/>
                                <w:left w:val="none" w:sz="0" w:space="0" w:color="auto"/>
                                <w:bottom w:val="none" w:sz="0" w:space="0" w:color="auto"/>
                                <w:right w:val="none" w:sz="0" w:space="0" w:color="auto"/>
                              </w:divBdr>
                              <w:divsChild>
                                <w:div w:id="119997199">
                                  <w:marLeft w:val="0"/>
                                  <w:marRight w:val="0"/>
                                  <w:marTop w:val="0"/>
                                  <w:marBottom w:val="0"/>
                                  <w:divBdr>
                                    <w:top w:val="none" w:sz="0" w:space="0" w:color="auto"/>
                                    <w:left w:val="none" w:sz="0" w:space="0" w:color="auto"/>
                                    <w:bottom w:val="none" w:sz="0" w:space="0" w:color="auto"/>
                                    <w:right w:val="none" w:sz="0" w:space="0" w:color="auto"/>
                                  </w:divBdr>
                                  <w:divsChild>
                                    <w:div w:id="1727676300">
                                      <w:marLeft w:val="0"/>
                                      <w:marRight w:val="0"/>
                                      <w:marTop w:val="0"/>
                                      <w:marBottom w:val="0"/>
                                      <w:divBdr>
                                        <w:top w:val="none" w:sz="0" w:space="0" w:color="auto"/>
                                        <w:left w:val="none" w:sz="0" w:space="0" w:color="auto"/>
                                        <w:bottom w:val="none" w:sz="0" w:space="0" w:color="auto"/>
                                        <w:right w:val="none" w:sz="0" w:space="0" w:color="auto"/>
                                      </w:divBdr>
                                      <w:divsChild>
                                        <w:div w:id="561211418">
                                          <w:marLeft w:val="0"/>
                                          <w:marRight w:val="0"/>
                                          <w:marTop w:val="0"/>
                                          <w:marBottom w:val="0"/>
                                          <w:divBdr>
                                            <w:top w:val="none" w:sz="0" w:space="0" w:color="auto"/>
                                            <w:left w:val="none" w:sz="0" w:space="0" w:color="auto"/>
                                            <w:bottom w:val="none" w:sz="0" w:space="0" w:color="auto"/>
                                            <w:right w:val="none" w:sz="0" w:space="0" w:color="auto"/>
                                          </w:divBdr>
                                          <w:divsChild>
                                            <w:div w:id="1261990847">
                                              <w:marLeft w:val="0"/>
                                              <w:marRight w:val="0"/>
                                              <w:marTop w:val="0"/>
                                              <w:marBottom w:val="0"/>
                                              <w:divBdr>
                                                <w:top w:val="single" w:sz="6" w:space="0" w:color="F5F5F5"/>
                                                <w:left w:val="single" w:sz="6" w:space="0" w:color="F5F5F5"/>
                                                <w:bottom w:val="single" w:sz="6" w:space="0" w:color="F5F5F5"/>
                                                <w:right w:val="single" w:sz="6" w:space="0" w:color="F5F5F5"/>
                                              </w:divBdr>
                                              <w:divsChild>
                                                <w:div w:id="1207838318">
                                                  <w:marLeft w:val="0"/>
                                                  <w:marRight w:val="0"/>
                                                  <w:marTop w:val="0"/>
                                                  <w:marBottom w:val="0"/>
                                                  <w:divBdr>
                                                    <w:top w:val="none" w:sz="0" w:space="0" w:color="auto"/>
                                                    <w:left w:val="none" w:sz="0" w:space="0" w:color="auto"/>
                                                    <w:bottom w:val="none" w:sz="0" w:space="0" w:color="auto"/>
                                                    <w:right w:val="none" w:sz="0" w:space="0" w:color="auto"/>
                                                  </w:divBdr>
                                                  <w:divsChild>
                                                    <w:div w:id="15861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2321257">
      <w:bodyDiv w:val="1"/>
      <w:marLeft w:val="0"/>
      <w:marRight w:val="0"/>
      <w:marTop w:val="0"/>
      <w:marBottom w:val="0"/>
      <w:divBdr>
        <w:top w:val="none" w:sz="0" w:space="0" w:color="auto"/>
        <w:left w:val="none" w:sz="0" w:space="0" w:color="auto"/>
        <w:bottom w:val="none" w:sz="0" w:space="0" w:color="auto"/>
        <w:right w:val="none" w:sz="0" w:space="0" w:color="auto"/>
      </w:divBdr>
      <w:divsChild>
        <w:div w:id="1023241482">
          <w:marLeft w:val="0"/>
          <w:marRight w:val="0"/>
          <w:marTop w:val="0"/>
          <w:marBottom w:val="0"/>
          <w:divBdr>
            <w:top w:val="none" w:sz="0" w:space="0" w:color="auto"/>
            <w:left w:val="none" w:sz="0" w:space="0" w:color="auto"/>
            <w:bottom w:val="none" w:sz="0" w:space="0" w:color="auto"/>
            <w:right w:val="none" w:sz="0" w:space="0" w:color="auto"/>
          </w:divBdr>
          <w:divsChild>
            <w:div w:id="408775779">
              <w:marLeft w:val="0"/>
              <w:marRight w:val="0"/>
              <w:marTop w:val="0"/>
              <w:marBottom w:val="0"/>
              <w:divBdr>
                <w:top w:val="none" w:sz="0" w:space="0" w:color="auto"/>
                <w:left w:val="none" w:sz="0" w:space="0" w:color="auto"/>
                <w:bottom w:val="none" w:sz="0" w:space="0" w:color="auto"/>
                <w:right w:val="none" w:sz="0" w:space="0" w:color="auto"/>
              </w:divBdr>
              <w:divsChild>
                <w:div w:id="114253177">
                  <w:marLeft w:val="0"/>
                  <w:marRight w:val="0"/>
                  <w:marTop w:val="0"/>
                  <w:marBottom w:val="0"/>
                  <w:divBdr>
                    <w:top w:val="none" w:sz="0" w:space="0" w:color="auto"/>
                    <w:left w:val="none" w:sz="0" w:space="0" w:color="auto"/>
                    <w:bottom w:val="none" w:sz="0" w:space="0" w:color="auto"/>
                    <w:right w:val="none" w:sz="0" w:space="0" w:color="auto"/>
                  </w:divBdr>
                  <w:divsChild>
                    <w:div w:id="1383289391">
                      <w:marLeft w:val="0"/>
                      <w:marRight w:val="0"/>
                      <w:marTop w:val="0"/>
                      <w:marBottom w:val="0"/>
                      <w:divBdr>
                        <w:top w:val="none" w:sz="0" w:space="0" w:color="auto"/>
                        <w:left w:val="none" w:sz="0" w:space="0" w:color="auto"/>
                        <w:bottom w:val="none" w:sz="0" w:space="0" w:color="auto"/>
                        <w:right w:val="none" w:sz="0" w:space="0" w:color="auto"/>
                      </w:divBdr>
                      <w:divsChild>
                        <w:div w:id="498078924">
                          <w:marLeft w:val="0"/>
                          <w:marRight w:val="0"/>
                          <w:marTop w:val="0"/>
                          <w:marBottom w:val="0"/>
                          <w:divBdr>
                            <w:top w:val="none" w:sz="0" w:space="0" w:color="auto"/>
                            <w:left w:val="none" w:sz="0" w:space="0" w:color="auto"/>
                            <w:bottom w:val="none" w:sz="0" w:space="0" w:color="auto"/>
                            <w:right w:val="none" w:sz="0" w:space="0" w:color="auto"/>
                          </w:divBdr>
                          <w:divsChild>
                            <w:div w:id="327174126">
                              <w:marLeft w:val="0"/>
                              <w:marRight w:val="0"/>
                              <w:marTop w:val="0"/>
                              <w:marBottom w:val="0"/>
                              <w:divBdr>
                                <w:top w:val="none" w:sz="0" w:space="0" w:color="auto"/>
                                <w:left w:val="none" w:sz="0" w:space="0" w:color="auto"/>
                                <w:bottom w:val="none" w:sz="0" w:space="0" w:color="auto"/>
                                <w:right w:val="none" w:sz="0" w:space="0" w:color="auto"/>
                              </w:divBdr>
                              <w:divsChild>
                                <w:div w:id="11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323785">
      <w:bodyDiv w:val="1"/>
      <w:marLeft w:val="0"/>
      <w:marRight w:val="0"/>
      <w:marTop w:val="0"/>
      <w:marBottom w:val="0"/>
      <w:divBdr>
        <w:top w:val="none" w:sz="0" w:space="0" w:color="auto"/>
        <w:left w:val="none" w:sz="0" w:space="0" w:color="auto"/>
        <w:bottom w:val="none" w:sz="0" w:space="0" w:color="auto"/>
        <w:right w:val="none" w:sz="0" w:space="0" w:color="auto"/>
      </w:divBdr>
      <w:divsChild>
        <w:div w:id="2108380872">
          <w:marLeft w:val="0"/>
          <w:marRight w:val="0"/>
          <w:marTop w:val="0"/>
          <w:marBottom w:val="0"/>
          <w:divBdr>
            <w:top w:val="none" w:sz="0" w:space="0" w:color="auto"/>
            <w:left w:val="none" w:sz="0" w:space="0" w:color="auto"/>
            <w:bottom w:val="none" w:sz="0" w:space="0" w:color="auto"/>
            <w:right w:val="none" w:sz="0" w:space="0" w:color="auto"/>
          </w:divBdr>
          <w:divsChild>
            <w:div w:id="1552692571">
              <w:marLeft w:val="0"/>
              <w:marRight w:val="0"/>
              <w:marTop w:val="0"/>
              <w:marBottom w:val="0"/>
              <w:divBdr>
                <w:top w:val="none" w:sz="0" w:space="0" w:color="auto"/>
                <w:left w:val="none" w:sz="0" w:space="0" w:color="auto"/>
                <w:bottom w:val="none" w:sz="0" w:space="0" w:color="auto"/>
                <w:right w:val="none" w:sz="0" w:space="0" w:color="auto"/>
              </w:divBdr>
              <w:divsChild>
                <w:div w:id="972518187">
                  <w:marLeft w:val="0"/>
                  <w:marRight w:val="0"/>
                  <w:marTop w:val="0"/>
                  <w:marBottom w:val="0"/>
                  <w:divBdr>
                    <w:top w:val="none" w:sz="0" w:space="0" w:color="auto"/>
                    <w:left w:val="none" w:sz="0" w:space="0" w:color="auto"/>
                    <w:bottom w:val="none" w:sz="0" w:space="0" w:color="auto"/>
                    <w:right w:val="none" w:sz="0" w:space="0" w:color="auto"/>
                  </w:divBdr>
                  <w:divsChild>
                    <w:div w:id="1578398579">
                      <w:marLeft w:val="0"/>
                      <w:marRight w:val="0"/>
                      <w:marTop w:val="0"/>
                      <w:marBottom w:val="0"/>
                      <w:divBdr>
                        <w:top w:val="none" w:sz="0" w:space="0" w:color="auto"/>
                        <w:left w:val="none" w:sz="0" w:space="0" w:color="auto"/>
                        <w:bottom w:val="none" w:sz="0" w:space="0" w:color="auto"/>
                        <w:right w:val="none" w:sz="0" w:space="0" w:color="auto"/>
                      </w:divBdr>
                      <w:divsChild>
                        <w:div w:id="1095133734">
                          <w:marLeft w:val="0"/>
                          <w:marRight w:val="0"/>
                          <w:marTop w:val="0"/>
                          <w:marBottom w:val="0"/>
                          <w:divBdr>
                            <w:top w:val="none" w:sz="0" w:space="0" w:color="auto"/>
                            <w:left w:val="none" w:sz="0" w:space="0" w:color="auto"/>
                            <w:bottom w:val="none" w:sz="0" w:space="0" w:color="auto"/>
                            <w:right w:val="none" w:sz="0" w:space="0" w:color="auto"/>
                          </w:divBdr>
                          <w:divsChild>
                            <w:div w:id="932275856">
                              <w:marLeft w:val="0"/>
                              <w:marRight w:val="0"/>
                              <w:marTop w:val="0"/>
                              <w:marBottom w:val="0"/>
                              <w:divBdr>
                                <w:top w:val="none" w:sz="0" w:space="0" w:color="auto"/>
                                <w:left w:val="none" w:sz="0" w:space="0" w:color="auto"/>
                                <w:bottom w:val="none" w:sz="0" w:space="0" w:color="auto"/>
                                <w:right w:val="none" w:sz="0" w:space="0" w:color="auto"/>
                              </w:divBdr>
                              <w:divsChild>
                                <w:div w:id="794442073">
                                  <w:marLeft w:val="0"/>
                                  <w:marRight w:val="0"/>
                                  <w:marTop w:val="0"/>
                                  <w:marBottom w:val="0"/>
                                  <w:divBdr>
                                    <w:top w:val="none" w:sz="0" w:space="0" w:color="auto"/>
                                    <w:left w:val="none" w:sz="0" w:space="0" w:color="auto"/>
                                    <w:bottom w:val="none" w:sz="0" w:space="0" w:color="auto"/>
                                    <w:right w:val="none" w:sz="0" w:space="0" w:color="auto"/>
                                  </w:divBdr>
                                  <w:divsChild>
                                    <w:div w:id="383607643">
                                      <w:marLeft w:val="0"/>
                                      <w:marRight w:val="0"/>
                                      <w:marTop w:val="0"/>
                                      <w:marBottom w:val="0"/>
                                      <w:divBdr>
                                        <w:top w:val="none" w:sz="0" w:space="0" w:color="auto"/>
                                        <w:left w:val="none" w:sz="0" w:space="0" w:color="auto"/>
                                        <w:bottom w:val="none" w:sz="0" w:space="0" w:color="auto"/>
                                        <w:right w:val="none" w:sz="0" w:space="0" w:color="auto"/>
                                      </w:divBdr>
                                      <w:divsChild>
                                        <w:div w:id="336467770">
                                          <w:marLeft w:val="0"/>
                                          <w:marRight w:val="0"/>
                                          <w:marTop w:val="0"/>
                                          <w:marBottom w:val="0"/>
                                          <w:divBdr>
                                            <w:top w:val="none" w:sz="0" w:space="0" w:color="auto"/>
                                            <w:left w:val="none" w:sz="0" w:space="0" w:color="auto"/>
                                            <w:bottom w:val="none" w:sz="0" w:space="0" w:color="auto"/>
                                            <w:right w:val="none" w:sz="0" w:space="0" w:color="auto"/>
                                          </w:divBdr>
                                          <w:divsChild>
                                            <w:div w:id="805127860">
                                              <w:marLeft w:val="0"/>
                                              <w:marRight w:val="0"/>
                                              <w:marTop w:val="0"/>
                                              <w:marBottom w:val="0"/>
                                              <w:divBdr>
                                                <w:top w:val="single" w:sz="6" w:space="0" w:color="F5F5F5"/>
                                                <w:left w:val="single" w:sz="6" w:space="0" w:color="F5F5F5"/>
                                                <w:bottom w:val="single" w:sz="6" w:space="0" w:color="F5F5F5"/>
                                                <w:right w:val="single" w:sz="6" w:space="0" w:color="F5F5F5"/>
                                              </w:divBdr>
                                              <w:divsChild>
                                                <w:div w:id="713502207">
                                                  <w:marLeft w:val="0"/>
                                                  <w:marRight w:val="0"/>
                                                  <w:marTop w:val="0"/>
                                                  <w:marBottom w:val="0"/>
                                                  <w:divBdr>
                                                    <w:top w:val="none" w:sz="0" w:space="0" w:color="auto"/>
                                                    <w:left w:val="none" w:sz="0" w:space="0" w:color="auto"/>
                                                    <w:bottom w:val="none" w:sz="0" w:space="0" w:color="auto"/>
                                                    <w:right w:val="none" w:sz="0" w:space="0" w:color="auto"/>
                                                  </w:divBdr>
                                                  <w:divsChild>
                                                    <w:div w:id="1445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8293714">
      <w:bodyDiv w:val="1"/>
      <w:marLeft w:val="0"/>
      <w:marRight w:val="0"/>
      <w:marTop w:val="0"/>
      <w:marBottom w:val="0"/>
      <w:divBdr>
        <w:top w:val="none" w:sz="0" w:space="0" w:color="auto"/>
        <w:left w:val="none" w:sz="0" w:space="0" w:color="auto"/>
        <w:bottom w:val="none" w:sz="0" w:space="0" w:color="auto"/>
        <w:right w:val="none" w:sz="0" w:space="0" w:color="auto"/>
      </w:divBdr>
      <w:divsChild>
        <w:div w:id="2014917300">
          <w:marLeft w:val="0"/>
          <w:marRight w:val="0"/>
          <w:marTop w:val="0"/>
          <w:marBottom w:val="0"/>
          <w:divBdr>
            <w:top w:val="none" w:sz="0" w:space="0" w:color="auto"/>
            <w:left w:val="none" w:sz="0" w:space="0" w:color="auto"/>
            <w:bottom w:val="none" w:sz="0" w:space="0" w:color="auto"/>
            <w:right w:val="none" w:sz="0" w:space="0" w:color="auto"/>
          </w:divBdr>
          <w:divsChild>
            <w:div w:id="6833767">
              <w:marLeft w:val="0"/>
              <w:marRight w:val="0"/>
              <w:marTop w:val="0"/>
              <w:marBottom w:val="0"/>
              <w:divBdr>
                <w:top w:val="none" w:sz="0" w:space="0" w:color="auto"/>
                <w:left w:val="none" w:sz="0" w:space="0" w:color="auto"/>
                <w:bottom w:val="none" w:sz="0" w:space="0" w:color="auto"/>
                <w:right w:val="none" w:sz="0" w:space="0" w:color="auto"/>
              </w:divBdr>
              <w:divsChild>
                <w:div w:id="1096174240">
                  <w:marLeft w:val="0"/>
                  <w:marRight w:val="0"/>
                  <w:marTop w:val="0"/>
                  <w:marBottom w:val="0"/>
                  <w:divBdr>
                    <w:top w:val="none" w:sz="0" w:space="0" w:color="auto"/>
                    <w:left w:val="none" w:sz="0" w:space="0" w:color="auto"/>
                    <w:bottom w:val="none" w:sz="0" w:space="0" w:color="auto"/>
                    <w:right w:val="none" w:sz="0" w:space="0" w:color="auto"/>
                  </w:divBdr>
                  <w:divsChild>
                    <w:div w:id="933123373">
                      <w:marLeft w:val="0"/>
                      <w:marRight w:val="0"/>
                      <w:marTop w:val="0"/>
                      <w:marBottom w:val="0"/>
                      <w:divBdr>
                        <w:top w:val="none" w:sz="0" w:space="0" w:color="auto"/>
                        <w:left w:val="none" w:sz="0" w:space="0" w:color="auto"/>
                        <w:bottom w:val="none" w:sz="0" w:space="0" w:color="auto"/>
                        <w:right w:val="none" w:sz="0" w:space="0" w:color="auto"/>
                      </w:divBdr>
                      <w:divsChild>
                        <w:div w:id="846753851">
                          <w:marLeft w:val="0"/>
                          <w:marRight w:val="0"/>
                          <w:marTop w:val="0"/>
                          <w:marBottom w:val="0"/>
                          <w:divBdr>
                            <w:top w:val="none" w:sz="0" w:space="0" w:color="auto"/>
                            <w:left w:val="none" w:sz="0" w:space="0" w:color="auto"/>
                            <w:bottom w:val="none" w:sz="0" w:space="0" w:color="auto"/>
                            <w:right w:val="none" w:sz="0" w:space="0" w:color="auto"/>
                          </w:divBdr>
                          <w:divsChild>
                            <w:div w:id="1112476457">
                              <w:marLeft w:val="0"/>
                              <w:marRight w:val="0"/>
                              <w:marTop w:val="0"/>
                              <w:marBottom w:val="0"/>
                              <w:divBdr>
                                <w:top w:val="none" w:sz="0" w:space="0" w:color="auto"/>
                                <w:left w:val="none" w:sz="0" w:space="0" w:color="auto"/>
                                <w:bottom w:val="none" w:sz="0" w:space="0" w:color="auto"/>
                                <w:right w:val="none" w:sz="0" w:space="0" w:color="auto"/>
                              </w:divBdr>
                              <w:divsChild>
                                <w:div w:id="1073938594">
                                  <w:marLeft w:val="0"/>
                                  <w:marRight w:val="0"/>
                                  <w:marTop w:val="0"/>
                                  <w:marBottom w:val="0"/>
                                  <w:divBdr>
                                    <w:top w:val="none" w:sz="0" w:space="0" w:color="auto"/>
                                    <w:left w:val="none" w:sz="0" w:space="0" w:color="auto"/>
                                    <w:bottom w:val="none" w:sz="0" w:space="0" w:color="auto"/>
                                    <w:right w:val="none" w:sz="0" w:space="0" w:color="auto"/>
                                  </w:divBdr>
                                  <w:divsChild>
                                    <w:div w:id="837425736">
                                      <w:marLeft w:val="0"/>
                                      <w:marRight w:val="0"/>
                                      <w:marTop w:val="0"/>
                                      <w:marBottom w:val="0"/>
                                      <w:divBdr>
                                        <w:top w:val="none" w:sz="0" w:space="0" w:color="auto"/>
                                        <w:left w:val="none" w:sz="0" w:space="0" w:color="auto"/>
                                        <w:bottom w:val="none" w:sz="0" w:space="0" w:color="auto"/>
                                        <w:right w:val="none" w:sz="0" w:space="0" w:color="auto"/>
                                      </w:divBdr>
                                      <w:divsChild>
                                        <w:div w:id="2108456873">
                                          <w:marLeft w:val="0"/>
                                          <w:marRight w:val="0"/>
                                          <w:marTop w:val="0"/>
                                          <w:marBottom w:val="0"/>
                                          <w:divBdr>
                                            <w:top w:val="none" w:sz="0" w:space="0" w:color="auto"/>
                                            <w:left w:val="none" w:sz="0" w:space="0" w:color="auto"/>
                                            <w:bottom w:val="none" w:sz="0" w:space="0" w:color="auto"/>
                                            <w:right w:val="none" w:sz="0" w:space="0" w:color="auto"/>
                                          </w:divBdr>
                                          <w:divsChild>
                                            <w:div w:id="1027754649">
                                              <w:marLeft w:val="0"/>
                                              <w:marRight w:val="0"/>
                                              <w:marTop w:val="0"/>
                                              <w:marBottom w:val="0"/>
                                              <w:divBdr>
                                                <w:top w:val="single" w:sz="6" w:space="0" w:color="F5F5F5"/>
                                                <w:left w:val="single" w:sz="6" w:space="0" w:color="F5F5F5"/>
                                                <w:bottom w:val="single" w:sz="6" w:space="0" w:color="F5F5F5"/>
                                                <w:right w:val="single" w:sz="6" w:space="0" w:color="F5F5F5"/>
                                              </w:divBdr>
                                              <w:divsChild>
                                                <w:div w:id="181087570">
                                                  <w:marLeft w:val="0"/>
                                                  <w:marRight w:val="0"/>
                                                  <w:marTop w:val="0"/>
                                                  <w:marBottom w:val="0"/>
                                                  <w:divBdr>
                                                    <w:top w:val="none" w:sz="0" w:space="0" w:color="auto"/>
                                                    <w:left w:val="none" w:sz="0" w:space="0" w:color="auto"/>
                                                    <w:bottom w:val="none" w:sz="0" w:space="0" w:color="auto"/>
                                                    <w:right w:val="none" w:sz="0" w:space="0" w:color="auto"/>
                                                  </w:divBdr>
                                                  <w:divsChild>
                                                    <w:div w:id="15650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4769674">
      <w:bodyDiv w:val="1"/>
      <w:marLeft w:val="0"/>
      <w:marRight w:val="0"/>
      <w:marTop w:val="0"/>
      <w:marBottom w:val="0"/>
      <w:divBdr>
        <w:top w:val="none" w:sz="0" w:space="0" w:color="auto"/>
        <w:left w:val="none" w:sz="0" w:space="0" w:color="auto"/>
        <w:bottom w:val="none" w:sz="0" w:space="0" w:color="auto"/>
        <w:right w:val="none" w:sz="0" w:space="0" w:color="auto"/>
      </w:divBdr>
    </w:div>
    <w:div w:id="1290864888">
      <w:bodyDiv w:val="1"/>
      <w:marLeft w:val="0"/>
      <w:marRight w:val="0"/>
      <w:marTop w:val="0"/>
      <w:marBottom w:val="0"/>
      <w:divBdr>
        <w:top w:val="none" w:sz="0" w:space="0" w:color="auto"/>
        <w:left w:val="none" w:sz="0" w:space="0" w:color="auto"/>
        <w:bottom w:val="none" w:sz="0" w:space="0" w:color="auto"/>
        <w:right w:val="none" w:sz="0" w:space="0" w:color="auto"/>
      </w:divBdr>
    </w:div>
    <w:div w:id="1300575708">
      <w:bodyDiv w:val="1"/>
      <w:marLeft w:val="0"/>
      <w:marRight w:val="0"/>
      <w:marTop w:val="0"/>
      <w:marBottom w:val="0"/>
      <w:divBdr>
        <w:top w:val="none" w:sz="0" w:space="0" w:color="auto"/>
        <w:left w:val="none" w:sz="0" w:space="0" w:color="auto"/>
        <w:bottom w:val="none" w:sz="0" w:space="0" w:color="auto"/>
        <w:right w:val="none" w:sz="0" w:space="0" w:color="auto"/>
      </w:divBdr>
    </w:div>
    <w:div w:id="1301108361">
      <w:bodyDiv w:val="1"/>
      <w:marLeft w:val="0"/>
      <w:marRight w:val="0"/>
      <w:marTop w:val="0"/>
      <w:marBottom w:val="0"/>
      <w:divBdr>
        <w:top w:val="none" w:sz="0" w:space="0" w:color="auto"/>
        <w:left w:val="none" w:sz="0" w:space="0" w:color="auto"/>
        <w:bottom w:val="none" w:sz="0" w:space="0" w:color="auto"/>
        <w:right w:val="none" w:sz="0" w:space="0" w:color="auto"/>
      </w:divBdr>
    </w:div>
    <w:div w:id="1329870222">
      <w:bodyDiv w:val="1"/>
      <w:marLeft w:val="0"/>
      <w:marRight w:val="0"/>
      <w:marTop w:val="0"/>
      <w:marBottom w:val="0"/>
      <w:divBdr>
        <w:top w:val="none" w:sz="0" w:space="0" w:color="auto"/>
        <w:left w:val="none" w:sz="0" w:space="0" w:color="auto"/>
        <w:bottom w:val="none" w:sz="0" w:space="0" w:color="auto"/>
        <w:right w:val="none" w:sz="0" w:space="0" w:color="auto"/>
      </w:divBdr>
      <w:divsChild>
        <w:div w:id="760565284">
          <w:marLeft w:val="0"/>
          <w:marRight w:val="0"/>
          <w:marTop w:val="0"/>
          <w:marBottom w:val="0"/>
          <w:divBdr>
            <w:top w:val="none" w:sz="0" w:space="0" w:color="auto"/>
            <w:left w:val="none" w:sz="0" w:space="0" w:color="auto"/>
            <w:bottom w:val="none" w:sz="0" w:space="0" w:color="auto"/>
            <w:right w:val="none" w:sz="0" w:space="0" w:color="auto"/>
          </w:divBdr>
          <w:divsChild>
            <w:div w:id="418412477">
              <w:marLeft w:val="0"/>
              <w:marRight w:val="0"/>
              <w:marTop w:val="0"/>
              <w:marBottom w:val="0"/>
              <w:divBdr>
                <w:top w:val="none" w:sz="0" w:space="0" w:color="auto"/>
                <w:left w:val="none" w:sz="0" w:space="0" w:color="auto"/>
                <w:bottom w:val="none" w:sz="0" w:space="0" w:color="auto"/>
                <w:right w:val="none" w:sz="0" w:space="0" w:color="auto"/>
              </w:divBdr>
              <w:divsChild>
                <w:div w:id="1014111058">
                  <w:marLeft w:val="0"/>
                  <w:marRight w:val="0"/>
                  <w:marTop w:val="0"/>
                  <w:marBottom w:val="0"/>
                  <w:divBdr>
                    <w:top w:val="none" w:sz="0" w:space="0" w:color="auto"/>
                    <w:left w:val="none" w:sz="0" w:space="0" w:color="auto"/>
                    <w:bottom w:val="none" w:sz="0" w:space="0" w:color="auto"/>
                    <w:right w:val="none" w:sz="0" w:space="0" w:color="auto"/>
                  </w:divBdr>
                  <w:divsChild>
                    <w:div w:id="1206676199">
                      <w:marLeft w:val="0"/>
                      <w:marRight w:val="0"/>
                      <w:marTop w:val="0"/>
                      <w:marBottom w:val="0"/>
                      <w:divBdr>
                        <w:top w:val="none" w:sz="0" w:space="0" w:color="auto"/>
                        <w:left w:val="none" w:sz="0" w:space="0" w:color="auto"/>
                        <w:bottom w:val="none" w:sz="0" w:space="0" w:color="auto"/>
                        <w:right w:val="none" w:sz="0" w:space="0" w:color="auto"/>
                      </w:divBdr>
                      <w:divsChild>
                        <w:div w:id="699937087">
                          <w:marLeft w:val="0"/>
                          <w:marRight w:val="0"/>
                          <w:marTop w:val="0"/>
                          <w:marBottom w:val="0"/>
                          <w:divBdr>
                            <w:top w:val="none" w:sz="0" w:space="0" w:color="auto"/>
                            <w:left w:val="none" w:sz="0" w:space="0" w:color="auto"/>
                            <w:bottom w:val="none" w:sz="0" w:space="0" w:color="auto"/>
                            <w:right w:val="none" w:sz="0" w:space="0" w:color="auto"/>
                          </w:divBdr>
                          <w:divsChild>
                            <w:div w:id="1785811324">
                              <w:marLeft w:val="0"/>
                              <w:marRight w:val="0"/>
                              <w:marTop w:val="0"/>
                              <w:marBottom w:val="0"/>
                              <w:divBdr>
                                <w:top w:val="none" w:sz="0" w:space="0" w:color="auto"/>
                                <w:left w:val="none" w:sz="0" w:space="0" w:color="auto"/>
                                <w:bottom w:val="none" w:sz="0" w:space="0" w:color="auto"/>
                                <w:right w:val="none" w:sz="0" w:space="0" w:color="auto"/>
                              </w:divBdr>
                              <w:divsChild>
                                <w:div w:id="1239557439">
                                  <w:marLeft w:val="0"/>
                                  <w:marRight w:val="0"/>
                                  <w:marTop w:val="0"/>
                                  <w:marBottom w:val="0"/>
                                  <w:divBdr>
                                    <w:top w:val="none" w:sz="0" w:space="0" w:color="auto"/>
                                    <w:left w:val="none" w:sz="0" w:space="0" w:color="auto"/>
                                    <w:bottom w:val="none" w:sz="0" w:space="0" w:color="auto"/>
                                    <w:right w:val="none" w:sz="0" w:space="0" w:color="auto"/>
                                  </w:divBdr>
                                  <w:divsChild>
                                    <w:div w:id="2006277071">
                                      <w:marLeft w:val="0"/>
                                      <w:marRight w:val="0"/>
                                      <w:marTop w:val="0"/>
                                      <w:marBottom w:val="0"/>
                                      <w:divBdr>
                                        <w:top w:val="none" w:sz="0" w:space="0" w:color="auto"/>
                                        <w:left w:val="none" w:sz="0" w:space="0" w:color="auto"/>
                                        <w:bottom w:val="none" w:sz="0" w:space="0" w:color="auto"/>
                                        <w:right w:val="none" w:sz="0" w:space="0" w:color="auto"/>
                                      </w:divBdr>
                                      <w:divsChild>
                                        <w:div w:id="1769233080">
                                          <w:marLeft w:val="0"/>
                                          <w:marRight w:val="0"/>
                                          <w:marTop w:val="0"/>
                                          <w:marBottom w:val="0"/>
                                          <w:divBdr>
                                            <w:top w:val="none" w:sz="0" w:space="0" w:color="auto"/>
                                            <w:left w:val="none" w:sz="0" w:space="0" w:color="auto"/>
                                            <w:bottom w:val="none" w:sz="0" w:space="0" w:color="auto"/>
                                            <w:right w:val="none" w:sz="0" w:space="0" w:color="auto"/>
                                          </w:divBdr>
                                          <w:divsChild>
                                            <w:div w:id="28455762">
                                              <w:marLeft w:val="0"/>
                                              <w:marRight w:val="0"/>
                                              <w:marTop w:val="0"/>
                                              <w:marBottom w:val="0"/>
                                              <w:divBdr>
                                                <w:top w:val="single" w:sz="6" w:space="0" w:color="F5F5F5"/>
                                                <w:left w:val="single" w:sz="6" w:space="0" w:color="F5F5F5"/>
                                                <w:bottom w:val="single" w:sz="6" w:space="0" w:color="F5F5F5"/>
                                                <w:right w:val="single" w:sz="6" w:space="0" w:color="F5F5F5"/>
                                              </w:divBdr>
                                              <w:divsChild>
                                                <w:div w:id="493885909">
                                                  <w:marLeft w:val="0"/>
                                                  <w:marRight w:val="0"/>
                                                  <w:marTop w:val="0"/>
                                                  <w:marBottom w:val="0"/>
                                                  <w:divBdr>
                                                    <w:top w:val="none" w:sz="0" w:space="0" w:color="auto"/>
                                                    <w:left w:val="none" w:sz="0" w:space="0" w:color="auto"/>
                                                    <w:bottom w:val="none" w:sz="0" w:space="0" w:color="auto"/>
                                                    <w:right w:val="none" w:sz="0" w:space="0" w:color="auto"/>
                                                  </w:divBdr>
                                                  <w:divsChild>
                                                    <w:div w:id="7920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905553">
      <w:bodyDiv w:val="1"/>
      <w:marLeft w:val="0"/>
      <w:marRight w:val="0"/>
      <w:marTop w:val="0"/>
      <w:marBottom w:val="0"/>
      <w:divBdr>
        <w:top w:val="none" w:sz="0" w:space="0" w:color="auto"/>
        <w:left w:val="none" w:sz="0" w:space="0" w:color="auto"/>
        <w:bottom w:val="none" w:sz="0" w:space="0" w:color="auto"/>
        <w:right w:val="none" w:sz="0" w:space="0" w:color="auto"/>
      </w:divBdr>
      <w:divsChild>
        <w:div w:id="304242016">
          <w:marLeft w:val="0"/>
          <w:marRight w:val="0"/>
          <w:marTop w:val="0"/>
          <w:marBottom w:val="0"/>
          <w:divBdr>
            <w:top w:val="none" w:sz="0" w:space="0" w:color="auto"/>
            <w:left w:val="none" w:sz="0" w:space="0" w:color="auto"/>
            <w:bottom w:val="none" w:sz="0" w:space="0" w:color="auto"/>
            <w:right w:val="none" w:sz="0" w:space="0" w:color="auto"/>
          </w:divBdr>
          <w:divsChild>
            <w:div w:id="1955747613">
              <w:marLeft w:val="0"/>
              <w:marRight w:val="0"/>
              <w:marTop w:val="0"/>
              <w:marBottom w:val="0"/>
              <w:divBdr>
                <w:top w:val="none" w:sz="0" w:space="0" w:color="auto"/>
                <w:left w:val="none" w:sz="0" w:space="0" w:color="auto"/>
                <w:bottom w:val="none" w:sz="0" w:space="0" w:color="auto"/>
                <w:right w:val="none" w:sz="0" w:space="0" w:color="auto"/>
              </w:divBdr>
              <w:divsChild>
                <w:div w:id="445344848">
                  <w:marLeft w:val="0"/>
                  <w:marRight w:val="0"/>
                  <w:marTop w:val="0"/>
                  <w:marBottom w:val="0"/>
                  <w:divBdr>
                    <w:top w:val="none" w:sz="0" w:space="0" w:color="auto"/>
                    <w:left w:val="none" w:sz="0" w:space="0" w:color="auto"/>
                    <w:bottom w:val="none" w:sz="0" w:space="0" w:color="auto"/>
                    <w:right w:val="none" w:sz="0" w:space="0" w:color="auto"/>
                  </w:divBdr>
                  <w:divsChild>
                    <w:div w:id="1828664097">
                      <w:marLeft w:val="0"/>
                      <w:marRight w:val="0"/>
                      <w:marTop w:val="0"/>
                      <w:marBottom w:val="0"/>
                      <w:divBdr>
                        <w:top w:val="none" w:sz="0" w:space="0" w:color="auto"/>
                        <w:left w:val="none" w:sz="0" w:space="0" w:color="auto"/>
                        <w:bottom w:val="none" w:sz="0" w:space="0" w:color="auto"/>
                        <w:right w:val="none" w:sz="0" w:space="0" w:color="auto"/>
                      </w:divBdr>
                      <w:divsChild>
                        <w:div w:id="1877699014">
                          <w:marLeft w:val="0"/>
                          <w:marRight w:val="0"/>
                          <w:marTop w:val="0"/>
                          <w:marBottom w:val="0"/>
                          <w:divBdr>
                            <w:top w:val="none" w:sz="0" w:space="0" w:color="auto"/>
                            <w:left w:val="none" w:sz="0" w:space="0" w:color="auto"/>
                            <w:bottom w:val="none" w:sz="0" w:space="0" w:color="auto"/>
                            <w:right w:val="none" w:sz="0" w:space="0" w:color="auto"/>
                          </w:divBdr>
                          <w:divsChild>
                            <w:div w:id="1579292042">
                              <w:marLeft w:val="0"/>
                              <w:marRight w:val="0"/>
                              <w:marTop w:val="0"/>
                              <w:marBottom w:val="0"/>
                              <w:divBdr>
                                <w:top w:val="none" w:sz="0" w:space="0" w:color="auto"/>
                                <w:left w:val="none" w:sz="0" w:space="0" w:color="auto"/>
                                <w:bottom w:val="none" w:sz="0" w:space="0" w:color="auto"/>
                                <w:right w:val="none" w:sz="0" w:space="0" w:color="auto"/>
                              </w:divBdr>
                              <w:divsChild>
                                <w:div w:id="1815557813">
                                  <w:marLeft w:val="0"/>
                                  <w:marRight w:val="0"/>
                                  <w:marTop w:val="0"/>
                                  <w:marBottom w:val="0"/>
                                  <w:divBdr>
                                    <w:top w:val="none" w:sz="0" w:space="0" w:color="auto"/>
                                    <w:left w:val="none" w:sz="0" w:space="0" w:color="auto"/>
                                    <w:bottom w:val="none" w:sz="0" w:space="0" w:color="auto"/>
                                    <w:right w:val="none" w:sz="0" w:space="0" w:color="auto"/>
                                  </w:divBdr>
                                  <w:divsChild>
                                    <w:div w:id="1502355654">
                                      <w:marLeft w:val="0"/>
                                      <w:marRight w:val="0"/>
                                      <w:marTop w:val="0"/>
                                      <w:marBottom w:val="0"/>
                                      <w:divBdr>
                                        <w:top w:val="none" w:sz="0" w:space="0" w:color="auto"/>
                                        <w:left w:val="none" w:sz="0" w:space="0" w:color="auto"/>
                                        <w:bottom w:val="none" w:sz="0" w:space="0" w:color="auto"/>
                                        <w:right w:val="none" w:sz="0" w:space="0" w:color="auto"/>
                                      </w:divBdr>
                                      <w:divsChild>
                                        <w:div w:id="966162506">
                                          <w:marLeft w:val="0"/>
                                          <w:marRight w:val="0"/>
                                          <w:marTop w:val="0"/>
                                          <w:marBottom w:val="0"/>
                                          <w:divBdr>
                                            <w:top w:val="none" w:sz="0" w:space="0" w:color="auto"/>
                                            <w:left w:val="none" w:sz="0" w:space="0" w:color="auto"/>
                                            <w:bottom w:val="none" w:sz="0" w:space="0" w:color="auto"/>
                                            <w:right w:val="none" w:sz="0" w:space="0" w:color="auto"/>
                                          </w:divBdr>
                                          <w:divsChild>
                                            <w:div w:id="1072040932">
                                              <w:marLeft w:val="0"/>
                                              <w:marRight w:val="0"/>
                                              <w:marTop w:val="0"/>
                                              <w:marBottom w:val="0"/>
                                              <w:divBdr>
                                                <w:top w:val="single" w:sz="6" w:space="0" w:color="F5F5F5"/>
                                                <w:left w:val="single" w:sz="6" w:space="0" w:color="F5F5F5"/>
                                                <w:bottom w:val="single" w:sz="6" w:space="0" w:color="F5F5F5"/>
                                                <w:right w:val="single" w:sz="6" w:space="0" w:color="F5F5F5"/>
                                              </w:divBdr>
                                              <w:divsChild>
                                                <w:div w:id="241111596">
                                                  <w:marLeft w:val="0"/>
                                                  <w:marRight w:val="0"/>
                                                  <w:marTop w:val="0"/>
                                                  <w:marBottom w:val="0"/>
                                                  <w:divBdr>
                                                    <w:top w:val="none" w:sz="0" w:space="0" w:color="auto"/>
                                                    <w:left w:val="none" w:sz="0" w:space="0" w:color="auto"/>
                                                    <w:bottom w:val="none" w:sz="0" w:space="0" w:color="auto"/>
                                                    <w:right w:val="none" w:sz="0" w:space="0" w:color="auto"/>
                                                  </w:divBdr>
                                                  <w:divsChild>
                                                    <w:div w:id="20994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818749">
      <w:bodyDiv w:val="1"/>
      <w:marLeft w:val="0"/>
      <w:marRight w:val="0"/>
      <w:marTop w:val="0"/>
      <w:marBottom w:val="0"/>
      <w:divBdr>
        <w:top w:val="none" w:sz="0" w:space="0" w:color="auto"/>
        <w:left w:val="none" w:sz="0" w:space="0" w:color="auto"/>
        <w:bottom w:val="none" w:sz="0" w:space="0" w:color="auto"/>
        <w:right w:val="none" w:sz="0" w:space="0" w:color="auto"/>
      </w:divBdr>
    </w:div>
    <w:div w:id="1354575268">
      <w:bodyDiv w:val="1"/>
      <w:marLeft w:val="0"/>
      <w:marRight w:val="0"/>
      <w:marTop w:val="0"/>
      <w:marBottom w:val="0"/>
      <w:divBdr>
        <w:top w:val="none" w:sz="0" w:space="0" w:color="auto"/>
        <w:left w:val="none" w:sz="0" w:space="0" w:color="auto"/>
        <w:bottom w:val="none" w:sz="0" w:space="0" w:color="auto"/>
        <w:right w:val="none" w:sz="0" w:space="0" w:color="auto"/>
      </w:divBdr>
    </w:div>
    <w:div w:id="1371883339">
      <w:bodyDiv w:val="1"/>
      <w:marLeft w:val="0"/>
      <w:marRight w:val="0"/>
      <w:marTop w:val="0"/>
      <w:marBottom w:val="0"/>
      <w:divBdr>
        <w:top w:val="none" w:sz="0" w:space="0" w:color="auto"/>
        <w:left w:val="none" w:sz="0" w:space="0" w:color="auto"/>
        <w:bottom w:val="none" w:sz="0" w:space="0" w:color="auto"/>
        <w:right w:val="none" w:sz="0" w:space="0" w:color="auto"/>
      </w:divBdr>
    </w:div>
    <w:div w:id="1378968546">
      <w:bodyDiv w:val="1"/>
      <w:marLeft w:val="0"/>
      <w:marRight w:val="0"/>
      <w:marTop w:val="0"/>
      <w:marBottom w:val="0"/>
      <w:divBdr>
        <w:top w:val="none" w:sz="0" w:space="0" w:color="auto"/>
        <w:left w:val="none" w:sz="0" w:space="0" w:color="auto"/>
        <w:bottom w:val="none" w:sz="0" w:space="0" w:color="auto"/>
        <w:right w:val="none" w:sz="0" w:space="0" w:color="auto"/>
      </w:divBdr>
    </w:div>
    <w:div w:id="1387141660">
      <w:bodyDiv w:val="1"/>
      <w:marLeft w:val="0"/>
      <w:marRight w:val="0"/>
      <w:marTop w:val="0"/>
      <w:marBottom w:val="0"/>
      <w:divBdr>
        <w:top w:val="none" w:sz="0" w:space="0" w:color="auto"/>
        <w:left w:val="none" w:sz="0" w:space="0" w:color="auto"/>
        <w:bottom w:val="none" w:sz="0" w:space="0" w:color="auto"/>
        <w:right w:val="none" w:sz="0" w:space="0" w:color="auto"/>
      </w:divBdr>
    </w:div>
    <w:div w:id="1389495279">
      <w:bodyDiv w:val="1"/>
      <w:marLeft w:val="0"/>
      <w:marRight w:val="0"/>
      <w:marTop w:val="0"/>
      <w:marBottom w:val="0"/>
      <w:divBdr>
        <w:top w:val="none" w:sz="0" w:space="0" w:color="auto"/>
        <w:left w:val="none" w:sz="0" w:space="0" w:color="auto"/>
        <w:bottom w:val="none" w:sz="0" w:space="0" w:color="auto"/>
        <w:right w:val="none" w:sz="0" w:space="0" w:color="auto"/>
      </w:divBdr>
    </w:div>
    <w:div w:id="1393234115">
      <w:bodyDiv w:val="1"/>
      <w:marLeft w:val="0"/>
      <w:marRight w:val="0"/>
      <w:marTop w:val="0"/>
      <w:marBottom w:val="0"/>
      <w:divBdr>
        <w:top w:val="none" w:sz="0" w:space="0" w:color="auto"/>
        <w:left w:val="none" w:sz="0" w:space="0" w:color="auto"/>
        <w:bottom w:val="none" w:sz="0" w:space="0" w:color="auto"/>
        <w:right w:val="none" w:sz="0" w:space="0" w:color="auto"/>
      </w:divBdr>
    </w:div>
    <w:div w:id="1416246935">
      <w:bodyDiv w:val="1"/>
      <w:marLeft w:val="0"/>
      <w:marRight w:val="0"/>
      <w:marTop w:val="0"/>
      <w:marBottom w:val="0"/>
      <w:divBdr>
        <w:top w:val="none" w:sz="0" w:space="0" w:color="auto"/>
        <w:left w:val="none" w:sz="0" w:space="0" w:color="auto"/>
        <w:bottom w:val="none" w:sz="0" w:space="0" w:color="auto"/>
        <w:right w:val="none" w:sz="0" w:space="0" w:color="auto"/>
      </w:divBdr>
    </w:div>
    <w:div w:id="1426069067">
      <w:bodyDiv w:val="1"/>
      <w:marLeft w:val="0"/>
      <w:marRight w:val="0"/>
      <w:marTop w:val="0"/>
      <w:marBottom w:val="0"/>
      <w:divBdr>
        <w:top w:val="none" w:sz="0" w:space="0" w:color="auto"/>
        <w:left w:val="none" w:sz="0" w:space="0" w:color="auto"/>
        <w:bottom w:val="none" w:sz="0" w:space="0" w:color="auto"/>
        <w:right w:val="none" w:sz="0" w:space="0" w:color="auto"/>
      </w:divBdr>
    </w:div>
    <w:div w:id="1441949921">
      <w:bodyDiv w:val="1"/>
      <w:marLeft w:val="0"/>
      <w:marRight w:val="0"/>
      <w:marTop w:val="0"/>
      <w:marBottom w:val="0"/>
      <w:divBdr>
        <w:top w:val="none" w:sz="0" w:space="0" w:color="auto"/>
        <w:left w:val="none" w:sz="0" w:space="0" w:color="auto"/>
        <w:bottom w:val="none" w:sz="0" w:space="0" w:color="auto"/>
        <w:right w:val="none" w:sz="0" w:space="0" w:color="auto"/>
      </w:divBdr>
    </w:div>
    <w:div w:id="1453749401">
      <w:bodyDiv w:val="1"/>
      <w:marLeft w:val="0"/>
      <w:marRight w:val="0"/>
      <w:marTop w:val="0"/>
      <w:marBottom w:val="0"/>
      <w:divBdr>
        <w:top w:val="none" w:sz="0" w:space="0" w:color="auto"/>
        <w:left w:val="none" w:sz="0" w:space="0" w:color="auto"/>
        <w:bottom w:val="none" w:sz="0" w:space="0" w:color="auto"/>
        <w:right w:val="none" w:sz="0" w:space="0" w:color="auto"/>
      </w:divBdr>
    </w:div>
    <w:div w:id="1463353528">
      <w:bodyDiv w:val="1"/>
      <w:marLeft w:val="0"/>
      <w:marRight w:val="0"/>
      <w:marTop w:val="0"/>
      <w:marBottom w:val="0"/>
      <w:divBdr>
        <w:top w:val="none" w:sz="0" w:space="0" w:color="auto"/>
        <w:left w:val="none" w:sz="0" w:space="0" w:color="auto"/>
        <w:bottom w:val="none" w:sz="0" w:space="0" w:color="auto"/>
        <w:right w:val="none" w:sz="0" w:space="0" w:color="auto"/>
      </w:divBdr>
      <w:divsChild>
        <w:div w:id="746803865">
          <w:marLeft w:val="0"/>
          <w:marRight w:val="0"/>
          <w:marTop w:val="0"/>
          <w:marBottom w:val="0"/>
          <w:divBdr>
            <w:top w:val="none" w:sz="0" w:space="0" w:color="auto"/>
            <w:left w:val="none" w:sz="0" w:space="0" w:color="auto"/>
            <w:bottom w:val="none" w:sz="0" w:space="0" w:color="auto"/>
            <w:right w:val="none" w:sz="0" w:space="0" w:color="auto"/>
          </w:divBdr>
          <w:divsChild>
            <w:div w:id="1722825650">
              <w:marLeft w:val="0"/>
              <w:marRight w:val="0"/>
              <w:marTop w:val="0"/>
              <w:marBottom w:val="0"/>
              <w:divBdr>
                <w:top w:val="none" w:sz="0" w:space="0" w:color="auto"/>
                <w:left w:val="none" w:sz="0" w:space="0" w:color="auto"/>
                <w:bottom w:val="none" w:sz="0" w:space="0" w:color="auto"/>
                <w:right w:val="none" w:sz="0" w:space="0" w:color="auto"/>
              </w:divBdr>
              <w:divsChild>
                <w:div w:id="624196623">
                  <w:marLeft w:val="0"/>
                  <w:marRight w:val="0"/>
                  <w:marTop w:val="0"/>
                  <w:marBottom w:val="0"/>
                  <w:divBdr>
                    <w:top w:val="none" w:sz="0" w:space="0" w:color="auto"/>
                    <w:left w:val="none" w:sz="0" w:space="0" w:color="auto"/>
                    <w:bottom w:val="none" w:sz="0" w:space="0" w:color="auto"/>
                    <w:right w:val="none" w:sz="0" w:space="0" w:color="auto"/>
                  </w:divBdr>
                  <w:divsChild>
                    <w:div w:id="2050447897">
                      <w:marLeft w:val="0"/>
                      <w:marRight w:val="0"/>
                      <w:marTop w:val="0"/>
                      <w:marBottom w:val="0"/>
                      <w:divBdr>
                        <w:top w:val="none" w:sz="0" w:space="0" w:color="auto"/>
                        <w:left w:val="none" w:sz="0" w:space="0" w:color="auto"/>
                        <w:bottom w:val="none" w:sz="0" w:space="0" w:color="auto"/>
                        <w:right w:val="none" w:sz="0" w:space="0" w:color="auto"/>
                      </w:divBdr>
                      <w:divsChild>
                        <w:div w:id="791898012">
                          <w:marLeft w:val="0"/>
                          <w:marRight w:val="0"/>
                          <w:marTop w:val="0"/>
                          <w:marBottom w:val="0"/>
                          <w:divBdr>
                            <w:top w:val="none" w:sz="0" w:space="0" w:color="auto"/>
                            <w:left w:val="none" w:sz="0" w:space="0" w:color="auto"/>
                            <w:bottom w:val="none" w:sz="0" w:space="0" w:color="auto"/>
                            <w:right w:val="none" w:sz="0" w:space="0" w:color="auto"/>
                          </w:divBdr>
                          <w:divsChild>
                            <w:div w:id="185755680">
                              <w:marLeft w:val="0"/>
                              <w:marRight w:val="0"/>
                              <w:marTop w:val="0"/>
                              <w:marBottom w:val="0"/>
                              <w:divBdr>
                                <w:top w:val="none" w:sz="0" w:space="0" w:color="auto"/>
                                <w:left w:val="none" w:sz="0" w:space="0" w:color="auto"/>
                                <w:bottom w:val="none" w:sz="0" w:space="0" w:color="auto"/>
                                <w:right w:val="none" w:sz="0" w:space="0" w:color="auto"/>
                              </w:divBdr>
                              <w:divsChild>
                                <w:div w:id="1630012767">
                                  <w:marLeft w:val="0"/>
                                  <w:marRight w:val="0"/>
                                  <w:marTop w:val="0"/>
                                  <w:marBottom w:val="0"/>
                                  <w:divBdr>
                                    <w:top w:val="none" w:sz="0" w:space="0" w:color="auto"/>
                                    <w:left w:val="none" w:sz="0" w:space="0" w:color="auto"/>
                                    <w:bottom w:val="none" w:sz="0" w:space="0" w:color="auto"/>
                                    <w:right w:val="none" w:sz="0" w:space="0" w:color="auto"/>
                                  </w:divBdr>
                                  <w:divsChild>
                                    <w:div w:id="1410807000">
                                      <w:marLeft w:val="0"/>
                                      <w:marRight w:val="0"/>
                                      <w:marTop w:val="0"/>
                                      <w:marBottom w:val="0"/>
                                      <w:divBdr>
                                        <w:top w:val="none" w:sz="0" w:space="0" w:color="auto"/>
                                        <w:left w:val="none" w:sz="0" w:space="0" w:color="auto"/>
                                        <w:bottom w:val="none" w:sz="0" w:space="0" w:color="auto"/>
                                        <w:right w:val="none" w:sz="0" w:space="0" w:color="auto"/>
                                      </w:divBdr>
                                      <w:divsChild>
                                        <w:div w:id="1739092208">
                                          <w:marLeft w:val="0"/>
                                          <w:marRight w:val="0"/>
                                          <w:marTop w:val="0"/>
                                          <w:marBottom w:val="0"/>
                                          <w:divBdr>
                                            <w:top w:val="none" w:sz="0" w:space="0" w:color="auto"/>
                                            <w:left w:val="none" w:sz="0" w:space="0" w:color="auto"/>
                                            <w:bottom w:val="none" w:sz="0" w:space="0" w:color="auto"/>
                                            <w:right w:val="none" w:sz="0" w:space="0" w:color="auto"/>
                                          </w:divBdr>
                                          <w:divsChild>
                                            <w:div w:id="1008214511">
                                              <w:marLeft w:val="0"/>
                                              <w:marRight w:val="0"/>
                                              <w:marTop w:val="0"/>
                                              <w:marBottom w:val="0"/>
                                              <w:divBdr>
                                                <w:top w:val="single" w:sz="6" w:space="0" w:color="F5F5F5"/>
                                                <w:left w:val="single" w:sz="6" w:space="0" w:color="F5F5F5"/>
                                                <w:bottom w:val="single" w:sz="6" w:space="0" w:color="F5F5F5"/>
                                                <w:right w:val="single" w:sz="6" w:space="0" w:color="F5F5F5"/>
                                              </w:divBdr>
                                              <w:divsChild>
                                                <w:div w:id="1395355410">
                                                  <w:marLeft w:val="0"/>
                                                  <w:marRight w:val="0"/>
                                                  <w:marTop w:val="0"/>
                                                  <w:marBottom w:val="0"/>
                                                  <w:divBdr>
                                                    <w:top w:val="none" w:sz="0" w:space="0" w:color="auto"/>
                                                    <w:left w:val="none" w:sz="0" w:space="0" w:color="auto"/>
                                                    <w:bottom w:val="none" w:sz="0" w:space="0" w:color="auto"/>
                                                    <w:right w:val="none" w:sz="0" w:space="0" w:color="auto"/>
                                                  </w:divBdr>
                                                  <w:divsChild>
                                                    <w:div w:id="19702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202909">
      <w:bodyDiv w:val="1"/>
      <w:marLeft w:val="0"/>
      <w:marRight w:val="0"/>
      <w:marTop w:val="0"/>
      <w:marBottom w:val="0"/>
      <w:divBdr>
        <w:top w:val="none" w:sz="0" w:space="0" w:color="auto"/>
        <w:left w:val="none" w:sz="0" w:space="0" w:color="auto"/>
        <w:bottom w:val="none" w:sz="0" w:space="0" w:color="auto"/>
        <w:right w:val="none" w:sz="0" w:space="0" w:color="auto"/>
      </w:divBdr>
    </w:div>
    <w:div w:id="1486121977">
      <w:bodyDiv w:val="1"/>
      <w:marLeft w:val="0"/>
      <w:marRight w:val="0"/>
      <w:marTop w:val="0"/>
      <w:marBottom w:val="0"/>
      <w:divBdr>
        <w:top w:val="none" w:sz="0" w:space="0" w:color="auto"/>
        <w:left w:val="none" w:sz="0" w:space="0" w:color="auto"/>
        <w:bottom w:val="none" w:sz="0" w:space="0" w:color="auto"/>
        <w:right w:val="none" w:sz="0" w:space="0" w:color="auto"/>
      </w:divBdr>
    </w:div>
    <w:div w:id="1493259925">
      <w:bodyDiv w:val="1"/>
      <w:marLeft w:val="0"/>
      <w:marRight w:val="0"/>
      <w:marTop w:val="0"/>
      <w:marBottom w:val="0"/>
      <w:divBdr>
        <w:top w:val="none" w:sz="0" w:space="0" w:color="auto"/>
        <w:left w:val="none" w:sz="0" w:space="0" w:color="auto"/>
        <w:bottom w:val="none" w:sz="0" w:space="0" w:color="auto"/>
        <w:right w:val="none" w:sz="0" w:space="0" w:color="auto"/>
      </w:divBdr>
    </w:div>
    <w:div w:id="1516725764">
      <w:bodyDiv w:val="1"/>
      <w:marLeft w:val="0"/>
      <w:marRight w:val="0"/>
      <w:marTop w:val="0"/>
      <w:marBottom w:val="0"/>
      <w:divBdr>
        <w:top w:val="none" w:sz="0" w:space="0" w:color="auto"/>
        <w:left w:val="none" w:sz="0" w:space="0" w:color="auto"/>
        <w:bottom w:val="none" w:sz="0" w:space="0" w:color="auto"/>
        <w:right w:val="none" w:sz="0" w:space="0" w:color="auto"/>
      </w:divBdr>
      <w:divsChild>
        <w:div w:id="456146020">
          <w:marLeft w:val="0"/>
          <w:marRight w:val="0"/>
          <w:marTop w:val="0"/>
          <w:marBottom w:val="0"/>
          <w:divBdr>
            <w:top w:val="none" w:sz="0" w:space="0" w:color="auto"/>
            <w:left w:val="none" w:sz="0" w:space="0" w:color="auto"/>
            <w:bottom w:val="none" w:sz="0" w:space="0" w:color="auto"/>
            <w:right w:val="none" w:sz="0" w:space="0" w:color="auto"/>
          </w:divBdr>
          <w:divsChild>
            <w:div w:id="1935747002">
              <w:marLeft w:val="0"/>
              <w:marRight w:val="0"/>
              <w:marTop w:val="0"/>
              <w:marBottom w:val="0"/>
              <w:divBdr>
                <w:top w:val="none" w:sz="0" w:space="0" w:color="auto"/>
                <w:left w:val="none" w:sz="0" w:space="0" w:color="auto"/>
                <w:bottom w:val="none" w:sz="0" w:space="0" w:color="auto"/>
                <w:right w:val="none" w:sz="0" w:space="0" w:color="auto"/>
              </w:divBdr>
              <w:divsChild>
                <w:div w:id="792408534">
                  <w:marLeft w:val="0"/>
                  <w:marRight w:val="0"/>
                  <w:marTop w:val="0"/>
                  <w:marBottom w:val="0"/>
                  <w:divBdr>
                    <w:top w:val="none" w:sz="0" w:space="0" w:color="auto"/>
                    <w:left w:val="none" w:sz="0" w:space="0" w:color="auto"/>
                    <w:bottom w:val="none" w:sz="0" w:space="0" w:color="auto"/>
                    <w:right w:val="none" w:sz="0" w:space="0" w:color="auto"/>
                  </w:divBdr>
                  <w:divsChild>
                    <w:div w:id="1747653498">
                      <w:marLeft w:val="0"/>
                      <w:marRight w:val="0"/>
                      <w:marTop w:val="0"/>
                      <w:marBottom w:val="0"/>
                      <w:divBdr>
                        <w:top w:val="none" w:sz="0" w:space="0" w:color="auto"/>
                        <w:left w:val="none" w:sz="0" w:space="0" w:color="auto"/>
                        <w:bottom w:val="none" w:sz="0" w:space="0" w:color="auto"/>
                        <w:right w:val="none" w:sz="0" w:space="0" w:color="auto"/>
                      </w:divBdr>
                      <w:divsChild>
                        <w:div w:id="1209872954">
                          <w:marLeft w:val="0"/>
                          <w:marRight w:val="0"/>
                          <w:marTop w:val="0"/>
                          <w:marBottom w:val="0"/>
                          <w:divBdr>
                            <w:top w:val="none" w:sz="0" w:space="0" w:color="auto"/>
                            <w:left w:val="none" w:sz="0" w:space="0" w:color="auto"/>
                            <w:bottom w:val="none" w:sz="0" w:space="0" w:color="auto"/>
                            <w:right w:val="none" w:sz="0" w:space="0" w:color="auto"/>
                          </w:divBdr>
                          <w:divsChild>
                            <w:div w:id="51119883">
                              <w:marLeft w:val="0"/>
                              <w:marRight w:val="0"/>
                              <w:marTop w:val="0"/>
                              <w:marBottom w:val="0"/>
                              <w:divBdr>
                                <w:top w:val="none" w:sz="0" w:space="0" w:color="auto"/>
                                <w:left w:val="none" w:sz="0" w:space="0" w:color="auto"/>
                                <w:bottom w:val="none" w:sz="0" w:space="0" w:color="auto"/>
                                <w:right w:val="none" w:sz="0" w:space="0" w:color="auto"/>
                              </w:divBdr>
                              <w:divsChild>
                                <w:div w:id="1130243528">
                                  <w:marLeft w:val="0"/>
                                  <w:marRight w:val="0"/>
                                  <w:marTop w:val="0"/>
                                  <w:marBottom w:val="0"/>
                                  <w:divBdr>
                                    <w:top w:val="none" w:sz="0" w:space="0" w:color="auto"/>
                                    <w:left w:val="none" w:sz="0" w:space="0" w:color="auto"/>
                                    <w:bottom w:val="none" w:sz="0" w:space="0" w:color="auto"/>
                                    <w:right w:val="none" w:sz="0" w:space="0" w:color="auto"/>
                                  </w:divBdr>
                                  <w:divsChild>
                                    <w:div w:id="266233728">
                                      <w:marLeft w:val="0"/>
                                      <w:marRight w:val="0"/>
                                      <w:marTop w:val="0"/>
                                      <w:marBottom w:val="0"/>
                                      <w:divBdr>
                                        <w:top w:val="none" w:sz="0" w:space="0" w:color="auto"/>
                                        <w:left w:val="none" w:sz="0" w:space="0" w:color="auto"/>
                                        <w:bottom w:val="none" w:sz="0" w:space="0" w:color="auto"/>
                                        <w:right w:val="none" w:sz="0" w:space="0" w:color="auto"/>
                                      </w:divBdr>
                                      <w:divsChild>
                                        <w:div w:id="1339653653">
                                          <w:marLeft w:val="0"/>
                                          <w:marRight w:val="0"/>
                                          <w:marTop w:val="0"/>
                                          <w:marBottom w:val="0"/>
                                          <w:divBdr>
                                            <w:top w:val="none" w:sz="0" w:space="0" w:color="auto"/>
                                            <w:left w:val="none" w:sz="0" w:space="0" w:color="auto"/>
                                            <w:bottom w:val="none" w:sz="0" w:space="0" w:color="auto"/>
                                            <w:right w:val="none" w:sz="0" w:space="0" w:color="auto"/>
                                          </w:divBdr>
                                          <w:divsChild>
                                            <w:div w:id="1790970332">
                                              <w:marLeft w:val="0"/>
                                              <w:marRight w:val="0"/>
                                              <w:marTop w:val="0"/>
                                              <w:marBottom w:val="0"/>
                                              <w:divBdr>
                                                <w:top w:val="single" w:sz="6" w:space="0" w:color="F5F5F5"/>
                                                <w:left w:val="single" w:sz="6" w:space="0" w:color="F5F5F5"/>
                                                <w:bottom w:val="single" w:sz="6" w:space="0" w:color="F5F5F5"/>
                                                <w:right w:val="single" w:sz="6" w:space="0" w:color="F5F5F5"/>
                                              </w:divBdr>
                                              <w:divsChild>
                                                <w:div w:id="702290381">
                                                  <w:marLeft w:val="0"/>
                                                  <w:marRight w:val="0"/>
                                                  <w:marTop w:val="0"/>
                                                  <w:marBottom w:val="0"/>
                                                  <w:divBdr>
                                                    <w:top w:val="none" w:sz="0" w:space="0" w:color="auto"/>
                                                    <w:left w:val="none" w:sz="0" w:space="0" w:color="auto"/>
                                                    <w:bottom w:val="none" w:sz="0" w:space="0" w:color="auto"/>
                                                    <w:right w:val="none" w:sz="0" w:space="0" w:color="auto"/>
                                                  </w:divBdr>
                                                  <w:divsChild>
                                                    <w:div w:id="20598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093790">
      <w:bodyDiv w:val="1"/>
      <w:marLeft w:val="0"/>
      <w:marRight w:val="0"/>
      <w:marTop w:val="0"/>
      <w:marBottom w:val="0"/>
      <w:divBdr>
        <w:top w:val="none" w:sz="0" w:space="0" w:color="auto"/>
        <w:left w:val="none" w:sz="0" w:space="0" w:color="auto"/>
        <w:bottom w:val="none" w:sz="0" w:space="0" w:color="auto"/>
        <w:right w:val="none" w:sz="0" w:space="0" w:color="auto"/>
      </w:divBdr>
      <w:divsChild>
        <w:div w:id="533929304">
          <w:marLeft w:val="0"/>
          <w:marRight w:val="0"/>
          <w:marTop w:val="0"/>
          <w:marBottom w:val="0"/>
          <w:divBdr>
            <w:top w:val="none" w:sz="0" w:space="0" w:color="auto"/>
            <w:left w:val="none" w:sz="0" w:space="0" w:color="auto"/>
            <w:bottom w:val="none" w:sz="0" w:space="0" w:color="auto"/>
            <w:right w:val="none" w:sz="0" w:space="0" w:color="auto"/>
          </w:divBdr>
          <w:divsChild>
            <w:div w:id="1377702490">
              <w:marLeft w:val="0"/>
              <w:marRight w:val="0"/>
              <w:marTop w:val="0"/>
              <w:marBottom w:val="0"/>
              <w:divBdr>
                <w:top w:val="none" w:sz="0" w:space="0" w:color="auto"/>
                <w:left w:val="none" w:sz="0" w:space="0" w:color="auto"/>
                <w:bottom w:val="none" w:sz="0" w:space="0" w:color="auto"/>
                <w:right w:val="none" w:sz="0" w:space="0" w:color="auto"/>
              </w:divBdr>
              <w:divsChild>
                <w:div w:id="1275675968">
                  <w:marLeft w:val="0"/>
                  <w:marRight w:val="0"/>
                  <w:marTop w:val="0"/>
                  <w:marBottom w:val="0"/>
                  <w:divBdr>
                    <w:top w:val="none" w:sz="0" w:space="0" w:color="auto"/>
                    <w:left w:val="none" w:sz="0" w:space="0" w:color="auto"/>
                    <w:bottom w:val="none" w:sz="0" w:space="0" w:color="auto"/>
                    <w:right w:val="none" w:sz="0" w:space="0" w:color="auto"/>
                  </w:divBdr>
                  <w:divsChild>
                    <w:div w:id="1583949705">
                      <w:marLeft w:val="0"/>
                      <w:marRight w:val="0"/>
                      <w:marTop w:val="0"/>
                      <w:marBottom w:val="0"/>
                      <w:divBdr>
                        <w:top w:val="none" w:sz="0" w:space="0" w:color="auto"/>
                        <w:left w:val="none" w:sz="0" w:space="0" w:color="auto"/>
                        <w:bottom w:val="none" w:sz="0" w:space="0" w:color="auto"/>
                        <w:right w:val="none" w:sz="0" w:space="0" w:color="auto"/>
                      </w:divBdr>
                      <w:divsChild>
                        <w:div w:id="1283268993">
                          <w:marLeft w:val="0"/>
                          <w:marRight w:val="0"/>
                          <w:marTop w:val="0"/>
                          <w:marBottom w:val="0"/>
                          <w:divBdr>
                            <w:top w:val="none" w:sz="0" w:space="0" w:color="auto"/>
                            <w:left w:val="none" w:sz="0" w:space="0" w:color="auto"/>
                            <w:bottom w:val="none" w:sz="0" w:space="0" w:color="auto"/>
                            <w:right w:val="none" w:sz="0" w:space="0" w:color="auto"/>
                          </w:divBdr>
                          <w:divsChild>
                            <w:div w:id="1541745329">
                              <w:marLeft w:val="0"/>
                              <w:marRight w:val="0"/>
                              <w:marTop w:val="0"/>
                              <w:marBottom w:val="0"/>
                              <w:divBdr>
                                <w:top w:val="none" w:sz="0" w:space="0" w:color="auto"/>
                                <w:left w:val="none" w:sz="0" w:space="0" w:color="auto"/>
                                <w:bottom w:val="none" w:sz="0" w:space="0" w:color="auto"/>
                                <w:right w:val="none" w:sz="0" w:space="0" w:color="auto"/>
                              </w:divBdr>
                              <w:divsChild>
                                <w:div w:id="2036497446">
                                  <w:marLeft w:val="0"/>
                                  <w:marRight w:val="0"/>
                                  <w:marTop w:val="0"/>
                                  <w:marBottom w:val="0"/>
                                  <w:divBdr>
                                    <w:top w:val="none" w:sz="0" w:space="0" w:color="auto"/>
                                    <w:left w:val="none" w:sz="0" w:space="0" w:color="auto"/>
                                    <w:bottom w:val="none" w:sz="0" w:space="0" w:color="auto"/>
                                    <w:right w:val="none" w:sz="0" w:space="0" w:color="auto"/>
                                  </w:divBdr>
                                  <w:divsChild>
                                    <w:div w:id="904798630">
                                      <w:marLeft w:val="0"/>
                                      <w:marRight w:val="0"/>
                                      <w:marTop w:val="0"/>
                                      <w:marBottom w:val="0"/>
                                      <w:divBdr>
                                        <w:top w:val="none" w:sz="0" w:space="0" w:color="auto"/>
                                        <w:left w:val="none" w:sz="0" w:space="0" w:color="auto"/>
                                        <w:bottom w:val="none" w:sz="0" w:space="0" w:color="auto"/>
                                        <w:right w:val="none" w:sz="0" w:space="0" w:color="auto"/>
                                      </w:divBdr>
                                      <w:divsChild>
                                        <w:div w:id="597759686">
                                          <w:marLeft w:val="0"/>
                                          <w:marRight w:val="0"/>
                                          <w:marTop w:val="0"/>
                                          <w:marBottom w:val="0"/>
                                          <w:divBdr>
                                            <w:top w:val="none" w:sz="0" w:space="0" w:color="auto"/>
                                            <w:left w:val="none" w:sz="0" w:space="0" w:color="auto"/>
                                            <w:bottom w:val="none" w:sz="0" w:space="0" w:color="auto"/>
                                            <w:right w:val="none" w:sz="0" w:space="0" w:color="auto"/>
                                          </w:divBdr>
                                          <w:divsChild>
                                            <w:div w:id="1657879660">
                                              <w:marLeft w:val="0"/>
                                              <w:marRight w:val="0"/>
                                              <w:marTop w:val="0"/>
                                              <w:marBottom w:val="0"/>
                                              <w:divBdr>
                                                <w:top w:val="single" w:sz="6" w:space="0" w:color="F5F5F5"/>
                                                <w:left w:val="single" w:sz="6" w:space="0" w:color="F5F5F5"/>
                                                <w:bottom w:val="single" w:sz="6" w:space="0" w:color="F5F5F5"/>
                                                <w:right w:val="single" w:sz="6" w:space="0" w:color="F5F5F5"/>
                                              </w:divBdr>
                                              <w:divsChild>
                                                <w:div w:id="69741186">
                                                  <w:marLeft w:val="0"/>
                                                  <w:marRight w:val="0"/>
                                                  <w:marTop w:val="0"/>
                                                  <w:marBottom w:val="0"/>
                                                  <w:divBdr>
                                                    <w:top w:val="none" w:sz="0" w:space="0" w:color="auto"/>
                                                    <w:left w:val="none" w:sz="0" w:space="0" w:color="auto"/>
                                                    <w:bottom w:val="none" w:sz="0" w:space="0" w:color="auto"/>
                                                    <w:right w:val="none" w:sz="0" w:space="0" w:color="auto"/>
                                                  </w:divBdr>
                                                  <w:divsChild>
                                                    <w:div w:id="3149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5447">
      <w:bodyDiv w:val="1"/>
      <w:marLeft w:val="0"/>
      <w:marRight w:val="0"/>
      <w:marTop w:val="0"/>
      <w:marBottom w:val="0"/>
      <w:divBdr>
        <w:top w:val="none" w:sz="0" w:space="0" w:color="auto"/>
        <w:left w:val="none" w:sz="0" w:space="0" w:color="auto"/>
        <w:bottom w:val="none" w:sz="0" w:space="0" w:color="auto"/>
        <w:right w:val="none" w:sz="0" w:space="0" w:color="auto"/>
      </w:divBdr>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04532950">
      <w:bodyDiv w:val="1"/>
      <w:marLeft w:val="0"/>
      <w:marRight w:val="0"/>
      <w:marTop w:val="0"/>
      <w:marBottom w:val="0"/>
      <w:divBdr>
        <w:top w:val="none" w:sz="0" w:space="0" w:color="auto"/>
        <w:left w:val="none" w:sz="0" w:space="0" w:color="auto"/>
        <w:bottom w:val="none" w:sz="0" w:space="0" w:color="auto"/>
        <w:right w:val="none" w:sz="0" w:space="0" w:color="auto"/>
      </w:divBdr>
      <w:divsChild>
        <w:div w:id="1156798716">
          <w:marLeft w:val="0"/>
          <w:marRight w:val="0"/>
          <w:marTop w:val="0"/>
          <w:marBottom w:val="0"/>
          <w:divBdr>
            <w:top w:val="none" w:sz="0" w:space="0" w:color="auto"/>
            <w:left w:val="none" w:sz="0" w:space="0" w:color="auto"/>
            <w:bottom w:val="none" w:sz="0" w:space="0" w:color="auto"/>
            <w:right w:val="none" w:sz="0" w:space="0" w:color="auto"/>
          </w:divBdr>
          <w:divsChild>
            <w:div w:id="1344236920">
              <w:marLeft w:val="0"/>
              <w:marRight w:val="0"/>
              <w:marTop w:val="0"/>
              <w:marBottom w:val="0"/>
              <w:divBdr>
                <w:top w:val="none" w:sz="0" w:space="0" w:color="auto"/>
                <w:left w:val="none" w:sz="0" w:space="0" w:color="auto"/>
                <w:bottom w:val="none" w:sz="0" w:space="0" w:color="auto"/>
                <w:right w:val="none" w:sz="0" w:space="0" w:color="auto"/>
              </w:divBdr>
              <w:divsChild>
                <w:div w:id="1223786370">
                  <w:marLeft w:val="0"/>
                  <w:marRight w:val="0"/>
                  <w:marTop w:val="0"/>
                  <w:marBottom w:val="0"/>
                  <w:divBdr>
                    <w:top w:val="none" w:sz="0" w:space="0" w:color="auto"/>
                    <w:left w:val="none" w:sz="0" w:space="0" w:color="auto"/>
                    <w:bottom w:val="none" w:sz="0" w:space="0" w:color="auto"/>
                    <w:right w:val="none" w:sz="0" w:space="0" w:color="auto"/>
                  </w:divBdr>
                  <w:divsChild>
                    <w:div w:id="1601180462">
                      <w:marLeft w:val="0"/>
                      <w:marRight w:val="0"/>
                      <w:marTop w:val="0"/>
                      <w:marBottom w:val="0"/>
                      <w:divBdr>
                        <w:top w:val="none" w:sz="0" w:space="0" w:color="auto"/>
                        <w:left w:val="none" w:sz="0" w:space="0" w:color="auto"/>
                        <w:bottom w:val="none" w:sz="0" w:space="0" w:color="auto"/>
                        <w:right w:val="none" w:sz="0" w:space="0" w:color="auto"/>
                      </w:divBdr>
                      <w:divsChild>
                        <w:div w:id="1496022758">
                          <w:marLeft w:val="0"/>
                          <w:marRight w:val="0"/>
                          <w:marTop w:val="0"/>
                          <w:marBottom w:val="0"/>
                          <w:divBdr>
                            <w:top w:val="none" w:sz="0" w:space="0" w:color="auto"/>
                            <w:left w:val="none" w:sz="0" w:space="0" w:color="auto"/>
                            <w:bottom w:val="none" w:sz="0" w:space="0" w:color="auto"/>
                            <w:right w:val="none" w:sz="0" w:space="0" w:color="auto"/>
                          </w:divBdr>
                          <w:divsChild>
                            <w:div w:id="1172988507">
                              <w:marLeft w:val="0"/>
                              <w:marRight w:val="0"/>
                              <w:marTop w:val="0"/>
                              <w:marBottom w:val="0"/>
                              <w:divBdr>
                                <w:top w:val="none" w:sz="0" w:space="0" w:color="auto"/>
                                <w:left w:val="none" w:sz="0" w:space="0" w:color="auto"/>
                                <w:bottom w:val="none" w:sz="0" w:space="0" w:color="auto"/>
                                <w:right w:val="none" w:sz="0" w:space="0" w:color="auto"/>
                              </w:divBdr>
                              <w:divsChild>
                                <w:div w:id="1578396711">
                                  <w:marLeft w:val="0"/>
                                  <w:marRight w:val="0"/>
                                  <w:marTop w:val="0"/>
                                  <w:marBottom w:val="0"/>
                                  <w:divBdr>
                                    <w:top w:val="none" w:sz="0" w:space="0" w:color="auto"/>
                                    <w:left w:val="none" w:sz="0" w:space="0" w:color="auto"/>
                                    <w:bottom w:val="none" w:sz="0" w:space="0" w:color="auto"/>
                                    <w:right w:val="none" w:sz="0" w:space="0" w:color="auto"/>
                                  </w:divBdr>
                                  <w:divsChild>
                                    <w:div w:id="1539732594">
                                      <w:marLeft w:val="0"/>
                                      <w:marRight w:val="0"/>
                                      <w:marTop w:val="0"/>
                                      <w:marBottom w:val="0"/>
                                      <w:divBdr>
                                        <w:top w:val="none" w:sz="0" w:space="0" w:color="auto"/>
                                        <w:left w:val="none" w:sz="0" w:space="0" w:color="auto"/>
                                        <w:bottom w:val="none" w:sz="0" w:space="0" w:color="auto"/>
                                        <w:right w:val="none" w:sz="0" w:space="0" w:color="auto"/>
                                      </w:divBdr>
                                      <w:divsChild>
                                        <w:div w:id="1339310897">
                                          <w:marLeft w:val="0"/>
                                          <w:marRight w:val="0"/>
                                          <w:marTop w:val="0"/>
                                          <w:marBottom w:val="0"/>
                                          <w:divBdr>
                                            <w:top w:val="none" w:sz="0" w:space="0" w:color="auto"/>
                                            <w:left w:val="none" w:sz="0" w:space="0" w:color="auto"/>
                                            <w:bottom w:val="none" w:sz="0" w:space="0" w:color="auto"/>
                                            <w:right w:val="none" w:sz="0" w:space="0" w:color="auto"/>
                                          </w:divBdr>
                                          <w:divsChild>
                                            <w:div w:id="935865843">
                                              <w:marLeft w:val="0"/>
                                              <w:marRight w:val="0"/>
                                              <w:marTop w:val="0"/>
                                              <w:marBottom w:val="0"/>
                                              <w:divBdr>
                                                <w:top w:val="single" w:sz="6" w:space="0" w:color="F5F5F5"/>
                                                <w:left w:val="single" w:sz="6" w:space="0" w:color="F5F5F5"/>
                                                <w:bottom w:val="single" w:sz="6" w:space="0" w:color="F5F5F5"/>
                                                <w:right w:val="single" w:sz="6" w:space="0" w:color="F5F5F5"/>
                                              </w:divBdr>
                                              <w:divsChild>
                                                <w:div w:id="1353727395">
                                                  <w:marLeft w:val="0"/>
                                                  <w:marRight w:val="0"/>
                                                  <w:marTop w:val="0"/>
                                                  <w:marBottom w:val="0"/>
                                                  <w:divBdr>
                                                    <w:top w:val="none" w:sz="0" w:space="0" w:color="auto"/>
                                                    <w:left w:val="none" w:sz="0" w:space="0" w:color="auto"/>
                                                    <w:bottom w:val="none" w:sz="0" w:space="0" w:color="auto"/>
                                                    <w:right w:val="none" w:sz="0" w:space="0" w:color="auto"/>
                                                  </w:divBdr>
                                                  <w:divsChild>
                                                    <w:div w:id="6823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1356700">
      <w:bodyDiv w:val="1"/>
      <w:marLeft w:val="0"/>
      <w:marRight w:val="0"/>
      <w:marTop w:val="0"/>
      <w:marBottom w:val="0"/>
      <w:divBdr>
        <w:top w:val="none" w:sz="0" w:space="0" w:color="auto"/>
        <w:left w:val="none" w:sz="0" w:space="0" w:color="auto"/>
        <w:bottom w:val="none" w:sz="0" w:space="0" w:color="auto"/>
        <w:right w:val="none" w:sz="0" w:space="0" w:color="auto"/>
      </w:divBdr>
      <w:divsChild>
        <w:div w:id="1794980534">
          <w:marLeft w:val="0"/>
          <w:marRight w:val="0"/>
          <w:marTop w:val="0"/>
          <w:marBottom w:val="0"/>
          <w:divBdr>
            <w:top w:val="none" w:sz="0" w:space="0" w:color="auto"/>
            <w:left w:val="none" w:sz="0" w:space="0" w:color="auto"/>
            <w:bottom w:val="none" w:sz="0" w:space="0" w:color="auto"/>
            <w:right w:val="none" w:sz="0" w:space="0" w:color="auto"/>
          </w:divBdr>
          <w:divsChild>
            <w:div w:id="394668845">
              <w:marLeft w:val="0"/>
              <w:marRight w:val="0"/>
              <w:marTop w:val="0"/>
              <w:marBottom w:val="0"/>
              <w:divBdr>
                <w:top w:val="none" w:sz="0" w:space="0" w:color="auto"/>
                <w:left w:val="none" w:sz="0" w:space="0" w:color="auto"/>
                <w:bottom w:val="none" w:sz="0" w:space="0" w:color="auto"/>
                <w:right w:val="none" w:sz="0" w:space="0" w:color="auto"/>
              </w:divBdr>
              <w:divsChild>
                <w:div w:id="1406604684">
                  <w:marLeft w:val="0"/>
                  <w:marRight w:val="0"/>
                  <w:marTop w:val="0"/>
                  <w:marBottom w:val="0"/>
                  <w:divBdr>
                    <w:top w:val="none" w:sz="0" w:space="0" w:color="auto"/>
                    <w:left w:val="none" w:sz="0" w:space="0" w:color="auto"/>
                    <w:bottom w:val="none" w:sz="0" w:space="0" w:color="auto"/>
                    <w:right w:val="none" w:sz="0" w:space="0" w:color="auto"/>
                  </w:divBdr>
                  <w:divsChild>
                    <w:div w:id="1233930894">
                      <w:marLeft w:val="0"/>
                      <w:marRight w:val="0"/>
                      <w:marTop w:val="0"/>
                      <w:marBottom w:val="0"/>
                      <w:divBdr>
                        <w:top w:val="none" w:sz="0" w:space="0" w:color="auto"/>
                        <w:left w:val="none" w:sz="0" w:space="0" w:color="auto"/>
                        <w:bottom w:val="none" w:sz="0" w:space="0" w:color="auto"/>
                        <w:right w:val="none" w:sz="0" w:space="0" w:color="auto"/>
                      </w:divBdr>
                      <w:divsChild>
                        <w:div w:id="1125277197">
                          <w:marLeft w:val="0"/>
                          <w:marRight w:val="0"/>
                          <w:marTop w:val="0"/>
                          <w:marBottom w:val="0"/>
                          <w:divBdr>
                            <w:top w:val="none" w:sz="0" w:space="0" w:color="auto"/>
                            <w:left w:val="none" w:sz="0" w:space="0" w:color="auto"/>
                            <w:bottom w:val="none" w:sz="0" w:space="0" w:color="auto"/>
                            <w:right w:val="none" w:sz="0" w:space="0" w:color="auto"/>
                          </w:divBdr>
                          <w:divsChild>
                            <w:div w:id="587352134">
                              <w:marLeft w:val="0"/>
                              <w:marRight w:val="0"/>
                              <w:marTop w:val="0"/>
                              <w:marBottom w:val="0"/>
                              <w:divBdr>
                                <w:top w:val="none" w:sz="0" w:space="0" w:color="auto"/>
                                <w:left w:val="none" w:sz="0" w:space="0" w:color="auto"/>
                                <w:bottom w:val="none" w:sz="0" w:space="0" w:color="auto"/>
                                <w:right w:val="none" w:sz="0" w:space="0" w:color="auto"/>
                              </w:divBdr>
                              <w:divsChild>
                                <w:div w:id="437681021">
                                  <w:marLeft w:val="0"/>
                                  <w:marRight w:val="0"/>
                                  <w:marTop w:val="0"/>
                                  <w:marBottom w:val="0"/>
                                  <w:divBdr>
                                    <w:top w:val="none" w:sz="0" w:space="0" w:color="auto"/>
                                    <w:left w:val="none" w:sz="0" w:space="0" w:color="auto"/>
                                    <w:bottom w:val="none" w:sz="0" w:space="0" w:color="auto"/>
                                    <w:right w:val="none" w:sz="0" w:space="0" w:color="auto"/>
                                  </w:divBdr>
                                  <w:divsChild>
                                    <w:div w:id="1483037539">
                                      <w:marLeft w:val="0"/>
                                      <w:marRight w:val="0"/>
                                      <w:marTop w:val="0"/>
                                      <w:marBottom w:val="0"/>
                                      <w:divBdr>
                                        <w:top w:val="none" w:sz="0" w:space="0" w:color="auto"/>
                                        <w:left w:val="none" w:sz="0" w:space="0" w:color="auto"/>
                                        <w:bottom w:val="none" w:sz="0" w:space="0" w:color="auto"/>
                                        <w:right w:val="none" w:sz="0" w:space="0" w:color="auto"/>
                                      </w:divBdr>
                                      <w:divsChild>
                                        <w:div w:id="302856945">
                                          <w:marLeft w:val="0"/>
                                          <w:marRight w:val="0"/>
                                          <w:marTop w:val="0"/>
                                          <w:marBottom w:val="0"/>
                                          <w:divBdr>
                                            <w:top w:val="none" w:sz="0" w:space="0" w:color="auto"/>
                                            <w:left w:val="none" w:sz="0" w:space="0" w:color="auto"/>
                                            <w:bottom w:val="none" w:sz="0" w:space="0" w:color="auto"/>
                                            <w:right w:val="none" w:sz="0" w:space="0" w:color="auto"/>
                                          </w:divBdr>
                                          <w:divsChild>
                                            <w:div w:id="1687823810">
                                              <w:marLeft w:val="0"/>
                                              <w:marRight w:val="0"/>
                                              <w:marTop w:val="0"/>
                                              <w:marBottom w:val="0"/>
                                              <w:divBdr>
                                                <w:top w:val="single" w:sz="6" w:space="0" w:color="F5F5F5"/>
                                                <w:left w:val="single" w:sz="6" w:space="0" w:color="F5F5F5"/>
                                                <w:bottom w:val="single" w:sz="6" w:space="0" w:color="F5F5F5"/>
                                                <w:right w:val="single" w:sz="6" w:space="0" w:color="F5F5F5"/>
                                              </w:divBdr>
                                              <w:divsChild>
                                                <w:div w:id="1695568984">
                                                  <w:marLeft w:val="0"/>
                                                  <w:marRight w:val="0"/>
                                                  <w:marTop w:val="0"/>
                                                  <w:marBottom w:val="0"/>
                                                  <w:divBdr>
                                                    <w:top w:val="none" w:sz="0" w:space="0" w:color="auto"/>
                                                    <w:left w:val="none" w:sz="0" w:space="0" w:color="auto"/>
                                                    <w:bottom w:val="none" w:sz="0" w:space="0" w:color="auto"/>
                                                    <w:right w:val="none" w:sz="0" w:space="0" w:color="auto"/>
                                                  </w:divBdr>
                                                  <w:divsChild>
                                                    <w:div w:id="5777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3421461">
      <w:bodyDiv w:val="1"/>
      <w:marLeft w:val="0"/>
      <w:marRight w:val="0"/>
      <w:marTop w:val="0"/>
      <w:marBottom w:val="0"/>
      <w:divBdr>
        <w:top w:val="none" w:sz="0" w:space="0" w:color="auto"/>
        <w:left w:val="none" w:sz="0" w:space="0" w:color="auto"/>
        <w:bottom w:val="none" w:sz="0" w:space="0" w:color="auto"/>
        <w:right w:val="none" w:sz="0" w:space="0" w:color="auto"/>
      </w:divBdr>
    </w:div>
    <w:div w:id="1634405221">
      <w:bodyDiv w:val="1"/>
      <w:marLeft w:val="0"/>
      <w:marRight w:val="0"/>
      <w:marTop w:val="0"/>
      <w:marBottom w:val="0"/>
      <w:divBdr>
        <w:top w:val="none" w:sz="0" w:space="0" w:color="auto"/>
        <w:left w:val="none" w:sz="0" w:space="0" w:color="auto"/>
        <w:bottom w:val="none" w:sz="0" w:space="0" w:color="auto"/>
        <w:right w:val="none" w:sz="0" w:space="0" w:color="auto"/>
      </w:divBdr>
    </w:div>
    <w:div w:id="1639677027">
      <w:bodyDiv w:val="1"/>
      <w:marLeft w:val="0"/>
      <w:marRight w:val="0"/>
      <w:marTop w:val="0"/>
      <w:marBottom w:val="0"/>
      <w:divBdr>
        <w:top w:val="none" w:sz="0" w:space="0" w:color="auto"/>
        <w:left w:val="none" w:sz="0" w:space="0" w:color="auto"/>
        <w:bottom w:val="none" w:sz="0" w:space="0" w:color="auto"/>
        <w:right w:val="none" w:sz="0" w:space="0" w:color="auto"/>
      </w:divBdr>
    </w:div>
    <w:div w:id="1673990709">
      <w:bodyDiv w:val="1"/>
      <w:marLeft w:val="0"/>
      <w:marRight w:val="0"/>
      <w:marTop w:val="0"/>
      <w:marBottom w:val="0"/>
      <w:divBdr>
        <w:top w:val="none" w:sz="0" w:space="0" w:color="auto"/>
        <w:left w:val="none" w:sz="0" w:space="0" w:color="auto"/>
        <w:bottom w:val="none" w:sz="0" w:space="0" w:color="auto"/>
        <w:right w:val="none" w:sz="0" w:space="0" w:color="auto"/>
      </w:divBdr>
      <w:divsChild>
        <w:div w:id="287199464">
          <w:marLeft w:val="0"/>
          <w:marRight w:val="0"/>
          <w:marTop w:val="0"/>
          <w:marBottom w:val="0"/>
          <w:divBdr>
            <w:top w:val="none" w:sz="0" w:space="0" w:color="auto"/>
            <w:left w:val="none" w:sz="0" w:space="0" w:color="auto"/>
            <w:bottom w:val="none" w:sz="0" w:space="0" w:color="auto"/>
            <w:right w:val="none" w:sz="0" w:space="0" w:color="auto"/>
          </w:divBdr>
          <w:divsChild>
            <w:div w:id="2000230982">
              <w:marLeft w:val="0"/>
              <w:marRight w:val="0"/>
              <w:marTop w:val="0"/>
              <w:marBottom w:val="0"/>
              <w:divBdr>
                <w:top w:val="none" w:sz="0" w:space="0" w:color="auto"/>
                <w:left w:val="none" w:sz="0" w:space="0" w:color="auto"/>
                <w:bottom w:val="none" w:sz="0" w:space="0" w:color="auto"/>
                <w:right w:val="none" w:sz="0" w:space="0" w:color="auto"/>
              </w:divBdr>
              <w:divsChild>
                <w:div w:id="973363249">
                  <w:marLeft w:val="0"/>
                  <w:marRight w:val="0"/>
                  <w:marTop w:val="0"/>
                  <w:marBottom w:val="0"/>
                  <w:divBdr>
                    <w:top w:val="none" w:sz="0" w:space="0" w:color="auto"/>
                    <w:left w:val="none" w:sz="0" w:space="0" w:color="auto"/>
                    <w:bottom w:val="none" w:sz="0" w:space="0" w:color="auto"/>
                    <w:right w:val="none" w:sz="0" w:space="0" w:color="auto"/>
                  </w:divBdr>
                  <w:divsChild>
                    <w:div w:id="451438797">
                      <w:marLeft w:val="0"/>
                      <w:marRight w:val="0"/>
                      <w:marTop w:val="0"/>
                      <w:marBottom w:val="0"/>
                      <w:divBdr>
                        <w:top w:val="none" w:sz="0" w:space="0" w:color="auto"/>
                        <w:left w:val="none" w:sz="0" w:space="0" w:color="auto"/>
                        <w:bottom w:val="none" w:sz="0" w:space="0" w:color="auto"/>
                        <w:right w:val="none" w:sz="0" w:space="0" w:color="auto"/>
                      </w:divBdr>
                      <w:divsChild>
                        <w:div w:id="1254318114">
                          <w:marLeft w:val="0"/>
                          <w:marRight w:val="0"/>
                          <w:marTop w:val="0"/>
                          <w:marBottom w:val="0"/>
                          <w:divBdr>
                            <w:top w:val="none" w:sz="0" w:space="0" w:color="auto"/>
                            <w:left w:val="none" w:sz="0" w:space="0" w:color="auto"/>
                            <w:bottom w:val="none" w:sz="0" w:space="0" w:color="auto"/>
                            <w:right w:val="none" w:sz="0" w:space="0" w:color="auto"/>
                          </w:divBdr>
                          <w:divsChild>
                            <w:div w:id="1554849629">
                              <w:marLeft w:val="0"/>
                              <w:marRight w:val="0"/>
                              <w:marTop w:val="0"/>
                              <w:marBottom w:val="0"/>
                              <w:divBdr>
                                <w:top w:val="none" w:sz="0" w:space="0" w:color="auto"/>
                                <w:left w:val="none" w:sz="0" w:space="0" w:color="auto"/>
                                <w:bottom w:val="none" w:sz="0" w:space="0" w:color="auto"/>
                                <w:right w:val="none" w:sz="0" w:space="0" w:color="auto"/>
                              </w:divBdr>
                              <w:divsChild>
                                <w:div w:id="633683945">
                                  <w:marLeft w:val="0"/>
                                  <w:marRight w:val="0"/>
                                  <w:marTop w:val="0"/>
                                  <w:marBottom w:val="0"/>
                                  <w:divBdr>
                                    <w:top w:val="none" w:sz="0" w:space="0" w:color="auto"/>
                                    <w:left w:val="none" w:sz="0" w:space="0" w:color="auto"/>
                                    <w:bottom w:val="none" w:sz="0" w:space="0" w:color="auto"/>
                                    <w:right w:val="none" w:sz="0" w:space="0" w:color="auto"/>
                                  </w:divBdr>
                                  <w:divsChild>
                                    <w:div w:id="2128573332">
                                      <w:marLeft w:val="0"/>
                                      <w:marRight w:val="0"/>
                                      <w:marTop w:val="0"/>
                                      <w:marBottom w:val="0"/>
                                      <w:divBdr>
                                        <w:top w:val="none" w:sz="0" w:space="0" w:color="auto"/>
                                        <w:left w:val="none" w:sz="0" w:space="0" w:color="auto"/>
                                        <w:bottom w:val="none" w:sz="0" w:space="0" w:color="auto"/>
                                        <w:right w:val="none" w:sz="0" w:space="0" w:color="auto"/>
                                      </w:divBdr>
                                      <w:divsChild>
                                        <w:div w:id="82192166">
                                          <w:marLeft w:val="0"/>
                                          <w:marRight w:val="0"/>
                                          <w:marTop w:val="0"/>
                                          <w:marBottom w:val="0"/>
                                          <w:divBdr>
                                            <w:top w:val="none" w:sz="0" w:space="0" w:color="auto"/>
                                            <w:left w:val="none" w:sz="0" w:space="0" w:color="auto"/>
                                            <w:bottom w:val="none" w:sz="0" w:space="0" w:color="auto"/>
                                            <w:right w:val="none" w:sz="0" w:space="0" w:color="auto"/>
                                          </w:divBdr>
                                          <w:divsChild>
                                            <w:div w:id="965311537">
                                              <w:marLeft w:val="0"/>
                                              <w:marRight w:val="0"/>
                                              <w:marTop w:val="0"/>
                                              <w:marBottom w:val="0"/>
                                              <w:divBdr>
                                                <w:top w:val="single" w:sz="6" w:space="0" w:color="F5F5F5"/>
                                                <w:left w:val="single" w:sz="6" w:space="0" w:color="F5F5F5"/>
                                                <w:bottom w:val="single" w:sz="6" w:space="0" w:color="F5F5F5"/>
                                                <w:right w:val="single" w:sz="6" w:space="0" w:color="F5F5F5"/>
                                              </w:divBdr>
                                              <w:divsChild>
                                                <w:div w:id="1713336166">
                                                  <w:marLeft w:val="0"/>
                                                  <w:marRight w:val="0"/>
                                                  <w:marTop w:val="0"/>
                                                  <w:marBottom w:val="0"/>
                                                  <w:divBdr>
                                                    <w:top w:val="none" w:sz="0" w:space="0" w:color="auto"/>
                                                    <w:left w:val="none" w:sz="0" w:space="0" w:color="auto"/>
                                                    <w:bottom w:val="none" w:sz="0" w:space="0" w:color="auto"/>
                                                    <w:right w:val="none" w:sz="0" w:space="0" w:color="auto"/>
                                                  </w:divBdr>
                                                  <w:divsChild>
                                                    <w:div w:id="1264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465192">
      <w:bodyDiv w:val="1"/>
      <w:marLeft w:val="0"/>
      <w:marRight w:val="0"/>
      <w:marTop w:val="0"/>
      <w:marBottom w:val="0"/>
      <w:divBdr>
        <w:top w:val="none" w:sz="0" w:space="0" w:color="auto"/>
        <w:left w:val="none" w:sz="0" w:space="0" w:color="auto"/>
        <w:bottom w:val="none" w:sz="0" w:space="0" w:color="auto"/>
        <w:right w:val="none" w:sz="0" w:space="0" w:color="auto"/>
      </w:divBdr>
    </w:div>
    <w:div w:id="1700004704">
      <w:bodyDiv w:val="1"/>
      <w:marLeft w:val="0"/>
      <w:marRight w:val="0"/>
      <w:marTop w:val="0"/>
      <w:marBottom w:val="0"/>
      <w:divBdr>
        <w:top w:val="none" w:sz="0" w:space="0" w:color="auto"/>
        <w:left w:val="none" w:sz="0" w:space="0" w:color="auto"/>
        <w:bottom w:val="none" w:sz="0" w:space="0" w:color="auto"/>
        <w:right w:val="none" w:sz="0" w:space="0" w:color="auto"/>
      </w:divBdr>
      <w:divsChild>
        <w:div w:id="366491851">
          <w:marLeft w:val="0"/>
          <w:marRight w:val="0"/>
          <w:marTop w:val="0"/>
          <w:marBottom w:val="0"/>
          <w:divBdr>
            <w:top w:val="none" w:sz="0" w:space="0" w:color="auto"/>
            <w:left w:val="none" w:sz="0" w:space="0" w:color="auto"/>
            <w:bottom w:val="none" w:sz="0" w:space="0" w:color="auto"/>
            <w:right w:val="none" w:sz="0" w:space="0" w:color="auto"/>
          </w:divBdr>
          <w:divsChild>
            <w:div w:id="1615361960">
              <w:marLeft w:val="0"/>
              <w:marRight w:val="0"/>
              <w:marTop w:val="0"/>
              <w:marBottom w:val="0"/>
              <w:divBdr>
                <w:top w:val="none" w:sz="0" w:space="0" w:color="auto"/>
                <w:left w:val="none" w:sz="0" w:space="0" w:color="auto"/>
                <w:bottom w:val="none" w:sz="0" w:space="0" w:color="auto"/>
                <w:right w:val="none" w:sz="0" w:space="0" w:color="auto"/>
              </w:divBdr>
              <w:divsChild>
                <w:div w:id="1467433160">
                  <w:marLeft w:val="0"/>
                  <w:marRight w:val="0"/>
                  <w:marTop w:val="0"/>
                  <w:marBottom w:val="0"/>
                  <w:divBdr>
                    <w:top w:val="none" w:sz="0" w:space="0" w:color="auto"/>
                    <w:left w:val="none" w:sz="0" w:space="0" w:color="auto"/>
                    <w:bottom w:val="none" w:sz="0" w:space="0" w:color="auto"/>
                    <w:right w:val="none" w:sz="0" w:space="0" w:color="auto"/>
                  </w:divBdr>
                  <w:divsChild>
                    <w:div w:id="485779629">
                      <w:marLeft w:val="0"/>
                      <w:marRight w:val="0"/>
                      <w:marTop w:val="0"/>
                      <w:marBottom w:val="0"/>
                      <w:divBdr>
                        <w:top w:val="none" w:sz="0" w:space="0" w:color="auto"/>
                        <w:left w:val="none" w:sz="0" w:space="0" w:color="auto"/>
                        <w:bottom w:val="none" w:sz="0" w:space="0" w:color="auto"/>
                        <w:right w:val="none" w:sz="0" w:space="0" w:color="auto"/>
                      </w:divBdr>
                      <w:divsChild>
                        <w:div w:id="84543306">
                          <w:marLeft w:val="0"/>
                          <w:marRight w:val="0"/>
                          <w:marTop w:val="0"/>
                          <w:marBottom w:val="0"/>
                          <w:divBdr>
                            <w:top w:val="none" w:sz="0" w:space="0" w:color="auto"/>
                            <w:left w:val="none" w:sz="0" w:space="0" w:color="auto"/>
                            <w:bottom w:val="none" w:sz="0" w:space="0" w:color="auto"/>
                            <w:right w:val="none" w:sz="0" w:space="0" w:color="auto"/>
                          </w:divBdr>
                          <w:divsChild>
                            <w:div w:id="1852602827">
                              <w:marLeft w:val="0"/>
                              <w:marRight w:val="0"/>
                              <w:marTop w:val="0"/>
                              <w:marBottom w:val="0"/>
                              <w:divBdr>
                                <w:top w:val="none" w:sz="0" w:space="0" w:color="auto"/>
                                <w:left w:val="none" w:sz="0" w:space="0" w:color="auto"/>
                                <w:bottom w:val="none" w:sz="0" w:space="0" w:color="auto"/>
                                <w:right w:val="none" w:sz="0" w:space="0" w:color="auto"/>
                              </w:divBdr>
                              <w:divsChild>
                                <w:div w:id="1875918475">
                                  <w:marLeft w:val="0"/>
                                  <w:marRight w:val="0"/>
                                  <w:marTop w:val="0"/>
                                  <w:marBottom w:val="0"/>
                                  <w:divBdr>
                                    <w:top w:val="none" w:sz="0" w:space="0" w:color="auto"/>
                                    <w:left w:val="none" w:sz="0" w:space="0" w:color="auto"/>
                                    <w:bottom w:val="none" w:sz="0" w:space="0" w:color="auto"/>
                                    <w:right w:val="none" w:sz="0" w:space="0" w:color="auto"/>
                                  </w:divBdr>
                                  <w:divsChild>
                                    <w:div w:id="1430197936">
                                      <w:marLeft w:val="0"/>
                                      <w:marRight w:val="0"/>
                                      <w:marTop w:val="0"/>
                                      <w:marBottom w:val="0"/>
                                      <w:divBdr>
                                        <w:top w:val="none" w:sz="0" w:space="0" w:color="auto"/>
                                        <w:left w:val="none" w:sz="0" w:space="0" w:color="auto"/>
                                        <w:bottom w:val="none" w:sz="0" w:space="0" w:color="auto"/>
                                        <w:right w:val="none" w:sz="0" w:space="0" w:color="auto"/>
                                      </w:divBdr>
                                      <w:divsChild>
                                        <w:div w:id="389965086">
                                          <w:marLeft w:val="0"/>
                                          <w:marRight w:val="0"/>
                                          <w:marTop w:val="0"/>
                                          <w:marBottom w:val="0"/>
                                          <w:divBdr>
                                            <w:top w:val="none" w:sz="0" w:space="0" w:color="auto"/>
                                            <w:left w:val="none" w:sz="0" w:space="0" w:color="auto"/>
                                            <w:bottom w:val="none" w:sz="0" w:space="0" w:color="auto"/>
                                            <w:right w:val="none" w:sz="0" w:space="0" w:color="auto"/>
                                          </w:divBdr>
                                          <w:divsChild>
                                            <w:div w:id="207500245">
                                              <w:marLeft w:val="0"/>
                                              <w:marRight w:val="0"/>
                                              <w:marTop w:val="0"/>
                                              <w:marBottom w:val="0"/>
                                              <w:divBdr>
                                                <w:top w:val="single" w:sz="6" w:space="0" w:color="F5F5F5"/>
                                                <w:left w:val="single" w:sz="6" w:space="0" w:color="F5F5F5"/>
                                                <w:bottom w:val="single" w:sz="6" w:space="0" w:color="F5F5F5"/>
                                                <w:right w:val="single" w:sz="6" w:space="0" w:color="F5F5F5"/>
                                              </w:divBdr>
                                              <w:divsChild>
                                                <w:div w:id="1294756074">
                                                  <w:marLeft w:val="0"/>
                                                  <w:marRight w:val="0"/>
                                                  <w:marTop w:val="0"/>
                                                  <w:marBottom w:val="0"/>
                                                  <w:divBdr>
                                                    <w:top w:val="none" w:sz="0" w:space="0" w:color="auto"/>
                                                    <w:left w:val="none" w:sz="0" w:space="0" w:color="auto"/>
                                                    <w:bottom w:val="none" w:sz="0" w:space="0" w:color="auto"/>
                                                    <w:right w:val="none" w:sz="0" w:space="0" w:color="auto"/>
                                                  </w:divBdr>
                                                  <w:divsChild>
                                                    <w:div w:id="5294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280136">
      <w:bodyDiv w:val="1"/>
      <w:marLeft w:val="0"/>
      <w:marRight w:val="0"/>
      <w:marTop w:val="0"/>
      <w:marBottom w:val="0"/>
      <w:divBdr>
        <w:top w:val="none" w:sz="0" w:space="0" w:color="auto"/>
        <w:left w:val="none" w:sz="0" w:space="0" w:color="auto"/>
        <w:bottom w:val="none" w:sz="0" w:space="0" w:color="auto"/>
        <w:right w:val="none" w:sz="0" w:space="0" w:color="auto"/>
      </w:divBdr>
      <w:divsChild>
        <w:div w:id="1789741067">
          <w:marLeft w:val="0"/>
          <w:marRight w:val="0"/>
          <w:marTop w:val="0"/>
          <w:marBottom w:val="0"/>
          <w:divBdr>
            <w:top w:val="none" w:sz="0" w:space="0" w:color="auto"/>
            <w:left w:val="none" w:sz="0" w:space="0" w:color="auto"/>
            <w:bottom w:val="none" w:sz="0" w:space="0" w:color="auto"/>
            <w:right w:val="none" w:sz="0" w:space="0" w:color="auto"/>
          </w:divBdr>
          <w:divsChild>
            <w:div w:id="2132435147">
              <w:marLeft w:val="0"/>
              <w:marRight w:val="0"/>
              <w:marTop w:val="0"/>
              <w:marBottom w:val="0"/>
              <w:divBdr>
                <w:top w:val="none" w:sz="0" w:space="0" w:color="auto"/>
                <w:left w:val="none" w:sz="0" w:space="0" w:color="auto"/>
                <w:bottom w:val="none" w:sz="0" w:space="0" w:color="auto"/>
                <w:right w:val="none" w:sz="0" w:space="0" w:color="auto"/>
              </w:divBdr>
              <w:divsChild>
                <w:div w:id="1776367073">
                  <w:marLeft w:val="0"/>
                  <w:marRight w:val="0"/>
                  <w:marTop w:val="0"/>
                  <w:marBottom w:val="0"/>
                  <w:divBdr>
                    <w:top w:val="none" w:sz="0" w:space="0" w:color="auto"/>
                    <w:left w:val="none" w:sz="0" w:space="0" w:color="auto"/>
                    <w:bottom w:val="none" w:sz="0" w:space="0" w:color="auto"/>
                    <w:right w:val="none" w:sz="0" w:space="0" w:color="auto"/>
                  </w:divBdr>
                  <w:divsChild>
                    <w:div w:id="615647806">
                      <w:marLeft w:val="0"/>
                      <w:marRight w:val="0"/>
                      <w:marTop w:val="0"/>
                      <w:marBottom w:val="0"/>
                      <w:divBdr>
                        <w:top w:val="none" w:sz="0" w:space="0" w:color="auto"/>
                        <w:left w:val="none" w:sz="0" w:space="0" w:color="auto"/>
                        <w:bottom w:val="none" w:sz="0" w:space="0" w:color="auto"/>
                        <w:right w:val="none" w:sz="0" w:space="0" w:color="auto"/>
                      </w:divBdr>
                      <w:divsChild>
                        <w:div w:id="111440311">
                          <w:marLeft w:val="0"/>
                          <w:marRight w:val="0"/>
                          <w:marTop w:val="0"/>
                          <w:marBottom w:val="0"/>
                          <w:divBdr>
                            <w:top w:val="none" w:sz="0" w:space="0" w:color="auto"/>
                            <w:left w:val="none" w:sz="0" w:space="0" w:color="auto"/>
                            <w:bottom w:val="none" w:sz="0" w:space="0" w:color="auto"/>
                            <w:right w:val="none" w:sz="0" w:space="0" w:color="auto"/>
                          </w:divBdr>
                          <w:divsChild>
                            <w:div w:id="683900173">
                              <w:marLeft w:val="0"/>
                              <w:marRight w:val="0"/>
                              <w:marTop w:val="0"/>
                              <w:marBottom w:val="0"/>
                              <w:divBdr>
                                <w:top w:val="none" w:sz="0" w:space="0" w:color="auto"/>
                                <w:left w:val="none" w:sz="0" w:space="0" w:color="auto"/>
                                <w:bottom w:val="none" w:sz="0" w:space="0" w:color="auto"/>
                                <w:right w:val="none" w:sz="0" w:space="0" w:color="auto"/>
                              </w:divBdr>
                              <w:divsChild>
                                <w:div w:id="1750350439">
                                  <w:marLeft w:val="0"/>
                                  <w:marRight w:val="0"/>
                                  <w:marTop w:val="0"/>
                                  <w:marBottom w:val="0"/>
                                  <w:divBdr>
                                    <w:top w:val="none" w:sz="0" w:space="0" w:color="auto"/>
                                    <w:left w:val="none" w:sz="0" w:space="0" w:color="auto"/>
                                    <w:bottom w:val="none" w:sz="0" w:space="0" w:color="auto"/>
                                    <w:right w:val="none" w:sz="0" w:space="0" w:color="auto"/>
                                  </w:divBdr>
                                  <w:divsChild>
                                    <w:div w:id="467667991">
                                      <w:marLeft w:val="0"/>
                                      <w:marRight w:val="0"/>
                                      <w:marTop w:val="0"/>
                                      <w:marBottom w:val="0"/>
                                      <w:divBdr>
                                        <w:top w:val="none" w:sz="0" w:space="0" w:color="auto"/>
                                        <w:left w:val="none" w:sz="0" w:space="0" w:color="auto"/>
                                        <w:bottom w:val="none" w:sz="0" w:space="0" w:color="auto"/>
                                        <w:right w:val="none" w:sz="0" w:space="0" w:color="auto"/>
                                      </w:divBdr>
                                      <w:divsChild>
                                        <w:div w:id="182937725">
                                          <w:marLeft w:val="0"/>
                                          <w:marRight w:val="0"/>
                                          <w:marTop w:val="0"/>
                                          <w:marBottom w:val="0"/>
                                          <w:divBdr>
                                            <w:top w:val="none" w:sz="0" w:space="0" w:color="auto"/>
                                            <w:left w:val="none" w:sz="0" w:space="0" w:color="auto"/>
                                            <w:bottom w:val="none" w:sz="0" w:space="0" w:color="auto"/>
                                            <w:right w:val="none" w:sz="0" w:space="0" w:color="auto"/>
                                          </w:divBdr>
                                          <w:divsChild>
                                            <w:div w:id="587420144">
                                              <w:marLeft w:val="0"/>
                                              <w:marRight w:val="0"/>
                                              <w:marTop w:val="0"/>
                                              <w:marBottom w:val="0"/>
                                              <w:divBdr>
                                                <w:top w:val="single" w:sz="6" w:space="0" w:color="F5F5F5"/>
                                                <w:left w:val="single" w:sz="6" w:space="0" w:color="F5F5F5"/>
                                                <w:bottom w:val="single" w:sz="6" w:space="0" w:color="F5F5F5"/>
                                                <w:right w:val="single" w:sz="6" w:space="0" w:color="F5F5F5"/>
                                              </w:divBdr>
                                              <w:divsChild>
                                                <w:div w:id="1873569997">
                                                  <w:marLeft w:val="0"/>
                                                  <w:marRight w:val="0"/>
                                                  <w:marTop w:val="0"/>
                                                  <w:marBottom w:val="0"/>
                                                  <w:divBdr>
                                                    <w:top w:val="none" w:sz="0" w:space="0" w:color="auto"/>
                                                    <w:left w:val="none" w:sz="0" w:space="0" w:color="auto"/>
                                                    <w:bottom w:val="none" w:sz="0" w:space="0" w:color="auto"/>
                                                    <w:right w:val="none" w:sz="0" w:space="0" w:color="auto"/>
                                                  </w:divBdr>
                                                  <w:divsChild>
                                                    <w:div w:id="17453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2509780">
      <w:bodyDiv w:val="1"/>
      <w:marLeft w:val="0"/>
      <w:marRight w:val="0"/>
      <w:marTop w:val="0"/>
      <w:marBottom w:val="0"/>
      <w:divBdr>
        <w:top w:val="none" w:sz="0" w:space="0" w:color="auto"/>
        <w:left w:val="none" w:sz="0" w:space="0" w:color="auto"/>
        <w:bottom w:val="none" w:sz="0" w:space="0" w:color="auto"/>
        <w:right w:val="none" w:sz="0" w:space="0" w:color="auto"/>
      </w:divBdr>
      <w:divsChild>
        <w:div w:id="267809629">
          <w:marLeft w:val="0"/>
          <w:marRight w:val="0"/>
          <w:marTop w:val="0"/>
          <w:marBottom w:val="0"/>
          <w:divBdr>
            <w:top w:val="none" w:sz="0" w:space="0" w:color="auto"/>
            <w:left w:val="none" w:sz="0" w:space="0" w:color="auto"/>
            <w:bottom w:val="none" w:sz="0" w:space="0" w:color="auto"/>
            <w:right w:val="none" w:sz="0" w:space="0" w:color="auto"/>
          </w:divBdr>
          <w:divsChild>
            <w:div w:id="1176774048">
              <w:marLeft w:val="0"/>
              <w:marRight w:val="0"/>
              <w:marTop w:val="0"/>
              <w:marBottom w:val="0"/>
              <w:divBdr>
                <w:top w:val="none" w:sz="0" w:space="0" w:color="auto"/>
                <w:left w:val="none" w:sz="0" w:space="0" w:color="auto"/>
                <w:bottom w:val="none" w:sz="0" w:space="0" w:color="auto"/>
                <w:right w:val="none" w:sz="0" w:space="0" w:color="auto"/>
              </w:divBdr>
              <w:divsChild>
                <w:div w:id="1310866178">
                  <w:marLeft w:val="0"/>
                  <w:marRight w:val="0"/>
                  <w:marTop w:val="0"/>
                  <w:marBottom w:val="0"/>
                  <w:divBdr>
                    <w:top w:val="none" w:sz="0" w:space="0" w:color="auto"/>
                    <w:left w:val="none" w:sz="0" w:space="0" w:color="auto"/>
                    <w:bottom w:val="none" w:sz="0" w:space="0" w:color="auto"/>
                    <w:right w:val="none" w:sz="0" w:space="0" w:color="auto"/>
                  </w:divBdr>
                  <w:divsChild>
                    <w:div w:id="935677913">
                      <w:marLeft w:val="0"/>
                      <w:marRight w:val="0"/>
                      <w:marTop w:val="0"/>
                      <w:marBottom w:val="0"/>
                      <w:divBdr>
                        <w:top w:val="none" w:sz="0" w:space="0" w:color="auto"/>
                        <w:left w:val="none" w:sz="0" w:space="0" w:color="auto"/>
                        <w:bottom w:val="none" w:sz="0" w:space="0" w:color="auto"/>
                        <w:right w:val="none" w:sz="0" w:space="0" w:color="auto"/>
                      </w:divBdr>
                      <w:divsChild>
                        <w:div w:id="50420820">
                          <w:marLeft w:val="0"/>
                          <w:marRight w:val="0"/>
                          <w:marTop w:val="0"/>
                          <w:marBottom w:val="0"/>
                          <w:divBdr>
                            <w:top w:val="none" w:sz="0" w:space="0" w:color="auto"/>
                            <w:left w:val="none" w:sz="0" w:space="0" w:color="auto"/>
                            <w:bottom w:val="none" w:sz="0" w:space="0" w:color="auto"/>
                            <w:right w:val="none" w:sz="0" w:space="0" w:color="auto"/>
                          </w:divBdr>
                          <w:divsChild>
                            <w:div w:id="1391924833">
                              <w:marLeft w:val="0"/>
                              <w:marRight w:val="0"/>
                              <w:marTop w:val="0"/>
                              <w:marBottom w:val="0"/>
                              <w:divBdr>
                                <w:top w:val="none" w:sz="0" w:space="0" w:color="auto"/>
                                <w:left w:val="none" w:sz="0" w:space="0" w:color="auto"/>
                                <w:bottom w:val="none" w:sz="0" w:space="0" w:color="auto"/>
                                <w:right w:val="none" w:sz="0" w:space="0" w:color="auto"/>
                              </w:divBdr>
                              <w:divsChild>
                                <w:div w:id="1511286743">
                                  <w:marLeft w:val="0"/>
                                  <w:marRight w:val="0"/>
                                  <w:marTop w:val="0"/>
                                  <w:marBottom w:val="0"/>
                                  <w:divBdr>
                                    <w:top w:val="none" w:sz="0" w:space="0" w:color="auto"/>
                                    <w:left w:val="none" w:sz="0" w:space="0" w:color="auto"/>
                                    <w:bottom w:val="none" w:sz="0" w:space="0" w:color="auto"/>
                                    <w:right w:val="none" w:sz="0" w:space="0" w:color="auto"/>
                                  </w:divBdr>
                                  <w:divsChild>
                                    <w:div w:id="1802183691">
                                      <w:marLeft w:val="0"/>
                                      <w:marRight w:val="0"/>
                                      <w:marTop w:val="0"/>
                                      <w:marBottom w:val="0"/>
                                      <w:divBdr>
                                        <w:top w:val="none" w:sz="0" w:space="0" w:color="auto"/>
                                        <w:left w:val="none" w:sz="0" w:space="0" w:color="auto"/>
                                        <w:bottom w:val="none" w:sz="0" w:space="0" w:color="auto"/>
                                        <w:right w:val="none" w:sz="0" w:space="0" w:color="auto"/>
                                      </w:divBdr>
                                      <w:divsChild>
                                        <w:div w:id="1679229077">
                                          <w:marLeft w:val="0"/>
                                          <w:marRight w:val="0"/>
                                          <w:marTop w:val="0"/>
                                          <w:marBottom w:val="0"/>
                                          <w:divBdr>
                                            <w:top w:val="none" w:sz="0" w:space="0" w:color="auto"/>
                                            <w:left w:val="none" w:sz="0" w:space="0" w:color="auto"/>
                                            <w:bottom w:val="none" w:sz="0" w:space="0" w:color="auto"/>
                                            <w:right w:val="none" w:sz="0" w:space="0" w:color="auto"/>
                                          </w:divBdr>
                                          <w:divsChild>
                                            <w:div w:id="1057363749">
                                              <w:marLeft w:val="0"/>
                                              <w:marRight w:val="0"/>
                                              <w:marTop w:val="0"/>
                                              <w:marBottom w:val="0"/>
                                              <w:divBdr>
                                                <w:top w:val="single" w:sz="6" w:space="0" w:color="F5F5F5"/>
                                                <w:left w:val="single" w:sz="6" w:space="0" w:color="F5F5F5"/>
                                                <w:bottom w:val="single" w:sz="6" w:space="0" w:color="F5F5F5"/>
                                                <w:right w:val="single" w:sz="6" w:space="0" w:color="F5F5F5"/>
                                              </w:divBdr>
                                              <w:divsChild>
                                                <w:div w:id="791244846">
                                                  <w:marLeft w:val="0"/>
                                                  <w:marRight w:val="0"/>
                                                  <w:marTop w:val="0"/>
                                                  <w:marBottom w:val="0"/>
                                                  <w:divBdr>
                                                    <w:top w:val="none" w:sz="0" w:space="0" w:color="auto"/>
                                                    <w:left w:val="none" w:sz="0" w:space="0" w:color="auto"/>
                                                    <w:bottom w:val="none" w:sz="0" w:space="0" w:color="auto"/>
                                                    <w:right w:val="none" w:sz="0" w:space="0" w:color="auto"/>
                                                  </w:divBdr>
                                                  <w:divsChild>
                                                    <w:div w:id="40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8018530">
      <w:bodyDiv w:val="1"/>
      <w:marLeft w:val="0"/>
      <w:marRight w:val="0"/>
      <w:marTop w:val="0"/>
      <w:marBottom w:val="0"/>
      <w:divBdr>
        <w:top w:val="none" w:sz="0" w:space="0" w:color="auto"/>
        <w:left w:val="none" w:sz="0" w:space="0" w:color="auto"/>
        <w:bottom w:val="none" w:sz="0" w:space="0" w:color="auto"/>
        <w:right w:val="none" w:sz="0" w:space="0" w:color="auto"/>
      </w:divBdr>
    </w:div>
    <w:div w:id="1728801967">
      <w:bodyDiv w:val="1"/>
      <w:marLeft w:val="0"/>
      <w:marRight w:val="0"/>
      <w:marTop w:val="0"/>
      <w:marBottom w:val="0"/>
      <w:divBdr>
        <w:top w:val="none" w:sz="0" w:space="0" w:color="auto"/>
        <w:left w:val="none" w:sz="0" w:space="0" w:color="auto"/>
        <w:bottom w:val="none" w:sz="0" w:space="0" w:color="auto"/>
        <w:right w:val="none" w:sz="0" w:space="0" w:color="auto"/>
      </w:divBdr>
      <w:divsChild>
        <w:div w:id="1601526329">
          <w:marLeft w:val="0"/>
          <w:marRight w:val="0"/>
          <w:marTop w:val="0"/>
          <w:marBottom w:val="0"/>
          <w:divBdr>
            <w:top w:val="none" w:sz="0" w:space="0" w:color="auto"/>
            <w:left w:val="none" w:sz="0" w:space="0" w:color="auto"/>
            <w:bottom w:val="none" w:sz="0" w:space="0" w:color="auto"/>
            <w:right w:val="none" w:sz="0" w:space="0" w:color="auto"/>
          </w:divBdr>
          <w:divsChild>
            <w:div w:id="1318609239">
              <w:marLeft w:val="0"/>
              <w:marRight w:val="0"/>
              <w:marTop w:val="0"/>
              <w:marBottom w:val="0"/>
              <w:divBdr>
                <w:top w:val="none" w:sz="0" w:space="0" w:color="auto"/>
                <w:left w:val="none" w:sz="0" w:space="0" w:color="auto"/>
                <w:bottom w:val="none" w:sz="0" w:space="0" w:color="auto"/>
                <w:right w:val="none" w:sz="0" w:space="0" w:color="auto"/>
              </w:divBdr>
              <w:divsChild>
                <w:div w:id="1491864709">
                  <w:marLeft w:val="0"/>
                  <w:marRight w:val="0"/>
                  <w:marTop w:val="0"/>
                  <w:marBottom w:val="0"/>
                  <w:divBdr>
                    <w:top w:val="none" w:sz="0" w:space="0" w:color="auto"/>
                    <w:left w:val="none" w:sz="0" w:space="0" w:color="auto"/>
                    <w:bottom w:val="none" w:sz="0" w:space="0" w:color="auto"/>
                    <w:right w:val="none" w:sz="0" w:space="0" w:color="auto"/>
                  </w:divBdr>
                  <w:divsChild>
                    <w:div w:id="1325010020">
                      <w:marLeft w:val="0"/>
                      <w:marRight w:val="0"/>
                      <w:marTop w:val="0"/>
                      <w:marBottom w:val="0"/>
                      <w:divBdr>
                        <w:top w:val="none" w:sz="0" w:space="0" w:color="auto"/>
                        <w:left w:val="none" w:sz="0" w:space="0" w:color="auto"/>
                        <w:bottom w:val="none" w:sz="0" w:space="0" w:color="auto"/>
                        <w:right w:val="none" w:sz="0" w:space="0" w:color="auto"/>
                      </w:divBdr>
                      <w:divsChild>
                        <w:div w:id="1601333494">
                          <w:marLeft w:val="0"/>
                          <w:marRight w:val="0"/>
                          <w:marTop w:val="0"/>
                          <w:marBottom w:val="0"/>
                          <w:divBdr>
                            <w:top w:val="none" w:sz="0" w:space="0" w:color="auto"/>
                            <w:left w:val="none" w:sz="0" w:space="0" w:color="auto"/>
                            <w:bottom w:val="none" w:sz="0" w:space="0" w:color="auto"/>
                            <w:right w:val="none" w:sz="0" w:space="0" w:color="auto"/>
                          </w:divBdr>
                          <w:divsChild>
                            <w:div w:id="446705683">
                              <w:marLeft w:val="0"/>
                              <w:marRight w:val="0"/>
                              <w:marTop w:val="0"/>
                              <w:marBottom w:val="0"/>
                              <w:divBdr>
                                <w:top w:val="none" w:sz="0" w:space="0" w:color="auto"/>
                                <w:left w:val="none" w:sz="0" w:space="0" w:color="auto"/>
                                <w:bottom w:val="none" w:sz="0" w:space="0" w:color="auto"/>
                                <w:right w:val="none" w:sz="0" w:space="0" w:color="auto"/>
                              </w:divBdr>
                              <w:divsChild>
                                <w:div w:id="1017923960">
                                  <w:marLeft w:val="0"/>
                                  <w:marRight w:val="0"/>
                                  <w:marTop w:val="0"/>
                                  <w:marBottom w:val="0"/>
                                  <w:divBdr>
                                    <w:top w:val="none" w:sz="0" w:space="0" w:color="auto"/>
                                    <w:left w:val="none" w:sz="0" w:space="0" w:color="auto"/>
                                    <w:bottom w:val="none" w:sz="0" w:space="0" w:color="auto"/>
                                    <w:right w:val="none" w:sz="0" w:space="0" w:color="auto"/>
                                  </w:divBdr>
                                  <w:divsChild>
                                    <w:div w:id="1454255058">
                                      <w:marLeft w:val="0"/>
                                      <w:marRight w:val="0"/>
                                      <w:marTop w:val="0"/>
                                      <w:marBottom w:val="0"/>
                                      <w:divBdr>
                                        <w:top w:val="none" w:sz="0" w:space="0" w:color="auto"/>
                                        <w:left w:val="none" w:sz="0" w:space="0" w:color="auto"/>
                                        <w:bottom w:val="none" w:sz="0" w:space="0" w:color="auto"/>
                                        <w:right w:val="none" w:sz="0" w:space="0" w:color="auto"/>
                                      </w:divBdr>
                                      <w:divsChild>
                                        <w:div w:id="1338265134">
                                          <w:marLeft w:val="0"/>
                                          <w:marRight w:val="0"/>
                                          <w:marTop w:val="0"/>
                                          <w:marBottom w:val="0"/>
                                          <w:divBdr>
                                            <w:top w:val="none" w:sz="0" w:space="0" w:color="auto"/>
                                            <w:left w:val="none" w:sz="0" w:space="0" w:color="auto"/>
                                            <w:bottom w:val="none" w:sz="0" w:space="0" w:color="auto"/>
                                            <w:right w:val="none" w:sz="0" w:space="0" w:color="auto"/>
                                          </w:divBdr>
                                          <w:divsChild>
                                            <w:div w:id="1952348187">
                                              <w:marLeft w:val="0"/>
                                              <w:marRight w:val="0"/>
                                              <w:marTop w:val="0"/>
                                              <w:marBottom w:val="0"/>
                                              <w:divBdr>
                                                <w:top w:val="single" w:sz="6" w:space="0" w:color="F5F5F5"/>
                                                <w:left w:val="single" w:sz="6" w:space="0" w:color="F5F5F5"/>
                                                <w:bottom w:val="single" w:sz="6" w:space="0" w:color="F5F5F5"/>
                                                <w:right w:val="single" w:sz="6" w:space="0" w:color="F5F5F5"/>
                                              </w:divBdr>
                                              <w:divsChild>
                                                <w:div w:id="837691241">
                                                  <w:marLeft w:val="0"/>
                                                  <w:marRight w:val="0"/>
                                                  <w:marTop w:val="0"/>
                                                  <w:marBottom w:val="0"/>
                                                  <w:divBdr>
                                                    <w:top w:val="none" w:sz="0" w:space="0" w:color="auto"/>
                                                    <w:left w:val="none" w:sz="0" w:space="0" w:color="auto"/>
                                                    <w:bottom w:val="none" w:sz="0" w:space="0" w:color="auto"/>
                                                    <w:right w:val="none" w:sz="0" w:space="0" w:color="auto"/>
                                                  </w:divBdr>
                                                  <w:divsChild>
                                                    <w:div w:id="5658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039471">
      <w:bodyDiv w:val="1"/>
      <w:marLeft w:val="0"/>
      <w:marRight w:val="0"/>
      <w:marTop w:val="0"/>
      <w:marBottom w:val="0"/>
      <w:divBdr>
        <w:top w:val="none" w:sz="0" w:space="0" w:color="auto"/>
        <w:left w:val="none" w:sz="0" w:space="0" w:color="auto"/>
        <w:bottom w:val="none" w:sz="0" w:space="0" w:color="auto"/>
        <w:right w:val="none" w:sz="0" w:space="0" w:color="auto"/>
      </w:divBdr>
      <w:divsChild>
        <w:div w:id="608436397">
          <w:marLeft w:val="0"/>
          <w:marRight w:val="0"/>
          <w:marTop w:val="0"/>
          <w:marBottom w:val="0"/>
          <w:divBdr>
            <w:top w:val="none" w:sz="0" w:space="0" w:color="auto"/>
            <w:left w:val="none" w:sz="0" w:space="0" w:color="auto"/>
            <w:bottom w:val="none" w:sz="0" w:space="0" w:color="auto"/>
            <w:right w:val="none" w:sz="0" w:space="0" w:color="auto"/>
          </w:divBdr>
          <w:divsChild>
            <w:div w:id="1999992768">
              <w:marLeft w:val="0"/>
              <w:marRight w:val="0"/>
              <w:marTop w:val="0"/>
              <w:marBottom w:val="0"/>
              <w:divBdr>
                <w:top w:val="none" w:sz="0" w:space="0" w:color="auto"/>
                <w:left w:val="none" w:sz="0" w:space="0" w:color="auto"/>
                <w:bottom w:val="none" w:sz="0" w:space="0" w:color="auto"/>
                <w:right w:val="none" w:sz="0" w:space="0" w:color="auto"/>
              </w:divBdr>
              <w:divsChild>
                <w:div w:id="896598359">
                  <w:marLeft w:val="0"/>
                  <w:marRight w:val="0"/>
                  <w:marTop w:val="0"/>
                  <w:marBottom w:val="0"/>
                  <w:divBdr>
                    <w:top w:val="none" w:sz="0" w:space="0" w:color="auto"/>
                    <w:left w:val="none" w:sz="0" w:space="0" w:color="auto"/>
                    <w:bottom w:val="none" w:sz="0" w:space="0" w:color="auto"/>
                    <w:right w:val="none" w:sz="0" w:space="0" w:color="auto"/>
                  </w:divBdr>
                  <w:divsChild>
                    <w:div w:id="1935552730">
                      <w:marLeft w:val="0"/>
                      <w:marRight w:val="0"/>
                      <w:marTop w:val="0"/>
                      <w:marBottom w:val="0"/>
                      <w:divBdr>
                        <w:top w:val="none" w:sz="0" w:space="0" w:color="auto"/>
                        <w:left w:val="none" w:sz="0" w:space="0" w:color="auto"/>
                        <w:bottom w:val="none" w:sz="0" w:space="0" w:color="auto"/>
                        <w:right w:val="none" w:sz="0" w:space="0" w:color="auto"/>
                      </w:divBdr>
                      <w:divsChild>
                        <w:div w:id="1021467194">
                          <w:marLeft w:val="0"/>
                          <w:marRight w:val="0"/>
                          <w:marTop w:val="0"/>
                          <w:marBottom w:val="0"/>
                          <w:divBdr>
                            <w:top w:val="none" w:sz="0" w:space="0" w:color="auto"/>
                            <w:left w:val="none" w:sz="0" w:space="0" w:color="auto"/>
                            <w:bottom w:val="none" w:sz="0" w:space="0" w:color="auto"/>
                            <w:right w:val="none" w:sz="0" w:space="0" w:color="auto"/>
                          </w:divBdr>
                          <w:divsChild>
                            <w:div w:id="777216655">
                              <w:marLeft w:val="0"/>
                              <w:marRight w:val="0"/>
                              <w:marTop w:val="0"/>
                              <w:marBottom w:val="0"/>
                              <w:divBdr>
                                <w:top w:val="none" w:sz="0" w:space="0" w:color="auto"/>
                                <w:left w:val="none" w:sz="0" w:space="0" w:color="auto"/>
                                <w:bottom w:val="none" w:sz="0" w:space="0" w:color="auto"/>
                                <w:right w:val="none" w:sz="0" w:space="0" w:color="auto"/>
                              </w:divBdr>
                              <w:divsChild>
                                <w:div w:id="11492560">
                                  <w:marLeft w:val="0"/>
                                  <w:marRight w:val="0"/>
                                  <w:marTop w:val="0"/>
                                  <w:marBottom w:val="0"/>
                                  <w:divBdr>
                                    <w:top w:val="none" w:sz="0" w:space="0" w:color="auto"/>
                                    <w:left w:val="none" w:sz="0" w:space="0" w:color="auto"/>
                                    <w:bottom w:val="none" w:sz="0" w:space="0" w:color="auto"/>
                                    <w:right w:val="none" w:sz="0" w:space="0" w:color="auto"/>
                                  </w:divBdr>
                                  <w:divsChild>
                                    <w:div w:id="1006399969">
                                      <w:marLeft w:val="0"/>
                                      <w:marRight w:val="0"/>
                                      <w:marTop w:val="0"/>
                                      <w:marBottom w:val="0"/>
                                      <w:divBdr>
                                        <w:top w:val="none" w:sz="0" w:space="0" w:color="auto"/>
                                        <w:left w:val="none" w:sz="0" w:space="0" w:color="auto"/>
                                        <w:bottom w:val="none" w:sz="0" w:space="0" w:color="auto"/>
                                        <w:right w:val="none" w:sz="0" w:space="0" w:color="auto"/>
                                      </w:divBdr>
                                      <w:divsChild>
                                        <w:div w:id="99299853">
                                          <w:marLeft w:val="0"/>
                                          <w:marRight w:val="0"/>
                                          <w:marTop w:val="0"/>
                                          <w:marBottom w:val="0"/>
                                          <w:divBdr>
                                            <w:top w:val="none" w:sz="0" w:space="0" w:color="auto"/>
                                            <w:left w:val="none" w:sz="0" w:space="0" w:color="auto"/>
                                            <w:bottom w:val="none" w:sz="0" w:space="0" w:color="auto"/>
                                            <w:right w:val="none" w:sz="0" w:space="0" w:color="auto"/>
                                          </w:divBdr>
                                          <w:divsChild>
                                            <w:div w:id="413357342">
                                              <w:marLeft w:val="0"/>
                                              <w:marRight w:val="0"/>
                                              <w:marTop w:val="0"/>
                                              <w:marBottom w:val="0"/>
                                              <w:divBdr>
                                                <w:top w:val="single" w:sz="6" w:space="0" w:color="F5F5F5"/>
                                                <w:left w:val="single" w:sz="6" w:space="0" w:color="F5F5F5"/>
                                                <w:bottom w:val="single" w:sz="6" w:space="0" w:color="F5F5F5"/>
                                                <w:right w:val="single" w:sz="6" w:space="0" w:color="F5F5F5"/>
                                              </w:divBdr>
                                              <w:divsChild>
                                                <w:div w:id="1951819360">
                                                  <w:marLeft w:val="0"/>
                                                  <w:marRight w:val="0"/>
                                                  <w:marTop w:val="0"/>
                                                  <w:marBottom w:val="0"/>
                                                  <w:divBdr>
                                                    <w:top w:val="none" w:sz="0" w:space="0" w:color="auto"/>
                                                    <w:left w:val="none" w:sz="0" w:space="0" w:color="auto"/>
                                                    <w:bottom w:val="none" w:sz="0" w:space="0" w:color="auto"/>
                                                    <w:right w:val="none" w:sz="0" w:space="0" w:color="auto"/>
                                                  </w:divBdr>
                                                  <w:divsChild>
                                                    <w:div w:id="1853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 w:id="1739328506">
      <w:bodyDiv w:val="1"/>
      <w:marLeft w:val="0"/>
      <w:marRight w:val="0"/>
      <w:marTop w:val="0"/>
      <w:marBottom w:val="0"/>
      <w:divBdr>
        <w:top w:val="none" w:sz="0" w:space="0" w:color="auto"/>
        <w:left w:val="none" w:sz="0" w:space="0" w:color="auto"/>
        <w:bottom w:val="none" w:sz="0" w:space="0" w:color="auto"/>
        <w:right w:val="none" w:sz="0" w:space="0" w:color="auto"/>
      </w:divBdr>
      <w:divsChild>
        <w:div w:id="826550865">
          <w:marLeft w:val="0"/>
          <w:marRight w:val="0"/>
          <w:marTop w:val="0"/>
          <w:marBottom w:val="0"/>
          <w:divBdr>
            <w:top w:val="none" w:sz="0" w:space="0" w:color="auto"/>
            <w:left w:val="none" w:sz="0" w:space="0" w:color="auto"/>
            <w:bottom w:val="none" w:sz="0" w:space="0" w:color="auto"/>
            <w:right w:val="none" w:sz="0" w:space="0" w:color="auto"/>
          </w:divBdr>
          <w:divsChild>
            <w:div w:id="742223007">
              <w:marLeft w:val="0"/>
              <w:marRight w:val="0"/>
              <w:marTop w:val="0"/>
              <w:marBottom w:val="0"/>
              <w:divBdr>
                <w:top w:val="none" w:sz="0" w:space="0" w:color="auto"/>
                <w:left w:val="none" w:sz="0" w:space="0" w:color="auto"/>
                <w:bottom w:val="none" w:sz="0" w:space="0" w:color="auto"/>
                <w:right w:val="none" w:sz="0" w:space="0" w:color="auto"/>
              </w:divBdr>
              <w:divsChild>
                <w:div w:id="640227841">
                  <w:marLeft w:val="0"/>
                  <w:marRight w:val="0"/>
                  <w:marTop w:val="0"/>
                  <w:marBottom w:val="0"/>
                  <w:divBdr>
                    <w:top w:val="none" w:sz="0" w:space="0" w:color="auto"/>
                    <w:left w:val="none" w:sz="0" w:space="0" w:color="auto"/>
                    <w:bottom w:val="none" w:sz="0" w:space="0" w:color="auto"/>
                    <w:right w:val="none" w:sz="0" w:space="0" w:color="auto"/>
                  </w:divBdr>
                  <w:divsChild>
                    <w:div w:id="1470439804">
                      <w:marLeft w:val="0"/>
                      <w:marRight w:val="0"/>
                      <w:marTop w:val="0"/>
                      <w:marBottom w:val="0"/>
                      <w:divBdr>
                        <w:top w:val="none" w:sz="0" w:space="0" w:color="auto"/>
                        <w:left w:val="none" w:sz="0" w:space="0" w:color="auto"/>
                        <w:bottom w:val="none" w:sz="0" w:space="0" w:color="auto"/>
                        <w:right w:val="none" w:sz="0" w:space="0" w:color="auto"/>
                      </w:divBdr>
                      <w:divsChild>
                        <w:div w:id="1475373032">
                          <w:marLeft w:val="0"/>
                          <w:marRight w:val="0"/>
                          <w:marTop w:val="0"/>
                          <w:marBottom w:val="0"/>
                          <w:divBdr>
                            <w:top w:val="none" w:sz="0" w:space="0" w:color="auto"/>
                            <w:left w:val="none" w:sz="0" w:space="0" w:color="auto"/>
                            <w:bottom w:val="none" w:sz="0" w:space="0" w:color="auto"/>
                            <w:right w:val="none" w:sz="0" w:space="0" w:color="auto"/>
                          </w:divBdr>
                          <w:divsChild>
                            <w:div w:id="941887027">
                              <w:marLeft w:val="0"/>
                              <w:marRight w:val="0"/>
                              <w:marTop w:val="0"/>
                              <w:marBottom w:val="0"/>
                              <w:divBdr>
                                <w:top w:val="none" w:sz="0" w:space="0" w:color="auto"/>
                                <w:left w:val="none" w:sz="0" w:space="0" w:color="auto"/>
                                <w:bottom w:val="none" w:sz="0" w:space="0" w:color="auto"/>
                                <w:right w:val="none" w:sz="0" w:space="0" w:color="auto"/>
                              </w:divBdr>
                              <w:divsChild>
                                <w:div w:id="371923915">
                                  <w:marLeft w:val="0"/>
                                  <w:marRight w:val="0"/>
                                  <w:marTop w:val="0"/>
                                  <w:marBottom w:val="0"/>
                                  <w:divBdr>
                                    <w:top w:val="none" w:sz="0" w:space="0" w:color="auto"/>
                                    <w:left w:val="none" w:sz="0" w:space="0" w:color="auto"/>
                                    <w:bottom w:val="none" w:sz="0" w:space="0" w:color="auto"/>
                                    <w:right w:val="none" w:sz="0" w:space="0" w:color="auto"/>
                                  </w:divBdr>
                                  <w:divsChild>
                                    <w:div w:id="289286678">
                                      <w:marLeft w:val="0"/>
                                      <w:marRight w:val="0"/>
                                      <w:marTop w:val="0"/>
                                      <w:marBottom w:val="0"/>
                                      <w:divBdr>
                                        <w:top w:val="none" w:sz="0" w:space="0" w:color="auto"/>
                                        <w:left w:val="none" w:sz="0" w:space="0" w:color="auto"/>
                                        <w:bottom w:val="none" w:sz="0" w:space="0" w:color="auto"/>
                                        <w:right w:val="none" w:sz="0" w:space="0" w:color="auto"/>
                                      </w:divBdr>
                                      <w:divsChild>
                                        <w:div w:id="447824227">
                                          <w:marLeft w:val="0"/>
                                          <w:marRight w:val="0"/>
                                          <w:marTop w:val="0"/>
                                          <w:marBottom w:val="0"/>
                                          <w:divBdr>
                                            <w:top w:val="none" w:sz="0" w:space="0" w:color="auto"/>
                                            <w:left w:val="none" w:sz="0" w:space="0" w:color="auto"/>
                                            <w:bottom w:val="none" w:sz="0" w:space="0" w:color="auto"/>
                                            <w:right w:val="none" w:sz="0" w:space="0" w:color="auto"/>
                                          </w:divBdr>
                                          <w:divsChild>
                                            <w:div w:id="600533373">
                                              <w:marLeft w:val="0"/>
                                              <w:marRight w:val="0"/>
                                              <w:marTop w:val="0"/>
                                              <w:marBottom w:val="0"/>
                                              <w:divBdr>
                                                <w:top w:val="single" w:sz="6" w:space="0" w:color="F5F5F5"/>
                                                <w:left w:val="single" w:sz="6" w:space="0" w:color="F5F5F5"/>
                                                <w:bottom w:val="single" w:sz="6" w:space="0" w:color="F5F5F5"/>
                                                <w:right w:val="single" w:sz="6" w:space="0" w:color="F5F5F5"/>
                                              </w:divBdr>
                                              <w:divsChild>
                                                <w:div w:id="1141850544">
                                                  <w:marLeft w:val="0"/>
                                                  <w:marRight w:val="0"/>
                                                  <w:marTop w:val="0"/>
                                                  <w:marBottom w:val="0"/>
                                                  <w:divBdr>
                                                    <w:top w:val="none" w:sz="0" w:space="0" w:color="auto"/>
                                                    <w:left w:val="none" w:sz="0" w:space="0" w:color="auto"/>
                                                    <w:bottom w:val="none" w:sz="0" w:space="0" w:color="auto"/>
                                                    <w:right w:val="none" w:sz="0" w:space="0" w:color="auto"/>
                                                  </w:divBdr>
                                                  <w:divsChild>
                                                    <w:div w:id="6019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8641195">
      <w:bodyDiv w:val="1"/>
      <w:marLeft w:val="30"/>
      <w:marRight w:val="30"/>
      <w:marTop w:val="0"/>
      <w:marBottom w:val="0"/>
      <w:divBdr>
        <w:top w:val="none" w:sz="0" w:space="0" w:color="auto"/>
        <w:left w:val="none" w:sz="0" w:space="0" w:color="auto"/>
        <w:bottom w:val="none" w:sz="0" w:space="0" w:color="auto"/>
        <w:right w:val="none" w:sz="0" w:space="0" w:color="auto"/>
      </w:divBdr>
      <w:divsChild>
        <w:div w:id="2085761377">
          <w:marLeft w:val="0"/>
          <w:marRight w:val="0"/>
          <w:marTop w:val="0"/>
          <w:marBottom w:val="0"/>
          <w:divBdr>
            <w:top w:val="none" w:sz="0" w:space="0" w:color="auto"/>
            <w:left w:val="none" w:sz="0" w:space="0" w:color="auto"/>
            <w:bottom w:val="none" w:sz="0" w:space="0" w:color="auto"/>
            <w:right w:val="none" w:sz="0" w:space="0" w:color="auto"/>
          </w:divBdr>
          <w:divsChild>
            <w:div w:id="437413131">
              <w:marLeft w:val="0"/>
              <w:marRight w:val="0"/>
              <w:marTop w:val="0"/>
              <w:marBottom w:val="0"/>
              <w:divBdr>
                <w:top w:val="none" w:sz="0" w:space="0" w:color="auto"/>
                <w:left w:val="none" w:sz="0" w:space="0" w:color="auto"/>
                <w:bottom w:val="none" w:sz="0" w:space="0" w:color="auto"/>
                <w:right w:val="none" w:sz="0" w:space="0" w:color="auto"/>
              </w:divBdr>
              <w:divsChild>
                <w:div w:id="1183713354">
                  <w:marLeft w:val="180"/>
                  <w:marRight w:val="0"/>
                  <w:marTop w:val="0"/>
                  <w:marBottom w:val="0"/>
                  <w:divBdr>
                    <w:top w:val="none" w:sz="0" w:space="0" w:color="auto"/>
                    <w:left w:val="none" w:sz="0" w:space="0" w:color="auto"/>
                    <w:bottom w:val="none" w:sz="0" w:space="0" w:color="auto"/>
                    <w:right w:val="none" w:sz="0" w:space="0" w:color="auto"/>
                  </w:divBdr>
                  <w:divsChild>
                    <w:div w:id="1969431229">
                      <w:marLeft w:val="0"/>
                      <w:marRight w:val="0"/>
                      <w:marTop w:val="0"/>
                      <w:marBottom w:val="0"/>
                      <w:divBdr>
                        <w:top w:val="none" w:sz="0" w:space="0" w:color="auto"/>
                        <w:left w:val="none" w:sz="0" w:space="0" w:color="auto"/>
                        <w:bottom w:val="none" w:sz="0" w:space="0" w:color="auto"/>
                        <w:right w:val="none" w:sz="0" w:space="0" w:color="auto"/>
                      </w:divBdr>
                      <w:divsChild>
                        <w:div w:id="1565530447">
                          <w:marLeft w:val="0"/>
                          <w:marRight w:val="0"/>
                          <w:marTop w:val="0"/>
                          <w:marBottom w:val="0"/>
                          <w:divBdr>
                            <w:top w:val="none" w:sz="0" w:space="0" w:color="000080"/>
                            <w:left w:val="none" w:sz="0" w:space="0" w:color="000080"/>
                            <w:bottom w:val="none" w:sz="0" w:space="0" w:color="000080"/>
                            <w:right w:val="none" w:sz="0" w:space="0" w:color="000080"/>
                          </w:divBdr>
                        </w:div>
                      </w:divsChild>
                    </w:div>
                  </w:divsChild>
                </w:div>
              </w:divsChild>
            </w:div>
          </w:divsChild>
        </w:div>
      </w:divsChild>
    </w:div>
    <w:div w:id="1802579334">
      <w:bodyDiv w:val="1"/>
      <w:marLeft w:val="0"/>
      <w:marRight w:val="0"/>
      <w:marTop w:val="0"/>
      <w:marBottom w:val="0"/>
      <w:divBdr>
        <w:top w:val="none" w:sz="0" w:space="0" w:color="auto"/>
        <w:left w:val="none" w:sz="0" w:space="0" w:color="auto"/>
        <w:bottom w:val="none" w:sz="0" w:space="0" w:color="auto"/>
        <w:right w:val="none" w:sz="0" w:space="0" w:color="auto"/>
      </w:divBdr>
      <w:divsChild>
        <w:div w:id="46497782">
          <w:marLeft w:val="835"/>
          <w:marRight w:val="0"/>
          <w:marTop w:val="77"/>
          <w:marBottom w:val="0"/>
          <w:divBdr>
            <w:top w:val="none" w:sz="0" w:space="0" w:color="auto"/>
            <w:left w:val="none" w:sz="0" w:space="0" w:color="auto"/>
            <w:bottom w:val="none" w:sz="0" w:space="0" w:color="auto"/>
            <w:right w:val="none" w:sz="0" w:space="0" w:color="auto"/>
          </w:divBdr>
        </w:div>
        <w:div w:id="412895047">
          <w:marLeft w:val="835"/>
          <w:marRight w:val="0"/>
          <w:marTop w:val="77"/>
          <w:marBottom w:val="0"/>
          <w:divBdr>
            <w:top w:val="none" w:sz="0" w:space="0" w:color="auto"/>
            <w:left w:val="none" w:sz="0" w:space="0" w:color="auto"/>
            <w:bottom w:val="none" w:sz="0" w:space="0" w:color="auto"/>
            <w:right w:val="none" w:sz="0" w:space="0" w:color="auto"/>
          </w:divBdr>
        </w:div>
        <w:div w:id="595288504">
          <w:marLeft w:val="835"/>
          <w:marRight w:val="0"/>
          <w:marTop w:val="77"/>
          <w:marBottom w:val="0"/>
          <w:divBdr>
            <w:top w:val="none" w:sz="0" w:space="0" w:color="auto"/>
            <w:left w:val="none" w:sz="0" w:space="0" w:color="auto"/>
            <w:bottom w:val="none" w:sz="0" w:space="0" w:color="auto"/>
            <w:right w:val="none" w:sz="0" w:space="0" w:color="auto"/>
          </w:divBdr>
        </w:div>
        <w:div w:id="676468294">
          <w:marLeft w:val="835"/>
          <w:marRight w:val="0"/>
          <w:marTop w:val="77"/>
          <w:marBottom w:val="0"/>
          <w:divBdr>
            <w:top w:val="none" w:sz="0" w:space="0" w:color="auto"/>
            <w:left w:val="none" w:sz="0" w:space="0" w:color="auto"/>
            <w:bottom w:val="none" w:sz="0" w:space="0" w:color="auto"/>
            <w:right w:val="none" w:sz="0" w:space="0" w:color="auto"/>
          </w:divBdr>
        </w:div>
        <w:div w:id="1875921005">
          <w:marLeft w:val="317"/>
          <w:marRight w:val="0"/>
          <w:marTop w:val="384"/>
          <w:marBottom w:val="0"/>
          <w:divBdr>
            <w:top w:val="none" w:sz="0" w:space="0" w:color="auto"/>
            <w:left w:val="none" w:sz="0" w:space="0" w:color="auto"/>
            <w:bottom w:val="none" w:sz="0" w:space="0" w:color="auto"/>
            <w:right w:val="none" w:sz="0" w:space="0" w:color="auto"/>
          </w:divBdr>
        </w:div>
      </w:divsChild>
    </w:div>
    <w:div w:id="1803958240">
      <w:bodyDiv w:val="1"/>
      <w:marLeft w:val="0"/>
      <w:marRight w:val="0"/>
      <w:marTop w:val="0"/>
      <w:marBottom w:val="0"/>
      <w:divBdr>
        <w:top w:val="none" w:sz="0" w:space="0" w:color="auto"/>
        <w:left w:val="none" w:sz="0" w:space="0" w:color="auto"/>
        <w:bottom w:val="none" w:sz="0" w:space="0" w:color="auto"/>
        <w:right w:val="none" w:sz="0" w:space="0" w:color="auto"/>
      </w:divBdr>
    </w:div>
    <w:div w:id="1828664685">
      <w:bodyDiv w:val="1"/>
      <w:marLeft w:val="0"/>
      <w:marRight w:val="0"/>
      <w:marTop w:val="0"/>
      <w:marBottom w:val="0"/>
      <w:divBdr>
        <w:top w:val="none" w:sz="0" w:space="0" w:color="auto"/>
        <w:left w:val="none" w:sz="0" w:space="0" w:color="auto"/>
        <w:bottom w:val="none" w:sz="0" w:space="0" w:color="auto"/>
        <w:right w:val="none" w:sz="0" w:space="0" w:color="auto"/>
      </w:divBdr>
    </w:div>
    <w:div w:id="1836342280">
      <w:bodyDiv w:val="1"/>
      <w:marLeft w:val="0"/>
      <w:marRight w:val="0"/>
      <w:marTop w:val="0"/>
      <w:marBottom w:val="0"/>
      <w:divBdr>
        <w:top w:val="none" w:sz="0" w:space="0" w:color="auto"/>
        <w:left w:val="none" w:sz="0" w:space="0" w:color="auto"/>
        <w:bottom w:val="none" w:sz="0" w:space="0" w:color="auto"/>
        <w:right w:val="none" w:sz="0" w:space="0" w:color="auto"/>
      </w:divBdr>
      <w:divsChild>
        <w:div w:id="1868904842">
          <w:marLeft w:val="0"/>
          <w:marRight w:val="0"/>
          <w:marTop w:val="0"/>
          <w:marBottom w:val="0"/>
          <w:divBdr>
            <w:top w:val="none" w:sz="0" w:space="0" w:color="auto"/>
            <w:left w:val="none" w:sz="0" w:space="0" w:color="auto"/>
            <w:bottom w:val="none" w:sz="0" w:space="0" w:color="auto"/>
            <w:right w:val="none" w:sz="0" w:space="0" w:color="auto"/>
          </w:divBdr>
          <w:divsChild>
            <w:div w:id="1374695213">
              <w:marLeft w:val="0"/>
              <w:marRight w:val="0"/>
              <w:marTop w:val="0"/>
              <w:marBottom w:val="0"/>
              <w:divBdr>
                <w:top w:val="none" w:sz="0" w:space="0" w:color="auto"/>
                <w:left w:val="none" w:sz="0" w:space="0" w:color="auto"/>
                <w:bottom w:val="none" w:sz="0" w:space="0" w:color="auto"/>
                <w:right w:val="none" w:sz="0" w:space="0" w:color="auto"/>
              </w:divBdr>
              <w:divsChild>
                <w:div w:id="326985460">
                  <w:marLeft w:val="0"/>
                  <w:marRight w:val="0"/>
                  <w:marTop w:val="0"/>
                  <w:marBottom w:val="0"/>
                  <w:divBdr>
                    <w:top w:val="none" w:sz="0" w:space="0" w:color="auto"/>
                    <w:left w:val="none" w:sz="0" w:space="0" w:color="auto"/>
                    <w:bottom w:val="none" w:sz="0" w:space="0" w:color="auto"/>
                    <w:right w:val="none" w:sz="0" w:space="0" w:color="auto"/>
                  </w:divBdr>
                  <w:divsChild>
                    <w:div w:id="1704094828">
                      <w:marLeft w:val="0"/>
                      <w:marRight w:val="0"/>
                      <w:marTop w:val="0"/>
                      <w:marBottom w:val="0"/>
                      <w:divBdr>
                        <w:top w:val="none" w:sz="0" w:space="0" w:color="auto"/>
                        <w:left w:val="none" w:sz="0" w:space="0" w:color="auto"/>
                        <w:bottom w:val="none" w:sz="0" w:space="0" w:color="auto"/>
                        <w:right w:val="none" w:sz="0" w:space="0" w:color="auto"/>
                      </w:divBdr>
                      <w:divsChild>
                        <w:div w:id="536814020">
                          <w:marLeft w:val="0"/>
                          <w:marRight w:val="0"/>
                          <w:marTop w:val="0"/>
                          <w:marBottom w:val="0"/>
                          <w:divBdr>
                            <w:top w:val="none" w:sz="0" w:space="0" w:color="auto"/>
                            <w:left w:val="none" w:sz="0" w:space="0" w:color="auto"/>
                            <w:bottom w:val="none" w:sz="0" w:space="0" w:color="auto"/>
                            <w:right w:val="none" w:sz="0" w:space="0" w:color="auto"/>
                          </w:divBdr>
                          <w:divsChild>
                            <w:div w:id="411317729">
                              <w:marLeft w:val="0"/>
                              <w:marRight w:val="0"/>
                              <w:marTop w:val="0"/>
                              <w:marBottom w:val="0"/>
                              <w:divBdr>
                                <w:top w:val="none" w:sz="0" w:space="0" w:color="auto"/>
                                <w:left w:val="none" w:sz="0" w:space="0" w:color="auto"/>
                                <w:bottom w:val="none" w:sz="0" w:space="0" w:color="auto"/>
                                <w:right w:val="none" w:sz="0" w:space="0" w:color="auto"/>
                              </w:divBdr>
                              <w:divsChild>
                                <w:div w:id="348719896">
                                  <w:marLeft w:val="0"/>
                                  <w:marRight w:val="0"/>
                                  <w:marTop w:val="0"/>
                                  <w:marBottom w:val="0"/>
                                  <w:divBdr>
                                    <w:top w:val="none" w:sz="0" w:space="0" w:color="auto"/>
                                    <w:left w:val="none" w:sz="0" w:space="0" w:color="auto"/>
                                    <w:bottom w:val="none" w:sz="0" w:space="0" w:color="auto"/>
                                    <w:right w:val="none" w:sz="0" w:space="0" w:color="auto"/>
                                  </w:divBdr>
                                  <w:divsChild>
                                    <w:div w:id="1377585047">
                                      <w:marLeft w:val="0"/>
                                      <w:marRight w:val="0"/>
                                      <w:marTop w:val="0"/>
                                      <w:marBottom w:val="0"/>
                                      <w:divBdr>
                                        <w:top w:val="none" w:sz="0" w:space="0" w:color="auto"/>
                                        <w:left w:val="none" w:sz="0" w:space="0" w:color="auto"/>
                                        <w:bottom w:val="none" w:sz="0" w:space="0" w:color="auto"/>
                                        <w:right w:val="none" w:sz="0" w:space="0" w:color="auto"/>
                                      </w:divBdr>
                                      <w:divsChild>
                                        <w:div w:id="2082677087">
                                          <w:marLeft w:val="0"/>
                                          <w:marRight w:val="0"/>
                                          <w:marTop w:val="0"/>
                                          <w:marBottom w:val="0"/>
                                          <w:divBdr>
                                            <w:top w:val="none" w:sz="0" w:space="0" w:color="auto"/>
                                            <w:left w:val="none" w:sz="0" w:space="0" w:color="auto"/>
                                            <w:bottom w:val="none" w:sz="0" w:space="0" w:color="auto"/>
                                            <w:right w:val="none" w:sz="0" w:space="0" w:color="auto"/>
                                          </w:divBdr>
                                          <w:divsChild>
                                            <w:div w:id="795563034">
                                              <w:marLeft w:val="0"/>
                                              <w:marRight w:val="0"/>
                                              <w:marTop w:val="0"/>
                                              <w:marBottom w:val="0"/>
                                              <w:divBdr>
                                                <w:top w:val="single" w:sz="6" w:space="0" w:color="F5F5F5"/>
                                                <w:left w:val="single" w:sz="6" w:space="0" w:color="F5F5F5"/>
                                                <w:bottom w:val="single" w:sz="6" w:space="0" w:color="F5F5F5"/>
                                                <w:right w:val="single" w:sz="6" w:space="0" w:color="F5F5F5"/>
                                              </w:divBdr>
                                              <w:divsChild>
                                                <w:div w:id="879706872">
                                                  <w:marLeft w:val="0"/>
                                                  <w:marRight w:val="0"/>
                                                  <w:marTop w:val="0"/>
                                                  <w:marBottom w:val="0"/>
                                                  <w:divBdr>
                                                    <w:top w:val="none" w:sz="0" w:space="0" w:color="auto"/>
                                                    <w:left w:val="none" w:sz="0" w:space="0" w:color="auto"/>
                                                    <w:bottom w:val="none" w:sz="0" w:space="0" w:color="auto"/>
                                                    <w:right w:val="none" w:sz="0" w:space="0" w:color="auto"/>
                                                  </w:divBdr>
                                                  <w:divsChild>
                                                    <w:div w:id="892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64172">
      <w:bodyDiv w:val="1"/>
      <w:marLeft w:val="0"/>
      <w:marRight w:val="0"/>
      <w:marTop w:val="0"/>
      <w:marBottom w:val="0"/>
      <w:divBdr>
        <w:top w:val="none" w:sz="0" w:space="0" w:color="auto"/>
        <w:left w:val="none" w:sz="0" w:space="0" w:color="auto"/>
        <w:bottom w:val="none" w:sz="0" w:space="0" w:color="auto"/>
        <w:right w:val="none" w:sz="0" w:space="0" w:color="auto"/>
      </w:divBdr>
      <w:divsChild>
        <w:div w:id="1384676507">
          <w:marLeft w:val="0"/>
          <w:marRight w:val="0"/>
          <w:marTop w:val="0"/>
          <w:marBottom w:val="0"/>
          <w:divBdr>
            <w:top w:val="none" w:sz="0" w:space="0" w:color="auto"/>
            <w:left w:val="none" w:sz="0" w:space="0" w:color="auto"/>
            <w:bottom w:val="none" w:sz="0" w:space="0" w:color="auto"/>
            <w:right w:val="none" w:sz="0" w:space="0" w:color="auto"/>
          </w:divBdr>
          <w:divsChild>
            <w:div w:id="963119520">
              <w:marLeft w:val="0"/>
              <w:marRight w:val="0"/>
              <w:marTop w:val="0"/>
              <w:marBottom w:val="0"/>
              <w:divBdr>
                <w:top w:val="none" w:sz="0" w:space="0" w:color="auto"/>
                <w:left w:val="none" w:sz="0" w:space="0" w:color="auto"/>
                <w:bottom w:val="none" w:sz="0" w:space="0" w:color="auto"/>
                <w:right w:val="none" w:sz="0" w:space="0" w:color="auto"/>
              </w:divBdr>
              <w:divsChild>
                <w:div w:id="1375042560">
                  <w:marLeft w:val="0"/>
                  <w:marRight w:val="0"/>
                  <w:marTop w:val="0"/>
                  <w:marBottom w:val="0"/>
                  <w:divBdr>
                    <w:top w:val="none" w:sz="0" w:space="0" w:color="auto"/>
                    <w:left w:val="none" w:sz="0" w:space="0" w:color="auto"/>
                    <w:bottom w:val="none" w:sz="0" w:space="0" w:color="auto"/>
                    <w:right w:val="none" w:sz="0" w:space="0" w:color="auto"/>
                  </w:divBdr>
                  <w:divsChild>
                    <w:div w:id="456729371">
                      <w:marLeft w:val="0"/>
                      <w:marRight w:val="0"/>
                      <w:marTop w:val="0"/>
                      <w:marBottom w:val="0"/>
                      <w:divBdr>
                        <w:top w:val="none" w:sz="0" w:space="0" w:color="auto"/>
                        <w:left w:val="none" w:sz="0" w:space="0" w:color="auto"/>
                        <w:bottom w:val="none" w:sz="0" w:space="0" w:color="auto"/>
                        <w:right w:val="none" w:sz="0" w:space="0" w:color="auto"/>
                      </w:divBdr>
                      <w:divsChild>
                        <w:div w:id="592398849">
                          <w:marLeft w:val="0"/>
                          <w:marRight w:val="0"/>
                          <w:marTop w:val="0"/>
                          <w:marBottom w:val="0"/>
                          <w:divBdr>
                            <w:top w:val="none" w:sz="0" w:space="0" w:color="auto"/>
                            <w:left w:val="none" w:sz="0" w:space="0" w:color="auto"/>
                            <w:bottom w:val="none" w:sz="0" w:space="0" w:color="auto"/>
                            <w:right w:val="none" w:sz="0" w:space="0" w:color="auto"/>
                          </w:divBdr>
                          <w:divsChild>
                            <w:div w:id="1817987431">
                              <w:marLeft w:val="0"/>
                              <w:marRight w:val="0"/>
                              <w:marTop w:val="0"/>
                              <w:marBottom w:val="0"/>
                              <w:divBdr>
                                <w:top w:val="none" w:sz="0" w:space="0" w:color="auto"/>
                                <w:left w:val="none" w:sz="0" w:space="0" w:color="auto"/>
                                <w:bottom w:val="none" w:sz="0" w:space="0" w:color="auto"/>
                                <w:right w:val="none" w:sz="0" w:space="0" w:color="auto"/>
                              </w:divBdr>
                              <w:divsChild>
                                <w:div w:id="919406238">
                                  <w:marLeft w:val="0"/>
                                  <w:marRight w:val="0"/>
                                  <w:marTop w:val="0"/>
                                  <w:marBottom w:val="0"/>
                                  <w:divBdr>
                                    <w:top w:val="none" w:sz="0" w:space="0" w:color="auto"/>
                                    <w:left w:val="none" w:sz="0" w:space="0" w:color="auto"/>
                                    <w:bottom w:val="none" w:sz="0" w:space="0" w:color="auto"/>
                                    <w:right w:val="none" w:sz="0" w:space="0" w:color="auto"/>
                                  </w:divBdr>
                                  <w:divsChild>
                                    <w:div w:id="210307554">
                                      <w:marLeft w:val="0"/>
                                      <w:marRight w:val="0"/>
                                      <w:marTop w:val="0"/>
                                      <w:marBottom w:val="0"/>
                                      <w:divBdr>
                                        <w:top w:val="none" w:sz="0" w:space="0" w:color="auto"/>
                                        <w:left w:val="none" w:sz="0" w:space="0" w:color="auto"/>
                                        <w:bottom w:val="none" w:sz="0" w:space="0" w:color="auto"/>
                                        <w:right w:val="none" w:sz="0" w:space="0" w:color="auto"/>
                                      </w:divBdr>
                                      <w:divsChild>
                                        <w:div w:id="705910110">
                                          <w:marLeft w:val="0"/>
                                          <w:marRight w:val="0"/>
                                          <w:marTop w:val="0"/>
                                          <w:marBottom w:val="0"/>
                                          <w:divBdr>
                                            <w:top w:val="none" w:sz="0" w:space="0" w:color="auto"/>
                                            <w:left w:val="none" w:sz="0" w:space="0" w:color="auto"/>
                                            <w:bottom w:val="none" w:sz="0" w:space="0" w:color="auto"/>
                                            <w:right w:val="none" w:sz="0" w:space="0" w:color="auto"/>
                                          </w:divBdr>
                                          <w:divsChild>
                                            <w:div w:id="1075518287">
                                              <w:marLeft w:val="0"/>
                                              <w:marRight w:val="0"/>
                                              <w:marTop w:val="0"/>
                                              <w:marBottom w:val="0"/>
                                              <w:divBdr>
                                                <w:top w:val="single" w:sz="6" w:space="0" w:color="F5F5F5"/>
                                                <w:left w:val="single" w:sz="6" w:space="0" w:color="F5F5F5"/>
                                                <w:bottom w:val="single" w:sz="6" w:space="0" w:color="F5F5F5"/>
                                                <w:right w:val="single" w:sz="6" w:space="0" w:color="F5F5F5"/>
                                              </w:divBdr>
                                              <w:divsChild>
                                                <w:div w:id="702823266">
                                                  <w:marLeft w:val="0"/>
                                                  <w:marRight w:val="0"/>
                                                  <w:marTop w:val="0"/>
                                                  <w:marBottom w:val="0"/>
                                                  <w:divBdr>
                                                    <w:top w:val="none" w:sz="0" w:space="0" w:color="auto"/>
                                                    <w:left w:val="none" w:sz="0" w:space="0" w:color="auto"/>
                                                    <w:bottom w:val="none" w:sz="0" w:space="0" w:color="auto"/>
                                                    <w:right w:val="none" w:sz="0" w:space="0" w:color="auto"/>
                                                  </w:divBdr>
                                                  <w:divsChild>
                                                    <w:div w:id="1701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702104">
      <w:bodyDiv w:val="1"/>
      <w:marLeft w:val="0"/>
      <w:marRight w:val="0"/>
      <w:marTop w:val="0"/>
      <w:marBottom w:val="0"/>
      <w:divBdr>
        <w:top w:val="none" w:sz="0" w:space="0" w:color="auto"/>
        <w:left w:val="none" w:sz="0" w:space="0" w:color="auto"/>
        <w:bottom w:val="none" w:sz="0" w:space="0" w:color="auto"/>
        <w:right w:val="none" w:sz="0" w:space="0" w:color="auto"/>
      </w:divBdr>
      <w:divsChild>
        <w:div w:id="131218596">
          <w:marLeft w:val="562"/>
          <w:marRight w:val="0"/>
          <w:marTop w:val="0"/>
          <w:marBottom w:val="120"/>
          <w:divBdr>
            <w:top w:val="none" w:sz="0" w:space="0" w:color="auto"/>
            <w:left w:val="none" w:sz="0" w:space="0" w:color="auto"/>
            <w:bottom w:val="none" w:sz="0" w:space="0" w:color="auto"/>
            <w:right w:val="none" w:sz="0" w:space="0" w:color="auto"/>
          </w:divBdr>
        </w:div>
        <w:div w:id="182743006">
          <w:marLeft w:val="562"/>
          <w:marRight w:val="0"/>
          <w:marTop w:val="0"/>
          <w:marBottom w:val="120"/>
          <w:divBdr>
            <w:top w:val="none" w:sz="0" w:space="0" w:color="auto"/>
            <w:left w:val="none" w:sz="0" w:space="0" w:color="auto"/>
            <w:bottom w:val="none" w:sz="0" w:space="0" w:color="auto"/>
            <w:right w:val="none" w:sz="0" w:space="0" w:color="auto"/>
          </w:divBdr>
        </w:div>
        <w:div w:id="253050809">
          <w:marLeft w:val="259"/>
          <w:marRight w:val="0"/>
          <w:marTop w:val="0"/>
          <w:marBottom w:val="120"/>
          <w:divBdr>
            <w:top w:val="none" w:sz="0" w:space="0" w:color="auto"/>
            <w:left w:val="none" w:sz="0" w:space="0" w:color="auto"/>
            <w:bottom w:val="none" w:sz="0" w:space="0" w:color="auto"/>
            <w:right w:val="none" w:sz="0" w:space="0" w:color="auto"/>
          </w:divBdr>
        </w:div>
        <w:div w:id="443427195">
          <w:marLeft w:val="562"/>
          <w:marRight w:val="0"/>
          <w:marTop w:val="0"/>
          <w:marBottom w:val="120"/>
          <w:divBdr>
            <w:top w:val="none" w:sz="0" w:space="0" w:color="auto"/>
            <w:left w:val="none" w:sz="0" w:space="0" w:color="auto"/>
            <w:bottom w:val="none" w:sz="0" w:space="0" w:color="auto"/>
            <w:right w:val="none" w:sz="0" w:space="0" w:color="auto"/>
          </w:divBdr>
        </w:div>
        <w:div w:id="540633916">
          <w:marLeft w:val="562"/>
          <w:marRight w:val="0"/>
          <w:marTop w:val="0"/>
          <w:marBottom w:val="120"/>
          <w:divBdr>
            <w:top w:val="none" w:sz="0" w:space="0" w:color="auto"/>
            <w:left w:val="none" w:sz="0" w:space="0" w:color="auto"/>
            <w:bottom w:val="none" w:sz="0" w:space="0" w:color="auto"/>
            <w:right w:val="none" w:sz="0" w:space="0" w:color="auto"/>
          </w:divBdr>
        </w:div>
        <w:div w:id="898904795">
          <w:marLeft w:val="562"/>
          <w:marRight w:val="0"/>
          <w:marTop w:val="0"/>
          <w:marBottom w:val="120"/>
          <w:divBdr>
            <w:top w:val="none" w:sz="0" w:space="0" w:color="auto"/>
            <w:left w:val="none" w:sz="0" w:space="0" w:color="auto"/>
            <w:bottom w:val="none" w:sz="0" w:space="0" w:color="auto"/>
            <w:right w:val="none" w:sz="0" w:space="0" w:color="auto"/>
          </w:divBdr>
        </w:div>
        <w:div w:id="1326394431">
          <w:marLeft w:val="562"/>
          <w:marRight w:val="0"/>
          <w:marTop w:val="0"/>
          <w:marBottom w:val="120"/>
          <w:divBdr>
            <w:top w:val="none" w:sz="0" w:space="0" w:color="auto"/>
            <w:left w:val="none" w:sz="0" w:space="0" w:color="auto"/>
            <w:bottom w:val="none" w:sz="0" w:space="0" w:color="auto"/>
            <w:right w:val="none" w:sz="0" w:space="0" w:color="auto"/>
          </w:divBdr>
        </w:div>
        <w:div w:id="1440443066">
          <w:marLeft w:val="259"/>
          <w:marRight w:val="0"/>
          <w:marTop w:val="0"/>
          <w:marBottom w:val="120"/>
          <w:divBdr>
            <w:top w:val="none" w:sz="0" w:space="0" w:color="auto"/>
            <w:left w:val="none" w:sz="0" w:space="0" w:color="auto"/>
            <w:bottom w:val="none" w:sz="0" w:space="0" w:color="auto"/>
            <w:right w:val="none" w:sz="0" w:space="0" w:color="auto"/>
          </w:divBdr>
        </w:div>
        <w:div w:id="1444306715">
          <w:marLeft w:val="259"/>
          <w:marRight w:val="0"/>
          <w:marTop w:val="0"/>
          <w:marBottom w:val="120"/>
          <w:divBdr>
            <w:top w:val="none" w:sz="0" w:space="0" w:color="auto"/>
            <w:left w:val="none" w:sz="0" w:space="0" w:color="auto"/>
            <w:bottom w:val="none" w:sz="0" w:space="0" w:color="auto"/>
            <w:right w:val="none" w:sz="0" w:space="0" w:color="auto"/>
          </w:divBdr>
        </w:div>
        <w:div w:id="2122218378">
          <w:marLeft w:val="562"/>
          <w:marRight w:val="0"/>
          <w:marTop w:val="0"/>
          <w:marBottom w:val="120"/>
          <w:divBdr>
            <w:top w:val="none" w:sz="0" w:space="0" w:color="auto"/>
            <w:left w:val="none" w:sz="0" w:space="0" w:color="auto"/>
            <w:bottom w:val="none" w:sz="0" w:space="0" w:color="auto"/>
            <w:right w:val="none" w:sz="0" w:space="0" w:color="auto"/>
          </w:divBdr>
        </w:div>
        <w:div w:id="2143964549">
          <w:marLeft w:val="850"/>
          <w:marRight w:val="0"/>
          <w:marTop w:val="0"/>
          <w:marBottom w:val="120"/>
          <w:divBdr>
            <w:top w:val="none" w:sz="0" w:space="0" w:color="auto"/>
            <w:left w:val="none" w:sz="0" w:space="0" w:color="auto"/>
            <w:bottom w:val="none" w:sz="0" w:space="0" w:color="auto"/>
            <w:right w:val="none" w:sz="0" w:space="0" w:color="auto"/>
          </w:divBdr>
        </w:div>
      </w:divsChild>
    </w:div>
    <w:div w:id="1870096677">
      <w:bodyDiv w:val="1"/>
      <w:marLeft w:val="0"/>
      <w:marRight w:val="0"/>
      <w:marTop w:val="0"/>
      <w:marBottom w:val="0"/>
      <w:divBdr>
        <w:top w:val="none" w:sz="0" w:space="0" w:color="auto"/>
        <w:left w:val="none" w:sz="0" w:space="0" w:color="auto"/>
        <w:bottom w:val="none" w:sz="0" w:space="0" w:color="auto"/>
        <w:right w:val="none" w:sz="0" w:space="0" w:color="auto"/>
      </w:divBdr>
      <w:divsChild>
        <w:div w:id="746267023">
          <w:marLeft w:val="0"/>
          <w:marRight w:val="0"/>
          <w:marTop w:val="0"/>
          <w:marBottom w:val="0"/>
          <w:divBdr>
            <w:top w:val="none" w:sz="0" w:space="0" w:color="auto"/>
            <w:left w:val="none" w:sz="0" w:space="0" w:color="auto"/>
            <w:bottom w:val="none" w:sz="0" w:space="0" w:color="auto"/>
            <w:right w:val="none" w:sz="0" w:space="0" w:color="auto"/>
          </w:divBdr>
          <w:divsChild>
            <w:div w:id="1834173946">
              <w:marLeft w:val="0"/>
              <w:marRight w:val="0"/>
              <w:marTop w:val="0"/>
              <w:marBottom w:val="0"/>
              <w:divBdr>
                <w:top w:val="none" w:sz="0" w:space="0" w:color="auto"/>
                <w:left w:val="none" w:sz="0" w:space="0" w:color="auto"/>
                <w:bottom w:val="none" w:sz="0" w:space="0" w:color="auto"/>
                <w:right w:val="none" w:sz="0" w:space="0" w:color="auto"/>
              </w:divBdr>
              <w:divsChild>
                <w:div w:id="1676030145">
                  <w:marLeft w:val="0"/>
                  <w:marRight w:val="0"/>
                  <w:marTop w:val="0"/>
                  <w:marBottom w:val="0"/>
                  <w:divBdr>
                    <w:top w:val="none" w:sz="0" w:space="0" w:color="auto"/>
                    <w:left w:val="none" w:sz="0" w:space="0" w:color="auto"/>
                    <w:bottom w:val="none" w:sz="0" w:space="0" w:color="auto"/>
                    <w:right w:val="none" w:sz="0" w:space="0" w:color="auto"/>
                  </w:divBdr>
                  <w:divsChild>
                    <w:div w:id="1343439205">
                      <w:marLeft w:val="0"/>
                      <w:marRight w:val="0"/>
                      <w:marTop w:val="0"/>
                      <w:marBottom w:val="0"/>
                      <w:divBdr>
                        <w:top w:val="none" w:sz="0" w:space="0" w:color="auto"/>
                        <w:left w:val="none" w:sz="0" w:space="0" w:color="auto"/>
                        <w:bottom w:val="none" w:sz="0" w:space="0" w:color="auto"/>
                        <w:right w:val="none" w:sz="0" w:space="0" w:color="auto"/>
                      </w:divBdr>
                      <w:divsChild>
                        <w:div w:id="1507936490">
                          <w:marLeft w:val="0"/>
                          <w:marRight w:val="0"/>
                          <w:marTop w:val="0"/>
                          <w:marBottom w:val="0"/>
                          <w:divBdr>
                            <w:top w:val="none" w:sz="0" w:space="0" w:color="auto"/>
                            <w:left w:val="none" w:sz="0" w:space="0" w:color="auto"/>
                            <w:bottom w:val="none" w:sz="0" w:space="0" w:color="auto"/>
                            <w:right w:val="none" w:sz="0" w:space="0" w:color="auto"/>
                          </w:divBdr>
                          <w:divsChild>
                            <w:div w:id="1058481093">
                              <w:marLeft w:val="0"/>
                              <w:marRight w:val="0"/>
                              <w:marTop w:val="0"/>
                              <w:marBottom w:val="0"/>
                              <w:divBdr>
                                <w:top w:val="none" w:sz="0" w:space="0" w:color="auto"/>
                                <w:left w:val="none" w:sz="0" w:space="0" w:color="auto"/>
                                <w:bottom w:val="none" w:sz="0" w:space="0" w:color="auto"/>
                                <w:right w:val="none" w:sz="0" w:space="0" w:color="auto"/>
                              </w:divBdr>
                              <w:divsChild>
                                <w:div w:id="2047607236">
                                  <w:marLeft w:val="0"/>
                                  <w:marRight w:val="0"/>
                                  <w:marTop w:val="0"/>
                                  <w:marBottom w:val="0"/>
                                  <w:divBdr>
                                    <w:top w:val="none" w:sz="0" w:space="0" w:color="auto"/>
                                    <w:left w:val="none" w:sz="0" w:space="0" w:color="auto"/>
                                    <w:bottom w:val="none" w:sz="0" w:space="0" w:color="auto"/>
                                    <w:right w:val="none" w:sz="0" w:space="0" w:color="auto"/>
                                  </w:divBdr>
                                  <w:divsChild>
                                    <w:div w:id="569777164">
                                      <w:marLeft w:val="0"/>
                                      <w:marRight w:val="0"/>
                                      <w:marTop w:val="0"/>
                                      <w:marBottom w:val="0"/>
                                      <w:divBdr>
                                        <w:top w:val="none" w:sz="0" w:space="0" w:color="auto"/>
                                        <w:left w:val="none" w:sz="0" w:space="0" w:color="auto"/>
                                        <w:bottom w:val="none" w:sz="0" w:space="0" w:color="auto"/>
                                        <w:right w:val="none" w:sz="0" w:space="0" w:color="auto"/>
                                      </w:divBdr>
                                      <w:divsChild>
                                        <w:div w:id="927153010">
                                          <w:marLeft w:val="0"/>
                                          <w:marRight w:val="0"/>
                                          <w:marTop w:val="0"/>
                                          <w:marBottom w:val="0"/>
                                          <w:divBdr>
                                            <w:top w:val="none" w:sz="0" w:space="0" w:color="auto"/>
                                            <w:left w:val="none" w:sz="0" w:space="0" w:color="auto"/>
                                            <w:bottom w:val="none" w:sz="0" w:space="0" w:color="auto"/>
                                            <w:right w:val="none" w:sz="0" w:space="0" w:color="auto"/>
                                          </w:divBdr>
                                          <w:divsChild>
                                            <w:div w:id="640770753">
                                              <w:marLeft w:val="0"/>
                                              <w:marRight w:val="0"/>
                                              <w:marTop w:val="0"/>
                                              <w:marBottom w:val="0"/>
                                              <w:divBdr>
                                                <w:top w:val="single" w:sz="6" w:space="0" w:color="F5F5F5"/>
                                                <w:left w:val="single" w:sz="6" w:space="0" w:color="F5F5F5"/>
                                                <w:bottom w:val="single" w:sz="6" w:space="0" w:color="F5F5F5"/>
                                                <w:right w:val="single" w:sz="6" w:space="0" w:color="F5F5F5"/>
                                              </w:divBdr>
                                              <w:divsChild>
                                                <w:div w:id="50545126">
                                                  <w:marLeft w:val="0"/>
                                                  <w:marRight w:val="0"/>
                                                  <w:marTop w:val="0"/>
                                                  <w:marBottom w:val="0"/>
                                                  <w:divBdr>
                                                    <w:top w:val="none" w:sz="0" w:space="0" w:color="auto"/>
                                                    <w:left w:val="none" w:sz="0" w:space="0" w:color="auto"/>
                                                    <w:bottom w:val="none" w:sz="0" w:space="0" w:color="auto"/>
                                                    <w:right w:val="none" w:sz="0" w:space="0" w:color="auto"/>
                                                  </w:divBdr>
                                                  <w:divsChild>
                                                    <w:div w:id="11698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3807595">
      <w:bodyDiv w:val="1"/>
      <w:marLeft w:val="0"/>
      <w:marRight w:val="0"/>
      <w:marTop w:val="0"/>
      <w:marBottom w:val="0"/>
      <w:divBdr>
        <w:top w:val="none" w:sz="0" w:space="0" w:color="auto"/>
        <w:left w:val="none" w:sz="0" w:space="0" w:color="auto"/>
        <w:bottom w:val="none" w:sz="0" w:space="0" w:color="auto"/>
        <w:right w:val="none" w:sz="0" w:space="0" w:color="auto"/>
      </w:divBdr>
    </w:div>
    <w:div w:id="1877573585">
      <w:bodyDiv w:val="1"/>
      <w:marLeft w:val="0"/>
      <w:marRight w:val="0"/>
      <w:marTop w:val="0"/>
      <w:marBottom w:val="0"/>
      <w:divBdr>
        <w:top w:val="none" w:sz="0" w:space="0" w:color="auto"/>
        <w:left w:val="none" w:sz="0" w:space="0" w:color="auto"/>
        <w:bottom w:val="none" w:sz="0" w:space="0" w:color="auto"/>
        <w:right w:val="none" w:sz="0" w:space="0" w:color="auto"/>
      </w:divBdr>
      <w:divsChild>
        <w:div w:id="577980487">
          <w:marLeft w:val="0"/>
          <w:marRight w:val="0"/>
          <w:marTop w:val="0"/>
          <w:marBottom w:val="0"/>
          <w:divBdr>
            <w:top w:val="none" w:sz="0" w:space="0" w:color="auto"/>
            <w:left w:val="none" w:sz="0" w:space="0" w:color="auto"/>
            <w:bottom w:val="none" w:sz="0" w:space="0" w:color="auto"/>
            <w:right w:val="none" w:sz="0" w:space="0" w:color="auto"/>
          </w:divBdr>
          <w:divsChild>
            <w:div w:id="1045103313">
              <w:marLeft w:val="0"/>
              <w:marRight w:val="0"/>
              <w:marTop w:val="0"/>
              <w:marBottom w:val="0"/>
              <w:divBdr>
                <w:top w:val="none" w:sz="0" w:space="0" w:color="auto"/>
                <w:left w:val="none" w:sz="0" w:space="0" w:color="auto"/>
                <w:bottom w:val="none" w:sz="0" w:space="0" w:color="auto"/>
                <w:right w:val="none" w:sz="0" w:space="0" w:color="auto"/>
              </w:divBdr>
              <w:divsChild>
                <w:div w:id="943071603">
                  <w:marLeft w:val="0"/>
                  <w:marRight w:val="0"/>
                  <w:marTop w:val="0"/>
                  <w:marBottom w:val="0"/>
                  <w:divBdr>
                    <w:top w:val="none" w:sz="0" w:space="0" w:color="auto"/>
                    <w:left w:val="none" w:sz="0" w:space="0" w:color="auto"/>
                    <w:bottom w:val="none" w:sz="0" w:space="0" w:color="auto"/>
                    <w:right w:val="none" w:sz="0" w:space="0" w:color="auto"/>
                  </w:divBdr>
                  <w:divsChild>
                    <w:div w:id="1249775001">
                      <w:marLeft w:val="0"/>
                      <w:marRight w:val="0"/>
                      <w:marTop w:val="0"/>
                      <w:marBottom w:val="0"/>
                      <w:divBdr>
                        <w:top w:val="none" w:sz="0" w:space="0" w:color="auto"/>
                        <w:left w:val="none" w:sz="0" w:space="0" w:color="auto"/>
                        <w:bottom w:val="none" w:sz="0" w:space="0" w:color="auto"/>
                        <w:right w:val="none" w:sz="0" w:space="0" w:color="auto"/>
                      </w:divBdr>
                      <w:divsChild>
                        <w:div w:id="843322108">
                          <w:marLeft w:val="0"/>
                          <w:marRight w:val="0"/>
                          <w:marTop w:val="0"/>
                          <w:marBottom w:val="0"/>
                          <w:divBdr>
                            <w:top w:val="none" w:sz="0" w:space="0" w:color="auto"/>
                            <w:left w:val="none" w:sz="0" w:space="0" w:color="auto"/>
                            <w:bottom w:val="none" w:sz="0" w:space="0" w:color="auto"/>
                            <w:right w:val="none" w:sz="0" w:space="0" w:color="auto"/>
                          </w:divBdr>
                          <w:divsChild>
                            <w:div w:id="136261143">
                              <w:marLeft w:val="0"/>
                              <w:marRight w:val="0"/>
                              <w:marTop w:val="0"/>
                              <w:marBottom w:val="0"/>
                              <w:divBdr>
                                <w:top w:val="none" w:sz="0" w:space="0" w:color="auto"/>
                                <w:left w:val="none" w:sz="0" w:space="0" w:color="auto"/>
                                <w:bottom w:val="none" w:sz="0" w:space="0" w:color="auto"/>
                                <w:right w:val="none" w:sz="0" w:space="0" w:color="auto"/>
                              </w:divBdr>
                              <w:divsChild>
                                <w:div w:id="1499736227">
                                  <w:marLeft w:val="0"/>
                                  <w:marRight w:val="0"/>
                                  <w:marTop w:val="0"/>
                                  <w:marBottom w:val="0"/>
                                  <w:divBdr>
                                    <w:top w:val="none" w:sz="0" w:space="0" w:color="auto"/>
                                    <w:left w:val="none" w:sz="0" w:space="0" w:color="auto"/>
                                    <w:bottom w:val="none" w:sz="0" w:space="0" w:color="auto"/>
                                    <w:right w:val="none" w:sz="0" w:space="0" w:color="auto"/>
                                  </w:divBdr>
                                  <w:divsChild>
                                    <w:div w:id="1014503051">
                                      <w:marLeft w:val="0"/>
                                      <w:marRight w:val="0"/>
                                      <w:marTop w:val="0"/>
                                      <w:marBottom w:val="0"/>
                                      <w:divBdr>
                                        <w:top w:val="none" w:sz="0" w:space="0" w:color="auto"/>
                                        <w:left w:val="none" w:sz="0" w:space="0" w:color="auto"/>
                                        <w:bottom w:val="none" w:sz="0" w:space="0" w:color="auto"/>
                                        <w:right w:val="none" w:sz="0" w:space="0" w:color="auto"/>
                                      </w:divBdr>
                                      <w:divsChild>
                                        <w:div w:id="456531294">
                                          <w:marLeft w:val="0"/>
                                          <w:marRight w:val="0"/>
                                          <w:marTop w:val="0"/>
                                          <w:marBottom w:val="0"/>
                                          <w:divBdr>
                                            <w:top w:val="none" w:sz="0" w:space="0" w:color="auto"/>
                                            <w:left w:val="none" w:sz="0" w:space="0" w:color="auto"/>
                                            <w:bottom w:val="none" w:sz="0" w:space="0" w:color="auto"/>
                                            <w:right w:val="none" w:sz="0" w:space="0" w:color="auto"/>
                                          </w:divBdr>
                                          <w:divsChild>
                                            <w:div w:id="1636829662">
                                              <w:marLeft w:val="0"/>
                                              <w:marRight w:val="0"/>
                                              <w:marTop w:val="0"/>
                                              <w:marBottom w:val="0"/>
                                              <w:divBdr>
                                                <w:top w:val="single" w:sz="4" w:space="0" w:color="F5F5F5"/>
                                                <w:left w:val="single" w:sz="4" w:space="0" w:color="F5F5F5"/>
                                                <w:bottom w:val="single" w:sz="4" w:space="0" w:color="F5F5F5"/>
                                                <w:right w:val="single" w:sz="4" w:space="0" w:color="F5F5F5"/>
                                              </w:divBdr>
                                              <w:divsChild>
                                                <w:div w:id="430979879">
                                                  <w:marLeft w:val="0"/>
                                                  <w:marRight w:val="0"/>
                                                  <w:marTop w:val="0"/>
                                                  <w:marBottom w:val="0"/>
                                                  <w:divBdr>
                                                    <w:top w:val="none" w:sz="0" w:space="0" w:color="auto"/>
                                                    <w:left w:val="none" w:sz="0" w:space="0" w:color="auto"/>
                                                    <w:bottom w:val="none" w:sz="0" w:space="0" w:color="auto"/>
                                                    <w:right w:val="none" w:sz="0" w:space="0" w:color="auto"/>
                                                  </w:divBdr>
                                                  <w:divsChild>
                                                    <w:div w:id="1801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594225">
      <w:bodyDiv w:val="1"/>
      <w:marLeft w:val="0"/>
      <w:marRight w:val="0"/>
      <w:marTop w:val="0"/>
      <w:marBottom w:val="0"/>
      <w:divBdr>
        <w:top w:val="none" w:sz="0" w:space="0" w:color="auto"/>
        <w:left w:val="none" w:sz="0" w:space="0" w:color="auto"/>
        <w:bottom w:val="none" w:sz="0" w:space="0" w:color="auto"/>
        <w:right w:val="none" w:sz="0" w:space="0" w:color="auto"/>
      </w:divBdr>
    </w:div>
    <w:div w:id="1883664835">
      <w:bodyDiv w:val="1"/>
      <w:marLeft w:val="0"/>
      <w:marRight w:val="0"/>
      <w:marTop w:val="0"/>
      <w:marBottom w:val="0"/>
      <w:divBdr>
        <w:top w:val="none" w:sz="0" w:space="0" w:color="auto"/>
        <w:left w:val="none" w:sz="0" w:space="0" w:color="auto"/>
        <w:bottom w:val="none" w:sz="0" w:space="0" w:color="auto"/>
        <w:right w:val="none" w:sz="0" w:space="0" w:color="auto"/>
      </w:divBdr>
    </w:div>
    <w:div w:id="1886405729">
      <w:bodyDiv w:val="1"/>
      <w:marLeft w:val="0"/>
      <w:marRight w:val="0"/>
      <w:marTop w:val="0"/>
      <w:marBottom w:val="0"/>
      <w:divBdr>
        <w:top w:val="none" w:sz="0" w:space="0" w:color="auto"/>
        <w:left w:val="none" w:sz="0" w:space="0" w:color="auto"/>
        <w:bottom w:val="none" w:sz="0" w:space="0" w:color="auto"/>
        <w:right w:val="none" w:sz="0" w:space="0" w:color="auto"/>
      </w:divBdr>
    </w:div>
    <w:div w:id="1891335985">
      <w:bodyDiv w:val="1"/>
      <w:marLeft w:val="0"/>
      <w:marRight w:val="0"/>
      <w:marTop w:val="0"/>
      <w:marBottom w:val="0"/>
      <w:divBdr>
        <w:top w:val="none" w:sz="0" w:space="0" w:color="auto"/>
        <w:left w:val="none" w:sz="0" w:space="0" w:color="auto"/>
        <w:bottom w:val="none" w:sz="0" w:space="0" w:color="auto"/>
        <w:right w:val="none" w:sz="0" w:space="0" w:color="auto"/>
      </w:divBdr>
    </w:div>
    <w:div w:id="1899048536">
      <w:bodyDiv w:val="1"/>
      <w:marLeft w:val="0"/>
      <w:marRight w:val="0"/>
      <w:marTop w:val="0"/>
      <w:marBottom w:val="0"/>
      <w:divBdr>
        <w:top w:val="none" w:sz="0" w:space="0" w:color="auto"/>
        <w:left w:val="none" w:sz="0" w:space="0" w:color="auto"/>
        <w:bottom w:val="none" w:sz="0" w:space="0" w:color="auto"/>
        <w:right w:val="none" w:sz="0" w:space="0" w:color="auto"/>
      </w:divBdr>
      <w:divsChild>
        <w:div w:id="1165126510">
          <w:marLeft w:val="0"/>
          <w:marRight w:val="0"/>
          <w:marTop w:val="0"/>
          <w:marBottom w:val="0"/>
          <w:divBdr>
            <w:top w:val="none" w:sz="0" w:space="0" w:color="auto"/>
            <w:left w:val="none" w:sz="0" w:space="0" w:color="auto"/>
            <w:bottom w:val="none" w:sz="0" w:space="0" w:color="auto"/>
            <w:right w:val="none" w:sz="0" w:space="0" w:color="auto"/>
          </w:divBdr>
          <w:divsChild>
            <w:div w:id="1290891931">
              <w:marLeft w:val="0"/>
              <w:marRight w:val="0"/>
              <w:marTop w:val="0"/>
              <w:marBottom w:val="0"/>
              <w:divBdr>
                <w:top w:val="none" w:sz="0" w:space="0" w:color="auto"/>
                <w:left w:val="none" w:sz="0" w:space="0" w:color="auto"/>
                <w:bottom w:val="none" w:sz="0" w:space="0" w:color="auto"/>
                <w:right w:val="none" w:sz="0" w:space="0" w:color="auto"/>
              </w:divBdr>
              <w:divsChild>
                <w:div w:id="1940596560">
                  <w:marLeft w:val="0"/>
                  <w:marRight w:val="0"/>
                  <w:marTop w:val="0"/>
                  <w:marBottom w:val="0"/>
                  <w:divBdr>
                    <w:top w:val="none" w:sz="0" w:space="0" w:color="auto"/>
                    <w:left w:val="none" w:sz="0" w:space="0" w:color="auto"/>
                    <w:bottom w:val="none" w:sz="0" w:space="0" w:color="auto"/>
                    <w:right w:val="none" w:sz="0" w:space="0" w:color="auto"/>
                  </w:divBdr>
                  <w:divsChild>
                    <w:div w:id="692347423">
                      <w:marLeft w:val="0"/>
                      <w:marRight w:val="0"/>
                      <w:marTop w:val="0"/>
                      <w:marBottom w:val="0"/>
                      <w:divBdr>
                        <w:top w:val="none" w:sz="0" w:space="0" w:color="auto"/>
                        <w:left w:val="none" w:sz="0" w:space="0" w:color="auto"/>
                        <w:bottom w:val="none" w:sz="0" w:space="0" w:color="auto"/>
                        <w:right w:val="none" w:sz="0" w:space="0" w:color="auto"/>
                      </w:divBdr>
                      <w:divsChild>
                        <w:div w:id="2130657863">
                          <w:marLeft w:val="0"/>
                          <w:marRight w:val="0"/>
                          <w:marTop w:val="0"/>
                          <w:marBottom w:val="0"/>
                          <w:divBdr>
                            <w:top w:val="none" w:sz="0" w:space="0" w:color="auto"/>
                            <w:left w:val="none" w:sz="0" w:space="0" w:color="auto"/>
                            <w:bottom w:val="none" w:sz="0" w:space="0" w:color="auto"/>
                            <w:right w:val="none" w:sz="0" w:space="0" w:color="auto"/>
                          </w:divBdr>
                          <w:divsChild>
                            <w:div w:id="914899926">
                              <w:marLeft w:val="0"/>
                              <w:marRight w:val="0"/>
                              <w:marTop w:val="0"/>
                              <w:marBottom w:val="0"/>
                              <w:divBdr>
                                <w:top w:val="none" w:sz="0" w:space="0" w:color="auto"/>
                                <w:left w:val="none" w:sz="0" w:space="0" w:color="auto"/>
                                <w:bottom w:val="none" w:sz="0" w:space="0" w:color="auto"/>
                                <w:right w:val="none" w:sz="0" w:space="0" w:color="auto"/>
                              </w:divBdr>
                              <w:divsChild>
                                <w:div w:id="1640569749">
                                  <w:marLeft w:val="0"/>
                                  <w:marRight w:val="0"/>
                                  <w:marTop w:val="0"/>
                                  <w:marBottom w:val="0"/>
                                  <w:divBdr>
                                    <w:top w:val="none" w:sz="0" w:space="0" w:color="auto"/>
                                    <w:left w:val="none" w:sz="0" w:space="0" w:color="auto"/>
                                    <w:bottom w:val="none" w:sz="0" w:space="0" w:color="auto"/>
                                    <w:right w:val="none" w:sz="0" w:space="0" w:color="auto"/>
                                  </w:divBdr>
                                  <w:divsChild>
                                    <w:div w:id="1978104283">
                                      <w:marLeft w:val="0"/>
                                      <w:marRight w:val="0"/>
                                      <w:marTop w:val="0"/>
                                      <w:marBottom w:val="0"/>
                                      <w:divBdr>
                                        <w:top w:val="none" w:sz="0" w:space="0" w:color="auto"/>
                                        <w:left w:val="none" w:sz="0" w:space="0" w:color="auto"/>
                                        <w:bottom w:val="none" w:sz="0" w:space="0" w:color="auto"/>
                                        <w:right w:val="none" w:sz="0" w:space="0" w:color="auto"/>
                                      </w:divBdr>
                                      <w:divsChild>
                                        <w:div w:id="597449113">
                                          <w:marLeft w:val="0"/>
                                          <w:marRight w:val="0"/>
                                          <w:marTop w:val="0"/>
                                          <w:marBottom w:val="0"/>
                                          <w:divBdr>
                                            <w:top w:val="none" w:sz="0" w:space="0" w:color="auto"/>
                                            <w:left w:val="none" w:sz="0" w:space="0" w:color="auto"/>
                                            <w:bottom w:val="none" w:sz="0" w:space="0" w:color="auto"/>
                                            <w:right w:val="none" w:sz="0" w:space="0" w:color="auto"/>
                                          </w:divBdr>
                                          <w:divsChild>
                                            <w:div w:id="982198212">
                                              <w:marLeft w:val="0"/>
                                              <w:marRight w:val="0"/>
                                              <w:marTop w:val="0"/>
                                              <w:marBottom w:val="0"/>
                                              <w:divBdr>
                                                <w:top w:val="single" w:sz="6" w:space="0" w:color="F5F5F5"/>
                                                <w:left w:val="single" w:sz="6" w:space="0" w:color="F5F5F5"/>
                                                <w:bottom w:val="single" w:sz="6" w:space="0" w:color="F5F5F5"/>
                                                <w:right w:val="single" w:sz="6" w:space="0" w:color="F5F5F5"/>
                                              </w:divBdr>
                                              <w:divsChild>
                                                <w:div w:id="1274937923">
                                                  <w:marLeft w:val="0"/>
                                                  <w:marRight w:val="0"/>
                                                  <w:marTop w:val="0"/>
                                                  <w:marBottom w:val="0"/>
                                                  <w:divBdr>
                                                    <w:top w:val="none" w:sz="0" w:space="0" w:color="auto"/>
                                                    <w:left w:val="none" w:sz="0" w:space="0" w:color="auto"/>
                                                    <w:bottom w:val="none" w:sz="0" w:space="0" w:color="auto"/>
                                                    <w:right w:val="none" w:sz="0" w:space="0" w:color="auto"/>
                                                  </w:divBdr>
                                                  <w:divsChild>
                                                    <w:div w:id="21246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0965872">
      <w:bodyDiv w:val="1"/>
      <w:marLeft w:val="0"/>
      <w:marRight w:val="0"/>
      <w:marTop w:val="0"/>
      <w:marBottom w:val="0"/>
      <w:divBdr>
        <w:top w:val="none" w:sz="0" w:space="0" w:color="auto"/>
        <w:left w:val="none" w:sz="0" w:space="0" w:color="auto"/>
        <w:bottom w:val="none" w:sz="0" w:space="0" w:color="auto"/>
        <w:right w:val="none" w:sz="0" w:space="0" w:color="auto"/>
      </w:divBdr>
      <w:divsChild>
        <w:div w:id="2035838753">
          <w:marLeft w:val="0"/>
          <w:marRight w:val="0"/>
          <w:marTop w:val="0"/>
          <w:marBottom w:val="0"/>
          <w:divBdr>
            <w:top w:val="none" w:sz="0" w:space="0" w:color="auto"/>
            <w:left w:val="none" w:sz="0" w:space="0" w:color="auto"/>
            <w:bottom w:val="none" w:sz="0" w:space="0" w:color="auto"/>
            <w:right w:val="none" w:sz="0" w:space="0" w:color="auto"/>
          </w:divBdr>
          <w:divsChild>
            <w:div w:id="122698325">
              <w:marLeft w:val="0"/>
              <w:marRight w:val="0"/>
              <w:marTop w:val="0"/>
              <w:marBottom w:val="0"/>
              <w:divBdr>
                <w:top w:val="none" w:sz="0" w:space="0" w:color="auto"/>
                <w:left w:val="none" w:sz="0" w:space="0" w:color="auto"/>
                <w:bottom w:val="none" w:sz="0" w:space="0" w:color="auto"/>
                <w:right w:val="none" w:sz="0" w:space="0" w:color="auto"/>
              </w:divBdr>
              <w:divsChild>
                <w:div w:id="1990479020">
                  <w:marLeft w:val="0"/>
                  <w:marRight w:val="0"/>
                  <w:marTop w:val="0"/>
                  <w:marBottom w:val="0"/>
                  <w:divBdr>
                    <w:top w:val="none" w:sz="0" w:space="0" w:color="auto"/>
                    <w:left w:val="none" w:sz="0" w:space="0" w:color="auto"/>
                    <w:bottom w:val="none" w:sz="0" w:space="0" w:color="auto"/>
                    <w:right w:val="none" w:sz="0" w:space="0" w:color="auto"/>
                  </w:divBdr>
                  <w:divsChild>
                    <w:div w:id="116729491">
                      <w:marLeft w:val="0"/>
                      <w:marRight w:val="0"/>
                      <w:marTop w:val="0"/>
                      <w:marBottom w:val="0"/>
                      <w:divBdr>
                        <w:top w:val="none" w:sz="0" w:space="0" w:color="auto"/>
                        <w:left w:val="none" w:sz="0" w:space="0" w:color="auto"/>
                        <w:bottom w:val="none" w:sz="0" w:space="0" w:color="auto"/>
                        <w:right w:val="none" w:sz="0" w:space="0" w:color="auto"/>
                      </w:divBdr>
                      <w:divsChild>
                        <w:div w:id="1385567440">
                          <w:marLeft w:val="0"/>
                          <w:marRight w:val="0"/>
                          <w:marTop w:val="0"/>
                          <w:marBottom w:val="0"/>
                          <w:divBdr>
                            <w:top w:val="none" w:sz="0" w:space="0" w:color="auto"/>
                            <w:left w:val="none" w:sz="0" w:space="0" w:color="auto"/>
                            <w:bottom w:val="none" w:sz="0" w:space="0" w:color="auto"/>
                            <w:right w:val="none" w:sz="0" w:space="0" w:color="auto"/>
                          </w:divBdr>
                          <w:divsChild>
                            <w:div w:id="1657487163">
                              <w:marLeft w:val="0"/>
                              <w:marRight w:val="0"/>
                              <w:marTop w:val="0"/>
                              <w:marBottom w:val="0"/>
                              <w:divBdr>
                                <w:top w:val="none" w:sz="0" w:space="0" w:color="auto"/>
                                <w:left w:val="none" w:sz="0" w:space="0" w:color="auto"/>
                                <w:bottom w:val="none" w:sz="0" w:space="0" w:color="auto"/>
                                <w:right w:val="none" w:sz="0" w:space="0" w:color="auto"/>
                              </w:divBdr>
                              <w:divsChild>
                                <w:div w:id="2074237550">
                                  <w:marLeft w:val="0"/>
                                  <w:marRight w:val="0"/>
                                  <w:marTop w:val="0"/>
                                  <w:marBottom w:val="0"/>
                                  <w:divBdr>
                                    <w:top w:val="none" w:sz="0" w:space="0" w:color="auto"/>
                                    <w:left w:val="none" w:sz="0" w:space="0" w:color="auto"/>
                                    <w:bottom w:val="none" w:sz="0" w:space="0" w:color="auto"/>
                                    <w:right w:val="none" w:sz="0" w:space="0" w:color="auto"/>
                                  </w:divBdr>
                                  <w:divsChild>
                                    <w:div w:id="6105347">
                                      <w:marLeft w:val="0"/>
                                      <w:marRight w:val="0"/>
                                      <w:marTop w:val="0"/>
                                      <w:marBottom w:val="0"/>
                                      <w:divBdr>
                                        <w:top w:val="none" w:sz="0" w:space="0" w:color="auto"/>
                                        <w:left w:val="none" w:sz="0" w:space="0" w:color="auto"/>
                                        <w:bottom w:val="none" w:sz="0" w:space="0" w:color="auto"/>
                                        <w:right w:val="none" w:sz="0" w:space="0" w:color="auto"/>
                                      </w:divBdr>
                                      <w:divsChild>
                                        <w:div w:id="1752727174">
                                          <w:marLeft w:val="0"/>
                                          <w:marRight w:val="0"/>
                                          <w:marTop w:val="0"/>
                                          <w:marBottom w:val="0"/>
                                          <w:divBdr>
                                            <w:top w:val="none" w:sz="0" w:space="0" w:color="auto"/>
                                            <w:left w:val="none" w:sz="0" w:space="0" w:color="auto"/>
                                            <w:bottom w:val="none" w:sz="0" w:space="0" w:color="auto"/>
                                            <w:right w:val="none" w:sz="0" w:space="0" w:color="auto"/>
                                          </w:divBdr>
                                          <w:divsChild>
                                            <w:div w:id="434401517">
                                              <w:marLeft w:val="0"/>
                                              <w:marRight w:val="0"/>
                                              <w:marTop w:val="0"/>
                                              <w:marBottom w:val="0"/>
                                              <w:divBdr>
                                                <w:top w:val="single" w:sz="6" w:space="0" w:color="F5F5F5"/>
                                                <w:left w:val="single" w:sz="6" w:space="0" w:color="F5F5F5"/>
                                                <w:bottom w:val="single" w:sz="6" w:space="0" w:color="F5F5F5"/>
                                                <w:right w:val="single" w:sz="6" w:space="0" w:color="F5F5F5"/>
                                              </w:divBdr>
                                              <w:divsChild>
                                                <w:div w:id="477695404">
                                                  <w:marLeft w:val="0"/>
                                                  <w:marRight w:val="0"/>
                                                  <w:marTop w:val="0"/>
                                                  <w:marBottom w:val="0"/>
                                                  <w:divBdr>
                                                    <w:top w:val="none" w:sz="0" w:space="0" w:color="auto"/>
                                                    <w:left w:val="none" w:sz="0" w:space="0" w:color="auto"/>
                                                    <w:bottom w:val="none" w:sz="0" w:space="0" w:color="auto"/>
                                                    <w:right w:val="none" w:sz="0" w:space="0" w:color="auto"/>
                                                  </w:divBdr>
                                                  <w:divsChild>
                                                    <w:div w:id="1913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9944029">
      <w:bodyDiv w:val="1"/>
      <w:marLeft w:val="0"/>
      <w:marRight w:val="0"/>
      <w:marTop w:val="0"/>
      <w:marBottom w:val="0"/>
      <w:divBdr>
        <w:top w:val="none" w:sz="0" w:space="0" w:color="auto"/>
        <w:left w:val="none" w:sz="0" w:space="0" w:color="auto"/>
        <w:bottom w:val="none" w:sz="0" w:space="0" w:color="auto"/>
        <w:right w:val="none" w:sz="0" w:space="0" w:color="auto"/>
      </w:divBdr>
    </w:div>
    <w:div w:id="1961648257">
      <w:bodyDiv w:val="1"/>
      <w:marLeft w:val="0"/>
      <w:marRight w:val="0"/>
      <w:marTop w:val="0"/>
      <w:marBottom w:val="0"/>
      <w:divBdr>
        <w:top w:val="none" w:sz="0" w:space="0" w:color="auto"/>
        <w:left w:val="none" w:sz="0" w:space="0" w:color="auto"/>
        <w:bottom w:val="none" w:sz="0" w:space="0" w:color="auto"/>
        <w:right w:val="none" w:sz="0" w:space="0" w:color="auto"/>
      </w:divBdr>
      <w:divsChild>
        <w:div w:id="1400206711">
          <w:marLeft w:val="850"/>
          <w:marRight w:val="0"/>
          <w:marTop w:val="0"/>
          <w:marBottom w:val="120"/>
          <w:divBdr>
            <w:top w:val="none" w:sz="0" w:space="0" w:color="auto"/>
            <w:left w:val="none" w:sz="0" w:space="0" w:color="auto"/>
            <w:bottom w:val="none" w:sz="0" w:space="0" w:color="auto"/>
            <w:right w:val="none" w:sz="0" w:space="0" w:color="auto"/>
          </w:divBdr>
        </w:div>
      </w:divsChild>
    </w:div>
    <w:div w:id="1966353499">
      <w:bodyDiv w:val="1"/>
      <w:marLeft w:val="0"/>
      <w:marRight w:val="0"/>
      <w:marTop w:val="0"/>
      <w:marBottom w:val="0"/>
      <w:divBdr>
        <w:top w:val="none" w:sz="0" w:space="0" w:color="auto"/>
        <w:left w:val="none" w:sz="0" w:space="0" w:color="auto"/>
        <w:bottom w:val="none" w:sz="0" w:space="0" w:color="auto"/>
        <w:right w:val="none" w:sz="0" w:space="0" w:color="auto"/>
      </w:divBdr>
    </w:div>
    <w:div w:id="1992252596">
      <w:bodyDiv w:val="1"/>
      <w:marLeft w:val="0"/>
      <w:marRight w:val="0"/>
      <w:marTop w:val="0"/>
      <w:marBottom w:val="0"/>
      <w:divBdr>
        <w:top w:val="none" w:sz="0" w:space="0" w:color="auto"/>
        <w:left w:val="none" w:sz="0" w:space="0" w:color="auto"/>
        <w:bottom w:val="none" w:sz="0" w:space="0" w:color="auto"/>
        <w:right w:val="none" w:sz="0" w:space="0" w:color="auto"/>
      </w:divBdr>
      <w:divsChild>
        <w:div w:id="1078092967">
          <w:marLeft w:val="0"/>
          <w:marRight w:val="0"/>
          <w:marTop w:val="0"/>
          <w:marBottom w:val="0"/>
          <w:divBdr>
            <w:top w:val="none" w:sz="0" w:space="0" w:color="auto"/>
            <w:left w:val="none" w:sz="0" w:space="0" w:color="auto"/>
            <w:bottom w:val="none" w:sz="0" w:space="0" w:color="auto"/>
            <w:right w:val="none" w:sz="0" w:space="0" w:color="auto"/>
          </w:divBdr>
          <w:divsChild>
            <w:div w:id="1589344303">
              <w:marLeft w:val="0"/>
              <w:marRight w:val="0"/>
              <w:marTop w:val="0"/>
              <w:marBottom w:val="0"/>
              <w:divBdr>
                <w:top w:val="none" w:sz="0" w:space="0" w:color="auto"/>
                <w:left w:val="none" w:sz="0" w:space="0" w:color="auto"/>
                <w:bottom w:val="none" w:sz="0" w:space="0" w:color="auto"/>
                <w:right w:val="none" w:sz="0" w:space="0" w:color="auto"/>
              </w:divBdr>
              <w:divsChild>
                <w:div w:id="1001467406">
                  <w:marLeft w:val="0"/>
                  <w:marRight w:val="0"/>
                  <w:marTop w:val="0"/>
                  <w:marBottom w:val="0"/>
                  <w:divBdr>
                    <w:top w:val="none" w:sz="0" w:space="0" w:color="auto"/>
                    <w:left w:val="none" w:sz="0" w:space="0" w:color="auto"/>
                    <w:bottom w:val="none" w:sz="0" w:space="0" w:color="auto"/>
                    <w:right w:val="none" w:sz="0" w:space="0" w:color="auto"/>
                  </w:divBdr>
                  <w:divsChild>
                    <w:div w:id="763188495">
                      <w:marLeft w:val="0"/>
                      <w:marRight w:val="0"/>
                      <w:marTop w:val="0"/>
                      <w:marBottom w:val="0"/>
                      <w:divBdr>
                        <w:top w:val="none" w:sz="0" w:space="0" w:color="auto"/>
                        <w:left w:val="none" w:sz="0" w:space="0" w:color="auto"/>
                        <w:bottom w:val="none" w:sz="0" w:space="0" w:color="auto"/>
                        <w:right w:val="none" w:sz="0" w:space="0" w:color="auto"/>
                      </w:divBdr>
                      <w:divsChild>
                        <w:div w:id="1651717198">
                          <w:marLeft w:val="0"/>
                          <w:marRight w:val="0"/>
                          <w:marTop w:val="0"/>
                          <w:marBottom w:val="0"/>
                          <w:divBdr>
                            <w:top w:val="none" w:sz="0" w:space="0" w:color="auto"/>
                            <w:left w:val="none" w:sz="0" w:space="0" w:color="auto"/>
                            <w:bottom w:val="none" w:sz="0" w:space="0" w:color="auto"/>
                            <w:right w:val="none" w:sz="0" w:space="0" w:color="auto"/>
                          </w:divBdr>
                          <w:divsChild>
                            <w:div w:id="2089109775">
                              <w:marLeft w:val="0"/>
                              <w:marRight w:val="0"/>
                              <w:marTop w:val="0"/>
                              <w:marBottom w:val="0"/>
                              <w:divBdr>
                                <w:top w:val="none" w:sz="0" w:space="0" w:color="auto"/>
                                <w:left w:val="none" w:sz="0" w:space="0" w:color="auto"/>
                                <w:bottom w:val="none" w:sz="0" w:space="0" w:color="auto"/>
                                <w:right w:val="none" w:sz="0" w:space="0" w:color="auto"/>
                              </w:divBdr>
                              <w:divsChild>
                                <w:div w:id="2023319339">
                                  <w:marLeft w:val="0"/>
                                  <w:marRight w:val="0"/>
                                  <w:marTop w:val="0"/>
                                  <w:marBottom w:val="0"/>
                                  <w:divBdr>
                                    <w:top w:val="none" w:sz="0" w:space="0" w:color="auto"/>
                                    <w:left w:val="none" w:sz="0" w:space="0" w:color="auto"/>
                                    <w:bottom w:val="none" w:sz="0" w:space="0" w:color="auto"/>
                                    <w:right w:val="none" w:sz="0" w:space="0" w:color="auto"/>
                                  </w:divBdr>
                                  <w:divsChild>
                                    <w:div w:id="965507681">
                                      <w:marLeft w:val="0"/>
                                      <w:marRight w:val="0"/>
                                      <w:marTop w:val="0"/>
                                      <w:marBottom w:val="0"/>
                                      <w:divBdr>
                                        <w:top w:val="none" w:sz="0" w:space="0" w:color="auto"/>
                                        <w:left w:val="none" w:sz="0" w:space="0" w:color="auto"/>
                                        <w:bottom w:val="none" w:sz="0" w:space="0" w:color="auto"/>
                                        <w:right w:val="none" w:sz="0" w:space="0" w:color="auto"/>
                                      </w:divBdr>
                                      <w:divsChild>
                                        <w:div w:id="2146197555">
                                          <w:marLeft w:val="0"/>
                                          <w:marRight w:val="0"/>
                                          <w:marTop w:val="0"/>
                                          <w:marBottom w:val="0"/>
                                          <w:divBdr>
                                            <w:top w:val="none" w:sz="0" w:space="0" w:color="auto"/>
                                            <w:left w:val="none" w:sz="0" w:space="0" w:color="auto"/>
                                            <w:bottom w:val="none" w:sz="0" w:space="0" w:color="auto"/>
                                            <w:right w:val="none" w:sz="0" w:space="0" w:color="auto"/>
                                          </w:divBdr>
                                          <w:divsChild>
                                            <w:div w:id="84956059">
                                              <w:marLeft w:val="0"/>
                                              <w:marRight w:val="0"/>
                                              <w:marTop w:val="0"/>
                                              <w:marBottom w:val="0"/>
                                              <w:divBdr>
                                                <w:top w:val="single" w:sz="6" w:space="0" w:color="F5F5F5"/>
                                                <w:left w:val="single" w:sz="6" w:space="0" w:color="F5F5F5"/>
                                                <w:bottom w:val="single" w:sz="6" w:space="0" w:color="F5F5F5"/>
                                                <w:right w:val="single" w:sz="6" w:space="0" w:color="F5F5F5"/>
                                              </w:divBdr>
                                              <w:divsChild>
                                                <w:div w:id="488593437">
                                                  <w:marLeft w:val="0"/>
                                                  <w:marRight w:val="0"/>
                                                  <w:marTop w:val="0"/>
                                                  <w:marBottom w:val="0"/>
                                                  <w:divBdr>
                                                    <w:top w:val="none" w:sz="0" w:space="0" w:color="auto"/>
                                                    <w:left w:val="none" w:sz="0" w:space="0" w:color="auto"/>
                                                    <w:bottom w:val="none" w:sz="0" w:space="0" w:color="auto"/>
                                                    <w:right w:val="none" w:sz="0" w:space="0" w:color="auto"/>
                                                  </w:divBdr>
                                                  <w:divsChild>
                                                    <w:div w:id="101785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8413471">
      <w:bodyDiv w:val="1"/>
      <w:marLeft w:val="0"/>
      <w:marRight w:val="0"/>
      <w:marTop w:val="0"/>
      <w:marBottom w:val="0"/>
      <w:divBdr>
        <w:top w:val="none" w:sz="0" w:space="0" w:color="auto"/>
        <w:left w:val="none" w:sz="0" w:space="0" w:color="auto"/>
        <w:bottom w:val="none" w:sz="0" w:space="0" w:color="auto"/>
        <w:right w:val="none" w:sz="0" w:space="0" w:color="auto"/>
      </w:divBdr>
    </w:div>
    <w:div w:id="2001425312">
      <w:bodyDiv w:val="1"/>
      <w:marLeft w:val="0"/>
      <w:marRight w:val="0"/>
      <w:marTop w:val="0"/>
      <w:marBottom w:val="0"/>
      <w:divBdr>
        <w:top w:val="none" w:sz="0" w:space="0" w:color="auto"/>
        <w:left w:val="none" w:sz="0" w:space="0" w:color="auto"/>
        <w:bottom w:val="none" w:sz="0" w:space="0" w:color="auto"/>
        <w:right w:val="none" w:sz="0" w:space="0" w:color="auto"/>
      </w:divBdr>
      <w:divsChild>
        <w:div w:id="1543514682">
          <w:marLeft w:val="0"/>
          <w:marRight w:val="0"/>
          <w:marTop w:val="0"/>
          <w:marBottom w:val="0"/>
          <w:divBdr>
            <w:top w:val="none" w:sz="0" w:space="0" w:color="auto"/>
            <w:left w:val="none" w:sz="0" w:space="0" w:color="auto"/>
            <w:bottom w:val="none" w:sz="0" w:space="0" w:color="auto"/>
            <w:right w:val="none" w:sz="0" w:space="0" w:color="auto"/>
          </w:divBdr>
          <w:divsChild>
            <w:div w:id="696735622">
              <w:marLeft w:val="0"/>
              <w:marRight w:val="0"/>
              <w:marTop w:val="0"/>
              <w:marBottom w:val="0"/>
              <w:divBdr>
                <w:top w:val="none" w:sz="0" w:space="0" w:color="auto"/>
                <w:left w:val="none" w:sz="0" w:space="0" w:color="auto"/>
                <w:bottom w:val="none" w:sz="0" w:space="0" w:color="auto"/>
                <w:right w:val="none" w:sz="0" w:space="0" w:color="auto"/>
              </w:divBdr>
              <w:divsChild>
                <w:div w:id="1621374610">
                  <w:marLeft w:val="0"/>
                  <w:marRight w:val="0"/>
                  <w:marTop w:val="0"/>
                  <w:marBottom w:val="0"/>
                  <w:divBdr>
                    <w:top w:val="none" w:sz="0" w:space="0" w:color="auto"/>
                    <w:left w:val="none" w:sz="0" w:space="0" w:color="auto"/>
                    <w:bottom w:val="none" w:sz="0" w:space="0" w:color="auto"/>
                    <w:right w:val="none" w:sz="0" w:space="0" w:color="auto"/>
                  </w:divBdr>
                  <w:divsChild>
                    <w:div w:id="2142453350">
                      <w:marLeft w:val="0"/>
                      <w:marRight w:val="0"/>
                      <w:marTop w:val="0"/>
                      <w:marBottom w:val="0"/>
                      <w:divBdr>
                        <w:top w:val="none" w:sz="0" w:space="0" w:color="auto"/>
                        <w:left w:val="none" w:sz="0" w:space="0" w:color="auto"/>
                        <w:bottom w:val="none" w:sz="0" w:space="0" w:color="auto"/>
                        <w:right w:val="none" w:sz="0" w:space="0" w:color="auto"/>
                      </w:divBdr>
                      <w:divsChild>
                        <w:div w:id="212692116">
                          <w:marLeft w:val="0"/>
                          <w:marRight w:val="0"/>
                          <w:marTop w:val="0"/>
                          <w:marBottom w:val="0"/>
                          <w:divBdr>
                            <w:top w:val="none" w:sz="0" w:space="0" w:color="auto"/>
                            <w:left w:val="none" w:sz="0" w:space="0" w:color="auto"/>
                            <w:bottom w:val="none" w:sz="0" w:space="0" w:color="auto"/>
                            <w:right w:val="none" w:sz="0" w:space="0" w:color="auto"/>
                          </w:divBdr>
                          <w:divsChild>
                            <w:div w:id="724991906">
                              <w:marLeft w:val="0"/>
                              <w:marRight w:val="0"/>
                              <w:marTop w:val="0"/>
                              <w:marBottom w:val="0"/>
                              <w:divBdr>
                                <w:top w:val="none" w:sz="0" w:space="0" w:color="auto"/>
                                <w:left w:val="none" w:sz="0" w:space="0" w:color="auto"/>
                                <w:bottom w:val="none" w:sz="0" w:space="0" w:color="auto"/>
                                <w:right w:val="none" w:sz="0" w:space="0" w:color="auto"/>
                              </w:divBdr>
                              <w:divsChild>
                                <w:div w:id="815218326">
                                  <w:marLeft w:val="0"/>
                                  <w:marRight w:val="0"/>
                                  <w:marTop w:val="0"/>
                                  <w:marBottom w:val="0"/>
                                  <w:divBdr>
                                    <w:top w:val="none" w:sz="0" w:space="0" w:color="auto"/>
                                    <w:left w:val="none" w:sz="0" w:space="0" w:color="auto"/>
                                    <w:bottom w:val="none" w:sz="0" w:space="0" w:color="auto"/>
                                    <w:right w:val="none" w:sz="0" w:space="0" w:color="auto"/>
                                  </w:divBdr>
                                  <w:divsChild>
                                    <w:div w:id="782648629">
                                      <w:marLeft w:val="0"/>
                                      <w:marRight w:val="0"/>
                                      <w:marTop w:val="0"/>
                                      <w:marBottom w:val="0"/>
                                      <w:divBdr>
                                        <w:top w:val="none" w:sz="0" w:space="0" w:color="auto"/>
                                        <w:left w:val="none" w:sz="0" w:space="0" w:color="auto"/>
                                        <w:bottom w:val="none" w:sz="0" w:space="0" w:color="auto"/>
                                        <w:right w:val="none" w:sz="0" w:space="0" w:color="auto"/>
                                      </w:divBdr>
                                      <w:divsChild>
                                        <w:div w:id="610666614">
                                          <w:marLeft w:val="0"/>
                                          <w:marRight w:val="0"/>
                                          <w:marTop w:val="0"/>
                                          <w:marBottom w:val="0"/>
                                          <w:divBdr>
                                            <w:top w:val="none" w:sz="0" w:space="0" w:color="auto"/>
                                            <w:left w:val="none" w:sz="0" w:space="0" w:color="auto"/>
                                            <w:bottom w:val="none" w:sz="0" w:space="0" w:color="auto"/>
                                            <w:right w:val="none" w:sz="0" w:space="0" w:color="auto"/>
                                          </w:divBdr>
                                          <w:divsChild>
                                            <w:div w:id="1136800102">
                                              <w:marLeft w:val="0"/>
                                              <w:marRight w:val="0"/>
                                              <w:marTop w:val="0"/>
                                              <w:marBottom w:val="0"/>
                                              <w:divBdr>
                                                <w:top w:val="single" w:sz="6" w:space="0" w:color="F5F5F5"/>
                                                <w:left w:val="single" w:sz="6" w:space="0" w:color="F5F5F5"/>
                                                <w:bottom w:val="single" w:sz="6" w:space="0" w:color="F5F5F5"/>
                                                <w:right w:val="single" w:sz="6" w:space="0" w:color="F5F5F5"/>
                                              </w:divBdr>
                                              <w:divsChild>
                                                <w:div w:id="583343004">
                                                  <w:marLeft w:val="0"/>
                                                  <w:marRight w:val="0"/>
                                                  <w:marTop w:val="0"/>
                                                  <w:marBottom w:val="0"/>
                                                  <w:divBdr>
                                                    <w:top w:val="none" w:sz="0" w:space="0" w:color="auto"/>
                                                    <w:left w:val="none" w:sz="0" w:space="0" w:color="auto"/>
                                                    <w:bottom w:val="none" w:sz="0" w:space="0" w:color="auto"/>
                                                    <w:right w:val="none" w:sz="0" w:space="0" w:color="auto"/>
                                                  </w:divBdr>
                                                  <w:divsChild>
                                                    <w:div w:id="16302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6935840">
      <w:bodyDiv w:val="1"/>
      <w:marLeft w:val="0"/>
      <w:marRight w:val="0"/>
      <w:marTop w:val="0"/>
      <w:marBottom w:val="0"/>
      <w:divBdr>
        <w:top w:val="none" w:sz="0" w:space="0" w:color="auto"/>
        <w:left w:val="none" w:sz="0" w:space="0" w:color="auto"/>
        <w:bottom w:val="none" w:sz="0" w:space="0" w:color="auto"/>
        <w:right w:val="none" w:sz="0" w:space="0" w:color="auto"/>
      </w:divBdr>
      <w:divsChild>
        <w:div w:id="428622355">
          <w:marLeft w:val="0"/>
          <w:marRight w:val="0"/>
          <w:marTop w:val="0"/>
          <w:marBottom w:val="0"/>
          <w:divBdr>
            <w:top w:val="none" w:sz="0" w:space="0" w:color="auto"/>
            <w:left w:val="none" w:sz="0" w:space="0" w:color="auto"/>
            <w:bottom w:val="none" w:sz="0" w:space="0" w:color="auto"/>
            <w:right w:val="none" w:sz="0" w:space="0" w:color="auto"/>
          </w:divBdr>
          <w:divsChild>
            <w:div w:id="2071073734">
              <w:marLeft w:val="0"/>
              <w:marRight w:val="0"/>
              <w:marTop w:val="0"/>
              <w:marBottom w:val="0"/>
              <w:divBdr>
                <w:top w:val="none" w:sz="0" w:space="0" w:color="auto"/>
                <w:left w:val="none" w:sz="0" w:space="0" w:color="auto"/>
                <w:bottom w:val="none" w:sz="0" w:space="0" w:color="auto"/>
                <w:right w:val="none" w:sz="0" w:space="0" w:color="auto"/>
              </w:divBdr>
              <w:divsChild>
                <w:div w:id="279461972">
                  <w:marLeft w:val="0"/>
                  <w:marRight w:val="0"/>
                  <w:marTop w:val="0"/>
                  <w:marBottom w:val="0"/>
                  <w:divBdr>
                    <w:top w:val="none" w:sz="0" w:space="0" w:color="auto"/>
                    <w:left w:val="none" w:sz="0" w:space="0" w:color="auto"/>
                    <w:bottom w:val="none" w:sz="0" w:space="0" w:color="auto"/>
                    <w:right w:val="none" w:sz="0" w:space="0" w:color="auto"/>
                  </w:divBdr>
                  <w:divsChild>
                    <w:div w:id="1928466867">
                      <w:marLeft w:val="0"/>
                      <w:marRight w:val="0"/>
                      <w:marTop w:val="0"/>
                      <w:marBottom w:val="0"/>
                      <w:divBdr>
                        <w:top w:val="none" w:sz="0" w:space="0" w:color="auto"/>
                        <w:left w:val="none" w:sz="0" w:space="0" w:color="auto"/>
                        <w:bottom w:val="none" w:sz="0" w:space="0" w:color="auto"/>
                        <w:right w:val="none" w:sz="0" w:space="0" w:color="auto"/>
                      </w:divBdr>
                      <w:divsChild>
                        <w:div w:id="142281845">
                          <w:marLeft w:val="0"/>
                          <w:marRight w:val="0"/>
                          <w:marTop w:val="0"/>
                          <w:marBottom w:val="0"/>
                          <w:divBdr>
                            <w:top w:val="none" w:sz="0" w:space="0" w:color="auto"/>
                            <w:left w:val="none" w:sz="0" w:space="0" w:color="auto"/>
                            <w:bottom w:val="none" w:sz="0" w:space="0" w:color="auto"/>
                            <w:right w:val="none" w:sz="0" w:space="0" w:color="auto"/>
                          </w:divBdr>
                          <w:divsChild>
                            <w:div w:id="1482766900">
                              <w:marLeft w:val="0"/>
                              <w:marRight w:val="0"/>
                              <w:marTop w:val="0"/>
                              <w:marBottom w:val="0"/>
                              <w:divBdr>
                                <w:top w:val="none" w:sz="0" w:space="0" w:color="auto"/>
                                <w:left w:val="none" w:sz="0" w:space="0" w:color="auto"/>
                                <w:bottom w:val="none" w:sz="0" w:space="0" w:color="auto"/>
                                <w:right w:val="none" w:sz="0" w:space="0" w:color="auto"/>
                              </w:divBdr>
                              <w:divsChild>
                                <w:div w:id="773748840">
                                  <w:marLeft w:val="0"/>
                                  <w:marRight w:val="0"/>
                                  <w:marTop w:val="0"/>
                                  <w:marBottom w:val="0"/>
                                  <w:divBdr>
                                    <w:top w:val="none" w:sz="0" w:space="0" w:color="auto"/>
                                    <w:left w:val="none" w:sz="0" w:space="0" w:color="auto"/>
                                    <w:bottom w:val="none" w:sz="0" w:space="0" w:color="auto"/>
                                    <w:right w:val="none" w:sz="0" w:space="0" w:color="auto"/>
                                  </w:divBdr>
                                  <w:divsChild>
                                    <w:div w:id="1845853864">
                                      <w:marLeft w:val="0"/>
                                      <w:marRight w:val="0"/>
                                      <w:marTop w:val="0"/>
                                      <w:marBottom w:val="0"/>
                                      <w:divBdr>
                                        <w:top w:val="none" w:sz="0" w:space="0" w:color="auto"/>
                                        <w:left w:val="none" w:sz="0" w:space="0" w:color="auto"/>
                                        <w:bottom w:val="none" w:sz="0" w:space="0" w:color="auto"/>
                                        <w:right w:val="none" w:sz="0" w:space="0" w:color="auto"/>
                                      </w:divBdr>
                                      <w:divsChild>
                                        <w:div w:id="27218606">
                                          <w:marLeft w:val="0"/>
                                          <w:marRight w:val="0"/>
                                          <w:marTop w:val="0"/>
                                          <w:marBottom w:val="0"/>
                                          <w:divBdr>
                                            <w:top w:val="none" w:sz="0" w:space="0" w:color="auto"/>
                                            <w:left w:val="none" w:sz="0" w:space="0" w:color="auto"/>
                                            <w:bottom w:val="none" w:sz="0" w:space="0" w:color="auto"/>
                                            <w:right w:val="none" w:sz="0" w:space="0" w:color="auto"/>
                                          </w:divBdr>
                                          <w:divsChild>
                                            <w:div w:id="1206911286">
                                              <w:marLeft w:val="0"/>
                                              <w:marRight w:val="0"/>
                                              <w:marTop w:val="0"/>
                                              <w:marBottom w:val="0"/>
                                              <w:divBdr>
                                                <w:top w:val="single" w:sz="6" w:space="0" w:color="F5F5F5"/>
                                                <w:left w:val="single" w:sz="6" w:space="0" w:color="F5F5F5"/>
                                                <w:bottom w:val="single" w:sz="6" w:space="0" w:color="F5F5F5"/>
                                                <w:right w:val="single" w:sz="6" w:space="0" w:color="F5F5F5"/>
                                              </w:divBdr>
                                              <w:divsChild>
                                                <w:div w:id="2095929692">
                                                  <w:marLeft w:val="0"/>
                                                  <w:marRight w:val="0"/>
                                                  <w:marTop w:val="0"/>
                                                  <w:marBottom w:val="0"/>
                                                  <w:divBdr>
                                                    <w:top w:val="none" w:sz="0" w:space="0" w:color="auto"/>
                                                    <w:left w:val="none" w:sz="0" w:space="0" w:color="auto"/>
                                                    <w:bottom w:val="none" w:sz="0" w:space="0" w:color="auto"/>
                                                    <w:right w:val="none" w:sz="0" w:space="0" w:color="auto"/>
                                                  </w:divBdr>
                                                  <w:divsChild>
                                                    <w:div w:id="16669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2951945">
      <w:bodyDiv w:val="1"/>
      <w:marLeft w:val="0"/>
      <w:marRight w:val="0"/>
      <w:marTop w:val="0"/>
      <w:marBottom w:val="0"/>
      <w:divBdr>
        <w:top w:val="none" w:sz="0" w:space="0" w:color="auto"/>
        <w:left w:val="none" w:sz="0" w:space="0" w:color="auto"/>
        <w:bottom w:val="none" w:sz="0" w:space="0" w:color="auto"/>
        <w:right w:val="none" w:sz="0" w:space="0" w:color="auto"/>
      </w:divBdr>
    </w:div>
    <w:div w:id="2020811652">
      <w:bodyDiv w:val="1"/>
      <w:marLeft w:val="0"/>
      <w:marRight w:val="0"/>
      <w:marTop w:val="0"/>
      <w:marBottom w:val="0"/>
      <w:divBdr>
        <w:top w:val="none" w:sz="0" w:space="0" w:color="auto"/>
        <w:left w:val="none" w:sz="0" w:space="0" w:color="auto"/>
        <w:bottom w:val="none" w:sz="0" w:space="0" w:color="auto"/>
        <w:right w:val="none" w:sz="0" w:space="0" w:color="auto"/>
      </w:divBdr>
    </w:div>
    <w:div w:id="2031297852">
      <w:bodyDiv w:val="1"/>
      <w:marLeft w:val="0"/>
      <w:marRight w:val="0"/>
      <w:marTop w:val="0"/>
      <w:marBottom w:val="0"/>
      <w:divBdr>
        <w:top w:val="none" w:sz="0" w:space="0" w:color="auto"/>
        <w:left w:val="none" w:sz="0" w:space="0" w:color="auto"/>
        <w:bottom w:val="none" w:sz="0" w:space="0" w:color="auto"/>
        <w:right w:val="none" w:sz="0" w:space="0" w:color="auto"/>
      </w:divBdr>
      <w:divsChild>
        <w:div w:id="1236937154">
          <w:marLeft w:val="0"/>
          <w:marRight w:val="0"/>
          <w:marTop w:val="0"/>
          <w:marBottom w:val="0"/>
          <w:divBdr>
            <w:top w:val="none" w:sz="0" w:space="0" w:color="auto"/>
            <w:left w:val="none" w:sz="0" w:space="0" w:color="auto"/>
            <w:bottom w:val="none" w:sz="0" w:space="0" w:color="auto"/>
            <w:right w:val="none" w:sz="0" w:space="0" w:color="auto"/>
          </w:divBdr>
          <w:divsChild>
            <w:div w:id="350954924">
              <w:marLeft w:val="0"/>
              <w:marRight w:val="0"/>
              <w:marTop w:val="0"/>
              <w:marBottom w:val="0"/>
              <w:divBdr>
                <w:top w:val="none" w:sz="0" w:space="0" w:color="auto"/>
                <w:left w:val="none" w:sz="0" w:space="0" w:color="auto"/>
                <w:bottom w:val="none" w:sz="0" w:space="0" w:color="auto"/>
                <w:right w:val="none" w:sz="0" w:space="0" w:color="auto"/>
              </w:divBdr>
              <w:divsChild>
                <w:div w:id="574364287">
                  <w:marLeft w:val="0"/>
                  <w:marRight w:val="0"/>
                  <w:marTop w:val="0"/>
                  <w:marBottom w:val="0"/>
                  <w:divBdr>
                    <w:top w:val="none" w:sz="0" w:space="0" w:color="auto"/>
                    <w:left w:val="none" w:sz="0" w:space="0" w:color="auto"/>
                    <w:bottom w:val="none" w:sz="0" w:space="0" w:color="auto"/>
                    <w:right w:val="none" w:sz="0" w:space="0" w:color="auto"/>
                  </w:divBdr>
                  <w:divsChild>
                    <w:div w:id="1137645153">
                      <w:marLeft w:val="0"/>
                      <w:marRight w:val="0"/>
                      <w:marTop w:val="0"/>
                      <w:marBottom w:val="0"/>
                      <w:divBdr>
                        <w:top w:val="none" w:sz="0" w:space="0" w:color="auto"/>
                        <w:left w:val="none" w:sz="0" w:space="0" w:color="auto"/>
                        <w:bottom w:val="none" w:sz="0" w:space="0" w:color="auto"/>
                        <w:right w:val="none" w:sz="0" w:space="0" w:color="auto"/>
                      </w:divBdr>
                      <w:divsChild>
                        <w:div w:id="499010644">
                          <w:marLeft w:val="0"/>
                          <w:marRight w:val="0"/>
                          <w:marTop w:val="0"/>
                          <w:marBottom w:val="0"/>
                          <w:divBdr>
                            <w:top w:val="none" w:sz="0" w:space="0" w:color="auto"/>
                            <w:left w:val="none" w:sz="0" w:space="0" w:color="auto"/>
                            <w:bottom w:val="none" w:sz="0" w:space="0" w:color="auto"/>
                            <w:right w:val="none" w:sz="0" w:space="0" w:color="auto"/>
                          </w:divBdr>
                          <w:divsChild>
                            <w:div w:id="1047218088">
                              <w:marLeft w:val="0"/>
                              <w:marRight w:val="0"/>
                              <w:marTop w:val="0"/>
                              <w:marBottom w:val="0"/>
                              <w:divBdr>
                                <w:top w:val="none" w:sz="0" w:space="0" w:color="auto"/>
                                <w:left w:val="none" w:sz="0" w:space="0" w:color="auto"/>
                                <w:bottom w:val="none" w:sz="0" w:space="0" w:color="auto"/>
                                <w:right w:val="none" w:sz="0" w:space="0" w:color="auto"/>
                              </w:divBdr>
                              <w:divsChild>
                                <w:div w:id="2106611977">
                                  <w:marLeft w:val="0"/>
                                  <w:marRight w:val="0"/>
                                  <w:marTop w:val="0"/>
                                  <w:marBottom w:val="0"/>
                                  <w:divBdr>
                                    <w:top w:val="none" w:sz="0" w:space="0" w:color="auto"/>
                                    <w:left w:val="none" w:sz="0" w:space="0" w:color="auto"/>
                                    <w:bottom w:val="none" w:sz="0" w:space="0" w:color="auto"/>
                                    <w:right w:val="none" w:sz="0" w:space="0" w:color="auto"/>
                                  </w:divBdr>
                                  <w:divsChild>
                                    <w:div w:id="1326862732">
                                      <w:marLeft w:val="0"/>
                                      <w:marRight w:val="0"/>
                                      <w:marTop w:val="0"/>
                                      <w:marBottom w:val="0"/>
                                      <w:divBdr>
                                        <w:top w:val="none" w:sz="0" w:space="0" w:color="auto"/>
                                        <w:left w:val="none" w:sz="0" w:space="0" w:color="auto"/>
                                        <w:bottom w:val="none" w:sz="0" w:space="0" w:color="auto"/>
                                        <w:right w:val="none" w:sz="0" w:space="0" w:color="auto"/>
                                      </w:divBdr>
                                      <w:divsChild>
                                        <w:div w:id="354384656">
                                          <w:marLeft w:val="0"/>
                                          <w:marRight w:val="0"/>
                                          <w:marTop w:val="0"/>
                                          <w:marBottom w:val="0"/>
                                          <w:divBdr>
                                            <w:top w:val="none" w:sz="0" w:space="0" w:color="auto"/>
                                            <w:left w:val="none" w:sz="0" w:space="0" w:color="auto"/>
                                            <w:bottom w:val="none" w:sz="0" w:space="0" w:color="auto"/>
                                            <w:right w:val="none" w:sz="0" w:space="0" w:color="auto"/>
                                          </w:divBdr>
                                          <w:divsChild>
                                            <w:div w:id="1357998795">
                                              <w:marLeft w:val="0"/>
                                              <w:marRight w:val="0"/>
                                              <w:marTop w:val="0"/>
                                              <w:marBottom w:val="0"/>
                                              <w:divBdr>
                                                <w:top w:val="single" w:sz="6" w:space="0" w:color="F5F5F5"/>
                                                <w:left w:val="single" w:sz="6" w:space="0" w:color="F5F5F5"/>
                                                <w:bottom w:val="single" w:sz="6" w:space="0" w:color="F5F5F5"/>
                                                <w:right w:val="single" w:sz="6" w:space="0" w:color="F5F5F5"/>
                                              </w:divBdr>
                                              <w:divsChild>
                                                <w:div w:id="1139029985">
                                                  <w:marLeft w:val="0"/>
                                                  <w:marRight w:val="0"/>
                                                  <w:marTop w:val="0"/>
                                                  <w:marBottom w:val="0"/>
                                                  <w:divBdr>
                                                    <w:top w:val="none" w:sz="0" w:space="0" w:color="auto"/>
                                                    <w:left w:val="none" w:sz="0" w:space="0" w:color="auto"/>
                                                    <w:bottom w:val="none" w:sz="0" w:space="0" w:color="auto"/>
                                                    <w:right w:val="none" w:sz="0" w:space="0" w:color="auto"/>
                                                  </w:divBdr>
                                                  <w:divsChild>
                                                    <w:div w:id="672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5497317">
      <w:bodyDiv w:val="1"/>
      <w:marLeft w:val="0"/>
      <w:marRight w:val="0"/>
      <w:marTop w:val="0"/>
      <w:marBottom w:val="0"/>
      <w:divBdr>
        <w:top w:val="none" w:sz="0" w:space="0" w:color="auto"/>
        <w:left w:val="none" w:sz="0" w:space="0" w:color="auto"/>
        <w:bottom w:val="none" w:sz="0" w:space="0" w:color="auto"/>
        <w:right w:val="none" w:sz="0" w:space="0" w:color="auto"/>
      </w:divBdr>
      <w:divsChild>
        <w:div w:id="72315184">
          <w:marLeft w:val="0"/>
          <w:marRight w:val="0"/>
          <w:marTop w:val="0"/>
          <w:marBottom w:val="0"/>
          <w:divBdr>
            <w:top w:val="none" w:sz="0" w:space="0" w:color="auto"/>
            <w:left w:val="none" w:sz="0" w:space="0" w:color="auto"/>
            <w:bottom w:val="none" w:sz="0" w:space="0" w:color="auto"/>
            <w:right w:val="none" w:sz="0" w:space="0" w:color="auto"/>
          </w:divBdr>
          <w:divsChild>
            <w:div w:id="1867524893">
              <w:marLeft w:val="0"/>
              <w:marRight w:val="0"/>
              <w:marTop w:val="0"/>
              <w:marBottom w:val="0"/>
              <w:divBdr>
                <w:top w:val="none" w:sz="0" w:space="0" w:color="auto"/>
                <w:left w:val="none" w:sz="0" w:space="0" w:color="auto"/>
                <w:bottom w:val="none" w:sz="0" w:space="0" w:color="auto"/>
                <w:right w:val="none" w:sz="0" w:space="0" w:color="auto"/>
              </w:divBdr>
              <w:divsChild>
                <w:div w:id="270207984">
                  <w:marLeft w:val="0"/>
                  <w:marRight w:val="0"/>
                  <w:marTop w:val="0"/>
                  <w:marBottom w:val="0"/>
                  <w:divBdr>
                    <w:top w:val="none" w:sz="0" w:space="0" w:color="auto"/>
                    <w:left w:val="none" w:sz="0" w:space="0" w:color="auto"/>
                    <w:bottom w:val="none" w:sz="0" w:space="0" w:color="auto"/>
                    <w:right w:val="none" w:sz="0" w:space="0" w:color="auto"/>
                  </w:divBdr>
                  <w:divsChild>
                    <w:div w:id="1577546397">
                      <w:marLeft w:val="0"/>
                      <w:marRight w:val="0"/>
                      <w:marTop w:val="0"/>
                      <w:marBottom w:val="0"/>
                      <w:divBdr>
                        <w:top w:val="none" w:sz="0" w:space="0" w:color="auto"/>
                        <w:left w:val="none" w:sz="0" w:space="0" w:color="auto"/>
                        <w:bottom w:val="none" w:sz="0" w:space="0" w:color="auto"/>
                        <w:right w:val="none" w:sz="0" w:space="0" w:color="auto"/>
                      </w:divBdr>
                      <w:divsChild>
                        <w:div w:id="298072868">
                          <w:marLeft w:val="0"/>
                          <w:marRight w:val="0"/>
                          <w:marTop w:val="0"/>
                          <w:marBottom w:val="0"/>
                          <w:divBdr>
                            <w:top w:val="none" w:sz="0" w:space="0" w:color="auto"/>
                            <w:left w:val="none" w:sz="0" w:space="0" w:color="auto"/>
                            <w:bottom w:val="none" w:sz="0" w:space="0" w:color="auto"/>
                            <w:right w:val="none" w:sz="0" w:space="0" w:color="auto"/>
                          </w:divBdr>
                          <w:divsChild>
                            <w:div w:id="1731421195">
                              <w:marLeft w:val="0"/>
                              <w:marRight w:val="0"/>
                              <w:marTop w:val="0"/>
                              <w:marBottom w:val="0"/>
                              <w:divBdr>
                                <w:top w:val="none" w:sz="0" w:space="0" w:color="auto"/>
                                <w:left w:val="none" w:sz="0" w:space="0" w:color="auto"/>
                                <w:bottom w:val="none" w:sz="0" w:space="0" w:color="auto"/>
                                <w:right w:val="none" w:sz="0" w:space="0" w:color="auto"/>
                              </w:divBdr>
                              <w:divsChild>
                                <w:div w:id="124591616">
                                  <w:marLeft w:val="0"/>
                                  <w:marRight w:val="0"/>
                                  <w:marTop w:val="0"/>
                                  <w:marBottom w:val="0"/>
                                  <w:divBdr>
                                    <w:top w:val="none" w:sz="0" w:space="0" w:color="auto"/>
                                    <w:left w:val="none" w:sz="0" w:space="0" w:color="auto"/>
                                    <w:bottom w:val="none" w:sz="0" w:space="0" w:color="auto"/>
                                    <w:right w:val="none" w:sz="0" w:space="0" w:color="auto"/>
                                  </w:divBdr>
                                  <w:divsChild>
                                    <w:div w:id="1285766235">
                                      <w:marLeft w:val="0"/>
                                      <w:marRight w:val="0"/>
                                      <w:marTop w:val="0"/>
                                      <w:marBottom w:val="0"/>
                                      <w:divBdr>
                                        <w:top w:val="none" w:sz="0" w:space="0" w:color="auto"/>
                                        <w:left w:val="none" w:sz="0" w:space="0" w:color="auto"/>
                                        <w:bottom w:val="none" w:sz="0" w:space="0" w:color="auto"/>
                                        <w:right w:val="none" w:sz="0" w:space="0" w:color="auto"/>
                                      </w:divBdr>
                                      <w:divsChild>
                                        <w:div w:id="548880998">
                                          <w:marLeft w:val="0"/>
                                          <w:marRight w:val="0"/>
                                          <w:marTop w:val="0"/>
                                          <w:marBottom w:val="0"/>
                                          <w:divBdr>
                                            <w:top w:val="none" w:sz="0" w:space="0" w:color="auto"/>
                                            <w:left w:val="none" w:sz="0" w:space="0" w:color="auto"/>
                                            <w:bottom w:val="none" w:sz="0" w:space="0" w:color="auto"/>
                                            <w:right w:val="none" w:sz="0" w:space="0" w:color="auto"/>
                                          </w:divBdr>
                                          <w:divsChild>
                                            <w:div w:id="870534764">
                                              <w:marLeft w:val="0"/>
                                              <w:marRight w:val="0"/>
                                              <w:marTop w:val="0"/>
                                              <w:marBottom w:val="0"/>
                                              <w:divBdr>
                                                <w:top w:val="single" w:sz="4" w:space="0" w:color="F5F5F5"/>
                                                <w:left w:val="single" w:sz="4" w:space="0" w:color="F5F5F5"/>
                                                <w:bottom w:val="single" w:sz="4" w:space="0" w:color="F5F5F5"/>
                                                <w:right w:val="single" w:sz="4" w:space="0" w:color="F5F5F5"/>
                                              </w:divBdr>
                                              <w:divsChild>
                                                <w:div w:id="46028457">
                                                  <w:marLeft w:val="0"/>
                                                  <w:marRight w:val="0"/>
                                                  <w:marTop w:val="0"/>
                                                  <w:marBottom w:val="0"/>
                                                  <w:divBdr>
                                                    <w:top w:val="none" w:sz="0" w:space="0" w:color="auto"/>
                                                    <w:left w:val="none" w:sz="0" w:space="0" w:color="auto"/>
                                                    <w:bottom w:val="none" w:sz="0" w:space="0" w:color="auto"/>
                                                    <w:right w:val="none" w:sz="0" w:space="0" w:color="auto"/>
                                                  </w:divBdr>
                                                  <w:divsChild>
                                                    <w:div w:id="8131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3676726">
      <w:bodyDiv w:val="1"/>
      <w:marLeft w:val="0"/>
      <w:marRight w:val="0"/>
      <w:marTop w:val="0"/>
      <w:marBottom w:val="0"/>
      <w:divBdr>
        <w:top w:val="none" w:sz="0" w:space="0" w:color="auto"/>
        <w:left w:val="none" w:sz="0" w:space="0" w:color="auto"/>
        <w:bottom w:val="none" w:sz="0" w:space="0" w:color="auto"/>
        <w:right w:val="none" w:sz="0" w:space="0" w:color="auto"/>
      </w:divBdr>
      <w:divsChild>
        <w:div w:id="830558780">
          <w:marLeft w:val="0"/>
          <w:marRight w:val="0"/>
          <w:marTop w:val="0"/>
          <w:marBottom w:val="0"/>
          <w:divBdr>
            <w:top w:val="none" w:sz="0" w:space="0" w:color="auto"/>
            <w:left w:val="none" w:sz="0" w:space="0" w:color="auto"/>
            <w:bottom w:val="none" w:sz="0" w:space="0" w:color="auto"/>
            <w:right w:val="none" w:sz="0" w:space="0" w:color="auto"/>
          </w:divBdr>
          <w:divsChild>
            <w:div w:id="1522940006">
              <w:marLeft w:val="0"/>
              <w:marRight w:val="0"/>
              <w:marTop w:val="0"/>
              <w:marBottom w:val="0"/>
              <w:divBdr>
                <w:top w:val="none" w:sz="0" w:space="0" w:color="auto"/>
                <w:left w:val="none" w:sz="0" w:space="0" w:color="auto"/>
                <w:bottom w:val="none" w:sz="0" w:space="0" w:color="auto"/>
                <w:right w:val="none" w:sz="0" w:space="0" w:color="auto"/>
              </w:divBdr>
              <w:divsChild>
                <w:div w:id="1253665668">
                  <w:marLeft w:val="0"/>
                  <w:marRight w:val="0"/>
                  <w:marTop w:val="0"/>
                  <w:marBottom w:val="0"/>
                  <w:divBdr>
                    <w:top w:val="none" w:sz="0" w:space="0" w:color="auto"/>
                    <w:left w:val="none" w:sz="0" w:space="0" w:color="auto"/>
                    <w:bottom w:val="none" w:sz="0" w:space="0" w:color="auto"/>
                    <w:right w:val="none" w:sz="0" w:space="0" w:color="auto"/>
                  </w:divBdr>
                  <w:divsChild>
                    <w:div w:id="637226308">
                      <w:marLeft w:val="0"/>
                      <w:marRight w:val="0"/>
                      <w:marTop w:val="0"/>
                      <w:marBottom w:val="0"/>
                      <w:divBdr>
                        <w:top w:val="none" w:sz="0" w:space="0" w:color="auto"/>
                        <w:left w:val="none" w:sz="0" w:space="0" w:color="auto"/>
                        <w:bottom w:val="none" w:sz="0" w:space="0" w:color="auto"/>
                        <w:right w:val="none" w:sz="0" w:space="0" w:color="auto"/>
                      </w:divBdr>
                      <w:divsChild>
                        <w:div w:id="1525629250">
                          <w:marLeft w:val="0"/>
                          <w:marRight w:val="0"/>
                          <w:marTop w:val="0"/>
                          <w:marBottom w:val="0"/>
                          <w:divBdr>
                            <w:top w:val="none" w:sz="0" w:space="0" w:color="auto"/>
                            <w:left w:val="none" w:sz="0" w:space="0" w:color="auto"/>
                            <w:bottom w:val="none" w:sz="0" w:space="0" w:color="auto"/>
                            <w:right w:val="none" w:sz="0" w:space="0" w:color="auto"/>
                          </w:divBdr>
                          <w:divsChild>
                            <w:div w:id="1703281483">
                              <w:marLeft w:val="0"/>
                              <w:marRight w:val="0"/>
                              <w:marTop w:val="0"/>
                              <w:marBottom w:val="0"/>
                              <w:divBdr>
                                <w:top w:val="none" w:sz="0" w:space="0" w:color="auto"/>
                                <w:left w:val="none" w:sz="0" w:space="0" w:color="auto"/>
                                <w:bottom w:val="none" w:sz="0" w:space="0" w:color="auto"/>
                                <w:right w:val="none" w:sz="0" w:space="0" w:color="auto"/>
                              </w:divBdr>
                              <w:divsChild>
                                <w:div w:id="720055515">
                                  <w:marLeft w:val="0"/>
                                  <w:marRight w:val="0"/>
                                  <w:marTop w:val="0"/>
                                  <w:marBottom w:val="0"/>
                                  <w:divBdr>
                                    <w:top w:val="none" w:sz="0" w:space="0" w:color="auto"/>
                                    <w:left w:val="none" w:sz="0" w:space="0" w:color="auto"/>
                                    <w:bottom w:val="none" w:sz="0" w:space="0" w:color="auto"/>
                                    <w:right w:val="none" w:sz="0" w:space="0" w:color="auto"/>
                                  </w:divBdr>
                                  <w:divsChild>
                                    <w:div w:id="983005520">
                                      <w:marLeft w:val="0"/>
                                      <w:marRight w:val="0"/>
                                      <w:marTop w:val="0"/>
                                      <w:marBottom w:val="0"/>
                                      <w:divBdr>
                                        <w:top w:val="none" w:sz="0" w:space="0" w:color="auto"/>
                                        <w:left w:val="none" w:sz="0" w:space="0" w:color="auto"/>
                                        <w:bottom w:val="none" w:sz="0" w:space="0" w:color="auto"/>
                                        <w:right w:val="none" w:sz="0" w:space="0" w:color="auto"/>
                                      </w:divBdr>
                                      <w:divsChild>
                                        <w:div w:id="1114592076">
                                          <w:marLeft w:val="0"/>
                                          <w:marRight w:val="0"/>
                                          <w:marTop w:val="0"/>
                                          <w:marBottom w:val="0"/>
                                          <w:divBdr>
                                            <w:top w:val="none" w:sz="0" w:space="0" w:color="auto"/>
                                            <w:left w:val="none" w:sz="0" w:space="0" w:color="auto"/>
                                            <w:bottom w:val="none" w:sz="0" w:space="0" w:color="auto"/>
                                            <w:right w:val="none" w:sz="0" w:space="0" w:color="auto"/>
                                          </w:divBdr>
                                          <w:divsChild>
                                            <w:div w:id="1861427828">
                                              <w:marLeft w:val="0"/>
                                              <w:marRight w:val="0"/>
                                              <w:marTop w:val="0"/>
                                              <w:marBottom w:val="0"/>
                                              <w:divBdr>
                                                <w:top w:val="single" w:sz="6" w:space="0" w:color="F5F5F5"/>
                                                <w:left w:val="single" w:sz="6" w:space="0" w:color="F5F5F5"/>
                                                <w:bottom w:val="single" w:sz="6" w:space="0" w:color="F5F5F5"/>
                                                <w:right w:val="single" w:sz="6" w:space="0" w:color="F5F5F5"/>
                                              </w:divBdr>
                                              <w:divsChild>
                                                <w:div w:id="1732194310">
                                                  <w:marLeft w:val="0"/>
                                                  <w:marRight w:val="0"/>
                                                  <w:marTop w:val="0"/>
                                                  <w:marBottom w:val="0"/>
                                                  <w:divBdr>
                                                    <w:top w:val="none" w:sz="0" w:space="0" w:color="auto"/>
                                                    <w:left w:val="none" w:sz="0" w:space="0" w:color="auto"/>
                                                    <w:bottom w:val="none" w:sz="0" w:space="0" w:color="auto"/>
                                                    <w:right w:val="none" w:sz="0" w:space="0" w:color="auto"/>
                                                  </w:divBdr>
                                                  <w:divsChild>
                                                    <w:div w:id="13185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73644">
      <w:bodyDiv w:val="1"/>
      <w:marLeft w:val="0"/>
      <w:marRight w:val="0"/>
      <w:marTop w:val="0"/>
      <w:marBottom w:val="0"/>
      <w:divBdr>
        <w:top w:val="none" w:sz="0" w:space="0" w:color="auto"/>
        <w:left w:val="none" w:sz="0" w:space="0" w:color="auto"/>
        <w:bottom w:val="none" w:sz="0" w:space="0" w:color="auto"/>
        <w:right w:val="none" w:sz="0" w:space="0" w:color="auto"/>
      </w:divBdr>
    </w:div>
    <w:div w:id="2085838572">
      <w:bodyDiv w:val="1"/>
      <w:marLeft w:val="0"/>
      <w:marRight w:val="0"/>
      <w:marTop w:val="0"/>
      <w:marBottom w:val="0"/>
      <w:divBdr>
        <w:top w:val="none" w:sz="0" w:space="0" w:color="auto"/>
        <w:left w:val="none" w:sz="0" w:space="0" w:color="auto"/>
        <w:bottom w:val="none" w:sz="0" w:space="0" w:color="auto"/>
        <w:right w:val="none" w:sz="0" w:space="0" w:color="auto"/>
      </w:divBdr>
    </w:div>
    <w:div w:id="2088375602">
      <w:bodyDiv w:val="1"/>
      <w:marLeft w:val="0"/>
      <w:marRight w:val="0"/>
      <w:marTop w:val="0"/>
      <w:marBottom w:val="0"/>
      <w:divBdr>
        <w:top w:val="none" w:sz="0" w:space="0" w:color="auto"/>
        <w:left w:val="none" w:sz="0" w:space="0" w:color="auto"/>
        <w:bottom w:val="none" w:sz="0" w:space="0" w:color="auto"/>
        <w:right w:val="none" w:sz="0" w:space="0" w:color="auto"/>
      </w:divBdr>
    </w:div>
    <w:div w:id="2098554791">
      <w:bodyDiv w:val="1"/>
      <w:marLeft w:val="0"/>
      <w:marRight w:val="0"/>
      <w:marTop w:val="0"/>
      <w:marBottom w:val="0"/>
      <w:divBdr>
        <w:top w:val="none" w:sz="0" w:space="0" w:color="auto"/>
        <w:left w:val="none" w:sz="0" w:space="0" w:color="auto"/>
        <w:bottom w:val="none" w:sz="0" w:space="0" w:color="auto"/>
        <w:right w:val="none" w:sz="0" w:space="0" w:color="auto"/>
      </w:divBdr>
      <w:divsChild>
        <w:div w:id="1727682619">
          <w:marLeft w:val="0"/>
          <w:marRight w:val="0"/>
          <w:marTop w:val="0"/>
          <w:marBottom w:val="0"/>
          <w:divBdr>
            <w:top w:val="none" w:sz="0" w:space="0" w:color="auto"/>
            <w:left w:val="none" w:sz="0" w:space="0" w:color="auto"/>
            <w:bottom w:val="none" w:sz="0" w:space="0" w:color="auto"/>
            <w:right w:val="none" w:sz="0" w:space="0" w:color="auto"/>
          </w:divBdr>
          <w:divsChild>
            <w:div w:id="431753559">
              <w:marLeft w:val="0"/>
              <w:marRight w:val="0"/>
              <w:marTop w:val="0"/>
              <w:marBottom w:val="0"/>
              <w:divBdr>
                <w:top w:val="none" w:sz="0" w:space="0" w:color="auto"/>
                <w:left w:val="none" w:sz="0" w:space="0" w:color="auto"/>
                <w:bottom w:val="none" w:sz="0" w:space="0" w:color="auto"/>
                <w:right w:val="none" w:sz="0" w:space="0" w:color="auto"/>
              </w:divBdr>
              <w:divsChild>
                <w:div w:id="1025718400">
                  <w:marLeft w:val="0"/>
                  <w:marRight w:val="0"/>
                  <w:marTop w:val="0"/>
                  <w:marBottom w:val="0"/>
                  <w:divBdr>
                    <w:top w:val="none" w:sz="0" w:space="0" w:color="auto"/>
                    <w:left w:val="none" w:sz="0" w:space="0" w:color="auto"/>
                    <w:bottom w:val="none" w:sz="0" w:space="0" w:color="auto"/>
                    <w:right w:val="none" w:sz="0" w:space="0" w:color="auto"/>
                  </w:divBdr>
                  <w:divsChild>
                    <w:div w:id="1318025079">
                      <w:marLeft w:val="0"/>
                      <w:marRight w:val="0"/>
                      <w:marTop w:val="0"/>
                      <w:marBottom w:val="0"/>
                      <w:divBdr>
                        <w:top w:val="none" w:sz="0" w:space="0" w:color="auto"/>
                        <w:left w:val="none" w:sz="0" w:space="0" w:color="auto"/>
                        <w:bottom w:val="none" w:sz="0" w:space="0" w:color="auto"/>
                        <w:right w:val="none" w:sz="0" w:space="0" w:color="auto"/>
                      </w:divBdr>
                      <w:divsChild>
                        <w:div w:id="99640836">
                          <w:marLeft w:val="0"/>
                          <w:marRight w:val="0"/>
                          <w:marTop w:val="0"/>
                          <w:marBottom w:val="0"/>
                          <w:divBdr>
                            <w:top w:val="none" w:sz="0" w:space="0" w:color="auto"/>
                            <w:left w:val="none" w:sz="0" w:space="0" w:color="auto"/>
                            <w:bottom w:val="none" w:sz="0" w:space="0" w:color="auto"/>
                            <w:right w:val="none" w:sz="0" w:space="0" w:color="auto"/>
                          </w:divBdr>
                          <w:divsChild>
                            <w:div w:id="236476729">
                              <w:marLeft w:val="0"/>
                              <w:marRight w:val="0"/>
                              <w:marTop w:val="0"/>
                              <w:marBottom w:val="0"/>
                              <w:divBdr>
                                <w:top w:val="none" w:sz="0" w:space="0" w:color="auto"/>
                                <w:left w:val="none" w:sz="0" w:space="0" w:color="auto"/>
                                <w:bottom w:val="none" w:sz="0" w:space="0" w:color="auto"/>
                                <w:right w:val="none" w:sz="0" w:space="0" w:color="auto"/>
                              </w:divBdr>
                              <w:divsChild>
                                <w:div w:id="40718305">
                                  <w:marLeft w:val="0"/>
                                  <w:marRight w:val="0"/>
                                  <w:marTop w:val="0"/>
                                  <w:marBottom w:val="0"/>
                                  <w:divBdr>
                                    <w:top w:val="none" w:sz="0" w:space="0" w:color="auto"/>
                                    <w:left w:val="none" w:sz="0" w:space="0" w:color="auto"/>
                                    <w:bottom w:val="none" w:sz="0" w:space="0" w:color="auto"/>
                                    <w:right w:val="none" w:sz="0" w:space="0" w:color="auto"/>
                                  </w:divBdr>
                                  <w:divsChild>
                                    <w:div w:id="1960065485">
                                      <w:marLeft w:val="0"/>
                                      <w:marRight w:val="0"/>
                                      <w:marTop w:val="0"/>
                                      <w:marBottom w:val="0"/>
                                      <w:divBdr>
                                        <w:top w:val="none" w:sz="0" w:space="0" w:color="auto"/>
                                        <w:left w:val="none" w:sz="0" w:space="0" w:color="auto"/>
                                        <w:bottom w:val="none" w:sz="0" w:space="0" w:color="auto"/>
                                        <w:right w:val="none" w:sz="0" w:space="0" w:color="auto"/>
                                      </w:divBdr>
                                      <w:divsChild>
                                        <w:div w:id="293559105">
                                          <w:marLeft w:val="0"/>
                                          <w:marRight w:val="0"/>
                                          <w:marTop w:val="0"/>
                                          <w:marBottom w:val="0"/>
                                          <w:divBdr>
                                            <w:top w:val="none" w:sz="0" w:space="0" w:color="auto"/>
                                            <w:left w:val="none" w:sz="0" w:space="0" w:color="auto"/>
                                            <w:bottom w:val="none" w:sz="0" w:space="0" w:color="auto"/>
                                            <w:right w:val="none" w:sz="0" w:space="0" w:color="auto"/>
                                          </w:divBdr>
                                          <w:divsChild>
                                            <w:div w:id="1637761519">
                                              <w:marLeft w:val="0"/>
                                              <w:marRight w:val="0"/>
                                              <w:marTop w:val="0"/>
                                              <w:marBottom w:val="0"/>
                                              <w:divBdr>
                                                <w:top w:val="single" w:sz="6" w:space="0" w:color="F5F5F5"/>
                                                <w:left w:val="single" w:sz="6" w:space="0" w:color="F5F5F5"/>
                                                <w:bottom w:val="single" w:sz="6" w:space="0" w:color="F5F5F5"/>
                                                <w:right w:val="single" w:sz="6" w:space="0" w:color="F5F5F5"/>
                                              </w:divBdr>
                                              <w:divsChild>
                                                <w:div w:id="563217974">
                                                  <w:marLeft w:val="0"/>
                                                  <w:marRight w:val="0"/>
                                                  <w:marTop w:val="0"/>
                                                  <w:marBottom w:val="0"/>
                                                  <w:divBdr>
                                                    <w:top w:val="none" w:sz="0" w:space="0" w:color="auto"/>
                                                    <w:left w:val="none" w:sz="0" w:space="0" w:color="auto"/>
                                                    <w:bottom w:val="none" w:sz="0" w:space="0" w:color="auto"/>
                                                    <w:right w:val="none" w:sz="0" w:space="0" w:color="auto"/>
                                                  </w:divBdr>
                                                  <w:divsChild>
                                                    <w:div w:id="17333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450118">
      <w:bodyDiv w:val="1"/>
      <w:marLeft w:val="0"/>
      <w:marRight w:val="0"/>
      <w:marTop w:val="0"/>
      <w:marBottom w:val="0"/>
      <w:divBdr>
        <w:top w:val="none" w:sz="0" w:space="0" w:color="auto"/>
        <w:left w:val="none" w:sz="0" w:space="0" w:color="auto"/>
        <w:bottom w:val="none" w:sz="0" w:space="0" w:color="auto"/>
        <w:right w:val="none" w:sz="0" w:space="0" w:color="auto"/>
      </w:divBdr>
      <w:divsChild>
        <w:div w:id="1289583044">
          <w:marLeft w:val="0"/>
          <w:marRight w:val="0"/>
          <w:marTop w:val="0"/>
          <w:marBottom w:val="0"/>
          <w:divBdr>
            <w:top w:val="none" w:sz="0" w:space="0" w:color="auto"/>
            <w:left w:val="none" w:sz="0" w:space="0" w:color="auto"/>
            <w:bottom w:val="none" w:sz="0" w:space="0" w:color="auto"/>
            <w:right w:val="none" w:sz="0" w:space="0" w:color="auto"/>
          </w:divBdr>
          <w:divsChild>
            <w:div w:id="853612904">
              <w:marLeft w:val="0"/>
              <w:marRight w:val="0"/>
              <w:marTop w:val="0"/>
              <w:marBottom w:val="0"/>
              <w:divBdr>
                <w:top w:val="none" w:sz="0" w:space="0" w:color="auto"/>
                <w:left w:val="none" w:sz="0" w:space="0" w:color="auto"/>
                <w:bottom w:val="none" w:sz="0" w:space="0" w:color="auto"/>
                <w:right w:val="none" w:sz="0" w:space="0" w:color="auto"/>
              </w:divBdr>
              <w:divsChild>
                <w:div w:id="943391065">
                  <w:marLeft w:val="0"/>
                  <w:marRight w:val="0"/>
                  <w:marTop w:val="0"/>
                  <w:marBottom w:val="0"/>
                  <w:divBdr>
                    <w:top w:val="none" w:sz="0" w:space="0" w:color="auto"/>
                    <w:left w:val="none" w:sz="0" w:space="0" w:color="auto"/>
                    <w:bottom w:val="none" w:sz="0" w:space="0" w:color="auto"/>
                    <w:right w:val="none" w:sz="0" w:space="0" w:color="auto"/>
                  </w:divBdr>
                  <w:divsChild>
                    <w:div w:id="1890610488">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444495036">
                              <w:marLeft w:val="0"/>
                              <w:marRight w:val="0"/>
                              <w:marTop w:val="0"/>
                              <w:marBottom w:val="0"/>
                              <w:divBdr>
                                <w:top w:val="none" w:sz="0" w:space="0" w:color="auto"/>
                                <w:left w:val="none" w:sz="0" w:space="0" w:color="auto"/>
                                <w:bottom w:val="none" w:sz="0" w:space="0" w:color="auto"/>
                                <w:right w:val="none" w:sz="0" w:space="0" w:color="auto"/>
                              </w:divBdr>
                              <w:divsChild>
                                <w:div w:id="2032100071">
                                  <w:marLeft w:val="0"/>
                                  <w:marRight w:val="0"/>
                                  <w:marTop w:val="0"/>
                                  <w:marBottom w:val="0"/>
                                  <w:divBdr>
                                    <w:top w:val="none" w:sz="0" w:space="0" w:color="auto"/>
                                    <w:left w:val="none" w:sz="0" w:space="0" w:color="auto"/>
                                    <w:bottom w:val="none" w:sz="0" w:space="0" w:color="auto"/>
                                    <w:right w:val="none" w:sz="0" w:space="0" w:color="auto"/>
                                  </w:divBdr>
                                  <w:divsChild>
                                    <w:div w:id="1236361933">
                                      <w:marLeft w:val="0"/>
                                      <w:marRight w:val="0"/>
                                      <w:marTop w:val="0"/>
                                      <w:marBottom w:val="0"/>
                                      <w:divBdr>
                                        <w:top w:val="none" w:sz="0" w:space="0" w:color="auto"/>
                                        <w:left w:val="none" w:sz="0" w:space="0" w:color="auto"/>
                                        <w:bottom w:val="none" w:sz="0" w:space="0" w:color="auto"/>
                                        <w:right w:val="none" w:sz="0" w:space="0" w:color="auto"/>
                                      </w:divBdr>
                                      <w:divsChild>
                                        <w:div w:id="671369503">
                                          <w:marLeft w:val="0"/>
                                          <w:marRight w:val="0"/>
                                          <w:marTop w:val="0"/>
                                          <w:marBottom w:val="0"/>
                                          <w:divBdr>
                                            <w:top w:val="none" w:sz="0" w:space="0" w:color="auto"/>
                                            <w:left w:val="none" w:sz="0" w:space="0" w:color="auto"/>
                                            <w:bottom w:val="none" w:sz="0" w:space="0" w:color="auto"/>
                                            <w:right w:val="none" w:sz="0" w:space="0" w:color="auto"/>
                                          </w:divBdr>
                                          <w:divsChild>
                                            <w:div w:id="2088383746">
                                              <w:marLeft w:val="0"/>
                                              <w:marRight w:val="0"/>
                                              <w:marTop w:val="0"/>
                                              <w:marBottom w:val="0"/>
                                              <w:divBdr>
                                                <w:top w:val="single" w:sz="6" w:space="0" w:color="F5F5F5"/>
                                                <w:left w:val="single" w:sz="6" w:space="0" w:color="F5F5F5"/>
                                                <w:bottom w:val="single" w:sz="6" w:space="0" w:color="F5F5F5"/>
                                                <w:right w:val="single" w:sz="6" w:space="0" w:color="F5F5F5"/>
                                              </w:divBdr>
                                              <w:divsChild>
                                                <w:div w:id="1309896281">
                                                  <w:marLeft w:val="0"/>
                                                  <w:marRight w:val="0"/>
                                                  <w:marTop w:val="0"/>
                                                  <w:marBottom w:val="0"/>
                                                  <w:divBdr>
                                                    <w:top w:val="none" w:sz="0" w:space="0" w:color="auto"/>
                                                    <w:left w:val="none" w:sz="0" w:space="0" w:color="auto"/>
                                                    <w:bottom w:val="none" w:sz="0" w:space="0" w:color="auto"/>
                                                    <w:right w:val="none" w:sz="0" w:space="0" w:color="auto"/>
                                                  </w:divBdr>
                                                  <w:divsChild>
                                                    <w:div w:id="4163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96225">
      <w:bodyDiv w:val="1"/>
      <w:marLeft w:val="0"/>
      <w:marRight w:val="0"/>
      <w:marTop w:val="0"/>
      <w:marBottom w:val="0"/>
      <w:divBdr>
        <w:top w:val="none" w:sz="0" w:space="0" w:color="auto"/>
        <w:left w:val="none" w:sz="0" w:space="0" w:color="auto"/>
        <w:bottom w:val="none" w:sz="0" w:space="0" w:color="auto"/>
        <w:right w:val="none" w:sz="0" w:space="0" w:color="auto"/>
      </w:divBdr>
      <w:divsChild>
        <w:div w:id="1402143661">
          <w:marLeft w:val="0"/>
          <w:marRight w:val="0"/>
          <w:marTop w:val="0"/>
          <w:marBottom w:val="0"/>
          <w:divBdr>
            <w:top w:val="none" w:sz="0" w:space="0" w:color="auto"/>
            <w:left w:val="none" w:sz="0" w:space="0" w:color="auto"/>
            <w:bottom w:val="none" w:sz="0" w:space="0" w:color="auto"/>
            <w:right w:val="none" w:sz="0" w:space="0" w:color="auto"/>
          </w:divBdr>
          <w:divsChild>
            <w:div w:id="514079050">
              <w:marLeft w:val="0"/>
              <w:marRight w:val="0"/>
              <w:marTop w:val="0"/>
              <w:marBottom w:val="0"/>
              <w:divBdr>
                <w:top w:val="none" w:sz="0" w:space="0" w:color="auto"/>
                <w:left w:val="none" w:sz="0" w:space="0" w:color="auto"/>
                <w:bottom w:val="none" w:sz="0" w:space="0" w:color="auto"/>
                <w:right w:val="none" w:sz="0" w:space="0" w:color="auto"/>
              </w:divBdr>
              <w:divsChild>
                <w:div w:id="2096852510">
                  <w:marLeft w:val="0"/>
                  <w:marRight w:val="0"/>
                  <w:marTop w:val="0"/>
                  <w:marBottom w:val="0"/>
                  <w:divBdr>
                    <w:top w:val="none" w:sz="0" w:space="0" w:color="auto"/>
                    <w:left w:val="none" w:sz="0" w:space="0" w:color="auto"/>
                    <w:bottom w:val="none" w:sz="0" w:space="0" w:color="auto"/>
                    <w:right w:val="none" w:sz="0" w:space="0" w:color="auto"/>
                  </w:divBdr>
                  <w:divsChild>
                    <w:div w:id="258367948">
                      <w:marLeft w:val="0"/>
                      <w:marRight w:val="0"/>
                      <w:marTop w:val="0"/>
                      <w:marBottom w:val="0"/>
                      <w:divBdr>
                        <w:top w:val="none" w:sz="0" w:space="0" w:color="auto"/>
                        <w:left w:val="none" w:sz="0" w:space="0" w:color="auto"/>
                        <w:bottom w:val="none" w:sz="0" w:space="0" w:color="auto"/>
                        <w:right w:val="none" w:sz="0" w:space="0" w:color="auto"/>
                      </w:divBdr>
                      <w:divsChild>
                        <w:div w:id="778178425">
                          <w:marLeft w:val="0"/>
                          <w:marRight w:val="0"/>
                          <w:marTop w:val="0"/>
                          <w:marBottom w:val="0"/>
                          <w:divBdr>
                            <w:top w:val="none" w:sz="0" w:space="0" w:color="auto"/>
                            <w:left w:val="none" w:sz="0" w:space="0" w:color="auto"/>
                            <w:bottom w:val="none" w:sz="0" w:space="0" w:color="auto"/>
                            <w:right w:val="none" w:sz="0" w:space="0" w:color="auto"/>
                          </w:divBdr>
                          <w:divsChild>
                            <w:div w:id="1356662402">
                              <w:marLeft w:val="0"/>
                              <w:marRight w:val="0"/>
                              <w:marTop w:val="0"/>
                              <w:marBottom w:val="0"/>
                              <w:divBdr>
                                <w:top w:val="none" w:sz="0" w:space="0" w:color="auto"/>
                                <w:left w:val="none" w:sz="0" w:space="0" w:color="auto"/>
                                <w:bottom w:val="none" w:sz="0" w:space="0" w:color="auto"/>
                                <w:right w:val="none" w:sz="0" w:space="0" w:color="auto"/>
                              </w:divBdr>
                              <w:divsChild>
                                <w:div w:id="970480475">
                                  <w:marLeft w:val="0"/>
                                  <w:marRight w:val="0"/>
                                  <w:marTop w:val="0"/>
                                  <w:marBottom w:val="0"/>
                                  <w:divBdr>
                                    <w:top w:val="none" w:sz="0" w:space="0" w:color="auto"/>
                                    <w:left w:val="none" w:sz="0" w:space="0" w:color="auto"/>
                                    <w:bottom w:val="none" w:sz="0" w:space="0" w:color="auto"/>
                                    <w:right w:val="none" w:sz="0" w:space="0" w:color="auto"/>
                                  </w:divBdr>
                                  <w:divsChild>
                                    <w:div w:id="2007782951">
                                      <w:marLeft w:val="0"/>
                                      <w:marRight w:val="0"/>
                                      <w:marTop w:val="0"/>
                                      <w:marBottom w:val="0"/>
                                      <w:divBdr>
                                        <w:top w:val="none" w:sz="0" w:space="0" w:color="auto"/>
                                        <w:left w:val="none" w:sz="0" w:space="0" w:color="auto"/>
                                        <w:bottom w:val="none" w:sz="0" w:space="0" w:color="auto"/>
                                        <w:right w:val="none" w:sz="0" w:space="0" w:color="auto"/>
                                      </w:divBdr>
                                      <w:divsChild>
                                        <w:div w:id="1106458324">
                                          <w:marLeft w:val="0"/>
                                          <w:marRight w:val="0"/>
                                          <w:marTop w:val="0"/>
                                          <w:marBottom w:val="0"/>
                                          <w:divBdr>
                                            <w:top w:val="none" w:sz="0" w:space="0" w:color="auto"/>
                                            <w:left w:val="none" w:sz="0" w:space="0" w:color="auto"/>
                                            <w:bottom w:val="none" w:sz="0" w:space="0" w:color="auto"/>
                                            <w:right w:val="none" w:sz="0" w:space="0" w:color="auto"/>
                                          </w:divBdr>
                                          <w:divsChild>
                                            <w:div w:id="1216620829">
                                              <w:marLeft w:val="0"/>
                                              <w:marRight w:val="0"/>
                                              <w:marTop w:val="0"/>
                                              <w:marBottom w:val="0"/>
                                              <w:divBdr>
                                                <w:top w:val="single" w:sz="6" w:space="0" w:color="F5F5F5"/>
                                                <w:left w:val="single" w:sz="6" w:space="0" w:color="F5F5F5"/>
                                                <w:bottom w:val="single" w:sz="6" w:space="0" w:color="F5F5F5"/>
                                                <w:right w:val="single" w:sz="6" w:space="0" w:color="F5F5F5"/>
                                              </w:divBdr>
                                              <w:divsChild>
                                                <w:div w:id="244188709">
                                                  <w:marLeft w:val="0"/>
                                                  <w:marRight w:val="0"/>
                                                  <w:marTop w:val="0"/>
                                                  <w:marBottom w:val="0"/>
                                                  <w:divBdr>
                                                    <w:top w:val="none" w:sz="0" w:space="0" w:color="auto"/>
                                                    <w:left w:val="none" w:sz="0" w:space="0" w:color="auto"/>
                                                    <w:bottom w:val="none" w:sz="0" w:space="0" w:color="auto"/>
                                                    <w:right w:val="none" w:sz="0" w:space="0" w:color="auto"/>
                                                  </w:divBdr>
                                                  <w:divsChild>
                                                    <w:div w:id="7021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p.dsi-support-pi@tota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4F702BC5EDCE4FBE9F5C0B541D1F8D" ma:contentTypeVersion="8" ma:contentTypeDescription="Crée un document." ma:contentTypeScope="" ma:versionID="dbecafa7d11225b2d98c3c04fc352648">
  <xsd:schema xmlns:xsd="http://www.w3.org/2001/XMLSchema" xmlns:xs="http://www.w3.org/2001/XMLSchema" xmlns:p="http://schemas.microsoft.com/office/2006/metadata/properties" xmlns:ns2="3cbeacca-a702-4f78-8350-732c1d71be2b" targetNamespace="http://schemas.microsoft.com/office/2006/metadata/properties" ma:root="true" ma:fieldsID="f9469090e576d58f600c3584cf8cf77f" ns2:_="">
    <xsd:import namespace="3cbeacca-a702-4f78-8350-732c1d71be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beacca-a702-4f78-8350-732c1d71be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2BD61-083E-4407-B41E-F6730B9E5507}">
  <ds:schemaRefs>
    <ds:schemaRef ds:uri="http://www.w3.org/XML/1998/namespace"/>
    <ds:schemaRef ds:uri="http://schemas.microsoft.com/office/2006/documentManagement/types"/>
    <ds:schemaRef ds:uri="http://purl.org/dc/terms/"/>
    <ds:schemaRef ds:uri="3cbeacca-a702-4f78-8350-732c1d71be2b"/>
    <ds:schemaRef ds:uri="http://purl.org/dc/elements/1.1/"/>
    <ds:schemaRef ds:uri="http://schemas.microsoft.com/office/infopath/2007/PartnerControls"/>
    <ds:schemaRef ds:uri="http://purl.org/dc/dcmitype/"/>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EE6EF6C-5354-4386-A53A-E5D7851B3565}">
  <ds:schemaRefs>
    <ds:schemaRef ds:uri="http://schemas.microsoft.com/sharepoint/v3/contenttype/forms"/>
  </ds:schemaRefs>
</ds:datastoreItem>
</file>

<file path=customXml/itemProps3.xml><?xml version="1.0" encoding="utf-8"?>
<ds:datastoreItem xmlns:ds="http://schemas.openxmlformats.org/officeDocument/2006/customXml" ds:itemID="{30B7146B-5661-4FA8-A1E6-FE7D9CAE1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beacca-a702-4f78-8350-732c1d71be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F51427-2FEB-49FC-B934-299604C3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757E0F85.dotm</Template>
  <TotalTime>0</TotalTime>
  <Pages>7</Pages>
  <Words>805</Words>
  <Characters>4594</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SC11-EP - PI EP - TIM Connexion PI Web API</vt:lpstr>
      <vt:lpstr>SC11-EP - PI EP - TIM Connexion PI Web API</vt:lpstr>
    </vt:vector>
  </TitlesOfParts>
  <Company>Capgemini</Company>
  <LinksUpToDate>false</LinksUpToDate>
  <CharactersWithSpaces>5389</CharactersWithSpaces>
  <SharedDoc>false</SharedDoc>
  <HLinks>
    <vt:vector size="66" baseType="variant">
      <vt:variant>
        <vt:i4>3801135</vt:i4>
      </vt:variant>
      <vt:variant>
        <vt:i4>249</vt:i4>
      </vt:variant>
      <vt:variant>
        <vt:i4>0</vt:i4>
      </vt:variant>
      <vt:variant>
        <vt:i4>5</vt:i4>
      </vt:variant>
      <vt:variant>
        <vt:lpwstr>http://www.oracle.com/technology/products/forms/htdocs/upgrade/roadmap.html</vt:lpwstr>
      </vt:variant>
      <vt:variant>
        <vt:lpwstr/>
      </vt:variant>
      <vt:variant>
        <vt:i4>1114184</vt:i4>
      </vt:variant>
      <vt:variant>
        <vt:i4>228</vt:i4>
      </vt:variant>
      <vt:variant>
        <vt:i4>0</vt:i4>
      </vt:variant>
      <vt:variant>
        <vt:i4>5</vt:i4>
      </vt:variant>
      <vt:variant>
        <vt:lpwstr>https://metalink.oracle.com/metalink/plsql/f?p=130:14:10800122115715574092::::p14_database_id,p14_docid,p14_show_header,p14_show_help,p14_black_frame,p14_font:NOT,317257.1,1,1,1,helvetica</vt:lpwstr>
      </vt:variant>
      <vt:variant>
        <vt:lpwstr/>
      </vt:variant>
      <vt:variant>
        <vt:i4>5767256</vt:i4>
      </vt:variant>
      <vt:variant>
        <vt:i4>225</vt:i4>
      </vt:variant>
      <vt:variant>
        <vt:i4>0</vt:i4>
      </vt:variant>
      <vt:variant>
        <vt:i4>5</vt:i4>
      </vt:variant>
      <vt:variant>
        <vt:lpwstr>https://metalink.oracle.com/metalink/plsql/f?p=130:14:10800122115715574092::::p14_database_id,p14_docid,p14_show_header,p14_show_help,p14_black_frame,p14_font:NOT,66409.1,1,1,1,helvetica</vt:lpwstr>
      </vt:variant>
      <vt:variant>
        <vt:lpwstr/>
      </vt:variant>
      <vt:variant>
        <vt:i4>6357089</vt:i4>
      </vt:variant>
      <vt:variant>
        <vt:i4>222</vt:i4>
      </vt:variant>
      <vt:variant>
        <vt:i4>0</vt:i4>
      </vt:variant>
      <vt:variant>
        <vt:i4>5</vt:i4>
      </vt:variant>
      <vt:variant>
        <vt:lpwstr>https://metalink.oracle.com/metalink/plsql/f?p=130:14:10800122115715574092::::p14_database_id,p14_docid,p14_show_header,p14_show_help,p14_black_frame,p14_font:NOT,1056190.6,1,1,1,helvetica</vt:lpwstr>
      </vt:variant>
      <vt:variant>
        <vt:lpwstr/>
      </vt:variant>
      <vt:variant>
        <vt:i4>1507401</vt:i4>
      </vt:variant>
      <vt:variant>
        <vt:i4>219</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1310794</vt:i4>
      </vt:variant>
      <vt:variant>
        <vt:i4>216</vt:i4>
      </vt:variant>
      <vt:variant>
        <vt:i4>0</vt:i4>
      </vt:variant>
      <vt:variant>
        <vt:i4>5</vt:i4>
      </vt:variant>
      <vt:variant>
        <vt:lpwstr>https://metalink.oracle.com/metalink/plsql/f?p=130:14:10800122115715574092::::p14_database_id,p14_docid,p14_show_header,p14_show_help,p14_black_frame,p14_font:NOT,216205.1,1,1,1,helvetica</vt:lpwstr>
      </vt:variant>
      <vt:variant>
        <vt:lpwstr/>
      </vt:variant>
      <vt:variant>
        <vt:i4>1507401</vt:i4>
      </vt:variant>
      <vt:variant>
        <vt:i4>213</vt:i4>
      </vt:variant>
      <vt:variant>
        <vt:i4>0</vt:i4>
      </vt:variant>
      <vt:variant>
        <vt:i4>5</vt:i4>
      </vt:variant>
      <vt:variant>
        <vt:lpwstr>https://metalink.oracle.com/metalink/plsql/f?p=130:14:10800122115715574092::::p14_database_id,p14_docid,p14_show_header,p14_show_help,p14_black_frame,p14_font:NOT,210551.1,1,1,1,helvetica</vt:lpwstr>
      </vt:variant>
      <vt:variant>
        <vt:lpwstr/>
      </vt:variant>
      <vt:variant>
        <vt:i4>1245250</vt:i4>
      </vt:variant>
      <vt:variant>
        <vt:i4>210</vt:i4>
      </vt:variant>
      <vt:variant>
        <vt:i4>0</vt:i4>
      </vt:variant>
      <vt:variant>
        <vt:i4>5</vt:i4>
      </vt:variant>
      <vt:variant>
        <vt:lpwstr>https://metalink.oracle.com/metalink/plsql/f?p=130:14:10800122115715574092::::p14_database_id,p14_docid,p14_show_header,p14_show_help,p14_black_frame,p14_font:NOT,132904.1,1,1,1,helvetica</vt:lpwstr>
      </vt:variant>
      <vt:variant>
        <vt:lpwstr/>
      </vt:variant>
      <vt:variant>
        <vt:i4>5046343</vt:i4>
      </vt:variant>
      <vt:variant>
        <vt:i4>201</vt:i4>
      </vt:variant>
      <vt:variant>
        <vt:i4>0</vt:i4>
      </vt:variant>
      <vt:variant>
        <vt:i4>5</vt:i4>
      </vt:variant>
      <vt:variant>
        <vt:lpwstr>https://metalink.oracle.com/metalink/plsql/f?p=130:14:2374417755173017975::::p14_database_id,p14_docid,p14_show_header,p14_show_help,p14_black_frame,p14_font:NOT,401934.1,1,1,1,helvetica</vt:lpwstr>
      </vt:variant>
      <vt:variant>
        <vt:lpwstr/>
      </vt:variant>
      <vt:variant>
        <vt:i4>4587589</vt:i4>
      </vt:variant>
      <vt:variant>
        <vt:i4>198</vt:i4>
      </vt:variant>
      <vt:variant>
        <vt:i4>0</vt:i4>
      </vt:variant>
      <vt:variant>
        <vt:i4>5</vt:i4>
      </vt:variant>
      <vt:variant>
        <vt:lpwstr>https://metalink.oracle.com/metalink/plsql/f?p=130:14:2374417755173017975::::p14_database_id,p14_docid,p14_show_header,p14_show_help,p14_black_frame,p14_font:NOT,423733.1,1,1,1,helvetica</vt:lpwstr>
      </vt:variant>
      <vt:variant>
        <vt:lpwstr/>
      </vt:variant>
      <vt:variant>
        <vt:i4>1376332</vt:i4>
      </vt:variant>
      <vt:variant>
        <vt:i4>195</vt:i4>
      </vt:variant>
      <vt:variant>
        <vt:i4>0</vt:i4>
      </vt:variant>
      <vt:variant>
        <vt:i4>5</vt:i4>
      </vt:variant>
      <vt:variant>
        <vt:lpwstr>https://metalink.oracle.com/metalink/plsql/f?p=130:14:10800122115715574092::::p14_database_id,p14_docid,p14_show_header,p14_show_help,p14_black_frame,p14_font:NOT,207303.1,1,1,1,helvetica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SC11-EP - PI EP - TIM Connexion PI Web API</dc:title>
  <dc:subject>SC11</dc:subject>
  <dc:creator>Jonathan BARON</dc:creator>
  <cp:keywords>Documentation</cp:keywords>
  <cp:lastModifiedBy>Romain CASTAGNE</cp:lastModifiedBy>
  <cp:revision>9</cp:revision>
  <cp:lastPrinted>2020-08-19T12:14:00Z</cp:lastPrinted>
  <dcterms:created xsi:type="dcterms:W3CDTF">2020-08-14T16:26:00Z</dcterms:created>
  <dcterms:modified xsi:type="dcterms:W3CDTF">2020-08-19T12:16:00Z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_Version">
    <vt:lpwstr>22-03-2007</vt:lpwstr>
  </property>
  <property fmtid="{D5CDD505-2E9C-101B-9397-08002B2CF9AE}" pid="3" name="Version">
    <vt:lpwstr>V01r2</vt:lpwstr>
  </property>
  <property fmtid="{D5CDD505-2E9C-101B-9397-08002B2CF9AE}" pid="4" name="ContentTypeId">
    <vt:lpwstr>0x010100014F702BC5EDCE4FBE9F5C0B541D1F8D</vt:lpwstr>
  </property>
  <property fmtid="{D5CDD505-2E9C-101B-9397-08002B2CF9AE}" pid="5" name="_dlc_DocIdItemGuid">
    <vt:lpwstr>b440c3de-6fe3-452f-a25c-0d4c38994f66</vt:lpwstr>
  </property>
  <property fmtid="{D5CDD505-2E9C-101B-9397-08002B2CF9AE}" pid="6" name="MSIP_Label_2b30ed1b-e95f-40b5-af89-828263f287a7_Enabled">
    <vt:lpwstr>True</vt:lpwstr>
  </property>
  <property fmtid="{D5CDD505-2E9C-101B-9397-08002B2CF9AE}" pid="7" name="MSIP_Label_2b30ed1b-e95f-40b5-af89-828263f287a7_SiteId">
    <vt:lpwstr>329e91b0-e21f-48fb-a071-456717ecc28e</vt:lpwstr>
  </property>
  <property fmtid="{D5CDD505-2E9C-101B-9397-08002B2CF9AE}" pid="8" name="MSIP_Label_2b30ed1b-e95f-40b5-af89-828263f287a7_Owner">
    <vt:lpwstr>melvin.carrere@external.total.com</vt:lpwstr>
  </property>
  <property fmtid="{D5CDD505-2E9C-101B-9397-08002B2CF9AE}" pid="9" name="MSIP_Label_2b30ed1b-e95f-40b5-af89-828263f287a7_SetDate">
    <vt:lpwstr>2020-05-06T11:54:03.0822882Z</vt:lpwstr>
  </property>
  <property fmtid="{D5CDD505-2E9C-101B-9397-08002B2CF9AE}" pid="10" name="MSIP_Label_2b30ed1b-e95f-40b5-af89-828263f287a7_Name">
    <vt:lpwstr>Restricted</vt:lpwstr>
  </property>
  <property fmtid="{D5CDD505-2E9C-101B-9397-08002B2CF9AE}" pid="11" name="MSIP_Label_2b30ed1b-e95f-40b5-af89-828263f287a7_Application">
    <vt:lpwstr>Microsoft Azure Information Protection</vt:lpwstr>
  </property>
  <property fmtid="{D5CDD505-2E9C-101B-9397-08002B2CF9AE}" pid="12" name="MSIP_Label_2b30ed1b-e95f-40b5-af89-828263f287a7_ActionId">
    <vt:lpwstr>eddea3f9-f8d4-4970-94b8-d45dd56b5340</vt:lpwstr>
  </property>
  <property fmtid="{D5CDD505-2E9C-101B-9397-08002B2CF9AE}" pid="13" name="MSIP_Label_2b30ed1b-e95f-40b5-af89-828263f287a7_Extended_MSFT_Method">
    <vt:lpwstr>Automatic</vt:lpwstr>
  </property>
  <property fmtid="{D5CDD505-2E9C-101B-9397-08002B2CF9AE}" pid="14" name="Sensitivity">
    <vt:lpwstr>Restricted</vt:lpwstr>
  </property>
</Properties>
</file>