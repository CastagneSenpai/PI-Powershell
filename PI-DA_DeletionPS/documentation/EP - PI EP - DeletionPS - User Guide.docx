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CBE3A1B" w14:textId="77777777" w:rsidR="00EF716D" w:rsidRDefault="00EF716D">
      <w:pPr>
        <w:suppressAutoHyphens w:val="0"/>
        <w:spacing w:before="0" w:after="0"/>
        <w:jc w:val="left"/>
        <w:rPr>
          <w:rFonts w:asciiTheme="minorHAnsi" w:hAnsiTheme="minorHAnsi"/>
          <w:b/>
          <w:color w:val="1F497D" w:themeColor="text2"/>
          <w:sz w:val="56"/>
          <w:lang w:val="en-US"/>
        </w:rPr>
      </w:pPr>
    </w:p>
    <w:p w14:paraId="6CBE3A1C" w14:textId="77777777" w:rsidR="00EF716D" w:rsidRDefault="00EF716D">
      <w:pPr>
        <w:suppressAutoHyphens w:val="0"/>
        <w:spacing w:before="0" w:after="0"/>
        <w:jc w:val="left"/>
        <w:rPr>
          <w:rFonts w:asciiTheme="minorHAnsi" w:hAnsiTheme="minorHAnsi"/>
          <w:b/>
          <w:color w:val="1F497D" w:themeColor="text2"/>
          <w:sz w:val="56"/>
          <w:lang w:val="en-US"/>
        </w:rPr>
      </w:pPr>
    </w:p>
    <w:p w14:paraId="6CBE3A1D" w14:textId="77777777" w:rsidR="00EF716D" w:rsidRDefault="00EF716D">
      <w:pPr>
        <w:suppressAutoHyphens w:val="0"/>
        <w:spacing w:before="0" w:after="0"/>
        <w:jc w:val="left"/>
        <w:rPr>
          <w:rFonts w:asciiTheme="minorHAnsi" w:hAnsiTheme="minorHAnsi"/>
          <w:b/>
          <w:color w:val="1F497D" w:themeColor="text2"/>
          <w:sz w:val="56"/>
          <w:lang w:val="en-US"/>
        </w:rPr>
      </w:pPr>
    </w:p>
    <w:p w14:paraId="6CBE3A1E" w14:textId="77777777" w:rsidR="00EF716D" w:rsidRDefault="00EF716D">
      <w:pPr>
        <w:suppressAutoHyphens w:val="0"/>
        <w:spacing w:before="0" w:after="0"/>
        <w:jc w:val="left"/>
        <w:rPr>
          <w:rFonts w:asciiTheme="minorHAnsi" w:hAnsiTheme="minorHAnsi"/>
          <w:b/>
          <w:color w:val="1F497D" w:themeColor="text2"/>
          <w:sz w:val="56"/>
          <w:lang w:val="en-US"/>
        </w:rPr>
      </w:pPr>
    </w:p>
    <w:p w14:paraId="6CBE3A1F" w14:textId="5672CE08" w:rsidR="00625ADD" w:rsidRDefault="0030474C" w:rsidP="00A0461B">
      <w:pPr>
        <w:pStyle w:val="Normalaprstbl"/>
        <w:spacing w:before="60"/>
        <w:jc w:val="center"/>
        <w:outlineLvl w:val="0"/>
        <w:rPr>
          <w:rFonts w:asciiTheme="minorHAnsi" w:hAnsiTheme="minorHAnsi"/>
          <w:b/>
          <w:color w:val="1F497D" w:themeColor="text2"/>
          <w:sz w:val="56"/>
          <w:lang w:val="en-US"/>
        </w:rPr>
      </w:pPr>
      <w:r>
        <w:rPr>
          <w:rFonts w:asciiTheme="minorHAnsi" w:hAnsiTheme="minorHAnsi"/>
          <w:b/>
          <w:color w:val="1F497D" w:themeColor="text2"/>
          <w:sz w:val="56"/>
          <w:lang w:val="en-US"/>
        </w:rPr>
        <w:t>PIEP</w:t>
      </w:r>
      <w:r w:rsidR="00CB0D80" w:rsidRPr="00CB0D80">
        <w:rPr>
          <w:rFonts w:asciiTheme="minorHAnsi" w:hAnsiTheme="minorHAnsi"/>
          <w:b/>
          <w:color w:val="1F497D" w:themeColor="text2"/>
          <w:sz w:val="56"/>
          <w:lang w:val="en-US"/>
        </w:rPr>
        <w:t xml:space="preserve"> </w:t>
      </w:r>
      <w:r w:rsidR="0011413F">
        <w:rPr>
          <w:rFonts w:asciiTheme="minorHAnsi" w:hAnsiTheme="minorHAnsi"/>
          <w:b/>
          <w:color w:val="1F497D" w:themeColor="text2"/>
          <w:sz w:val="56"/>
          <w:lang w:val="en-US"/>
        </w:rPr>
        <w:t>–</w:t>
      </w:r>
      <w:r w:rsidR="00CB0D80" w:rsidRPr="00CB0D80">
        <w:rPr>
          <w:rFonts w:asciiTheme="minorHAnsi" w:hAnsiTheme="minorHAnsi"/>
          <w:b/>
          <w:color w:val="1F497D" w:themeColor="text2"/>
          <w:sz w:val="56"/>
          <w:lang w:val="en-US"/>
        </w:rPr>
        <w:t xml:space="preserve"> </w:t>
      </w:r>
      <w:proofErr w:type="spellStart"/>
      <w:r w:rsidR="00A226F4">
        <w:rPr>
          <w:rFonts w:asciiTheme="minorHAnsi" w:hAnsiTheme="minorHAnsi"/>
          <w:b/>
          <w:color w:val="1F497D" w:themeColor="text2"/>
          <w:sz w:val="56"/>
          <w:lang w:val="en-US"/>
        </w:rPr>
        <w:t>DeletionPS</w:t>
      </w:r>
      <w:proofErr w:type="spellEnd"/>
    </w:p>
    <w:p w14:paraId="1652F890" w14:textId="7E8BD7B4" w:rsidR="0011413F" w:rsidRPr="00D71D8F" w:rsidRDefault="0011413F" w:rsidP="00A0461B">
      <w:pPr>
        <w:pStyle w:val="Normalaprstbl"/>
        <w:spacing w:before="60"/>
        <w:jc w:val="center"/>
        <w:outlineLvl w:val="0"/>
        <w:rPr>
          <w:rFonts w:asciiTheme="minorHAnsi" w:hAnsiTheme="minorHAnsi"/>
          <w:b/>
          <w:color w:val="1F497D" w:themeColor="text2"/>
          <w:sz w:val="24"/>
          <w:lang w:val="en-US"/>
        </w:rPr>
      </w:pPr>
      <w:r>
        <w:rPr>
          <w:rFonts w:asciiTheme="minorHAnsi" w:hAnsiTheme="minorHAnsi"/>
          <w:b/>
          <w:color w:val="1F497D" w:themeColor="text2"/>
          <w:sz w:val="56"/>
          <w:lang w:val="en-US"/>
        </w:rPr>
        <w:t>User Guide</w:t>
      </w:r>
    </w:p>
    <w:p w14:paraId="6CBE3A20" w14:textId="77777777" w:rsidR="009C5E96" w:rsidRDefault="009C5E96" w:rsidP="00981132">
      <w:pPr>
        <w:rPr>
          <w:rFonts w:asciiTheme="minorHAnsi" w:hAnsiTheme="minorHAnsi"/>
          <w:b/>
          <w:i/>
          <w:snapToGrid w:val="0"/>
          <w:color w:val="1F497D" w:themeColor="text2"/>
          <w:sz w:val="28"/>
          <w:lang w:val="en-US"/>
        </w:rPr>
      </w:pPr>
    </w:p>
    <w:p w14:paraId="6CBE3A21" w14:textId="77777777" w:rsidR="001F26DE" w:rsidRDefault="00AB0098" w:rsidP="0042654D">
      <w:pPr>
        <w:pStyle w:val="Titre2"/>
        <w:numPr>
          <w:ilvl w:val="0"/>
          <w:numId w:val="8"/>
        </w:numPr>
        <w:rPr>
          <w:lang w:val="en-US"/>
        </w:rPr>
      </w:pPr>
      <w:bookmarkStart w:id="0" w:name="_Toc455497891"/>
      <w:bookmarkStart w:id="1" w:name="_Toc455497941"/>
      <w:bookmarkStart w:id="2" w:name="_Toc455498385"/>
      <w:bookmarkStart w:id="3" w:name="_Toc455498411"/>
      <w:bookmarkStart w:id="4" w:name="_Toc455502034"/>
      <w:bookmarkStart w:id="5" w:name="_Toc455497892"/>
      <w:bookmarkStart w:id="6" w:name="_Toc455497942"/>
      <w:bookmarkStart w:id="7" w:name="_Toc455498386"/>
      <w:bookmarkStart w:id="8" w:name="_Toc455498412"/>
      <w:bookmarkStart w:id="9" w:name="_Toc455502035"/>
      <w:bookmarkStart w:id="10" w:name="_Toc40186704"/>
      <w:bookmarkEnd w:id="0"/>
      <w:bookmarkEnd w:id="1"/>
      <w:bookmarkEnd w:id="2"/>
      <w:bookmarkEnd w:id="3"/>
      <w:bookmarkEnd w:id="4"/>
      <w:bookmarkEnd w:id="5"/>
      <w:bookmarkEnd w:id="6"/>
      <w:bookmarkEnd w:id="7"/>
      <w:bookmarkEnd w:id="8"/>
      <w:bookmarkEnd w:id="9"/>
      <w:r w:rsidRPr="00E63F41">
        <w:rPr>
          <w:lang w:val="en-US"/>
        </w:rPr>
        <w:lastRenderedPageBreak/>
        <w:t>VERSIONING AND CONTROL VALIDATION</w:t>
      </w:r>
      <w:bookmarkEnd w:id="10"/>
    </w:p>
    <w:p w14:paraId="6CBE3A22" w14:textId="77777777" w:rsidR="001F26DE" w:rsidRPr="00E63F41" w:rsidRDefault="001F26DE" w:rsidP="005B522F">
      <w:pPr>
        <w:pStyle w:val="Titresection"/>
        <w:rPr>
          <w:rFonts w:asciiTheme="minorHAnsi" w:hAnsiTheme="minorHAnsi"/>
          <w:caps w:val="0"/>
          <w:color w:val="1F497D" w:themeColor="text2"/>
          <w:lang w:val="en-US"/>
        </w:rPr>
      </w:pPr>
    </w:p>
    <w:p w14:paraId="6CBE3A23" w14:textId="77777777" w:rsidR="002D5AEE" w:rsidRPr="00022F46" w:rsidRDefault="009C4384" w:rsidP="005B522F">
      <w:pPr>
        <w:pStyle w:val="Titresection"/>
        <w:rPr>
          <w:rFonts w:asciiTheme="minorHAnsi" w:hAnsiTheme="minorHAnsi"/>
          <w:caps w:val="0"/>
          <w:color w:val="1F497D" w:themeColor="text2"/>
        </w:rPr>
      </w:pPr>
      <w:r w:rsidRPr="00022F46">
        <w:rPr>
          <w:rFonts w:asciiTheme="minorHAnsi" w:hAnsiTheme="minorHAnsi"/>
          <w:caps w:val="0"/>
          <w:color w:val="1F497D" w:themeColor="text2"/>
        </w:rPr>
        <w:t>VERSIO</w:t>
      </w:r>
      <w:r w:rsidR="00AB1560">
        <w:rPr>
          <w:rFonts w:asciiTheme="minorHAnsi" w:hAnsiTheme="minorHAnsi"/>
          <w:caps w:val="0"/>
          <w:color w:val="1F497D" w:themeColor="text2"/>
        </w:rPr>
        <w:t>NING HISTORY</w:t>
      </w:r>
      <w:r w:rsidR="007C474A" w:rsidRPr="00022F46">
        <w:rPr>
          <w:rFonts w:asciiTheme="minorHAnsi" w:hAnsiTheme="minorHAnsi"/>
          <w:caps w:val="0"/>
          <w:color w:val="1F497D" w:themeColor="text2"/>
        </w:rPr>
        <w:t xml:space="preserve"> </w:t>
      </w:r>
    </w:p>
    <w:p w14:paraId="6CBE3A24" w14:textId="77777777" w:rsidR="002D5AEE" w:rsidRPr="00022F46" w:rsidRDefault="002D5AEE" w:rsidP="005B522F">
      <w:pPr>
        <w:rPr>
          <w:rFonts w:asciiTheme="minorHAnsi" w:hAnsiTheme="minorHAnsi"/>
          <w:color w:val="1F497D" w:themeColor="text2"/>
        </w:rPr>
      </w:pP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86"/>
        <w:gridCol w:w="2553"/>
        <w:gridCol w:w="4896"/>
        <w:gridCol w:w="1342"/>
      </w:tblGrid>
      <w:tr w:rsidR="002D5AEE" w:rsidRPr="00022F46" w14:paraId="6CBE3A29" w14:textId="77777777" w:rsidTr="004B16CF">
        <w:trPr>
          <w:jc w:val="center"/>
        </w:trPr>
        <w:tc>
          <w:tcPr>
            <w:tcW w:w="986" w:type="dxa"/>
            <w:tcBorders>
              <w:bottom w:val="single" w:sz="4" w:space="0" w:color="auto"/>
            </w:tcBorders>
          </w:tcPr>
          <w:p w14:paraId="6CBE3A25" w14:textId="77777777" w:rsidR="002D5AEE" w:rsidRPr="00022F46" w:rsidRDefault="002D5AEE" w:rsidP="005B522F">
            <w:pPr>
              <w:pStyle w:val="TitreTableau"/>
              <w:jc w:val="both"/>
              <w:rPr>
                <w:rFonts w:asciiTheme="minorHAnsi" w:hAnsiTheme="minorHAnsi"/>
                <w:smallCaps w:val="0"/>
                <w:color w:val="1F497D" w:themeColor="text2"/>
                <w:lang w:val="en-US"/>
              </w:rPr>
            </w:pPr>
            <w:r w:rsidRPr="00022F46">
              <w:rPr>
                <w:rFonts w:asciiTheme="minorHAnsi" w:hAnsiTheme="minorHAnsi"/>
                <w:smallCaps w:val="0"/>
                <w:color w:val="1F497D" w:themeColor="text2"/>
                <w:lang w:val="en-US"/>
              </w:rPr>
              <w:t>Version</w:t>
            </w:r>
          </w:p>
        </w:tc>
        <w:tc>
          <w:tcPr>
            <w:tcW w:w="2552" w:type="dxa"/>
            <w:tcBorders>
              <w:bottom w:val="single" w:sz="4" w:space="0" w:color="auto"/>
            </w:tcBorders>
          </w:tcPr>
          <w:p w14:paraId="6CBE3A26" w14:textId="77777777" w:rsidR="002D5AEE" w:rsidRPr="00022F46" w:rsidRDefault="00AB1560" w:rsidP="005B522F">
            <w:pPr>
              <w:pStyle w:val="TitreTableau"/>
              <w:jc w:val="both"/>
              <w:rPr>
                <w:rFonts w:asciiTheme="minorHAnsi" w:hAnsiTheme="minorHAnsi"/>
                <w:smallCaps w:val="0"/>
                <w:color w:val="1F497D" w:themeColor="text2"/>
                <w:lang w:val="en-US"/>
              </w:rPr>
            </w:pPr>
            <w:r>
              <w:rPr>
                <w:rFonts w:asciiTheme="minorHAnsi" w:hAnsiTheme="minorHAnsi"/>
                <w:smallCaps w:val="0"/>
                <w:color w:val="1F497D" w:themeColor="text2"/>
                <w:lang w:val="en-US"/>
              </w:rPr>
              <w:t>AUTHOR</w:t>
            </w:r>
          </w:p>
        </w:tc>
        <w:tc>
          <w:tcPr>
            <w:tcW w:w="4894" w:type="dxa"/>
            <w:tcBorders>
              <w:bottom w:val="single" w:sz="4" w:space="0" w:color="auto"/>
            </w:tcBorders>
          </w:tcPr>
          <w:p w14:paraId="6CBE3A27" w14:textId="77777777" w:rsidR="002D5AEE" w:rsidRPr="00022F46" w:rsidRDefault="009C4384" w:rsidP="005B522F">
            <w:pPr>
              <w:pStyle w:val="TitreTableau"/>
              <w:jc w:val="both"/>
              <w:rPr>
                <w:rFonts w:asciiTheme="minorHAnsi" w:hAnsiTheme="minorHAnsi"/>
                <w:smallCaps w:val="0"/>
                <w:color w:val="1F497D" w:themeColor="text2"/>
                <w:lang w:val="en-US"/>
              </w:rPr>
            </w:pPr>
            <w:r w:rsidRPr="00022F46">
              <w:rPr>
                <w:rFonts w:asciiTheme="minorHAnsi" w:hAnsiTheme="minorHAnsi"/>
                <w:smallCaps w:val="0"/>
                <w:color w:val="1F497D" w:themeColor="text2"/>
                <w:lang w:val="en-US"/>
              </w:rPr>
              <w:t>REVISION</w:t>
            </w:r>
          </w:p>
        </w:tc>
        <w:tc>
          <w:tcPr>
            <w:tcW w:w="1342" w:type="dxa"/>
            <w:tcBorders>
              <w:bottom w:val="single" w:sz="4" w:space="0" w:color="auto"/>
            </w:tcBorders>
          </w:tcPr>
          <w:p w14:paraId="6CBE3A28" w14:textId="77777777" w:rsidR="002D5AEE" w:rsidRPr="00022F46" w:rsidRDefault="002D5AEE" w:rsidP="005B522F">
            <w:pPr>
              <w:pStyle w:val="TitreTableau"/>
              <w:jc w:val="both"/>
              <w:rPr>
                <w:rFonts w:asciiTheme="minorHAnsi" w:hAnsiTheme="minorHAnsi"/>
                <w:smallCaps w:val="0"/>
                <w:color w:val="1F497D" w:themeColor="text2"/>
                <w:lang w:val="en-US"/>
              </w:rPr>
            </w:pPr>
            <w:r w:rsidRPr="00022F46">
              <w:rPr>
                <w:rFonts w:asciiTheme="minorHAnsi" w:hAnsiTheme="minorHAnsi"/>
                <w:smallCaps w:val="0"/>
                <w:color w:val="1F497D" w:themeColor="text2"/>
                <w:lang w:val="en-US"/>
              </w:rPr>
              <w:t>Date</w:t>
            </w:r>
          </w:p>
        </w:tc>
      </w:tr>
      <w:tr w:rsidR="00D71D8F" w:rsidRPr="00022F46" w14:paraId="6CBE3A2E" w14:textId="77777777" w:rsidTr="004B16CF">
        <w:trPr>
          <w:jc w:val="center"/>
        </w:trPr>
        <w:tc>
          <w:tcPr>
            <w:tcW w:w="986" w:type="dxa"/>
            <w:tcBorders>
              <w:top w:val="single" w:sz="4" w:space="0" w:color="auto"/>
              <w:left w:val="single" w:sz="4" w:space="0" w:color="auto"/>
              <w:bottom w:val="single" w:sz="4" w:space="0" w:color="auto"/>
              <w:right w:val="single" w:sz="4" w:space="0" w:color="auto"/>
            </w:tcBorders>
          </w:tcPr>
          <w:p w14:paraId="6CBE3A2A" w14:textId="77777777" w:rsidR="00D71D8F" w:rsidRDefault="00D71D8F" w:rsidP="00E56725">
            <w:pPr>
              <w:jc w:val="center"/>
              <w:rPr>
                <w:color w:val="1F497D" w:themeColor="text2"/>
                <w:sz w:val="20"/>
                <w:lang w:eastAsia="en-US"/>
              </w:rPr>
            </w:pPr>
            <w:r>
              <w:rPr>
                <w:color w:val="1F497D" w:themeColor="text2"/>
              </w:rPr>
              <w:t>1.0</w:t>
            </w:r>
          </w:p>
        </w:tc>
        <w:tc>
          <w:tcPr>
            <w:tcW w:w="2552" w:type="dxa"/>
            <w:tcBorders>
              <w:top w:val="single" w:sz="4" w:space="0" w:color="auto"/>
              <w:left w:val="single" w:sz="4" w:space="0" w:color="auto"/>
              <w:bottom w:val="single" w:sz="4" w:space="0" w:color="auto"/>
              <w:right w:val="single" w:sz="4" w:space="0" w:color="auto"/>
            </w:tcBorders>
          </w:tcPr>
          <w:p w14:paraId="6CBE3A2B" w14:textId="3338F38F" w:rsidR="00D71D8F" w:rsidRDefault="0011413F" w:rsidP="00E56725">
            <w:pPr>
              <w:jc w:val="center"/>
              <w:rPr>
                <w:color w:val="1F497D" w:themeColor="text2"/>
              </w:rPr>
            </w:pPr>
            <w:r w:rsidRPr="0011413F">
              <w:rPr>
                <w:color w:val="1F497D" w:themeColor="text2"/>
              </w:rPr>
              <w:t>RCAS</w:t>
            </w:r>
            <w:r>
              <w:rPr>
                <w:color w:val="1F497D" w:themeColor="text2"/>
              </w:rPr>
              <w:t xml:space="preserve"> (</w:t>
            </w:r>
            <w:r w:rsidR="00D71D8F">
              <w:rPr>
                <w:color w:val="1F497D" w:themeColor="text2"/>
              </w:rPr>
              <w:t>CGI</w:t>
            </w:r>
            <w:r>
              <w:rPr>
                <w:color w:val="1F497D" w:themeColor="text2"/>
              </w:rPr>
              <w:t>)</w:t>
            </w:r>
          </w:p>
        </w:tc>
        <w:tc>
          <w:tcPr>
            <w:tcW w:w="4894" w:type="dxa"/>
            <w:tcBorders>
              <w:top w:val="single" w:sz="4" w:space="0" w:color="auto"/>
              <w:left w:val="single" w:sz="4" w:space="0" w:color="auto"/>
              <w:bottom w:val="single" w:sz="4" w:space="0" w:color="auto"/>
              <w:right w:val="single" w:sz="4" w:space="0" w:color="auto"/>
            </w:tcBorders>
          </w:tcPr>
          <w:p w14:paraId="6CBE3A2C" w14:textId="7140DE72" w:rsidR="00D71D8F" w:rsidRDefault="0011413F" w:rsidP="00E56725">
            <w:pPr>
              <w:jc w:val="left"/>
              <w:rPr>
                <w:color w:val="1F497D" w:themeColor="text2"/>
              </w:rPr>
            </w:pPr>
            <w:proofErr w:type="spellStart"/>
            <w:r w:rsidRPr="0011413F">
              <w:rPr>
                <w:color w:val="1F497D" w:themeColor="text2"/>
              </w:rPr>
              <w:t>Creation</w:t>
            </w:r>
            <w:proofErr w:type="spellEnd"/>
          </w:p>
        </w:tc>
        <w:tc>
          <w:tcPr>
            <w:tcW w:w="1342" w:type="dxa"/>
            <w:tcBorders>
              <w:top w:val="single" w:sz="4" w:space="0" w:color="auto"/>
              <w:left w:val="single" w:sz="4" w:space="0" w:color="auto"/>
              <w:bottom w:val="single" w:sz="4" w:space="0" w:color="auto"/>
              <w:right w:val="single" w:sz="4" w:space="0" w:color="auto"/>
            </w:tcBorders>
          </w:tcPr>
          <w:p w14:paraId="6CBE3A2D" w14:textId="79DC8246" w:rsidR="00D71D8F" w:rsidRDefault="00671854" w:rsidP="00671854">
            <w:pPr>
              <w:jc w:val="left"/>
              <w:rPr>
                <w:color w:val="1F497D" w:themeColor="text2"/>
              </w:rPr>
            </w:pPr>
            <w:r>
              <w:rPr>
                <w:color w:val="1F497D" w:themeColor="text2"/>
              </w:rPr>
              <w:t>20</w:t>
            </w:r>
            <w:r w:rsidR="00D71D8F">
              <w:rPr>
                <w:color w:val="1F497D" w:themeColor="text2"/>
              </w:rPr>
              <w:t>/</w:t>
            </w:r>
            <w:r>
              <w:rPr>
                <w:color w:val="1F497D" w:themeColor="text2"/>
              </w:rPr>
              <w:t>05</w:t>
            </w:r>
            <w:r w:rsidR="00D71D8F">
              <w:rPr>
                <w:color w:val="1F497D" w:themeColor="text2"/>
              </w:rPr>
              <w:t>/20</w:t>
            </w:r>
            <w:r>
              <w:rPr>
                <w:color w:val="1F497D" w:themeColor="text2"/>
              </w:rPr>
              <w:t>20</w:t>
            </w:r>
          </w:p>
        </w:tc>
      </w:tr>
      <w:tr w:rsidR="004B16CF" w14:paraId="2B7F11F9" w14:textId="77777777" w:rsidTr="004B16CF">
        <w:tblPrEx>
          <w:tblLook w:val="04A0" w:firstRow="1" w:lastRow="0" w:firstColumn="1" w:lastColumn="0" w:noHBand="0" w:noVBand="1"/>
        </w:tblPrEx>
        <w:trPr>
          <w:jc w:val="center"/>
        </w:trPr>
        <w:tc>
          <w:tcPr>
            <w:tcW w:w="986" w:type="dxa"/>
            <w:tcBorders>
              <w:top w:val="single" w:sz="4" w:space="0" w:color="auto"/>
              <w:left w:val="single" w:sz="4" w:space="0" w:color="auto"/>
              <w:bottom w:val="single" w:sz="4" w:space="0" w:color="auto"/>
              <w:right w:val="single" w:sz="4" w:space="0" w:color="auto"/>
            </w:tcBorders>
            <w:hideMark/>
          </w:tcPr>
          <w:p w14:paraId="5323AA4E" w14:textId="77777777" w:rsidR="004B16CF" w:rsidRDefault="004B16CF">
            <w:pPr>
              <w:jc w:val="center"/>
              <w:rPr>
                <w:color w:val="1F497D" w:themeColor="text2"/>
                <w:lang w:val="en-US"/>
              </w:rPr>
            </w:pPr>
            <w:r>
              <w:rPr>
                <w:color w:val="1F497D" w:themeColor="text2"/>
                <w:lang w:val="en-US"/>
              </w:rPr>
              <w:t>1.1</w:t>
            </w:r>
          </w:p>
        </w:tc>
        <w:tc>
          <w:tcPr>
            <w:tcW w:w="2552" w:type="dxa"/>
            <w:tcBorders>
              <w:top w:val="single" w:sz="4" w:space="0" w:color="auto"/>
              <w:left w:val="single" w:sz="4" w:space="0" w:color="auto"/>
              <w:bottom w:val="single" w:sz="4" w:space="0" w:color="auto"/>
              <w:right w:val="single" w:sz="4" w:space="0" w:color="auto"/>
            </w:tcBorders>
            <w:hideMark/>
          </w:tcPr>
          <w:p w14:paraId="1A496461" w14:textId="77777777" w:rsidR="004B16CF" w:rsidRDefault="004B16CF">
            <w:pPr>
              <w:jc w:val="center"/>
              <w:rPr>
                <w:color w:val="1F497D" w:themeColor="text2"/>
                <w:lang w:val="en-US"/>
              </w:rPr>
            </w:pPr>
            <w:r>
              <w:rPr>
                <w:color w:val="1F497D" w:themeColor="text2"/>
                <w:lang w:val="en-US"/>
              </w:rPr>
              <w:t>RCAS (CGI)</w:t>
            </w:r>
          </w:p>
        </w:tc>
        <w:tc>
          <w:tcPr>
            <w:tcW w:w="4894" w:type="dxa"/>
            <w:tcBorders>
              <w:top w:val="single" w:sz="4" w:space="0" w:color="auto"/>
              <w:left w:val="single" w:sz="4" w:space="0" w:color="auto"/>
              <w:bottom w:val="single" w:sz="4" w:space="0" w:color="auto"/>
              <w:right w:val="single" w:sz="4" w:space="0" w:color="auto"/>
            </w:tcBorders>
            <w:hideMark/>
          </w:tcPr>
          <w:p w14:paraId="0C9CA240" w14:textId="77777777" w:rsidR="004B16CF" w:rsidRDefault="004B16CF">
            <w:pPr>
              <w:jc w:val="left"/>
              <w:rPr>
                <w:color w:val="1F497D" w:themeColor="text2"/>
                <w:lang w:val="en-US"/>
              </w:rPr>
            </w:pPr>
            <w:r>
              <w:rPr>
                <w:color w:val="1F497D" w:themeColor="text2"/>
                <w:lang w:val="en-US"/>
              </w:rPr>
              <w:t>Review prerequisite</w:t>
            </w:r>
          </w:p>
        </w:tc>
        <w:tc>
          <w:tcPr>
            <w:tcW w:w="1342" w:type="dxa"/>
            <w:tcBorders>
              <w:top w:val="single" w:sz="4" w:space="0" w:color="auto"/>
              <w:left w:val="single" w:sz="4" w:space="0" w:color="auto"/>
              <w:bottom w:val="single" w:sz="4" w:space="0" w:color="auto"/>
              <w:right w:val="single" w:sz="4" w:space="0" w:color="auto"/>
            </w:tcBorders>
            <w:hideMark/>
          </w:tcPr>
          <w:p w14:paraId="70092FE3" w14:textId="77777777" w:rsidR="004B16CF" w:rsidRDefault="004B16CF">
            <w:pPr>
              <w:jc w:val="left"/>
              <w:rPr>
                <w:color w:val="1F497D" w:themeColor="text2"/>
                <w:lang w:val="en-US"/>
              </w:rPr>
            </w:pPr>
            <w:r>
              <w:rPr>
                <w:color w:val="1F497D" w:themeColor="text2"/>
                <w:lang w:val="en-US"/>
              </w:rPr>
              <w:t>17/08/2020</w:t>
            </w:r>
          </w:p>
        </w:tc>
      </w:tr>
      <w:tr w:rsidR="0011413F" w:rsidRPr="0011413F" w14:paraId="45A6C644" w14:textId="77777777" w:rsidTr="004B16CF">
        <w:trPr>
          <w:jc w:val="center"/>
        </w:trPr>
        <w:tc>
          <w:tcPr>
            <w:tcW w:w="986" w:type="dxa"/>
            <w:tcBorders>
              <w:top w:val="single" w:sz="4" w:space="0" w:color="auto"/>
              <w:left w:val="single" w:sz="4" w:space="0" w:color="auto"/>
              <w:bottom w:val="single" w:sz="4" w:space="0" w:color="auto"/>
              <w:right w:val="single" w:sz="4" w:space="0" w:color="auto"/>
            </w:tcBorders>
          </w:tcPr>
          <w:p w14:paraId="7B52FBD7" w14:textId="77777777" w:rsidR="0011413F" w:rsidRPr="0011413F" w:rsidRDefault="0011413F" w:rsidP="0011413F">
            <w:pPr>
              <w:jc w:val="center"/>
              <w:rPr>
                <w:color w:val="1F497D" w:themeColor="text2"/>
                <w:lang w:val="en-US"/>
              </w:rPr>
            </w:pPr>
          </w:p>
        </w:tc>
        <w:tc>
          <w:tcPr>
            <w:tcW w:w="2552" w:type="dxa"/>
            <w:tcBorders>
              <w:top w:val="single" w:sz="4" w:space="0" w:color="auto"/>
              <w:left w:val="single" w:sz="4" w:space="0" w:color="auto"/>
              <w:bottom w:val="single" w:sz="4" w:space="0" w:color="auto"/>
              <w:right w:val="single" w:sz="4" w:space="0" w:color="auto"/>
            </w:tcBorders>
          </w:tcPr>
          <w:p w14:paraId="39946B21" w14:textId="77777777" w:rsidR="0011413F" w:rsidRPr="0011413F" w:rsidRDefault="0011413F" w:rsidP="0011413F">
            <w:pPr>
              <w:jc w:val="center"/>
              <w:rPr>
                <w:rFonts w:asciiTheme="minorHAnsi" w:hAnsiTheme="minorHAnsi"/>
                <w:color w:val="1F497D" w:themeColor="text2"/>
                <w:sz w:val="20"/>
                <w:lang w:val="en-US"/>
              </w:rPr>
            </w:pPr>
          </w:p>
        </w:tc>
        <w:tc>
          <w:tcPr>
            <w:tcW w:w="4894" w:type="dxa"/>
            <w:tcBorders>
              <w:top w:val="single" w:sz="4" w:space="0" w:color="auto"/>
              <w:left w:val="single" w:sz="4" w:space="0" w:color="auto"/>
              <w:bottom w:val="single" w:sz="4" w:space="0" w:color="auto"/>
              <w:right w:val="single" w:sz="4" w:space="0" w:color="auto"/>
            </w:tcBorders>
          </w:tcPr>
          <w:p w14:paraId="0DDEACEE" w14:textId="77777777" w:rsidR="0011413F" w:rsidRPr="0011413F" w:rsidRDefault="0011413F" w:rsidP="0011413F">
            <w:pPr>
              <w:rPr>
                <w:rFonts w:asciiTheme="minorHAnsi" w:hAnsiTheme="minorHAnsi"/>
                <w:color w:val="1F497D" w:themeColor="text2"/>
                <w:sz w:val="20"/>
                <w:lang w:val="en-US"/>
              </w:rPr>
            </w:pPr>
          </w:p>
        </w:tc>
        <w:tc>
          <w:tcPr>
            <w:tcW w:w="1342" w:type="dxa"/>
            <w:tcBorders>
              <w:top w:val="single" w:sz="4" w:space="0" w:color="auto"/>
              <w:left w:val="single" w:sz="4" w:space="0" w:color="auto"/>
              <w:bottom w:val="single" w:sz="4" w:space="0" w:color="auto"/>
              <w:right w:val="single" w:sz="4" w:space="0" w:color="auto"/>
            </w:tcBorders>
          </w:tcPr>
          <w:p w14:paraId="329CD511" w14:textId="77777777" w:rsidR="0011413F" w:rsidRPr="0011413F" w:rsidRDefault="0011413F" w:rsidP="0011413F">
            <w:pPr>
              <w:rPr>
                <w:rFonts w:asciiTheme="minorHAnsi" w:hAnsiTheme="minorHAnsi"/>
                <w:color w:val="1F497D" w:themeColor="text2"/>
                <w:sz w:val="20"/>
                <w:lang w:val="en-US"/>
              </w:rPr>
            </w:pPr>
          </w:p>
        </w:tc>
      </w:tr>
    </w:tbl>
    <w:p w14:paraId="6CBE3A48" w14:textId="77777777" w:rsidR="002D5AEE" w:rsidRPr="0011413F" w:rsidRDefault="002D5AEE" w:rsidP="005B522F">
      <w:pPr>
        <w:rPr>
          <w:rFonts w:asciiTheme="minorHAnsi" w:hAnsiTheme="minorHAnsi"/>
          <w:color w:val="1F497D" w:themeColor="text2"/>
          <w:lang w:val="en-US"/>
        </w:rPr>
      </w:pPr>
    </w:p>
    <w:p w14:paraId="6CBE3A49" w14:textId="77777777" w:rsidR="00977B7C" w:rsidRPr="0011413F" w:rsidRDefault="00977B7C" w:rsidP="005B522F">
      <w:pPr>
        <w:rPr>
          <w:rFonts w:asciiTheme="minorHAnsi" w:hAnsiTheme="minorHAnsi"/>
          <w:color w:val="1F497D" w:themeColor="text2"/>
          <w:lang w:val="en-US"/>
        </w:rPr>
      </w:pPr>
    </w:p>
    <w:p w14:paraId="6CBE3A4A" w14:textId="77777777" w:rsidR="001F3C49" w:rsidRPr="00EF063F" w:rsidRDefault="00EF063F" w:rsidP="001F3C49">
      <w:pPr>
        <w:pStyle w:val="Titresection"/>
        <w:rPr>
          <w:rFonts w:asciiTheme="minorHAnsi" w:hAnsiTheme="minorHAnsi"/>
          <w:caps w:val="0"/>
          <w:color w:val="1F497D" w:themeColor="text2"/>
        </w:rPr>
      </w:pPr>
      <w:r>
        <w:rPr>
          <w:rFonts w:asciiTheme="minorHAnsi" w:hAnsiTheme="minorHAnsi"/>
          <w:caps w:val="0"/>
          <w:color w:val="1F497D" w:themeColor="text2"/>
        </w:rPr>
        <w:t>VALIDATION</w:t>
      </w:r>
    </w:p>
    <w:p w14:paraId="6CBE3A4B" w14:textId="77777777" w:rsidR="001F3C49" w:rsidRPr="00A96627" w:rsidRDefault="001F3C49" w:rsidP="001F3C49"/>
    <w:tbl>
      <w:tblPr>
        <w:tblW w:w="929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5766"/>
        <w:gridCol w:w="2390"/>
      </w:tblGrid>
      <w:tr w:rsidR="00EF063F" w:rsidRPr="00A96627" w14:paraId="6CBE3A4F" w14:textId="77777777" w:rsidTr="00EF063F">
        <w:trPr>
          <w:jc w:val="center"/>
        </w:trPr>
        <w:tc>
          <w:tcPr>
            <w:tcW w:w="1135" w:type="dxa"/>
          </w:tcPr>
          <w:p w14:paraId="6CBE3A4C" w14:textId="77777777" w:rsidR="00EF063F" w:rsidRPr="00EF063F" w:rsidRDefault="00EF063F" w:rsidP="00EF063F">
            <w:pPr>
              <w:pStyle w:val="TitreTableau"/>
              <w:jc w:val="left"/>
              <w:rPr>
                <w:rFonts w:asciiTheme="minorHAnsi" w:hAnsiTheme="minorHAnsi"/>
                <w:smallCaps w:val="0"/>
                <w:color w:val="1F497D" w:themeColor="text2"/>
                <w:lang w:val="en-US"/>
              </w:rPr>
            </w:pPr>
            <w:r w:rsidRPr="00EF063F">
              <w:rPr>
                <w:rFonts w:asciiTheme="minorHAnsi" w:hAnsiTheme="minorHAnsi"/>
                <w:smallCaps w:val="0"/>
                <w:color w:val="1F497D" w:themeColor="text2"/>
                <w:lang w:val="en-US"/>
              </w:rPr>
              <w:t>V</w:t>
            </w:r>
            <w:r>
              <w:rPr>
                <w:rFonts w:asciiTheme="minorHAnsi" w:hAnsiTheme="minorHAnsi"/>
                <w:smallCaps w:val="0"/>
                <w:color w:val="1F497D" w:themeColor="text2"/>
                <w:lang w:val="en-US"/>
              </w:rPr>
              <w:t>ersion</w:t>
            </w:r>
          </w:p>
        </w:tc>
        <w:tc>
          <w:tcPr>
            <w:tcW w:w="5766" w:type="dxa"/>
          </w:tcPr>
          <w:p w14:paraId="6CBE3A4D" w14:textId="77777777" w:rsidR="00EF063F" w:rsidRPr="00EF063F" w:rsidRDefault="001569DB" w:rsidP="00EF063F">
            <w:pPr>
              <w:pStyle w:val="TitreTableau"/>
              <w:jc w:val="left"/>
              <w:rPr>
                <w:rFonts w:asciiTheme="minorHAnsi" w:hAnsiTheme="minorHAnsi"/>
                <w:smallCaps w:val="0"/>
                <w:color w:val="1F497D" w:themeColor="text2"/>
                <w:lang w:val="en-US"/>
              </w:rPr>
            </w:pPr>
            <w:r w:rsidRPr="001569DB">
              <w:rPr>
                <w:rFonts w:asciiTheme="minorHAnsi" w:hAnsiTheme="minorHAnsi"/>
                <w:smallCaps w:val="0"/>
                <w:color w:val="1F497D" w:themeColor="text2"/>
                <w:lang w:val="en-US"/>
              </w:rPr>
              <w:t>N</w:t>
            </w:r>
            <w:r w:rsidR="00AB1560">
              <w:rPr>
                <w:rFonts w:asciiTheme="minorHAnsi" w:hAnsiTheme="minorHAnsi"/>
                <w:smallCaps w:val="0"/>
                <w:color w:val="1F497D" w:themeColor="text2"/>
                <w:lang w:val="en-US"/>
              </w:rPr>
              <w:t>ame</w:t>
            </w:r>
          </w:p>
        </w:tc>
        <w:tc>
          <w:tcPr>
            <w:tcW w:w="2390" w:type="dxa"/>
          </w:tcPr>
          <w:p w14:paraId="6CBE3A4E" w14:textId="77777777" w:rsidR="00EF063F" w:rsidRPr="00EF063F" w:rsidRDefault="001569DB" w:rsidP="00EF063F">
            <w:pPr>
              <w:pStyle w:val="TitreTableau"/>
              <w:jc w:val="left"/>
              <w:rPr>
                <w:rFonts w:asciiTheme="minorHAnsi" w:hAnsiTheme="minorHAnsi"/>
                <w:smallCaps w:val="0"/>
                <w:color w:val="1F497D" w:themeColor="text2"/>
                <w:lang w:val="en-US"/>
              </w:rPr>
            </w:pPr>
            <w:r w:rsidRPr="001569DB">
              <w:rPr>
                <w:rFonts w:asciiTheme="minorHAnsi" w:hAnsiTheme="minorHAnsi"/>
                <w:smallCaps w:val="0"/>
                <w:color w:val="1F497D" w:themeColor="text2"/>
                <w:lang w:val="en-US"/>
              </w:rPr>
              <w:t>Date</w:t>
            </w:r>
          </w:p>
        </w:tc>
      </w:tr>
      <w:tr w:rsidR="00EF063F" w:rsidRPr="00EF063F" w14:paraId="6CBE3A53" w14:textId="77777777" w:rsidTr="00EF063F">
        <w:trPr>
          <w:jc w:val="center"/>
        </w:trPr>
        <w:tc>
          <w:tcPr>
            <w:tcW w:w="1135" w:type="dxa"/>
          </w:tcPr>
          <w:p w14:paraId="6CBE3A50" w14:textId="3835E9FC" w:rsidR="00BB20ED" w:rsidRPr="00BE1174" w:rsidRDefault="0011413F">
            <w:pPr>
              <w:jc w:val="left"/>
              <w:rPr>
                <w:rFonts w:asciiTheme="minorHAnsi" w:hAnsiTheme="minorHAnsi"/>
                <w:color w:val="1F497D" w:themeColor="text2"/>
                <w:sz w:val="20"/>
              </w:rPr>
            </w:pPr>
            <w:r>
              <w:rPr>
                <w:rFonts w:asciiTheme="minorHAnsi" w:hAnsiTheme="minorHAnsi"/>
                <w:color w:val="1F497D" w:themeColor="text2"/>
                <w:sz w:val="20"/>
              </w:rPr>
              <w:t>1.</w:t>
            </w:r>
            <w:r w:rsidR="003D2D23">
              <w:rPr>
                <w:rFonts w:asciiTheme="minorHAnsi" w:hAnsiTheme="minorHAnsi"/>
                <w:color w:val="1F497D" w:themeColor="text2"/>
                <w:sz w:val="20"/>
              </w:rPr>
              <w:t>0</w:t>
            </w:r>
          </w:p>
        </w:tc>
        <w:tc>
          <w:tcPr>
            <w:tcW w:w="5766" w:type="dxa"/>
          </w:tcPr>
          <w:p w14:paraId="6CBE3A51" w14:textId="77777777" w:rsidR="00BB20ED" w:rsidRPr="00BE1174" w:rsidRDefault="00BB20ED">
            <w:pPr>
              <w:jc w:val="left"/>
              <w:rPr>
                <w:rFonts w:asciiTheme="minorHAnsi" w:hAnsiTheme="minorHAnsi"/>
                <w:color w:val="1F497D" w:themeColor="text2"/>
                <w:sz w:val="20"/>
              </w:rPr>
            </w:pPr>
          </w:p>
        </w:tc>
        <w:tc>
          <w:tcPr>
            <w:tcW w:w="2390" w:type="dxa"/>
          </w:tcPr>
          <w:p w14:paraId="6CBE3A52" w14:textId="77777777" w:rsidR="00BB20ED" w:rsidRPr="00BE1174" w:rsidRDefault="00BB20ED">
            <w:pPr>
              <w:jc w:val="left"/>
              <w:rPr>
                <w:rFonts w:asciiTheme="minorHAnsi" w:hAnsiTheme="minorHAnsi"/>
                <w:color w:val="1F497D" w:themeColor="text2"/>
                <w:sz w:val="20"/>
              </w:rPr>
            </w:pPr>
          </w:p>
        </w:tc>
      </w:tr>
      <w:tr w:rsidR="00EF063F" w:rsidRPr="00EF063F" w14:paraId="6CBE3A57" w14:textId="77777777" w:rsidTr="00EF063F">
        <w:trPr>
          <w:jc w:val="center"/>
        </w:trPr>
        <w:tc>
          <w:tcPr>
            <w:tcW w:w="1135" w:type="dxa"/>
          </w:tcPr>
          <w:p w14:paraId="6CBE3A54" w14:textId="77777777" w:rsidR="00BB20ED" w:rsidRPr="00BE1174" w:rsidRDefault="00BB20ED">
            <w:pPr>
              <w:jc w:val="left"/>
              <w:rPr>
                <w:rFonts w:asciiTheme="minorHAnsi" w:hAnsiTheme="minorHAnsi"/>
                <w:color w:val="1F497D" w:themeColor="text2"/>
                <w:sz w:val="20"/>
              </w:rPr>
            </w:pPr>
          </w:p>
        </w:tc>
        <w:tc>
          <w:tcPr>
            <w:tcW w:w="5766" w:type="dxa"/>
          </w:tcPr>
          <w:p w14:paraId="6CBE3A55" w14:textId="77777777" w:rsidR="00BB20ED" w:rsidRPr="00BE1174" w:rsidRDefault="00BB20ED">
            <w:pPr>
              <w:jc w:val="left"/>
              <w:rPr>
                <w:rFonts w:asciiTheme="minorHAnsi" w:hAnsiTheme="minorHAnsi"/>
                <w:color w:val="1F497D" w:themeColor="text2"/>
                <w:sz w:val="20"/>
              </w:rPr>
            </w:pPr>
          </w:p>
        </w:tc>
        <w:tc>
          <w:tcPr>
            <w:tcW w:w="2390" w:type="dxa"/>
          </w:tcPr>
          <w:p w14:paraId="6CBE3A56" w14:textId="77777777" w:rsidR="00BB20ED" w:rsidRPr="00BE1174" w:rsidRDefault="00BB20ED">
            <w:pPr>
              <w:jc w:val="left"/>
              <w:rPr>
                <w:rFonts w:asciiTheme="minorHAnsi" w:hAnsiTheme="minorHAnsi"/>
                <w:color w:val="1F497D" w:themeColor="text2"/>
                <w:sz w:val="20"/>
              </w:rPr>
            </w:pPr>
          </w:p>
        </w:tc>
      </w:tr>
    </w:tbl>
    <w:p w14:paraId="6CBE3A58" w14:textId="77777777" w:rsidR="001F3C49" w:rsidRPr="00077CB3" w:rsidRDefault="001F3C49" w:rsidP="005B522F">
      <w:pPr>
        <w:rPr>
          <w:rFonts w:asciiTheme="minorHAnsi" w:hAnsiTheme="minorHAnsi"/>
          <w:color w:val="1F497D" w:themeColor="text2"/>
        </w:rPr>
      </w:pPr>
    </w:p>
    <w:p w14:paraId="6CBE3A59" w14:textId="77777777" w:rsidR="002D5AEE" w:rsidRDefault="002D5AEE" w:rsidP="005B522F">
      <w:pPr>
        <w:rPr>
          <w:rFonts w:asciiTheme="minorHAnsi" w:hAnsiTheme="minorHAnsi"/>
          <w:color w:val="1F497D" w:themeColor="text2"/>
        </w:rPr>
      </w:pPr>
    </w:p>
    <w:p w14:paraId="6CBE3A5A" w14:textId="77777777" w:rsidR="003F3DA1" w:rsidRDefault="003F3DA1" w:rsidP="005B522F">
      <w:pPr>
        <w:rPr>
          <w:rFonts w:asciiTheme="minorHAnsi" w:hAnsiTheme="minorHAnsi"/>
          <w:color w:val="1F497D" w:themeColor="text2"/>
        </w:rPr>
      </w:pPr>
    </w:p>
    <w:p w14:paraId="6CBE3A5B" w14:textId="77777777" w:rsidR="003F3DA1" w:rsidRPr="00353384" w:rsidRDefault="003F3DA1" w:rsidP="005B522F">
      <w:pPr>
        <w:rPr>
          <w:rFonts w:asciiTheme="minorHAnsi" w:hAnsiTheme="minorHAnsi"/>
          <w:color w:val="1F497D" w:themeColor="text2"/>
        </w:rPr>
      </w:pPr>
    </w:p>
    <w:p w14:paraId="6CBE3A5C" w14:textId="77777777" w:rsidR="008433F6" w:rsidRPr="00886835" w:rsidRDefault="008433F6">
      <w:pPr>
        <w:suppressAutoHyphens w:val="0"/>
        <w:spacing w:before="0" w:after="0"/>
        <w:jc w:val="left"/>
        <w:rPr>
          <w:rFonts w:asciiTheme="minorHAnsi" w:hAnsiTheme="minorHAnsi"/>
          <w:b/>
          <w:color w:val="1F497D" w:themeColor="text2"/>
          <w:sz w:val="28"/>
          <w:lang w:eastAsia="fr-FR"/>
        </w:rPr>
      </w:pPr>
      <w:r w:rsidRPr="00886835">
        <w:rPr>
          <w:rFonts w:asciiTheme="minorHAnsi" w:hAnsiTheme="minorHAnsi"/>
          <w:caps/>
          <w:color w:val="1F497D" w:themeColor="text2"/>
        </w:rPr>
        <w:br w:type="page"/>
      </w:r>
    </w:p>
    <w:p w14:paraId="6CBE3A5D" w14:textId="77777777" w:rsidR="003F3DA1" w:rsidRDefault="003F3DA1" w:rsidP="0042654D">
      <w:pPr>
        <w:pStyle w:val="Titre2"/>
        <w:numPr>
          <w:ilvl w:val="0"/>
          <w:numId w:val="8"/>
        </w:numPr>
        <w:rPr>
          <w:lang w:val="en-US"/>
        </w:rPr>
      </w:pPr>
      <w:bookmarkStart w:id="11" w:name="_Toc40186705"/>
      <w:r>
        <w:lastRenderedPageBreak/>
        <w:t>DOCUMENT CONTENT</w:t>
      </w:r>
      <w:bookmarkEnd w:id="11"/>
    </w:p>
    <w:p w14:paraId="6CBE3A5E" w14:textId="77777777" w:rsidR="002D5AEE" w:rsidRPr="00A0461B" w:rsidRDefault="002D5AEE" w:rsidP="005B522F">
      <w:pPr>
        <w:suppressAutoHyphens w:val="0"/>
        <w:spacing w:before="0" w:after="0"/>
        <w:rPr>
          <w:rFonts w:asciiTheme="minorHAnsi" w:hAnsiTheme="minorHAnsi"/>
          <w:color w:val="1F497D" w:themeColor="text2"/>
          <w:lang w:val="en-US"/>
        </w:rPr>
      </w:pPr>
    </w:p>
    <w:p w14:paraId="2CA331DF" w14:textId="77777777" w:rsidR="00156B5D" w:rsidRDefault="000D7D6C">
      <w:pPr>
        <w:pStyle w:val="TM2"/>
        <w:tabs>
          <w:tab w:val="left" w:pos="660"/>
          <w:tab w:val="right" w:leader="dot" w:pos="9627"/>
        </w:tabs>
        <w:rPr>
          <w:rFonts w:eastAsiaTheme="minorEastAsia" w:cstheme="minorBidi"/>
          <w:b w:val="0"/>
          <w:bCs w:val="0"/>
          <w:noProof/>
          <w:lang w:val="en-US" w:eastAsia="zh-CN"/>
        </w:rPr>
      </w:pPr>
      <w:r w:rsidRPr="00022F46">
        <w:rPr>
          <w:b w:val="0"/>
          <w:i/>
          <w:iCs/>
          <w:color w:val="1F497D" w:themeColor="text2"/>
          <w:sz w:val="24"/>
          <w:lang w:val="en-US"/>
        </w:rPr>
        <w:fldChar w:fldCharType="begin"/>
      </w:r>
      <w:r w:rsidR="003C4D35" w:rsidRPr="00156505">
        <w:rPr>
          <w:b w:val="0"/>
          <w:i/>
          <w:iCs/>
          <w:color w:val="1F497D" w:themeColor="text2"/>
          <w:sz w:val="24"/>
        </w:rPr>
        <w:instrText xml:space="preserve"> TOC \o "2-4" </w:instrText>
      </w:r>
      <w:r w:rsidRPr="00022F46">
        <w:rPr>
          <w:b w:val="0"/>
          <w:i/>
          <w:iCs/>
          <w:color w:val="1F497D" w:themeColor="text2"/>
          <w:sz w:val="24"/>
          <w:lang w:val="en-US"/>
        </w:rPr>
        <w:fldChar w:fldCharType="separate"/>
      </w:r>
      <w:r w:rsidR="00156B5D" w:rsidRPr="00A74659">
        <w:rPr>
          <w:noProof/>
          <w:lang w:val="en-US"/>
        </w:rPr>
        <w:t>1.</w:t>
      </w:r>
      <w:r w:rsidR="00156B5D">
        <w:rPr>
          <w:rFonts w:eastAsiaTheme="minorEastAsia" w:cstheme="minorBidi"/>
          <w:b w:val="0"/>
          <w:bCs w:val="0"/>
          <w:noProof/>
          <w:lang w:val="en-US" w:eastAsia="zh-CN"/>
        </w:rPr>
        <w:tab/>
      </w:r>
      <w:r w:rsidR="00156B5D" w:rsidRPr="00A74659">
        <w:rPr>
          <w:noProof/>
          <w:lang w:val="en-US"/>
        </w:rPr>
        <w:t>VERSIONING AND CONTROL VALIDATION</w:t>
      </w:r>
      <w:r w:rsidR="00156B5D">
        <w:rPr>
          <w:noProof/>
        </w:rPr>
        <w:tab/>
      </w:r>
      <w:r w:rsidR="00156B5D">
        <w:rPr>
          <w:noProof/>
        </w:rPr>
        <w:fldChar w:fldCharType="begin"/>
      </w:r>
      <w:r w:rsidR="00156B5D">
        <w:rPr>
          <w:noProof/>
        </w:rPr>
        <w:instrText xml:space="preserve"> PAGEREF _Toc40186704 \h </w:instrText>
      </w:r>
      <w:r w:rsidR="00156B5D">
        <w:rPr>
          <w:noProof/>
        </w:rPr>
      </w:r>
      <w:r w:rsidR="00156B5D">
        <w:rPr>
          <w:noProof/>
        </w:rPr>
        <w:fldChar w:fldCharType="separate"/>
      </w:r>
      <w:r w:rsidR="00413C69">
        <w:rPr>
          <w:noProof/>
        </w:rPr>
        <w:t>2</w:t>
      </w:r>
      <w:r w:rsidR="00156B5D">
        <w:rPr>
          <w:noProof/>
        </w:rPr>
        <w:fldChar w:fldCharType="end"/>
      </w:r>
    </w:p>
    <w:p w14:paraId="0BBD0B1C" w14:textId="77777777" w:rsidR="00156B5D" w:rsidRDefault="00156B5D">
      <w:pPr>
        <w:pStyle w:val="TM2"/>
        <w:tabs>
          <w:tab w:val="left" w:pos="660"/>
          <w:tab w:val="right" w:leader="dot" w:pos="9627"/>
        </w:tabs>
        <w:rPr>
          <w:rFonts w:eastAsiaTheme="minorEastAsia" w:cstheme="minorBidi"/>
          <w:b w:val="0"/>
          <w:bCs w:val="0"/>
          <w:noProof/>
          <w:lang w:val="en-US" w:eastAsia="zh-CN"/>
        </w:rPr>
      </w:pPr>
      <w:r w:rsidRPr="00A74659">
        <w:rPr>
          <w:noProof/>
          <w:lang w:val="en-US"/>
        </w:rPr>
        <w:t>2.</w:t>
      </w:r>
      <w:r>
        <w:rPr>
          <w:rFonts w:eastAsiaTheme="minorEastAsia" w:cstheme="minorBidi"/>
          <w:b w:val="0"/>
          <w:bCs w:val="0"/>
          <w:noProof/>
          <w:lang w:val="en-US" w:eastAsia="zh-CN"/>
        </w:rPr>
        <w:tab/>
      </w:r>
      <w:r>
        <w:rPr>
          <w:noProof/>
        </w:rPr>
        <w:t>DOCUMENT CONTENT</w:t>
      </w:r>
      <w:r>
        <w:rPr>
          <w:noProof/>
        </w:rPr>
        <w:tab/>
      </w:r>
      <w:r>
        <w:rPr>
          <w:noProof/>
        </w:rPr>
        <w:fldChar w:fldCharType="begin"/>
      </w:r>
      <w:r>
        <w:rPr>
          <w:noProof/>
        </w:rPr>
        <w:instrText xml:space="preserve"> PAGEREF _Toc40186705 \h </w:instrText>
      </w:r>
      <w:r>
        <w:rPr>
          <w:noProof/>
        </w:rPr>
      </w:r>
      <w:r>
        <w:rPr>
          <w:noProof/>
        </w:rPr>
        <w:fldChar w:fldCharType="separate"/>
      </w:r>
      <w:r w:rsidR="00413C69">
        <w:rPr>
          <w:noProof/>
        </w:rPr>
        <w:t>3</w:t>
      </w:r>
      <w:r>
        <w:rPr>
          <w:noProof/>
        </w:rPr>
        <w:fldChar w:fldCharType="end"/>
      </w:r>
    </w:p>
    <w:p w14:paraId="6E5FF581" w14:textId="77777777" w:rsidR="00156B5D" w:rsidRDefault="00156B5D">
      <w:pPr>
        <w:pStyle w:val="TM2"/>
        <w:tabs>
          <w:tab w:val="left" w:pos="660"/>
          <w:tab w:val="right" w:leader="dot" w:pos="9627"/>
        </w:tabs>
        <w:rPr>
          <w:rFonts w:eastAsiaTheme="minorEastAsia" w:cstheme="minorBidi"/>
          <w:b w:val="0"/>
          <w:bCs w:val="0"/>
          <w:noProof/>
          <w:lang w:val="en-US" w:eastAsia="zh-CN"/>
        </w:rPr>
      </w:pPr>
      <w:r>
        <w:rPr>
          <w:noProof/>
        </w:rPr>
        <w:t>3.</w:t>
      </w:r>
      <w:r>
        <w:rPr>
          <w:rFonts w:eastAsiaTheme="minorEastAsia" w:cstheme="minorBidi"/>
          <w:b w:val="0"/>
          <w:bCs w:val="0"/>
          <w:noProof/>
          <w:lang w:val="en-US" w:eastAsia="zh-CN"/>
        </w:rPr>
        <w:tab/>
      </w:r>
      <w:r>
        <w:rPr>
          <w:noProof/>
        </w:rPr>
        <w:t>SCRIPT DESCRIPTION</w:t>
      </w:r>
      <w:r>
        <w:rPr>
          <w:noProof/>
        </w:rPr>
        <w:tab/>
      </w:r>
      <w:r>
        <w:rPr>
          <w:noProof/>
        </w:rPr>
        <w:fldChar w:fldCharType="begin"/>
      </w:r>
      <w:r>
        <w:rPr>
          <w:noProof/>
        </w:rPr>
        <w:instrText xml:space="preserve"> PAGEREF _Toc40186706 \h </w:instrText>
      </w:r>
      <w:r>
        <w:rPr>
          <w:noProof/>
        </w:rPr>
      </w:r>
      <w:r>
        <w:rPr>
          <w:noProof/>
        </w:rPr>
        <w:fldChar w:fldCharType="separate"/>
      </w:r>
      <w:r w:rsidR="00413C69">
        <w:rPr>
          <w:noProof/>
        </w:rPr>
        <w:t>4</w:t>
      </w:r>
      <w:r>
        <w:rPr>
          <w:noProof/>
        </w:rPr>
        <w:fldChar w:fldCharType="end"/>
      </w:r>
    </w:p>
    <w:p w14:paraId="725A48E0" w14:textId="77777777" w:rsidR="00156B5D" w:rsidRDefault="00156B5D">
      <w:pPr>
        <w:pStyle w:val="TM3"/>
        <w:tabs>
          <w:tab w:val="left" w:pos="1100"/>
          <w:tab w:val="right" w:leader="dot" w:pos="9627"/>
        </w:tabs>
        <w:rPr>
          <w:rFonts w:eastAsiaTheme="minorEastAsia" w:cstheme="minorBidi"/>
          <w:noProof/>
          <w:sz w:val="22"/>
          <w:szCs w:val="22"/>
          <w:lang w:val="en-US" w:eastAsia="zh-CN"/>
        </w:rPr>
      </w:pPr>
      <w:r w:rsidRPr="00A74659">
        <w:rPr>
          <w:noProof/>
        </w:rPr>
        <w:t>3.1</w:t>
      </w:r>
      <w:r>
        <w:rPr>
          <w:rFonts w:eastAsiaTheme="minorEastAsia" w:cstheme="minorBidi"/>
          <w:noProof/>
          <w:sz w:val="22"/>
          <w:szCs w:val="22"/>
          <w:lang w:val="en-US" w:eastAsia="zh-CN"/>
        </w:rPr>
        <w:tab/>
      </w:r>
      <w:r>
        <w:rPr>
          <w:noProof/>
        </w:rPr>
        <w:t>Objective</w:t>
      </w:r>
      <w:r>
        <w:rPr>
          <w:noProof/>
        </w:rPr>
        <w:tab/>
      </w:r>
      <w:r>
        <w:rPr>
          <w:noProof/>
        </w:rPr>
        <w:fldChar w:fldCharType="begin"/>
      </w:r>
      <w:r>
        <w:rPr>
          <w:noProof/>
        </w:rPr>
        <w:instrText xml:space="preserve"> PAGEREF _Toc40186707 \h </w:instrText>
      </w:r>
      <w:r>
        <w:rPr>
          <w:noProof/>
        </w:rPr>
      </w:r>
      <w:r>
        <w:rPr>
          <w:noProof/>
        </w:rPr>
        <w:fldChar w:fldCharType="separate"/>
      </w:r>
      <w:r w:rsidR="00413C69">
        <w:rPr>
          <w:noProof/>
        </w:rPr>
        <w:t>4</w:t>
      </w:r>
      <w:r>
        <w:rPr>
          <w:noProof/>
        </w:rPr>
        <w:fldChar w:fldCharType="end"/>
      </w:r>
    </w:p>
    <w:p w14:paraId="0CAAB2B0" w14:textId="77777777" w:rsidR="00156B5D" w:rsidRDefault="00156B5D">
      <w:pPr>
        <w:pStyle w:val="TM3"/>
        <w:tabs>
          <w:tab w:val="left" w:pos="1100"/>
          <w:tab w:val="right" w:leader="dot" w:pos="9627"/>
        </w:tabs>
        <w:rPr>
          <w:rFonts w:eastAsiaTheme="minorEastAsia" w:cstheme="minorBidi"/>
          <w:noProof/>
          <w:sz w:val="22"/>
          <w:szCs w:val="22"/>
          <w:lang w:val="en-US" w:eastAsia="zh-CN"/>
        </w:rPr>
      </w:pPr>
      <w:r w:rsidRPr="00A74659">
        <w:rPr>
          <w:noProof/>
        </w:rPr>
        <w:t>3.2</w:t>
      </w:r>
      <w:r>
        <w:rPr>
          <w:rFonts w:eastAsiaTheme="minorEastAsia" w:cstheme="minorBidi"/>
          <w:noProof/>
          <w:sz w:val="22"/>
          <w:szCs w:val="22"/>
          <w:lang w:val="en-US" w:eastAsia="zh-CN"/>
        </w:rPr>
        <w:tab/>
      </w:r>
      <w:r>
        <w:rPr>
          <w:noProof/>
        </w:rPr>
        <w:t>Prerequisite</w:t>
      </w:r>
      <w:r>
        <w:rPr>
          <w:noProof/>
        </w:rPr>
        <w:tab/>
      </w:r>
      <w:r>
        <w:rPr>
          <w:noProof/>
        </w:rPr>
        <w:fldChar w:fldCharType="begin"/>
      </w:r>
      <w:r>
        <w:rPr>
          <w:noProof/>
        </w:rPr>
        <w:instrText xml:space="preserve"> PAGEREF _Toc40186708 \h </w:instrText>
      </w:r>
      <w:r>
        <w:rPr>
          <w:noProof/>
        </w:rPr>
      </w:r>
      <w:r>
        <w:rPr>
          <w:noProof/>
        </w:rPr>
        <w:fldChar w:fldCharType="separate"/>
      </w:r>
      <w:r w:rsidR="00413C69">
        <w:rPr>
          <w:noProof/>
        </w:rPr>
        <w:t>4</w:t>
      </w:r>
      <w:r>
        <w:rPr>
          <w:noProof/>
        </w:rPr>
        <w:fldChar w:fldCharType="end"/>
      </w:r>
    </w:p>
    <w:p w14:paraId="0B95C06A" w14:textId="77777777" w:rsidR="00156B5D" w:rsidRDefault="00156B5D">
      <w:pPr>
        <w:pStyle w:val="TM2"/>
        <w:tabs>
          <w:tab w:val="left" w:pos="660"/>
          <w:tab w:val="right" w:leader="dot" w:pos="9627"/>
        </w:tabs>
        <w:rPr>
          <w:rFonts w:eastAsiaTheme="minorEastAsia" w:cstheme="minorBidi"/>
          <w:b w:val="0"/>
          <w:bCs w:val="0"/>
          <w:noProof/>
          <w:lang w:val="en-US" w:eastAsia="zh-CN"/>
        </w:rPr>
      </w:pPr>
      <w:r>
        <w:rPr>
          <w:noProof/>
        </w:rPr>
        <w:t>4.</w:t>
      </w:r>
      <w:r>
        <w:rPr>
          <w:rFonts w:eastAsiaTheme="minorEastAsia" w:cstheme="minorBidi"/>
          <w:b w:val="0"/>
          <w:bCs w:val="0"/>
          <w:noProof/>
          <w:lang w:val="en-US" w:eastAsia="zh-CN"/>
        </w:rPr>
        <w:tab/>
      </w:r>
      <w:r>
        <w:rPr>
          <w:noProof/>
        </w:rPr>
        <w:t>USER GUIDE</w:t>
      </w:r>
      <w:r>
        <w:rPr>
          <w:noProof/>
        </w:rPr>
        <w:tab/>
      </w:r>
      <w:r>
        <w:rPr>
          <w:noProof/>
        </w:rPr>
        <w:fldChar w:fldCharType="begin"/>
      </w:r>
      <w:r>
        <w:rPr>
          <w:noProof/>
        </w:rPr>
        <w:instrText xml:space="preserve"> PAGEREF _Toc40186709 \h </w:instrText>
      </w:r>
      <w:r>
        <w:rPr>
          <w:noProof/>
        </w:rPr>
      </w:r>
      <w:r>
        <w:rPr>
          <w:noProof/>
        </w:rPr>
        <w:fldChar w:fldCharType="separate"/>
      </w:r>
      <w:r w:rsidR="00413C69">
        <w:rPr>
          <w:noProof/>
        </w:rPr>
        <w:t>5</w:t>
      </w:r>
      <w:r>
        <w:rPr>
          <w:noProof/>
        </w:rPr>
        <w:fldChar w:fldCharType="end"/>
      </w:r>
    </w:p>
    <w:p w14:paraId="0B035803" w14:textId="77777777" w:rsidR="00156B5D" w:rsidRDefault="00156B5D">
      <w:pPr>
        <w:pStyle w:val="TM3"/>
        <w:tabs>
          <w:tab w:val="right" w:leader="dot" w:pos="9627"/>
        </w:tabs>
        <w:rPr>
          <w:rFonts w:eastAsiaTheme="minorEastAsia" w:cstheme="minorBidi"/>
          <w:noProof/>
          <w:sz w:val="22"/>
          <w:szCs w:val="22"/>
          <w:lang w:val="en-US" w:eastAsia="zh-CN"/>
        </w:rPr>
      </w:pPr>
      <w:r>
        <w:rPr>
          <w:noProof/>
        </w:rPr>
        <w:t>4.1 Prepare the input file</w:t>
      </w:r>
      <w:r>
        <w:rPr>
          <w:noProof/>
        </w:rPr>
        <w:tab/>
      </w:r>
      <w:r>
        <w:rPr>
          <w:noProof/>
        </w:rPr>
        <w:fldChar w:fldCharType="begin"/>
      </w:r>
      <w:r>
        <w:rPr>
          <w:noProof/>
        </w:rPr>
        <w:instrText xml:space="preserve"> PAGEREF _Toc40186710 \h </w:instrText>
      </w:r>
      <w:r>
        <w:rPr>
          <w:noProof/>
        </w:rPr>
      </w:r>
      <w:r>
        <w:rPr>
          <w:noProof/>
        </w:rPr>
        <w:fldChar w:fldCharType="separate"/>
      </w:r>
      <w:r w:rsidR="00413C69">
        <w:rPr>
          <w:noProof/>
        </w:rPr>
        <w:t>5</w:t>
      </w:r>
      <w:r>
        <w:rPr>
          <w:noProof/>
        </w:rPr>
        <w:fldChar w:fldCharType="end"/>
      </w:r>
    </w:p>
    <w:p w14:paraId="1A5412BB" w14:textId="77777777" w:rsidR="00156B5D" w:rsidRDefault="00156B5D">
      <w:pPr>
        <w:pStyle w:val="TM3"/>
        <w:tabs>
          <w:tab w:val="right" w:leader="dot" w:pos="9627"/>
        </w:tabs>
        <w:rPr>
          <w:rFonts w:eastAsiaTheme="minorEastAsia" w:cstheme="minorBidi"/>
          <w:noProof/>
          <w:sz w:val="22"/>
          <w:szCs w:val="22"/>
          <w:lang w:val="en-US" w:eastAsia="zh-CN"/>
        </w:rPr>
      </w:pPr>
      <w:r>
        <w:rPr>
          <w:noProof/>
        </w:rPr>
        <w:t>4.2 Configure 01-DeletionPS.bat</w:t>
      </w:r>
      <w:r>
        <w:rPr>
          <w:noProof/>
        </w:rPr>
        <w:tab/>
      </w:r>
      <w:r>
        <w:rPr>
          <w:noProof/>
        </w:rPr>
        <w:fldChar w:fldCharType="begin"/>
      </w:r>
      <w:r>
        <w:rPr>
          <w:noProof/>
        </w:rPr>
        <w:instrText xml:space="preserve"> PAGEREF _Toc40186711 \h </w:instrText>
      </w:r>
      <w:r>
        <w:rPr>
          <w:noProof/>
        </w:rPr>
      </w:r>
      <w:r>
        <w:rPr>
          <w:noProof/>
        </w:rPr>
        <w:fldChar w:fldCharType="separate"/>
      </w:r>
      <w:r w:rsidR="00413C69">
        <w:rPr>
          <w:noProof/>
        </w:rPr>
        <w:t>5</w:t>
      </w:r>
      <w:r>
        <w:rPr>
          <w:noProof/>
        </w:rPr>
        <w:fldChar w:fldCharType="end"/>
      </w:r>
    </w:p>
    <w:p w14:paraId="265F46C8" w14:textId="77777777" w:rsidR="00156B5D" w:rsidRDefault="00156B5D">
      <w:pPr>
        <w:pStyle w:val="TM3"/>
        <w:tabs>
          <w:tab w:val="right" w:leader="dot" w:pos="9627"/>
        </w:tabs>
        <w:rPr>
          <w:rFonts w:eastAsiaTheme="minorEastAsia" w:cstheme="minorBidi"/>
          <w:noProof/>
          <w:sz w:val="22"/>
          <w:szCs w:val="22"/>
          <w:lang w:val="en-US" w:eastAsia="zh-CN"/>
        </w:rPr>
      </w:pPr>
      <w:r>
        <w:rPr>
          <w:noProof/>
        </w:rPr>
        <w:t>4.3 Run DeletionPS</w:t>
      </w:r>
      <w:r>
        <w:rPr>
          <w:noProof/>
        </w:rPr>
        <w:tab/>
      </w:r>
      <w:r>
        <w:rPr>
          <w:noProof/>
        </w:rPr>
        <w:fldChar w:fldCharType="begin"/>
      </w:r>
      <w:r>
        <w:rPr>
          <w:noProof/>
        </w:rPr>
        <w:instrText xml:space="preserve"> PAGEREF _Toc40186712 \h </w:instrText>
      </w:r>
      <w:r>
        <w:rPr>
          <w:noProof/>
        </w:rPr>
      </w:r>
      <w:r>
        <w:rPr>
          <w:noProof/>
        </w:rPr>
        <w:fldChar w:fldCharType="separate"/>
      </w:r>
      <w:r w:rsidR="00413C69">
        <w:rPr>
          <w:noProof/>
        </w:rPr>
        <w:t>6</w:t>
      </w:r>
      <w:r>
        <w:rPr>
          <w:noProof/>
        </w:rPr>
        <w:fldChar w:fldCharType="end"/>
      </w:r>
    </w:p>
    <w:p w14:paraId="6CBE3A85" w14:textId="31F1CDCC" w:rsidR="002D5AEE" w:rsidRPr="00A0461B" w:rsidRDefault="000D7D6C" w:rsidP="005B522F">
      <w:pPr>
        <w:suppressAutoHyphens w:val="0"/>
        <w:spacing w:before="0" w:after="0"/>
        <w:rPr>
          <w:rFonts w:asciiTheme="minorHAnsi" w:hAnsiTheme="minorHAnsi"/>
          <w:color w:val="1F497D" w:themeColor="text2"/>
          <w:lang w:val="en-US"/>
        </w:rPr>
      </w:pPr>
      <w:r w:rsidRPr="00022F46">
        <w:rPr>
          <w:rFonts w:asciiTheme="minorHAnsi" w:hAnsiTheme="minorHAnsi"/>
          <w:b/>
          <w:i/>
          <w:iCs/>
          <w:color w:val="1F497D" w:themeColor="text2"/>
          <w:sz w:val="24"/>
          <w:szCs w:val="22"/>
          <w:lang w:val="en-US"/>
        </w:rPr>
        <w:fldChar w:fldCharType="end"/>
      </w:r>
    </w:p>
    <w:p w14:paraId="6CBE3A86" w14:textId="77777777" w:rsidR="00506412" w:rsidRPr="00A0461B" w:rsidRDefault="00506412" w:rsidP="005B522F">
      <w:pPr>
        <w:pStyle w:val="TM3"/>
        <w:tabs>
          <w:tab w:val="right" w:leader="dot" w:pos="9637"/>
        </w:tabs>
        <w:ind w:left="0"/>
        <w:jc w:val="both"/>
        <w:rPr>
          <w:color w:val="1F497D" w:themeColor="text2"/>
          <w:lang w:val="en-US"/>
        </w:rPr>
      </w:pPr>
    </w:p>
    <w:p w14:paraId="6CBE3A87" w14:textId="4DC33D7C" w:rsidR="0011413F" w:rsidRDefault="0011413F">
      <w:pPr>
        <w:suppressAutoHyphens w:val="0"/>
        <w:spacing w:before="0" w:after="0"/>
        <w:jc w:val="left"/>
        <w:rPr>
          <w:rStyle w:val="hps"/>
          <w:rFonts w:asciiTheme="minorHAnsi" w:hAnsiTheme="minorHAnsi" w:cs="Arial"/>
          <w:color w:val="1F497D" w:themeColor="text2"/>
          <w:szCs w:val="22"/>
          <w:lang w:val="en-US"/>
        </w:rPr>
      </w:pPr>
      <w:r>
        <w:rPr>
          <w:rStyle w:val="hps"/>
          <w:rFonts w:asciiTheme="minorHAnsi" w:hAnsiTheme="minorHAnsi" w:cs="Arial"/>
          <w:color w:val="1F497D" w:themeColor="text2"/>
          <w:szCs w:val="22"/>
          <w:lang w:val="en-US"/>
        </w:rPr>
        <w:br w:type="page"/>
      </w:r>
    </w:p>
    <w:p w14:paraId="561AAF7D" w14:textId="203C46F0" w:rsidR="00EF716D" w:rsidRDefault="003F3D09" w:rsidP="003F3D09">
      <w:pPr>
        <w:pStyle w:val="Titre2"/>
        <w:numPr>
          <w:ilvl w:val="0"/>
          <w:numId w:val="8"/>
        </w:numPr>
      </w:pPr>
      <w:bookmarkStart w:id="12" w:name="_Toc40186706"/>
      <w:r>
        <w:lastRenderedPageBreak/>
        <w:t>SCRIPT DESCRIPTION</w:t>
      </w:r>
      <w:bookmarkEnd w:id="12"/>
    </w:p>
    <w:p w14:paraId="345D2575" w14:textId="3A70B967" w:rsidR="003F3D09" w:rsidRDefault="003F3D09" w:rsidP="004D1408">
      <w:pPr>
        <w:pStyle w:val="Titre3"/>
        <w:numPr>
          <w:ilvl w:val="1"/>
          <w:numId w:val="12"/>
        </w:numPr>
      </w:pPr>
      <w:bookmarkStart w:id="13" w:name="_Toc40186707"/>
      <w:r>
        <w:t>Objective</w:t>
      </w:r>
      <w:bookmarkEnd w:id="13"/>
    </w:p>
    <w:p w14:paraId="1FF6568E" w14:textId="2F56A316" w:rsidR="006600A0" w:rsidRDefault="00FF12B0" w:rsidP="006600A0">
      <w:pPr>
        <w:rPr>
          <w:lang w:val="en-US" w:eastAsia="fr-FR"/>
        </w:rPr>
      </w:pPr>
      <w:r w:rsidRPr="00753501">
        <w:rPr>
          <w:b/>
          <w:lang w:val="en-US" w:eastAsia="fr-FR"/>
        </w:rPr>
        <w:t xml:space="preserve">The purpose of </w:t>
      </w:r>
      <w:proofErr w:type="spellStart"/>
      <w:r w:rsidR="00054E25">
        <w:rPr>
          <w:b/>
          <w:lang w:val="en-US" w:eastAsia="fr-FR"/>
        </w:rPr>
        <w:t>DeletionPS</w:t>
      </w:r>
      <w:proofErr w:type="spellEnd"/>
      <w:r w:rsidR="006600A0" w:rsidRPr="00753501">
        <w:rPr>
          <w:b/>
          <w:lang w:val="en-US" w:eastAsia="fr-FR"/>
        </w:rPr>
        <w:t xml:space="preserve"> is</w:t>
      </w:r>
      <w:r w:rsidRPr="00753501">
        <w:rPr>
          <w:b/>
          <w:lang w:val="en-US" w:eastAsia="fr-FR"/>
        </w:rPr>
        <w:t xml:space="preserve"> to </w:t>
      </w:r>
      <w:r w:rsidR="00054E25">
        <w:rPr>
          <w:b/>
          <w:lang w:val="en-US" w:eastAsia="fr-FR"/>
        </w:rPr>
        <w:t>delete the tags on a PI data archive server</w:t>
      </w:r>
      <w:r>
        <w:rPr>
          <w:lang w:val="en-US" w:eastAsia="fr-FR"/>
        </w:rPr>
        <w:t>.</w:t>
      </w:r>
    </w:p>
    <w:p w14:paraId="3885949B" w14:textId="374A322E" w:rsidR="00753501" w:rsidRPr="006600A0" w:rsidRDefault="00753501" w:rsidP="006600A0">
      <w:pPr>
        <w:rPr>
          <w:lang w:val="en-US" w:eastAsia="fr-FR"/>
        </w:rPr>
      </w:pPr>
      <w:r>
        <w:rPr>
          <w:lang w:val="en-US" w:eastAsia="fr-FR"/>
        </w:rPr>
        <w:t>Th</w:t>
      </w:r>
      <w:r w:rsidR="00054E25">
        <w:rPr>
          <w:lang w:val="en-US" w:eastAsia="fr-FR"/>
        </w:rPr>
        <w:t>e user have to provide the server name and the</w:t>
      </w:r>
      <w:r>
        <w:rPr>
          <w:lang w:val="en-US" w:eastAsia="fr-FR"/>
        </w:rPr>
        <w:t xml:space="preserve"> list of tags</w:t>
      </w:r>
      <w:r w:rsidR="00054E25">
        <w:rPr>
          <w:lang w:val="en-US" w:eastAsia="fr-FR"/>
        </w:rPr>
        <w:t xml:space="preserve"> to delete</w:t>
      </w:r>
      <w:r>
        <w:rPr>
          <w:lang w:val="en-US" w:eastAsia="fr-FR"/>
        </w:rPr>
        <w:t xml:space="preserve">. </w:t>
      </w:r>
    </w:p>
    <w:p w14:paraId="2C0B629E" w14:textId="6FEA1917" w:rsidR="003F3D09" w:rsidRPr="003F3D09" w:rsidRDefault="003F3D09" w:rsidP="004D1408">
      <w:pPr>
        <w:pStyle w:val="Titre3"/>
        <w:numPr>
          <w:ilvl w:val="1"/>
          <w:numId w:val="12"/>
        </w:numPr>
      </w:pPr>
      <w:bookmarkStart w:id="14" w:name="_Toc40186708"/>
      <w:r>
        <w:t>Prerequisite</w:t>
      </w:r>
      <w:bookmarkEnd w:id="14"/>
    </w:p>
    <w:p w14:paraId="4D9F07F8" w14:textId="2B27F742" w:rsidR="003F3D09" w:rsidRDefault="00753501" w:rsidP="004D1408">
      <w:pPr>
        <w:pStyle w:val="Paragraphedeliste"/>
        <w:numPr>
          <w:ilvl w:val="0"/>
          <w:numId w:val="13"/>
        </w:numPr>
        <w:rPr>
          <w:lang w:eastAsia="fr-FR"/>
        </w:rPr>
      </w:pPr>
      <w:r>
        <w:rPr>
          <w:lang w:eastAsia="fr-FR"/>
        </w:rPr>
        <w:t xml:space="preserve">Microsoft </w:t>
      </w:r>
      <w:proofErr w:type="spellStart"/>
      <w:r>
        <w:rPr>
          <w:lang w:eastAsia="fr-FR"/>
        </w:rPr>
        <w:t>Powershell</w:t>
      </w:r>
      <w:proofErr w:type="spellEnd"/>
      <w:r>
        <w:rPr>
          <w:lang w:eastAsia="fr-FR"/>
        </w:rPr>
        <w:t xml:space="preserve"> (1.0 or </w:t>
      </w:r>
      <w:proofErr w:type="spellStart"/>
      <w:r>
        <w:rPr>
          <w:lang w:eastAsia="fr-FR"/>
        </w:rPr>
        <w:t>later</w:t>
      </w:r>
      <w:proofErr w:type="spellEnd"/>
      <w:r>
        <w:rPr>
          <w:lang w:eastAsia="fr-FR"/>
        </w:rPr>
        <w:t>).</w:t>
      </w:r>
    </w:p>
    <w:p w14:paraId="1670372A" w14:textId="73B5E46B" w:rsidR="00054E25" w:rsidRPr="00753501" w:rsidRDefault="004B16CF" w:rsidP="004D1408">
      <w:pPr>
        <w:pStyle w:val="Paragraphedeliste"/>
        <w:numPr>
          <w:ilvl w:val="0"/>
          <w:numId w:val="13"/>
        </w:numPr>
        <w:rPr>
          <w:lang w:val="en-US" w:eastAsia="fr-FR"/>
        </w:rPr>
      </w:pPr>
      <w:r>
        <w:rPr>
          <w:lang w:val="en-US" w:eastAsia="fr-FR"/>
        </w:rPr>
        <w:t>PI SMT 2018</w:t>
      </w:r>
      <w:r w:rsidR="00054E25">
        <w:rPr>
          <w:lang w:val="en-US" w:eastAsia="fr-FR"/>
        </w:rPr>
        <w:t xml:space="preserve"> or later.</w:t>
      </w:r>
      <w:bookmarkStart w:id="15" w:name="_GoBack"/>
      <w:bookmarkEnd w:id="15"/>
    </w:p>
    <w:p w14:paraId="2FE4C94A" w14:textId="4937B0FE" w:rsidR="0011413F" w:rsidRDefault="003F3D09" w:rsidP="0011413F">
      <w:pPr>
        <w:pStyle w:val="Titre2"/>
        <w:numPr>
          <w:ilvl w:val="0"/>
          <w:numId w:val="8"/>
        </w:numPr>
      </w:pPr>
      <w:bookmarkStart w:id="16" w:name="_Toc40186709"/>
      <w:r>
        <w:lastRenderedPageBreak/>
        <w:t>USER GUIDE</w:t>
      </w:r>
      <w:bookmarkEnd w:id="16"/>
    </w:p>
    <w:p w14:paraId="4CA35B6C" w14:textId="1CCE5A61" w:rsidR="00512956" w:rsidRPr="00512956" w:rsidRDefault="00512956" w:rsidP="00512956">
      <w:pPr>
        <w:rPr>
          <w:lang w:val="en-US"/>
        </w:rPr>
      </w:pPr>
      <w:r w:rsidRPr="00512956">
        <w:rPr>
          <w:lang w:val="en-US"/>
        </w:rPr>
        <w:t xml:space="preserve">Copy the folder </w:t>
      </w:r>
      <w:proofErr w:type="spellStart"/>
      <w:r w:rsidR="003E050E">
        <w:rPr>
          <w:lang w:val="en-US"/>
        </w:rPr>
        <w:t>DeletionPS</w:t>
      </w:r>
      <w:proofErr w:type="spellEnd"/>
      <w:r w:rsidRPr="00512956">
        <w:rPr>
          <w:lang w:val="en-US"/>
        </w:rPr>
        <w:t xml:space="preserve"> in your local machine/server.</w:t>
      </w:r>
    </w:p>
    <w:p w14:paraId="62767D3B" w14:textId="31054F8D" w:rsidR="003F3D09" w:rsidRDefault="003F3D09" w:rsidP="003F3D09">
      <w:pPr>
        <w:pStyle w:val="Titre3"/>
        <w:numPr>
          <w:ilvl w:val="0"/>
          <w:numId w:val="0"/>
        </w:numPr>
      </w:pPr>
      <w:bookmarkStart w:id="17" w:name="_Toc40186710"/>
      <w:r>
        <w:t>4.1 Prepare the input file</w:t>
      </w:r>
      <w:bookmarkEnd w:id="17"/>
    </w:p>
    <w:p w14:paraId="03A0E9EB" w14:textId="55A1A41B" w:rsidR="00402A50" w:rsidRDefault="00402A50" w:rsidP="00753501">
      <w:pPr>
        <w:rPr>
          <w:lang w:val="en-US" w:eastAsia="fr-FR"/>
        </w:rPr>
      </w:pPr>
      <w:r>
        <w:rPr>
          <w:lang w:val="en-US" w:eastAsia="fr-FR"/>
        </w:rPr>
        <w:t xml:space="preserve">Get </w:t>
      </w:r>
      <w:r w:rsidR="003E050E">
        <w:rPr>
          <w:lang w:val="en-US" w:eastAsia="fr-FR"/>
        </w:rPr>
        <w:t>the</w:t>
      </w:r>
      <w:r>
        <w:rPr>
          <w:lang w:val="en-US" w:eastAsia="fr-FR"/>
        </w:rPr>
        <w:t xml:space="preserve"> list of the tags you want to </w:t>
      </w:r>
      <w:r w:rsidR="003E050E">
        <w:rPr>
          <w:lang w:val="en-US" w:eastAsia="fr-FR"/>
        </w:rPr>
        <w:t>delete</w:t>
      </w:r>
      <w:r>
        <w:rPr>
          <w:lang w:val="en-US" w:eastAsia="fr-FR"/>
        </w:rPr>
        <w:t>. Copy the list on the folder “.\input\Points.txt”, one tag per line. Example :</w:t>
      </w:r>
    </w:p>
    <w:p w14:paraId="1D232484" w14:textId="77777777" w:rsidR="00C35412" w:rsidRDefault="00C35412" w:rsidP="00753501">
      <w:pPr>
        <w:rPr>
          <w:lang w:val="en-US" w:eastAsia="fr-FR"/>
        </w:rPr>
      </w:pPr>
    </w:p>
    <w:p w14:paraId="54911B01" w14:textId="25B5B210" w:rsidR="00402A50" w:rsidRPr="00753501" w:rsidRDefault="00C35412" w:rsidP="00402A50">
      <w:pPr>
        <w:jc w:val="center"/>
        <w:rPr>
          <w:lang w:val="en-US" w:eastAsia="fr-FR"/>
        </w:rPr>
      </w:pPr>
      <w:r>
        <w:rPr>
          <w:noProof/>
          <w:lang w:val="en-US" w:eastAsia="zh-CN"/>
        </w:rPr>
        <w:drawing>
          <wp:inline distT="0" distB="0" distL="0" distR="0" wp14:anchorId="467CD0A0" wp14:editId="3D5C6889">
            <wp:extent cx="3114675" cy="24098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4675" cy="2409825"/>
                    </a:xfrm>
                    <a:prstGeom prst="rect">
                      <a:avLst/>
                    </a:prstGeom>
                  </pic:spPr>
                </pic:pic>
              </a:graphicData>
            </a:graphic>
          </wp:inline>
        </w:drawing>
      </w:r>
    </w:p>
    <w:p w14:paraId="583259EF" w14:textId="1EE1A4E0" w:rsidR="003F3D09" w:rsidRDefault="003F3D09" w:rsidP="003F3D09">
      <w:pPr>
        <w:pStyle w:val="Titre3"/>
        <w:numPr>
          <w:ilvl w:val="0"/>
          <w:numId w:val="0"/>
        </w:numPr>
        <w:ind w:left="432" w:hanging="432"/>
      </w:pPr>
      <w:bookmarkStart w:id="18" w:name="_Toc40186711"/>
      <w:r>
        <w:t>4.2 Configure 01-</w:t>
      </w:r>
      <w:r w:rsidR="003E050E">
        <w:t>DeletionPS</w:t>
      </w:r>
      <w:r>
        <w:t>.bat</w:t>
      </w:r>
      <w:bookmarkEnd w:id="18"/>
    </w:p>
    <w:p w14:paraId="6F9F6020" w14:textId="510A454B" w:rsidR="00402A50" w:rsidRDefault="00402A50" w:rsidP="00402A50">
      <w:pPr>
        <w:rPr>
          <w:lang w:val="en-US" w:eastAsia="fr-FR"/>
        </w:rPr>
      </w:pPr>
      <w:r>
        <w:rPr>
          <w:lang w:val="en-US" w:eastAsia="fr-FR"/>
        </w:rPr>
        <w:t>Edit the file “.\script\</w:t>
      </w:r>
      <w:r w:rsidRPr="00402A50">
        <w:rPr>
          <w:lang w:val="en-US" w:eastAsia="fr-FR"/>
        </w:rPr>
        <w:t>01-</w:t>
      </w:r>
      <w:r w:rsidR="00705DAB">
        <w:rPr>
          <w:lang w:val="en-US" w:eastAsia="fr-FR"/>
        </w:rPr>
        <w:t>DeletionPS</w:t>
      </w:r>
      <w:r w:rsidRPr="00402A50">
        <w:rPr>
          <w:lang w:val="en-US" w:eastAsia="fr-FR"/>
        </w:rPr>
        <w:t>.bat</w:t>
      </w:r>
      <w:r>
        <w:rPr>
          <w:lang w:val="en-US" w:eastAsia="fr-FR"/>
        </w:rPr>
        <w:t>”.</w:t>
      </w:r>
    </w:p>
    <w:p w14:paraId="30C6C207" w14:textId="77777777" w:rsidR="003E050E" w:rsidRDefault="00402A50" w:rsidP="003E050E">
      <w:pPr>
        <w:pBdr>
          <w:top w:val="single" w:sz="4" w:space="1" w:color="auto"/>
          <w:left w:val="single" w:sz="4" w:space="4" w:color="auto"/>
          <w:bottom w:val="single" w:sz="4" w:space="1" w:color="auto"/>
          <w:right w:val="single" w:sz="4" w:space="4" w:color="auto"/>
        </w:pBdr>
        <w:rPr>
          <w:i/>
          <w:lang w:val="en-US" w:eastAsia="fr-FR"/>
        </w:rPr>
      </w:pPr>
      <w:r w:rsidRPr="00402A50">
        <w:rPr>
          <w:i/>
          <w:lang w:val="en-US" w:eastAsia="fr-FR"/>
        </w:rPr>
        <w:t>cd ..</w:t>
      </w:r>
    </w:p>
    <w:p w14:paraId="1739B741" w14:textId="1C37F54F" w:rsidR="0092145E" w:rsidRPr="003E050E" w:rsidRDefault="003E050E" w:rsidP="003E050E">
      <w:pPr>
        <w:pBdr>
          <w:top w:val="single" w:sz="4" w:space="1" w:color="auto"/>
          <w:left w:val="single" w:sz="4" w:space="4" w:color="auto"/>
          <w:bottom w:val="single" w:sz="4" w:space="1" w:color="auto"/>
          <w:right w:val="single" w:sz="4" w:space="4" w:color="auto"/>
        </w:pBdr>
        <w:rPr>
          <w:i/>
          <w:lang w:val="en-US" w:eastAsia="fr-FR"/>
        </w:rPr>
      </w:pPr>
      <w:r w:rsidRPr="003E050E">
        <w:rPr>
          <w:i/>
          <w:lang w:val="en-US" w:eastAsia="fr-FR"/>
        </w:rPr>
        <w:t>powershell.exe -file .\DeletionPS.ps1 -</w:t>
      </w:r>
      <w:proofErr w:type="spellStart"/>
      <w:r w:rsidRPr="003E050E">
        <w:rPr>
          <w:i/>
          <w:lang w:val="en-US" w:eastAsia="fr-FR"/>
        </w:rPr>
        <w:t>piServerHost</w:t>
      </w:r>
      <w:proofErr w:type="spellEnd"/>
      <w:r w:rsidRPr="003E050E">
        <w:rPr>
          <w:i/>
          <w:lang w:val="en-US" w:eastAsia="fr-FR"/>
        </w:rPr>
        <w:t xml:space="preserve"> "</w:t>
      </w:r>
      <w:r w:rsidRPr="003E050E">
        <w:rPr>
          <w:i/>
          <w:highlight w:val="yellow"/>
          <w:lang w:val="en-US" w:eastAsia="fr-FR"/>
        </w:rPr>
        <w:t>PI-CENTER-HQ</w:t>
      </w:r>
      <w:r w:rsidRPr="003E050E">
        <w:rPr>
          <w:i/>
          <w:lang w:val="en-US" w:eastAsia="fr-FR"/>
        </w:rPr>
        <w:t>"</w:t>
      </w:r>
    </w:p>
    <w:p w14:paraId="29CA901F" w14:textId="77777777" w:rsidR="0092145E" w:rsidRDefault="0092145E" w:rsidP="00402A50">
      <w:pPr>
        <w:rPr>
          <w:lang w:val="en-US" w:eastAsia="fr-FR"/>
        </w:rPr>
      </w:pPr>
    </w:p>
    <w:p w14:paraId="6F0FCFD4" w14:textId="53F88675" w:rsidR="00402A50" w:rsidRDefault="00402A50" w:rsidP="00402A50">
      <w:pPr>
        <w:rPr>
          <w:lang w:val="en-US" w:eastAsia="fr-FR"/>
        </w:rPr>
      </w:pPr>
      <w:r>
        <w:rPr>
          <w:lang w:val="en-US" w:eastAsia="fr-FR"/>
        </w:rPr>
        <w:t>Modify the following parameters :</w:t>
      </w:r>
    </w:p>
    <w:p w14:paraId="22EEB037" w14:textId="7A981CDB" w:rsidR="004D1408" w:rsidRDefault="00402A50" w:rsidP="003E050E">
      <w:pPr>
        <w:pStyle w:val="Paragraphedeliste"/>
        <w:numPr>
          <w:ilvl w:val="0"/>
          <w:numId w:val="15"/>
        </w:numPr>
        <w:shd w:val="clear" w:color="auto" w:fill="FFFFFF"/>
        <w:suppressAutoHyphens w:val="0"/>
        <w:autoSpaceDE w:val="0"/>
        <w:autoSpaceDN w:val="0"/>
        <w:adjustRightInd w:val="0"/>
        <w:spacing w:before="0" w:after="0"/>
        <w:jc w:val="left"/>
        <w:rPr>
          <w:rFonts w:ascii="Lucida Console" w:hAnsi="Lucida Console" w:cs="Lucida Console"/>
          <w:color w:val="8B0000"/>
          <w:sz w:val="18"/>
          <w:szCs w:val="18"/>
          <w:lang w:val="en-US" w:eastAsia="fr-FR"/>
        </w:rPr>
      </w:pPr>
      <w:proofErr w:type="spellStart"/>
      <w:r w:rsidRPr="00F96687">
        <w:rPr>
          <w:b/>
          <w:lang w:val="en-US" w:eastAsia="fr-FR"/>
        </w:rPr>
        <w:t>PIServerHost</w:t>
      </w:r>
      <w:proofErr w:type="spellEnd"/>
      <w:r w:rsidRPr="00F96687">
        <w:rPr>
          <w:lang w:val="en-US" w:eastAsia="fr-FR"/>
        </w:rPr>
        <w:t xml:space="preserve"> : Name of the PI Server to </w:t>
      </w:r>
      <w:r w:rsidR="003E050E">
        <w:rPr>
          <w:lang w:val="en-US" w:eastAsia="fr-FR"/>
        </w:rPr>
        <w:t>delete</w:t>
      </w:r>
      <w:r w:rsidRPr="00F96687">
        <w:rPr>
          <w:lang w:val="en-US" w:eastAsia="fr-FR"/>
        </w:rPr>
        <w:t xml:space="preserve"> tags (</w:t>
      </w:r>
      <w:proofErr w:type="spellStart"/>
      <w:r w:rsidRPr="00F96687">
        <w:rPr>
          <w:lang w:val="en-US" w:eastAsia="fr-FR"/>
        </w:rPr>
        <w:t>exemple</w:t>
      </w:r>
      <w:proofErr w:type="spellEnd"/>
      <w:r w:rsidRPr="00F96687">
        <w:rPr>
          <w:lang w:val="en-US" w:eastAsia="fr-FR"/>
        </w:rPr>
        <w:t xml:space="preserve"> : PI-CENTER-HQ)</w:t>
      </w:r>
      <w:r w:rsidRPr="00F96687">
        <w:rPr>
          <w:rFonts w:ascii="Lucida Console" w:hAnsi="Lucida Console" w:cs="Lucida Console"/>
          <w:color w:val="8B0000"/>
          <w:sz w:val="18"/>
          <w:szCs w:val="18"/>
          <w:lang w:val="en-US" w:eastAsia="fr-FR"/>
        </w:rPr>
        <w:t xml:space="preserve"> </w:t>
      </w:r>
    </w:p>
    <w:p w14:paraId="5C256999" w14:textId="77777777" w:rsidR="003E050E" w:rsidRPr="003E050E" w:rsidRDefault="003E050E" w:rsidP="003E050E">
      <w:pPr>
        <w:pStyle w:val="Paragraphedeliste"/>
        <w:shd w:val="clear" w:color="auto" w:fill="FFFFFF"/>
        <w:suppressAutoHyphens w:val="0"/>
        <w:autoSpaceDE w:val="0"/>
        <w:autoSpaceDN w:val="0"/>
        <w:adjustRightInd w:val="0"/>
        <w:spacing w:before="0" w:after="0"/>
        <w:jc w:val="left"/>
        <w:rPr>
          <w:rFonts w:ascii="Lucida Console" w:hAnsi="Lucida Console" w:cs="Lucida Console"/>
          <w:color w:val="8B0000"/>
          <w:sz w:val="18"/>
          <w:szCs w:val="18"/>
          <w:lang w:val="en-US" w:eastAsia="fr-FR"/>
        </w:rPr>
      </w:pPr>
    </w:p>
    <w:p w14:paraId="2F1A61F4" w14:textId="2733803F" w:rsidR="004D1408" w:rsidRDefault="004D1408">
      <w:pPr>
        <w:suppressAutoHyphens w:val="0"/>
        <w:spacing w:before="0" w:after="0"/>
        <w:jc w:val="left"/>
        <w:rPr>
          <w:rFonts w:ascii="Calibri" w:hAnsi="Calibri"/>
          <w:b/>
          <w:i/>
          <w:color w:val="1F497D" w:themeColor="text2"/>
          <w:sz w:val="24"/>
          <w:u w:val="single"/>
          <w:lang w:val="en-US" w:eastAsia="fr-FR"/>
        </w:rPr>
      </w:pPr>
      <w:r>
        <w:rPr>
          <w:lang w:val="en-US" w:eastAsia="fr-FR"/>
        </w:rPr>
        <w:t>Then save the modification</w:t>
      </w:r>
      <w:r w:rsidR="005418C6">
        <w:rPr>
          <w:lang w:val="en-US" w:eastAsia="fr-FR"/>
        </w:rPr>
        <w:t>s</w:t>
      </w:r>
      <w:r>
        <w:rPr>
          <w:lang w:val="en-US" w:eastAsia="fr-FR"/>
        </w:rPr>
        <w:t xml:space="preserve"> and close the file.</w:t>
      </w:r>
      <w:r>
        <w:rPr>
          <w:rFonts w:ascii="Calibri" w:hAnsi="Calibri"/>
          <w:b/>
          <w:i/>
          <w:color w:val="1F497D" w:themeColor="text2"/>
          <w:sz w:val="24"/>
          <w:u w:val="single"/>
          <w:lang w:val="en-US" w:eastAsia="fr-FR"/>
        </w:rPr>
        <w:br w:type="page"/>
      </w:r>
    </w:p>
    <w:p w14:paraId="77780F86" w14:textId="0FA0C8DD" w:rsidR="00402A50" w:rsidRPr="004D1408" w:rsidRDefault="004D1408" w:rsidP="004D1408">
      <w:pPr>
        <w:pStyle w:val="Titre3"/>
        <w:numPr>
          <w:ilvl w:val="0"/>
          <w:numId w:val="0"/>
        </w:numPr>
        <w:ind w:left="432" w:hanging="432"/>
      </w:pPr>
      <w:bookmarkStart w:id="19" w:name="_Toc40186712"/>
      <w:r w:rsidRPr="004D1408">
        <w:lastRenderedPageBreak/>
        <w:t xml:space="preserve">4.3 Run </w:t>
      </w:r>
      <w:proofErr w:type="spellStart"/>
      <w:r w:rsidR="0092145E">
        <w:t>DeletionPS</w:t>
      </w:r>
      <w:bookmarkEnd w:id="19"/>
      <w:proofErr w:type="spellEnd"/>
    </w:p>
    <w:p w14:paraId="3B67CCE7" w14:textId="3769B9D6" w:rsidR="00F96687" w:rsidRDefault="006D17DE" w:rsidP="00402A50">
      <w:pPr>
        <w:rPr>
          <w:lang w:val="en-US" w:eastAsia="fr-FR"/>
        </w:rPr>
      </w:pPr>
      <w:r w:rsidRPr="006D17DE">
        <w:rPr>
          <w:b/>
          <w:lang w:val="en-US" w:eastAsia="fr-FR"/>
        </w:rPr>
        <w:t>R</w:t>
      </w:r>
      <w:r w:rsidR="00F96687" w:rsidRPr="00F96687">
        <w:rPr>
          <w:b/>
          <w:lang w:val="en-US" w:eastAsia="fr-FR"/>
        </w:rPr>
        <w:t xml:space="preserve">un the script </w:t>
      </w:r>
      <w:r w:rsidR="00F96687" w:rsidRPr="00F96687">
        <w:rPr>
          <w:b/>
          <w:lang w:val="en-US"/>
        </w:rPr>
        <w:t>01-</w:t>
      </w:r>
      <w:r w:rsidR="0092145E">
        <w:rPr>
          <w:b/>
          <w:lang w:val="en-US"/>
        </w:rPr>
        <w:t>DeletionPS</w:t>
      </w:r>
      <w:r w:rsidR="00F96687" w:rsidRPr="00F96687">
        <w:rPr>
          <w:b/>
          <w:lang w:val="en-US"/>
        </w:rPr>
        <w:t>.bat</w:t>
      </w:r>
      <w:r w:rsidR="00F96687">
        <w:rPr>
          <w:lang w:val="en-US" w:eastAsia="fr-FR"/>
        </w:rPr>
        <w:t xml:space="preserve"> (</w:t>
      </w:r>
      <w:r w:rsidR="00F96687" w:rsidRPr="006D17DE">
        <w:rPr>
          <w:b/>
          <w:color w:val="FF0000"/>
          <w:lang w:val="en-US" w:eastAsia="fr-FR"/>
        </w:rPr>
        <w:t>do not</w:t>
      </w:r>
      <w:r w:rsidR="00F96687">
        <w:rPr>
          <w:lang w:val="en-US" w:eastAsia="fr-FR"/>
        </w:rPr>
        <w:t xml:space="preserve"> run it as administrator).</w:t>
      </w:r>
    </w:p>
    <w:p w14:paraId="628D412D" w14:textId="449CF31D" w:rsidR="006D17DE" w:rsidRDefault="006D17DE" w:rsidP="0092145E">
      <w:pPr>
        <w:rPr>
          <w:lang w:val="en-US" w:eastAsia="fr-FR"/>
        </w:rPr>
      </w:pPr>
      <w:r>
        <w:rPr>
          <w:lang w:val="en-US" w:eastAsia="fr-FR"/>
        </w:rPr>
        <w:t xml:space="preserve">You should have the following window opened. </w:t>
      </w:r>
      <w:proofErr w:type="spellStart"/>
      <w:r w:rsidR="0092145E">
        <w:rPr>
          <w:lang w:val="en-US" w:eastAsia="fr-FR"/>
        </w:rPr>
        <w:t>Presse</w:t>
      </w:r>
      <w:proofErr w:type="spellEnd"/>
      <w:r w:rsidR="0092145E">
        <w:rPr>
          <w:lang w:val="en-US" w:eastAsia="fr-FR"/>
        </w:rPr>
        <w:t xml:space="preserve"> &lt;Enter&gt; to valid the deletion.</w:t>
      </w:r>
    </w:p>
    <w:p w14:paraId="706C59B9" w14:textId="77777777" w:rsidR="006D17DE" w:rsidRDefault="006D17DE">
      <w:pPr>
        <w:suppressAutoHyphens w:val="0"/>
        <w:spacing w:before="0" w:after="0"/>
        <w:jc w:val="left"/>
        <w:rPr>
          <w:lang w:val="en-US"/>
        </w:rPr>
      </w:pPr>
    </w:p>
    <w:p w14:paraId="54276AB0" w14:textId="77777777" w:rsidR="0092145E" w:rsidRDefault="0092145E">
      <w:pPr>
        <w:suppressAutoHyphens w:val="0"/>
        <w:spacing w:before="0" w:after="0"/>
        <w:jc w:val="left"/>
        <w:rPr>
          <w:lang w:val="en-US"/>
        </w:rPr>
      </w:pPr>
      <w:r>
        <w:rPr>
          <w:noProof/>
          <w:lang w:val="en-US" w:eastAsia="zh-CN"/>
        </w:rPr>
        <w:drawing>
          <wp:inline distT="0" distB="0" distL="0" distR="0" wp14:anchorId="4D4856AF" wp14:editId="36DA17F1">
            <wp:extent cx="6119495" cy="157035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9495" cy="1570355"/>
                    </a:xfrm>
                    <a:prstGeom prst="rect">
                      <a:avLst/>
                    </a:prstGeom>
                  </pic:spPr>
                </pic:pic>
              </a:graphicData>
            </a:graphic>
          </wp:inline>
        </w:drawing>
      </w:r>
    </w:p>
    <w:p w14:paraId="0E25A6AF" w14:textId="77777777" w:rsidR="0092145E" w:rsidRDefault="0092145E">
      <w:pPr>
        <w:suppressAutoHyphens w:val="0"/>
        <w:spacing w:before="0" w:after="0"/>
        <w:jc w:val="left"/>
        <w:rPr>
          <w:lang w:val="en-US"/>
        </w:rPr>
      </w:pPr>
    </w:p>
    <w:p w14:paraId="557832BB" w14:textId="7876ADEC" w:rsidR="0092145E" w:rsidRDefault="0092145E">
      <w:pPr>
        <w:suppressAutoHyphens w:val="0"/>
        <w:spacing w:before="0" w:after="0"/>
        <w:jc w:val="left"/>
        <w:rPr>
          <w:lang w:val="en-US"/>
        </w:rPr>
      </w:pPr>
      <w:r>
        <w:rPr>
          <w:lang w:val="en-US"/>
        </w:rPr>
        <w:t xml:space="preserve">Then let the application </w:t>
      </w:r>
      <w:r w:rsidR="00156B5D">
        <w:rPr>
          <w:lang w:val="en-US"/>
        </w:rPr>
        <w:t>delete all archived event and</w:t>
      </w:r>
      <w:r>
        <w:rPr>
          <w:lang w:val="en-US"/>
        </w:rPr>
        <w:t xml:space="preserve"> tags</w:t>
      </w:r>
      <w:r w:rsidR="00156B5D">
        <w:rPr>
          <w:lang w:val="en-US"/>
        </w:rPr>
        <w:t xml:space="preserve"> structure</w:t>
      </w:r>
      <w:r>
        <w:rPr>
          <w:lang w:val="en-US"/>
        </w:rPr>
        <w:t>. If some tags does not exist, the application will menti</w:t>
      </w:r>
      <w:r w:rsidR="005705DC">
        <w:rPr>
          <w:lang w:val="en-US"/>
        </w:rPr>
        <w:t>on it (example below with tag &lt;test2</w:t>
      </w:r>
      <w:r>
        <w:rPr>
          <w:lang w:val="en-US"/>
        </w:rPr>
        <w:t>&gt; which does not exist</w:t>
      </w:r>
      <w:r w:rsidR="005705DC">
        <w:rPr>
          <w:lang w:val="en-US"/>
        </w:rPr>
        <w:t>)</w:t>
      </w:r>
      <w:r>
        <w:rPr>
          <w:lang w:val="en-US"/>
        </w:rPr>
        <w:t xml:space="preserve"> :</w:t>
      </w:r>
    </w:p>
    <w:p w14:paraId="33FE9938" w14:textId="77777777" w:rsidR="0092145E" w:rsidRDefault="0092145E">
      <w:pPr>
        <w:suppressAutoHyphens w:val="0"/>
        <w:spacing w:before="0" w:after="0"/>
        <w:jc w:val="left"/>
        <w:rPr>
          <w:lang w:val="en-US"/>
        </w:rPr>
      </w:pPr>
    </w:p>
    <w:p w14:paraId="52E110CB" w14:textId="34AD296C" w:rsidR="00F96687" w:rsidRDefault="005705DC">
      <w:pPr>
        <w:suppressAutoHyphens w:val="0"/>
        <w:spacing w:before="0" w:after="0"/>
        <w:jc w:val="left"/>
        <w:rPr>
          <w:rFonts w:ascii="Calibri" w:hAnsi="Calibri"/>
          <w:b/>
          <w:i/>
          <w:color w:val="1F497D" w:themeColor="text2"/>
          <w:sz w:val="24"/>
          <w:u w:val="single"/>
          <w:lang w:val="en-US" w:eastAsia="fr-FR"/>
        </w:rPr>
      </w:pPr>
      <w:r>
        <w:rPr>
          <w:noProof/>
          <w:lang w:val="en-US" w:eastAsia="zh-CN"/>
        </w:rPr>
        <w:drawing>
          <wp:inline distT="0" distB="0" distL="0" distR="0" wp14:anchorId="721ADC63" wp14:editId="724099E8">
            <wp:extent cx="6119495" cy="2341880"/>
            <wp:effectExtent l="0" t="0" r="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9495" cy="2341880"/>
                    </a:xfrm>
                    <a:prstGeom prst="rect">
                      <a:avLst/>
                    </a:prstGeom>
                  </pic:spPr>
                </pic:pic>
              </a:graphicData>
            </a:graphic>
          </wp:inline>
        </w:drawing>
      </w:r>
      <w:r w:rsidR="006D17DE" w:rsidRPr="006D17DE">
        <w:rPr>
          <w:lang w:val="en-US"/>
        </w:rPr>
        <w:t xml:space="preserve"> </w:t>
      </w:r>
    </w:p>
    <w:p w14:paraId="426518B7" w14:textId="647277B5" w:rsidR="00F96687" w:rsidRDefault="00F96687" w:rsidP="00F96687">
      <w:pPr>
        <w:rPr>
          <w:lang w:val="en-US" w:eastAsia="fr-FR"/>
        </w:rPr>
      </w:pPr>
    </w:p>
    <w:p w14:paraId="16674CF3" w14:textId="13FFB2DD" w:rsidR="0092145E" w:rsidRPr="00F96687" w:rsidRDefault="0092145E" w:rsidP="00F96687">
      <w:pPr>
        <w:rPr>
          <w:lang w:val="en-US" w:eastAsia="fr-FR"/>
        </w:rPr>
      </w:pPr>
      <w:r>
        <w:rPr>
          <w:lang w:val="en-US" w:eastAsia="fr-FR"/>
        </w:rPr>
        <w:t>Press &lt;Enter&gt; to quit the application.</w:t>
      </w:r>
    </w:p>
    <w:sectPr w:rsidR="0092145E" w:rsidRPr="00F96687" w:rsidSect="008061A9">
      <w:headerReference w:type="default" r:id="rId14"/>
      <w:footerReference w:type="default" r:id="rId15"/>
      <w:headerReference w:type="first" r:id="rId16"/>
      <w:pgSz w:w="11905" w:h="16837"/>
      <w:pgMar w:top="1134" w:right="1134" w:bottom="1134" w:left="1134" w:header="851" w:footer="851" w:gutter="0"/>
      <w:pgBorders w:offsetFrom="page">
        <w:top w:val="single" w:sz="4" w:space="24" w:color="1F497D" w:themeColor="text2"/>
        <w:left w:val="single" w:sz="4" w:space="24" w:color="1F497D" w:themeColor="text2"/>
        <w:bottom w:val="single" w:sz="4" w:space="24" w:color="1F497D" w:themeColor="text2"/>
        <w:right w:val="single" w:sz="4" w:space="24" w:color="1F497D" w:themeColor="text2"/>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98F39E" w14:textId="77777777" w:rsidR="006D17DE" w:rsidRDefault="006D17DE">
      <w:r>
        <w:separator/>
      </w:r>
    </w:p>
  </w:endnote>
  <w:endnote w:type="continuationSeparator" w:id="0">
    <w:p w14:paraId="07B4A265" w14:textId="77777777" w:rsidR="006D17DE" w:rsidRDefault="006D17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Lucidasans">
    <w:altName w:val="Times New Roman"/>
    <w:charset w:val="00"/>
    <w:family w:val="auto"/>
    <w:pitch w:val="variable"/>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MS Mincho">
    <w:altName w:val="ＭＳ 明朝"/>
    <w:panose1 w:val="020206090402050803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rPr>
      <w:id w:val="95856734"/>
      <w:docPartObj>
        <w:docPartGallery w:val="Page Numbers (Bottom of Page)"/>
        <w:docPartUnique/>
      </w:docPartObj>
    </w:sdtPr>
    <w:sdtEndPr/>
    <w:sdtContent>
      <w:sdt>
        <w:sdtPr>
          <w:rPr>
            <w:rFonts w:ascii="Arial" w:hAnsi="Arial"/>
          </w:rPr>
          <w:id w:val="123787606"/>
          <w:docPartObj>
            <w:docPartGallery w:val="Page Numbers (Top of Page)"/>
            <w:docPartUnique/>
          </w:docPartObj>
        </w:sdtPr>
        <w:sdtEndPr/>
        <w:sdtContent>
          <w:p w14:paraId="6CBE409B" w14:textId="0EF561FE" w:rsidR="006D17DE" w:rsidRPr="00823CA9" w:rsidRDefault="00D9439E">
            <w:pPr>
              <w:pStyle w:val="Pieddepage"/>
              <w:jc w:val="right"/>
              <w:rPr>
                <w:rFonts w:ascii="Arial" w:hAnsi="Arial"/>
              </w:rPr>
            </w:pPr>
            <w:r>
              <w:rPr>
                <w:rFonts w:ascii="Arial" w:hAnsi="Arial"/>
                <w:noProof/>
                <w:lang w:val="en-US" w:eastAsia="zh-CN"/>
              </w:rPr>
              <mc:AlternateContent>
                <mc:Choice Requires="wps">
                  <w:drawing>
                    <wp:anchor distT="0" distB="0" distL="114300" distR="114300" simplePos="0" relativeHeight="251659264" behindDoc="0" locked="0" layoutInCell="0" allowOverlap="1" wp14:anchorId="7333F5CC" wp14:editId="50816465">
                      <wp:simplePos x="0" y="0"/>
                      <wp:positionH relativeFrom="page">
                        <wp:posOffset>0</wp:posOffset>
                      </wp:positionH>
                      <wp:positionV relativeFrom="page">
                        <wp:posOffset>10174605</wp:posOffset>
                      </wp:positionV>
                      <wp:extent cx="7559675" cy="325755"/>
                      <wp:effectExtent l="0" t="1905" r="3175" b="0"/>
                      <wp:wrapNone/>
                      <wp:docPr id="2" name="MSIPCMc853404fabd3a1197c16ecfe" descr="{&quot;HashCode&quot;:-1711230758,&quot;Height&quot;:841.0,&quot;Width&quot;:595.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9675"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898890" w14:textId="77777777" w:rsidR="006D17DE" w:rsidRPr="00D33682" w:rsidRDefault="006D17DE" w:rsidP="006600A0">
                                  <w:pPr>
                                    <w:spacing w:before="0" w:after="0"/>
                                    <w:jc w:val="left"/>
                                    <w:rPr>
                                      <w:rFonts w:ascii="Calibri" w:hAnsi="Calibri"/>
                                      <w:color w:val="000000"/>
                                      <w:sz w:val="20"/>
                                      <w:lang w:val="en-US"/>
                                    </w:rPr>
                                  </w:pPr>
                                  <w:r w:rsidRPr="00D33682">
                                    <w:rPr>
                                      <w:rFonts w:ascii="Calibri" w:hAnsi="Calibri"/>
                                      <w:color w:val="000000"/>
                                      <w:sz w:val="20"/>
                                      <w:lang w:val="en-US"/>
                                    </w:rPr>
                                    <w:t>TOTAL Classification: Restricted Distribution</w:t>
                                  </w:r>
                                </w:p>
                                <w:p w14:paraId="585344D5" w14:textId="5548C4EB" w:rsidR="006D17DE" w:rsidRPr="00D33682" w:rsidRDefault="006D17DE" w:rsidP="006600A0">
                                  <w:pPr>
                                    <w:spacing w:before="0" w:after="0"/>
                                    <w:jc w:val="left"/>
                                    <w:rPr>
                                      <w:rFonts w:ascii="Calibri" w:hAnsi="Calibri"/>
                                      <w:color w:val="000000"/>
                                      <w:sz w:val="20"/>
                                      <w:lang w:val="en-US"/>
                                    </w:rPr>
                                  </w:pPr>
                                  <w:r w:rsidRPr="00D33682">
                                    <w:rPr>
                                      <w:rFonts w:ascii="Calibri" w:hAnsi="Calibri"/>
                                      <w:color w:val="000000"/>
                                      <w:sz w:val="20"/>
                                      <w:lang w:val="en-US"/>
                                    </w:rPr>
                                    <w:t>TOTAL - All rights reserved</w:t>
                                  </w:r>
                                </w:p>
                              </w:txbxContent>
                            </wps:txbx>
                            <wps:bodyPr rot="0" vert="horz" wrap="square" lIns="25400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7333F5CC" id="_x0000_t202" coordsize="21600,21600" o:spt="202" path="m,l,21600r21600,l21600,xe">
                      <v:stroke joinstyle="miter"/>
                      <v:path gradientshapeok="t" o:connecttype="rect"/>
                    </v:shapetype>
                    <v:shape id="MSIPCMc853404fabd3a1197c16ecfe" o:spid="_x0000_s1026" type="#_x0000_t202" alt="{&quot;HashCode&quot;:-1711230758,&quot;Height&quot;:841.0,&quot;Width&quot;:595.0,&quot;Placement&quot;:&quot;Footer&quot;,&quot;Index&quot;:&quot;Primary&quot;,&quot;Section&quot;:1,&quot;Top&quot;:0.0,&quot;Left&quot;:0.0}" style="position:absolute;left:0;text-align:left;margin-left:0;margin-top:801.15pt;width:595.25pt;height:25.6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" o:allowincell="f" filled="f" stroked="f">
                      <v:textbox inset="20pt,0,,0">
                        <w:txbxContent>
                          <w:p w14:paraId="36898890" w14:textId="77777777" w:rsidR="006D17DE" w:rsidRPr="00D33682" w:rsidRDefault="006D17DE" w:rsidP="006600A0">
                            <w:pPr>
                              <w:spacing w:before="0" w:after="0"/>
                              <w:jc w:val="left"/>
                              <w:rPr>
                                <w:rFonts w:ascii="Calibri" w:hAnsi="Calibri"/>
                                <w:color w:val="000000"/>
                                <w:sz w:val="20"/>
                                <w:lang w:val="en-US"/>
                              </w:rPr>
                            </w:pPr>
                            <w:r w:rsidRPr="00D33682">
                              <w:rPr>
                                <w:rFonts w:ascii="Calibri" w:hAnsi="Calibri"/>
                                <w:color w:val="000000"/>
                                <w:sz w:val="20"/>
                                <w:lang w:val="en-US"/>
                              </w:rPr>
                              <w:t>TOTAL Classification: Restricted Distribution</w:t>
                            </w:r>
                          </w:p>
                          <w:p w14:paraId="585344D5" w14:textId="5548C4EB" w:rsidR="006D17DE" w:rsidRPr="00D33682" w:rsidRDefault="006D17DE" w:rsidP="006600A0">
                            <w:pPr>
                              <w:spacing w:before="0" w:after="0"/>
                              <w:jc w:val="left"/>
                              <w:rPr>
                                <w:rFonts w:ascii="Calibri" w:hAnsi="Calibri"/>
                                <w:color w:val="000000"/>
                                <w:sz w:val="20"/>
                                <w:lang w:val="en-US"/>
                              </w:rPr>
                            </w:pPr>
                            <w:r w:rsidRPr="00D33682">
                              <w:rPr>
                                <w:rFonts w:ascii="Calibri" w:hAnsi="Calibri"/>
                                <w:color w:val="000000"/>
                                <w:sz w:val="20"/>
                                <w:lang w:val="en-US"/>
                              </w:rPr>
                              <w:t>TOTAL - All rights reserved</w:t>
                            </w:r>
                          </w:p>
                        </w:txbxContent>
                      </v:textbox>
                      <w10:wrap anchorx="page" anchory="page"/>
                    </v:shape>
                  </w:pict>
                </mc:Fallback>
              </mc:AlternateContent>
            </w:r>
            <w:r w:rsidR="006D17DE" w:rsidRPr="001569DB">
              <w:rPr>
                <w:rFonts w:ascii="Arial" w:hAnsi="Arial"/>
              </w:rPr>
              <w:t xml:space="preserve">Page </w:t>
            </w:r>
            <w:r w:rsidR="006D17DE" w:rsidRPr="001569DB">
              <w:rPr>
                <w:rFonts w:ascii="Arial" w:hAnsi="Arial"/>
                <w:b/>
                <w:szCs w:val="24"/>
              </w:rPr>
              <w:fldChar w:fldCharType="begin"/>
            </w:r>
            <w:r w:rsidR="006D17DE" w:rsidRPr="001569DB">
              <w:rPr>
                <w:rFonts w:ascii="Arial" w:hAnsi="Arial"/>
                <w:b/>
              </w:rPr>
              <w:instrText>PAGE</w:instrText>
            </w:r>
            <w:r w:rsidR="006D17DE" w:rsidRPr="001569DB">
              <w:rPr>
                <w:rFonts w:ascii="Arial" w:hAnsi="Arial"/>
                <w:b/>
                <w:szCs w:val="24"/>
              </w:rPr>
              <w:fldChar w:fldCharType="separate"/>
            </w:r>
            <w:r w:rsidR="00413C69">
              <w:rPr>
                <w:rFonts w:ascii="Arial" w:hAnsi="Arial"/>
                <w:b/>
                <w:noProof/>
              </w:rPr>
              <w:t>6</w:t>
            </w:r>
            <w:r w:rsidR="006D17DE" w:rsidRPr="001569DB">
              <w:rPr>
                <w:rFonts w:ascii="Arial" w:hAnsi="Arial"/>
                <w:b/>
                <w:szCs w:val="24"/>
              </w:rPr>
              <w:fldChar w:fldCharType="end"/>
            </w:r>
            <w:r w:rsidR="006D17DE" w:rsidRPr="001569DB">
              <w:rPr>
                <w:rFonts w:ascii="Arial" w:hAnsi="Arial"/>
              </w:rPr>
              <w:t xml:space="preserve"> sur </w:t>
            </w:r>
            <w:r w:rsidR="006D17DE" w:rsidRPr="001569DB">
              <w:rPr>
                <w:rFonts w:ascii="Arial" w:hAnsi="Arial"/>
                <w:b/>
                <w:szCs w:val="24"/>
              </w:rPr>
              <w:fldChar w:fldCharType="begin"/>
            </w:r>
            <w:r w:rsidR="006D17DE" w:rsidRPr="001569DB">
              <w:rPr>
                <w:rFonts w:ascii="Arial" w:hAnsi="Arial"/>
                <w:b/>
              </w:rPr>
              <w:instrText>NUMPAGES</w:instrText>
            </w:r>
            <w:r w:rsidR="006D17DE" w:rsidRPr="001569DB">
              <w:rPr>
                <w:rFonts w:ascii="Arial" w:hAnsi="Arial"/>
                <w:b/>
                <w:szCs w:val="24"/>
              </w:rPr>
              <w:fldChar w:fldCharType="separate"/>
            </w:r>
            <w:r w:rsidR="00413C69">
              <w:rPr>
                <w:rFonts w:ascii="Arial" w:hAnsi="Arial"/>
                <w:b/>
                <w:noProof/>
              </w:rPr>
              <w:t>6</w:t>
            </w:r>
            <w:r w:rsidR="006D17DE" w:rsidRPr="001569DB">
              <w:rPr>
                <w:rFonts w:ascii="Arial" w:hAnsi="Arial"/>
                <w:b/>
                <w:szCs w:val="24"/>
              </w:rPr>
              <w:fldChar w:fldCharType="end"/>
            </w:r>
          </w:p>
        </w:sdtContent>
      </w:sdt>
    </w:sdtContent>
  </w:sdt>
  <w:p w14:paraId="6CBE409C" w14:textId="77777777" w:rsidR="006D17DE" w:rsidRDefault="006D17D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60D06D" w14:textId="77777777" w:rsidR="006D17DE" w:rsidRDefault="006D17DE">
      <w:r>
        <w:separator/>
      </w:r>
    </w:p>
  </w:footnote>
  <w:footnote w:type="continuationSeparator" w:id="0">
    <w:p w14:paraId="7F57C42C" w14:textId="77777777" w:rsidR="006D17DE" w:rsidRDefault="006D17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8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93"/>
      <w:gridCol w:w="4394"/>
      <w:gridCol w:w="2694"/>
    </w:tblGrid>
    <w:tr w:rsidR="006D17DE" w14:paraId="6CBE4099" w14:textId="77777777" w:rsidTr="00F14D81">
      <w:trPr>
        <w:cantSplit/>
        <w:trHeight w:val="1142"/>
      </w:trPr>
      <w:tc>
        <w:tcPr>
          <w:tcW w:w="2693" w:type="dxa"/>
          <w:tcBorders>
            <w:right w:val="single" w:sz="4" w:space="0" w:color="auto"/>
          </w:tcBorders>
          <w:vAlign w:val="center"/>
        </w:tcPr>
        <w:p w14:paraId="6CBE4096" w14:textId="77777777" w:rsidR="006D17DE" w:rsidRDefault="006D17DE" w:rsidP="001062AC">
          <w:pPr>
            <w:pStyle w:val="En-tte"/>
            <w:rPr>
              <w:b/>
              <w:sz w:val="40"/>
            </w:rPr>
          </w:pPr>
          <w:r>
            <w:rPr>
              <w:noProof/>
              <w:lang w:val="en-US" w:eastAsia="zh-CN"/>
            </w:rPr>
            <w:drawing>
              <wp:inline distT="0" distB="0" distL="0" distR="0" wp14:anchorId="6CBE409E" wp14:editId="6CBE409F">
                <wp:extent cx="1120140" cy="694690"/>
                <wp:effectExtent l="0" t="0" r="0" b="0"/>
                <wp:docPr id="20" name="Image 20" descr="C:\Users\irlesl\Documents\10 - PROJET\CGI_Logo_color.png"/>
                <wp:cNvGraphicFramePr/>
                <a:graphic xmlns:a="http://schemas.openxmlformats.org/drawingml/2006/main">
                  <a:graphicData uri="http://schemas.openxmlformats.org/drawingml/2006/picture">
                    <pic:pic xmlns:pic="http://schemas.openxmlformats.org/drawingml/2006/picture">
                      <pic:nvPicPr>
                        <pic:cNvPr id="20" name="Image 20" descr="C:\Users\irlesl\Documents\10 - PROJET\CGI_Logo_color.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0140" cy="694690"/>
                        </a:xfrm>
                        <a:prstGeom prst="rect">
                          <a:avLst/>
                        </a:prstGeom>
                        <a:noFill/>
                        <a:ln>
                          <a:noFill/>
                        </a:ln>
                      </pic:spPr>
                    </pic:pic>
                  </a:graphicData>
                </a:graphic>
              </wp:inline>
            </w:drawing>
          </w:r>
        </w:p>
      </w:tc>
      <w:tc>
        <w:tcPr>
          <w:tcW w:w="4394" w:type="dxa"/>
          <w:tcBorders>
            <w:top w:val="single" w:sz="4" w:space="0" w:color="auto"/>
            <w:left w:val="single" w:sz="4" w:space="0" w:color="auto"/>
            <w:right w:val="single" w:sz="4" w:space="0" w:color="auto"/>
          </w:tcBorders>
          <w:vAlign w:val="center"/>
        </w:tcPr>
        <w:p w14:paraId="13899EB3" w14:textId="027D26CA" w:rsidR="006D17DE" w:rsidRDefault="006D17DE" w:rsidP="00F344B9">
          <w:pPr>
            <w:pStyle w:val="En-tte"/>
            <w:spacing w:before="30"/>
            <w:rPr>
              <w:sz w:val="28"/>
              <w:lang w:val="en-US"/>
            </w:rPr>
          </w:pPr>
          <w:r w:rsidRPr="0011413F">
            <w:rPr>
              <w:sz w:val="28"/>
              <w:lang w:val="en-US"/>
            </w:rPr>
            <w:t xml:space="preserve">EP - PI EP </w:t>
          </w:r>
          <w:r>
            <w:rPr>
              <w:sz w:val="28"/>
              <w:lang w:val="en-US"/>
            </w:rPr>
            <w:t xml:space="preserve">- </w:t>
          </w:r>
          <w:proofErr w:type="spellStart"/>
          <w:r w:rsidR="00054E25">
            <w:rPr>
              <w:sz w:val="28"/>
              <w:lang w:val="en-US"/>
            </w:rPr>
            <w:t>Deletion</w:t>
          </w:r>
          <w:r>
            <w:rPr>
              <w:sz w:val="28"/>
              <w:lang w:val="en-US"/>
            </w:rPr>
            <w:t>PS</w:t>
          </w:r>
          <w:proofErr w:type="spellEnd"/>
          <w:r>
            <w:rPr>
              <w:sz w:val="28"/>
              <w:lang w:val="en-US"/>
            </w:rPr>
            <w:t xml:space="preserve"> – </w:t>
          </w:r>
        </w:p>
        <w:p w14:paraId="6CBE4097" w14:textId="2199FEF0" w:rsidR="006D17DE" w:rsidRPr="00873D83" w:rsidRDefault="006D17DE" w:rsidP="00F344B9">
          <w:pPr>
            <w:pStyle w:val="En-tte"/>
            <w:spacing w:before="30"/>
            <w:rPr>
              <w:i/>
              <w:lang w:val="en-US"/>
            </w:rPr>
          </w:pPr>
          <w:r>
            <w:rPr>
              <w:sz w:val="28"/>
              <w:lang w:val="en-US"/>
            </w:rPr>
            <w:t>User Guide</w:t>
          </w:r>
        </w:p>
      </w:tc>
      <w:tc>
        <w:tcPr>
          <w:tcW w:w="2694" w:type="dxa"/>
          <w:tcBorders>
            <w:left w:val="single" w:sz="4" w:space="0" w:color="auto"/>
          </w:tcBorders>
          <w:vAlign w:val="center"/>
        </w:tcPr>
        <w:p w14:paraId="6CBE4098" w14:textId="77777777" w:rsidR="006D17DE" w:rsidRPr="00873D83" w:rsidRDefault="006D17DE" w:rsidP="001062AC">
          <w:pPr>
            <w:pStyle w:val="En-tte"/>
            <w:spacing w:before="30"/>
            <w:rPr>
              <w:i/>
              <w:lang w:val="en-US"/>
            </w:rPr>
          </w:pPr>
          <w:r>
            <w:object w:dxaOrig="2280" w:dyaOrig="765" w14:anchorId="6CBE40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65pt;height:36pt" o:ole="">
                <v:imagedata r:id="rId2" o:title=""/>
              </v:shape>
              <o:OLEObject Type="Embed" ProgID="PBrush" ShapeID="_x0000_i1025" DrawAspect="Content" ObjectID="_1659169594" r:id="rId3"/>
            </w:object>
          </w:r>
        </w:p>
      </w:tc>
    </w:tr>
  </w:tbl>
  <w:p w14:paraId="6CBE409A" w14:textId="77777777" w:rsidR="006D17DE" w:rsidRDefault="006D17DE" w:rsidP="00D60D2D">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E409D" w14:textId="1FB5B833" w:rsidR="006D17DE" w:rsidRDefault="00D9439E">
    <w:pPr>
      <w:pStyle w:val="En-tte"/>
    </w:pPr>
    <w:r>
      <w:rPr>
        <w:noProof/>
        <w:lang w:val="en-US" w:eastAsia="zh-CN"/>
      </w:rPr>
      <mc:AlternateContent>
        <mc:Choice Requires="wps">
          <w:drawing>
            <wp:anchor distT="0" distB="0" distL="114300" distR="114300" simplePos="0" relativeHeight="251658240" behindDoc="0" locked="0" layoutInCell="1" allowOverlap="1" wp14:anchorId="6CBE40A1" wp14:editId="7CA34C5E">
              <wp:simplePos x="0" y="0"/>
              <wp:positionH relativeFrom="column">
                <wp:posOffset>4619625</wp:posOffset>
              </wp:positionH>
              <wp:positionV relativeFrom="paragraph">
                <wp:posOffset>-540385</wp:posOffset>
              </wp:positionV>
              <wp:extent cx="563245" cy="10685780"/>
              <wp:effectExtent l="0" t="0" r="0" b="0"/>
              <wp:wrapNone/>
              <wp:docPr id="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245" cy="10685780"/>
                      </a:xfrm>
                      <a:prstGeom prst="rect">
                        <a:avLst/>
                      </a:prstGeom>
                      <a:solidFill>
                        <a:schemeClr val="accent5">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A635AF" id="Rectangle 1" o:spid="_x0000_s1026" style="position:absolute;margin-left:363.75pt;margin-top:-42.55pt;width:44.35pt;height:84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" fillcolor="#92cddc [1944]" stroked="f"/>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name w:val="WW8Num2"/>
    <w:lvl w:ilvl="0">
      <w:start w:val="1"/>
      <w:numFmt w:val="bullet"/>
      <w:pStyle w:val="Listepuces21"/>
      <w:lvlText w:val=""/>
      <w:lvlJc w:val="left"/>
      <w:pPr>
        <w:tabs>
          <w:tab w:val="num" w:pos="643"/>
        </w:tabs>
        <w:ind w:left="643" w:hanging="360"/>
      </w:pPr>
      <w:rPr>
        <w:rFonts w:ascii="Symbol" w:hAnsi="Symbol"/>
      </w:rPr>
    </w:lvl>
  </w:abstractNum>
  <w:abstractNum w:abstractNumId="1" w15:restartNumberingAfterBreak="0">
    <w:nsid w:val="00000003"/>
    <w:multiLevelType w:val="singleLevel"/>
    <w:tmpl w:val="00000003"/>
    <w:name w:val="WW8Num3"/>
    <w:lvl w:ilvl="0">
      <w:start w:val="1"/>
      <w:numFmt w:val="bullet"/>
      <w:pStyle w:val="Listepuces1"/>
      <w:lvlText w:val=""/>
      <w:lvlJc w:val="left"/>
      <w:pPr>
        <w:tabs>
          <w:tab w:val="num" w:pos="360"/>
        </w:tabs>
        <w:ind w:left="36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6"/>
    <w:multiLevelType w:val="singleLevel"/>
    <w:tmpl w:val="00000006"/>
    <w:name w:val="WW8Num6"/>
    <w:lvl w:ilvl="0">
      <w:start w:val="1"/>
      <w:numFmt w:val="bullet"/>
      <w:pStyle w:val="Listepuce3"/>
      <w:lvlText w:val=""/>
      <w:lvlJc w:val="left"/>
      <w:pPr>
        <w:tabs>
          <w:tab w:val="num" w:pos="360"/>
        </w:tabs>
        <w:ind w:left="360" w:hanging="360"/>
      </w:pPr>
      <w:rPr>
        <w:rFonts w:ascii="Symbol" w:hAnsi="Symbol"/>
        <w:color w:val="0000FF"/>
      </w:rPr>
    </w:lvl>
  </w:abstractNum>
  <w:abstractNum w:abstractNumId="5" w15:restartNumberingAfterBreak="0">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8"/>
    <w:multiLevelType w:val="singleLevel"/>
    <w:tmpl w:val="00000008"/>
    <w:name w:val="WW8Num8"/>
    <w:lvl w:ilvl="0">
      <w:start w:val="1"/>
      <w:numFmt w:val="decimal"/>
      <w:lvlText w:val="%1."/>
      <w:lvlJc w:val="left"/>
      <w:pPr>
        <w:tabs>
          <w:tab w:val="num" w:pos="360"/>
        </w:tabs>
        <w:ind w:left="360" w:hanging="360"/>
      </w:pPr>
    </w:lvl>
  </w:abstractNum>
  <w:abstractNum w:abstractNumId="7" w15:restartNumberingAfterBreak="0">
    <w:nsid w:val="00000009"/>
    <w:multiLevelType w:val="singleLevel"/>
    <w:tmpl w:val="00000009"/>
    <w:name w:val="WW8Num9"/>
    <w:lvl w:ilvl="0">
      <w:start w:val="1"/>
      <w:numFmt w:val="bullet"/>
      <w:pStyle w:val="puce2"/>
      <w:lvlText w:val=""/>
      <w:lvlJc w:val="left"/>
      <w:pPr>
        <w:tabs>
          <w:tab w:val="num" w:pos="360"/>
        </w:tabs>
        <w:ind w:left="360" w:hanging="360"/>
      </w:pPr>
      <w:rPr>
        <w:rFonts w:ascii="Symbol" w:hAnsi="Symbol"/>
      </w:rPr>
    </w:lvl>
  </w:abstractNum>
  <w:abstractNum w:abstractNumId="8" w15:restartNumberingAfterBreak="0">
    <w:nsid w:val="0000000A"/>
    <w:multiLevelType w:val="singleLevel"/>
    <w:tmpl w:val="0000000A"/>
    <w:name w:val="WW8Num10"/>
    <w:lvl w:ilvl="0">
      <w:start w:val="1"/>
      <w:numFmt w:val="bullet"/>
      <w:lvlText w:val=""/>
      <w:lvlJc w:val="left"/>
      <w:pPr>
        <w:tabs>
          <w:tab w:val="num" w:pos="360"/>
        </w:tabs>
        <w:ind w:left="360" w:hanging="360"/>
      </w:pPr>
      <w:rPr>
        <w:rFonts w:ascii="Symbol" w:hAnsi="Symbol"/>
      </w:rPr>
    </w:lvl>
  </w:abstractNum>
  <w:abstractNum w:abstractNumId="9" w15:restartNumberingAfterBreak="0">
    <w:nsid w:val="02035143"/>
    <w:multiLevelType w:val="hybridMultilevel"/>
    <w:tmpl w:val="B06A5A70"/>
    <w:lvl w:ilvl="0" w:tplc="EA82126A">
      <w:start w:val="1"/>
      <w:numFmt w:val="bullet"/>
      <w:pStyle w:val="Listepuces"/>
      <w:lvlText w:val=""/>
      <w:lvlJc w:val="left"/>
      <w:pPr>
        <w:ind w:left="720" w:hanging="360"/>
      </w:pPr>
      <w:rPr>
        <w:rFonts w:ascii="Wingdings 2" w:hAnsi="Wingdings 2" w:hint="default"/>
        <w:color w:val="C00000"/>
      </w:rPr>
    </w:lvl>
    <w:lvl w:ilvl="1" w:tplc="E8F0E9E8">
      <w:start w:val="1"/>
      <w:numFmt w:val="bullet"/>
      <w:pStyle w:val="Listepuces2"/>
      <w:lvlText w:val=""/>
      <w:lvlJc w:val="left"/>
      <w:pPr>
        <w:ind w:left="1440" w:hanging="360"/>
      </w:pPr>
      <w:rPr>
        <w:rFonts w:ascii="Wingdings 2" w:hAnsi="Wingdings 2" w:hint="default"/>
        <w:color w:val="C00000"/>
      </w:rPr>
    </w:lvl>
    <w:lvl w:ilvl="2" w:tplc="1F44C560">
      <w:start w:val="1"/>
      <w:numFmt w:val="bullet"/>
      <w:pStyle w:val="Listepuces3"/>
      <w:lvlText w:val=""/>
      <w:lvlJc w:val="left"/>
      <w:pPr>
        <w:ind w:left="2160" w:hanging="360"/>
      </w:pPr>
      <w:rPr>
        <w:rFonts w:ascii="Wingdings" w:hAnsi="Wingdings" w:hint="default"/>
      </w:rPr>
    </w:lvl>
    <w:lvl w:ilvl="3" w:tplc="21145844">
      <w:start w:val="1"/>
      <w:numFmt w:val="bullet"/>
      <w:pStyle w:val="Listepuces4"/>
      <w:lvlText w:val=""/>
      <w:lvlJc w:val="left"/>
      <w:pPr>
        <w:ind w:left="2880" w:hanging="360"/>
      </w:pPr>
      <w:rPr>
        <w:rFonts w:ascii="Symbol" w:hAnsi="Symbol" w:hint="default"/>
      </w:rPr>
    </w:lvl>
    <w:lvl w:ilvl="4" w:tplc="FC4CA64E">
      <w:start w:val="1"/>
      <w:numFmt w:val="bullet"/>
      <w:pStyle w:val="Listepuces5"/>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0DB34888"/>
    <w:multiLevelType w:val="multilevel"/>
    <w:tmpl w:val="95A0A4B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2F91918"/>
    <w:multiLevelType w:val="multilevel"/>
    <w:tmpl w:val="6792D870"/>
    <w:styleLink w:val="Tableheaderpucedense"/>
    <w:lvl w:ilvl="0">
      <w:start w:val="1"/>
      <w:numFmt w:val="bullet"/>
      <w:lvlText w:val=""/>
      <w:lvlJc w:val="left"/>
      <w:pPr>
        <w:ind w:left="720" w:hanging="360"/>
      </w:pPr>
      <w:rPr>
        <w:rFonts w:ascii="Wingdings" w:hAnsi="Wingdings"/>
        <w:b/>
        <w:bCs/>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5104877"/>
    <w:multiLevelType w:val="hybridMultilevel"/>
    <w:tmpl w:val="FEE2AA18"/>
    <w:lvl w:ilvl="0" w:tplc="EC66B9B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936F5D"/>
    <w:multiLevelType w:val="hybridMultilevel"/>
    <w:tmpl w:val="037E3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B3123B"/>
    <w:multiLevelType w:val="multilevel"/>
    <w:tmpl w:val="631ED024"/>
    <w:lvl w:ilvl="0">
      <w:start w:val="1"/>
      <w:numFmt w:val="decimal"/>
      <w:pStyle w:val="1ChapitreProc"/>
      <w:lvlText w:val="%1."/>
      <w:lvlJc w:val="left"/>
      <w:pPr>
        <w:ind w:left="360" w:hanging="360"/>
      </w:pPr>
    </w:lvl>
    <w:lvl w:ilvl="1">
      <w:start w:val="1"/>
      <w:numFmt w:val="decimal"/>
      <w:pStyle w:val="3TitreProc"/>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1251A3F"/>
    <w:multiLevelType w:val="multilevel"/>
    <w:tmpl w:val="94F27278"/>
    <w:lvl w:ilvl="0">
      <w:start w:val="5"/>
      <w:numFmt w:val="decimal"/>
      <w:pStyle w:val="Titre2"/>
      <w:lvlText w:val="%1."/>
      <w:lvlJc w:val="left"/>
      <w:pPr>
        <w:ind w:left="36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re3"/>
      <w:lvlText w:val="%1.%2."/>
      <w:lvlJc w:val="left"/>
      <w:pPr>
        <w:ind w:left="432" w:hanging="432"/>
      </w:pPr>
      <w:rPr>
        <w:rFonts w:hint="default"/>
      </w:rPr>
    </w:lvl>
    <w:lvl w:ilvl="2">
      <w:start w:val="1"/>
      <w:numFmt w:val="decimal"/>
      <w:pStyle w:val="Titre4"/>
      <w:lvlText w:val="%1.%2.%3."/>
      <w:lvlJc w:val="left"/>
      <w:pPr>
        <w:ind w:left="929" w:hanging="504"/>
      </w:pPr>
      <w:rPr>
        <w:rFonts w:hint="default"/>
        <w:sz w:val="20"/>
        <w:szCs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5A81439"/>
    <w:multiLevelType w:val="multilevel"/>
    <w:tmpl w:val="C3FE905A"/>
    <w:lvl w:ilvl="0">
      <w:start w:val="1"/>
      <w:numFmt w:val="decimal"/>
      <w:lvlText w:val="%1."/>
      <w:lvlJc w:val="left"/>
      <w:pPr>
        <w:ind w:left="360" w:hanging="360"/>
      </w:pPr>
      <w:rPr>
        <w:rFonts w:hint="default"/>
      </w:rPr>
    </w:lvl>
    <w:lvl w:ilvl="1">
      <w:start w:val="1"/>
      <w:numFmt w:val="decimal"/>
      <w:lvlText w:val="%1.%2."/>
      <w:lvlJc w:val="left"/>
      <w:pPr>
        <w:ind w:left="2417" w:hanging="432"/>
      </w:pPr>
      <w:rPr>
        <w:rFonts w:ascii="Times New Roman" w:hAnsi="Times New Roman" w:cs="Times New Roman" w:hint="default"/>
        <w:b/>
        <w:bCs w:val="0"/>
        <w:i/>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ind w:left="2348" w:hanging="504"/>
      </w:pPr>
      <w:rPr>
        <w:rFonts w:asciiTheme="minorHAnsi" w:hAnsiTheme="minorHAnsi" w:hint="default"/>
        <w:color w:val="1F497D" w:themeColor="text2"/>
        <w:sz w:val="24"/>
      </w:rPr>
    </w:lvl>
    <w:lvl w:ilvl="3">
      <w:start w:val="1"/>
      <w:numFmt w:val="decimal"/>
      <w:pStyle w:val="Titre5"/>
      <w:lvlText w:val="%1.%2.%3.%4."/>
      <w:lvlJc w:val="left"/>
      <w:pPr>
        <w:ind w:left="1782"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bullet"/>
      <w:lvlText w:val=""/>
      <w:lvlJc w:val="left"/>
      <w:pPr>
        <w:ind w:left="3240" w:hanging="1080"/>
      </w:pPr>
      <w:rPr>
        <w:rFonts w:ascii="Symbol" w:hAnsi="Symbol"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8271B11"/>
    <w:multiLevelType w:val="hybridMultilevel"/>
    <w:tmpl w:val="1FF2C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896286"/>
    <w:multiLevelType w:val="hybridMultilevel"/>
    <w:tmpl w:val="6D1C531A"/>
    <w:lvl w:ilvl="0" w:tplc="E63AC9AE">
      <w:start w:val="1"/>
      <w:numFmt w:val="bullet"/>
      <w:pStyle w:val="Liste1"/>
      <w:lvlText w:val=""/>
      <w:lvlJc w:val="left"/>
      <w:pPr>
        <w:tabs>
          <w:tab w:val="num" w:pos="717"/>
        </w:tabs>
        <w:ind w:left="717" w:hanging="360"/>
      </w:pPr>
      <w:rPr>
        <w:rFonts w:ascii="Symbol" w:hAnsi="Symbol" w:hint="default"/>
        <w:color w:val="0000FF"/>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EA268EF"/>
    <w:multiLevelType w:val="singleLevel"/>
    <w:tmpl w:val="040C0001"/>
    <w:name w:val="WW8Num37222"/>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4"/>
  </w:num>
  <w:num w:numId="4">
    <w:abstractNumId w:val="7"/>
  </w:num>
  <w:num w:numId="5">
    <w:abstractNumId w:val="9"/>
  </w:num>
  <w:num w:numId="6">
    <w:abstractNumId w:val="11"/>
  </w:num>
  <w:num w:numId="7">
    <w:abstractNumId w:val="14"/>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15"/>
  </w:num>
  <w:num w:numId="11">
    <w:abstractNumId w:val="18"/>
  </w:num>
  <w:num w:numId="12">
    <w:abstractNumId w:val="10"/>
  </w:num>
  <w:num w:numId="13">
    <w:abstractNumId w:val="17"/>
  </w:num>
  <w:num w:numId="14">
    <w:abstractNumId w:val="13"/>
  </w:num>
  <w:num w:numId="15">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10"/>
  <w:drawingGridVerticalSpacing w:val="0"/>
  <w:displayHorizontalDrawingGridEvery w:val="0"/>
  <w:displayVerticalDrawingGridEvery w:val="0"/>
  <w:noPunctuationKerning/>
  <w:characterSpacingControl w:val="doNotCompress"/>
  <w:hdrShapeDefaults>
    <o:shapedefaults v:ext="edit" spidmax="1024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913"/>
    <w:rsid w:val="00000090"/>
    <w:rsid w:val="000002DF"/>
    <w:rsid w:val="00000C2D"/>
    <w:rsid w:val="000010D8"/>
    <w:rsid w:val="00002C32"/>
    <w:rsid w:val="0000388C"/>
    <w:rsid w:val="00003BAA"/>
    <w:rsid w:val="00003ED0"/>
    <w:rsid w:val="000045B5"/>
    <w:rsid w:val="00004AF2"/>
    <w:rsid w:val="000056CC"/>
    <w:rsid w:val="000064D9"/>
    <w:rsid w:val="000071A3"/>
    <w:rsid w:val="000077D0"/>
    <w:rsid w:val="00010BAC"/>
    <w:rsid w:val="00010C15"/>
    <w:rsid w:val="000115FD"/>
    <w:rsid w:val="00011E15"/>
    <w:rsid w:val="00012A93"/>
    <w:rsid w:val="0001304C"/>
    <w:rsid w:val="000130F2"/>
    <w:rsid w:val="00013A93"/>
    <w:rsid w:val="000144E5"/>
    <w:rsid w:val="00015751"/>
    <w:rsid w:val="00016CD8"/>
    <w:rsid w:val="00017BDB"/>
    <w:rsid w:val="0002047C"/>
    <w:rsid w:val="00021C1E"/>
    <w:rsid w:val="00022F46"/>
    <w:rsid w:val="00023885"/>
    <w:rsid w:val="00023B03"/>
    <w:rsid w:val="00024205"/>
    <w:rsid w:val="000248AA"/>
    <w:rsid w:val="00024A4A"/>
    <w:rsid w:val="00027248"/>
    <w:rsid w:val="00030A7D"/>
    <w:rsid w:val="0003101D"/>
    <w:rsid w:val="0003111B"/>
    <w:rsid w:val="00031EB4"/>
    <w:rsid w:val="0003244A"/>
    <w:rsid w:val="0003359D"/>
    <w:rsid w:val="000338C5"/>
    <w:rsid w:val="00034130"/>
    <w:rsid w:val="000342D2"/>
    <w:rsid w:val="00035B2D"/>
    <w:rsid w:val="00036067"/>
    <w:rsid w:val="0003606A"/>
    <w:rsid w:val="00036AA6"/>
    <w:rsid w:val="00036B34"/>
    <w:rsid w:val="0004007D"/>
    <w:rsid w:val="0004109C"/>
    <w:rsid w:val="000420E8"/>
    <w:rsid w:val="00042BC3"/>
    <w:rsid w:val="0004356A"/>
    <w:rsid w:val="00047430"/>
    <w:rsid w:val="000475D6"/>
    <w:rsid w:val="00047692"/>
    <w:rsid w:val="000476A6"/>
    <w:rsid w:val="00047F2F"/>
    <w:rsid w:val="00050E04"/>
    <w:rsid w:val="00051366"/>
    <w:rsid w:val="000524B5"/>
    <w:rsid w:val="00053819"/>
    <w:rsid w:val="00053C22"/>
    <w:rsid w:val="00054A5B"/>
    <w:rsid w:val="00054E25"/>
    <w:rsid w:val="000550AF"/>
    <w:rsid w:val="0005527A"/>
    <w:rsid w:val="00055CF7"/>
    <w:rsid w:val="00055FE9"/>
    <w:rsid w:val="0005659F"/>
    <w:rsid w:val="00061726"/>
    <w:rsid w:val="000632BE"/>
    <w:rsid w:val="00063364"/>
    <w:rsid w:val="000650D4"/>
    <w:rsid w:val="000652B5"/>
    <w:rsid w:val="00066494"/>
    <w:rsid w:val="00066F9F"/>
    <w:rsid w:val="00067FFA"/>
    <w:rsid w:val="00071BE9"/>
    <w:rsid w:val="00072086"/>
    <w:rsid w:val="000721BE"/>
    <w:rsid w:val="00072BEB"/>
    <w:rsid w:val="00076C30"/>
    <w:rsid w:val="00076DBE"/>
    <w:rsid w:val="00077CB3"/>
    <w:rsid w:val="00077E5C"/>
    <w:rsid w:val="000800E2"/>
    <w:rsid w:val="00080621"/>
    <w:rsid w:val="00081216"/>
    <w:rsid w:val="00081A31"/>
    <w:rsid w:val="00082615"/>
    <w:rsid w:val="00083462"/>
    <w:rsid w:val="000837B5"/>
    <w:rsid w:val="00083960"/>
    <w:rsid w:val="0008461C"/>
    <w:rsid w:val="000855D7"/>
    <w:rsid w:val="00085622"/>
    <w:rsid w:val="0008695C"/>
    <w:rsid w:val="00086D5F"/>
    <w:rsid w:val="0008714C"/>
    <w:rsid w:val="00093661"/>
    <w:rsid w:val="00094905"/>
    <w:rsid w:val="00095E56"/>
    <w:rsid w:val="00095EEA"/>
    <w:rsid w:val="00095F09"/>
    <w:rsid w:val="000969DF"/>
    <w:rsid w:val="000A23A4"/>
    <w:rsid w:val="000A3578"/>
    <w:rsid w:val="000A385B"/>
    <w:rsid w:val="000A40F5"/>
    <w:rsid w:val="000A476B"/>
    <w:rsid w:val="000A4B1B"/>
    <w:rsid w:val="000A5042"/>
    <w:rsid w:val="000A531B"/>
    <w:rsid w:val="000A6AF7"/>
    <w:rsid w:val="000B0716"/>
    <w:rsid w:val="000B088A"/>
    <w:rsid w:val="000B117A"/>
    <w:rsid w:val="000B2039"/>
    <w:rsid w:val="000B265C"/>
    <w:rsid w:val="000B2C18"/>
    <w:rsid w:val="000B31EE"/>
    <w:rsid w:val="000B32EE"/>
    <w:rsid w:val="000B35A2"/>
    <w:rsid w:val="000B444F"/>
    <w:rsid w:val="000B4981"/>
    <w:rsid w:val="000B5BD2"/>
    <w:rsid w:val="000B6840"/>
    <w:rsid w:val="000C0D36"/>
    <w:rsid w:val="000C1BDB"/>
    <w:rsid w:val="000C2E2E"/>
    <w:rsid w:val="000C4C51"/>
    <w:rsid w:val="000C4EC6"/>
    <w:rsid w:val="000C733F"/>
    <w:rsid w:val="000C7883"/>
    <w:rsid w:val="000D045C"/>
    <w:rsid w:val="000D19F4"/>
    <w:rsid w:val="000D20F8"/>
    <w:rsid w:val="000D3B57"/>
    <w:rsid w:val="000D5113"/>
    <w:rsid w:val="000D5479"/>
    <w:rsid w:val="000D5583"/>
    <w:rsid w:val="000D5B2B"/>
    <w:rsid w:val="000D5D42"/>
    <w:rsid w:val="000D7A50"/>
    <w:rsid w:val="000D7D6C"/>
    <w:rsid w:val="000E009C"/>
    <w:rsid w:val="000E014C"/>
    <w:rsid w:val="000E1044"/>
    <w:rsid w:val="000E13AB"/>
    <w:rsid w:val="000E183C"/>
    <w:rsid w:val="000E1BAE"/>
    <w:rsid w:val="000E29BD"/>
    <w:rsid w:val="000E3136"/>
    <w:rsid w:val="000E3541"/>
    <w:rsid w:val="000E3BBD"/>
    <w:rsid w:val="000E4DE5"/>
    <w:rsid w:val="000E52A7"/>
    <w:rsid w:val="000E552E"/>
    <w:rsid w:val="000E61F3"/>
    <w:rsid w:val="000E645C"/>
    <w:rsid w:val="000F0CEE"/>
    <w:rsid w:val="000F10FB"/>
    <w:rsid w:val="000F12F0"/>
    <w:rsid w:val="000F1A60"/>
    <w:rsid w:val="000F1AA3"/>
    <w:rsid w:val="000F2511"/>
    <w:rsid w:val="000F2876"/>
    <w:rsid w:val="000F28EE"/>
    <w:rsid w:val="000F2AC2"/>
    <w:rsid w:val="000F3323"/>
    <w:rsid w:val="000F3C41"/>
    <w:rsid w:val="000F3D41"/>
    <w:rsid w:val="000F49C4"/>
    <w:rsid w:val="000F6EEC"/>
    <w:rsid w:val="000F715D"/>
    <w:rsid w:val="000F75C8"/>
    <w:rsid w:val="000F7887"/>
    <w:rsid w:val="001005E7"/>
    <w:rsid w:val="001007F8"/>
    <w:rsid w:val="00100BB8"/>
    <w:rsid w:val="00100FE5"/>
    <w:rsid w:val="001013D5"/>
    <w:rsid w:val="00101796"/>
    <w:rsid w:val="001022B9"/>
    <w:rsid w:val="001028CF"/>
    <w:rsid w:val="00102F2F"/>
    <w:rsid w:val="0010303F"/>
    <w:rsid w:val="001031B6"/>
    <w:rsid w:val="001035E4"/>
    <w:rsid w:val="001036D8"/>
    <w:rsid w:val="00103DC8"/>
    <w:rsid w:val="00103DD3"/>
    <w:rsid w:val="00104F68"/>
    <w:rsid w:val="001055AD"/>
    <w:rsid w:val="001062AC"/>
    <w:rsid w:val="00106525"/>
    <w:rsid w:val="00106601"/>
    <w:rsid w:val="0011236A"/>
    <w:rsid w:val="0011413F"/>
    <w:rsid w:val="00115224"/>
    <w:rsid w:val="00117750"/>
    <w:rsid w:val="00120C2F"/>
    <w:rsid w:val="001211C0"/>
    <w:rsid w:val="001212B6"/>
    <w:rsid w:val="00121AE4"/>
    <w:rsid w:val="00121D54"/>
    <w:rsid w:val="0012297B"/>
    <w:rsid w:val="00124479"/>
    <w:rsid w:val="00124EA5"/>
    <w:rsid w:val="00124EB4"/>
    <w:rsid w:val="001259A1"/>
    <w:rsid w:val="00125B11"/>
    <w:rsid w:val="00125BBC"/>
    <w:rsid w:val="0013095F"/>
    <w:rsid w:val="00131518"/>
    <w:rsid w:val="001325AF"/>
    <w:rsid w:val="00132A75"/>
    <w:rsid w:val="00133175"/>
    <w:rsid w:val="00134A7E"/>
    <w:rsid w:val="00135FAD"/>
    <w:rsid w:val="0013614F"/>
    <w:rsid w:val="00136D69"/>
    <w:rsid w:val="00137B61"/>
    <w:rsid w:val="0014021B"/>
    <w:rsid w:val="00140224"/>
    <w:rsid w:val="0014153A"/>
    <w:rsid w:val="00143315"/>
    <w:rsid w:val="00143EA1"/>
    <w:rsid w:val="001440D7"/>
    <w:rsid w:val="0014596D"/>
    <w:rsid w:val="00145C7F"/>
    <w:rsid w:val="00150912"/>
    <w:rsid w:val="001521D6"/>
    <w:rsid w:val="00152CB4"/>
    <w:rsid w:val="0015307C"/>
    <w:rsid w:val="0015339E"/>
    <w:rsid w:val="00153492"/>
    <w:rsid w:val="00153A2E"/>
    <w:rsid w:val="001545D5"/>
    <w:rsid w:val="00154A5D"/>
    <w:rsid w:val="00156505"/>
    <w:rsid w:val="001569DB"/>
    <w:rsid w:val="00156B5D"/>
    <w:rsid w:val="0015703D"/>
    <w:rsid w:val="00157B84"/>
    <w:rsid w:val="00157E4C"/>
    <w:rsid w:val="00165E01"/>
    <w:rsid w:val="001666CF"/>
    <w:rsid w:val="00167203"/>
    <w:rsid w:val="00167CD4"/>
    <w:rsid w:val="00170535"/>
    <w:rsid w:val="001706D0"/>
    <w:rsid w:val="00170F54"/>
    <w:rsid w:val="00171597"/>
    <w:rsid w:val="00171C57"/>
    <w:rsid w:val="00171C9F"/>
    <w:rsid w:val="00171E3F"/>
    <w:rsid w:val="00171E71"/>
    <w:rsid w:val="00172520"/>
    <w:rsid w:val="001726EF"/>
    <w:rsid w:val="001728FA"/>
    <w:rsid w:val="00172A17"/>
    <w:rsid w:val="00172D76"/>
    <w:rsid w:val="001736C7"/>
    <w:rsid w:val="00173F01"/>
    <w:rsid w:val="00174380"/>
    <w:rsid w:val="0017523A"/>
    <w:rsid w:val="0017528F"/>
    <w:rsid w:val="00175C77"/>
    <w:rsid w:val="00177B6B"/>
    <w:rsid w:val="00181461"/>
    <w:rsid w:val="00181956"/>
    <w:rsid w:val="00181ED1"/>
    <w:rsid w:val="0018354F"/>
    <w:rsid w:val="00184678"/>
    <w:rsid w:val="001876D7"/>
    <w:rsid w:val="00190F6D"/>
    <w:rsid w:val="00192005"/>
    <w:rsid w:val="001920B1"/>
    <w:rsid w:val="0019221F"/>
    <w:rsid w:val="001934E1"/>
    <w:rsid w:val="00193B44"/>
    <w:rsid w:val="00194081"/>
    <w:rsid w:val="00194556"/>
    <w:rsid w:val="00195829"/>
    <w:rsid w:val="00195F79"/>
    <w:rsid w:val="0019605A"/>
    <w:rsid w:val="0019679C"/>
    <w:rsid w:val="001967B9"/>
    <w:rsid w:val="00197EC9"/>
    <w:rsid w:val="001A05CC"/>
    <w:rsid w:val="001A12B0"/>
    <w:rsid w:val="001A33E0"/>
    <w:rsid w:val="001A378E"/>
    <w:rsid w:val="001A4762"/>
    <w:rsid w:val="001A4E14"/>
    <w:rsid w:val="001A504C"/>
    <w:rsid w:val="001A5F8A"/>
    <w:rsid w:val="001A61EF"/>
    <w:rsid w:val="001A6C81"/>
    <w:rsid w:val="001A6D42"/>
    <w:rsid w:val="001A740E"/>
    <w:rsid w:val="001B0375"/>
    <w:rsid w:val="001B04D3"/>
    <w:rsid w:val="001B114D"/>
    <w:rsid w:val="001B358B"/>
    <w:rsid w:val="001B3F3F"/>
    <w:rsid w:val="001B42DD"/>
    <w:rsid w:val="001B5468"/>
    <w:rsid w:val="001B54A9"/>
    <w:rsid w:val="001B55A3"/>
    <w:rsid w:val="001B60D2"/>
    <w:rsid w:val="001B72DF"/>
    <w:rsid w:val="001B7E29"/>
    <w:rsid w:val="001C05C6"/>
    <w:rsid w:val="001C0E9D"/>
    <w:rsid w:val="001C1318"/>
    <w:rsid w:val="001C206E"/>
    <w:rsid w:val="001C22B1"/>
    <w:rsid w:val="001C2C95"/>
    <w:rsid w:val="001C3837"/>
    <w:rsid w:val="001C436E"/>
    <w:rsid w:val="001C5060"/>
    <w:rsid w:val="001C6BB0"/>
    <w:rsid w:val="001C78E4"/>
    <w:rsid w:val="001C7D25"/>
    <w:rsid w:val="001D0F39"/>
    <w:rsid w:val="001D10AF"/>
    <w:rsid w:val="001D116E"/>
    <w:rsid w:val="001D1E78"/>
    <w:rsid w:val="001D241E"/>
    <w:rsid w:val="001D25DD"/>
    <w:rsid w:val="001D2F55"/>
    <w:rsid w:val="001D4051"/>
    <w:rsid w:val="001D52C8"/>
    <w:rsid w:val="001D530E"/>
    <w:rsid w:val="001D5B07"/>
    <w:rsid w:val="001D63AD"/>
    <w:rsid w:val="001D75E5"/>
    <w:rsid w:val="001D7BBB"/>
    <w:rsid w:val="001E1232"/>
    <w:rsid w:val="001E12F6"/>
    <w:rsid w:val="001E1C3A"/>
    <w:rsid w:val="001E2B33"/>
    <w:rsid w:val="001E34A1"/>
    <w:rsid w:val="001E3CCD"/>
    <w:rsid w:val="001E4917"/>
    <w:rsid w:val="001E5360"/>
    <w:rsid w:val="001E54F7"/>
    <w:rsid w:val="001E596E"/>
    <w:rsid w:val="001E66D9"/>
    <w:rsid w:val="001E73B2"/>
    <w:rsid w:val="001E7A14"/>
    <w:rsid w:val="001F05E3"/>
    <w:rsid w:val="001F1FFF"/>
    <w:rsid w:val="001F26DE"/>
    <w:rsid w:val="001F308A"/>
    <w:rsid w:val="001F3102"/>
    <w:rsid w:val="001F34A9"/>
    <w:rsid w:val="001F3C49"/>
    <w:rsid w:val="001F3DA0"/>
    <w:rsid w:val="001F550F"/>
    <w:rsid w:val="001F5B9E"/>
    <w:rsid w:val="001F72A2"/>
    <w:rsid w:val="001F7C1B"/>
    <w:rsid w:val="00201344"/>
    <w:rsid w:val="00201A24"/>
    <w:rsid w:val="00201B17"/>
    <w:rsid w:val="00202A2D"/>
    <w:rsid w:val="00203719"/>
    <w:rsid w:val="0020439E"/>
    <w:rsid w:val="00204492"/>
    <w:rsid w:val="00204972"/>
    <w:rsid w:val="00205913"/>
    <w:rsid w:val="00205D39"/>
    <w:rsid w:val="00207750"/>
    <w:rsid w:val="002111CD"/>
    <w:rsid w:val="00212316"/>
    <w:rsid w:val="002126BB"/>
    <w:rsid w:val="00212D57"/>
    <w:rsid w:val="0021492F"/>
    <w:rsid w:val="00214B40"/>
    <w:rsid w:val="00214FD7"/>
    <w:rsid w:val="00215745"/>
    <w:rsid w:val="00216458"/>
    <w:rsid w:val="002178CE"/>
    <w:rsid w:val="002202F8"/>
    <w:rsid w:val="0022081B"/>
    <w:rsid w:val="00220D3C"/>
    <w:rsid w:val="00220DEB"/>
    <w:rsid w:val="00221407"/>
    <w:rsid w:val="00222056"/>
    <w:rsid w:val="00222D31"/>
    <w:rsid w:val="00224BC9"/>
    <w:rsid w:val="00225183"/>
    <w:rsid w:val="00225393"/>
    <w:rsid w:val="00225EC7"/>
    <w:rsid w:val="00226354"/>
    <w:rsid w:val="002263E2"/>
    <w:rsid w:val="00226FAE"/>
    <w:rsid w:val="002303A8"/>
    <w:rsid w:val="00230987"/>
    <w:rsid w:val="00230998"/>
    <w:rsid w:val="00231D66"/>
    <w:rsid w:val="00233F77"/>
    <w:rsid w:val="00234A7A"/>
    <w:rsid w:val="002359CE"/>
    <w:rsid w:val="00236286"/>
    <w:rsid w:val="00240040"/>
    <w:rsid w:val="002400D3"/>
    <w:rsid w:val="00243E8E"/>
    <w:rsid w:val="00244B54"/>
    <w:rsid w:val="00244E0B"/>
    <w:rsid w:val="00245C21"/>
    <w:rsid w:val="00245CB4"/>
    <w:rsid w:val="00245E7D"/>
    <w:rsid w:val="00250597"/>
    <w:rsid w:val="002509B7"/>
    <w:rsid w:val="0025166B"/>
    <w:rsid w:val="00251F7D"/>
    <w:rsid w:val="00252002"/>
    <w:rsid w:val="00252C8A"/>
    <w:rsid w:val="00253C08"/>
    <w:rsid w:val="002543AB"/>
    <w:rsid w:val="002546CD"/>
    <w:rsid w:val="002563E2"/>
    <w:rsid w:val="00256721"/>
    <w:rsid w:val="00257BB7"/>
    <w:rsid w:val="00260048"/>
    <w:rsid w:val="002606A5"/>
    <w:rsid w:val="00260953"/>
    <w:rsid w:val="00260EB0"/>
    <w:rsid w:val="00262431"/>
    <w:rsid w:val="00262A76"/>
    <w:rsid w:val="00262F88"/>
    <w:rsid w:val="0026321B"/>
    <w:rsid w:val="002639DB"/>
    <w:rsid w:val="00264202"/>
    <w:rsid w:val="00266E2F"/>
    <w:rsid w:val="00267693"/>
    <w:rsid w:val="0027124E"/>
    <w:rsid w:val="002736CB"/>
    <w:rsid w:val="0027415B"/>
    <w:rsid w:val="002756E7"/>
    <w:rsid w:val="00275DD7"/>
    <w:rsid w:val="002761F0"/>
    <w:rsid w:val="00276E1C"/>
    <w:rsid w:val="00277354"/>
    <w:rsid w:val="002800D0"/>
    <w:rsid w:val="00280721"/>
    <w:rsid w:val="002809F2"/>
    <w:rsid w:val="00280DE9"/>
    <w:rsid w:val="00284450"/>
    <w:rsid w:val="0028626F"/>
    <w:rsid w:val="00286922"/>
    <w:rsid w:val="00286A60"/>
    <w:rsid w:val="002871E0"/>
    <w:rsid w:val="002871EC"/>
    <w:rsid w:val="00287D09"/>
    <w:rsid w:val="0029068D"/>
    <w:rsid w:val="002917E3"/>
    <w:rsid w:val="00291DF4"/>
    <w:rsid w:val="00292BB6"/>
    <w:rsid w:val="002951DC"/>
    <w:rsid w:val="00295B6E"/>
    <w:rsid w:val="0029659B"/>
    <w:rsid w:val="00296780"/>
    <w:rsid w:val="002969EF"/>
    <w:rsid w:val="002A0787"/>
    <w:rsid w:val="002A0A7C"/>
    <w:rsid w:val="002A1AC2"/>
    <w:rsid w:val="002A1DE0"/>
    <w:rsid w:val="002A2093"/>
    <w:rsid w:val="002A3623"/>
    <w:rsid w:val="002A36A5"/>
    <w:rsid w:val="002A3ED1"/>
    <w:rsid w:val="002A4C9A"/>
    <w:rsid w:val="002A58B8"/>
    <w:rsid w:val="002A5937"/>
    <w:rsid w:val="002A6069"/>
    <w:rsid w:val="002A62F4"/>
    <w:rsid w:val="002A6F7F"/>
    <w:rsid w:val="002B0D24"/>
    <w:rsid w:val="002B2876"/>
    <w:rsid w:val="002B2D16"/>
    <w:rsid w:val="002B5401"/>
    <w:rsid w:val="002B73FB"/>
    <w:rsid w:val="002B79D3"/>
    <w:rsid w:val="002C06DB"/>
    <w:rsid w:val="002C0CFD"/>
    <w:rsid w:val="002C0FE6"/>
    <w:rsid w:val="002C1F1D"/>
    <w:rsid w:val="002C2283"/>
    <w:rsid w:val="002C2B43"/>
    <w:rsid w:val="002C3EAC"/>
    <w:rsid w:val="002C42C4"/>
    <w:rsid w:val="002C7249"/>
    <w:rsid w:val="002D00B2"/>
    <w:rsid w:val="002D0697"/>
    <w:rsid w:val="002D0DDB"/>
    <w:rsid w:val="002D149F"/>
    <w:rsid w:val="002D1D22"/>
    <w:rsid w:val="002D2C7C"/>
    <w:rsid w:val="002D4C27"/>
    <w:rsid w:val="002D57CA"/>
    <w:rsid w:val="002D5A78"/>
    <w:rsid w:val="002D5AEE"/>
    <w:rsid w:val="002D5BBC"/>
    <w:rsid w:val="002D6E38"/>
    <w:rsid w:val="002D7433"/>
    <w:rsid w:val="002E21A7"/>
    <w:rsid w:val="002E2A3B"/>
    <w:rsid w:val="002E2A9F"/>
    <w:rsid w:val="002E2AA6"/>
    <w:rsid w:val="002E2C1F"/>
    <w:rsid w:val="002E45C0"/>
    <w:rsid w:val="002E5B43"/>
    <w:rsid w:val="002E69CA"/>
    <w:rsid w:val="002E7388"/>
    <w:rsid w:val="002E753F"/>
    <w:rsid w:val="002F0B55"/>
    <w:rsid w:val="002F0CA1"/>
    <w:rsid w:val="002F1580"/>
    <w:rsid w:val="002F30C3"/>
    <w:rsid w:val="002F3613"/>
    <w:rsid w:val="002F3CE0"/>
    <w:rsid w:val="002F41EF"/>
    <w:rsid w:val="002F4444"/>
    <w:rsid w:val="002F44BB"/>
    <w:rsid w:val="002F588C"/>
    <w:rsid w:val="002F6928"/>
    <w:rsid w:val="002F6CA8"/>
    <w:rsid w:val="002F7830"/>
    <w:rsid w:val="002F7955"/>
    <w:rsid w:val="002F7B45"/>
    <w:rsid w:val="002F7CBB"/>
    <w:rsid w:val="002F7CBC"/>
    <w:rsid w:val="00300038"/>
    <w:rsid w:val="0030165E"/>
    <w:rsid w:val="00301964"/>
    <w:rsid w:val="00301D41"/>
    <w:rsid w:val="003030B9"/>
    <w:rsid w:val="003037F6"/>
    <w:rsid w:val="0030474C"/>
    <w:rsid w:val="00305032"/>
    <w:rsid w:val="00305340"/>
    <w:rsid w:val="00307029"/>
    <w:rsid w:val="00307A95"/>
    <w:rsid w:val="00307AD0"/>
    <w:rsid w:val="00307DA6"/>
    <w:rsid w:val="00310A9A"/>
    <w:rsid w:val="00311729"/>
    <w:rsid w:val="00311A1C"/>
    <w:rsid w:val="00311DC6"/>
    <w:rsid w:val="003120E4"/>
    <w:rsid w:val="0031218B"/>
    <w:rsid w:val="00313A40"/>
    <w:rsid w:val="0031460B"/>
    <w:rsid w:val="00314C0C"/>
    <w:rsid w:val="0031679C"/>
    <w:rsid w:val="00316E5E"/>
    <w:rsid w:val="00317866"/>
    <w:rsid w:val="00317EE1"/>
    <w:rsid w:val="00321279"/>
    <w:rsid w:val="00321EC8"/>
    <w:rsid w:val="003235FE"/>
    <w:rsid w:val="00323C5C"/>
    <w:rsid w:val="00323DD9"/>
    <w:rsid w:val="00324B70"/>
    <w:rsid w:val="003268AD"/>
    <w:rsid w:val="00330136"/>
    <w:rsid w:val="0033082A"/>
    <w:rsid w:val="003309DF"/>
    <w:rsid w:val="003322AA"/>
    <w:rsid w:val="00333A43"/>
    <w:rsid w:val="00333EA6"/>
    <w:rsid w:val="003359B0"/>
    <w:rsid w:val="003371A9"/>
    <w:rsid w:val="00337A7F"/>
    <w:rsid w:val="003403A4"/>
    <w:rsid w:val="00340B21"/>
    <w:rsid w:val="003410AA"/>
    <w:rsid w:val="003418DE"/>
    <w:rsid w:val="00341B9B"/>
    <w:rsid w:val="00341F3C"/>
    <w:rsid w:val="00342391"/>
    <w:rsid w:val="0034248D"/>
    <w:rsid w:val="00343138"/>
    <w:rsid w:val="00343270"/>
    <w:rsid w:val="00343A4C"/>
    <w:rsid w:val="00344875"/>
    <w:rsid w:val="003448D1"/>
    <w:rsid w:val="003458AA"/>
    <w:rsid w:val="0034607F"/>
    <w:rsid w:val="00346494"/>
    <w:rsid w:val="0034653A"/>
    <w:rsid w:val="00346AD8"/>
    <w:rsid w:val="003471B3"/>
    <w:rsid w:val="003471E6"/>
    <w:rsid w:val="00347EA7"/>
    <w:rsid w:val="003508DA"/>
    <w:rsid w:val="00352F5B"/>
    <w:rsid w:val="00353384"/>
    <w:rsid w:val="00354C37"/>
    <w:rsid w:val="00361AE4"/>
    <w:rsid w:val="00361B70"/>
    <w:rsid w:val="003625AF"/>
    <w:rsid w:val="00362D17"/>
    <w:rsid w:val="003637D7"/>
    <w:rsid w:val="00363A95"/>
    <w:rsid w:val="00363B11"/>
    <w:rsid w:val="003657BB"/>
    <w:rsid w:val="00365891"/>
    <w:rsid w:val="00366B5A"/>
    <w:rsid w:val="00366EF7"/>
    <w:rsid w:val="00367137"/>
    <w:rsid w:val="003673D1"/>
    <w:rsid w:val="003702C2"/>
    <w:rsid w:val="00370322"/>
    <w:rsid w:val="003709BD"/>
    <w:rsid w:val="00370D12"/>
    <w:rsid w:val="00371204"/>
    <w:rsid w:val="00371253"/>
    <w:rsid w:val="00371A72"/>
    <w:rsid w:val="0037232F"/>
    <w:rsid w:val="00372FF2"/>
    <w:rsid w:val="00374905"/>
    <w:rsid w:val="00374CFF"/>
    <w:rsid w:val="003758D3"/>
    <w:rsid w:val="00375B9C"/>
    <w:rsid w:val="00375F90"/>
    <w:rsid w:val="00376E97"/>
    <w:rsid w:val="00377469"/>
    <w:rsid w:val="00377636"/>
    <w:rsid w:val="00380105"/>
    <w:rsid w:val="0038017B"/>
    <w:rsid w:val="00380F84"/>
    <w:rsid w:val="003812B9"/>
    <w:rsid w:val="0038194A"/>
    <w:rsid w:val="00381EFD"/>
    <w:rsid w:val="0038265C"/>
    <w:rsid w:val="00382BB4"/>
    <w:rsid w:val="00382D24"/>
    <w:rsid w:val="00383ACC"/>
    <w:rsid w:val="0038408D"/>
    <w:rsid w:val="0038562B"/>
    <w:rsid w:val="003871C6"/>
    <w:rsid w:val="003904F4"/>
    <w:rsid w:val="003924CE"/>
    <w:rsid w:val="00392809"/>
    <w:rsid w:val="003928A6"/>
    <w:rsid w:val="00392959"/>
    <w:rsid w:val="0039309A"/>
    <w:rsid w:val="00393379"/>
    <w:rsid w:val="00393C5E"/>
    <w:rsid w:val="003961F9"/>
    <w:rsid w:val="003967A0"/>
    <w:rsid w:val="003A018F"/>
    <w:rsid w:val="003A024D"/>
    <w:rsid w:val="003A13D3"/>
    <w:rsid w:val="003A1435"/>
    <w:rsid w:val="003A1AB5"/>
    <w:rsid w:val="003A20D0"/>
    <w:rsid w:val="003A323D"/>
    <w:rsid w:val="003A4191"/>
    <w:rsid w:val="003A5098"/>
    <w:rsid w:val="003A52BA"/>
    <w:rsid w:val="003B07BD"/>
    <w:rsid w:val="003B08BD"/>
    <w:rsid w:val="003B09D0"/>
    <w:rsid w:val="003B0B5D"/>
    <w:rsid w:val="003B1299"/>
    <w:rsid w:val="003B1D34"/>
    <w:rsid w:val="003B29DD"/>
    <w:rsid w:val="003B3E75"/>
    <w:rsid w:val="003B56A3"/>
    <w:rsid w:val="003B591E"/>
    <w:rsid w:val="003B5C23"/>
    <w:rsid w:val="003B7C7B"/>
    <w:rsid w:val="003C0782"/>
    <w:rsid w:val="003C1238"/>
    <w:rsid w:val="003C1AFD"/>
    <w:rsid w:val="003C1C36"/>
    <w:rsid w:val="003C2BF7"/>
    <w:rsid w:val="003C3964"/>
    <w:rsid w:val="003C3D77"/>
    <w:rsid w:val="003C4D35"/>
    <w:rsid w:val="003C569B"/>
    <w:rsid w:val="003C5721"/>
    <w:rsid w:val="003C5E72"/>
    <w:rsid w:val="003C611E"/>
    <w:rsid w:val="003C6F01"/>
    <w:rsid w:val="003C7239"/>
    <w:rsid w:val="003C761F"/>
    <w:rsid w:val="003D02E8"/>
    <w:rsid w:val="003D1C6F"/>
    <w:rsid w:val="003D2426"/>
    <w:rsid w:val="003D270C"/>
    <w:rsid w:val="003D29D3"/>
    <w:rsid w:val="003D2CDB"/>
    <w:rsid w:val="003D2D23"/>
    <w:rsid w:val="003D4BF4"/>
    <w:rsid w:val="003D6F1F"/>
    <w:rsid w:val="003D7365"/>
    <w:rsid w:val="003E050E"/>
    <w:rsid w:val="003E0E6E"/>
    <w:rsid w:val="003E1D5B"/>
    <w:rsid w:val="003E4553"/>
    <w:rsid w:val="003E48A4"/>
    <w:rsid w:val="003E490C"/>
    <w:rsid w:val="003E595F"/>
    <w:rsid w:val="003E616E"/>
    <w:rsid w:val="003E74CC"/>
    <w:rsid w:val="003E7746"/>
    <w:rsid w:val="003F064C"/>
    <w:rsid w:val="003F2116"/>
    <w:rsid w:val="003F3D09"/>
    <w:rsid w:val="003F3DA1"/>
    <w:rsid w:val="003F7281"/>
    <w:rsid w:val="003F7DE4"/>
    <w:rsid w:val="00400473"/>
    <w:rsid w:val="00400C86"/>
    <w:rsid w:val="004017A5"/>
    <w:rsid w:val="00401DDF"/>
    <w:rsid w:val="004028F6"/>
    <w:rsid w:val="00402A50"/>
    <w:rsid w:val="00404D7C"/>
    <w:rsid w:val="00406AD5"/>
    <w:rsid w:val="00407300"/>
    <w:rsid w:val="0040787A"/>
    <w:rsid w:val="00407C6B"/>
    <w:rsid w:val="00410995"/>
    <w:rsid w:val="00411AFD"/>
    <w:rsid w:val="00411B22"/>
    <w:rsid w:val="0041397D"/>
    <w:rsid w:val="00413C69"/>
    <w:rsid w:val="00414551"/>
    <w:rsid w:val="00414B2B"/>
    <w:rsid w:val="00414CC0"/>
    <w:rsid w:val="00417672"/>
    <w:rsid w:val="00420A6C"/>
    <w:rsid w:val="00420EAD"/>
    <w:rsid w:val="00421903"/>
    <w:rsid w:val="00422BC9"/>
    <w:rsid w:val="00423671"/>
    <w:rsid w:val="0042654D"/>
    <w:rsid w:val="00426C60"/>
    <w:rsid w:val="00426E79"/>
    <w:rsid w:val="00427009"/>
    <w:rsid w:val="00427389"/>
    <w:rsid w:val="004279AC"/>
    <w:rsid w:val="004279C7"/>
    <w:rsid w:val="00427D28"/>
    <w:rsid w:val="00427EC1"/>
    <w:rsid w:val="00430997"/>
    <w:rsid w:val="004315F8"/>
    <w:rsid w:val="00431BF5"/>
    <w:rsid w:val="00431C61"/>
    <w:rsid w:val="0043331C"/>
    <w:rsid w:val="00433C0A"/>
    <w:rsid w:val="00434707"/>
    <w:rsid w:val="004350F5"/>
    <w:rsid w:val="00435320"/>
    <w:rsid w:val="00435667"/>
    <w:rsid w:val="004357E3"/>
    <w:rsid w:val="0043597E"/>
    <w:rsid w:val="00435E72"/>
    <w:rsid w:val="00435FA1"/>
    <w:rsid w:val="004368AB"/>
    <w:rsid w:val="00437196"/>
    <w:rsid w:val="0043748F"/>
    <w:rsid w:val="00437569"/>
    <w:rsid w:val="0043775C"/>
    <w:rsid w:val="00440061"/>
    <w:rsid w:val="004400BA"/>
    <w:rsid w:val="00440D0D"/>
    <w:rsid w:val="00441602"/>
    <w:rsid w:val="00441F5E"/>
    <w:rsid w:val="00442E21"/>
    <w:rsid w:val="00444C0A"/>
    <w:rsid w:val="00445125"/>
    <w:rsid w:val="004451A2"/>
    <w:rsid w:val="00445E4F"/>
    <w:rsid w:val="00451557"/>
    <w:rsid w:val="00452531"/>
    <w:rsid w:val="00452891"/>
    <w:rsid w:val="004530C7"/>
    <w:rsid w:val="0045371F"/>
    <w:rsid w:val="00453D90"/>
    <w:rsid w:val="00453E9E"/>
    <w:rsid w:val="00455A0F"/>
    <w:rsid w:val="00455A22"/>
    <w:rsid w:val="004579A5"/>
    <w:rsid w:val="00460E45"/>
    <w:rsid w:val="00461594"/>
    <w:rsid w:val="00461A4D"/>
    <w:rsid w:val="00461E76"/>
    <w:rsid w:val="004629E6"/>
    <w:rsid w:val="00464581"/>
    <w:rsid w:val="00464B1F"/>
    <w:rsid w:val="00465FB3"/>
    <w:rsid w:val="00470DAE"/>
    <w:rsid w:val="004711F5"/>
    <w:rsid w:val="00471D8E"/>
    <w:rsid w:val="00471FE4"/>
    <w:rsid w:val="00474DF0"/>
    <w:rsid w:val="00474F83"/>
    <w:rsid w:val="00475C96"/>
    <w:rsid w:val="004763FC"/>
    <w:rsid w:val="00476641"/>
    <w:rsid w:val="0047675F"/>
    <w:rsid w:val="00476B8E"/>
    <w:rsid w:val="00477255"/>
    <w:rsid w:val="0047728A"/>
    <w:rsid w:val="00477A2F"/>
    <w:rsid w:val="00480DF0"/>
    <w:rsid w:val="00482335"/>
    <w:rsid w:val="0048275C"/>
    <w:rsid w:val="00482895"/>
    <w:rsid w:val="00483809"/>
    <w:rsid w:val="00483D95"/>
    <w:rsid w:val="00483DC7"/>
    <w:rsid w:val="004846AC"/>
    <w:rsid w:val="004850CB"/>
    <w:rsid w:val="00487DE0"/>
    <w:rsid w:val="004901CA"/>
    <w:rsid w:val="004901E2"/>
    <w:rsid w:val="0049162D"/>
    <w:rsid w:val="004936C7"/>
    <w:rsid w:val="00493D44"/>
    <w:rsid w:val="00494016"/>
    <w:rsid w:val="00494574"/>
    <w:rsid w:val="004957D0"/>
    <w:rsid w:val="00495889"/>
    <w:rsid w:val="00495D2B"/>
    <w:rsid w:val="00496F1A"/>
    <w:rsid w:val="004A0D57"/>
    <w:rsid w:val="004A101E"/>
    <w:rsid w:val="004A1154"/>
    <w:rsid w:val="004A1188"/>
    <w:rsid w:val="004A29A9"/>
    <w:rsid w:val="004A3CCA"/>
    <w:rsid w:val="004A3CD3"/>
    <w:rsid w:val="004A401D"/>
    <w:rsid w:val="004A45A9"/>
    <w:rsid w:val="004A46D4"/>
    <w:rsid w:val="004A4EF4"/>
    <w:rsid w:val="004A5899"/>
    <w:rsid w:val="004A6F49"/>
    <w:rsid w:val="004A78F9"/>
    <w:rsid w:val="004A7C49"/>
    <w:rsid w:val="004B0800"/>
    <w:rsid w:val="004B0B33"/>
    <w:rsid w:val="004B1043"/>
    <w:rsid w:val="004B16CF"/>
    <w:rsid w:val="004B2017"/>
    <w:rsid w:val="004B2F02"/>
    <w:rsid w:val="004B3287"/>
    <w:rsid w:val="004B34BF"/>
    <w:rsid w:val="004B39D6"/>
    <w:rsid w:val="004B7249"/>
    <w:rsid w:val="004B7D4F"/>
    <w:rsid w:val="004C0116"/>
    <w:rsid w:val="004C0AFE"/>
    <w:rsid w:val="004C12D9"/>
    <w:rsid w:val="004C2450"/>
    <w:rsid w:val="004C3207"/>
    <w:rsid w:val="004C320F"/>
    <w:rsid w:val="004C6382"/>
    <w:rsid w:val="004C7B3F"/>
    <w:rsid w:val="004D0374"/>
    <w:rsid w:val="004D0678"/>
    <w:rsid w:val="004D1408"/>
    <w:rsid w:val="004D35E4"/>
    <w:rsid w:val="004D43D4"/>
    <w:rsid w:val="004D4416"/>
    <w:rsid w:val="004D4E0B"/>
    <w:rsid w:val="004D4F5F"/>
    <w:rsid w:val="004D4F9D"/>
    <w:rsid w:val="004D5781"/>
    <w:rsid w:val="004D7DAC"/>
    <w:rsid w:val="004E0259"/>
    <w:rsid w:val="004E1004"/>
    <w:rsid w:val="004E255A"/>
    <w:rsid w:val="004E2BB6"/>
    <w:rsid w:val="004E4879"/>
    <w:rsid w:val="004E571F"/>
    <w:rsid w:val="004E744E"/>
    <w:rsid w:val="004E78BF"/>
    <w:rsid w:val="004F04EB"/>
    <w:rsid w:val="004F1EF5"/>
    <w:rsid w:val="004F448F"/>
    <w:rsid w:val="004F648C"/>
    <w:rsid w:val="004F65C7"/>
    <w:rsid w:val="004F6A20"/>
    <w:rsid w:val="004F6F38"/>
    <w:rsid w:val="004F708A"/>
    <w:rsid w:val="004F710D"/>
    <w:rsid w:val="004F7220"/>
    <w:rsid w:val="004F746C"/>
    <w:rsid w:val="005006F4"/>
    <w:rsid w:val="00500F3F"/>
    <w:rsid w:val="00501579"/>
    <w:rsid w:val="005015DD"/>
    <w:rsid w:val="00501ADA"/>
    <w:rsid w:val="00501C85"/>
    <w:rsid w:val="00502FEC"/>
    <w:rsid w:val="005031E2"/>
    <w:rsid w:val="005041F7"/>
    <w:rsid w:val="005043C0"/>
    <w:rsid w:val="005060A2"/>
    <w:rsid w:val="00506412"/>
    <w:rsid w:val="005069F4"/>
    <w:rsid w:val="00506C8C"/>
    <w:rsid w:val="00506FF7"/>
    <w:rsid w:val="00507301"/>
    <w:rsid w:val="00510761"/>
    <w:rsid w:val="00512956"/>
    <w:rsid w:val="0051315D"/>
    <w:rsid w:val="00514AEE"/>
    <w:rsid w:val="00516152"/>
    <w:rsid w:val="00516881"/>
    <w:rsid w:val="005169D8"/>
    <w:rsid w:val="0051712A"/>
    <w:rsid w:val="005201AB"/>
    <w:rsid w:val="00520622"/>
    <w:rsid w:val="005207E9"/>
    <w:rsid w:val="00520814"/>
    <w:rsid w:val="00520D50"/>
    <w:rsid w:val="00520ED6"/>
    <w:rsid w:val="005210AE"/>
    <w:rsid w:val="00521528"/>
    <w:rsid w:val="0052201B"/>
    <w:rsid w:val="00524282"/>
    <w:rsid w:val="00524302"/>
    <w:rsid w:val="00524653"/>
    <w:rsid w:val="00524CE8"/>
    <w:rsid w:val="00525927"/>
    <w:rsid w:val="005277D1"/>
    <w:rsid w:val="00527C7A"/>
    <w:rsid w:val="00527DA9"/>
    <w:rsid w:val="00530022"/>
    <w:rsid w:val="005300C1"/>
    <w:rsid w:val="00531E96"/>
    <w:rsid w:val="00532D0F"/>
    <w:rsid w:val="005338F3"/>
    <w:rsid w:val="00533A61"/>
    <w:rsid w:val="00534F88"/>
    <w:rsid w:val="00535261"/>
    <w:rsid w:val="005369F9"/>
    <w:rsid w:val="00537223"/>
    <w:rsid w:val="005418C6"/>
    <w:rsid w:val="00541D7D"/>
    <w:rsid w:val="0054217A"/>
    <w:rsid w:val="00542444"/>
    <w:rsid w:val="0054394F"/>
    <w:rsid w:val="005441ED"/>
    <w:rsid w:val="005449C2"/>
    <w:rsid w:val="00544B2A"/>
    <w:rsid w:val="0054505E"/>
    <w:rsid w:val="005477EC"/>
    <w:rsid w:val="0055065E"/>
    <w:rsid w:val="00550C9B"/>
    <w:rsid w:val="00550DF7"/>
    <w:rsid w:val="00551A61"/>
    <w:rsid w:val="00551AB7"/>
    <w:rsid w:val="0055278D"/>
    <w:rsid w:val="00553A20"/>
    <w:rsid w:val="00554160"/>
    <w:rsid w:val="00555C1D"/>
    <w:rsid w:val="00556C7E"/>
    <w:rsid w:val="00557677"/>
    <w:rsid w:val="00557C06"/>
    <w:rsid w:val="005602AC"/>
    <w:rsid w:val="00560A49"/>
    <w:rsid w:val="00560CB7"/>
    <w:rsid w:val="005617A7"/>
    <w:rsid w:val="005617DB"/>
    <w:rsid w:val="00561AFF"/>
    <w:rsid w:val="00561D80"/>
    <w:rsid w:val="0056242F"/>
    <w:rsid w:val="00563324"/>
    <w:rsid w:val="00565E6D"/>
    <w:rsid w:val="00566416"/>
    <w:rsid w:val="00566420"/>
    <w:rsid w:val="00566B9A"/>
    <w:rsid w:val="00567514"/>
    <w:rsid w:val="00567F91"/>
    <w:rsid w:val="005705DC"/>
    <w:rsid w:val="00570B6F"/>
    <w:rsid w:val="00570D6D"/>
    <w:rsid w:val="0057218A"/>
    <w:rsid w:val="005721B2"/>
    <w:rsid w:val="005741B0"/>
    <w:rsid w:val="005748FD"/>
    <w:rsid w:val="0057669E"/>
    <w:rsid w:val="00576B53"/>
    <w:rsid w:val="00577130"/>
    <w:rsid w:val="00577303"/>
    <w:rsid w:val="00580C95"/>
    <w:rsid w:val="00580CD8"/>
    <w:rsid w:val="00581688"/>
    <w:rsid w:val="005828CA"/>
    <w:rsid w:val="00582F46"/>
    <w:rsid w:val="005845FB"/>
    <w:rsid w:val="00584E9A"/>
    <w:rsid w:val="0058634D"/>
    <w:rsid w:val="00586CD6"/>
    <w:rsid w:val="00587013"/>
    <w:rsid w:val="00587B77"/>
    <w:rsid w:val="00587C14"/>
    <w:rsid w:val="00590915"/>
    <w:rsid w:val="005912D2"/>
    <w:rsid w:val="00591A0C"/>
    <w:rsid w:val="00591A9A"/>
    <w:rsid w:val="005920DC"/>
    <w:rsid w:val="0059247A"/>
    <w:rsid w:val="00592A0A"/>
    <w:rsid w:val="00592F60"/>
    <w:rsid w:val="005939C8"/>
    <w:rsid w:val="0059422B"/>
    <w:rsid w:val="00594719"/>
    <w:rsid w:val="0059492B"/>
    <w:rsid w:val="00594D0B"/>
    <w:rsid w:val="005A07DA"/>
    <w:rsid w:val="005A12B4"/>
    <w:rsid w:val="005A3306"/>
    <w:rsid w:val="005A37BB"/>
    <w:rsid w:val="005A3A75"/>
    <w:rsid w:val="005A3D3B"/>
    <w:rsid w:val="005A40DF"/>
    <w:rsid w:val="005A49C5"/>
    <w:rsid w:val="005A5290"/>
    <w:rsid w:val="005A5402"/>
    <w:rsid w:val="005A6D5F"/>
    <w:rsid w:val="005B0077"/>
    <w:rsid w:val="005B0549"/>
    <w:rsid w:val="005B182F"/>
    <w:rsid w:val="005B18FC"/>
    <w:rsid w:val="005B3501"/>
    <w:rsid w:val="005B4D49"/>
    <w:rsid w:val="005B5117"/>
    <w:rsid w:val="005B522F"/>
    <w:rsid w:val="005B5564"/>
    <w:rsid w:val="005B58CD"/>
    <w:rsid w:val="005B6091"/>
    <w:rsid w:val="005B63D5"/>
    <w:rsid w:val="005B650D"/>
    <w:rsid w:val="005B6767"/>
    <w:rsid w:val="005B68B1"/>
    <w:rsid w:val="005B6AD0"/>
    <w:rsid w:val="005B7A6F"/>
    <w:rsid w:val="005C0619"/>
    <w:rsid w:val="005C0E98"/>
    <w:rsid w:val="005C18B0"/>
    <w:rsid w:val="005C364F"/>
    <w:rsid w:val="005C39DA"/>
    <w:rsid w:val="005C3C82"/>
    <w:rsid w:val="005C40C1"/>
    <w:rsid w:val="005C4CBB"/>
    <w:rsid w:val="005C5BB3"/>
    <w:rsid w:val="005C5C4A"/>
    <w:rsid w:val="005C63BD"/>
    <w:rsid w:val="005C78AC"/>
    <w:rsid w:val="005D007E"/>
    <w:rsid w:val="005D0A6B"/>
    <w:rsid w:val="005D0FCF"/>
    <w:rsid w:val="005D264E"/>
    <w:rsid w:val="005D2B4B"/>
    <w:rsid w:val="005D4928"/>
    <w:rsid w:val="005D4CFE"/>
    <w:rsid w:val="005D5B60"/>
    <w:rsid w:val="005D67F5"/>
    <w:rsid w:val="005E06BA"/>
    <w:rsid w:val="005E11A3"/>
    <w:rsid w:val="005E36F9"/>
    <w:rsid w:val="005E3CB1"/>
    <w:rsid w:val="005E527E"/>
    <w:rsid w:val="005E594E"/>
    <w:rsid w:val="005E5C97"/>
    <w:rsid w:val="005E5E3A"/>
    <w:rsid w:val="005E767A"/>
    <w:rsid w:val="005E7E0B"/>
    <w:rsid w:val="005F028F"/>
    <w:rsid w:val="005F0994"/>
    <w:rsid w:val="005F1420"/>
    <w:rsid w:val="005F1A97"/>
    <w:rsid w:val="005F4054"/>
    <w:rsid w:val="005F41EB"/>
    <w:rsid w:val="005F4D7E"/>
    <w:rsid w:val="005F4E5C"/>
    <w:rsid w:val="005F6851"/>
    <w:rsid w:val="005F6BDC"/>
    <w:rsid w:val="005F6D28"/>
    <w:rsid w:val="00602D72"/>
    <w:rsid w:val="00602F57"/>
    <w:rsid w:val="0060360D"/>
    <w:rsid w:val="0060377C"/>
    <w:rsid w:val="00603865"/>
    <w:rsid w:val="006046AA"/>
    <w:rsid w:val="00604963"/>
    <w:rsid w:val="006054EC"/>
    <w:rsid w:val="006063B0"/>
    <w:rsid w:val="00606701"/>
    <w:rsid w:val="006070FD"/>
    <w:rsid w:val="0060772F"/>
    <w:rsid w:val="00607DB6"/>
    <w:rsid w:val="00610678"/>
    <w:rsid w:val="006107F0"/>
    <w:rsid w:val="0061095E"/>
    <w:rsid w:val="00610CA3"/>
    <w:rsid w:val="006112F0"/>
    <w:rsid w:val="0061138F"/>
    <w:rsid w:val="006117A3"/>
    <w:rsid w:val="00612482"/>
    <w:rsid w:val="006127AB"/>
    <w:rsid w:val="00612DA2"/>
    <w:rsid w:val="00613377"/>
    <w:rsid w:val="00613787"/>
    <w:rsid w:val="00614190"/>
    <w:rsid w:val="006147F2"/>
    <w:rsid w:val="0061566F"/>
    <w:rsid w:val="00615B3F"/>
    <w:rsid w:val="00615BC2"/>
    <w:rsid w:val="00615C84"/>
    <w:rsid w:val="006176C1"/>
    <w:rsid w:val="006203E9"/>
    <w:rsid w:val="0062088E"/>
    <w:rsid w:val="006222D1"/>
    <w:rsid w:val="00622B1D"/>
    <w:rsid w:val="00623206"/>
    <w:rsid w:val="00623560"/>
    <w:rsid w:val="00624936"/>
    <w:rsid w:val="00624A1F"/>
    <w:rsid w:val="00624BE3"/>
    <w:rsid w:val="00624D03"/>
    <w:rsid w:val="00625ADD"/>
    <w:rsid w:val="00625FF4"/>
    <w:rsid w:val="00626008"/>
    <w:rsid w:val="006274D3"/>
    <w:rsid w:val="00627AAF"/>
    <w:rsid w:val="00630544"/>
    <w:rsid w:val="006307A3"/>
    <w:rsid w:val="00630B26"/>
    <w:rsid w:val="006333BB"/>
    <w:rsid w:val="00633493"/>
    <w:rsid w:val="006340A0"/>
    <w:rsid w:val="0063451C"/>
    <w:rsid w:val="00634F8E"/>
    <w:rsid w:val="006352DE"/>
    <w:rsid w:val="00635641"/>
    <w:rsid w:val="0063569E"/>
    <w:rsid w:val="00635CD5"/>
    <w:rsid w:val="0063656A"/>
    <w:rsid w:val="00636E2D"/>
    <w:rsid w:val="00643828"/>
    <w:rsid w:val="00643B3C"/>
    <w:rsid w:val="00644C9D"/>
    <w:rsid w:val="00644D4B"/>
    <w:rsid w:val="00644D7A"/>
    <w:rsid w:val="00645ED4"/>
    <w:rsid w:val="00647377"/>
    <w:rsid w:val="0064773A"/>
    <w:rsid w:val="00650D7F"/>
    <w:rsid w:val="006514C4"/>
    <w:rsid w:val="00651A9A"/>
    <w:rsid w:val="00651FBF"/>
    <w:rsid w:val="00652C3A"/>
    <w:rsid w:val="00655174"/>
    <w:rsid w:val="00655762"/>
    <w:rsid w:val="006569F6"/>
    <w:rsid w:val="00656CFA"/>
    <w:rsid w:val="006600A0"/>
    <w:rsid w:val="0066035E"/>
    <w:rsid w:val="00660A34"/>
    <w:rsid w:val="00661374"/>
    <w:rsid w:val="006631A4"/>
    <w:rsid w:val="00663C36"/>
    <w:rsid w:val="0066432E"/>
    <w:rsid w:val="006643F6"/>
    <w:rsid w:val="0066458C"/>
    <w:rsid w:val="00664CA7"/>
    <w:rsid w:val="00665B52"/>
    <w:rsid w:val="00670729"/>
    <w:rsid w:val="00670AD1"/>
    <w:rsid w:val="006717D2"/>
    <w:rsid w:val="00671854"/>
    <w:rsid w:val="00672F86"/>
    <w:rsid w:val="006731DE"/>
    <w:rsid w:val="00673927"/>
    <w:rsid w:val="00673C9C"/>
    <w:rsid w:val="0067434B"/>
    <w:rsid w:val="00676072"/>
    <w:rsid w:val="00676FFE"/>
    <w:rsid w:val="00677036"/>
    <w:rsid w:val="006804ED"/>
    <w:rsid w:val="006805E5"/>
    <w:rsid w:val="00682275"/>
    <w:rsid w:val="006828AA"/>
    <w:rsid w:val="00683FA2"/>
    <w:rsid w:val="00684469"/>
    <w:rsid w:val="00684776"/>
    <w:rsid w:val="00685AC5"/>
    <w:rsid w:val="00685C98"/>
    <w:rsid w:val="00685F40"/>
    <w:rsid w:val="00686153"/>
    <w:rsid w:val="00686317"/>
    <w:rsid w:val="00686E7F"/>
    <w:rsid w:val="006873FC"/>
    <w:rsid w:val="00691431"/>
    <w:rsid w:val="006916B0"/>
    <w:rsid w:val="0069173F"/>
    <w:rsid w:val="00691E3D"/>
    <w:rsid w:val="00692594"/>
    <w:rsid w:val="00693271"/>
    <w:rsid w:val="00693E43"/>
    <w:rsid w:val="006944D0"/>
    <w:rsid w:val="00694750"/>
    <w:rsid w:val="006974D3"/>
    <w:rsid w:val="0069789F"/>
    <w:rsid w:val="006A039A"/>
    <w:rsid w:val="006A0EC6"/>
    <w:rsid w:val="006A11B6"/>
    <w:rsid w:val="006A1D41"/>
    <w:rsid w:val="006A2BD3"/>
    <w:rsid w:val="006A5374"/>
    <w:rsid w:val="006A5B0B"/>
    <w:rsid w:val="006A6E0B"/>
    <w:rsid w:val="006A72BE"/>
    <w:rsid w:val="006A7FA7"/>
    <w:rsid w:val="006B0023"/>
    <w:rsid w:val="006B05C7"/>
    <w:rsid w:val="006B0961"/>
    <w:rsid w:val="006B0C8B"/>
    <w:rsid w:val="006B0F5B"/>
    <w:rsid w:val="006B1275"/>
    <w:rsid w:val="006B183F"/>
    <w:rsid w:val="006B24CB"/>
    <w:rsid w:val="006B27F5"/>
    <w:rsid w:val="006B2836"/>
    <w:rsid w:val="006B2E1F"/>
    <w:rsid w:val="006B3769"/>
    <w:rsid w:val="006B4278"/>
    <w:rsid w:val="006B4DE8"/>
    <w:rsid w:val="006B4FDA"/>
    <w:rsid w:val="006B54F3"/>
    <w:rsid w:val="006B5A9B"/>
    <w:rsid w:val="006B5E49"/>
    <w:rsid w:val="006B6573"/>
    <w:rsid w:val="006B6A07"/>
    <w:rsid w:val="006B71EC"/>
    <w:rsid w:val="006B7340"/>
    <w:rsid w:val="006B7534"/>
    <w:rsid w:val="006C05DF"/>
    <w:rsid w:val="006C05E3"/>
    <w:rsid w:val="006C0CE4"/>
    <w:rsid w:val="006C1032"/>
    <w:rsid w:val="006C33B9"/>
    <w:rsid w:val="006C402A"/>
    <w:rsid w:val="006C4586"/>
    <w:rsid w:val="006C4BB0"/>
    <w:rsid w:val="006C4E90"/>
    <w:rsid w:val="006C595C"/>
    <w:rsid w:val="006C6681"/>
    <w:rsid w:val="006C7335"/>
    <w:rsid w:val="006C769A"/>
    <w:rsid w:val="006D05A3"/>
    <w:rsid w:val="006D082C"/>
    <w:rsid w:val="006D0B47"/>
    <w:rsid w:val="006D14D2"/>
    <w:rsid w:val="006D17DE"/>
    <w:rsid w:val="006D47BE"/>
    <w:rsid w:val="006D4999"/>
    <w:rsid w:val="006D5DCB"/>
    <w:rsid w:val="006D5E79"/>
    <w:rsid w:val="006D7933"/>
    <w:rsid w:val="006E0098"/>
    <w:rsid w:val="006E1DB4"/>
    <w:rsid w:val="006E1F06"/>
    <w:rsid w:val="006E21B8"/>
    <w:rsid w:val="006E2564"/>
    <w:rsid w:val="006E2F0D"/>
    <w:rsid w:val="006E2FEA"/>
    <w:rsid w:val="006E4048"/>
    <w:rsid w:val="006E448F"/>
    <w:rsid w:val="006E5C8F"/>
    <w:rsid w:val="006E608A"/>
    <w:rsid w:val="006E6399"/>
    <w:rsid w:val="006E670B"/>
    <w:rsid w:val="006E6E7F"/>
    <w:rsid w:val="006E7245"/>
    <w:rsid w:val="006E77E9"/>
    <w:rsid w:val="006F0D70"/>
    <w:rsid w:val="006F1078"/>
    <w:rsid w:val="006F2B11"/>
    <w:rsid w:val="006F3D95"/>
    <w:rsid w:val="006F3E39"/>
    <w:rsid w:val="006F5BA7"/>
    <w:rsid w:val="006F5D5B"/>
    <w:rsid w:val="006F5EF5"/>
    <w:rsid w:val="006F6C20"/>
    <w:rsid w:val="006F6D3F"/>
    <w:rsid w:val="006F706A"/>
    <w:rsid w:val="00701A18"/>
    <w:rsid w:val="00701BC3"/>
    <w:rsid w:val="0070202B"/>
    <w:rsid w:val="0070281F"/>
    <w:rsid w:val="007029AD"/>
    <w:rsid w:val="00705DAB"/>
    <w:rsid w:val="00707028"/>
    <w:rsid w:val="0070709E"/>
    <w:rsid w:val="0070739C"/>
    <w:rsid w:val="00711318"/>
    <w:rsid w:val="007113CC"/>
    <w:rsid w:val="00711829"/>
    <w:rsid w:val="00711995"/>
    <w:rsid w:val="00711A3F"/>
    <w:rsid w:val="00711EED"/>
    <w:rsid w:val="007136D3"/>
    <w:rsid w:val="007140E4"/>
    <w:rsid w:val="007148EC"/>
    <w:rsid w:val="00714CCE"/>
    <w:rsid w:val="00714D2A"/>
    <w:rsid w:val="00715485"/>
    <w:rsid w:val="00715C7E"/>
    <w:rsid w:val="0071620E"/>
    <w:rsid w:val="00717905"/>
    <w:rsid w:val="007209FF"/>
    <w:rsid w:val="00720B32"/>
    <w:rsid w:val="00723034"/>
    <w:rsid w:val="00723B63"/>
    <w:rsid w:val="0072417C"/>
    <w:rsid w:val="00724E11"/>
    <w:rsid w:val="00725049"/>
    <w:rsid w:val="00725AA0"/>
    <w:rsid w:val="00725C70"/>
    <w:rsid w:val="0073057C"/>
    <w:rsid w:val="00730EDE"/>
    <w:rsid w:val="007312E1"/>
    <w:rsid w:val="00731851"/>
    <w:rsid w:val="00731E89"/>
    <w:rsid w:val="0073281C"/>
    <w:rsid w:val="00732F0B"/>
    <w:rsid w:val="0073342F"/>
    <w:rsid w:val="007336C4"/>
    <w:rsid w:val="00733ABD"/>
    <w:rsid w:val="00733B2D"/>
    <w:rsid w:val="00734820"/>
    <w:rsid w:val="00734F6A"/>
    <w:rsid w:val="007355F2"/>
    <w:rsid w:val="007360C3"/>
    <w:rsid w:val="00736A2A"/>
    <w:rsid w:val="00737EF5"/>
    <w:rsid w:val="007401A3"/>
    <w:rsid w:val="00741029"/>
    <w:rsid w:val="007410E7"/>
    <w:rsid w:val="00743622"/>
    <w:rsid w:val="0074372D"/>
    <w:rsid w:val="00743B99"/>
    <w:rsid w:val="00743EE0"/>
    <w:rsid w:val="007453A1"/>
    <w:rsid w:val="007453A3"/>
    <w:rsid w:val="00745535"/>
    <w:rsid w:val="00745A82"/>
    <w:rsid w:val="007465EC"/>
    <w:rsid w:val="00746B53"/>
    <w:rsid w:val="00747F07"/>
    <w:rsid w:val="007501FC"/>
    <w:rsid w:val="00750BB8"/>
    <w:rsid w:val="00750F47"/>
    <w:rsid w:val="00751427"/>
    <w:rsid w:val="00751438"/>
    <w:rsid w:val="007522CF"/>
    <w:rsid w:val="00752596"/>
    <w:rsid w:val="0075287A"/>
    <w:rsid w:val="00752B31"/>
    <w:rsid w:val="00752DA5"/>
    <w:rsid w:val="00753501"/>
    <w:rsid w:val="00753860"/>
    <w:rsid w:val="007538A3"/>
    <w:rsid w:val="007546DD"/>
    <w:rsid w:val="00754E21"/>
    <w:rsid w:val="007560C4"/>
    <w:rsid w:val="007567A8"/>
    <w:rsid w:val="00757A61"/>
    <w:rsid w:val="00761BCA"/>
    <w:rsid w:val="00763FFE"/>
    <w:rsid w:val="0076470D"/>
    <w:rsid w:val="007647B0"/>
    <w:rsid w:val="00766E9E"/>
    <w:rsid w:val="00767394"/>
    <w:rsid w:val="00771993"/>
    <w:rsid w:val="00771A9D"/>
    <w:rsid w:val="00771F32"/>
    <w:rsid w:val="00771F40"/>
    <w:rsid w:val="00772C5E"/>
    <w:rsid w:val="00772F05"/>
    <w:rsid w:val="007766CA"/>
    <w:rsid w:val="00776D8F"/>
    <w:rsid w:val="00777D16"/>
    <w:rsid w:val="00777EA9"/>
    <w:rsid w:val="007802E8"/>
    <w:rsid w:val="007808F8"/>
    <w:rsid w:val="00780937"/>
    <w:rsid w:val="0078112C"/>
    <w:rsid w:val="0078152C"/>
    <w:rsid w:val="00782680"/>
    <w:rsid w:val="0078606E"/>
    <w:rsid w:val="00787AB7"/>
    <w:rsid w:val="007901FA"/>
    <w:rsid w:val="0079058C"/>
    <w:rsid w:val="00790D2F"/>
    <w:rsid w:val="00791114"/>
    <w:rsid w:val="007912BE"/>
    <w:rsid w:val="007916FE"/>
    <w:rsid w:val="00791876"/>
    <w:rsid w:val="00791A65"/>
    <w:rsid w:val="00792DC5"/>
    <w:rsid w:val="0079311B"/>
    <w:rsid w:val="00796291"/>
    <w:rsid w:val="00796BDB"/>
    <w:rsid w:val="007A082B"/>
    <w:rsid w:val="007A1144"/>
    <w:rsid w:val="007A1204"/>
    <w:rsid w:val="007A1349"/>
    <w:rsid w:val="007A27F0"/>
    <w:rsid w:val="007A2EAD"/>
    <w:rsid w:val="007A2EE1"/>
    <w:rsid w:val="007A5A58"/>
    <w:rsid w:val="007A5E51"/>
    <w:rsid w:val="007A6726"/>
    <w:rsid w:val="007A68B7"/>
    <w:rsid w:val="007A7116"/>
    <w:rsid w:val="007A77F9"/>
    <w:rsid w:val="007A7852"/>
    <w:rsid w:val="007A7DB5"/>
    <w:rsid w:val="007A7E9F"/>
    <w:rsid w:val="007B0BE4"/>
    <w:rsid w:val="007B16B1"/>
    <w:rsid w:val="007B370F"/>
    <w:rsid w:val="007B3988"/>
    <w:rsid w:val="007B3C15"/>
    <w:rsid w:val="007B5986"/>
    <w:rsid w:val="007B5B11"/>
    <w:rsid w:val="007B7E3D"/>
    <w:rsid w:val="007C0B8B"/>
    <w:rsid w:val="007C12D0"/>
    <w:rsid w:val="007C218B"/>
    <w:rsid w:val="007C38B3"/>
    <w:rsid w:val="007C38DC"/>
    <w:rsid w:val="007C474A"/>
    <w:rsid w:val="007C4C3D"/>
    <w:rsid w:val="007C5361"/>
    <w:rsid w:val="007C58D3"/>
    <w:rsid w:val="007C5B6C"/>
    <w:rsid w:val="007C63CF"/>
    <w:rsid w:val="007C792C"/>
    <w:rsid w:val="007D0912"/>
    <w:rsid w:val="007D2430"/>
    <w:rsid w:val="007D284F"/>
    <w:rsid w:val="007D2DE9"/>
    <w:rsid w:val="007D527D"/>
    <w:rsid w:val="007D5599"/>
    <w:rsid w:val="007D5897"/>
    <w:rsid w:val="007D735B"/>
    <w:rsid w:val="007D78D9"/>
    <w:rsid w:val="007D7CA1"/>
    <w:rsid w:val="007E3D16"/>
    <w:rsid w:val="007E3EB2"/>
    <w:rsid w:val="007E48F5"/>
    <w:rsid w:val="007E5A88"/>
    <w:rsid w:val="007E650A"/>
    <w:rsid w:val="007E74EB"/>
    <w:rsid w:val="007E76A7"/>
    <w:rsid w:val="007E7F84"/>
    <w:rsid w:val="007F0397"/>
    <w:rsid w:val="007F096A"/>
    <w:rsid w:val="007F0BB6"/>
    <w:rsid w:val="007F0BD2"/>
    <w:rsid w:val="007F12C7"/>
    <w:rsid w:val="007F15E8"/>
    <w:rsid w:val="007F29E8"/>
    <w:rsid w:val="007F50D4"/>
    <w:rsid w:val="007F525F"/>
    <w:rsid w:val="007F5630"/>
    <w:rsid w:val="007F7686"/>
    <w:rsid w:val="007F7B69"/>
    <w:rsid w:val="00803523"/>
    <w:rsid w:val="00803B5F"/>
    <w:rsid w:val="008053C4"/>
    <w:rsid w:val="008061A9"/>
    <w:rsid w:val="00806E8E"/>
    <w:rsid w:val="00806F79"/>
    <w:rsid w:val="00807415"/>
    <w:rsid w:val="008104B6"/>
    <w:rsid w:val="00810573"/>
    <w:rsid w:val="00811766"/>
    <w:rsid w:val="00811C6F"/>
    <w:rsid w:val="00812D3B"/>
    <w:rsid w:val="00812E25"/>
    <w:rsid w:val="00812F65"/>
    <w:rsid w:val="00813324"/>
    <w:rsid w:val="0081338B"/>
    <w:rsid w:val="0081428D"/>
    <w:rsid w:val="00814A48"/>
    <w:rsid w:val="00815660"/>
    <w:rsid w:val="00815BEB"/>
    <w:rsid w:val="00816240"/>
    <w:rsid w:val="008169A1"/>
    <w:rsid w:val="00817621"/>
    <w:rsid w:val="00821166"/>
    <w:rsid w:val="00822DB1"/>
    <w:rsid w:val="00822E41"/>
    <w:rsid w:val="00822E74"/>
    <w:rsid w:val="00823CA9"/>
    <w:rsid w:val="00827090"/>
    <w:rsid w:val="0082730F"/>
    <w:rsid w:val="0082779E"/>
    <w:rsid w:val="00831508"/>
    <w:rsid w:val="00832356"/>
    <w:rsid w:val="0083338D"/>
    <w:rsid w:val="0083366B"/>
    <w:rsid w:val="00833ED4"/>
    <w:rsid w:val="00834590"/>
    <w:rsid w:val="00834844"/>
    <w:rsid w:val="008356F5"/>
    <w:rsid w:val="008365C9"/>
    <w:rsid w:val="008366E3"/>
    <w:rsid w:val="008370FE"/>
    <w:rsid w:val="008374C8"/>
    <w:rsid w:val="00837DF7"/>
    <w:rsid w:val="008426AA"/>
    <w:rsid w:val="00842F47"/>
    <w:rsid w:val="008433F6"/>
    <w:rsid w:val="00844085"/>
    <w:rsid w:val="0084439C"/>
    <w:rsid w:val="008446D4"/>
    <w:rsid w:val="008455F8"/>
    <w:rsid w:val="00846B51"/>
    <w:rsid w:val="00850087"/>
    <w:rsid w:val="00850D7C"/>
    <w:rsid w:val="00851786"/>
    <w:rsid w:val="00852B9F"/>
    <w:rsid w:val="00852D30"/>
    <w:rsid w:val="00852D48"/>
    <w:rsid w:val="0085540D"/>
    <w:rsid w:val="0085558F"/>
    <w:rsid w:val="00860099"/>
    <w:rsid w:val="00861181"/>
    <w:rsid w:val="0086119B"/>
    <w:rsid w:val="0086157B"/>
    <w:rsid w:val="0086270F"/>
    <w:rsid w:val="008628C1"/>
    <w:rsid w:val="00862BD4"/>
    <w:rsid w:val="00864118"/>
    <w:rsid w:val="00864DA5"/>
    <w:rsid w:val="00865445"/>
    <w:rsid w:val="008654D5"/>
    <w:rsid w:val="00865CF0"/>
    <w:rsid w:val="00865ECE"/>
    <w:rsid w:val="0086619B"/>
    <w:rsid w:val="008662F3"/>
    <w:rsid w:val="00866EEC"/>
    <w:rsid w:val="00871798"/>
    <w:rsid w:val="00872E1E"/>
    <w:rsid w:val="00872EAD"/>
    <w:rsid w:val="00873318"/>
    <w:rsid w:val="00873D83"/>
    <w:rsid w:val="00874FBC"/>
    <w:rsid w:val="00875722"/>
    <w:rsid w:val="00876259"/>
    <w:rsid w:val="00876917"/>
    <w:rsid w:val="0087718D"/>
    <w:rsid w:val="0087730B"/>
    <w:rsid w:val="00880545"/>
    <w:rsid w:val="008818B0"/>
    <w:rsid w:val="008836C5"/>
    <w:rsid w:val="0088370E"/>
    <w:rsid w:val="008847A0"/>
    <w:rsid w:val="0088508C"/>
    <w:rsid w:val="00885426"/>
    <w:rsid w:val="00886835"/>
    <w:rsid w:val="00887848"/>
    <w:rsid w:val="00887B3F"/>
    <w:rsid w:val="008908F8"/>
    <w:rsid w:val="00891012"/>
    <w:rsid w:val="0089108F"/>
    <w:rsid w:val="00891CC4"/>
    <w:rsid w:val="0089234D"/>
    <w:rsid w:val="00892D8F"/>
    <w:rsid w:val="008958B3"/>
    <w:rsid w:val="008963B1"/>
    <w:rsid w:val="00896758"/>
    <w:rsid w:val="00897773"/>
    <w:rsid w:val="00897C3A"/>
    <w:rsid w:val="008A05C4"/>
    <w:rsid w:val="008A0E07"/>
    <w:rsid w:val="008A4523"/>
    <w:rsid w:val="008A58CF"/>
    <w:rsid w:val="008A5914"/>
    <w:rsid w:val="008A7250"/>
    <w:rsid w:val="008A78BC"/>
    <w:rsid w:val="008A79E6"/>
    <w:rsid w:val="008A7AAD"/>
    <w:rsid w:val="008A7F7B"/>
    <w:rsid w:val="008B1149"/>
    <w:rsid w:val="008B338F"/>
    <w:rsid w:val="008B3EC3"/>
    <w:rsid w:val="008B4C5D"/>
    <w:rsid w:val="008B532F"/>
    <w:rsid w:val="008B5516"/>
    <w:rsid w:val="008B5BCF"/>
    <w:rsid w:val="008B6278"/>
    <w:rsid w:val="008B676A"/>
    <w:rsid w:val="008B6976"/>
    <w:rsid w:val="008B700E"/>
    <w:rsid w:val="008C18FB"/>
    <w:rsid w:val="008C1A07"/>
    <w:rsid w:val="008C1A96"/>
    <w:rsid w:val="008C3CA1"/>
    <w:rsid w:val="008C40EE"/>
    <w:rsid w:val="008C45A0"/>
    <w:rsid w:val="008C5BF5"/>
    <w:rsid w:val="008C6AF1"/>
    <w:rsid w:val="008C71CF"/>
    <w:rsid w:val="008C7B92"/>
    <w:rsid w:val="008C7C91"/>
    <w:rsid w:val="008D1782"/>
    <w:rsid w:val="008D1F3D"/>
    <w:rsid w:val="008D1F78"/>
    <w:rsid w:val="008D211F"/>
    <w:rsid w:val="008D21CA"/>
    <w:rsid w:val="008D23DF"/>
    <w:rsid w:val="008D2454"/>
    <w:rsid w:val="008D25CA"/>
    <w:rsid w:val="008D3014"/>
    <w:rsid w:val="008D5D90"/>
    <w:rsid w:val="008D6353"/>
    <w:rsid w:val="008D6C4E"/>
    <w:rsid w:val="008D6CCE"/>
    <w:rsid w:val="008D7004"/>
    <w:rsid w:val="008D7940"/>
    <w:rsid w:val="008D79F7"/>
    <w:rsid w:val="008E025D"/>
    <w:rsid w:val="008E18EC"/>
    <w:rsid w:val="008E1B67"/>
    <w:rsid w:val="008E224C"/>
    <w:rsid w:val="008E2DFD"/>
    <w:rsid w:val="008E32F8"/>
    <w:rsid w:val="008E371D"/>
    <w:rsid w:val="008E4BC1"/>
    <w:rsid w:val="008E4F51"/>
    <w:rsid w:val="008E5FCC"/>
    <w:rsid w:val="008E61E2"/>
    <w:rsid w:val="008E7AB4"/>
    <w:rsid w:val="008F0E05"/>
    <w:rsid w:val="008F0F10"/>
    <w:rsid w:val="008F0F24"/>
    <w:rsid w:val="008F1697"/>
    <w:rsid w:val="008F2A5B"/>
    <w:rsid w:val="008F2D1D"/>
    <w:rsid w:val="008F3BB0"/>
    <w:rsid w:val="008F3E44"/>
    <w:rsid w:val="008F4322"/>
    <w:rsid w:val="008F4416"/>
    <w:rsid w:val="008F4C3C"/>
    <w:rsid w:val="008F4D33"/>
    <w:rsid w:val="008F54F6"/>
    <w:rsid w:val="008F57CD"/>
    <w:rsid w:val="008F700C"/>
    <w:rsid w:val="008F76CD"/>
    <w:rsid w:val="00900D28"/>
    <w:rsid w:val="00901707"/>
    <w:rsid w:val="00901E65"/>
    <w:rsid w:val="009022B9"/>
    <w:rsid w:val="00902FCA"/>
    <w:rsid w:val="0090318E"/>
    <w:rsid w:val="00904463"/>
    <w:rsid w:val="00904613"/>
    <w:rsid w:val="00905099"/>
    <w:rsid w:val="00906212"/>
    <w:rsid w:val="00906809"/>
    <w:rsid w:val="00907732"/>
    <w:rsid w:val="00910728"/>
    <w:rsid w:val="0091221C"/>
    <w:rsid w:val="0091409E"/>
    <w:rsid w:val="00914221"/>
    <w:rsid w:val="00915436"/>
    <w:rsid w:val="009158B9"/>
    <w:rsid w:val="009171A3"/>
    <w:rsid w:val="0092030A"/>
    <w:rsid w:val="009208C1"/>
    <w:rsid w:val="00920986"/>
    <w:rsid w:val="00920CF0"/>
    <w:rsid w:val="0092121E"/>
    <w:rsid w:val="0092145E"/>
    <w:rsid w:val="00925342"/>
    <w:rsid w:val="00925ADF"/>
    <w:rsid w:val="00926FA0"/>
    <w:rsid w:val="00927817"/>
    <w:rsid w:val="00927ACC"/>
    <w:rsid w:val="0093018E"/>
    <w:rsid w:val="009309DD"/>
    <w:rsid w:val="0093113B"/>
    <w:rsid w:val="00931DD1"/>
    <w:rsid w:val="009324C2"/>
    <w:rsid w:val="0093265F"/>
    <w:rsid w:val="00934992"/>
    <w:rsid w:val="0093587C"/>
    <w:rsid w:val="00935E06"/>
    <w:rsid w:val="0093637A"/>
    <w:rsid w:val="0093688A"/>
    <w:rsid w:val="00936B73"/>
    <w:rsid w:val="00936C95"/>
    <w:rsid w:val="00940437"/>
    <w:rsid w:val="00940F9E"/>
    <w:rsid w:val="00942244"/>
    <w:rsid w:val="00943A76"/>
    <w:rsid w:val="009447B2"/>
    <w:rsid w:val="00944AAE"/>
    <w:rsid w:val="00944C20"/>
    <w:rsid w:val="00945BB1"/>
    <w:rsid w:val="009478A8"/>
    <w:rsid w:val="009478F8"/>
    <w:rsid w:val="00950CF7"/>
    <w:rsid w:val="009517C6"/>
    <w:rsid w:val="009519B8"/>
    <w:rsid w:val="00951B52"/>
    <w:rsid w:val="00953721"/>
    <w:rsid w:val="00953ACE"/>
    <w:rsid w:val="00954039"/>
    <w:rsid w:val="00956AA5"/>
    <w:rsid w:val="00956FBF"/>
    <w:rsid w:val="00960622"/>
    <w:rsid w:val="00961215"/>
    <w:rsid w:val="00961316"/>
    <w:rsid w:val="00961F07"/>
    <w:rsid w:val="00963137"/>
    <w:rsid w:val="0096450A"/>
    <w:rsid w:val="00964CC5"/>
    <w:rsid w:val="00965394"/>
    <w:rsid w:val="009664D8"/>
    <w:rsid w:val="00967092"/>
    <w:rsid w:val="00967AF6"/>
    <w:rsid w:val="00970C88"/>
    <w:rsid w:val="00971B13"/>
    <w:rsid w:val="00971B7D"/>
    <w:rsid w:val="00971DFE"/>
    <w:rsid w:val="00973E4A"/>
    <w:rsid w:val="00974162"/>
    <w:rsid w:val="009745DF"/>
    <w:rsid w:val="0097513E"/>
    <w:rsid w:val="0097555C"/>
    <w:rsid w:val="0097668F"/>
    <w:rsid w:val="00976CBF"/>
    <w:rsid w:val="00976EA9"/>
    <w:rsid w:val="00977398"/>
    <w:rsid w:val="009777DF"/>
    <w:rsid w:val="00977B7C"/>
    <w:rsid w:val="00977F04"/>
    <w:rsid w:val="00980171"/>
    <w:rsid w:val="00981132"/>
    <w:rsid w:val="009818BB"/>
    <w:rsid w:val="00983291"/>
    <w:rsid w:val="00983F51"/>
    <w:rsid w:val="009844C5"/>
    <w:rsid w:val="00985668"/>
    <w:rsid w:val="00985A97"/>
    <w:rsid w:val="00985C66"/>
    <w:rsid w:val="00985CD0"/>
    <w:rsid w:val="00985E0B"/>
    <w:rsid w:val="0098615C"/>
    <w:rsid w:val="009906BB"/>
    <w:rsid w:val="00990771"/>
    <w:rsid w:val="00990DD0"/>
    <w:rsid w:val="00990F52"/>
    <w:rsid w:val="00993F75"/>
    <w:rsid w:val="009942E3"/>
    <w:rsid w:val="009954D7"/>
    <w:rsid w:val="00997CA6"/>
    <w:rsid w:val="009A13CF"/>
    <w:rsid w:val="009A1812"/>
    <w:rsid w:val="009A186F"/>
    <w:rsid w:val="009A1FB0"/>
    <w:rsid w:val="009A4112"/>
    <w:rsid w:val="009A4E35"/>
    <w:rsid w:val="009A53C8"/>
    <w:rsid w:val="009A6BA8"/>
    <w:rsid w:val="009A6F66"/>
    <w:rsid w:val="009B019E"/>
    <w:rsid w:val="009B037F"/>
    <w:rsid w:val="009B069D"/>
    <w:rsid w:val="009B1A57"/>
    <w:rsid w:val="009B2546"/>
    <w:rsid w:val="009B2A79"/>
    <w:rsid w:val="009B4752"/>
    <w:rsid w:val="009B4C1B"/>
    <w:rsid w:val="009B4C9A"/>
    <w:rsid w:val="009B5FDF"/>
    <w:rsid w:val="009B6697"/>
    <w:rsid w:val="009B69E6"/>
    <w:rsid w:val="009B6BC7"/>
    <w:rsid w:val="009C0EE1"/>
    <w:rsid w:val="009C1885"/>
    <w:rsid w:val="009C19A1"/>
    <w:rsid w:val="009C1A5B"/>
    <w:rsid w:val="009C1CED"/>
    <w:rsid w:val="009C4384"/>
    <w:rsid w:val="009C5841"/>
    <w:rsid w:val="009C5E96"/>
    <w:rsid w:val="009C63A6"/>
    <w:rsid w:val="009C6F25"/>
    <w:rsid w:val="009C700E"/>
    <w:rsid w:val="009C7806"/>
    <w:rsid w:val="009C7FE4"/>
    <w:rsid w:val="009D06B2"/>
    <w:rsid w:val="009D08FF"/>
    <w:rsid w:val="009D1164"/>
    <w:rsid w:val="009D17CA"/>
    <w:rsid w:val="009D1B6F"/>
    <w:rsid w:val="009D5F2D"/>
    <w:rsid w:val="009D6C88"/>
    <w:rsid w:val="009E188A"/>
    <w:rsid w:val="009E4041"/>
    <w:rsid w:val="009E5AEC"/>
    <w:rsid w:val="009E5D09"/>
    <w:rsid w:val="009E6218"/>
    <w:rsid w:val="009E741B"/>
    <w:rsid w:val="009E7805"/>
    <w:rsid w:val="009F0F1A"/>
    <w:rsid w:val="009F165D"/>
    <w:rsid w:val="009F17CB"/>
    <w:rsid w:val="009F411B"/>
    <w:rsid w:val="009F4816"/>
    <w:rsid w:val="009F5BDB"/>
    <w:rsid w:val="00A00C4B"/>
    <w:rsid w:val="00A019B4"/>
    <w:rsid w:val="00A01EBC"/>
    <w:rsid w:val="00A0211E"/>
    <w:rsid w:val="00A03042"/>
    <w:rsid w:val="00A0389E"/>
    <w:rsid w:val="00A0461B"/>
    <w:rsid w:val="00A04674"/>
    <w:rsid w:val="00A04EE1"/>
    <w:rsid w:val="00A05D91"/>
    <w:rsid w:val="00A06DDA"/>
    <w:rsid w:val="00A06E25"/>
    <w:rsid w:val="00A075A2"/>
    <w:rsid w:val="00A07935"/>
    <w:rsid w:val="00A07A36"/>
    <w:rsid w:val="00A07C9E"/>
    <w:rsid w:val="00A10385"/>
    <w:rsid w:val="00A11BE9"/>
    <w:rsid w:val="00A13468"/>
    <w:rsid w:val="00A14E5C"/>
    <w:rsid w:val="00A1552C"/>
    <w:rsid w:val="00A17A75"/>
    <w:rsid w:val="00A17DFC"/>
    <w:rsid w:val="00A17EB8"/>
    <w:rsid w:val="00A17F06"/>
    <w:rsid w:val="00A213BF"/>
    <w:rsid w:val="00A21875"/>
    <w:rsid w:val="00A21D99"/>
    <w:rsid w:val="00A224E4"/>
    <w:rsid w:val="00A226F4"/>
    <w:rsid w:val="00A259B8"/>
    <w:rsid w:val="00A26149"/>
    <w:rsid w:val="00A2620D"/>
    <w:rsid w:val="00A27589"/>
    <w:rsid w:val="00A27836"/>
    <w:rsid w:val="00A30915"/>
    <w:rsid w:val="00A313D1"/>
    <w:rsid w:val="00A31470"/>
    <w:rsid w:val="00A32325"/>
    <w:rsid w:val="00A3233A"/>
    <w:rsid w:val="00A32FDD"/>
    <w:rsid w:val="00A3472D"/>
    <w:rsid w:val="00A34BDC"/>
    <w:rsid w:val="00A34D01"/>
    <w:rsid w:val="00A357DF"/>
    <w:rsid w:val="00A35F87"/>
    <w:rsid w:val="00A36318"/>
    <w:rsid w:val="00A3651D"/>
    <w:rsid w:val="00A36B6E"/>
    <w:rsid w:val="00A36C9E"/>
    <w:rsid w:val="00A417ED"/>
    <w:rsid w:val="00A4261E"/>
    <w:rsid w:val="00A426DC"/>
    <w:rsid w:val="00A43E87"/>
    <w:rsid w:val="00A44491"/>
    <w:rsid w:val="00A44720"/>
    <w:rsid w:val="00A44B46"/>
    <w:rsid w:val="00A452B5"/>
    <w:rsid w:val="00A45D35"/>
    <w:rsid w:val="00A4683E"/>
    <w:rsid w:val="00A46B95"/>
    <w:rsid w:val="00A46D64"/>
    <w:rsid w:val="00A472ED"/>
    <w:rsid w:val="00A50ED8"/>
    <w:rsid w:val="00A51272"/>
    <w:rsid w:val="00A52DB9"/>
    <w:rsid w:val="00A5338A"/>
    <w:rsid w:val="00A54844"/>
    <w:rsid w:val="00A54916"/>
    <w:rsid w:val="00A55C1D"/>
    <w:rsid w:val="00A56176"/>
    <w:rsid w:val="00A5644C"/>
    <w:rsid w:val="00A57F14"/>
    <w:rsid w:val="00A6074A"/>
    <w:rsid w:val="00A61103"/>
    <w:rsid w:val="00A6183D"/>
    <w:rsid w:val="00A63819"/>
    <w:rsid w:val="00A63E83"/>
    <w:rsid w:val="00A650A0"/>
    <w:rsid w:val="00A662E4"/>
    <w:rsid w:val="00A66A2E"/>
    <w:rsid w:val="00A670F4"/>
    <w:rsid w:val="00A67568"/>
    <w:rsid w:val="00A67F98"/>
    <w:rsid w:val="00A704BC"/>
    <w:rsid w:val="00A70739"/>
    <w:rsid w:val="00A70F3E"/>
    <w:rsid w:val="00A717E5"/>
    <w:rsid w:val="00A720BB"/>
    <w:rsid w:val="00A72F70"/>
    <w:rsid w:val="00A76600"/>
    <w:rsid w:val="00A770D7"/>
    <w:rsid w:val="00A77124"/>
    <w:rsid w:val="00A77B64"/>
    <w:rsid w:val="00A81ED4"/>
    <w:rsid w:val="00A823D4"/>
    <w:rsid w:val="00A8382F"/>
    <w:rsid w:val="00A83A54"/>
    <w:rsid w:val="00A84245"/>
    <w:rsid w:val="00A84B9C"/>
    <w:rsid w:val="00A85E31"/>
    <w:rsid w:val="00A86778"/>
    <w:rsid w:val="00A867E9"/>
    <w:rsid w:val="00A8712D"/>
    <w:rsid w:val="00A87B97"/>
    <w:rsid w:val="00A91A52"/>
    <w:rsid w:val="00A93142"/>
    <w:rsid w:val="00A93CD2"/>
    <w:rsid w:val="00A95C51"/>
    <w:rsid w:val="00A95D80"/>
    <w:rsid w:val="00A96CB7"/>
    <w:rsid w:val="00A97005"/>
    <w:rsid w:val="00A973E6"/>
    <w:rsid w:val="00A975E7"/>
    <w:rsid w:val="00AA034C"/>
    <w:rsid w:val="00AA09D3"/>
    <w:rsid w:val="00AA1E68"/>
    <w:rsid w:val="00AA2062"/>
    <w:rsid w:val="00AA2D07"/>
    <w:rsid w:val="00AA3A82"/>
    <w:rsid w:val="00AA3EA8"/>
    <w:rsid w:val="00AA41EC"/>
    <w:rsid w:val="00AA50C5"/>
    <w:rsid w:val="00AA5FEF"/>
    <w:rsid w:val="00AA6D3D"/>
    <w:rsid w:val="00AB0098"/>
    <w:rsid w:val="00AB01AF"/>
    <w:rsid w:val="00AB0B1A"/>
    <w:rsid w:val="00AB1560"/>
    <w:rsid w:val="00AB1D59"/>
    <w:rsid w:val="00AB2E84"/>
    <w:rsid w:val="00AB3A9B"/>
    <w:rsid w:val="00AB3CDA"/>
    <w:rsid w:val="00AB3D44"/>
    <w:rsid w:val="00AB4EEA"/>
    <w:rsid w:val="00AB57E4"/>
    <w:rsid w:val="00AB6726"/>
    <w:rsid w:val="00AB67C8"/>
    <w:rsid w:val="00AB7047"/>
    <w:rsid w:val="00AB7EED"/>
    <w:rsid w:val="00AC050C"/>
    <w:rsid w:val="00AC0960"/>
    <w:rsid w:val="00AC0F6A"/>
    <w:rsid w:val="00AC17C9"/>
    <w:rsid w:val="00AC2CBE"/>
    <w:rsid w:val="00AC2EE8"/>
    <w:rsid w:val="00AC3459"/>
    <w:rsid w:val="00AC3CB5"/>
    <w:rsid w:val="00AC43F4"/>
    <w:rsid w:val="00AC4F64"/>
    <w:rsid w:val="00AC4F99"/>
    <w:rsid w:val="00AC597A"/>
    <w:rsid w:val="00AC6126"/>
    <w:rsid w:val="00AC6955"/>
    <w:rsid w:val="00AC79E1"/>
    <w:rsid w:val="00AD003F"/>
    <w:rsid w:val="00AD0B55"/>
    <w:rsid w:val="00AD0BB5"/>
    <w:rsid w:val="00AD190F"/>
    <w:rsid w:val="00AD2BA5"/>
    <w:rsid w:val="00AD3397"/>
    <w:rsid w:val="00AD53BF"/>
    <w:rsid w:val="00AD5C84"/>
    <w:rsid w:val="00AD604A"/>
    <w:rsid w:val="00AD6EFC"/>
    <w:rsid w:val="00AD7654"/>
    <w:rsid w:val="00AE084B"/>
    <w:rsid w:val="00AE0A69"/>
    <w:rsid w:val="00AE185B"/>
    <w:rsid w:val="00AE2084"/>
    <w:rsid w:val="00AE20CF"/>
    <w:rsid w:val="00AE2595"/>
    <w:rsid w:val="00AE36A5"/>
    <w:rsid w:val="00AE50F4"/>
    <w:rsid w:val="00AE53ED"/>
    <w:rsid w:val="00AF188B"/>
    <w:rsid w:val="00AF2458"/>
    <w:rsid w:val="00AF4D4F"/>
    <w:rsid w:val="00AF5360"/>
    <w:rsid w:val="00AF59D0"/>
    <w:rsid w:val="00AF5EED"/>
    <w:rsid w:val="00AF7AB6"/>
    <w:rsid w:val="00B005C0"/>
    <w:rsid w:val="00B00767"/>
    <w:rsid w:val="00B00C4E"/>
    <w:rsid w:val="00B01CF3"/>
    <w:rsid w:val="00B03893"/>
    <w:rsid w:val="00B03BBB"/>
    <w:rsid w:val="00B03D4D"/>
    <w:rsid w:val="00B040F8"/>
    <w:rsid w:val="00B04150"/>
    <w:rsid w:val="00B04E4B"/>
    <w:rsid w:val="00B04E80"/>
    <w:rsid w:val="00B05413"/>
    <w:rsid w:val="00B05B37"/>
    <w:rsid w:val="00B07139"/>
    <w:rsid w:val="00B07284"/>
    <w:rsid w:val="00B07735"/>
    <w:rsid w:val="00B07C0C"/>
    <w:rsid w:val="00B10054"/>
    <w:rsid w:val="00B10FA0"/>
    <w:rsid w:val="00B10FB0"/>
    <w:rsid w:val="00B118F2"/>
    <w:rsid w:val="00B12242"/>
    <w:rsid w:val="00B125EB"/>
    <w:rsid w:val="00B13200"/>
    <w:rsid w:val="00B13BCD"/>
    <w:rsid w:val="00B14F4D"/>
    <w:rsid w:val="00B1518F"/>
    <w:rsid w:val="00B158E0"/>
    <w:rsid w:val="00B16412"/>
    <w:rsid w:val="00B16D5C"/>
    <w:rsid w:val="00B1722D"/>
    <w:rsid w:val="00B17C0D"/>
    <w:rsid w:val="00B2161B"/>
    <w:rsid w:val="00B226C2"/>
    <w:rsid w:val="00B22C04"/>
    <w:rsid w:val="00B22DB5"/>
    <w:rsid w:val="00B265F6"/>
    <w:rsid w:val="00B26A4A"/>
    <w:rsid w:val="00B26ABF"/>
    <w:rsid w:val="00B26EEE"/>
    <w:rsid w:val="00B2728B"/>
    <w:rsid w:val="00B27B0E"/>
    <w:rsid w:val="00B304C4"/>
    <w:rsid w:val="00B30F5F"/>
    <w:rsid w:val="00B3107A"/>
    <w:rsid w:val="00B31C91"/>
    <w:rsid w:val="00B32846"/>
    <w:rsid w:val="00B32A99"/>
    <w:rsid w:val="00B3387A"/>
    <w:rsid w:val="00B3406C"/>
    <w:rsid w:val="00B3417C"/>
    <w:rsid w:val="00B34484"/>
    <w:rsid w:val="00B3452E"/>
    <w:rsid w:val="00B3492A"/>
    <w:rsid w:val="00B3738F"/>
    <w:rsid w:val="00B3749E"/>
    <w:rsid w:val="00B37FC0"/>
    <w:rsid w:val="00B4040A"/>
    <w:rsid w:val="00B40DFB"/>
    <w:rsid w:val="00B416C0"/>
    <w:rsid w:val="00B428AA"/>
    <w:rsid w:val="00B43033"/>
    <w:rsid w:val="00B43131"/>
    <w:rsid w:val="00B433F5"/>
    <w:rsid w:val="00B44043"/>
    <w:rsid w:val="00B45B3D"/>
    <w:rsid w:val="00B5030E"/>
    <w:rsid w:val="00B50C20"/>
    <w:rsid w:val="00B50FEC"/>
    <w:rsid w:val="00B511B5"/>
    <w:rsid w:val="00B51202"/>
    <w:rsid w:val="00B512BD"/>
    <w:rsid w:val="00B5384C"/>
    <w:rsid w:val="00B5572F"/>
    <w:rsid w:val="00B557C0"/>
    <w:rsid w:val="00B56821"/>
    <w:rsid w:val="00B56EAA"/>
    <w:rsid w:val="00B56FA3"/>
    <w:rsid w:val="00B574F3"/>
    <w:rsid w:val="00B57B89"/>
    <w:rsid w:val="00B604B3"/>
    <w:rsid w:val="00B605A0"/>
    <w:rsid w:val="00B606E3"/>
    <w:rsid w:val="00B60700"/>
    <w:rsid w:val="00B60C6F"/>
    <w:rsid w:val="00B60E49"/>
    <w:rsid w:val="00B61636"/>
    <w:rsid w:val="00B619F8"/>
    <w:rsid w:val="00B629F0"/>
    <w:rsid w:val="00B64000"/>
    <w:rsid w:val="00B666F1"/>
    <w:rsid w:val="00B704AB"/>
    <w:rsid w:val="00B70514"/>
    <w:rsid w:val="00B70BA3"/>
    <w:rsid w:val="00B70C30"/>
    <w:rsid w:val="00B70CC2"/>
    <w:rsid w:val="00B726BB"/>
    <w:rsid w:val="00B72722"/>
    <w:rsid w:val="00B72B64"/>
    <w:rsid w:val="00B73058"/>
    <w:rsid w:val="00B73351"/>
    <w:rsid w:val="00B749C9"/>
    <w:rsid w:val="00B74D2A"/>
    <w:rsid w:val="00B75050"/>
    <w:rsid w:val="00B75089"/>
    <w:rsid w:val="00B75C6E"/>
    <w:rsid w:val="00B77412"/>
    <w:rsid w:val="00B800C1"/>
    <w:rsid w:val="00B8032B"/>
    <w:rsid w:val="00B80486"/>
    <w:rsid w:val="00B8054E"/>
    <w:rsid w:val="00B81204"/>
    <w:rsid w:val="00B81553"/>
    <w:rsid w:val="00B81C72"/>
    <w:rsid w:val="00B81E95"/>
    <w:rsid w:val="00B824F2"/>
    <w:rsid w:val="00B82929"/>
    <w:rsid w:val="00B82A45"/>
    <w:rsid w:val="00B82B05"/>
    <w:rsid w:val="00B82CCC"/>
    <w:rsid w:val="00B83084"/>
    <w:rsid w:val="00B8344B"/>
    <w:rsid w:val="00B853A4"/>
    <w:rsid w:val="00B85CF1"/>
    <w:rsid w:val="00B86598"/>
    <w:rsid w:val="00B870B3"/>
    <w:rsid w:val="00B874E1"/>
    <w:rsid w:val="00B87596"/>
    <w:rsid w:val="00B9186D"/>
    <w:rsid w:val="00B93674"/>
    <w:rsid w:val="00B944CF"/>
    <w:rsid w:val="00B944E5"/>
    <w:rsid w:val="00B94EFD"/>
    <w:rsid w:val="00B9510E"/>
    <w:rsid w:val="00B95421"/>
    <w:rsid w:val="00B96340"/>
    <w:rsid w:val="00B963ED"/>
    <w:rsid w:val="00B96E1A"/>
    <w:rsid w:val="00BA05F2"/>
    <w:rsid w:val="00BA122A"/>
    <w:rsid w:val="00BA18E8"/>
    <w:rsid w:val="00BA31C3"/>
    <w:rsid w:val="00BA379B"/>
    <w:rsid w:val="00BA3C96"/>
    <w:rsid w:val="00BA3E54"/>
    <w:rsid w:val="00BA5DFB"/>
    <w:rsid w:val="00BA70F7"/>
    <w:rsid w:val="00BA7253"/>
    <w:rsid w:val="00BA7501"/>
    <w:rsid w:val="00BA753F"/>
    <w:rsid w:val="00BA7F54"/>
    <w:rsid w:val="00BB0513"/>
    <w:rsid w:val="00BB12FD"/>
    <w:rsid w:val="00BB1933"/>
    <w:rsid w:val="00BB20ED"/>
    <w:rsid w:val="00BB3095"/>
    <w:rsid w:val="00BB4643"/>
    <w:rsid w:val="00BB6829"/>
    <w:rsid w:val="00BB6D6A"/>
    <w:rsid w:val="00BC04D7"/>
    <w:rsid w:val="00BC1F7D"/>
    <w:rsid w:val="00BC3897"/>
    <w:rsid w:val="00BC4E87"/>
    <w:rsid w:val="00BC4F8B"/>
    <w:rsid w:val="00BC6814"/>
    <w:rsid w:val="00BC7B18"/>
    <w:rsid w:val="00BD031C"/>
    <w:rsid w:val="00BD15C8"/>
    <w:rsid w:val="00BD1EE6"/>
    <w:rsid w:val="00BD1F1B"/>
    <w:rsid w:val="00BD2710"/>
    <w:rsid w:val="00BD3DDE"/>
    <w:rsid w:val="00BD514B"/>
    <w:rsid w:val="00BD5CC1"/>
    <w:rsid w:val="00BD6AC5"/>
    <w:rsid w:val="00BD70AC"/>
    <w:rsid w:val="00BD755E"/>
    <w:rsid w:val="00BE0026"/>
    <w:rsid w:val="00BE1174"/>
    <w:rsid w:val="00BE2D54"/>
    <w:rsid w:val="00BE3049"/>
    <w:rsid w:val="00BE4BE1"/>
    <w:rsid w:val="00BE61C9"/>
    <w:rsid w:val="00BE65DE"/>
    <w:rsid w:val="00BF060E"/>
    <w:rsid w:val="00BF0652"/>
    <w:rsid w:val="00BF0898"/>
    <w:rsid w:val="00BF0AD8"/>
    <w:rsid w:val="00BF17E4"/>
    <w:rsid w:val="00BF18AF"/>
    <w:rsid w:val="00BF18D2"/>
    <w:rsid w:val="00BF1D2F"/>
    <w:rsid w:val="00BF338B"/>
    <w:rsid w:val="00BF3D52"/>
    <w:rsid w:val="00BF4926"/>
    <w:rsid w:val="00BF513A"/>
    <w:rsid w:val="00BF65DB"/>
    <w:rsid w:val="00BF77E3"/>
    <w:rsid w:val="00BF7E15"/>
    <w:rsid w:val="00C00053"/>
    <w:rsid w:val="00C00D7E"/>
    <w:rsid w:val="00C00E2D"/>
    <w:rsid w:val="00C0144A"/>
    <w:rsid w:val="00C020EE"/>
    <w:rsid w:val="00C03713"/>
    <w:rsid w:val="00C047D4"/>
    <w:rsid w:val="00C06506"/>
    <w:rsid w:val="00C068AA"/>
    <w:rsid w:val="00C06F9A"/>
    <w:rsid w:val="00C10AB3"/>
    <w:rsid w:val="00C118C3"/>
    <w:rsid w:val="00C12547"/>
    <w:rsid w:val="00C128BE"/>
    <w:rsid w:val="00C13285"/>
    <w:rsid w:val="00C13377"/>
    <w:rsid w:val="00C134E5"/>
    <w:rsid w:val="00C136CA"/>
    <w:rsid w:val="00C15E99"/>
    <w:rsid w:val="00C15F93"/>
    <w:rsid w:val="00C1668D"/>
    <w:rsid w:val="00C1732F"/>
    <w:rsid w:val="00C1744E"/>
    <w:rsid w:val="00C1766F"/>
    <w:rsid w:val="00C17714"/>
    <w:rsid w:val="00C1797D"/>
    <w:rsid w:val="00C2035D"/>
    <w:rsid w:val="00C20578"/>
    <w:rsid w:val="00C206B1"/>
    <w:rsid w:val="00C20F4C"/>
    <w:rsid w:val="00C2190D"/>
    <w:rsid w:val="00C21ACD"/>
    <w:rsid w:val="00C223AD"/>
    <w:rsid w:val="00C234B3"/>
    <w:rsid w:val="00C25461"/>
    <w:rsid w:val="00C2594C"/>
    <w:rsid w:val="00C272ED"/>
    <w:rsid w:val="00C27391"/>
    <w:rsid w:val="00C27E17"/>
    <w:rsid w:val="00C30080"/>
    <w:rsid w:val="00C332CF"/>
    <w:rsid w:val="00C333ED"/>
    <w:rsid w:val="00C334C7"/>
    <w:rsid w:val="00C34304"/>
    <w:rsid w:val="00C34AE3"/>
    <w:rsid w:val="00C35412"/>
    <w:rsid w:val="00C35A07"/>
    <w:rsid w:val="00C35B99"/>
    <w:rsid w:val="00C36643"/>
    <w:rsid w:val="00C367AF"/>
    <w:rsid w:val="00C37822"/>
    <w:rsid w:val="00C37E3A"/>
    <w:rsid w:val="00C4094C"/>
    <w:rsid w:val="00C40D7F"/>
    <w:rsid w:val="00C430DD"/>
    <w:rsid w:val="00C436F6"/>
    <w:rsid w:val="00C4399D"/>
    <w:rsid w:val="00C44195"/>
    <w:rsid w:val="00C45141"/>
    <w:rsid w:val="00C4635D"/>
    <w:rsid w:val="00C468F4"/>
    <w:rsid w:val="00C46F04"/>
    <w:rsid w:val="00C47C31"/>
    <w:rsid w:val="00C50627"/>
    <w:rsid w:val="00C51665"/>
    <w:rsid w:val="00C5186C"/>
    <w:rsid w:val="00C5193C"/>
    <w:rsid w:val="00C51E58"/>
    <w:rsid w:val="00C52C21"/>
    <w:rsid w:val="00C54224"/>
    <w:rsid w:val="00C55DE1"/>
    <w:rsid w:val="00C5623F"/>
    <w:rsid w:val="00C5769C"/>
    <w:rsid w:val="00C6013E"/>
    <w:rsid w:val="00C61067"/>
    <w:rsid w:val="00C61B1A"/>
    <w:rsid w:val="00C62525"/>
    <w:rsid w:val="00C62F01"/>
    <w:rsid w:val="00C63214"/>
    <w:rsid w:val="00C63E4D"/>
    <w:rsid w:val="00C65CB3"/>
    <w:rsid w:val="00C67C86"/>
    <w:rsid w:val="00C703BD"/>
    <w:rsid w:val="00C704F5"/>
    <w:rsid w:val="00C70BC8"/>
    <w:rsid w:val="00C721BD"/>
    <w:rsid w:val="00C72AF9"/>
    <w:rsid w:val="00C73343"/>
    <w:rsid w:val="00C73397"/>
    <w:rsid w:val="00C751D4"/>
    <w:rsid w:val="00C75D2C"/>
    <w:rsid w:val="00C8038B"/>
    <w:rsid w:val="00C80E59"/>
    <w:rsid w:val="00C81712"/>
    <w:rsid w:val="00C81D7E"/>
    <w:rsid w:val="00C81D80"/>
    <w:rsid w:val="00C81E80"/>
    <w:rsid w:val="00C82493"/>
    <w:rsid w:val="00C824DD"/>
    <w:rsid w:val="00C82CD3"/>
    <w:rsid w:val="00C83133"/>
    <w:rsid w:val="00C83FCA"/>
    <w:rsid w:val="00C84907"/>
    <w:rsid w:val="00C86B4E"/>
    <w:rsid w:val="00C86E2D"/>
    <w:rsid w:val="00C87997"/>
    <w:rsid w:val="00C9013C"/>
    <w:rsid w:val="00C90208"/>
    <w:rsid w:val="00C9044A"/>
    <w:rsid w:val="00C9051E"/>
    <w:rsid w:val="00C914CF"/>
    <w:rsid w:val="00C9202A"/>
    <w:rsid w:val="00C9245C"/>
    <w:rsid w:val="00C92831"/>
    <w:rsid w:val="00C92C46"/>
    <w:rsid w:val="00C93376"/>
    <w:rsid w:val="00C94C15"/>
    <w:rsid w:val="00C952E8"/>
    <w:rsid w:val="00C96C16"/>
    <w:rsid w:val="00CA155E"/>
    <w:rsid w:val="00CA1A59"/>
    <w:rsid w:val="00CA1D2E"/>
    <w:rsid w:val="00CA2E21"/>
    <w:rsid w:val="00CA2ED7"/>
    <w:rsid w:val="00CA44A3"/>
    <w:rsid w:val="00CA5584"/>
    <w:rsid w:val="00CA5D79"/>
    <w:rsid w:val="00CA76ED"/>
    <w:rsid w:val="00CB0364"/>
    <w:rsid w:val="00CB0C2A"/>
    <w:rsid w:val="00CB0D80"/>
    <w:rsid w:val="00CB1610"/>
    <w:rsid w:val="00CB1EBC"/>
    <w:rsid w:val="00CB3C10"/>
    <w:rsid w:val="00CB3D5A"/>
    <w:rsid w:val="00CB41E2"/>
    <w:rsid w:val="00CB47F0"/>
    <w:rsid w:val="00CB4DFB"/>
    <w:rsid w:val="00CB5566"/>
    <w:rsid w:val="00CB654C"/>
    <w:rsid w:val="00CB6C40"/>
    <w:rsid w:val="00CC0516"/>
    <w:rsid w:val="00CC0799"/>
    <w:rsid w:val="00CC0BE6"/>
    <w:rsid w:val="00CC1267"/>
    <w:rsid w:val="00CC181D"/>
    <w:rsid w:val="00CC1C54"/>
    <w:rsid w:val="00CC20B1"/>
    <w:rsid w:val="00CC3641"/>
    <w:rsid w:val="00CC389F"/>
    <w:rsid w:val="00CC3FA3"/>
    <w:rsid w:val="00CC4843"/>
    <w:rsid w:val="00CC4A2B"/>
    <w:rsid w:val="00CC4B0C"/>
    <w:rsid w:val="00CC5C6B"/>
    <w:rsid w:val="00CC636F"/>
    <w:rsid w:val="00CC7A14"/>
    <w:rsid w:val="00CD0271"/>
    <w:rsid w:val="00CD1D36"/>
    <w:rsid w:val="00CD3953"/>
    <w:rsid w:val="00CD3A4D"/>
    <w:rsid w:val="00CD3F3E"/>
    <w:rsid w:val="00CD4263"/>
    <w:rsid w:val="00CD45CB"/>
    <w:rsid w:val="00CD4B15"/>
    <w:rsid w:val="00CD4F72"/>
    <w:rsid w:val="00CD544B"/>
    <w:rsid w:val="00CD5AFE"/>
    <w:rsid w:val="00CD5BAC"/>
    <w:rsid w:val="00CD5CFD"/>
    <w:rsid w:val="00CD6010"/>
    <w:rsid w:val="00CD6BAD"/>
    <w:rsid w:val="00CE01A4"/>
    <w:rsid w:val="00CE0EF1"/>
    <w:rsid w:val="00CE14DA"/>
    <w:rsid w:val="00CE21BF"/>
    <w:rsid w:val="00CE25B7"/>
    <w:rsid w:val="00CE2757"/>
    <w:rsid w:val="00CE2955"/>
    <w:rsid w:val="00CE39A7"/>
    <w:rsid w:val="00CE3B9F"/>
    <w:rsid w:val="00CE42BA"/>
    <w:rsid w:val="00CE4E0F"/>
    <w:rsid w:val="00CE4E9C"/>
    <w:rsid w:val="00CE5774"/>
    <w:rsid w:val="00CE66D1"/>
    <w:rsid w:val="00CE726E"/>
    <w:rsid w:val="00CF1175"/>
    <w:rsid w:val="00CF23D2"/>
    <w:rsid w:val="00CF2AD7"/>
    <w:rsid w:val="00CF30FC"/>
    <w:rsid w:val="00CF5FCC"/>
    <w:rsid w:val="00CF6E7B"/>
    <w:rsid w:val="00CF728C"/>
    <w:rsid w:val="00D00E13"/>
    <w:rsid w:val="00D00E25"/>
    <w:rsid w:val="00D01C0A"/>
    <w:rsid w:val="00D03580"/>
    <w:rsid w:val="00D03665"/>
    <w:rsid w:val="00D03BC8"/>
    <w:rsid w:val="00D05542"/>
    <w:rsid w:val="00D05706"/>
    <w:rsid w:val="00D06015"/>
    <w:rsid w:val="00D0687E"/>
    <w:rsid w:val="00D06885"/>
    <w:rsid w:val="00D0740B"/>
    <w:rsid w:val="00D101D9"/>
    <w:rsid w:val="00D10801"/>
    <w:rsid w:val="00D12152"/>
    <w:rsid w:val="00D13600"/>
    <w:rsid w:val="00D14643"/>
    <w:rsid w:val="00D14805"/>
    <w:rsid w:val="00D14D14"/>
    <w:rsid w:val="00D15D03"/>
    <w:rsid w:val="00D15EDA"/>
    <w:rsid w:val="00D16981"/>
    <w:rsid w:val="00D20545"/>
    <w:rsid w:val="00D214A4"/>
    <w:rsid w:val="00D218C3"/>
    <w:rsid w:val="00D22050"/>
    <w:rsid w:val="00D2233C"/>
    <w:rsid w:val="00D226E3"/>
    <w:rsid w:val="00D22A40"/>
    <w:rsid w:val="00D22D27"/>
    <w:rsid w:val="00D22E78"/>
    <w:rsid w:val="00D2322D"/>
    <w:rsid w:val="00D2494B"/>
    <w:rsid w:val="00D24F72"/>
    <w:rsid w:val="00D25F06"/>
    <w:rsid w:val="00D2707D"/>
    <w:rsid w:val="00D30865"/>
    <w:rsid w:val="00D31D59"/>
    <w:rsid w:val="00D31DBE"/>
    <w:rsid w:val="00D33682"/>
    <w:rsid w:val="00D3390D"/>
    <w:rsid w:val="00D3772D"/>
    <w:rsid w:val="00D378B2"/>
    <w:rsid w:val="00D4020B"/>
    <w:rsid w:val="00D41123"/>
    <w:rsid w:val="00D41B16"/>
    <w:rsid w:val="00D41D61"/>
    <w:rsid w:val="00D421FE"/>
    <w:rsid w:val="00D42867"/>
    <w:rsid w:val="00D43BE7"/>
    <w:rsid w:val="00D43CF8"/>
    <w:rsid w:val="00D4412C"/>
    <w:rsid w:val="00D441CB"/>
    <w:rsid w:val="00D4464A"/>
    <w:rsid w:val="00D45837"/>
    <w:rsid w:val="00D477EB"/>
    <w:rsid w:val="00D47AFB"/>
    <w:rsid w:val="00D47F44"/>
    <w:rsid w:val="00D50BD6"/>
    <w:rsid w:val="00D525F0"/>
    <w:rsid w:val="00D52DB4"/>
    <w:rsid w:val="00D52F38"/>
    <w:rsid w:val="00D57289"/>
    <w:rsid w:val="00D57C8A"/>
    <w:rsid w:val="00D601DE"/>
    <w:rsid w:val="00D60D2D"/>
    <w:rsid w:val="00D60DF3"/>
    <w:rsid w:val="00D60F50"/>
    <w:rsid w:val="00D6126F"/>
    <w:rsid w:val="00D61477"/>
    <w:rsid w:val="00D6263D"/>
    <w:rsid w:val="00D62AF0"/>
    <w:rsid w:val="00D62D79"/>
    <w:rsid w:val="00D62F4E"/>
    <w:rsid w:val="00D63176"/>
    <w:rsid w:val="00D63660"/>
    <w:rsid w:val="00D63E7E"/>
    <w:rsid w:val="00D64DDA"/>
    <w:rsid w:val="00D654FA"/>
    <w:rsid w:val="00D673B3"/>
    <w:rsid w:val="00D679D0"/>
    <w:rsid w:val="00D67D6B"/>
    <w:rsid w:val="00D67DBE"/>
    <w:rsid w:val="00D67F2F"/>
    <w:rsid w:val="00D70752"/>
    <w:rsid w:val="00D71D8F"/>
    <w:rsid w:val="00D71FD0"/>
    <w:rsid w:val="00D76522"/>
    <w:rsid w:val="00D7664F"/>
    <w:rsid w:val="00D76B5D"/>
    <w:rsid w:val="00D772A4"/>
    <w:rsid w:val="00D80F59"/>
    <w:rsid w:val="00D81FD8"/>
    <w:rsid w:val="00D84936"/>
    <w:rsid w:val="00D84C69"/>
    <w:rsid w:val="00D865E2"/>
    <w:rsid w:val="00D8725D"/>
    <w:rsid w:val="00D874E8"/>
    <w:rsid w:val="00D90588"/>
    <w:rsid w:val="00D90956"/>
    <w:rsid w:val="00D915EB"/>
    <w:rsid w:val="00D92D0B"/>
    <w:rsid w:val="00D93298"/>
    <w:rsid w:val="00D93C7A"/>
    <w:rsid w:val="00D9439E"/>
    <w:rsid w:val="00D94BB1"/>
    <w:rsid w:val="00D9504C"/>
    <w:rsid w:val="00D9518C"/>
    <w:rsid w:val="00D954CB"/>
    <w:rsid w:val="00D95C46"/>
    <w:rsid w:val="00D9609A"/>
    <w:rsid w:val="00D967CF"/>
    <w:rsid w:val="00D96F1A"/>
    <w:rsid w:val="00D9725C"/>
    <w:rsid w:val="00DA043A"/>
    <w:rsid w:val="00DA0D2E"/>
    <w:rsid w:val="00DA0FFC"/>
    <w:rsid w:val="00DA1B8E"/>
    <w:rsid w:val="00DA40D5"/>
    <w:rsid w:val="00DA4235"/>
    <w:rsid w:val="00DA429A"/>
    <w:rsid w:val="00DA4931"/>
    <w:rsid w:val="00DA4B35"/>
    <w:rsid w:val="00DA5298"/>
    <w:rsid w:val="00DA617B"/>
    <w:rsid w:val="00DA625D"/>
    <w:rsid w:val="00DA7188"/>
    <w:rsid w:val="00DA7539"/>
    <w:rsid w:val="00DA77A4"/>
    <w:rsid w:val="00DA7CD5"/>
    <w:rsid w:val="00DB0BD1"/>
    <w:rsid w:val="00DB0D02"/>
    <w:rsid w:val="00DB1C00"/>
    <w:rsid w:val="00DB2145"/>
    <w:rsid w:val="00DB2157"/>
    <w:rsid w:val="00DB2BEC"/>
    <w:rsid w:val="00DB2E3B"/>
    <w:rsid w:val="00DB37A3"/>
    <w:rsid w:val="00DB3B26"/>
    <w:rsid w:val="00DB4C00"/>
    <w:rsid w:val="00DB4E6A"/>
    <w:rsid w:val="00DB561A"/>
    <w:rsid w:val="00DB581D"/>
    <w:rsid w:val="00DB7B5E"/>
    <w:rsid w:val="00DC1594"/>
    <w:rsid w:val="00DC281B"/>
    <w:rsid w:val="00DC37D2"/>
    <w:rsid w:val="00DC384C"/>
    <w:rsid w:val="00DC3912"/>
    <w:rsid w:val="00DC3B0E"/>
    <w:rsid w:val="00DC3B5A"/>
    <w:rsid w:val="00DC3CA7"/>
    <w:rsid w:val="00DC41EE"/>
    <w:rsid w:val="00DC4564"/>
    <w:rsid w:val="00DC5E3F"/>
    <w:rsid w:val="00DC672A"/>
    <w:rsid w:val="00DC684E"/>
    <w:rsid w:val="00DC73C8"/>
    <w:rsid w:val="00DD04B7"/>
    <w:rsid w:val="00DD09C5"/>
    <w:rsid w:val="00DD0D72"/>
    <w:rsid w:val="00DD2637"/>
    <w:rsid w:val="00DD2CFF"/>
    <w:rsid w:val="00DD2D7F"/>
    <w:rsid w:val="00DD3BDE"/>
    <w:rsid w:val="00DD4420"/>
    <w:rsid w:val="00DD6DD1"/>
    <w:rsid w:val="00DD7E8A"/>
    <w:rsid w:val="00DE2842"/>
    <w:rsid w:val="00DE307A"/>
    <w:rsid w:val="00DE34AA"/>
    <w:rsid w:val="00DE3F93"/>
    <w:rsid w:val="00DE4B52"/>
    <w:rsid w:val="00DE4D3E"/>
    <w:rsid w:val="00DE65A4"/>
    <w:rsid w:val="00DE6A0B"/>
    <w:rsid w:val="00DE79A2"/>
    <w:rsid w:val="00DE7C67"/>
    <w:rsid w:val="00DF0311"/>
    <w:rsid w:val="00DF0C75"/>
    <w:rsid w:val="00DF17A1"/>
    <w:rsid w:val="00DF1D92"/>
    <w:rsid w:val="00DF2205"/>
    <w:rsid w:val="00DF31B0"/>
    <w:rsid w:val="00DF5FEE"/>
    <w:rsid w:val="00DF62B8"/>
    <w:rsid w:val="00DF6F1A"/>
    <w:rsid w:val="00DF790A"/>
    <w:rsid w:val="00DF7983"/>
    <w:rsid w:val="00DF7994"/>
    <w:rsid w:val="00DF79ED"/>
    <w:rsid w:val="00E00440"/>
    <w:rsid w:val="00E00684"/>
    <w:rsid w:val="00E009AB"/>
    <w:rsid w:val="00E017AF"/>
    <w:rsid w:val="00E01A41"/>
    <w:rsid w:val="00E0241D"/>
    <w:rsid w:val="00E034F1"/>
    <w:rsid w:val="00E0751A"/>
    <w:rsid w:val="00E07A64"/>
    <w:rsid w:val="00E1025E"/>
    <w:rsid w:val="00E1099A"/>
    <w:rsid w:val="00E1125A"/>
    <w:rsid w:val="00E12486"/>
    <w:rsid w:val="00E12DAF"/>
    <w:rsid w:val="00E14DFC"/>
    <w:rsid w:val="00E15A60"/>
    <w:rsid w:val="00E16525"/>
    <w:rsid w:val="00E20368"/>
    <w:rsid w:val="00E22581"/>
    <w:rsid w:val="00E228D8"/>
    <w:rsid w:val="00E231D8"/>
    <w:rsid w:val="00E2482E"/>
    <w:rsid w:val="00E24FB5"/>
    <w:rsid w:val="00E25179"/>
    <w:rsid w:val="00E2524C"/>
    <w:rsid w:val="00E254F1"/>
    <w:rsid w:val="00E2573B"/>
    <w:rsid w:val="00E27029"/>
    <w:rsid w:val="00E2717E"/>
    <w:rsid w:val="00E30A8A"/>
    <w:rsid w:val="00E30DC9"/>
    <w:rsid w:val="00E30F9F"/>
    <w:rsid w:val="00E31C17"/>
    <w:rsid w:val="00E328EA"/>
    <w:rsid w:val="00E32F15"/>
    <w:rsid w:val="00E3348A"/>
    <w:rsid w:val="00E344B1"/>
    <w:rsid w:val="00E34555"/>
    <w:rsid w:val="00E34583"/>
    <w:rsid w:val="00E34A47"/>
    <w:rsid w:val="00E34D73"/>
    <w:rsid w:val="00E3545C"/>
    <w:rsid w:val="00E35A23"/>
    <w:rsid w:val="00E367F2"/>
    <w:rsid w:val="00E37A8A"/>
    <w:rsid w:val="00E40C65"/>
    <w:rsid w:val="00E41293"/>
    <w:rsid w:val="00E4271B"/>
    <w:rsid w:val="00E43885"/>
    <w:rsid w:val="00E44634"/>
    <w:rsid w:val="00E45D35"/>
    <w:rsid w:val="00E50191"/>
    <w:rsid w:val="00E50431"/>
    <w:rsid w:val="00E513F5"/>
    <w:rsid w:val="00E5185F"/>
    <w:rsid w:val="00E52A63"/>
    <w:rsid w:val="00E52AC4"/>
    <w:rsid w:val="00E53028"/>
    <w:rsid w:val="00E55218"/>
    <w:rsid w:val="00E56725"/>
    <w:rsid w:val="00E60082"/>
    <w:rsid w:val="00E62E20"/>
    <w:rsid w:val="00E639A7"/>
    <w:rsid w:val="00E63C69"/>
    <w:rsid w:val="00E63D7B"/>
    <w:rsid w:val="00E63F41"/>
    <w:rsid w:val="00E6436C"/>
    <w:rsid w:val="00E658D9"/>
    <w:rsid w:val="00E67A22"/>
    <w:rsid w:val="00E70170"/>
    <w:rsid w:val="00E7068F"/>
    <w:rsid w:val="00E71072"/>
    <w:rsid w:val="00E71320"/>
    <w:rsid w:val="00E718E5"/>
    <w:rsid w:val="00E722BE"/>
    <w:rsid w:val="00E72F00"/>
    <w:rsid w:val="00E73290"/>
    <w:rsid w:val="00E73676"/>
    <w:rsid w:val="00E736F2"/>
    <w:rsid w:val="00E73A76"/>
    <w:rsid w:val="00E74827"/>
    <w:rsid w:val="00E74A9C"/>
    <w:rsid w:val="00E753E9"/>
    <w:rsid w:val="00E75950"/>
    <w:rsid w:val="00E776F5"/>
    <w:rsid w:val="00E779EA"/>
    <w:rsid w:val="00E80CCD"/>
    <w:rsid w:val="00E80FF2"/>
    <w:rsid w:val="00E81D7B"/>
    <w:rsid w:val="00E820D8"/>
    <w:rsid w:val="00E8235C"/>
    <w:rsid w:val="00E82943"/>
    <w:rsid w:val="00E82C43"/>
    <w:rsid w:val="00E82DB9"/>
    <w:rsid w:val="00E83797"/>
    <w:rsid w:val="00E838F9"/>
    <w:rsid w:val="00E854F4"/>
    <w:rsid w:val="00E86529"/>
    <w:rsid w:val="00E86CF9"/>
    <w:rsid w:val="00E8773A"/>
    <w:rsid w:val="00E912A2"/>
    <w:rsid w:val="00E91944"/>
    <w:rsid w:val="00E93D16"/>
    <w:rsid w:val="00E94F26"/>
    <w:rsid w:val="00E958D3"/>
    <w:rsid w:val="00E966F5"/>
    <w:rsid w:val="00E97550"/>
    <w:rsid w:val="00E975AC"/>
    <w:rsid w:val="00E97B94"/>
    <w:rsid w:val="00E97DF5"/>
    <w:rsid w:val="00EA07C2"/>
    <w:rsid w:val="00EA1550"/>
    <w:rsid w:val="00EA1560"/>
    <w:rsid w:val="00EA3ACD"/>
    <w:rsid w:val="00EA53E5"/>
    <w:rsid w:val="00EA7E7E"/>
    <w:rsid w:val="00EA7EB8"/>
    <w:rsid w:val="00EA7F36"/>
    <w:rsid w:val="00EB16DC"/>
    <w:rsid w:val="00EB18BE"/>
    <w:rsid w:val="00EB2CAD"/>
    <w:rsid w:val="00EB3499"/>
    <w:rsid w:val="00EB37FE"/>
    <w:rsid w:val="00EB3D92"/>
    <w:rsid w:val="00EB4F7E"/>
    <w:rsid w:val="00EB5428"/>
    <w:rsid w:val="00EB69F4"/>
    <w:rsid w:val="00EC1774"/>
    <w:rsid w:val="00EC6203"/>
    <w:rsid w:val="00EC671A"/>
    <w:rsid w:val="00EC7584"/>
    <w:rsid w:val="00EC7D47"/>
    <w:rsid w:val="00EC7FC8"/>
    <w:rsid w:val="00ED062B"/>
    <w:rsid w:val="00ED132F"/>
    <w:rsid w:val="00ED156B"/>
    <w:rsid w:val="00ED3634"/>
    <w:rsid w:val="00ED3F5E"/>
    <w:rsid w:val="00ED5DBB"/>
    <w:rsid w:val="00ED7544"/>
    <w:rsid w:val="00EE0030"/>
    <w:rsid w:val="00EE061F"/>
    <w:rsid w:val="00EE2149"/>
    <w:rsid w:val="00EE284D"/>
    <w:rsid w:val="00EE3868"/>
    <w:rsid w:val="00EE394A"/>
    <w:rsid w:val="00EE60CF"/>
    <w:rsid w:val="00EE60EB"/>
    <w:rsid w:val="00EE69A2"/>
    <w:rsid w:val="00EE75F7"/>
    <w:rsid w:val="00EE7949"/>
    <w:rsid w:val="00EE7BEF"/>
    <w:rsid w:val="00EF063F"/>
    <w:rsid w:val="00EF1816"/>
    <w:rsid w:val="00EF18D7"/>
    <w:rsid w:val="00EF1B7E"/>
    <w:rsid w:val="00EF1EBD"/>
    <w:rsid w:val="00EF2013"/>
    <w:rsid w:val="00EF219E"/>
    <w:rsid w:val="00EF22F3"/>
    <w:rsid w:val="00EF2CFA"/>
    <w:rsid w:val="00EF3402"/>
    <w:rsid w:val="00EF3AF4"/>
    <w:rsid w:val="00EF44A8"/>
    <w:rsid w:val="00EF47D5"/>
    <w:rsid w:val="00EF487A"/>
    <w:rsid w:val="00EF4D06"/>
    <w:rsid w:val="00EF50B8"/>
    <w:rsid w:val="00EF53B5"/>
    <w:rsid w:val="00EF6238"/>
    <w:rsid w:val="00EF716D"/>
    <w:rsid w:val="00F0017E"/>
    <w:rsid w:val="00F01AD1"/>
    <w:rsid w:val="00F021D7"/>
    <w:rsid w:val="00F026D9"/>
    <w:rsid w:val="00F027EA"/>
    <w:rsid w:val="00F03D28"/>
    <w:rsid w:val="00F05282"/>
    <w:rsid w:val="00F0578F"/>
    <w:rsid w:val="00F05F5A"/>
    <w:rsid w:val="00F06140"/>
    <w:rsid w:val="00F0686D"/>
    <w:rsid w:val="00F07949"/>
    <w:rsid w:val="00F07ED5"/>
    <w:rsid w:val="00F109C3"/>
    <w:rsid w:val="00F11251"/>
    <w:rsid w:val="00F114A2"/>
    <w:rsid w:val="00F114DC"/>
    <w:rsid w:val="00F118FF"/>
    <w:rsid w:val="00F123E3"/>
    <w:rsid w:val="00F13574"/>
    <w:rsid w:val="00F14D2C"/>
    <w:rsid w:val="00F14D81"/>
    <w:rsid w:val="00F1549E"/>
    <w:rsid w:val="00F155C3"/>
    <w:rsid w:val="00F157E4"/>
    <w:rsid w:val="00F15998"/>
    <w:rsid w:val="00F16C04"/>
    <w:rsid w:val="00F17428"/>
    <w:rsid w:val="00F17447"/>
    <w:rsid w:val="00F178C1"/>
    <w:rsid w:val="00F178D3"/>
    <w:rsid w:val="00F201EE"/>
    <w:rsid w:val="00F21CFC"/>
    <w:rsid w:val="00F23AC8"/>
    <w:rsid w:val="00F23DCE"/>
    <w:rsid w:val="00F244B4"/>
    <w:rsid w:val="00F2476E"/>
    <w:rsid w:val="00F248EA"/>
    <w:rsid w:val="00F24AD1"/>
    <w:rsid w:val="00F24C7D"/>
    <w:rsid w:val="00F259FB"/>
    <w:rsid w:val="00F263BD"/>
    <w:rsid w:val="00F26936"/>
    <w:rsid w:val="00F26C6B"/>
    <w:rsid w:val="00F27854"/>
    <w:rsid w:val="00F302DD"/>
    <w:rsid w:val="00F30540"/>
    <w:rsid w:val="00F3164E"/>
    <w:rsid w:val="00F31978"/>
    <w:rsid w:val="00F33537"/>
    <w:rsid w:val="00F33B51"/>
    <w:rsid w:val="00F33D6C"/>
    <w:rsid w:val="00F344B9"/>
    <w:rsid w:val="00F344FF"/>
    <w:rsid w:val="00F346C1"/>
    <w:rsid w:val="00F35786"/>
    <w:rsid w:val="00F3633C"/>
    <w:rsid w:val="00F367BA"/>
    <w:rsid w:val="00F36966"/>
    <w:rsid w:val="00F375D1"/>
    <w:rsid w:val="00F37DEF"/>
    <w:rsid w:val="00F4019F"/>
    <w:rsid w:val="00F41045"/>
    <w:rsid w:val="00F410CA"/>
    <w:rsid w:val="00F42C64"/>
    <w:rsid w:val="00F42F1B"/>
    <w:rsid w:val="00F43951"/>
    <w:rsid w:val="00F44FC0"/>
    <w:rsid w:val="00F4634B"/>
    <w:rsid w:val="00F46F0A"/>
    <w:rsid w:val="00F47925"/>
    <w:rsid w:val="00F479F1"/>
    <w:rsid w:val="00F50268"/>
    <w:rsid w:val="00F5086F"/>
    <w:rsid w:val="00F52EA0"/>
    <w:rsid w:val="00F52EA1"/>
    <w:rsid w:val="00F53E08"/>
    <w:rsid w:val="00F541C2"/>
    <w:rsid w:val="00F552E5"/>
    <w:rsid w:val="00F5566D"/>
    <w:rsid w:val="00F55B40"/>
    <w:rsid w:val="00F55B5B"/>
    <w:rsid w:val="00F56774"/>
    <w:rsid w:val="00F6060D"/>
    <w:rsid w:val="00F6068B"/>
    <w:rsid w:val="00F60BF4"/>
    <w:rsid w:val="00F618A2"/>
    <w:rsid w:val="00F61B66"/>
    <w:rsid w:val="00F63054"/>
    <w:rsid w:val="00F65FC7"/>
    <w:rsid w:val="00F66020"/>
    <w:rsid w:val="00F66300"/>
    <w:rsid w:val="00F66480"/>
    <w:rsid w:val="00F67830"/>
    <w:rsid w:val="00F67BC8"/>
    <w:rsid w:val="00F70ACE"/>
    <w:rsid w:val="00F70C5D"/>
    <w:rsid w:val="00F715B7"/>
    <w:rsid w:val="00F719E5"/>
    <w:rsid w:val="00F71E5B"/>
    <w:rsid w:val="00F74088"/>
    <w:rsid w:val="00F742A8"/>
    <w:rsid w:val="00F74658"/>
    <w:rsid w:val="00F7541E"/>
    <w:rsid w:val="00F7667C"/>
    <w:rsid w:val="00F76B33"/>
    <w:rsid w:val="00F77259"/>
    <w:rsid w:val="00F7754B"/>
    <w:rsid w:val="00F77655"/>
    <w:rsid w:val="00F8075E"/>
    <w:rsid w:val="00F8156D"/>
    <w:rsid w:val="00F8229A"/>
    <w:rsid w:val="00F82A57"/>
    <w:rsid w:val="00F8324B"/>
    <w:rsid w:val="00F83B52"/>
    <w:rsid w:val="00F83F19"/>
    <w:rsid w:val="00F83FBA"/>
    <w:rsid w:val="00F85FCB"/>
    <w:rsid w:val="00F86E2E"/>
    <w:rsid w:val="00F90213"/>
    <w:rsid w:val="00F90789"/>
    <w:rsid w:val="00F909BD"/>
    <w:rsid w:val="00F90B95"/>
    <w:rsid w:val="00F9228E"/>
    <w:rsid w:val="00F92DF3"/>
    <w:rsid w:val="00F94EDE"/>
    <w:rsid w:val="00F95682"/>
    <w:rsid w:val="00F96687"/>
    <w:rsid w:val="00F96986"/>
    <w:rsid w:val="00F96DB8"/>
    <w:rsid w:val="00F97AE4"/>
    <w:rsid w:val="00F97CE1"/>
    <w:rsid w:val="00FA0EE9"/>
    <w:rsid w:val="00FA162D"/>
    <w:rsid w:val="00FA222A"/>
    <w:rsid w:val="00FA366D"/>
    <w:rsid w:val="00FA3B90"/>
    <w:rsid w:val="00FA4941"/>
    <w:rsid w:val="00FA64D8"/>
    <w:rsid w:val="00FA6900"/>
    <w:rsid w:val="00FA7130"/>
    <w:rsid w:val="00FA7B5D"/>
    <w:rsid w:val="00FB05DA"/>
    <w:rsid w:val="00FB0B45"/>
    <w:rsid w:val="00FB1594"/>
    <w:rsid w:val="00FB2763"/>
    <w:rsid w:val="00FB2A88"/>
    <w:rsid w:val="00FB32E6"/>
    <w:rsid w:val="00FB46D4"/>
    <w:rsid w:val="00FB491F"/>
    <w:rsid w:val="00FB4DCA"/>
    <w:rsid w:val="00FB54C5"/>
    <w:rsid w:val="00FB6118"/>
    <w:rsid w:val="00FB650F"/>
    <w:rsid w:val="00FC0EB6"/>
    <w:rsid w:val="00FC1C8F"/>
    <w:rsid w:val="00FC2187"/>
    <w:rsid w:val="00FC289D"/>
    <w:rsid w:val="00FC34D4"/>
    <w:rsid w:val="00FC3F5B"/>
    <w:rsid w:val="00FC4110"/>
    <w:rsid w:val="00FC4C9F"/>
    <w:rsid w:val="00FC54E9"/>
    <w:rsid w:val="00FC5D7F"/>
    <w:rsid w:val="00FC6139"/>
    <w:rsid w:val="00FC7748"/>
    <w:rsid w:val="00FC7859"/>
    <w:rsid w:val="00FC7CBB"/>
    <w:rsid w:val="00FD0FCA"/>
    <w:rsid w:val="00FD14D9"/>
    <w:rsid w:val="00FD1FC2"/>
    <w:rsid w:val="00FD27DE"/>
    <w:rsid w:val="00FD2E19"/>
    <w:rsid w:val="00FD3807"/>
    <w:rsid w:val="00FD4179"/>
    <w:rsid w:val="00FD5498"/>
    <w:rsid w:val="00FE1115"/>
    <w:rsid w:val="00FE165D"/>
    <w:rsid w:val="00FE1F61"/>
    <w:rsid w:val="00FE2AF9"/>
    <w:rsid w:val="00FE2D23"/>
    <w:rsid w:val="00FE32B8"/>
    <w:rsid w:val="00FF12B0"/>
    <w:rsid w:val="00FF17B9"/>
    <w:rsid w:val="00FF227D"/>
    <w:rsid w:val="00FF2F10"/>
    <w:rsid w:val="00FF3018"/>
    <w:rsid w:val="00FF5DFE"/>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14:docId w14:val="6CBE3A1B"/>
  <w15:docId w15:val="{44978CCD-44D8-4280-8027-9E6CA3A30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iPriority="99"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7394"/>
    <w:pPr>
      <w:suppressAutoHyphens/>
      <w:spacing w:before="60" w:after="60"/>
      <w:jc w:val="both"/>
    </w:pPr>
    <w:rPr>
      <w:sz w:val="22"/>
      <w:lang w:eastAsia="ar-SA"/>
    </w:rPr>
  </w:style>
  <w:style w:type="paragraph" w:styleId="Titre1">
    <w:name w:val="heading 1"/>
    <w:aliases w:val="h1,H1,Titre 11,t1.T1.Titre 1,t1,Titre 1 sans saut de page,t1.T1.Titre 1Annexe,TITRE1,heading 1,Titre 1ed,Contrat 1,Section,l1,level 1,level1,1titre,1titre1,1titre2,1titre3,1titre4,1titre5,1titre6,fjb1,Part Title,First level,T1,überschrift1,c"/>
    <w:basedOn w:val="Normal"/>
    <w:next w:val="Normal"/>
    <w:link w:val="Titre1Car"/>
    <w:qFormat/>
    <w:rsid w:val="00F14D2C"/>
    <w:pPr>
      <w:keepNext/>
      <w:keepLines/>
      <w:tabs>
        <w:tab w:val="left" w:pos="284"/>
        <w:tab w:val="left" w:pos="567"/>
      </w:tabs>
      <w:spacing w:before="5000" w:after="120"/>
      <w:jc w:val="right"/>
      <w:outlineLvl w:val="0"/>
    </w:pPr>
    <w:rPr>
      <w:rFonts w:ascii="Arial" w:hAnsi="Arial"/>
      <w:b/>
      <w:i/>
      <w:caps/>
      <w:sz w:val="44"/>
    </w:rPr>
  </w:style>
  <w:style w:type="paragraph" w:styleId="Titre2">
    <w:name w:val="heading 2"/>
    <w:basedOn w:val="Normal"/>
    <w:next w:val="Normal"/>
    <w:link w:val="Titre2Car"/>
    <w:qFormat/>
    <w:rsid w:val="00F77655"/>
    <w:pPr>
      <w:keepLines/>
      <w:pageBreakBefore/>
      <w:numPr>
        <w:numId w:val="10"/>
      </w:numPr>
      <w:pBdr>
        <w:bottom w:val="single" w:sz="18" w:space="1" w:color="C0C0C0"/>
      </w:pBdr>
      <w:tabs>
        <w:tab w:val="left" w:pos="510"/>
      </w:tabs>
      <w:suppressAutoHyphens w:val="0"/>
      <w:spacing w:after="240"/>
      <w:outlineLvl w:val="1"/>
    </w:pPr>
    <w:rPr>
      <w:rFonts w:ascii="Arial" w:hAnsi="Arial"/>
      <w:b/>
      <w:caps/>
      <w:color w:val="1F497D" w:themeColor="text2"/>
      <w:sz w:val="28"/>
      <w:lang w:eastAsia="fr-FR"/>
    </w:rPr>
  </w:style>
  <w:style w:type="paragraph" w:styleId="Titre3">
    <w:name w:val="heading 3"/>
    <w:basedOn w:val="Normal"/>
    <w:next w:val="Normal"/>
    <w:link w:val="Titre3Car"/>
    <w:qFormat/>
    <w:rsid w:val="004D4E0B"/>
    <w:pPr>
      <w:keepLines/>
      <w:numPr>
        <w:ilvl w:val="1"/>
        <w:numId w:val="10"/>
      </w:numPr>
      <w:tabs>
        <w:tab w:val="left" w:pos="993"/>
      </w:tabs>
      <w:suppressAutoHyphens w:val="0"/>
      <w:spacing w:before="360" w:after="240"/>
      <w:jc w:val="left"/>
      <w:outlineLvl w:val="2"/>
    </w:pPr>
    <w:rPr>
      <w:rFonts w:ascii="Calibri" w:hAnsi="Calibri"/>
      <w:b/>
      <w:i/>
      <w:color w:val="1F497D" w:themeColor="text2"/>
      <w:sz w:val="24"/>
      <w:u w:val="single"/>
      <w:lang w:val="en-US" w:eastAsia="fr-FR"/>
    </w:rPr>
  </w:style>
  <w:style w:type="paragraph" w:styleId="Titre4">
    <w:name w:val="heading 4"/>
    <w:basedOn w:val="Normal"/>
    <w:next w:val="Normal"/>
    <w:link w:val="Titre4Car"/>
    <w:qFormat/>
    <w:rsid w:val="002F0B55"/>
    <w:pPr>
      <w:keepNext/>
      <w:keepLines/>
      <w:numPr>
        <w:ilvl w:val="2"/>
        <w:numId w:val="10"/>
      </w:numPr>
      <w:tabs>
        <w:tab w:val="left" w:pos="1418"/>
      </w:tabs>
      <w:spacing w:before="240" w:after="120"/>
      <w:outlineLvl w:val="3"/>
    </w:pPr>
    <w:rPr>
      <w:rFonts w:ascii="Calibri" w:hAnsi="Calibri"/>
      <w:b/>
      <w:color w:val="1F497D" w:themeColor="text2"/>
    </w:rPr>
  </w:style>
  <w:style w:type="paragraph" w:styleId="Titre5">
    <w:name w:val="heading 5"/>
    <w:basedOn w:val="Normal"/>
    <w:next w:val="Normal"/>
    <w:link w:val="Titre5Car"/>
    <w:autoRedefine/>
    <w:qFormat/>
    <w:rsid w:val="009A4112"/>
    <w:pPr>
      <w:keepNext/>
      <w:keepLines/>
      <w:numPr>
        <w:ilvl w:val="3"/>
        <w:numId w:val="9"/>
      </w:numPr>
      <w:spacing w:before="240" w:after="120"/>
      <w:outlineLvl w:val="4"/>
    </w:pPr>
    <w:rPr>
      <w:rFonts w:asciiTheme="minorHAnsi" w:hAnsiTheme="minorHAnsi" w:cs="Arial"/>
      <w:b/>
      <w:color w:val="0000FF"/>
      <w:sz w:val="20"/>
      <w:u w:val="single"/>
      <w:lang w:val="en-US"/>
    </w:rPr>
  </w:style>
  <w:style w:type="paragraph" w:styleId="Titre6">
    <w:name w:val="heading 6"/>
    <w:basedOn w:val="Normal"/>
    <w:next w:val="Normal"/>
    <w:link w:val="Titre6Car"/>
    <w:qFormat/>
    <w:rsid w:val="00F14D2C"/>
    <w:pPr>
      <w:tabs>
        <w:tab w:val="left" w:pos="1009"/>
      </w:tabs>
      <w:spacing w:before="120"/>
      <w:ind w:left="1009" w:hanging="1009"/>
      <w:outlineLvl w:val="5"/>
    </w:pPr>
    <w:rPr>
      <w:b/>
      <w:u w:val="single"/>
      <w:lang w:val="en-GB"/>
    </w:rPr>
  </w:style>
  <w:style w:type="paragraph" w:styleId="Titre7">
    <w:name w:val="heading 7"/>
    <w:basedOn w:val="Normal"/>
    <w:next w:val="Normal"/>
    <w:link w:val="Titre7Car"/>
    <w:qFormat/>
    <w:rsid w:val="00F14D2C"/>
    <w:pPr>
      <w:keepNext/>
      <w:keepLines/>
      <w:widowControl w:val="0"/>
      <w:tabs>
        <w:tab w:val="left" w:pos="0"/>
        <w:tab w:val="left" w:pos="1009"/>
      </w:tabs>
      <w:spacing w:before="120" w:after="120"/>
      <w:outlineLvl w:val="6"/>
    </w:pPr>
    <w:rPr>
      <w:i/>
      <w:color w:val="0000FF"/>
      <w:sz w:val="20"/>
    </w:rPr>
  </w:style>
  <w:style w:type="paragraph" w:styleId="Titre8">
    <w:name w:val="heading 8"/>
    <w:basedOn w:val="Normal"/>
    <w:next w:val="Normal"/>
    <w:link w:val="Titre8Car"/>
    <w:qFormat/>
    <w:rsid w:val="00F14D2C"/>
    <w:pPr>
      <w:keepNext/>
      <w:tabs>
        <w:tab w:val="left" w:pos="-720"/>
      </w:tabs>
      <w:spacing w:before="90" w:after="54" w:line="288" w:lineRule="auto"/>
      <w:jc w:val="center"/>
      <w:outlineLvl w:val="7"/>
    </w:pPr>
    <w:rPr>
      <w:b/>
      <w:spacing w:val="-2"/>
    </w:rPr>
  </w:style>
  <w:style w:type="paragraph" w:styleId="Titre9">
    <w:name w:val="heading 9"/>
    <w:basedOn w:val="Normal"/>
    <w:next w:val="Normal"/>
    <w:link w:val="Titre9Car"/>
    <w:qFormat/>
    <w:rsid w:val="00F14D2C"/>
    <w:pPr>
      <w:keepLines/>
      <w:widowControl w:val="0"/>
      <w:tabs>
        <w:tab w:val="left" w:pos="0"/>
      </w:tabs>
      <w:outlineLvl w:val="8"/>
    </w:pPr>
    <w:rPr>
      <w:b/>
      <w:color w:val="0000FF"/>
      <w:sz w:val="2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sid w:val="00F14D2C"/>
    <w:rPr>
      <w:rFonts w:ascii="Symbol" w:hAnsi="Symbol"/>
    </w:rPr>
  </w:style>
  <w:style w:type="character" w:customStyle="1" w:styleId="WW8Num3z0">
    <w:name w:val="WW8Num3z0"/>
    <w:rsid w:val="00F14D2C"/>
    <w:rPr>
      <w:rFonts w:ascii="Symbol" w:hAnsi="Symbol"/>
    </w:rPr>
  </w:style>
  <w:style w:type="character" w:customStyle="1" w:styleId="WW8Num4z0">
    <w:name w:val="WW8Num4z0"/>
    <w:rsid w:val="00F14D2C"/>
    <w:rPr>
      <w:rFonts w:ascii="Symbol" w:hAnsi="Symbol"/>
    </w:rPr>
  </w:style>
  <w:style w:type="character" w:customStyle="1" w:styleId="WW8Num5z0">
    <w:name w:val="WW8Num5z0"/>
    <w:rsid w:val="00F14D2C"/>
    <w:rPr>
      <w:rFonts w:ascii="Symbol" w:hAnsi="Symbol"/>
    </w:rPr>
  </w:style>
  <w:style w:type="character" w:customStyle="1" w:styleId="WW8Num6z0">
    <w:name w:val="WW8Num6z0"/>
    <w:rsid w:val="00F14D2C"/>
    <w:rPr>
      <w:rFonts w:ascii="Symbol" w:hAnsi="Symbol"/>
      <w:color w:val="0000FF"/>
    </w:rPr>
  </w:style>
  <w:style w:type="character" w:customStyle="1" w:styleId="WW8Num7z0">
    <w:name w:val="WW8Num7z0"/>
    <w:rsid w:val="00F14D2C"/>
    <w:rPr>
      <w:rFonts w:ascii="Symbol" w:hAnsi="Symbol"/>
    </w:rPr>
  </w:style>
  <w:style w:type="character" w:customStyle="1" w:styleId="WW8Num9z0">
    <w:name w:val="WW8Num9z0"/>
    <w:rsid w:val="00F14D2C"/>
    <w:rPr>
      <w:rFonts w:ascii="Wingdings" w:hAnsi="Wingdings"/>
    </w:rPr>
  </w:style>
  <w:style w:type="character" w:customStyle="1" w:styleId="WW8Num10z0">
    <w:name w:val="WW8Num10z0"/>
    <w:rsid w:val="00F14D2C"/>
    <w:rPr>
      <w:rFonts w:ascii="Symbol" w:hAnsi="Symbol"/>
    </w:rPr>
  </w:style>
  <w:style w:type="character" w:customStyle="1" w:styleId="Absatz-Standardschriftart">
    <w:name w:val="Absatz-Standardschriftart"/>
    <w:rsid w:val="00F14D2C"/>
  </w:style>
  <w:style w:type="character" w:customStyle="1" w:styleId="WW-Absatz-Standardschriftart">
    <w:name w:val="WW-Absatz-Standardschriftart"/>
    <w:rsid w:val="00F14D2C"/>
  </w:style>
  <w:style w:type="character" w:customStyle="1" w:styleId="WW8Num1z0">
    <w:name w:val="WW8Num1z0"/>
    <w:rsid w:val="00F14D2C"/>
    <w:rPr>
      <w:rFonts w:ascii="Symbol" w:hAnsi="Symbol"/>
    </w:rPr>
  </w:style>
  <w:style w:type="character" w:customStyle="1" w:styleId="WW8Num4z1">
    <w:name w:val="WW8Num4z1"/>
    <w:rsid w:val="00F14D2C"/>
    <w:rPr>
      <w:rFonts w:ascii="Courier New" w:hAnsi="Courier New" w:cs="Courier New"/>
    </w:rPr>
  </w:style>
  <w:style w:type="character" w:customStyle="1" w:styleId="WW8Num4z2">
    <w:name w:val="WW8Num4z2"/>
    <w:rsid w:val="00F14D2C"/>
    <w:rPr>
      <w:rFonts w:ascii="Wingdings" w:hAnsi="Wingdings"/>
    </w:rPr>
  </w:style>
  <w:style w:type="character" w:customStyle="1" w:styleId="WW8Num11z0">
    <w:name w:val="WW8Num11z0"/>
    <w:rsid w:val="00F14D2C"/>
    <w:rPr>
      <w:rFonts w:ascii="Symbol" w:hAnsi="Symbol"/>
      <w:sz w:val="24"/>
    </w:rPr>
  </w:style>
  <w:style w:type="character" w:customStyle="1" w:styleId="WW8Num12z0">
    <w:name w:val="WW8Num12z0"/>
    <w:rsid w:val="00F14D2C"/>
    <w:rPr>
      <w:rFonts w:ascii="Wingdings" w:hAnsi="Wingdings"/>
    </w:rPr>
  </w:style>
  <w:style w:type="character" w:customStyle="1" w:styleId="WW8Num14z0">
    <w:name w:val="WW8Num14z0"/>
    <w:rsid w:val="00F14D2C"/>
    <w:rPr>
      <w:rFonts w:ascii="Symbol" w:hAnsi="Symbol"/>
    </w:rPr>
  </w:style>
  <w:style w:type="character" w:customStyle="1" w:styleId="WW8Num17z0">
    <w:name w:val="WW8Num17z0"/>
    <w:rsid w:val="00F14D2C"/>
    <w:rPr>
      <w:rFonts w:ascii="Symbol" w:hAnsi="Symbol"/>
    </w:rPr>
  </w:style>
  <w:style w:type="character" w:customStyle="1" w:styleId="WW8Num18z0">
    <w:name w:val="WW8Num18z0"/>
    <w:rsid w:val="00F14D2C"/>
    <w:rPr>
      <w:rFonts w:ascii="Symbol" w:hAnsi="Symbol"/>
    </w:rPr>
  </w:style>
  <w:style w:type="character" w:customStyle="1" w:styleId="Policepardfaut1">
    <w:name w:val="Police par défaut1"/>
    <w:rsid w:val="00F14D2C"/>
  </w:style>
  <w:style w:type="character" w:customStyle="1" w:styleId="Fort">
    <w:name w:val="Fort"/>
    <w:rsid w:val="00F14D2C"/>
    <w:rPr>
      <w:b/>
    </w:rPr>
  </w:style>
  <w:style w:type="character" w:customStyle="1" w:styleId="Marquedecommentaire1">
    <w:name w:val="Marque de commentaire1"/>
    <w:basedOn w:val="Policepardfaut1"/>
    <w:rsid w:val="00F14D2C"/>
    <w:rPr>
      <w:sz w:val="16"/>
    </w:rPr>
  </w:style>
  <w:style w:type="character" w:styleId="Numrodepage">
    <w:name w:val="page number"/>
    <w:basedOn w:val="Policepardfaut1"/>
    <w:rsid w:val="00F14D2C"/>
  </w:style>
  <w:style w:type="character" w:customStyle="1" w:styleId="normal-technique">
    <w:name w:val="normal-technique"/>
    <w:basedOn w:val="Policepardfaut1"/>
    <w:rsid w:val="00F14D2C"/>
    <w:rPr>
      <w:rFonts w:ascii="Times New Roman" w:hAnsi="Times New Roman"/>
      <w:b/>
      <w:caps/>
      <w:color w:val="800000"/>
      <w:position w:val="0"/>
      <w:sz w:val="20"/>
      <w:vertAlign w:val="baseline"/>
    </w:rPr>
  </w:style>
  <w:style w:type="character" w:styleId="Lienhypertexte">
    <w:name w:val="Hyperlink"/>
    <w:basedOn w:val="Policepardfaut1"/>
    <w:uiPriority w:val="99"/>
    <w:rsid w:val="00F14D2C"/>
    <w:rPr>
      <w:color w:val="0000FF"/>
      <w:u w:val="single"/>
    </w:rPr>
  </w:style>
  <w:style w:type="character" w:customStyle="1" w:styleId="Caractredenotedebasdepage">
    <w:name w:val="Caractère de note de bas de page"/>
    <w:basedOn w:val="Policepardfaut1"/>
    <w:rsid w:val="00F14D2C"/>
    <w:rPr>
      <w:position w:val="3"/>
      <w:sz w:val="16"/>
    </w:rPr>
  </w:style>
  <w:style w:type="paragraph" w:customStyle="1" w:styleId="Titre10">
    <w:name w:val="Titre1"/>
    <w:basedOn w:val="Normal"/>
    <w:next w:val="Corpsdetexte"/>
    <w:rsid w:val="00F14D2C"/>
    <w:pPr>
      <w:keepNext/>
      <w:spacing w:before="240" w:after="120"/>
    </w:pPr>
    <w:rPr>
      <w:rFonts w:ascii="Helvetica" w:eastAsia="HG Mincho Light J" w:hAnsi="Helvetica" w:cs="Lucidasans"/>
      <w:sz w:val="28"/>
      <w:szCs w:val="28"/>
    </w:rPr>
  </w:style>
  <w:style w:type="paragraph" w:styleId="Corpsdetexte">
    <w:name w:val="Body Text"/>
    <w:basedOn w:val="Normal"/>
    <w:rsid w:val="00F14D2C"/>
    <w:pPr>
      <w:spacing w:after="120"/>
    </w:pPr>
  </w:style>
  <w:style w:type="paragraph" w:styleId="Liste">
    <w:name w:val="List"/>
    <w:basedOn w:val="Normal"/>
    <w:rsid w:val="00F14D2C"/>
    <w:pPr>
      <w:ind w:left="283" w:hanging="283"/>
    </w:pPr>
  </w:style>
  <w:style w:type="paragraph" w:customStyle="1" w:styleId="Lgende1">
    <w:name w:val="Légende1"/>
    <w:basedOn w:val="Normal"/>
    <w:next w:val="Normal"/>
    <w:rsid w:val="00F14D2C"/>
    <w:pPr>
      <w:spacing w:before="120" w:after="120"/>
    </w:pPr>
    <w:rPr>
      <w:b/>
    </w:rPr>
  </w:style>
  <w:style w:type="paragraph" w:customStyle="1" w:styleId="Rpertoire">
    <w:name w:val="Répertoire"/>
    <w:basedOn w:val="Normal"/>
    <w:rsid w:val="00F14D2C"/>
    <w:pPr>
      <w:suppressLineNumbers/>
    </w:pPr>
    <w:rPr>
      <w:rFonts w:ascii="Times" w:hAnsi="Times" w:cs="Lucidasans"/>
    </w:rPr>
  </w:style>
  <w:style w:type="paragraph" w:customStyle="1" w:styleId="Exemple">
    <w:name w:val="Exemple"/>
    <w:basedOn w:val="Normal"/>
    <w:rsid w:val="00F14D2C"/>
    <w:pPr>
      <w:ind w:left="284"/>
    </w:pPr>
    <w:rPr>
      <w:i/>
    </w:rPr>
  </w:style>
  <w:style w:type="paragraph" w:customStyle="1" w:styleId="puce1">
    <w:name w:val="puce 1"/>
    <w:basedOn w:val="Normal"/>
    <w:rsid w:val="00F14D2C"/>
    <w:pPr>
      <w:ind w:left="567"/>
    </w:pPr>
    <w:rPr>
      <w:i/>
    </w:rPr>
  </w:style>
  <w:style w:type="paragraph" w:customStyle="1" w:styleId="puce2">
    <w:name w:val="puce 2"/>
    <w:basedOn w:val="Normal"/>
    <w:rsid w:val="00F14D2C"/>
    <w:pPr>
      <w:numPr>
        <w:numId w:val="4"/>
      </w:numPr>
      <w:spacing w:before="20"/>
      <w:ind w:left="992" w:firstLine="0"/>
    </w:pPr>
  </w:style>
  <w:style w:type="paragraph" w:customStyle="1" w:styleId="puce3">
    <w:name w:val="puce 3"/>
    <w:basedOn w:val="Normal"/>
    <w:rsid w:val="00F14D2C"/>
    <w:pPr>
      <w:spacing w:before="20" w:after="40"/>
      <w:ind w:left="1701"/>
    </w:pPr>
  </w:style>
  <w:style w:type="paragraph" w:customStyle="1" w:styleId="TableHeading">
    <w:name w:val="Table Heading"/>
    <w:basedOn w:val="Normal"/>
    <w:qFormat/>
    <w:rsid w:val="00F14D2C"/>
    <w:pPr>
      <w:spacing w:before="40" w:after="40"/>
      <w:jc w:val="center"/>
    </w:pPr>
    <w:rPr>
      <w:b/>
      <w:sz w:val="20"/>
      <w:lang w:val="en-GB"/>
    </w:rPr>
  </w:style>
  <w:style w:type="paragraph" w:customStyle="1" w:styleId="TableText">
    <w:name w:val="Table Text"/>
    <w:basedOn w:val="Normal"/>
    <w:rsid w:val="00F14D2C"/>
    <w:pPr>
      <w:spacing w:before="40" w:after="20"/>
    </w:pPr>
    <w:rPr>
      <w:sz w:val="20"/>
      <w:lang w:val="en-GB"/>
    </w:rPr>
  </w:style>
  <w:style w:type="paragraph" w:styleId="TM1">
    <w:name w:val="toc 1"/>
    <w:basedOn w:val="Normal"/>
    <w:next w:val="Normal"/>
    <w:uiPriority w:val="39"/>
    <w:qFormat/>
    <w:rsid w:val="00F14D2C"/>
    <w:pPr>
      <w:spacing w:before="120" w:after="0"/>
      <w:jc w:val="left"/>
    </w:pPr>
    <w:rPr>
      <w:rFonts w:asciiTheme="minorHAnsi" w:hAnsiTheme="minorHAnsi"/>
      <w:b/>
      <w:bCs/>
      <w:i/>
      <w:iCs/>
      <w:sz w:val="24"/>
      <w:szCs w:val="24"/>
    </w:rPr>
  </w:style>
  <w:style w:type="paragraph" w:styleId="TM2">
    <w:name w:val="toc 2"/>
    <w:basedOn w:val="Normal"/>
    <w:next w:val="Normal"/>
    <w:uiPriority w:val="39"/>
    <w:qFormat/>
    <w:rsid w:val="00F14D2C"/>
    <w:pPr>
      <w:spacing w:before="120" w:after="0"/>
      <w:ind w:left="220"/>
      <w:jc w:val="left"/>
    </w:pPr>
    <w:rPr>
      <w:rFonts w:asciiTheme="minorHAnsi" w:hAnsiTheme="minorHAnsi"/>
      <w:b/>
      <w:bCs/>
      <w:szCs w:val="22"/>
    </w:rPr>
  </w:style>
  <w:style w:type="paragraph" w:styleId="TM3">
    <w:name w:val="toc 3"/>
    <w:basedOn w:val="Normal"/>
    <w:next w:val="Normal"/>
    <w:uiPriority w:val="39"/>
    <w:qFormat/>
    <w:rsid w:val="00F14D2C"/>
    <w:pPr>
      <w:spacing w:before="0" w:after="0"/>
      <w:ind w:left="440"/>
      <w:jc w:val="left"/>
    </w:pPr>
    <w:rPr>
      <w:rFonts w:asciiTheme="minorHAnsi" w:hAnsiTheme="minorHAnsi"/>
      <w:sz w:val="20"/>
    </w:rPr>
  </w:style>
  <w:style w:type="paragraph" w:styleId="TM4">
    <w:name w:val="toc 4"/>
    <w:basedOn w:val="Normal"/>
    <w:next w:val="Normal"/>
    <w:uiPriority w:val="39"/>
    <w:qFormat/>
    <w:rsid w:val="00F14D2C"/>
    <w:pPr>
      <w:spacing w:before="0" w:after="0"/>
      <w:ind w:left="660"/>
      <w:jc w:val="left"/>
    </w:pPr>
    <w:rPr>
      <w:rFonts w:asciiTheme="minorHAnsi" w:hAnsiTheme="minorHAnsi"/>
      <w:sz w:val="20"/>
    </w:rPr>
  </w:style>
  <w:style w:type="paragraph" w:styleId="TM5">
    <w:name w:val="toc 5"/>
    <w:basedOn w:val="Normal"/>
    <w:next w:val="Normal"/>
    <w:uiPriority w:val="39"/>
    <w:rsid w:val="00F14D2C"/>
    <w:pPr>
      <w:spacing w:before="0" w:after="0"/>
      <w:ind w:left="880"/>
      <w:jc w:val="left"/>
    </w:pPr>
    <w:rPr>
      <w:rFonts w:asciiTheme="minorHAnsi" w:hAnsiTheme="minorHAnsi"/>
      <w:sz w:val="20"/>
    </w:rPr>
  </w:style>
  <w:style w:type="paragraph" w:styleId="TM6">
    <w:name w:val="toc 6"/>
    <w:basedOn w:val="Normal"/>
    <w:next w:val="Normal"/>
    <w:uiPriority w:val="39"/>
    <w:rsid w:val="00F14D2C"/>
    <w:pPr>
      <w:spacing w:before="0" w:after="0"/>
      <w:ind w:left="1100"/>
      <w:jc w:val="left"/>
    </w:pPr>
    <w:rPr>
      <w:rFonts w:asciiTheme="minorHAnsi" w:hAnsiTheme="minorHAnsi"/>
      <w:sz w:val="20"/>
    </w:rPr>
  </w:style>
  <w:style w:type="paragraph" w:styleId="En-tte">
    <w:name w:val="header"/>
    <w:basedOn w:val="Normal"/>
    <w:link w:val="En-tteCar"/>
    <w:rsid w:val="00F14D2C"/>
    <w:pPr>
      <w:tabs>
        <w:tab w:val="left" w:pos="284"/>
        <w:tab w:val="left" w:pos="567"/>
        <w:tab w:val="center" w:pos="4703"/>
        <w:tab w:val="right" w:pos="9406"/>
      </w:tabs>
      <w:spacing w:before="0" w:after="0"/>
      <w:jc w:val="center"/>
    </w:pPr>
    <w:rPr>
      <w:sz w:val="20"/>
    </w:rPr>
  </w:style>
  <w:style w:type="paragraph" w:customStyle="1" w:styleId="Normalaprstbl">
    <w:name w:val="Normal après tbl"/>
    <w:basedOn w:val="Normal"/>
    <w:rsid w:val="00F14D2C"/>
    <w:pPr>
      <w:spacing w:before="180"/>
    </w:pPr>
  </w:style>
  <w:style w:type="paragraph" w:customStyle="1" w:styleId="Normalavttbl">
    <w:name w:val="Normal avt tbl"/>
    <w:basedOn w:val="Normal"/>
    <w:rsid w:val="00F14D2C"/>
    <w:pPr>
      <w:spacing w:after="180"/>
    </w:pPr>
  </w:style>
  <w:style w:type="paragraph" w:customStyle="1" w:styleId="puce4">
    <w:name w:val="puce 4"/>
    <w:basedOn w:val="Normal"/>
    <w:rsid w:val="00F14D2C"/>
    <w:pPr>
      <w:spacing w:before="20" w:after="20"/>
      <w:ind w:left="1417"/>
    </w:pPr>
  </w:style>
  <w:style w:type="paragraph" w:styleId="Pieddepage">
    <w:name w:val="footer"/>
    <w:basedOn w:val="Normal"/>
    <w:link w:val="PieddepageCar"/>
    <w:rsid w:val="00F14D2C"/>
    <w:pPr>
      <w:tabs>
        <w:tab w:val="left" w:pos="284"/>
        <w:tab w:val="left" w:pos="567"/>
        <w:tab w:val="center" w:pos="4703"/>
        <w:tab w:val="right" w:pos="9406"/>
      </w:tabs>
      <w:spacing w:before="0" w:after="0"/>
    </w:pPr>
    <w:rPr>
      <w:sz w:val="16"/>
    </w:rPr>
  </w:style>
  <w:style w:type="paragraph" w:customStyle="1" w:styleId="Texte6">
    <w:name w:val="Texte 6"/>
    <w:basedOn w:val="Normal"/>
    <w:rsid w:val="00F14D2C"/>
    <w:pPr>
      <w:ind w:left="708"/>
    </w:pPr>
  </w:style>
  <w:style w:type="paragraph" w:customStyle="1" w:styleId="Paragraphe1">
    <w:name w:val="Paragraphe 1"/>
    <w:basedOn w:val="Corpsdetexte"/>
    <w:next w:val="Corpsdetexte"/>
    <w:rsid w:val="00F14D2C"/>
    <w:pPr>
      <w:tabs>
        <w:tab w:val="left" w:pos="1009"/>
      </w:tabs>
      <w:spacing w:before="120" w:after="60"/>
      <w:ind w:left="1009" w:hanging="1009"/>
      <w:jc w:val="left"/>
    </w:pPr>
    <w:rPr>
      <w:color w:val="0000FF"/>
      <w:u w:val="single"/>
    </w:rPr>
  </w:style>
  <w:style w:type="paragraph" w:customStyle="1" w:styleId="Texte7">
    <w:name w:val="Texte7"/>
    <w:basedOn w:val="Normal"/>
    <w:rsid w:val="00F14D2C"/>
    <w:pPr>
      <w:tabs>
        <w:tab w:val="left" w:pos="1134"/>
      </w:tabs>
      <w:ind w:left="1134" w:hanging="425"/>
    </w:pPr>
    <w:rPr>
      <w:b/>
    </w:rPr>
  </w:style>
  <w:style w:type="paragraph" w:customStyle="1" w:styleId="code">
    <w:name w:val="code"/>
    <w:basedOn w:val="Normal"/>
    <w:rsid w:val="00F14D2C"/>
    <w:pPr>
      <w:tabs>
        <w:tab w:val="left" w:pos="630"/>
        <w:tab w:val="left" w:pos="990"/>
        <w:tab w:val="left" w:pos="1350"/>
        <w:tab w:val="left" w:pos="1710"/>
      </w:tabs>
      <w:spacing w:before="0" w:after="0"/>
      <w:ind w:left="274" w:right="-1296"/>
      <w:jc w:val="left"/>
    </w:pPr>
    <w:rPr>
      <w:rFonts w:ascii="Courier New" w:hAnsi="Courier New"/>
      <w:sz w:val="20"/>
    </w:rPr>
  </w:style>
  <w:style w:type="paragraph" w:customStyle="1" w:styleId="figurecaption">
    <w:name w:val="figure caption"/>
    <w:basedOn w:val="Normal"/>
    <w:next w:val="Normal"/>
    <w:rsid w:val="00F14D2C"/>
    <w:pPr>
      <w:spacing w:before="240" w:after="0"/>
      <w:ind w:left="187"/>
      <w:jc w:val="left"/>
    </w:pPr>
    <w:rPr>
      <w:rFonts w:ascii="Arial" w:hAnsi="Arial"/>
      <w:b/>
      <w:sz w:val="20"/>
      <w:lang w:val="en-US"/>
    </w:rPr>
  </w:style>
  <w:style w:type="paragraph" w:customStyle="1" w:styleId="H2">
    <w:name w:val="H2"/>
    <w:basedOn w:val="Normal"/>
    <w:next w:val="Normal"/>
    <w:rsid w:val="00F14D2C"/>
    <w:pPr>
      <w:keepNext/>
      <w:spacing w:before="100" w:after="100"/>
      <w:jc w:val="left"/>
    </w:pPr>
    <w:rPr>
      <w:b/>
      <w:sz w:val="36"/>
    </w:rPr>
  </w:style>
  <w:style w:type="paragraph" w:styleId="TM7">
    <w:name w:val="toc 7"/>
    <w:basedOn w:val="Normal"/>
    <w:next w:val="Normal"/>
    <w:uiPriority w:val="39"/>
    <w:rsid w:val="00F14D2C"/>
    <w:pPr>
      <w:spacing w:before="0" w:after="0"/>
      <w:ind w:left="1320"/>
      <w:jc w:val="left"/>
    </w:pPr>
    <w:rPr>
      <w:rFonts w:asciiTheme="minorHAnsi" w:hAnsiTheme="minorHAnsi"/>
      <w:sz w:val="20"/>
    </w:rPr>
  </w:style>
  <w:style w:type="paragraph" w:styleId="TM8">
    <w:name w:val="toc 8"/>
    <w:basedOn w:val="Normal"/>
    <w:next w:val="Normal"/>
    <w:uiPriority w:val="39"/>
    <w:rsid w:val="00F14D2C"/>
    <w:pPr>
      <w:spacing w:before="0" w:after="0"/>
      <w:ind w:left="1540"/>
      <w:jc w:val="left"/>
    </w:pPr>
    <w:rPr>
      <w:rFonts w:asciiTheme="minorHAnsi" w:hAnsiTheme="minorHAnsi"/>
      <w:sz w:val="20"/>
    </w:rPr>
  </w:style>
  <w:style w:type="paragraph" w:styleId="TM9">
    <w:name w:val="toc 9"/>
    <w:basedOn w:val="Normal"/>
    <w:next w:val="Normal"/>
    <w:uiPriority w:val="39"/>
    <w:rsid w:val="00F14D2C"/>
    <w:pPr>
      <w:spacing w:before="0" w:after="0"/>
      <w:ind w:left="1760"/>
      <w:jc w:val="left"/>
    </w:pPr>
    <w:rPr>
      <w:rFonts w:asciiTheme="minorHAnsi" w:hAnsiTheme="minorHAnsi"/>
      <w:sz w:val="20"/>
    </w:rPr>
  </w:style>
  <w:style w:type="paragraph" w:customStyle="1" w:styleId="Commentaire1">
    <w:name w:val="Commentaire1"/>
    <w:basedOn w:val="Normal"/>
    <w:rsid w:val="00F14D2C"/>
    <w:pPr>
      <w:spacing w:before="0" w:after="0"/>
    </w:pPr>
    <w:rPr>
      <w:sz w:val="20"/>
    </w:rPr>
  </w:style>
  <w:style w:type="paragraph" w:customStyle="1" w:styleId="puces3">
    <w:name w:val="puces3"/>
    <w:basedOn w:val="Normal"/>
    <w:rsid w:val="00F14D2C"/>
  </w:style>
  <w:style w:type="paragraph" w:customStyle="1" w:styleId="Listepuces21">
    <w:name w:val="Liste à puces 21"/>
    <w:basedOn w:val="Normal"/>
    <w:rsid w:val="00F14D2C"/>
    <w:pPr>
      <w:numPr>
        <w:numId w:val="1"/>
      </w:numPr>
      <w:ind w:left="-566" w:firstLine="0"/>
    </w:pPr>
  </w:style>
  <w:style w:type="paragraph" w:customStyle="1" w:styleId="Retrait1">
    <w:name w:val="Retrait 1"/>
    <w:basedOn w:val="Normal"/>
    <w:rsid w:val="00F14D2C"/>
    <w:pPr>
      <w:ind w:left="567"/>
    </w:pPr>
  </w:style>
  <w:style w:type="paragraph" w:customStyle="1" w:styleId="Retrait2">
    <w:name w:val="Retrait 2"/>
    <w:basedOn w:val="Normal"/>
    <w:rsid w:val="00F14D2C"/>
    <w:pPr>
      <w:ind w:left="1134"/>
    </w:pPr>
  </w:style>
  <w:style w:type="paragraph" w:customStyle="1" w:styleId="Retrait3">
    <w:name w:val="Retrait 3"/>
    <w:basedOn w:val="Normal"/>
    <w:rsid w:val="00F14D2C"/>
    <w:pPr>
      <w:ind w:left="1701"/>
    </w:pPr>
  </w:style>
  <w:style w:type="paragraph" w:customStyle="1" w:styleId="Texte">
    <w:name w:val="Texte"/>
    <w:basedOn w:val="Normal"/>
    <w:link w:val="TexteCar"/>
    <w:rsid w:val="00F14D2C"/>
    <w:pPr>
      <w:spacing w:before="0" w:after="0"/>
    </w:pPr>
    <w:rPr>
      <w:sz w:val="24"/>
    </w:rPr>
  </w:style>
  <w:style w:type="paragraph" w:customStyle="1" w:styleId="Retrait4">
    <w:name w:val="Retrait 4"/>
    <w:basedOn w:val="Normal"/>
    <w:rsid w:val="00F14D2C"/>
    <w:pPr>
      <w:ind w:left="2268"/>
    </w:pPr>
  </w:style>
  <w:style w:type="paragraph" w:customStyle="1" w:styleId="Corpsdetexte21">
    <w:name w:val="Corps de texte 21"/>
    <w:basedOn w:val="Normal"/>
    <w:rsid w:val="00F14D2C"/>
    <w:pPr>
      <w:spacing w:before="0" w:after="0"/>
      <w:ind w:left="851"/>
      <w:jc w:val="left"/>
    </w:pPr>
    <w:rPr>
      <w:lang w:val="en-US"/>
    </w:rPr>
  </w:style>
  <w:style w:type="paragraph" w:styleId="Retraitcorpsdetexte">
    <w:name w:val="Body Text Indent"/>
    <w:basedOn w:val="Normal"/>
    <w:link w:val="RetraitcorpsdetexteCar"/>
    <w:rsid w:val="00F14D2C"/>
    <w:pPr>
      <w:ind w:left="284"/>
    </w:pPr>
  </w:style>
  <w:style w:type="paragraph" w:customStyle="1" w:styleId="niveau3">
    <w:name w:val="niveau3"/>
    <w:basedOn w:val="Normal"/>
    <w:rsid w:val="00F14D2C"/>
    <w:pPr>
      <w:spacing w:before="120" w:after="120"/>
      <w:ind w:left="851"/>
    </w:pPr>
    <w:rPr>
      <w:sz w:val="24"/>
    </w:rPr>
  </w:style>
  <w:style w:type="paragraph" w:customStyle="1" w:styleId="BulletN2">
    <w:name w:val="BulletN2"/>
    <w:basedOn w:val="Normal"/>
    <w:rsid w:val="00F14D2C"/>
    <w:pPr>
      <w:tabs>
        <w:tab w:val="left" w:pos="782"/>
      </w:tabs>
      <w:spacing w:before="0"/>
    </w:pPr>
    <w:rPr>
      <w:rFonts w:ascii="Arial" w:hAnsi="Arial"/>
      <w:sz w:val="20"/>
    </w:rPr>
  </w:style>
  <w:style w:type="paragraph" w:customStyle="1" w:styleId="TexteN2">
    <w:name w:val="TexteN2"/>
    <w:basedOn w:val="Normal"/>
    <w:rsid w:val="00F14D2C"/>
    <w:pPr>
      <w:spacing w:before="0" w:after="120"/>
      <w:ind w:left="425"/>
    </w:pPr>
    <w:rPr>
      <w:rFonts w:ascii="Arial" w:hAnsi="Arial"/>
      <w:sz w:val="20"/>
    </w:rPr>
  </w:style>
  <w:style w:type="paragraph" w:customStyle="1" w:styleId="TexteN3">
    <w:name w:val="TexteN3"/>
    <w:basedOn w:val="TexteN2"/>
    <w:rsid w:val="00F14D2C"/>
    <w:pPr>
      <w:ind w:left="1134"/>
    </w:pPr>
  </w:style>
  <w:style w:type="paragraph" w:customStyle="1" w:styleId="P6">
    <w:name w:val="P6"/>
    <w:basedOn w:val="Normal"/>
    <w:rsid w:val="00F14D2C"/>
    <w:pPr>
      <w:spacing w:before="0"/>
      <w:ind w:left="1134"/>
    </w:pPr>
  </w:style>
  <w:style w:type="paragraph" w:customStyle="1" w:styleId="Retraitcorpset1relig1">
    <w:name w:val="Retrait corps et 1re lig.1"/>
    <w:basedOn w:val="Retraitcorpsdetexte"/>
    <w:rsid w:val="00F14D2C"/>
    <w:pPr>
      <w:spacing w:after="120"/>
      <w:ind w:left="283" w:firstLine="210"/>
    </w:pPr>
  </w:style>
  <w:style w:type="paragraph" w:customStyle="1" w:styleId="P2">
    <w:name w:val="P2"/>
    <w:basedOn w:val="Normal"/>
    <w:link w:val="P2Car"/>
    <w:rsid w:val="00F14D2C"/>
    <w:pPr>
      <w:spacing w:before="0" w:after="240"/>
      <w:ind w:left="425"/>
    </w:pPr>
  </w:style>
  <w:style w:type="paragraph" w:customStyle="1" w:styleId="BulletN4">
    <w:name w:val="BulletN4"/>
    <w:basedOn w:val="Normal"/>
    <w:rsid w:val="00F14D2C"/>
    <w:pPr>
      <w:spacing w:before="0"/>
    </w:pPr>
    <w:rPr>
      <w:rFonts w:ascii="Arial" w:hAnsi="Arial"/>
      <w:sz w:val="20"/>
    </w:rPr>
  </w:style>
  <w:style w:type="paragraph" w:customStyle="1" w:styleId="Corpsdetexte31">
    <w:name w:val="Corps de texte 31"/>
    <w:basedOn w:val="Normal"/>
    <w:rsid w:val="00F14D2C"/>
    <w:pPr>
      <w:pBdr>
        <w:top w:val="single" w:sz="4" w:space="1" w:color="000000"/>
        <w:left w:val="single" w:sz="4" w:space="4" w:color="000000"/>
        <w:bottom w:val="single" w:sz="4" w:space="1" w:color="000000"/>
        <w:right w:val="single" w:sz="4" w:space="4" w:color="000000"/>
      </w:pBdr>
    </w:pPr>
  </w:style>
  <w:style w:type="paragraph" w:customStyle="1" w:styleId="Explorateurdedocument1">
    <w:name w:val="Explorateur de document1"/>
    <w:basedOn w:val="Normal"/>
    <w:rsid w:val="00F14D2C"/>
    <w:pPr>
      <w:shd w:val="clear" w:color="auto" w:fill="000080"/>
    </w:pPr>
    <w:rPr>
      <w:rFonts w:ascii="Tahoma" w:hAnsi="Tahoma"/>
    </w:rPr>
  </w:style>
  <w:style w:type="paragraph" w:customStyle="1" w:styleId="Retraitcorpsdetexte21">
    <w:name w:val="Retrait corps de texte 21"/>
    <w:basedOn w:val="Normal"/>
    <w:rsid w:val="00F14D2C"/>
    <w:pPr>
      <w:ind w:left="576"/>
    </w:pPr>
    <w:rPr>
      <w:b/>
    </w:rPr>
  </w:style>
  <w:style w:type="paragraph" w:customStyle="1" w:styleId="Listepuce3">
    <w:name w:val="Liste à puce 3"/>
    <w:basedOn w:val="Normal"/>
    <w:rsid w:val="00F14D2C"/>
    <w:pPr>
      <w:numPr>
        <w:numId w:val="3"/>
      </w:numPr>
      <w:ind w:left="0" w:firstLine="0"/>
    </w:pPr>
  </w:style>
  <w:style w:type="paragraph" w:customStyle="1" w:styleId="Enu1">
    <w:name w:val="Enu1"/>
    <w:basedOn w:val="Normal"/>
    <w:rsid w:val="00F14D2C"/>
    <w:pPr>
      <w:tabs>
        <w:tab w:val="left" w:pos="360"/>
        <w:tab w:val="left" w:pos="426"/>
        <w:tab w:val="left" w:pos="720"/>
      </w:tabs>
      <w:spacing w:before="120" w:after="0"/>
      <w:ind w:left="360" w:hanging="360"/>
    </w:pPr>
    <w:rPr>
      <w:sz w:val="20"/>
    </w:rPr>
  </w:style>
  <w:style w:type="paragraph" w:styleId="Notedebasdepage">
    <w:name w:val="footnote text"/>
    <w:basedOn w:val="Normal"/>
    <w:semiHidden/>
    <w:rsid w:val="00F14D2C"/>
    <w:pPr>
      <w:spacing w:before="0" w:after="0"/>
      <w:jc w:val="left"/>
    </w:pPr>
    <w:rPr>
      <w:sz w:val="24"/>
    </w:rPr>
  </w:style>
  <w:style w:type="paragraph" w:customStyle="1" w:styleId="Textedebulles1">
    <w:name w:val="Texte de bulles1"/>
    <w:basedOn w:val="Normal"/>
    <w:rsid w:val="00F14D2C"/>
    <w:rPr>
      <w:rFonts w:ascii="Tahoma" w:hAnsi="Tahoma" w:cs="Tahoma"/>
      <w:sz w:val="16"/>
      <w:szCs w:val="16"/>
    </w:rPr>
  </w:style>
  <w:style w:type="paragraph" w:customStyle="1" w:styleId="Tableau-Contenu8">
    <w:name w:val="Tableau - Contenu 8"/>
    <w:basedOn w:val="Normal"/>
    <w:rsid w:val="00F14D2C"/>
    <w:pPr>
      <w:suppressLineNumbers/>
      <w:spacing w:before="20" w:after="20"/>
      <w:jc w:val="left"/>
    </w:pPr>
    <w:rPr>
      <w:rFonts w:ascii="Arial Narrow" w:hAnsi="Arial Narrow"/>
      <w:color w:val="000000"/>
      <w:sz w:val="16"/>
    </w:rPr>
  </w:style>
  <w:style w:type="paragraph" w:customStyle="1" w:styleId="Tableau-Titre">
    <w:name w:val="Tableau - Titre"/>
    <w:basedOn w:val="Normal"/>
    <w:rsid w:val="00F14D2C"/>
    <w:pPr>
      <w:spacing w:before="120" w:after="120"/>
      <w:jc w:val="center"/>
    </w:pPr>
    <w:rPr>
      <w:rFonts w:ascii="Arial Narrow" w:hAnsi="Arial Narrow"/>
      <w:b/>
      <w:color w:val="FFFFFF"/>
      <w:sz w:val="18"/>
    </w:rPr>
  </w:style>
  <w:style w:type="paragraph" w:customStyle="1" w:styleId="Textebrut1">
    <w:name w:val="Texte brut1"/>
    <w:basedOn w:val="Normal"/>
    <w:rsid w:val="00F14D2C"/>
    <w:pPr>
      <w:spacing w:before="0" w:after="0"/>
      <w:jc w:val="left"/>
    </w:pPr>
    <w:rPr>
      <w:rFonts w:ascii="Courier New" w:hAnsi="Courier New" w:cs="Courier New"/>
      <w:sz w:val="20"/>
    </w:rPr>
  </w:style>
  <w:style w:type="paragraph" w:customStyle="1" w:styleId="Listepuces1">
    <w:name w:val="Liste à puces1"/>
    <w:basedOn w:val="Normal"/>
    <w:rsid w:val="00F14D2C"/>
    <w:pPr>
      <w:numPr>
        <w:numId w:val="2"/>
      </w:numPr>
      <w:tabs>
        <w:tab w:val="left" w:pos="993"/>
      </w:tabs>
      <w:spacing w:before="120" w:after="120"/>
      <w:ind w:left="0" w:firstLine="0"/>
    </w:pPr>
    <w:rPr>
      <w:rFonts w:ascii="Arial Narrow" w:hAnsi="Arial Narrow"/>
    </w:rPr>
  </w:style>
  <w:style w:type="paragraph" w:customStyle="1" w:styleId="RFP3">
    <w:name w:val="RFP 3"/>
    <w:basedOn w:val="Normal"/>
    <w:rsid w:val="00F14D2C"/>
    <w:pPr>
      <w:spacing w:before="0" w:after="120"/>
      <w:ind w:left="964"/>
    </w:pPr>
    <w:rPr>
      <w:rFonts w:ascii="Arial" w:hAnsi="Arial" w:cs="Arial"/>
      <w:sz w:val="20"/>
    </w:rPr>
  </w:style>
  <w:style w:type="paragraph" w:customStyle="1" w:styleId="2enumration">
    <w:name w:val="2e énumération"/>
    <w:basedOn w:val="Normal"/>
    <w:rsid w:val="00F14D2C"/>
    <w:pPr>
      <w:tabs>
        <w:tab w:val="left" w:pos="993"/>
      </w:tabs>
      <w:spacing w:before="120" w:after="0" w:line="320" w:lineRule="atLeast"/>
    </w:pPr>
    <w:rPr>
      <w:rFonts w:ascii="Arial" w:hAnsi="Arial" w:cs="Arial"/>
      <w:i/>
      <w:iCs/>
      <w:color w:val="000000"/>
      <w:sz w:val="20"/>
    </w:rPr>
  </w:style>
  <w:style w:type="paragraph" w:customStyle="1" w:styleId="Tableauhaut">
    <w:name w:val="Tableau haut"/>
    <w:basedOn w:val="Normal"/>
    <w:rsid w:val="00F14D2C"/>
    <w:pPr>
      <w:keepNext/>
      <w:spacing w:before="40" w:after="40"/>
      <w:jc w:val="left"/>
    </w:pPr>
    <w:rPr>
      <w:rFonts w:ascii="Arial" w:hAnsi="Arial"/>
      <w:b/>
      <w:color w:val="FFFFFF"/>
      <w:sz w:val="18"/>
    </w:rPr>
  </w:style>
  <w:style w:type="paragraph" w:customStyle="1" w:styleId="Tableaucorps">
    <w:name w:val="Tableau corps"/>
    <w:basedOn w:val="Normal"/>
    <w:rsid w:val="00F14D2C"/>
    <w:pPr>
      <w:keepNext/>
      <w:spacing w:before="0" w:after="40" w:line="280" w:lineRule="atLeast"/>
      <w:jc w:val="left"/>
    </w:pPr>
    <w:rPr>
      <w:rFonts w:ascii="Arial" w:hAnsi="Arial"/>
      <w:sz w:val="18"/>
    </w:rPr>
  </w:style>
  <w:style w:type="paragraph" w:customStyle="1" w:styleId="Contenudetableau">
    <w:name w:val="Contenu de tableau"/>
    <w:basedOn w:val="Normal"/>
    <w:rsid w:val="00F14D2C"/>
    <w:pPr>
      <w:suppressLineNumbers/>
    </w:pPr>
  </w:style>
  <w:style w:type="paragraph" w:customStyle="1" w:styleId="Titredetableau">
    <w:name w:val="Titre de tableau"/>
    <w:basedOn w:val="Contenudetableau"/>
    <w:rsid w:val="00F14D2C"/>
    <w:pPr>
      <w:jc w:val="center"/>
    </w:pPr>
    <w:rPr>
      <w:b/>
      <w:bCs/>
    </w:rPr>
  </w:style>
  <w:style w:type="paragraph" w:customStyle="1" w:styleId="Tabledesmatiresniveau10">
    <w:name w:val="Table des matières niveau 10"/>
    <w:basedOn w:val="Rpertoire"/>
    <w:rsid w:val="00F14D2C"/>
    <w:pPr>
      <w:tabs>
        <w:tab w:val="right" w:leader="dot" w:pos="9637"/>
      </w:tabs>
      <w:ind w:left="2547"/>
    </w:pPr>
  </w:style>
  <w:style w:type="paragraph" w:customStyle="1" w:styleId="Contenuducadre">
    <w:name w:val="Contenu du cadre"/>
    <w:basedOn w:val="Corpsdetexte"/>
    <w:rsid w:val="00F14D2C"/>
  </w:style>
  <w:style w:type="paragraph" w:styleId="Explorateurdedocuments">
    <w:name w:val="Document Map"/>
    <w:basedOn w:val="Normal"/>
    <w:semiHidden/>
    <w:rsid w:val="00B26ABF"/>
    <w:pPr>
      <w:shd w:val="clear" w:color="auto" w:fill="000080"/>
    </w:pPr>
    <w:rPr>
      <w:rFonts w:ascii="Tahoma" w:hAnsi="Tahoma" w:cs="Tahoma"/>
      <w:sz w:val="20"/>
    </w:rPr>
  </w:style>
  <w:style w:type="table" w:styleId="Grilledutableau">
    <w:name w:val="Table Grid"/>
    <w:basedOn w:val="TableauNormal"/>
    <w:uiPriority w:val="59"/>
    <w:rsid w:val="006307A3"/>
    <w:pPr>
      <w:suppressAutoHyphens/>
      <w:spacing w:before="60" w:after="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semiHidden/>
    <w:rsid w:val="00A46B95"/>
    <w:rPr>
      <w:rFonts w:ascii="Tahoma" w:hAnsi="Tahoma" w:cs="Tahoma"/>
      <w:sz w:val="16"/>
      <w:szCs w:val="16"/>
    </w:rPr>
  </w:style>
  <w:style w:type="character" w:styleId="Lienhypertextesuivivisit">
    <w:name w:val="FollowedHyperlink"/>
    <w:basedOn w:val="Policepardfaut"/>
    <w:uiPriority w:val="99"/>
    <w:rsid w:val="006203E9"/>
    <w:rPr>
      <w:color w:val="800080"/>
      <w:u w:val="single"/>
    </w:rPr>
  </w:style>
  <w:style w:type="paragraph" w:customStyle="1" w:styleId="P1">
    <w:name w:val="P1"/>
    <w:basedOn w:val="P2"/>
    <w:link w:val="P1Car"/>
    <w:rsid w:val="008E7AB4"/>
    <w:pPr>
      <w:suppressAutoHyphens w:val="0"/>
      <w:spacing w:line="240" w:lineRule="exact"/>
      <w:ind w:left="284"/>
    </w:pPr>
    <w:rPr>
      <w:rFonts w:ascii="Arial" w:hAnsi="Arial"/>
      <w:sz w:val="20"/>
      <w:lang w:eastAsia="fr-FR"/>
    </w:rPr>
  </w:style>
  <w:style w:type="character" w:customStyle="1" w:styleId="P1Car">
    <w:name w:val="P1 Car"/>
    <w:basedOn w:val="Policepardfaut"/>
    <w:link w:val="P1"/>
    <w:rsid w:val="008E7AB4"/>
    <w:rPr>
      <w:rFonts w:ascii="Arial" w:hAnsi="Arial"/>
      <w:lang w:val="fr-FR" w:eastAsia="fr-FR" w:bidi="ar-SA"/>
    </w:rPr>
  </w:style>
  <w:style w:type="character" w:customStyle="1" w:styleId="P2Car">
    <w:name w:val="P2 Car"/>
    <w:basedOn w:val="Policepardfaut"/>
    <w:link w:val="P2"/>
    <w:rsid w:val="0071620E"/>
    <w:rPr>
      <w:sz w:val="22"/>
      <w:lang w:val="fr-FR" w:eastAsia="ar-SA" w:bidi="ar-SA"/>
    </w:rPr>
  </w:style>
  <w:style w:type="paragraph" w:styleId="Paragraphedeliste">
    <w:name w:val="List Paragraph"/>
    <w:basedOn w:val="Normal"/>
    <w:link w:val="ParagraphedelisteCar"/>
    <w:uiPriority w:val="34"/>
    <w:qFormat/>
    <w:rsid w:val="0079311B"/>
    <w:pPr>
      <w:ind w:left="720"/>
      <w:contextualSpacing/>
    </w:pPr>
  </w:style>
  <w:style w:type="character" w:styleId="Marquedecommentaire">
    <w:name w:val="annotation reference"/>
    <w:basedOn w:val="Policepardfaut"/>
    <w:rsid w:val="000B31EE"/>
    <w:rPr>
      <w:sz w:val="16"/>
      <w:szCs w:val="16"/>
    </w:rPr>
  </w:style>
  <w:style w:type="paragraph" w:styleId="Commentaire">
    <w:name w:val="annotation text"/>
    <w:basedOn w:val="Normal"/>
    <w:link w:val="CommentaireCar"/>
    <w:rsid w:val="000B31EE"/>
    <w:rPr>
      <w:sz w:val="20"/>
    </w:rPr>
  </w:style>
  <w:style w:type="character" w:customStyle="1" w:styleId="CommentaireCar">
    <w:name w:val="Commentaire Car"/>
    <w:basedOn w:val="Policepardfaut"/>
    <w:link w:val="Commentaire"/>
    <w:rsid w:val="000B31EE"/>
    <w:rPr>
      <w:lang w:eastAsia="ar-SA"/>
    </w:rPr>
  </w:style>
  <w:style w:type="paragraph" w:styleId="Objetducommentaire">
    <w:name w:val="annotation subject"/>
    <w:basedOn w:val="Commentaire"/>
    <w:next w:val="Commentaire"/>
    <w:link w:val="ObjetducommentaireCar"/>
    <w:rsid w:val="000B31EE"/>
    <w:rPr>
      <w:b/>
      <w:bCs/>
    </w:rPr>
  </w:style>
  <w:style w:type="character" w:customStyle="1" w:styleId="ObjetducommentaireCar">
    <w:name w:val="Objet du commentaire Car"/>
    <w:basedOn w:val="CommentaireCar"/>
    <w:link w:val="Objetducommentaire"/>
    <w:rsid w:val="000B31EE"/>
    <w:rPr>
      <w:b/>
      <w:bCs/>
      <w:lang w:eastAsia="ar-SA"/>
    </w:rPr>
  </w:style>
  <w:style w:type="paragraph" w:customStyle="1" w:styleId="Titresection">
    <w:name w:val="Titre section"/>
    <w:basedOn w:val="Normal"/>
    <w:autoRedefine/>
    <w:rsid w:val="002D5AEE"/>
    <w:pPr>
      <w:pBdr>
        <w:bottom w:val="single" w:sz="6" w:space="1" w:color="auto"/>
      </w:pBdr>
      <w:suppressAutoHyphens w:val="0"/>
      <w:spacing w:before="0" w:after="0"/>
    </w:pPr>
    <w:rPr>
      <w:rFonts w:ascii="Arial" w:hAnsi="Arial"/>
      <w:b/>
      <w:caps/>
      <w:sz w:val="28"/>
      <w:lang w:eastAsia="fr-FR"/>
    </w:rPr>
  </w:style>
  <w:style w:type="paragraph" w:customStyle="1" w:styleId="TitreTableau">
    <w:name w:val="Titre Tableau"/>
    <w:basedOn w:val="Normal"/>
    <w:autoRedefine/>
    <w:uiPriority w:val="99"/>
    <w:rsid w:val="002D5AEE"/>
    <w:pPr>
      <w:suppressAutoHyphens w:val="0"/>
      <w:spacing w:before="0" w:after="0"/>
      <w:jc w:val="center"/>
    </w:pPr>
    <w:rPr>
      <w:b/>
      <w:smallCaps/>
      <w:sz w:val="20"/>
      <w:lang w:eastAsia="fr-FR"/>
    </w:rPr>
  </w:style>
  <w:style w:type="character" w:customStyle="1" w:styleId="apple-converted-space">
    <w:name w:val="apple-converted-space"/>
    <w:basedOn w:val="Policepardfaut"/>
    <w:rsid w:val="00AC4F99"/>
  </w:style>
  <w:style w:type="paragraph" w:customStyle="1" w:styleId="Body">
    <w:name w:val="Body"/>
    <w:basedOn w:val="Normal"/>
    <w:link w:val="BodyChar"/>
    <w:qFormat/>
    <w:rsid w:val="002F6CA8"/>
    <w:pPr>
      <w:suppressAutoHyphens w:val="0"/>
      <w:spacing w:before="0" w:after="0" w:line="276" w:lineRule="auto"/>
      <w:jc w:val="left"/>
    </w:pPr>
    <w:rPr>
      <w:rFonts w:ascii="Calibri" w:eastAsia="Calibri" w:hAnsi="Calibri"/>
      <w:color w:val="1F497D" w:themeColor="text2"/>
      <w:szCs w:val="22"/>
      <w:lang w:eastAsia="en-US"/>
    </w:rPr>
  </w:style>
  <w:style w:type="paragraph" w:customStyle="1" w:styleId="BulletList">
    <w:name w:val="Bullet List"/>
    <w:basedOn w:val="Body"/>
    <w:qFormat/>
    <w:rsid w:val="008D21CA"/>
    <w:pPr>
      <w:spacing w:before="60" w:after="60"/>
    </w:pPr>
  </w:style>
  <w:style w:type="character" w:customStyle="1" w:styleId="BodyChar">
    <w:name w:val="Body Char"/>
    <w:basedOn w:val="Policepardfaut"/>
    <w:link w:val="Body"/>
    <w:rsid w:val="002F6CA8"/>
    <w:rPr>
      <w:rFonts w:ascii="Calibri" w:eastAsia="Calibri" w:hAnsi="Calibri"/>
      <w:color w:val="1F497D" w:themeColor="text2"/>
      <w:sz w:val="22"/>
      <w:szCs w:val="22"/>
      <w:lang w:eastAsia="en-US"/>
    </w:rPr>
  </w:style>
  <w:style w:type="paragraph" w:styleId="Listepuces">
    <w:name w:val="List Bullet"/>
    <w:basedOn w:val="Normal"/>
    <w:unhideWhenUsed/>
    <w:rsid w:val="003268AD"/>
    <w:pPr>
      <w:numPr>
        <w:numId w:val="5"/>
      </w:numPr>
      <w:suppressAutoHyphens w:val="0"/>
      <w:spacing w:after="0"/>
      <w:outlineLvl w:val="0"/>
    </w:pPr>
    <w:rPr>
      <w:rFonts w:ascii="Arial" w:hAnsi="Arial"/>
      <w:szCs w:val="24"/>
      <w:lang w:eastAsia="en-US"/>
    </w:rPr>
  </w:style>
  <w:style w:type="paragraph" w:styleId="Listepuces2">
    <w:name w:val="List Bullet 2"/>
    <w:basedOn w:val="Listepuces"/>
    <w:unhideWhenUsed/>
    <w:rsid w:val="003268AD"/>
    <w:pPr>
      <w:numPr>
        <w:ilvl w:val="1"/>
      </w:numPr>
      <w:ind w:left="1434" w:hanging="357"/>
      <w:outlineLvl w:val="1"/>
    </w:pPr>
  </w:style>
  <w:style w:type="paragraph" w:styleId="Listepuces3">
    <w:name w:val="List Bullet 3"/>
    <w:basedOn w:val="Listepuces2"/>
    <w:uiPriority w:val="99"/>
    <w:unhideWhenUsed/>
    <w:rsid w:val="003268AD"/>
    <w:pPr>
      <w:numPr>
        <w:ilvl w:val="2"/>
      </w:numPr>
      <w:outlineLvl w:val="2"/>
    </w:pPr>
  </w:style>
  <w:style w:type="paragraph" w:styleId="Listepuces4">
    <w:name w:val="List Bullet 4"/>
    <w:basedOn w:val="Listepuces3"/>
    <w:unhideWhenUsed/>
    <w:rsid w:val="003268AD"/>
    <w:pPr>
      <w:numPr>
        <w:ilvl w:val="3"/>
      </w:numPr>
      <w:outlineLvl w:val="3"/>
    </w:pPr>
  </w:style>
  <w:style w:type="paragraph" w:styleId="Listepuces5">
    <w:name w:val="List Bullet 5"/>
    <w:basedOn w:val="Listepuces4"/>
    <w:uiPriority w:val="99"/>
    <w:unhideWhenUsed/>
    <w:rsid w:val="003268AD"/>
    <w:pPr>
      <w:numPr>
        <w:ilvl w:val="4"/>
      </w:numPr>
    </w:pPr>
  </w:style>
  <w:style w:type="character" w:styleId="Appelnotedebasdep">
    <w:name w:val="footnote reference"/>
    <w:basedOn w:val="Policepardfaut"/>
    <w:rsid w:val="00BF4926"/>
    <w:rPr>
      <w:vertAlign w:val="superscript"/>
    </w:rPr>
  </w:style>
  <w:style w:type="paragraph" w:customStyle="1" w:styleId="5S-TitreProc">
    <w:name w:val="5)S-Titre Proc"/>
    <w:basedOn w:val="Paragraphedeliste"/>
    <w:autoRedefine/>
    <w:qFormat/>
    <w:rsid w:val="00A83A54"/>
    <w:pPr>
      <w:suppressAutoHyphens w:val="0"/>
      <w:spacing w:before="360" w:after="120"/>
      <w:ind w:left="993"/>
      <w:jc w:val="left"/>
    </w:pPr>
    <w:rPr>
      <w:rFonts w:asciiTheme="minorHAnsi" w:eastAsia="SimSun" w:hAnsiTheme="minorHAnsi"/>
      <w:b/>
      <w:sz w:val="20"/>
      <w:lang w:eastAsia="zh-CN"/>
    </w:rPr>
  </w:style>
  <w:style w:type="paragraph" w:customStyle="1" w:styleId="petit">
    <w:name w:val="petit"/>
    <w:basedOn w:val="Normal"/>
    <w:uiPriority w:val="99"/>
    <w:rsid w:val="00905099"/>
    <w:pPr>
      <w:suppressAutoHyphens w:val="0"/>
      <w:autoSpaceDE w:val="0"/>
      <w:autoSpaceDN w:val="0"/>
      <w:adjustRightInd w:val="0"/>
      <w:spacing w:before="0" w:after="0"/>
      <w:jc w:val="left"/>
    </w:pPr>
    <w:rPr>
      <w:rFonts w:ascii="Arial" w:eastAsia="SimSun" w:hAnsi="Arial" w:cs="Arial"/>
      <w:sz w:val="16"/>
      <w:szCs w:val="16"/>
      <w:lang w:eastAsia="zh-CN"/>
    </w:rPr>
  </w:style>
  <w:style w:type="paragraph" w:styleId="NormalWeb">
    <w:name w:val="Normal (Web)"/>
    <w:basedOn w:val="Normal"/>
    <w:uiPriority w:val="99"/>
    <w:unhideWhenUsed/>
    <w:rsid w:val="00FF3018"/>
    <w:pPr>
      <w:suppressAutoHyphens w:val="0"/>
      <w:spacing w:before="100" w:beforeAutospacing="1" w:after="100" w:afterAutospacing="1"/>
      <w:jc w:val="left"/>
    </w:pPr>
    <w:rPr>
      <w:sz w:val="24"/>
      <w:szCs w:val="24"/>
      <w:lang w:eastAsia="fr-FR"/>
    </w:rPr>
  </w:style>
  <w:style w:type="paragraph" w:customStyle="1" w:styleId="Tablebody">
    <w:name w:val="Table body"/>
    <w:basedOn w:val="Normal"/>
    <w:qFormat/>
    <w:rsid w:val="00E12486"/>
    <w:pPr>
      <w:suppressAutoHyphens w:val="0"/>
      <w:jc w:val="left"/>
    </w:pPr>
    <w:rPr>
      <w:rFonts w:ascii="Arial" w:eastAsia="Calibri" w:hAnsi="Arial"/>
      <w:sz w:val="20"/>
      <w:szCs w:val="22"/>
      <w:lang w:val="en-US" w:eastAsia="en-US"/>
    </w:rPr>
  </w:style>
  <w:style w:type="table" w:styleId="Listeclaire-Accent5">
    <w:name w:val="Light List Accent 5"/>
    <w:basedOn w:val="TableauNormal"/>
    <w:uiPriority w:val="61"/>
    <w:rsid w:val="00DF17A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Tableheaderdense">
    <w:name w:val="Table header dense"/>
    <w:basedOn w:val="Normal"/>
    <w:rsid w:val="009517C6"/>
    <w:pPr>
      <w:keepNext/>
      <w:suppressAutoHyphens w:val="0"/>
      <w:spacing w:before="0" w:after="0"/>
      <w:jc w:val="left"/>
    </w:pPr>
    <w:rPr>
      <w:rFonts w:ascii="Arial" w:hAnsi="Arial"/>
      <w:b/>
      <w:bCs/>
      <w:sz w:val="20"/>
      <w:lang w:eastAsia="en-US"/>
    </w:rPr>
  </w:style>
  <w:style w:type="paragraph" w:customStyle="1" w:styleId="Tabletextcentrdense">
    <w:name w:val="Table text centré dense"/>
    <w:basedOn w:val="Normal"/>
    <w:rsid w:val="009517C6"/>
    <w:pPr>
      <w:suppressAutoHyphens w:val="0"/>
      <w:spacing w:before="0" w:after="0"/>
      <w:jc w:val="center"/>
    </w:pPr>
    <w:rPr>
      <w:rFonts w:ascii="Arial" w:hAnsi="Arial"/>
      <w:sz w:val="20"/>
      <w:lang w:eastAsia="en-US"/>
    </w:rPr>
  </w:style>
  <w:style w:type="numbering" w:customStyle="1" w:styleId="Tableheaderpucedense">
    <w:name w:val="Table header puce dense"/>
    <w:basedOn w:val="Aucuneliste"/>
    <w:rsid w:val="009517C6"/>
    <w:pPr>
      <w:numPr>
        <w:numId w:val="6"/>
      </w:numPr>
    </w:pPr>
  </w:style>
  <w:style w:type="paragraph" w:customStyle="1" w:styleId="Tableheadercentrdense">
    <w:name w:val="Table header centré dense"/>
    <w:basedOn w:val="Normal"/>
    <w:rsid w:val="009517C6"/>
    <w:pPr>
      <w:keepNext/>
      <w:suppressAutoHyphens w:val="0"/>
      <w:spacing w:before="0" w:after="0"/>
      <w:jc w:val="center"/>
    </w:pPr>
    <w:rPr>
      <w:rFonts w:ascii="Arial" w:hAnsi="Arial"/>
      <w:b/>
      <w:bCs/>
      <w:sz w:val="20"/>
      <w:lang w:eastAsia="en-US"/>
    </w:rPr>
  </w:style>
  <w:style w:type="paragraph" w:customStyle="1" w:styleId="Tabletextdense">
    <w:name w:val="Table text dense"/>
    <w:basedOn w:val="TableText"/>
    <w:rsid w:val="009517C6"/>
    <w:pPr>
      <w:suppressAutoHyphens w:val="0"/>
      <w:spacing w:before="0" w:after="0"/>
      <w:jc w:val="left"/>
    </w:pPr>
    <w:rPr>
      <w:rFonts w:ascii="Arial" w:hAnsi="Arial"/>
      <w:lang w:val="fr-FR" w:eastAsia="en-US"/>
    </w:rPr>
  </w:style>
  <w:style w:type="paragraph" w:customStyle="1" w:styleId="6TXTS-titreProc">
    <w:name w:val="6)TXT S-titre Proc"/>
    <w:basedOn w:val="Paragraphedeliste"/>
    <w:autoRedefine/>
    <w:qFormat/>
    <w:rsid w:val="008E2DFD"/>
    <w:pPr>
      <w:suppressAutoHyphens w:val="0"/>
      <w:spacing w:before="0" w:after="0"/>
      <w:ind w:left="0"/>
      <w:jc w:val="center"/>
    </w:pPr>
    <w:rPr>
      <w:rFonts w:ascii="Arial Narrow" w:hAnsi="Arial Narrow"/>
      <w:sz w:val="20"/>
      <w:lang w:val="en-US" w:eastAsia="fr-FR"/>
    </w:rPr>
  </w:style>
  <w:style w:type="paragraph" w:customStyle="1" w:styleId="Tableheader">
    <w:name w:val="Table header"/>
    <w:basedOn w:val="Normal"/>
    <w:rsid w:val="00E2573B"/>
    <w:pPr>
      <w:keepNext/>
      <w:suppressAutoHyphens w:val="0"/>
      <w:jc w:val="left"/>
    </w:pPr>
    <w:rPr>
      <w:rFonts w:ascii="Arial" w:hAnsi="Arial"/>
      <w:b/>
      <w:sz w:val="20"/>
      <w:szCs w:val="24"/>
      <w:lang w:eastAsia="en-US"/>
    </w:rPr>
  </w:style>
  <w:style w:type="paragraph" w:customStyle="1" w:styleId="Tabletextcentr">
    <w:name w:val="Table text centré"/>
    <w:basedOn w:val="TableText"/>
    <w:rsid w:val="00E2573B"/>
    <w:pPr>
      <w:suppressAutoHyphens w:val="0"/>
      <w:spacing w:before="60" w:after="60"/>
      <w:jc w:val="center"/>
    </w:pPr>
    <w:rPr>
      <w:rFonts w:ascii="Arial" w:hAnsi="Arial"/>
      <w:lang w:val="fr-FR" w:eastAsia="en-US"/>
    </w:rPr>
  </w:style>
  <w:style w:type="paragraph" w:customStyle="1" w:styleId="Tableheadersmall">
    <w:name w:val="Table header (small)"/>
    <w:basedOn w:val="Tableheader"/>
    <w:rsid w:val="00E2573B"/>
    <w:rPr>
      <w:bCs/>
      <w:sz w:val="16"/>
    </w:rPr>
  </w:style>
  <w:style w:type="character" w:customStyle="1" w:styleId="hps">
    <w:name w:val="hps"/>
    <w:basedOn w:val="Policepardfaut"/>
    <w:rsid w:val="004F710D"/>
  </w:style>
  <w:style w:type="character" w:customStyle="1" w:styleId="shorttext">
    <w:name w:val="short_text"/>
    <w:basedOn w:val="Policepardfaut"/>
    <w:rsid w:val="00BC4E87"/>
  </w:style>
  <w:style w:type="character" w:customStyle="1" w:styleId="Titre4Car">
    <w:name w:val="Titre 4 Car"/>
    <w:basedOn w:val="Policepardfaut"/>
    <w:link w:val="Titre4"/>
    <w:rsid w:val="002F0B55"/>
    <w:rPr>
      <w:rFonts w:ascii="Calibri" w:hAnsi="Calibri"/>
      <w:b/>
      <w:color w:val="1F497D" w:themeColor="text2"/>
      <w:sz w:val="22"/>
      <w:lang w:eastAsia="ar-SA"/>
    </w:rPr>
  </w:style>
  <w:style w:type="character" w:customStyle="1" w:styleId="Titre5Car">
    <w:name w:val="Titre 5 Car"/>
    <w:basedOn w:val="Policepardfaut"/>
    <w:link w:val="Titre5"/>
    <w:rsid w:val="009A4112"/>
    <w:rPr>
      <w:rFonts w:asciiTheme="minorHAnsi" w:hAnsiTheme="minorHAnsi" w:cs="Arial"/>
      <w:b/>
      <w:color w:val="0000FF"/>
      <w:u w:val="single"/>
      <w:lang w:val="en-US" w:eastAsia="ar-SA"/>
    </w:rPr>
  </w:style>
  <w:style w:type="character" w:customStyle="1" w:styleId="ParagraphedelisteCar">
    <w:name w:val="Paragraphe de liste Car"/>
    <w:basedOn w:val="Policepardfaut"/>
    <w:link w:val="Paragraphedeliste"/>
    <w:uiPriority w:val="34"/>
    <w:rsid w:val="00F8156D"/>
    <w:rPr>
      <w:sz w:val="22"/>
      <w:lang w:eastAsia="ar-SA"/>
    </w:rPr>
  </w:style>
  <w:style w:type="paragraph" w:customStyle="1" w:styleId="1ChapitreProc">
    <w:name w:val="1)Chapitre Proc"/>
    <w:basedOn w:val="Paragraphedeliste"/>
    <w:autoRedefine/>
    <w:qFormat/>
    <w:rsid w:val="00581688"/>
    <w:pPr>
      <w:numPr>
        <w:numId w:val="7"/>
      </w:numPr>
      <w:suppressAutoHyphens w:val="0"/>
      <w:spacing w:before="0" w:after="0"/>
      <w:jc w:val="left"/>
    </w:pPr>
    <w:rPr>
      <w:rFonts w:asciiTheme="minorHAnsi" w:hAnsiTheme="minorHAnsi"/>
      <w:b/>
      <w:caps/>
      <w:color w:val="1F497D" w:themeColor="text2"/>
      <w:sz w:val="24"/>
      <w:lang w:eastAsia="fr-FR"/>
    </w:rPr>
  </w:style>
  <w:style w:type="paragraph" w:customStyle="1" w:styleId="3TitreProc">
    <w:name w:val="3)Titre Proc"/>
    <w:basedOn w:val="Paragraphedeliste"/>
    <w:autoRedefine/>
    <w:qFormat/>
    <w:rsid w:val="00581688"/>
    <w:pPr>
      <w:numPr>
        <w:ilvl w:val="1"/>
        <w:numId w:val="7"/>
      </w:numPr>
      <w:suppressAutoHyphens w:val="0"/>
      <w:spacing w:before="360" w:after="120"/>
      <w:jc w:val="left"/>
    </w:pPr>
    <w:rPr>
      <w:rFonts w:asciiTheme="minorHAnsi" w:hAnsiTheme="minorHAnsi"/>
      <w:b/>
      <w:color w:val="4F81BD" w:themeColor="accent1"/>
      <w:sz w:val="20"/>
      <w:lang w:eastAsia="fr-FR"/>
    </w:rPr>
  </w:style>
  <w:style w:type="table" w:customStyle="1" w:styleId="Trameclaire-Accent11">
    <w:name w:val="Trame claire - Accent 11"/>
    <w:basedOn w:val="TableauNormal"/>
    <w:uiPriority w:val="60"/>
    <w:rsid w:val="00260EB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editedicon1">
    <w:name w:val="editedicon1"/>
    <w:basedOn w:val="Policepardfaut"/>
    <w:rsid w:val="00E344B1"/>
    <w:rPr>
      <w:rFonts w:ascii="Tahoma" w:hAnsi="Tahoma" w:cs="Tahoma" w:hint="default"/>
      <w:b w:val="0"/>
      <w:bCs w:val="0"/>
      <w:color w:val="000000"/>
      <w:shd w:val="clear" w:color="auto" w:fill="FFFFCC"/>
    </w:rPr>
  </w:style>
  <w:style w:type="character" w:customStyle="1" w:styleId="newicon1">
    <w:name w:val="newicon1"/>
    <w:basedOn w:val="Policepardfaut"/>
    <w:rsid w:val="00E344B1"/>
    <w:rPr>
      <w:rFonts w:ascii="Tahoma" w:hAnsi="Tahoma" w:cs="Tahoma" w:hint="default"/>
      <w:b w:val="0"/>
      <w:bCs w:val="0"/>
      <w:color w:val="000000"/>
      <w:shd w:val="clear" w:color="auto" w:fill="B1FAA2"/>
    </w:rPr>
  </w:style>
  <w:style w:type="character" w:customStyle="1" w:styleId="Titre3Car">
    <w:name w:val="Titre 3 Car"/>
    <w:basedOn w:val="Policepardfaut"/>
    <w:link w:val="Titre3"/>
    <w:rsid w:val="004D4E0B"/>
    <w:rPr>
      <w:rFonts w:ascii="Calibri" w:hAnsi="Calibri"/>
      <w:b/>
      <w:i/>
      <w:color w:val="1F497D" w:themeColor="text2"/>
      <w:sz w:val="24"/>
      <w:u w:val="single"/>
      <w:lang w:val="en-US"/>
    </w:rPr>
  </w:style>
  <w:style w:type="character" w:customStyle="1" w:styleId="PieddepageCar">
    <w:name w:val="Pied de page Car"/>
    <w:basedOn w:val="Policepardfaut"/>
    <w:link w:val="Pieddepage"/>
    <w:rsid w:val="00823CA9"/>
    <w:rPr>
      <w:sz w:val="16"/>
      <w:lang w:eastAsia="ar-SA"/>
    </w:rPr>
  </w:style>
  <w:style w:type="paragraph" w:styleId="Titre">
    <w:name w:val="Title"/>
    <w:basedOn w:val="Normal"/>
    <w:next w:val="Normal"/>
    <w:link w:val="TitreCar"/>
    <w:qFormat/>
    <w:rsid w:val="00CF728C"/>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CF728C"/>
    <w:rPr>
      <w:rFonts w:asciiTheme="majorHAnsi" w:eastAsiaTheme="majorEastAsia" w:hAnsiTheme="majorHAnsi" w:cstheme="majorBidi"/>
      <w:color w:val="17365D" w:themeColor="text2" w:themeShade="BF"/>
      <w:spacing w:val="5"/>
      <w:kern w:val="28"/>
      <w:sz w:val="52"/>
      <w:szCs w:val="52"/>
      <w:lang w:eastAsia="ar-SA"/>
    </w:rPr>
  </w:style>
  <w:style w:type="paragraph" w:styleId="Rvision">
    <w:name w:val="Revision"/>
    <w:hidden/>
    <w:uiPriority w:val="99"/>
    <w:semiHidden/>
    <w:rsid w:val="00F21CFC"/>
    <w:rPr>
      <w:sz w:val="22"/>
      <w:lang w:eastAsia="ar-SA"/>
    </w:rPr>
  </w:style>
  <w:style w:type="paragraph" w:customStyle="1" w:styleId="Corps">
    <w:name w:val="Corps"/>
    <w:basedOn w:val="Normal"/>
    <w:link w:val="CorpsCar"/>
    <w:rsid w:val="002A58B8"/>
    <w:pPr>
      <w:tabs>
        <w:tab w:val="left" w:pos="426"/>
      </w:tabs>
      <w:suppressAutoHyphens w:val="0"/>
      <w:spacing w:before="0" w:after="120"/>
    </w:pPr>
    <w:rPr>
      <w:rFonts w:ascii="Arial" w:hAnsi="Arial"/>
      <w:sz w:val="20"/>
      <w:lang w:eastAsia="en-US"/>
    </w:rPr>
  </w:style>
  <w:style w:type="character" w:customStyle="1" w:styleId="CorpsCar">
    <w:name w:val="Corps Car"/>
    <w:basedOn w:val="Policepardfaut"/>
    <w:link w:val="Corps"/>
    <w:rsid w:val="002A58B8"/>
    <w:rPr>
      <w:rFonts w:ascii="Arial" w:hAnsi="Arial"/>
      <w:lang w:eastAsia="en-US"/>
    </w:rPr>
  </w:style>
  <w:style w:type="character" w:customStyle="1" w:styleId="RetraitcorpsdetexteCar">
    <w:name w:val="Retrait corps de texte Car"/>
    <w:basedOn w:val="Policepardfaut"/>
    <w:link w:val="Retraitcorpsdetexte"/>
    <w:rsid w:val="003625AF"/>
    <w:rPr>
      <w:sz w:val="22"/>
      <w:lang w:eastAsia="ar-SA"/>
    </w:rPr>
  </w:style>
  <w:style w:type="paragraph" w:customStyle="1" w:styleId="RsumSous-titre">
    <w:name w:val="Résumé Sous-titre"/>
    <w:basedOn w:val="Normal"/>
    <w:uiPriority w:val="99"/>
    <w:rsid w:val="009C63A6"/>
    <w:pPr>
      <w:suppressAutoHyphens w:val="0"/>
      <w:ind w:right="113"/>
      <w:jc w:val="right"/>
    </w:pPr>
    <w:rPr>
      <w:rFonts w:ascii="Arial" w:hAnsi="Arial"/>
      <w:b/>
      <w:i/>
      <w:color w:val="800000"/>
      <w:sz w:val="20"/>
      <w:lang w:eastAsia="en-US"/>
    </w:rPr>
  </w:style>
  <w:style w:type="paragraph" w:customStyle="1" w:styleId="Tableau">
    <w:name w:val="Tableau"/>
    <w:basedOn w:val="Normal"/>
    <w:uiPriority w:val="99"/>
    <w:rsid w:val="009C63A6"/>
    <w:pPr>
      <w:keepNext/>
      <w:keepLines/>
      <w:widowControl w:val="0"/>
      <w:suppressAutoHyphens w:val="0"/>
    </w:pPr>
    <w:rPr>
      <w:rFonts w:ascii="Arial" w:hAnsi="Arial"/>
      <w:sz w:val="20"/>
      <w:szCs w:val="22"/>
      <w:lang w:eastAsia="fr-FR"/>
    </w:rPr>
  </w:style>
  <w:style w:type="character" w:customStyle="1" w:styleId="Titre1Car">
    <w:name w:val="Titre 1 Car"/>
    <w:aliases w:val="h1 Car,H1 Car,Titre 11 Car,t1.T1.Titre 1 Car,t1 Car,Titre 1 sans saut de page Car,t1.T1.Titre 1Annexe Car,TITRE1 Car,heading 1 Car,Titre 1ed Car,Contrat 1 Car,Section Car,l1 Car,level 1 Car,level1 Car,1titre Car,1titre1 Car,1titre2 Car,c Car"/>
    <w:link w:val="Titre1"/>
    <w:uiPriority w:val="9"/>
    <w:rsid w:val="003F3DA1"/>
    <w:rPr>
      <w:rFonts w:ascii="Arial" w:hAnsi="Arial"/>
      <w:b/>
      <w:i/>
      <w:caps/>
      <w:sz w:val="44"/>
      <w:lang w:eastAsia="ar-SA"/>
    </w:rPr>
  </w:style>
  <w:style w:type="paragraph" w:customStyle="1" w:styleId="TableSubhead">
    <w:name w:val="Table Subhead"/>
    <w:basedOn w:val="Normal"/>
    <w:rsid w:val="003F3DA1"/>
    <w:pPr>
      <w:suppressAutoHyphens w:val="0"/>
      <w:spacing w:before="0" w:after="0"/>
      <w:jc w:val="left"/>
    </w:pPr>
    <w:rPr>
      <w:rFonts w:asciiTheme="minorHAnsi" w:eastAsia="Arial" w:hAnsiTheme="minorHAnsi"/>
      <w:b/>
      <w:color w:val="000000" w:themeColor="text1"/>
      <w:sz w:val="20"/>
      <w:szCs w:val="22"/>
      <w:lang w:val="en-GB" w:eastAsia="en-US"/>
    </w:rPr>
  </w:style>
  <w:style w:type="table" w:customStyle="1" w:styleId="GDFSuez">
    <w:name w:val="GDF Suez"/>
    <w:basedOn w:val="TableauNormal"/>
    <w:uiPriority w:val="99"/>
    <w:qFormat/>
    <w:rsid w:val="003F3DA1"/>
    <w:rPr>
      <w:rFonts w:asciiTheme="minorHAnsi" w:eastAsiaTheme="minorHAnsi" w:hAnsiTheme="minorHAnsi" w:cstheme="minorBidi"/>
      <w:sz w:val="22"/>
      <w:szCs w:val="22"/>
      <w:lang w:val="en-US" w:eastAsia="en-US"/>
    </w:rPr>
    <w:tblPr>
      <w:tblBorders>
        <w:top w:val="single" w:sz="4" w:space="0" w:color="C0504D" w:themeColor="accent2"/>
        <w:left w:val="single" w:sz="4" w:space="0" w:color="C0504D" w:themeColor="accent2"/>
        <w:bottom w:val="single" w:sz="4" w:space="0" w:color="C0504D" w:themeColor="accent2"/>
        <w:right w:val="single" w:sz="4" w:space="0" w:color="C0504D" w:themeColor="accent2"/>
        <w:insideH w:val="single" w:sz="4" w:space="0" w:color="C0504D" w:themeColor="accent2"/>
        <w:insideV w:val="single" w:sz="4" w:space="0" w:color="C0504D" w:themeColor="accent2"/>
      </w:tblBorders>
      <w:tblCellMar>
        <w:top w:w="108" w:type="dxa"/>
        <w:bottom w:w="108" w:type="dxa"/>
      </w:tblCellMar>
    </w:tblPr>
    <w:tcPr>
      <w:shd w:val="clear" w:color="auto" w:fill="FFFFFF" w:themeFill="background1"/>
    </w:tcPr>
    <w:tblStylePr w:type="firstRow">
      <w:pPr>
        <w:jc w:val="center"/>
      </w:pPr>
      <w:rPr>
        <w:rFonts w:asciiTheme="minorHAnsi" w:hAnsiTheme="minorHAnsi"/>
        <w:b/>
        <w:color w:val="FFFFFF" w:themeColor="background1"/>
        <w:sz w:val="20"/>
      </w:rPr>
      <w:tblPr/>
      <w:tcPr>
        <w:tcBorders>
          <w:bottom w:val="single" w:sz="4" w:space="0" w:color="FFFFFF" w:themeColor="background1"/>
          <w:insideH w:val="single" w:sz="4" w:space="0" w:color="FFFFFF" w:themeColor="background1"/>
          <w:insideV w:val="single" w:sz="4" w:space="0" w:color="FFFFFF" w:themeColor="background1"/>
        </w:tcBorders>
        <w:shd w:val="clear" w:color="auto" w:fill="C0504D" w:themeFill="accent2"/>
      </w:tcPr>
    </w:tblStylePr>
    <w:tblStylePr w:type="lastRow">
      <w:pPr>
        <w:jc w:val="left"/>
      </w:pPr>
      <w:rPr>
        <w:rFonts w:asciiTheme="minorHAnsi" w:hAnsiTheme="minorHAnsi"/>
        <w:b/>
        <w:color w:val="FFFFFF" w:themeColor="background1"/>
        <w:sz w:val="18"/>
      </w:rPr>
      <w:tblPr/>
      <w:tcPr>
        <w:tcBorders>
          <w:top w:val="single" w:sz="4" w:space="0" w:color="FFFFFF" w:themeColor="background1"/>
          <w:left w:val="single" w:sz="4" w:space="0" w:color="1F497D" w:themeColor="text2"/>
          <w:bottom w:val="single" w:sz="4" w:space="0" w:color="1F497D" w:themeColor="text2"/>
          <w:right w:val="single" w:sz="4" w:space="0" w:color="1F497D" w:themeColor="text2"/>
          <w:insideH w:val="nil"/>
          <w:insideV w:val="single" w:sz="4" w:space="0" w:color="FFFFFF" w:themeColor="background1"/>
          <w:tl2br w:val="nil"/>
          <w:tr2bl w:val="nil"/>
        </w:tcBorders>
        <w:shd w:val="clear" w:color="auto" w:fill="C0504D" w:themeFill="accent2"/>
        <w:vAlign w:val="center"/>
      </w:tcPr>
    </w:tblStylePr>
    <w:tblStylePr w:type="firstCol">
      <w:pPr>
        <w:jc w:val="left"/>
      </w:pPr>
      <w:rPr>
        <w:rFonts w:asciiTheme="minorHAnsi" w:hAnsiTheme="minorHAnsi"/>
        <w:b/>
        <w:color w:val="1F497D" w:themeColor="text2"/>
        <w:sz w:val="18"/>
      </w:rPr>
      <w:tblPr/>
      <w:tcPr>
        <w:tcBorders>
          <w:insideH w:val="single" w:sz="4" w:space="0" w:color="FFFFFF" w:themeColor="background1"/>
          <w:insideV w:val="nil"/>
        </w:tcBorders>
        <w:shd w:val="clear" w:color="auto" w:fill="FFFFFF" w:themeFill="background1"/>
      </w:tcPr>
    </w:tblStylePr>
  </w:style>
  <w:style w:type="paragraph" w:customStyle="1" w:styleId="CGBodytext">
    <w:name w:val="CG_Body text"/>
    <w:rsid w:val="003F3DA1"/>
    <w:pPr>
      <w:spacing w:after="240" w:line="264" w:lineRule="auto"/>
    </w:pPr>
    <w:rPr>
      <w:rFonts w:ascii="Arial" w:hAnsi="Arial"/>
      <w:color w:val="000000" w:themeColor="text1"/>
      <w:szCs w:val="24"/>
      <w:lang w:val="en-US" w:eastAsia="en-CA"/>
    </w:rPr>
  </w:style>
  <w:style w:type="paragraph" w:styleId="Retraitnormal">
    <w:name w:val="Normal Indent"/>
    <w:aliases w:val="Retrait normal Car,Normal List Car2,Retrait normal Car1 Car Car1,Normal List Car Car Car,Retrait normal Car Car Car Car,Normal List Car1 Car,Retrait normal Car Car1 Car,Retrait normal Car1 Car1,Normal List Car Car1"/>
    <w:basedOn w:val="Normal"/>
    <w:link w:val="RetraitnormalCar1"/>
    <w:uiPriority w:val="99"/>
    <w:rsid w:val="00230998"/>
    <w:pPr>
      <w:keepLines/>
      <w:suppressAutoHyphens w:val="0"/>
      <w:spacing w:before="240" w:after="0"/>
      <w:ind w:left="851"/>
    </w:pPr>
    <w:rPr>
      <w:rFonts w:ascii="Arial" w:eastAsia="MS Mincho" w:hAnsi="Arial"/>
      <w:sz w:val="20"/>
      <w:lang w:eastAsia="fr-FR"/>
    </w:rPr>
  </w:style>
  <w:style w:type="character" w:customStyle="1" w:styleId="RetraitnormalCar1">
    <w:name w:val="Retrait normal Car1"/>
    <w:aliases w:val="Retrait normal Car Car,Normal List Car2 Car,Retrait normal Car1 Car Car1 Car,Normal List Car Car Car Car,Retrait normal Car Car Car Car Car,Normal List Car1 Car Car,Retrait normal Car Car1 Car Car,Retrait normal Car1 Car1 Car"/>
    <w:basedOn w:val="Policepardfaut"/>
    <w:link w:val="Retraitnormal"/>
    <w:uiPriority w:val="99"/>
    <w:locked/>
    <w:rsid w:val="00230998"/>
    <w:rPr>
      <w:rFonts w:ascii="Arial" w:eastAsia="MS Mincho" w:hAnsi="Arial"/>
    </w:rPr>
  </w:style>
  <w:style w:type="character" w:customStyle="1" w:styleId="TexteCar">
    <w:name w:val="Texte Car"/>
    <w:basedOn w:val="Policepardfaut"/>
    <w:link w:val="Texte"/>
    <w:locked/>
    <w:rsid w:val="00230998"/>
    <w:rPr>
      <w:sz w:val="24"/>
      <w:lang w:eastAsia="ar-SA"/>
    </w:rPr>
  </w:style>
  <w:style w:type="paragraph" w:customStyle="1" w:styleId="NormalDessin">
    <w:name w:val="NormalDessin"/>
    <w:basedOn w:val="Normal"/>
    <w:rsid w:val="006C4E90"/>
    <w:pPr>
      <w:suppressAutoHyphens w:val="0"/>
      <w:spacing w:before="0" w:after="0"/>
      <w:jc w:val="center"/>
    </w:pPr>
    <w:rPr>
      <w:rFonts w:ascii="Arial" w:hAnsi="Arial"/>
      <w:sz w:val="20"/>
      <w:lang w:eastAsia="fr-FR"/>
    </w:rPr>
  </w:style>
  <w:style w:type="character" w:customStyle="1" w:styleId="H1Char">
    <w:name w:val="H1 Char"/>
    <w:rsid w:val="00F3633C"/>
    <w:rPr>
      <w:rFonts w:ascii="Arial" w:eastAsia="Times New Roman" w:hAnsi="Arial" w:cs="Times New Roman"/>
      <w:b/>
      <w:bCs/>
      <w:iCs/>
      <w:color w:val="404040" w:themeColor="text1" w:themeTint="BF"/>
      <w:sz w:val="60"/>
      <w:szCs w:val="60"/>
      <w:lang w:val="en-GB" w:eastAsia="ko-KR"/>
    </w:rPr>
  </w:style>
  <w:style w:type="character" w:styleId="Textedelespacerserv">
    <w:name w:val="Placeholder Text"/>
    <w:basedOn w:val="Policepardfaut"/>
    <w:uiPriority w:val="99"/>
    <w:semiHidden/>
    <w:rsid w:val="008356F5"/>
    <w:rPr>
      <w:color w:val="808080"/>
    </w:rPr>
  </w:style>
  <w:style w:type="character" w:customStyle="1" w:styleId="Style1">
    <w:name w:val="Style1"/>
    <w:basedOn w:val="Policepardfaut"/>
    <w:rsid w:val="008356F5"/>
    <w:rPr>
      <w:sz w:val="24"/>
    </w:rPr>
  </w:style>
  <w:style w:type="character" w:customStyle="1" w:styleId="Style2">
    <w:name w:val="Style2"/>
    <w:basedOn w:val="Policepardfaut"/>
    <w:uiPriority w:val="1"/>
    <w:rsid w:val="008356F5"/>
    <w:rPr>
      <w:sz w:val="22"/>
    </w:rPr>
  </w:style>
  <w:style w:type="table" w:customStyle="1" w:styleId="TableauCGIBleu">
    <w:name w:val="Tableau CGI Bleu"/>
    <w:basedOn w:val="TableauNormal"/>
    <w:uiPriority w:val="99"/>
    <w:rsid w:val="00D71D8F"/>
    <w:pPr>
      <w:contextualSpacing/>
    </w:pPr>
    <w:rPr>
      <w:rFonts w:ascii="Arial" w:eastAsiaTheme="minorHAnsi" w:hAnsi="Arial" w:cstheme="minorBidi"/>
      <w:szCs w:val="22"/>
      <w:lang w:eastAsia="en-US"/>
    </w:rPr>
    <w:tblPr>
      <w:tblStyleRowBandSize w:val="1"/>
      <w:tblStyleColBandSize w:val="1"/>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cPr>
      <w:vAlign w:val="center"/>
    </w:tcPr>
    <w:tblStylePr w:type="firstRow">
      <w:rPr>
        <w:rFonts w:ascii="Arial" w:hAnsi="Arial" w:cs="Arial" w:hint="default"/>
        <w:b/>
        <w:color w:val="FFFFFF" w:themeColor="background1"/>
        <w:sz w:val="20"/>
        <w:szCs w:val="20"/>
      </w:rPr>
      <w:tblPr/>
      <w:tcPr>
        <w:shd w:val="clear" w:color="auto" w:fill="4F81BD" w:themeFill="accent1"/>
      </w:tcPr>
    </w:tblStylePr>
    <w:tblStylePr w:type="lastRow">
      <w:rPr>
        <w:rFonts w:ascii="Arial" w:hAnsi="Arial" w:cs="Arial" w:hint="default"/>
        <w:sz w:val="20"/>
        <w:szCs w:val="20"/>
      </w:rPr>
    </w:tblStylePr>
    <w:tblStylePr w:type="firstCol">
      <w:pPr>
        <w:jc w:val="left"/>
      </w:pPr>
      <w:rPr>
        <w:rFonts w:ascii="Arial" w:hAnsi="Arial" w:cs="Arial" w:hint="default"/>
        <w:b w:val="0"/>
        <w:sz w:val="20"/>
        <w:szCs w:val="20"/>
      </w:rPr>
    </w:tblStylePr>
    <w:tblStylePr w:type="lastCol">
      <w:rPr>
        <w:rFonts w:ascii="Arial" w:hAnsi="Arial" w:cs="Arial" w:hint="default"/>
        <w:sz w:val="20"/>
        <w:szCs w:val="20"/>
      </w:rPr>
    </w:tblStylePr>
    <w:tblStylePr w:type="band1Vert">
      <w:rPr>
        <w:rFonts w:ascii="Arial" w:hAnsi="Arial" w:cs="Arial" w:hint="default"/>
        <w:sz w:val="20"/>
        <w:szCs w:val="20"/>
      </w:rPr>
    </w:tblStylePr>
    <w:tblStylePr w:type="band2Vert">
      <w:rPr>
        <w:rFonts w:ascii="Arial" w:hAnsi="Arial" w:cs="Arial" w:hint="default"/>
        <w:sz w:val="20"/>
        <w:szCs w:val="20"/>
      </w:rPr>
    </w:tblStylePr>
    <w:tblStylePr w:type="band1Horz">
      <w:rPr>
        <w:rFonts w:ascii="Arial" w:hAnsi="Arial" w:cs="Arial" w:hint="default"/>
        <w:sz w:val="20"/>
        <w:szCs w:val="20"/>
      </w:rPr>
      <w:tblPr/>
      <w:tcPr>
        <w:shd w:val="clear" w:color="auto" w:fill="DBE5F1" w:themeFill="accent1" w:themeFillTint="33"/>
      </w:tcPr>
    </w:tblStylePr>
    <w:tblStylePr w:type="band2Horz">
      <w:rPr>
        <w:rFonts w:ascii="Arial" w:hAnsi="Arial" w:cs="Arial" w:hint="default"/>
        <w:sz w:val="20"/>
        <w:szCs w:val="20"/>
      </w:rPr>
    </w:tblStylePr>
    <w:tblStylePr w:type="neCell">
      <w:rPr>
        <w:rFonts w:ascii="Arial" w:hAnsi="Arial" w:cs="Arial" w:hint="default"/>
        <w:sz w:val="20"/>
        <w:szCs w:val="20"/>
      </w:rPr>
    </w:tblStylePr>
    <w:tblStylePr w:type="nwCell">
      <w:rPr>
        <w:rFonts w:ascii="Arial" w:hAnsi="Arial" w:cs="Arial" w:hint="default"/>
        <w:sz w:val="20"/>
        <w:szCs w:val="20"/>
      </w:rPr>
    </w:tblStylePr>
    <w:tblStylePr w:type="seCell">
      <w:rPr>
        <w:rFonts w:ascii="Arial" w:hAnsi="Arial" w:cs="Arial" w:hint="default"/>
        <w:sz w:val="20"/>
        <w:szCs w:val="20"/>
      </w:rPr>
    </w:tblStylePr>
    <w:tblStylePr w:type="swCell">
      <w:rPr>
        <w:rFonts w:ascii="Arial" w:hAnsi="Arial" w:cs="Arial" w:hint="default"/>
        <w:sz w:val="20"/>
        <w:szCs w:val="20"/>
      </w:rPr>
    </w:tblStylePr>
  </w:style>
  <w:style w:type="character" w:customStyle="1" w:styleId="Titre2Car">
    <w:name w:val="Titre 2 Car"/>
    <w:basedOn w:val="Policepardfaut"/>
    <w:link w:val="Titre2"/>
    <w:rsid w:val="00D71D8F"/>
    <w:rPr>
      <w:rFonts w:ascii="Arial" w:hAnsi="Arial"/>
      <w:b/>
      <w:caps/>
      <w:color w:val="1F497D" w:themeColor="text2"/>
      <w:sz w:val="28"/>
    </w:rPr>
  </w:style>
  <w:style w:type="character" w:customStyle="1" w:styleId="Titre6Car">
    <w:name w:val="Titre 6 Car"/>
    <w:basedOn w:val="Policepardfaut"/>
    <w:link w:val="Titre6"/>
    <w:rsid w:val="00D71D8F"/>
    <w:rPr>
      <w:b/>
      <w:sz w:val="22"/>
      <w:u w:val="single"/>
      <w:lang w:val="en-GB" w:eastAsia="ar-SA"/>
    </w:rPr>
  </w:style>
  <w:style w:type="character" w:customStyle="1" w:styleId="Titre7Car">
    <w:name w:val="Titre 7 Car"/>
    <w:basedOn w:val="Policepardfaut"/>
    <w:link w:val="Titre7"/>
    <w:rsid w:val="00D71D8F"/>
    <w:rPr>
      <w:i/>
      <w:color w:val="0000FF"/>
      <w:lang w:eastAsia="ar-SA"/>
    </w:rPr>
  </w:style>
  <w:style w:type="character" w:customStyle="1" w:styleId="Titre8Car">
    <w:name w:val="Titre 8 Car"/>
    <w:basedOn w:val="Policepardfaut"/>
    <w:link w:val="Titre8"/>
    <w:rsid w:val="00D71D8F"/>
    <w:rPr>
      <w:b/>
      <w:spacing w:val="-2"/>
      <w:sz w:val="22"/>
      <w:lang w:eastAsia="ar-SA"/>
    </w:rPr>
  </w:style>
  <w:style w:type="character" w:customStyle="1" w:styleId="Titre9Car">
    <w:name w:val="Titre 9 Car"/>
    <w:basedOn w:val="Policepardfaut"/>
    <w:link w:val="Titre9"/>
    <w:rsid w:val="00D71D8F"/>
    <w:rPr>
      <w:b/>
      <w:color w:val="0000FF"/>
      <w:u w:val="single"/>
      <w:lang w:eastAsia="ar-SA"/>
    </w:rPr>
  </w:style>
  <w:style w:type="character" w:customStyle="1" w:styleId="Titre1Car1">
    <w:name w:val="Titre 1 Car1"/>
    <w:aliases w:val="h1 Car1,H1 Car1,Titre 11 Car1,t1.T1.Titre 1 Car1,t1 Car1,Titre 1 sans saut de page Car1,t1.T1.Titre 1Annexe Car1,TITRE1 Car1,heading 1 Car1,Titre 1ed Car1,Contrat 1 Car1,Section Car1,l1 Car1,level 1 Car1,level1 Car1,1titre Car1,1titre1 Car1"/>
    <w:basedOn w:val="Policepardfaut"/>
    <w:rsid w:val="00D71D8F"/>
    <w:rPr>
      <w:rFonts w:asciiTheme="majorHAnsi" w:eastAsiaTheme="majorEastAsia" w:hAnsiTheme="majorHAnsi" w:cstheme="majorBidi"/>
      <w:color w:val="365F91" w:themeColor="accent1" w:themeShade="BF"/>
      <w:sz w:val="32"/>
      <w:szCs w:val="32"/>
      <w:lang w:eastAsia="en-US"/>
    </w:rPr>
  </w:style>
  <w:style w:type="character" w:styleId="ClavierHTML">
    <w:name w:val="HTML Keyboard"/>
    <w:basedOn w:val="Policepardfaut"/>
    <w:uiPriority w:val="99"/>
    <w:semiHidden/>
    <w:unhideWhenUsed/>
    <w:rsid w:val="00D71D8F"/>
    <w:rPr>
      <w:rFonts w:ascii="Courier New" w:eastAsia="Times New Roman" w:hAnsi="Courier New" w:cs="Courier New" w:hint="default"/>
      <w:sz w:val="20"/>
      <w:szCs w:val="20"/>
    </w:rPr>
  </w:style>
  <w:style w:type="paragraph" w:customStyle="1" w:styleId="msonormal0">
    <w:name w:val="msonormal"/>
    <w:basedOn w:val="Normal"/>
    <w:rsid w:val="00D71D8F"/>
    <w:pPr>
      <w:suppressAutoHyphens w:val="0"/>
      <w:spacing w:before="100" w:beforeAutospacing="1" w:after="100" w:afterAutospacing="1"/>
      <w:jc w:val="left"/>
    </w:pPr>
    <w:rPr>
      <w:sz w:val="24"/>
      <w:szCs w:val="24"/>
      <w:lang w:eastAsia="fr-FR"/>
    </w:rPr>
  </w:style>
  <w:style w:type="character" w:customStyle="1" w:styleId="En-tteCar">
    <w:name w:val="En-tête Car"/>
    <w:basedOn w:val="Policepardfaut"/>
    <w:link w:val="En-tte"/>
    <w:rsid w:val="00D71D8F"/>
    <w:rPr>
      <w:lang w:eastAsia="ar-SA"/>
    </w:rPr>
  </w:style>
  <w:style w:type="paragraph" w:styleId="Sous-titre">
    <w:name w:val="Subtitle"/>
    <w:basedOn w:val="Normal"/>
    <w:next w:val="Normal"/>
    <w:link w:val="Sous-titreCar"/>
    <w:qFormat/>
    <w:rsid w:val="00D71D8F"/>
    <w:pPr>
      <w:suppressAutoHyphens w:val="0"/>
      <w:spacing w:after="160" w:line="264" w:lineRule="auto"/>
      <w:jc w:val="left"/>
    </w:pPr>
    <w:rPr>
      <w:rFonts w:asciiTheme="minorHAnsi" w:eastAsiaTheme="minorEastAsia" w:hAnsiTheme="minorHAnsi" w:cstheme="minorBidi"/>
      <w:color w:val="5A5A5A" w:themeColor="text1" w:themeTint="A5"/>
      <w:spacing w:val="15"/>
      <w:szCs w:val="22"/>
      <w:lang w:eastAsia="en-US"/>
    </w:rPr>
  </w:style>
  <w:style w:type="character" w:customStyle="1" w:styleId="Sous-titreCar">
    <w:name w:val="Sous-titre Car"/>
    <w:basedOn w:val="Policepardfaut"/>
    <w:link w:val="Sous-titre"/>
    <w:rsid w:val="00D71D8F"/>
    <w:rPr>
      <w:rFonts w:asciiTheme="minorHAnsi" w:eastAsiaTheme="minorEastAsia" w:hAnsiTheme="minorHAnsi" w:cstheme="minorBidi"/>
      <w:color w:val="5A5A5A" w:themeColor="text1" w:themeTint="A5"/>
      <w:spacing w:val="15"/>
      <w:sz w:val="22"/>
      <w:szCs w:val="22"/>
      <w:lang w:eastAsia="en-US"/>
    </w:rPr>
  </w:style>
  <w:style w:type="character" w:customStyle="1" w:styleId="TextedebullesCar">
    <w:name w:val="Texte de bulles Car"/>
    <w:basedOn w:val="Policepardfaut"/>
    <w:link w:val="Textedebulles"/>
    <w:semiHidden/>
    <w:rsid w:val="00D71D8F"/>
    <w:rPr>
      <w:rFonts w:ascii="Tahoma" w:hAnsi="Tahoma" w:cs="Tahoma"/>
      <w:sz w:val="16"/>
      <w:szCs w:val="16"/>
      <w:lang w:eastAsia="ar-SA"/>
    </w:rPr>
  </w:style>
  <w:style w:type="paragraph" w:styleId="En-ttedetabledesmatires">
    <w:name w:val="TOC Heading"/>
    <w:basedOn w:val="Titre1"/>
    <w:next w:val="Normal"/>
    <w:uiPriority w:val="39"/>
    <w:unhideWhenUsed/>
    <w:qFormat/>
    <w:rsid w:val="00D71D8F"/>
    <w:pPr>
      <w:tabs>
        <w:tab w:val="clear" w:pos="284"/>
        <w:tab w:val="clear" w:pos="567"/>
      </w:tabs>
      <w:suppressAutoHyphens w:val="0"/>
      <w:spacing w:before="240" w:after="0" w:line="256" w:lineRule="auto"/>
      <w:jc w:val="left"/>
      <w:outlineLvl w:val="9"/>
    </w:pPr>
    <w:rPr>
      <w:rFonts w:asciiTheme="majorHAnsi" w:eastAsiaTheme="majorEastAsia" w:hAnsiTheme="majorHAnsi" w:cstheme="majorBidi"/>
      <w:b w:val="0"/>
      <w:i w:val="0"/>
      <w:caps w:val="0"/>
      <w:color w:val="365F91" w:themeColor="accent1" w:themeShade="BF"/>
      <w:sz w:val="32"/>
      <w:szCs w:val="32"/>
      <w:lang w:val="en-US" w:eastAsia="en-US"/>
    </w:rPr>
  </w:style>
  <w:style w:type="paragraph" w:customStyle="1" w:styleId="Liste1">
    <w:name w:val="Liste1"/>
    <w:basedOn w:val="Normal"/>
    <w:rsid w:val="00D71D8F"/>
    <w:pPr>
      <w:numPr>
        <w:numId w:val="11"/>
      </w:numPr>
      <w:suppressAutoHyphens w:val="0"/>
      <w:spacing w:before="0" w:after="160" w:line="256" w:lineRule="auto"/>
      <w:ind w:left="714" w:hanging="357"/>
      <w:jc w:val="left"/>
    </w:pPr>
    <w:rPr>
      <w:rFonts w:asciiTheme="minorHAnsi" w:eastAsiaTheme="minorHAnsi" w:hAnsiTheme="minorHAnsi" w:cstheme="minorBidi"/>
      <w:szCs w:val="22"/>
      <w:lang w:eastAsia="en-US"/>
    </w:rPr>
  </w:style>
  <w:style w:type="character" w:customStyle="1" w:styleId="captionlinkcatalogsplit">
    <w:name w:val="caption_link_catalog_split"/>
    <w:basedOn w:val="Policepardfaut"/>
    <w:rsid w:val="00D71D8F"/>
  </w:style>
  <w:style w:type="character" w:customStyle="1" w:styleId="menucascade">
    <w:name w:val="menucascade"/>
    <w:basedOn w:val="Policepardfaut"/>
    <w:rsid w:val="00D71D8F"/>
  </w:style>
  <w:style w:type="character" w:customStyle="1" w:styleId="uicontrol">
    <w:name w:val="uicontrol"/>
    <w:basedOn w:val="Policepardfaut"/>
    <w:rsid w:val="00D71D8F"/>
  </w:style>
  <w:style w:type="character" w:styleId="lev">
    <w:name w:val="Strong"/>
    <w:basedOn w:val="Policepardfaut"/>
    <w:uiPriority w:val="22"/>
    <w:qFormat/>
    <w:rsid w:val="00F344B9"/>
    <w:rPr>
      <w:b/>
      <w:bCs/>
    </w:rPr>
  </w:style>
  <w:style w:type="paragraph" w:customStyle="1" w:styleId="Default">
    <w:name w:val="Default"/>
    <w:rsid w:val="00DD6DD1"/>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54919">
      <w:bodyDiv w:val="1"/>
      <w:marLeft w:val="0"/>
      <w:marRight w:val="0"/>
      <w:marTop w:val="0"/>
      <w:marBottom w:val="0"/>
      <w:divBdr>
        <w:top w:val="none" w:sz="0" w:space="0" w:color="auto"/>
        <w:left w:val="none" w:sz="0" w:space="0" w:color="auto"/>
        <w:bottom w:val="none" w:sz="0" w:space="0" w:color="auto"/>
        <w:right w:val="none" w:sz="0" w:space="0" w:color="auto"/>
      </w:divBdr>
      <w:divsChild>
        <w:div w:id="17321337">
          <w:marLeft w:val="562"/>
          <w:marRight w:val="0"/>
          <w:marTop w:val="0"/>
          <w:marBottom w:val="120"/>
          <w:divBdr>
            <w:top w:val="none" w:sz="0" w:space="0" w:color="auto"/>
            <w:left w:val="none" w:sz="0" w:space="0" w:color="auto"/>
            <w:bottom w:val="none" w:sz="0" w:space="0" w:color="auto"/>
            <w:right w:val="none" w:sz="0" w:space="0" w:color="auto"/>
          </w:divBdr>
        </w:div>
        <w:div w:id="72359505">
          <w:marLeft w:val="1123"/>
          <w:marRight w:val="0"/>
          <w:marTop w:val="0"/>
          <w:marBottom w:val="120"/>
          <w:divBdr>
            <w:top w:val="none" w:sz="0" w:space="0" w:color="auto"/>
            <w:left w:val="none" w:sz="0" w:space="0" w:color="auto"/>
            <w:bottom w:val="none" w:sz="0" w:space="0" w:color="auto"/>
            <w:right w:val="none" w:sz="0" w:space="0" w:color="auto"/>
          </w:divBdr>
        </w:div>
        <w:div w:id="101583326">
          <w:marLeft w:val="850"/>
          <w:marRight w:val="0"/>
          <w:marTop w:val="0"/>
          <w:marBottom w:val="120"/>
          <w:divBdr>
            <w:top w:val="none" w:sz="0" w:space="0" w:color="auto"/>
            <w:left w:val="none" w:sz="0" w:space="0" w:color="auto"/>
            <w:bottom w:val="none" w:sz="0" w:space="0" w:color="auto"/>
            <w:right w:val="none" w:sz="0" w:space="0" w:color="auto"/>
          </w:divBdr>
        </w:div>
        <w:div w:id="423109236">
          <w:marLeft w:val="850"/>
          <w:marRight w:val="0"/>
          <w:marTop w:val="0"/>
          <w:marBottom w:val="120"/>
          <w:divBdr>
            <w:top w:val="none" w:sz="0" w:space="0" w:color="auto"/>
            <w:left w:val="none" w:sz="0" w:space="0" w:color="auto"/>
            <w:bottom w:val="none" w:sz="0" w:space="0" w:color="auto"/>
            <w:right w:val="none" w:sz="0" w:space="0" w:color="auto"/>
          </w:divBdr>
        </w:div>
        <w:div w:id="690911345">
          <w:marLeft w:val="259"/>
          <w:marRight w:val="0"/>
          <w:marTop w:val="0"/>
          <w:marBottom w:val="120"/>
          <w:divBdr>
            <w:top w:val="none" w:sz="0" w:space="0" w:color="auto"/>
            <w:left w:val="none" w:sz="0" w:space="0" w:color="auto"/>
            <w:bottom w:val="none" w:sz="0" w:space="0" w:color="auto"/>
            <w:right w:val="none" w:sz="0" w:space="0" w:color="auto"/>
          </w:divBdr>
        </w:div>
        <w:div w:id="862018219">
          <w:marLeft w:val="1123"/>
          <w:marRight w:val="0"/>
          <w:marTop w:val="0"/>
          <w:marBottom w:val="120"/>
          <w:divBdr>
            <w:top w:val="none" w:sz="0" w:space="0" w:color="auto"/>
            <w:left w:val="none" w:sz="0" w:space="0" w:color="auto"/>
            <w:bottom w:val="none" w:sz="0" w:space="0" w:color="auto"/>
            <w:right w:val="none" w:sz="0" w:space="0" w:color="auto"/>
          </w:divBdr>
        </w:div>
        <w:div w:id="896478102">
          <w:marLeft w:val="562"/>
          <w:marRight w:val="0"/>
          <w:marTop w:val="0"/>
          <w:marBottom w:val="120"/>
          <w:divBdr>
            <w:top w:val="none" w:sz="0" w:space="0" w:color="auto"/>
            <w:left w:val="none" w:sz="0" w:space="0" w:color="auto"/>
            <w:bottom w:val="none" w:sz="0" w:space="0" w:color="auto"/>
            <w:right w:val="none" w:sz="0" w:space="0" w:color="auto"/>
          </w:divBdr>
        </w:div>
        <w:div w:id="1010252458">
          <w:marLeft w:val="850"/>
          <w:marRight w:val="0"/>
          <w:marTop w:val="0"/>
          <w:marBottom w:val="120"/>
          <w:divBdr>
            <w:top w:val="none" w:sz="0" w:space="0" w:color="auto"/>
            <w:left w:val="none" w:sz="0" w:space="0" w:color="auto"/>
            <w:bottom w:val="none" w:sz="0" w:space="0" w:color="auto"/>
            <w:right w:val="none" w:sz="0" w:space="0" w:color="auto"/>
          </w:divBdr>
        </w:div>
        <w:div w:id="1044674644">
          <w:marLeft w:val="850"/>
          <w:marRight w:val="0"/>
          <w:marTop w:val="0"/>
          <w:marBottom w:val="120"/>
          <w:divBdr>
            <w:top w:val="none" w:sz="0" w:space="0" w:color="auto"/>
            <w:left w:val="none" w:sz="0" w:space="0" w:color="auto"/>
            <w:bottom w:val="none" w:sz="0" w:space="0" w:color="auto"/>
            <w:right w:val="none" w:sz="0" w:space="0" w:color="auto"/>
          </w:divBdr>
        </w:div>
        <w:div w:id="1112748806">
          <w:marLeft w:val="562"/>
          <w:marRight w:val="0"/>
          <w:marTop w:val="0"/>
          <w:marBottom w:val="120"/>
          <w:divBdr>
            <w:top w:val="none" w:sz="0" w:space="0" w:color="auto"/>
            <w:left w:val="none" w:sz="0" w:space="0" w:color="auto"/>
            <w:bottom w:val="none" w:sz="0" w:space="0" w:color="auto"/>
            <w:right w:val="none" w:sz="0" w:space="0" w:color="auto"/>
          </w:divBdr>
        </w:div>
        <w:div w:id="1234269186">
          <w:marLeft w:val="562"/>
          <w:marRight w:val="0"/>
          <w:marTop w:val="0"/>
          <w:marBottom w:val="120"/>
          <w:divBdr>
            <w:top w:val="none" w:sz="0" w:space="0" w:color="auto"/>
            <w:left w:val="none" w:sz="0" w:space="0" w:color="auto"/>
            <w:bottom w:val="none" w:sz="0" w:space="0" w:color="auto"/>
            <w:right w:val="none" w:sz="0" w:space="0" w:color="auto"/>
          </w:divBdr>
        </w:div>
        <w:div w:id="2078090733">
          <w:marLeft w:val="259"/>
          <w:marRight w:val="0"/>
          <w:marTop w:val="0"/>
          <w:marBottom w:val="120"/>
          <w:divBdr>
            <w:top w:val="none" w:sz="0" w:space="0" w:color="auto"/>
            <w:left w:val="none" w:sz="0" w:space="0" w:color="auto"/>
            <w:bottom w:val="none" w:sz="0" w:space="0" w:color="auto"/>
            <w:right w:val="none" w:sz="0" w:space="0" w:color="auto"/>
          </w:divBdr>
        </w:div>
      </w:divsChild>
    </w:div>
    <w:div w:id="50082407">
      <w:bodyDiv w:val="1"/>
      <w:marLeft w:val="0"/>
      <w:marRight w:val="0"/>
      <w:marTop w:val="0"/>
      <w:marBottom w:val="0"/>
      <w:divBdr>
        <w:top w:val="none" w:sz="0" w:space="0" w:color="auto"/>
        <w:left w:val="none" w:sz="0" w:space="0" w:color="auto"/>
        <w:bottom w:val="none" w:sz="0" w:space="0" w:color="auto"/>
        <w:right w:val="none" w:sz="0" w:space="0" w:color="auto"/>
      </w:divBdr>
    </w:div>
    <w:div w:id="56711603">
      <w:bodyDiv w:val="1"/>
      <w:marLeft w:val="0"/>
      <w:marRight w:val="0"/>
      <w:marTop w:val="0"/>
      <w:marBottom w:val="0"/>
      <w:divBdr>
        <w:top w:val="none" w:sz="0" w:space="0" w:color="auto"/>
        <w:left w:val="none" w:sz="0" w:space="0" w:color="auto"/>
        <w:bottom w:val="none" w:sz="0" w:space="0" w:color="auto"/>
        <w:right w:val="none" w:sz="0" w:space="0" w:color="auto"/>
      </w:divBdr>
      <w:divsChild>
        <w:div w:id="1243376287">
          <w:marLeft w:val="0"/>
          <w:marRight w:val="0"/>
          <w:marTop w:val="0"/>
          <w:marBottom w:val="0"/>
          <w:divBdr>
            <w:top w:val="none" w:sz="0" w:space="0" w:color="auto"/>
            <w:left w:val="none" w:sz="0" w:space="0" w:color="auto"/>
            <w:bottom w:val="none" w:sz="0" w:space="0" w:color="auto"/>
            <w:right w:val="none" w:sz="0" w:space="0" w:color="auto"/>
          </w:divBdr>
          <w:divsChild>
            <w:div w:id="63798559">
              <w:marLeft w:val="0"/>
              <w:marRight w:val="0"/>
              <w:marTop w:val="0"/>
              <w:marBottom w:val="0"/>
              <w:divBdr>
                <w:top w:val="none" w:sz="0" w:space="0" w:color="auto"/>
                <w:left w:val="none" w:sz="0" w:space="0" w:color="auto"/>
                <w:bottom w:val="none" w:sz="0" w:space="0" w:color="auto"/>
                <w:right w:val="none" w:sz="0" w:space="0" w:color="auto"/>
              </w:divBdr>
              <w:divsChild>
                <w:div w:id="923420690">
                  <w:marLeft w:val="0"/>
                  <w:marRight w:val="0"/>
                  <w:marTop w:val="0"/>
                  <w:marBottom w:val="0"/>
                  <w:divBdr>
                    <w:top w:val="none" w:sz="0" w:space="0" w:color="auto"/>
                    <w:left w:val="none" w:sz="0" w:space="0" w:color="auto"/>
                    <w:bottom w:val="none" w:sz="0" w:space="0" w:color="auto"/>
                    <w:right w:val="none" w:sz="0" w:space="0" w:color="auto"/>
                  </w:divBdr>
                  <w:divsChild>
                    <w:div w:id="2048018181">
                      <w:marLeft w:val="0"/>
                      <w:marRight w:val="0"/>
                      <w:marTop w:val="0"/>
                      <w:marBottom w:val="0"/>
                      <w:divBdr>
                        <w:top w:val="none" w:sz="0" w:space="0" w:color="auto"/>
                        <w:left w:val="none" w:sz="0" w:space="0" w:color="auto"/>
                        <w:bottom w:val="none" w:sz="0" w:space="0" w:color="auto"/>
                        <w:right w:val="none" w:sz="0" w:space="0" w:color="auto"/>
                      </w:divBdr>
                      <w:divsChild>
                        <w:div w:id="1214316720">
                          <w:marLeft w:val="0"/>
                          <w:marRight w:val="0"/>
                          <w:marTop w:val="0"/>
                          <w:marBottom w:val="0"/>
                          <w:divBdr>
                            <w:top w:val="none" w:sz="0" w:space="0" w:color="auto"/>
                            <w:left w:val="none" w:sz="0" w:space="0" w:color="auto"/>
                            <w:bottom w:val="none" w:sz="0" w:space="0" w:color="auto"/>
                            <w:right w:val="none" w:sz="0" w:space="0" w:color="auto"/>
                          </w:divBdr>
                          <w:divsChild>
                            <w:div w:id="1145002776">
                              <w:marLeft w:val="0"/>
                              <w:marRight w:val="0"/>
                              <w:marTop w:val="0"/>
                              <w:marBottom w:val="0"/>
                              <w:divBdr>
                                <w:top w:val="none" w:sz="0" w:space="0" w:color="auto"/>
                                <w:left w:val="none" w:sz="0" w:space="0" w:color="auto"/>
                                <w:bottom w:val="none" w:sz="0" w:space="0" w:color="auto"/>
                                <w:right w:val="none" w:sz="0" w:space="0" w:color="auto"/>
                              </w:divBdr>
                              <w:divsChild>
                                <w:div w:id="1841578467">
                                  <w:marLeft w:val="0"/>
                                  <w:marRight w:val="0"/>
                                  <w:marTop w:val="0"/>
                                  <w:marBottom w:val="0"/>
                                  <w:divBdr>
                                    <w:top w:val="none" w:sz="0" w:space="0" w:color="auto"/>
                                    <w:left w:val="none" w:sz="0" w:space="0" w:color="auto"/>
                                    <w:bottom w:val="none" w:sz="0" w:space="0" w:color="auto"/>
                                    <w:right w:val="none" w:sz="0" w:space="0" w:color="auto"/>
                                  </w:divBdr>
                                  <w:divsChild>
                                    <w:div w:id="292441146">
                                      <w:marLeft w:val="0"/>
                                      <w:marRight w:val="0"/>
                                      <w:marTop w:val="0"/>
                                      <w:marBottom w:val="0"/>
                                      <w:divBdr>
                                        <w:top w:val="none" w:sz="0" w:space="0" w:color="auto"/>
                                        <w:left w:val="none" w:sz="0" w:space="0" w:color="auto"/>
                                        <w:bottom w:val="none" w:sz="0" w:space="0" w:color="auto"/>
                                        <w:right w:val="none" w:sz="0" w:space="0" w:color="auto"/>
                                      </w:divBdr>
                                      <w:divsChild>
                                        <w:div w:id="389161229">
                                          <w:marLeft w:val="0"/>
                                          <w:marRight w:val="0"/>
                                          <w:marTop w:val="0"/>
                                          <w:marBottom w:val="0"/>
                                          <w:divBdr>
                                            <w:top w:val="none" w:sz="0" w:space="0" w:color="auto"/>
                                            <w:left w:val="none" w:sz="0" w:space="0" w:color="auto"/>
                                            <w:bottom w:val="none" w:sz="0" w:space="0" w:color="auto"/>
                                            <w:right w:val="none" w:sz="0" w:space="0" w:color="auto"/>
                                          </w:divBdr>
                                          <w:divsChild>
                                            <w:div w:id="596332430">
                                              <w:marLeft w:val="0"/>
                                              <w:marRight w:val="0"/>
                                              <w:marTop w:val="0"/>
                                              <w:marBottom w:val="0"/>
                                              <w:divBdr>
                                                <w:top w:val="single" w:sz="6" w:space="0" w:color="F5F5F5"/>
                                                <w:left w:val="single" w:sz="6" w:space="0" w:color="F5F5F5"/>
                                                <w:bottom w:val="single" w:sz="6" w:space="0" w:color="F5F5F5"/>
                                                <w:right w:val="single" w:sz="6" w:space="0" w:color="F5F5F5"/>
                                              </w:divBdr>
                                              <w:divsChild>
                                                <w:div w:id="1940867555">
                                                  <w:marLeft w:val="0"/>
                                                  <w:marRight w:val="0"/>
                                                  <w:marTop w:val="0"/>
                                                  <w:marBottom w:val="0"/>
                                                  <w:divBdr>
                                                    <w:top w:val="none" w:sz="0" w:space="0" w:color="auto"/>
                                                    <w:left w:val="none" w:sz="0" w:space="0" w:color="auto"/>
                                                    <w:bottom w:val="none" w:sz="0" w:space="0" w:color="auto"/>
                                                    <w:right w:val="none" w:sz="0" w:space="0" w:color="auto"/>
                                                  </w:divBdr>
                                                  <w:divsChild>
                                                    <w:div w:id="12585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86833">
      <w:bodyDiv w:val="1"/>
      <w:marLeft w:val="0"/>
      <w:marRight w:val="0"/>
      <w:marTop w:val="0"/>
      <w:marBottom w:val="0"/>
      <w:divBdr>
        <w:top w:val="none" w:sz="0" w:space="0" w:color="auto"/>
        <w:left w:val="none" w:sz="0" w:space="0" w:color="auto"/>
        <w:bottom w:val="none" w:sz="0" w:space="0" w:color="auto"/>
        <w:right w:val="none" w:sz="0" w:space="0" w:color="auto"/>
      </w:divBdr>
    </w:div>
    <w:div w:id="121849533">
      <w:bodyDiv w:val="1"/>
      <w:marLeft w:val="0"/>
      <w:marRight w:val="0"/>
      <w:marTop w:val="0"/>
      <w:marBottom w:val="0"/>
      <w:divBdr>
        <w:top w:val="none" w:sz="0" w:space="0" w:color="auto"/>
        <w:left w:val="none" w:sz="0" w:space="0" w:color="auto"/>
        <w:bottom w:val="none" w:sz="0" w:space="0" w:color="auto"/>
        <w:right w:val="none" w:sz="0" w:space="0" w:color="auto"/>
      </w:divBdr>
    </w:div>
    <w:div w:id="151993663">
      <w:bodyDiv w:val="1"/>
      <w:marLeft w:val="0"/>
      <w:marRight w:val="0"/>
      <w:marTop w:val="0"/>
      <w:marBottom w:val="0"/>
      <w:divBdr>
        <w:top w:val="none" w:sz="0" w:space="0" w:color="auto"/>
        <w:left w:val="none" w:sz="0" w:space="0" w:color="auto"/>
        <w:bottom w:val="none" w:sz="0" w:space="0" w:color="auto"/>
        <w:right w:val="none" w:sz="0" w:space="0" w:color="auto"/>
      </w:divBdr>
      <w:divsChild>
        <w:div w:id="1524243962">
          <w:marLeft w:val="0"/>
          <w:marRight w:val="0"/>
          <w:marTop w:val="0"/>
          <w:marBottom w:val="0"/>
          <w:divBdr>
            <w:top w:val="none" w:sz="0" w:space="0" w:color="auto"/>
            <w:left w:val="none" w:sz="0" w:space="0" w:color="auto"/>
            <w:bottom w:val="none" w:sz="0" w:space="0" w:color="auto"/>
            <w:right w:val="none" w:sz="0" w:space="0" w:color="auto"/>
          </w:divBdr>
          <w:divsChild>
            <w:div w:id="764762914">
              <w:marLeft w:val="0"/>
              <w:marRight w:val="0"/>
              <w:marTop w:val="0"/>
              <w:marBottom w:val="0"/>
              <w:divBdr>
                <w:top w:val="none" w:sz="0" w:space="0" w:color="auto"/>
                <w:left w:val="none" w:sz="0" w:space="0" w:color="auto"/>
                <w:bottom w:val="none" w:sz="0" w:space="0" w:color="auto"/>
                <w:right w:val="none" w:sz="0" w:space="0" w:color="auto"/>
              </w:divBdr>
              <w:divsChild>
                <w:div w:id="662245618">
                  <w:marLeft w:val="0"/>
                  <w:marRight w:val="0"/>
                  <w:marTop w:val="0"/>
                  <w:marBottom w:val="0"/>
                  <w:divBdr>
                    <w:top w:val="none" w:sz="0" w:space="0" w:color="auto"/>
                    <w:left w:val="none" w:sz="0" w:space="0" w:color="auto"/>
                    <w:bottom w:val="none" w:sz="0" w:space="0" w:color="auto"/>
                    <w:right w:val="none" w:sz="0" w:space="0" w:color="auto"/>
                  </w:divBdr>
                  <w:divsChild>
                    <w:div w:id="1304041778">
                      <w:marLeft w:val="0"/>
                      <w:marRight w:val="0"/>
                      <w:marTop w:val="0"/>
                      <w:marBottom w:val="0"/>
                      <w:divBdr>
                        <w:top w:val="none" w:sz="0" w:space="0" w:color="auto"/>
                        <w:left w:val="none" w:sz="0" w:space="0" w:color="auto"/>
                        <w:bottom w:val="none" w:sz="0" w:space="0" w:color="auto"/>
                        <w:right w:val="none" w:sz="0" w:space="0" w:color="auto"/>
                      </w:divBdr>
                      <w:divsChild>
                        <w:div w:id="1996061149">
                          <w:marLeft w:val="0"/>
                          <w:marRight w:val="0"/>
                          <w:marTop w:val="0"/>
                          <w:marBottom w:val="0"/>
                          <w:divBdr>
                            <w:top w:val="none" w:sz="0" w:space="0" w:color="auto"/>
                            <w:left w:val="none" w:sz="0" w:space="0" w:color="auto"/>
                            <w:bottom w:val="none" w:sz="0" w:space="0" w:color="auto"/>
                            <w:right w:val="none" w:sz="0" w:space="0" w:color="auto"/>
                          </w:divBdr>
                          <w:divsChild>
                            <w:div w:id="1684671532">
                              <w:marLeft w:val="0"/>
                              <w:marRight w:val="0"/>
                              <w:marTop w:val="0"/>
                              <w:marBottom w:val="0"/>
                              <w:divBdr>
                                <w:top w:val="none" w:sz="0" w:space="0" w:color="auto"/>
                                <w:left w:val="none" w:sz="0" w:space="0" w:color="auto"/>
                                <w:bottom w:val="none" w:sz="0" w:space="0" w:color="auto"/>
                                <w:right w:val="none" w:sz="0" w:space="0" w:color="auto"/>
                              </w:divBdr>
                              <w:divsChild>
                                <w:div w:id="108357662">
                                  <w:marLeft w:val="0"/>
                                  <w:marRight w:val="0"/>
                                  <w:marTop w:val="0"/>
                                  <w:marBottom w:val="0"/>
                                  <w:divBdr>
                                    <w:top w:val="none" w:sz="0" w:space="0" w:color="auto"/>
                                    <w:left w:val="none" w:sz="0" w:space="0" w:color="auto"/>
                                    <w:bottom w:val="none" w:sz="0" w:space="0" w:color="auto"/>
                                    <w:right w:val="none" w:sz="0" w:space="0" w:color="auto"/>
                                  </w:divBdr>
                                  <w:divsChild>
                                    <w:div w:id="902637331">
                                      <w:marLeft w:val="0"/>
                                      <w:marRight w:val="0"/>
                                      <w:marTop w:val="0"/>
                                      <w:marBottom w:val="0"/>
                                      <w:divBdr>
                                        <w:top w:val="none" w:sz="0" w:space="0" w:color="auto"/>
                                        <w:left w:val="none" w:sz="0" w:space="0" w:color="auto"/>
                                        <w:bottom w:val="none" w:sz="0" w:space="0" w:color="auto"/>
                                        <w:right w:val="none" w:sz="0" w:space="0" w:color="auto"/>
                                      </w:divBdr>
                                      <w:divsChild>
                                        <w:div w:id="2058428176">
                                          <w:marLeft w:val="0"/>
                                          <w:marRight w:val="0"/>
                                          <w:marTop w:val="0"/>
                                          <w:marBottom w:val="0"/>
                                          <w:divBdr>
                                            <w:top w:val="none" w:sz="0" w:space="0" w:color="auto"/>
                                            <w:left w:val="none" w:sz="0" w:space="0" w:color="auto"/>
                                            <w:bottom w:val="none" w:sz="0" w:space="0" w:color="auto"/>
                                            <w:right w:val="none" w:sz="0" w:space="0" w:color="auto"/>
                                          </w:divBdr>
                                          <w:divsChild>
                                            <w:div w:id="154885800">
                                              <w:marLeft w:val="0"/>
                                              <w:marRight w:val="0"/>
                                              <w:marTop w:val="0"/>
                                              <w:marBottom w:val="0"/>
                                              <w:divBdr>
                                                <w:top w:val="single" w:sz="6" w:space="0" w:color="F5F5F5"/>
                                                <w:left w:val="single" w:sz="6" w:space="0" w:color="F5F5F5"/>
                                                <w:bottom w:val="single" w:sz="6" w:space="0" w:color="F5F5F5"/>
                                                <w:right w:val="single" w:sz="6" w:space="0" w:color="F5F5F5"/>
                                              </w:divBdr>
                                              <w:divsChild>
                                                <w:div w:id="1184517072">
                                                  <w:marLeft w:val="0"/>
                                                  <w:marRight w:val="0"/>
                                                  <w:marTop w:val="0"/>
                                                  <w:marBottom w:val="0"/>
                                                  <w:divBdr>
                                                    <w:top w:val="none" w:sz="0" w:space="0" w:color="auto"/>
                                                    <w:left w:val="none" w:sz="0" w:space="0" w:color="auto"/>
                                                    <w:bottom w:val="none" w:sz="0" w:space="0" w:color="auto"/>
                                                    <w:right w:val="none" w:sz="0" w:space="0" w:color="auto"/>
                                                  </w:divBdr>
                                                  <w:divsChild>
                                                    <w:div w:id="214468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171603">
      <w:bodyDiv w:val="1"/>
      <w:marLeft w:val="0"/>
      <w:marRight w:val="0"/>
      <w:marTop w:val="0"/>
      <w:marBottom w:val="0"/>
      <w:divBdr>
        <w:top w:val="none" w:sz="0" w:space="0" w:color="auto"/>
        <w:left w:val="none" w:sz="0" w:space="0" w:color="auto"/>
        <w:bottom w:val="none" w:sz="0" w:space="0" w:color="auto"/>
        <w:right w:val="none" w:sz="0" w:space="0" w:color="auto"/>
      </w:divBdr>
    </w:div>
    <w:div w:id="176624361">
      <w:bodyDiv w:val="1"/>
      <w:marLeft w:val="0"/>
      <w:marRight w:val="0"/>
      <w:marTop w:val="0"/>
      <w:marBottom w:val="0"/>
      <w:divBdr>
        <w:top w:val="none" w:sz="0" w:space="0" w:color="auto"/>
        <w:left w:val="none" w:sz="0" w:space="0" w:color="auto"/>
        <w:bottom w:val="none" w:sz="0" w:space="0" w:color="auto"/>
        <w:right w:val="none" w:sz="0" w:space="0" w:color="auto"/>
      </w:divBdr>
    </w:div>
    <w:div w:id="185019510">
      <w:bodyDiv w:val="1"/>
      <w:marLeft w:val="0"/>
      <w:marRight w:val="0"/>
      <w:marTop w:val="0"/>
      <w:marBottom w:val="0"/>
      <w:divBdr>
        <w:top w:val="none" w:sz="0" w:space="0" w:color="auto"/>
        <w:left w:val="none" w:sz="0" w:space="0" w:color="auto"/>
        <w:bottom w:val="none" w:sz="0" w:space="0" w:color="auto"/>
        <w:right w:val="none" w:sz="0" w:space="0" w:color="auto"/>
      </w:divBdr>
      <w:divsChild>
        <w:div w:id="346441576">
          <w:marLeft w:val="0"/>
          <w:marRight w:val="0"/>
          <w:marTop w:val="0"/>
          <w:marBottom w:val="0"/>
          <w:divBdr>
            <w:top w:val="none" w:sz="0" w:space="0" w:color="auto"/>
            <w:left w:val="none" w:sz="0" w:space="0" w:color="auto"/>
            <w:bottom w:val="none" w:sz="0" w:space="0" w:color="auto"/>
            <w:right w:val="none" w:sz="0" w:space="0" w:color="auto"/>
          </w:divBdr>
          <w:divsChild>
            <w:div w:id="867596310">
              <w:marLeft w:val="0"/>
              <w:marRight w:val="0"/>
              <w:marTop w:val="0"/>
              <w:marBottom w:val="0"/>
              <w:divBdr>
                <w:top w:val="none" w:sz="0" w:space="0" w:color="auto"/>
                <w:left w:val="none" w:sz="0" w:space="0" w:color="auto"/>
                <w:bottom w:val="none" w:sz="0" w:space="0" w:color="auto"/>
                <w:right w:val="none" w:sz="0" w:space="0" w:color="auto"/>
              </w:divBdr>
              <w:divsChild>
                <w:div w:id="2063366314">
                  <w:marLeft w:val="0"/>
                  <w:marRight w:val="0"/>
                  <w:marTop w:val="0"/>
                  <w:marBottom w:val="0"/>
                  <w:divBdr>
                    <w:top w:val="none" w:sz="0" w:space="0" w:color="auto"/>
                    <w:left w:val="none" w:sz="0" w:space="0" w:color="auto"/>
                    <w:bottom w:val="none" w:sz="0" w:space="0" w:color="auto"/>
                    <w:right w:val="none" w:sz="0" w:space="0" w:color="auto"/>
                  </w:divBdr>
                  <w:divsChild>
                    <w:div w:id="1175730234">
                      <w:marLeft w:val="0"/>
                      <w:marRight w:val="0"/>
                      <w:marTop w:val="0"/>
                      <w:marBottom w:val="0"/>
                      <w:divBdr>
                        <w:top w:val="none" w:sz="0" w:space="0" w:color="auto"/>
                        <w:left w:val="none" w:sz="0" w:space="0" w:color="auto"/>
                        <w:bottom w:val="none" w:sz="0" w:space="0" w:color="auto"/>
                        <w:right w:val="none" w:sz="0" w:space="0" w:color="auto"/>
                      </w:divBdr>
                      <w:divsChild>
                        <w:div w:id="1711609039">
                          <w:marLeft w:val="0"/>
                          <w:marRight w:val="0"/>
                          <w:marTop w:val="0"/>
                          <w:marBottom w:val="0"/>
                          <w:divBdr>
                            <w:top w:val="none" w:sz="0" w:space="0" w:color="auto"/>
                            <w:left w:val="none" w:sz="0" w:space="0" w:color="auto"/>
                            <w:bottom w:val="none" w:sz="0" w:space="0" w:color="auto"/>
                            <w:right w:val="none" w:sz="0" w:space="0" w:color="auto"/>
                          </w:divBdr>
                          <w:divsChild>
                            <w:div w:id="587234559">
                              <w:marLeft w:val="0"/>
                              <w:marRight w:val="0"/>
                              <w:marTop w:val="0"/>
                              <w:marBottom w:val="0"/>
                              <w:divBdr>
                                <w:top w:val="none" w:sz="0" w:space="0" w:color="auto"/>
                                <w:left w:val="none" w:sz="0" w:space="0" w:color="auto"/>
                                <w:bottom w:val="none" w:sz="0" w:space="0" w:color="auto"/>
                                <w:right w:val="none" w:sz="0" w:space="0" w:color="auto"/>
                              </w:divBdr>
                              <w:divsChild>
                                <w:div w:id="75755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6647691">
      <w:bodyDiv w:val="1"/>
      <w:marLeft w:val="0"/>
      <w:marRight w:val="0"/>
      <w:marTop w:val="0"/>
      <w:marBottom w:val="0"/>
      <w:divBdr>
        <w:top w:val="none" w:sz="0" w:space="0" w:color="auto"/>
        <w:left w:val="none" w:sz="0" w:space="0" w:color="auto"/>
        <w:bottom w:val="none" w:sz="0" w:space="0" w:color="auto"/>
        <w:right w:val="none" w:sz="0" w:space="0" w:color="auto"/>
      </w:divBdr>
      <w:divsChild>
        <w:div w:id="1431389743">
          <w:marLeft w:val="0"/>
          <w:marRight w:val="0"/>
          <w:marTop w:val="0"/>
          <w:marBottom w:val="0"/>
          <w:divBdr>
            <w:top w:val="none" w:sz="0" w:space="0" w:color="auto"/>
            <w:left w:val="none" w:sz="0" w:space="0" w:color="auto"/>
            <w:bottom w:val="none" w:sz="0" w:space="0" w:color="auto"/>
            <w:right w:val="none" w:sz="0" w:space="0" w:color="auto"/>
          </w:divBdr>
          <w:divsChild>
            <w:div w:id="1326591995">
              <w:marLeft w:val="0"/>
              <w:marRight w:val="0"/>
              <w:marTop w:val="0"/>
              <w:marBottom w:val="0"/>
              <w:divBdr>
                <w:top w:val="none" w:sz="0" w:space="0" w:color="auto"/>
                <w:left w:val="none" w:sz="0" w:space="0" w:color="auto"/>
                <w:bottom w:val="none" w:sz="0" w:space="0" w:color="auto"/>
                <w:right w:val="none" w:sz="0" w:space="0" w:color="auto"/>
              </w:divBdr>
              <w:divsChild>
                <w:div w:id="882521551">
                  <w:marLeft w:val="0"/>
                  <w:marRight w:val="0"/>
                  <w:marTop w:val="0"/>
                  <w:marBottom w:val="0"/>
                  <w:divBdr>
                    <w:top w:val="none" w:sz="0" w:space="0" w:color="auto"/>
                    <w:left w:val="none" w:sz="0" w:space="0" w:color="auto"/>
                    <w:bottom w:val="none" w:sz="0" w:space="0" w:color="auto"/>
                    <w:right w:val="none" w:sz="0" w:space="0" w:color="auto"/>
                  </w:divBdr>
                  <w:divsChild>
                    <w:div w:id="1206061545">
                      <w:marLeft w:val="0"/>
                      <w:marRight w:val="0"/>
                      <w:marTop w:val="0"/>
                      <w:marBottom w:val="0"/>
                      <w:divBdr>
                        <w:top w:val="none" w:sz="0" w:space="0" w:color="auto"/>
                        <w:left w:val="none" w:sz="0" w:space="0" w:color="auto"/>
                        <w:bottom w:val="none" w:sz="0" w:space="0" w:color="auto"/>
                        <w:right w:val="none" w:sz="0" w:space="0" w:color="auto"/>
                      </w:divBdr>
                      <w:divsChild>
                        <w:div w:id="1962491630">
                          <w:marLeft w:val="0"/>
                          <w:marRight w:val="0"/>
                          <w:marTop w:val="0"/>
                          <w:marBottom w:val="0"/>
                          <w:divBdr>
                            <w:top w:val="none" w:sz="0" w:space="0" w:color="auto"/>
                            <w:left w:val="none" w:sz="0" w:space="0" w:color="auto"/>
                            <w:bottom w:val="none" w:sz="0" w:space="0" w:color="auto"/>
                            <w:right w:val="none" w:sz="0" w:space="0" w:color="auto"/>
                          </w:divBdr>
                          <w:divsChild>
                            <w:div w:id="1025907937">
                              <w:marLeft w:val="0"/>
                              <w:marRight w:val="0"/>
                              <w:marTop w:val="0"/>
                              <w:marBottom w:val="0"/>
                              <w:divBdr>
                                <w:top w:val="none" w:sz="0" w:space="0" w:color="auto"/>
                                <w:left w:val="none" w:sz="0" w:space="0" w:color="auto"/>
                                <w:bottom w:val="none" w:sz="0" w:space="0" w:color="auto"/>
                                <w:right w:val="none" w:sz="0" w:space="0" w:color="auto"/>
                              </w:divBdr>
                              <w:divsChild>
                                <w:div w:id="1405296894">
                                  <w:marLeft w:val="0"/>
                                  <w:marRight w:val="0"/>
                                  <w:marTop w:val="0"/>
                                  <w:marBottom w:val="0"/>
                                  <w:divBdr>
                                    <w:top w:val="none" w:sz="0" w:space="0" w:color="auto"/>
                                    <w:left w:val="none" w:sz="0" w:space="0" w:color="auto"/>
                                    <w:bottom w:val="none" w:sz="0" w:space="0" w:color="auto"/>
                                    <w:right w:val="none" w:sz="0" w:space="0" w:color="auto"/>
                                  </w:divBdr>
                                  <w:divsChild>
                                    <w:div w:id="2133472128">
                                      <w:marLeft w:val="0"/>
                                      <w:marRight w:val="0"/>
                                      <w:marTop w:val="0"/>
                                      <w:marBottom w:val="0"/>
                                      <w:divBdr>
                                        <w:top w:val="none" w:sz="0" w:space="0" w:color="auto"/>
                                        <w:left w:val="none" w:sz="0" w:space="0" w:color="auto"/>
                                        <w:bottom w:val="none" w:sz="0" w:space="0" w:color="auto"/>
                                        <w:right w:val="none" w:sz="0" w:space="0" w:color="auto"/>
                                      </w:divBdr>
                                      <w:divsChild>
                                        <w:div w:id="946817936">
                                          <w:marLeft w:val="0"/>
                                          <w:marRight w:val="0"/>
                                          <w:marTop w:val="0"/>
                                          <w:marBottom w:val="0"/>
                                          <w:divBdr>
                                            <w:top w:val="none" w:sz="0" w:space="0" w:color="auto"/>
                                            <w:left w:val="none" w:sz="0" w:space="0" w:color="auto"/>
                                            <w:bottom w:val="none" w:sz="0" w:space="0" w:color="auto"/>
                                            <w:right w:val="none" w:sz="0" w:space="0" w:color="auto"/>
                                          </w:divBdr>
                                          <w:divsChild>
                                            <w:div w:id="1155220933">
                                              <w:marLeft w:val="0"/>
                                              <w:marRight w:val="0"/>
                                              <w:marTop w:val="0"/>
                                              <w:marBottom w:val="0"/>
                                              <w:divBdr>
                                                <w:top w:val="single" w:sz="6" w:space="0" w:color="F5F5F5"/>
                                                <w:left w:val="single" w:sz="6" w:space="0" w:color="F5F5F5"/>
                                                <w:bottom w:val="single" w:sz="6" w:space="0" w:color="F5F5F5"/>
                                                <w:right w:val="single" w:sz="6" w:space="0" w:color="F5F5F5"/>
                                              </w:divBdr>
                                              <w:divsChild>
                                                <w:div w:id="1005401320">
                                                  <w:marLeft w:val="0"/>
                                                  <w:marRight w:val="0"/>
                                                  <w:marTop w:val="0"/>
                                                  <w:marBottom w:val="0"/>
                                                  <w:divBdr>
                                                    <w:top w:val="none" w:sz="0" w:space="0" w:color="auto"/>
                                                    <w:left w:val="none" w:sz="0" w:space="0" w:color="auto"/>
                                                    <w:bottom w:val="none" w:sz="0" w:space="0" w:color="auto"/>
                                                    <w:right w:val="none" w:sz="0" w:space="0" w:color="auto"/>
                                                  </w:divBdr>
                                                  <w:divsChild>
                                                    <w:div w:id="28065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2544625">
      <w:bodyDiv w:val="1"/>
      <w:marLeft w:val="0"/>
      <w:marRight w:val="0"/>
      <w:marTop w:val="0"/>
      <w:marBottom w:val="0"/>
      <w:divBdr>
        <w:top w:val="none" w:sz="0" w:space="0" w:color="auto"/>
        <w:left w:val="none" w:sz="0" w:space="0" w:color="auto"/>
        <w:bottom w:val="none" w:sz="0" w:space="0" w:color="auto"/>
        <w:right w:val="none" w:sz="0" w:space="0" w:color="auto"/>
      </w:divBdr>
    </w:div>
    <w:div w:id="262348353">
      <w:bodyDiv w:val="1"/>
      <w:marLeft w:val="0"/>
      <w:marRight w:val="0"/>
      <w:marTop w:val="0"/>
      <w:marBottom w:val="0"/>
      <w:divBdr>
        <w:top w:val="none" w:sz="0" w:space="0" w:color="auto"/>
        <w:left w:val="none" w:sz="0" w:space="0" w:color="auto"/>
        <w:bottom w:val="none" w:sz="0" w:space="0" w:color="auto"/>
        <w:right w:val="none" w:sz="0" w:space="0" w:color="auto"/>
      </w:divBdr>
    </w:div>
    <w:div w:id="262567178">
      <w:bodyDiv w:val="1"/>
      <w:marLeft w:val="0"/>
      <w:marRight w:val="0"/>
      <w:marTop w:val="0"/>
      <w:marBottom w:val="0"/>
      <w:divBdr>
        <w:top w:val="none" w:sz="0" w:space="0" w:color="auto"/>
        <w:left w:val="none" w:sz="0" w:space="0" w:color="auto"/>
        <w:bottom w:val="none" w:sz="0" w:space="0" w:color="auto"/>
        <w:right w:val="none" w:sz="0" w:space="0" w:color="auto"/>
      </w:divBdr>
    </w:div>
    <w:div w:id="284846447">
      <w:bodyDiv w:val="1"/>
      <w:marLeft w:val="0"/>
      <w:marRight w:val="0"/>
      <w:marTop w:val="0"/>
      <w:marBottom w:val="0"/>
      <w:divBdr>
        <w:top w:val="none" w:sz="0" w:space="0" w:color="auto"/>
        <w:left w:val="none" w:sz="0" w:space="0" w:color="auto"/>
        <w:bottom w:val="none" w:sz="0" w:space="0" w:color="auto"/>
        <w:right w:val="none" w:sz="0" w:space="0" w:color="auto"/>
      </w:divBdr>
    </w:div>
    <w:div w:id="305206159">
      <w:bodyDiv w:val="1"/>
      <w:marLeft w:val="0"/>
      <w:marRight w:val="0"/>
      <w:marTop w:val="0"/>
      <w:marBottom w:val="0"/>
      <w:divBdr>
        <w:top w:val="none" w:sz="0" w:space="0" w:color="auto"/>
        <w:left w:val="none" w:sz="0" w:space="0" w:color="auto"/>
        <w:bottom w:val="none" w:sz="0" w:space="0" w:color="auto"/>
        <w:right w:val="none" w:sz="0" w:space="0" w:color="auto"/>
      </w:divBdr>
    </w:div>
    <w:div w:id="380133770">
      <w:bodyDiv w:val="1"/>
      <w:marLeft w:val="0"/>
      <w:marRight w:val="0"/>
      <w:marTop w:val="0"/>
      <w:marBottom w:val="0"/>
      <w:divBdr>
        <w:top w:val="none" w:sz="0" w:space="0" w:color="auto"/>
        <w:left w:val="none" w:sz="0" w:space="0" w:color="auto"/>
        <w:bottom w:val="none" w:sz="0" w:space="0" w:color="auto"/>
        <w:right w:val="none" w:sz="0" w:space="0" w:color="auto"/>
      </w:divBdr>
      <w:divsChild>
        <w:div w:id="1419912228">
          <w:marLeft w:val="0"/>
          <w:marRight w:val="0"/>
          <w:marTop w:val="0"/>
          <w:marBottom w:val="0"/>
          <w:divBdr>
            <w:top w:val="none" w:sz="0" w:space="0" w:color="auto"/>
            <w:left w:val="none" w:sz="0" w:space="0" w:color="auto"/>
            <w:bottom w:val="none" w:sz="0" w:space="0" w:color="auto"/>
            <w:right w:val="none" w:sz="0" w:space="0" w:color="auto"/>
          </w:divBdr>
          <w:divsChild>
            <w:div w:id="1376659748">
              <w:marLeft w:val="0"/>
              <w:marRight w:val="0"/>
              <w:marTop w:val="0"/>
              <w:marBottom w:val="0"/>
              <w:divBdr>
                <w:top w:val="none" w:sz="0" w:space="0" w:color="auto"/>
                <w:left w:val="none" w:sz="0" w:space="0" w:color="auto"/>
                <w:bottom w:val="none" w:sz="0" w:space="0" w:color="auto"/>
                <w:right w:val="none" w:sz="0" w:space="0" w:color="auto"/>
              </w:divBdr>
              <w:divsChild>
                <w:div w:id="545801823">
                  <w:marLeft w:val="0"/>
                  <w:marRight w:val="0"/>
                  <w:marTop w:val="0"/>
                  <w:marBottom w:val="0"/>
                  <w:divBdr>
                    <w:top w:val="none" w:sz="0" w:space="0" w:color="auto"/>
                    <w:left w:val="none" w:sz="0" w:space="0" w:color="auto"/>
                    <w:bottom w:val="none" w:sz="0" w:space="0" w:color="auto"/>
                    <w:right w:val="none" w:sz="0" w:space="0" w:color="auto"/>
                  </w:divBdr>
                  <w:divsChild>
                    <w:div w:id="1853062784">
                      <w:marLeft w:val="0"/>
                      <w:marRight w:val="0"/>
                      <w:marTop w:val="0"/>
                      <w:marBottom w:val="0"/>
                      <w:divBdr>
                        <w:top w:val="none" w:sz="0" w:space="0" w:color="auto"/>
                        <w:left w:val="none" w:sz="0" w:space="0" w:color="auto"/>
                        <w:bottom w:val="none" w:sz="0" w:space="0" w:color="auto"/>
                        <w:right w:val="none" w:sz="0" w:space="0" w:color="auto"/>
                      </w:divBdr>
                      <w:divsChild>
                        <w:div w:id="1361083547">
                          <w:marLeft w:val="0"/>
                          <w:marRight w:val="0"/>
                          <w:marTop w:val="0"/>
                          <w:marBottom w:val="0"/>
                          <w:divBdr>
                            <w:top w:val="none" w:sz="0" w:space="0" w:color="auto"/>
                            <w:left w:val="none" w:sz="0" w:space="0" w:color="auto"/>
                            <w:bottom w:val="none" w:sz="0" w:space="0" w:color="auto"/>
                            <w:right w:val="none" w:sz="0" w:space="0" w:color="auto"/>
                          </w:divBdr>
                          <w:divsChild>
                            <w:div w:id="1169759419">
                              <w:marLeft w:val="0"/>
                              <w:marRight w:val="0"/>
                              <w:marTop w:val="0"/>
                              <w:marBottom w:val="0"/>
                              <w:divBdr>
                                <w:top w:val="none" w:sz="0" w:space="0" w:color="auto"/>
                                <w:left w:val="none" w:sz="0" w:space="0" w:color="auto"/>
                                <w:bottom w:val="none" w:sz="0" w:space="0" w:color="auto"/>
                                <w:right w:val="none" w:sz="0" w:space="0" w:color="auto"/>
                              </w:divBdr>
                              <w:divsChild>
                                <w:div w:id="542910155">
                                  <w:marLeft w:val="0"/>
                                  <w:marRight w:val="0"/>
                                  <w:marTop w:val="0"/>
                                  <w:marBottom w:val="0"/>
                                  <w:divBdr>
                                    <w:top w:val="none" w:sz="0" w:space="0" w:color="auto"/>
                                    <w:left w:val="none" w:sz="0" w:space="0" w:color="auto"/>
                                    <w:bottom w:val="none" w:sz="0" w:space="0" w:color="auto"/>
                                    <w:right w:val="none" w:sz="0" w:space="0" w:color="auto"/>
                                  </w:divBdr>
                                  <w:divsChild>
                                    <w:div w:id="1639799892">
                                      <w:marLeft w:val="0"/>
                                      <w:marRight w:val="0"/>
                                      <w:marTop w:val="0"/>
                                      <w:marBottom w:val="0"/>
                                      <w:divBdr>
                                        <w:top w:val="none" w:sz="0" w:space="0" w:color="auto"/>
                                        <w:left w:val="none" w:sz="0" w:space="0" w:color="auto"/>
                                        <w:bottom w:val="none" w:sz="0" w:space="0" w:color="auto"/>
                                        <w:right w:val="none" w:sz="0" w:space="0" w:color="auto"/>
                                      </w:divBdr>
                                      <w:divsChild>
                                        <w:div w:id="851996902">
                                          <w:marLeft w:val="0"/>
                                          <w:marRight w:val="0"/>
                                          <w:marTop w:val="0"/>
                                          <w:marBottom w:val="0"/>
                                          <w:divBdr>
                                            <w:top w:val="none" w:sz="0" w:space="0" w:color="auto"/>
                                            <w:left w:val="none" w:sz="0" w:space="0" w:color="auto"/>
                                            <w:bottom w:val="none" w:sz="0" w:space="0" w:color="auto"/>
                                            <w:right w:val="none" w:sz="0" w:space="0" w:color="auto"/>
                                          </w:divBdr>
                                          <w:divsChild>
                                            <w:div w:id="465701483">
                                              <w:marLeft w:val="0"/>
                                              <w:marRight w:val="0"/>
                                              <w:marTop w:val="0"/>
                                              <w:marBottom w:val="0"/>
                                              <w:divBdr>
                                                <w:top w:val="single" w:sz="6" w:space="0" w:color="F5F5F5"/>
                                                <w:left w:val="single" w:sz="6" w:space="0" w:color="F5F5F5"/>
                                                <w:bottom w:val="single" w:sz="6" w:space="0" w:color="F5F5F5"/>
                                                <w:right w:val="single" w:sz="6" w:space="0" w:color="F5F5F5"/>
                                              </w:divBdr>
                                              <w:divsChild>
                                                <w:div w:id="904922710">
                                                  <w:marLeft w:val="0"/>
                                                  <w:marRight w:val="0"/>
                                                  <w:marTop w:val="0"/>
                                                  <w:marBottom w:val="0"/>
                                                  <w:divBdr>
                                                    <w:top w:val="none" w:sz="0" w:space="0" w:color="auto"/>
                                                    <w:left w:val="none" w:sz="0" w:space="0" w:color="auto"/>
                                                    <w:bottom w:val="none" w:sz="0" w:space="0" w:color="auto"/>
                                                    <w:right w:val="none" w:sz="0" w:space="0" w:color="auto"/>
                                                  </w:divBdr>
                                                  <w:divsChild>
                                                    <w:div w:id="3914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98017755">
      <w:bodyDiv w:val="1"/>
      <w:marLeft w:val="0"/>
      <w:marRight w:val="0"/>
      <w:marTop w:val="0"/>
      <w:marBottom w:val="0"/>
      <w:divBdr>
        <w:top w:val="none" w:sz="0" w:space="0" w:color="auto"/>
        <w:left w:val="none" w:sz="0" w:space="0" w:color="auto"/>
        <w:bottom w:val="none" w:sz="0" w:space="0" w:color="auto"/>
        <w:right w:val="none" w:sz="0" w:space="0" w:color="auto"/>
      </w:divBdr>
    </w:div>
    <w:div w:id="401484179">
      <w:bodyDiv w:val="1"/>
      <w:marLeft w:val="0"/>
      <w:marRight w:val="0"/>
      <w:marTop w:val="0"/>
      <w:marBottom w:val="0"/>
      <w:divBdr>
        <w:top w:val="none" w:sz="0" w:space="0" w:color="auto"/>
        <w:left w:val="none" w:sz="0" w:space="0" w:color="auto"/>
        <w:bottom w:val="none" w:sz="0" w:space="0" w:color="auto"/>
        <w:right w:val="none" w:sz="0" w:space="0" w:color="auto"/>
      </w:divBdr>
      <w:divsChild>
        <w:div w:id="786669">
          <w:marLeft w:val="562"/>
          <w:marRight w:val="0"/>
          <w:marTop w:val="0"/>
          <w:marBottom w:val="120"/>
          <w:divBdr>
            <w:top w:val="none" w:sz="0" w:space="0" w:color="auto"/>
            <w:left w:val="none" w:sz="0" w:space="0" w:color="auto"/>
            <w:bottom w:val="none" w:sz="0" w:space="0" w:color="auto"/>
            <w:right w:val="none" w:sz="0" w:space="0" w:color="auto"/>
          </w:divBdr>
        </w:div>
        <w:div w:id="2439717">
          <w:marLeft w:val="562"/>
          <w:marRight w:val="0"/>
          <w:marTop w:val="0"/>
          <w:marBottom w:val="120"/>
          <w:divBdr>
            <w:top w:val="none" w:sz="0" w:space="0" w:color="auto"/>
            <w:left w:val="none" w:sz="0" w:space="0" w:color="auto"/>
            <w:bottom w:val="none" w:sz="0" w:space="0" w:color="auto"/>
            <w:right w:val="none" w:sz="0" w:space="0" w:color="auto"/>
          </w:divBdr>
        </w:div>
        <w:div w:id="130025160">
          <w:marLeft w:val="562"/>
          <w:marRight w:val="0"/>
          <w:marTop w:val="0"/>
          <w:marBottom w:val="120"/>
          <w:divBdr>
            <w:top w:val="none" w:sz="0" w:space="0" w:color="auto"/>
            <w:left w:val="none" w:sz="0" w:space="0" w:color="auto"/>
            <w:bottom w:val="none" w:sz="0" w:space="0" w:color="auto"/>
            <w:right w:val="none" w:sz="0" w:space="0" w:color="auto"/>
          </w:divBdr>
        </w:div>
        <w:div w:id="403071777">
          <w:marLeft w:val="562"/>
          <w:marRight w:val="0"/>
          <w:marTop w:val="0"/>
          <w:marBottom w:val="120"/>
          <w:divBdr>
            <w:top w:val="none" w:sz="0" w:space="0" w:color="auto"/>
            <w:left w:val="none" w:sz="0" w:space="0" w:color="auto"/>
            <w:bottom w:val="none" w:sz="0" w:space="0" w:color="auto"/>
            <w:right w:val="none" w:sz="0" w:space="0" w:color="auto"/>
          </w:divBdr>
        </w:div>
        <w:div w:id="441413286">
          <w:marLeft w:val="259"/>
          <w:marRight w:val="0"/>
          <w:marTop w:val="0"/>
          <w:marBottom w:val="120"/>
          <w:divBdr>
            <w:top w:val="none" w:sz="0" w:space="0" w:color="auto"/>
            <w:left w:val="none" w:sz="0" w:space="0" w:color="auto"/>
            <w:bottom w:val="none" w:sz="0" w:space="0" w:color="auto"/>
            <w:right w:val="none" w:sz="0" w:space="0" w:color="auto"/>
          </w:divBdr>
        </w:div>
        <w:div w:id="511529673">
          <w:marLeft w:val="562"/>
          <w:marRight w:val="0"/>
          <w:marTop w:val="0"/>
          <w:marBottom w:val="120"/>
          <w:divBdr>
            <w:top w:val="none" w:sz="0" w:space="0" w:color="auto"/>
            <w:left w:val="none" w:sz="0" w:space="0" w:color="auto"/>
            <w:bottom w:val="none" w:sz="0" w:space="0" w:color="auto"/>
            <w:right w:val="none" w:sz="0" w:space="0" w:color="auto"/>
          </w:divBdr>
        </w:div>
        <w:div w:id="896936021">
          <w:marLeft w:val="562"/>
          <w:marRight w:val="0"/>
          <w:marTop w:val="0"/>
          <w:marBottom w:val="120"/>
          <w:divBdr>
            <w:top w:val="none" w:sz="0" w:space="0" w:color="auto"/>
            <w:left w:val="none" w:sz="0" w:space="0" w:color="auto"/>
            <w:bottom w:val="none" w:sz="0" w:space="0" w:color="auto"/>
            <w:right w:val="none" w:sz="0" w:space="0" w:color="auto"/>
          </w:divBdr>
        </w:div>
        <w:div w:id="1113985823">
          <w:marLeft w:val="562"/>
          <w:marRight w:val="0"/>
          <w:marTop w:val="0"/>
          <w:marBottom w:val="120"/>
          <w:divBdr>
            <w:top w:val="none" w:sz="0" w:space="0" w:color="auto"/>
            <w:left w:val="none" w:sz="0" w:space="0" w:color="auto"/>
            <w:bottom w:val="none" w:sz="0" w:space="0" w:color="auto"/>
            <w:right w:val="none" w:sz="0" w:space="0" w:color="auto"/>
          </w:divBdr>
        </w:div>
        <w:div w:id="1508403613">
          <w:marLeft w:val="259"/>
          <w:marRight w:val="0"/>
          <w:marTop w:val="0"/>
          <w:marBottom w:val="120"/>
          <w:divBdr>
            <w:top w:val="none" w:sz="0" w:space="0" w:color="auto"/>
            <w:left w:val="none" w:sz="0" w:space="0" w:color="auto"/>
            <w:bottom w:val="none" w:sz="0" w:space="0" w:color="auto"/>
            <w:right w:val="none" w:sz="0" w:space="0" w:color="auto"/>
          </w:divBdr>
        </w:div>
        <w:div w:id="1562905247">
          <w:marLeft w:val="562"/>
          <w:marRight w:val="0"/>
          <w:marTop w:val="0"/>
          <w:marBottom w:val="120"/>
          <w:divBdr>
            <w:top w:val="none" w:sz="0" w:space="0" w:color="auto"/>
            <w:left w:val="none" w:sz="0" w:space="0" w:color="auto"/>
            <w:bottom w:val="none" w:sz="0" w:space="0" w:color="auto"/>
            <w:right w:val="none" w:sz="0" w:space="0" w:color="auto"/>
          </w:divBdr>
        </w:div>
        <w:div w:id="1950696263">
          <w:marLeft w:val="259"/>
          <w:marRight w:val="0"/>
          <w:marTop w:val="0"/>
          <w:marBottom w:val="120"/>
          <w:divBdr>
            <w:top w:val="none" w:sz="0" w:space="0" w:color="auto"/>
            <w:left w:val="none" w:sz="0" w:space="0" w:color="auto"/>
            <w:bottom w:val="none" w:sz="0" w:space="0" w:color="auto"/>
            <w:right w:val="none" w:sz="0" w:space="0" w:color="auto"/>
          </w:divBdr>
        </w:div>
        <w:div w:id="2042510941">
          <w:marLeft w:val="850"/>
          <w:marRight w:val="0"/>
          <w:marTop w:val="0"/>
          <w:marBottom w:val="120"/>
          <w:divBdr>
            <w:top w:val="none" w:sz="0" w:space="0" w:color="auto"/>
            <w:left w:val="none" w:sz="0" w:space="0" w:color="auto"/>
            <w:bottom w:val="none" w:sz="0" w:space="0" w:color="auto"/>
            <w:right w:val="none" w:sz="0" w:space="0" w:color="auto"/>
          </w:divBdr>
        </w:div>
      </w:divsChild>
    </w:div>
    <w:div w:id="422730531">
      <w:bodyDiv w:val="1"/>
      <w:marLeft w:val="0"/>
      <w:marRight w:val="0"/>
      <w:marTop w:val="0"/>
      <w:marBottom w:val="0"/>
      <w:divBdr>
        <w:top w:val="none" w:sz="0" w:space="0" w:color="auto"/>
        <w:left w:val="none" w:sz="0" w:space="0" w:color="auto"/>
        <w:bottom w:val="none" w:sz="0" w:space="0" w:color="auto"/>
        <w:right w:val="none" w:sz="0" w:space="0" w:color="auto"/>
      </w:divBdr>
    </w:div>
    <w:div w:id="443959875">
      <w:bodyDiv w:val="1"/>
      <w:marLeft w:val="0"/>
      <w:marRight w:val="0"/>
      <w:marTop w:val="0"/>
      <w:marBottom w:val="0"/>
      <w:divBdr>
        <w:top w:val="none" w:sz="0" w:space="0" w:color="auto"/>
        <w:left w:val="none" w:sz="0" w:space="0" w:color="auto"/>
        <w:bottom w:val="none" w:sz="0" w:space="0" w:color="auto"/>
        <w:right w:val="none" w:sz="0" w:space="0" w:color="auto"/>
      </w:divBdr>
      <w:divsChild>
        <w:div w:id="321857574">
          <w:marLeft w:val="562"/>
          <w:marRight w:val="0"/>
          <w:marTop w:val="0"/>
          <w:marBottom w:val="120"/>
          <w:divBdr>
            <w:top w:val="none" w:sz="0" w:space="0" w:color="auto"/>
            <w:left w:val="none" w:sz="0" w:space="0" w:color="auto"/>
            <w:bottom w:val="none" w:sz="0" w:space="0" w:color="auto"/>
            <w:right w:val="none" w:sz="0" w:space="0" w:color="auto"/>
          </w:divBdr>
        </w:div>
        <w:div w:id="1527863466">
          <w:marLeft w:val="850"/>
          <w:marRight w:val="0"/>
          <w:marTop w:val="0"/>
          <w:marBottom w:val="120"/>
          <w:divBdr>
            <w:top w:val="none" w:sz="0" w:space="0" w:color="auto"/>
            <w:left w:val="none" w:sz="0" w:space="0" w:color="auto"/>
            <w:bottom w:val="none" w:sz="0" w:space="0" w:color="auto"/>
            <w:right w:val="none" w:sz="0" w:space="0" w:color="auto"/>
          </w:divBdr>
        </w:div>
      </w:divsChild>
    </w:div>
    <w:div w:id="445081728">
      <w:bodyDiv w:val="1"/>
      <w:marLeft w:val="0"/>
      <w:marRight w:val="0"/>
      <w:marTop w:val="0"/>
      <w:marBottom w:val="0"/>
      <w:divBdr>
        <w:top w:val="none" w:sz="0" w:space="0" w:color="auto"/>
        <w:left w:val="none" w:sz="0" w:space="0" w:color="auto"/>
        <w:bottom w:val="none" w:sz="0" w:space="0" w:color="auto"/>
        <w:right w:val="none" w:sz="0" w:space="0" w:color="auto"/>
      </w:divBdr>
      <w:divsChild>
        <w:div w:id="418915488">
          <w:marLeft w:val="562"/>
          <w:marRight w:val="0"/>
          <w:marTop w:val="0"/>
          <w:marBottom w:val="120"/>
          <w:divBdr>
            <w:top w:val="none" w:sz="0" w:space="0" w:color="auto"/>
            <w:left w:val="none" w:sz="0" w:space="0" w:color="auto"/>
            <w:bottom w:val="none" w:sz="0" w:space="0" w:color="auto"/>
            <w:right w:val="none" w:sz="0" w:space="0" w:color="auto"/>
          </w:divBdr>
        </w:div>
        <w:div w:id="851838449">
          <w:marLeft w:val="562"/>
          <w:marRight w:val="0"/>
          <w:marTop w:val="0"/>
          <w:marBottom w:val="120"/>
          <w:divBdr>
            <w:top w:val="none" w:sz="0" w:space="0" w:color="auto"/>
            <w:left w:val="none" w:sz="0" w:space="0" w:color="auto"/>
            <w:bottom w:val="none" w:sz="0" w:space="0" w:color="auto"/>
            <w:right w:val="none" w:sz="0" w:space="0" w:color="auto"/>
          </w:divBdr>
        </w:div>
        <w:div w:id="2002390021">
          <w:marLeft w:val="850"/>
          <w:marRight w:val="0"/>
          <w:marTop w:val="0"/>
          <w:marBottom w:val="120"/>
          <w:divBdr>
            <w:top w:val="none" w:sz="0" w:space="0" w:color="auto"/>
            <w:left w:val="none" w:sz="0" w:space="0" w:color="auto"/>
            <w:bottom w:val="none" w:sz="0" w:space="0" w:color="auto"/>
            <w:right w:val="none" w:sz="0" w:space="0" w:color="auto"/>
          </w:divBdr>
        </w:div>
      </w:divsChild>
    </w:div>
    <w:div w:id="454181489">
      <w:bodyDiv w:val="1"/>
      <w:marLeft w:val="0"/>
      <w:marRight w:val="0"/>
      <w:marTop w:val="0"/>
      <w:marBottom w:val="0"/>
      <w:divBdr>
        <w:top w:val="none" w:sz="0" w:space="0" w:color="auto"/>
        <w:left w:val="none" w:sz="0" w:space="0" w:color="auto"/>
        <w:bottom w:val="none" w:sz="0" w:space="0" w:color="auto"/>
        <w:right w:val="none" w:sz="0" w:space="0" w:color="auto"/>
      </w:divBdr>
    </w:div>
    <w:div w:id="469589881">
      <w:bodyDiv w:val="1"/>
      <w:marLeft w:val="0"/>
      <w:marRight w:val="0"/>
      <w:marTop w:val="0"/>
      <w:marBottom w:val="0"/>
      <w:divBdr>
        <w:top w:val="none" w:sz="0" w:space="0" w:color="auto"/>
        <w:left w:val="none" w:sz="0" w:space="0" w:color="auto"/>
        <w:bottom w:val="none" w:sz="0" w:space="0" w:color="auto"/>
        <w:right w:val="none" w:sz="0" w:space="0" w:color="auto"/>
      </w:divBdr>
    </w:div>
    <w:div w:id="477456069">
      <w:bodyDiv w:val="1"/>
      <w:marLeft w:val="0"/>
      <w:marRight w:val="0"/>
      <w:marTop w:val="0"/>
      <w:marBottom w:val="0"/>
      <w:divBdr>
        <w:top w:val="none" w:sz="0" w:space="0" w:color="auto"/>
        <w:left w:val="none" w:sz="0" w:space="0" w:color="auto"/>
        <w:bottom w:val="none" w:sz="0" w:space="0" w:color="auto"/>
        <w:right w:val="none" w:sz="0" w:space="0" w:color="auto"/>
      </w:divBdr>
      <w:divsChild>
        <w:div w:id="217321934">
          <w:marLeft w:val="0"/>
          <w:marRight w:val="0"/>
          <w:marTop w:val="0"/>
          <w:marBottom w:val="0"/>
          <w:divBdr>
            <w:top w:val="none" w:sz="0" w:space="0" w:color="auto"/>
            <w:left w:val="none" w:sz="0" w:space="0" w:color="auto"/>
            <w:bottom w:val="none" w:sz="0" w:space="0" w:color="auto"/>
            <w:right w:val="none" w:sz="0" w:space="0" w:color="auto"/>
          </w:divBdr>
          <w:divsChild>
            <w:div w:id="4863751">
              <w:marLeft w:val="0"/>
              <w:marRight w:val="0"/>
              <w:marTop w:val="0"/>
              <w:marBottom w:val="0"/>
              <w:divBdr>
                <w:top w:val="none" w:sz="0" w:space="0" w:color="auto"/>
                <w:left w:val="none" w:sz="0" w:space="0" w:color="auto"/>
                <w:bottom w:val="none" w:sz="0" w:space="0" w:color="auto"/>
                <w:right w:val="none" w:sz="0" w:space="0" w:color="auto"/>
              </w:divBdr>
              <w:divsChild>
                <w:div w:id="1041906882">
                  <w:marLeft w:val="0"/>
                  <w:marRight w:val="0"/>
                  <w:marTop w:val="0"/>
                  <w:marBottom w:val="0"/>
                  <w:divBdr>
                    <w:top w:val="none" w:sz="0" w:space="0" w:color="auto"/>
                    <w:left w:val="none" w:sz="0" w:space="0" w:color="auto"/>
                    <w:bottom w:val="none" w:sz="0" w:space="0" w:color="auto"/>
                    <w:right w:val="none" w:sz="0" w:space="0" w:color="auto"/>
                  </w:divBdr>
                  <w:divsChild>
                    <w:div w:id="456145595">
                      <w:marLeft w:val="0"/>
                      <w:marRight w:val="0"/>
                      <w:marTop w:val="0"/>
                      <w:marBottom w:val="0"/>
                      <w:divBdr>
                        <w:top w:val="none" w:sz="0" w:space="0" w:color="auto"/>
                        <w:left w:val="none" w:sz="0" w:space="0" w:color="auto"/>
                        <w:bottom w:val="none" w:sz="0" w:space="0" w:color="auto"/>
                        <w:right w:val="none" w:sz="0" w:space="0" w:color="auto"/>
                      </w:divBdr>
                      <w:divsChild>
                        <w:div w:id="845941364">
                          <w:marLeft w:val="0"/>
                          <w:marRight w:val="0"/>
                          <w:marTop w:val="0"/>
                          <w:marBottom w:val="0"/>
                          <w:divBdr>
                            <w:top w:val="none" w:sz="0" w:space="0" w:color="auto"/>
                            <w:left w:val="none" w:sz="0" w:space="0" w:color="auto"/>
                            <w:bottom w:val="none" w:sz="0" w:space="0" w:color="auto"/>
                            <w:right w:val="none" w:sz="0" w:space="0" w:color="auto"/>
                          </w:divBdr>
                          <w:divsChild>
                            <w:div w:id="686948667">
                              <w:marLeft w:val="0"/>
                              <w:marRight w:val="0"/>
                              <w:marTop w:val="0"/>
                              <w:marBottom w:val="0"/>
                              <w:divBdr>
                                <w:top w:val="none" w:sz="0" w:space="0" w:color="auto"/>
                                <w:left w:val="none" w:sz="0" w:space="0" w:color="auto"/>
                                <w:bottom w:val="none" w:sz="0" w:space="0" w:color="auto"/>
                                <w:right w:val="none" w:sz="0" w:space="0" w:color="auto"/>
                              </w:divBdr>
                              <w:divsChild>
                                <w:div w:id="804396068">
                                  <w:marLeft w:val="0"/>
                                  <w:marRight w:val="0"/>
                                  <w:marTop w:val="0"/>
                                  <w:marBottom w:val="0"/>
                                  <w:divBdr>
                                    <w:top w:val="none" w:sz="0" w:space="0" w:color="auto"/>
                                    <w:left w:val="none" w:sz="0" w:space="0" w:color="auto"/>
                                    <w:bottom w:val="none" w:sz="0" w:space="0" w:color="auto"/>
                                    <w:right w:val="none" w:sz="0" w:space="0" w:color="auto"/>
                                  </w:divBdr>
                                  <w:divsChild>
                                    <w:div w:id="1726558886">
                                      <w:marLeft w:val="0"/>
                                      <w:marRight w:val="0"/>
                                      <w:marTop w:val="0"/>
                                      <w:marBottom w:val="0"/>
                                      <w:divBdr>
                                        <w:top w:val="none" w:sz="0" w:space="0" w:color="auto"/>
                                        <w:left w:val="none" w:sz="0" w:space="0" w:color="auto"/>
                                        <w:bottom w:val="none" w:sz="0" w:space="0" w:color="auto"/>
                                        <w:right w:val="none" w:sz="0" w:space="0" w:color="auto"/>
                                      </w:divBdr>
                                      <w:divsChild>
                                        <w:div w:id="687411137">
                                          <w:marLeft w:val="0"/>
                                          <w:marRight w:val="0"/>
                                          <w:marTop w:val="0"/>
                                          <w:marBottom w:val="0"/>
                                          <w:divBdr>
                                            <w:top w:val="none" w:sz="0" w:space="0" w:color="auto"/>
                                            <w:left w:val="none" w:sz="0" w:space="0" w:color="auto"/>
                                            <w:bottom w:val="none" w:sz="0" w:space="0" w:color="auto"/>
                                            <w:right w:val="none" w:sz="0" w:space="0" w:color="auto"/>
                                          </w:divBdr>
                                          <w:divsChild>
                                            <w:div w:id="1305505320">
                                              <w:marLeft w:val="0"/>
                                              <w:marRight w:val="0"/>
                                              <w:marTop w:val="0"/>
                                              <w:marBottom w:val="0"/>
                                              <w:divBdr>
                                                <w:top w:val="single" w:sz="4" w:space="0" w:color="F5F5F5"/>
                                                <w:left w:val="single" w:sz="4" w:space="0" w:color="F5F5F5"/>
                                                <w:bottom w:val="single" w:sz="4" w:space="0" w:color="F5F5F5"/>
                                                <w:right w:val="single" w:sz="4" w:space="0" w:color="F5F5F5"/>
                                              </w:divBdr>
                                              <w:divsChild>
                                                <w:div w:id="1128624588">
                                                  <w:marLeft w:val="0"/>
                                                  <w:marRight w:val="0"/>
                                                  <w:marTop w:val="0"/>
                                                  <w:marBottom w:val="0"/>
                                                  <w:divBdr>
                                                    <w:top w:val="none" w:sz="0" w:space="0" w:color="auto"/>
                                                    <w:left w:val="none" w:sz="0" w:space="0" w:color="auto"/>
                                                    <w:bottom w:val="none" w:sz="0" w:space="0" w:color="auto"/>
                                                    <w:right w:val="none" w:sz="0" w:space="0" w:color="auto"/>
                                                  </w:divBdr>
                                                  <w:divsChild>
                                                    <w:div w:id="106760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8307654">
      <w:bodyDiv w:val="1"/>
      <w:marLeft w:val="0"/>
      <w:marRight w:val="0"/>
      <w:marTop w:val="0"/>
      <w:marBottom w:val="0"/>
      <w:divBdr>
        <w:top w:val="none" w:sz="0" w:space="0" w:color="auto"/>
        <w:left w:val="none" w:sz="0" w:space="0" w:color="auto"/>
        <w:bottom w:val="none" w:sz="0" w:space="0" w:color="auto"/>
        <w:right w:val="none" w:sz="0" w:space="0" w:color="auto"/>
      </w:divBdr>
    </w:div>
    <w:div w:id="478617447">
      <w:bodyDiv w:val="1"/>
      <w:marLeft w:val="0"/>
      <w:marRight w:val="0"/>
      <w:marTop w:val="0"/>
      <w:marBottom w:val="0"/>
      <w:divBdr>
        <w:top w:val="none" w:sz="0" w:space="0" w:color="auto"/>
        <w:left w:val="none" w:sz="0" w:space="0" w:color="auto"/>
        <w:bottom w:val="none" w:sz="0" w:space="0" w:color="auto"/>
        <w:right w:val="none" w:sz="0" w:space="0" w:color="auto"/>
      </w:divBdr>
      <w:divsChild>
        <w:div w:id="191461932">
          <w:marLeft w:val="0"/>
          <w:marRight w:val="0"/>
          <w:marTop w:val="0"/>
          <w:marBottom w:val="0"/>
          <w:divBdr>
            <w:top w:val="none" w:sz="0" w:space="0" w:color="auto"/>
            <w:left w:val="none" w:sz="0" w:space="0" w:color="auto"/>
            <w:bottom w:val="none" w:sz="0" w:space="0" w:color="auto"/>
            <w:right w:val="none" w:sz="0" w:space="0" w:color="auto"/>
          </w:divBdr>
          <w:divsChild>
            <w:div w:id="26831002">
              <w:marLeft w:val="0"/>
              <w:marRight w:val="0"/>
              <w:marTop w:val="0"/>
              <w:marBottom w:val="0"/>
              <w:divBdr>
                <w:top w:val="none" w:sz="0" w:space="0" w:color="auto"/>
                <w:left w:val="none" w:sz="0" w:space="0" w:color="auto"/>
                <w:bottom w:val="none" w:sz="0" w:space="0" w:color="auto"/>
                <w:right w:val="none" w:sz="0" w:space="0" w:color="auto"/>
              </w:divBdr>
              <w:divsChild>
                <w:div w:id="231476922">
                  <w:marLeft w:val="0"/>
                  <w:marRight w:val="0"/>
                  <w:marTop w:val="0"/>
                  <w:marBottom w:val="0"/>
                  <w:divBdr>
                    <w:top w:val="none" w:sz="0" w:space="0" w:color="auto"/>
                    <w:left w:val="none" w:sz="0" w:space="0" w:color="auto"/>
                    <w:bottom w:val="none" w:sz="0" w:space="0" w:color="auto"/>
                    <w:right w:val="none" w:sz="0" w:space="0" w:color="auto"/>
                  </w:divBdr>
                  <w:divsChild>
                    <w:div w:id="1238978119">
                      <w:marLeft w:val="0"/>
                      <w:marRight w:val="0"/>
                      <w:marTop w:val="0"/>
                      <w:marBottom w:val="0"/>
                      <w:divBdr>
                        <w:top w:val="none" w:sz="0" w:space="0" w:color="auto"/>
                        <w:left w:val="none" w:sz="0" w:space="0" w:color="auto"/>
                        <w:bottom w:val="none" w:sz="0" w:space="0" w:color="auto"/>
                        <w:right w:val="none" w:sz="0" w:space="0" w:color="auto"/>
                      </w:divBdr>
                      <w:divsChild>
                        <w:div w:id="1659529969">
                          <w:marLeft w:val="0"/>
                          <w:marRight w:val="0"/>
                          <w:marTop w:val="0"/>
                          <w:marBottom w:val="0"/>
                          <w:divBdr>
                            <w:top w:val="none" w:sz="0" w:space="0" w:color="auto"/>
                            <w:left w:val="none" w:sz="0" w:space="0" w:color="auto"/>
                            <w:bottom w:val="none" w:sz="0" w:space="0" w:color="auto"/>
                            <w:right w:val="none" w:sz="0" w:space="0" w:color="auto"/>
                          </w:divBdr>
                          <w:divsChild>
                            <w:div w:id="194657523">
                              <w:marLeft w:val="0"/>
                              <w:marRight w:val="0"/>
                              <w:marTop w:val="0"/>
                              <w:marBottom w:val="0"/>
                              <w:divBdr>
                                <w:top w:val="none" w:sz="0" w:space="0" w:color="auto"/>
                                <w:left w:val="none" w:sz="0" w:space="0" w:color="auto"/>
                                <w:bottom w:val="none" w:sz="0" w:space="0" w:color="auto"/>
                                <w:right w:val="none" w:sz="0" w:space="0" w:color="auto"/>
                              </w:divBdr>
                              <w:divsChild>
                                <w:div w:id="1217157643">
                                  <w:marLeft w:val="0"/>
                                  <w:marRight w:val="0"/>
                                  <w:marTop w:val="0"/>
                                  <w:marBottom w:val="0"/>
                                  <w:divBdr>
                                    <w:top w:val="none" w:sz="0" w:space="0" w:color="auto"/>
                                    <w:left w:val="none" w:sz="0" w:space="0" w:color="auto"/>
                                    <w:bottom w:val="none" w:sz="0" w:space="0" w:color="auto"/>
                                    <w:right w:val="none" w:sz="0" w:space="0" w:color="auto"/>
                                  </w:divBdr>
                                  <w:divsChild>
                                    <w:div w:id="968557974">
                                      <w:marLeft w:val="0"/>
                                      <w:marRight w:val="0"/>
                                      <w:marTop w:val="0"/>
                                      <w:marBottom w:val="0"/>
                                      <w:divBdr>
                                        <w:top w:val="none" w:sz="0" w:space="0" w:color="auto"/>
                                        <w:left w:val="none" w:sz="0" w:space="0" w:color="auto"/>
                                        <w:bottom w:val="none" w:sz="0" w:space="0" w:color="auto"/>
                                        <w:right w:val="none" w:sz="0" w:space="0" w:color="auto"/>
                                      </w:divBdr>
                                      <w:divsChild>
                                        <w:div w:id="276722207">
                                          <w:marLeft w:val="0"/>
                                          <w:marRight w:val="0"/>
                                          <w:marTop w:val="0"/>
                                          <w:marBottom w:val="0"/>
                                          <w:divBdr>
                                            <w:top w:val="none" w:sz="0" w:space="0" w:color="auto"/>
                                            <w:left w:val="none" w:sz="0" w:space="0" w:color="auto"/>
                                            <w:bottom w:val="none" w:sz="0" w:space="0" w:color="auto"/>
                                            <w:right w:val="none" w:sz="0" w:space="0" w:color="auto"/>
                                          </w:divBdr>
                                          <w:divsChild>
                                            <w:div w:id="405734571">
                                              <w:marLeft w:val="0"/>
                                              <w:marRight w:val="0"/>
                                              <w:marTop w:val="0"/>
                                              <w:marBottom w:val="0"/>
                                              <w:divBdr>
                                                <w:top w:val="single" w:sz="4" w:space="0" w:color="F5F5F5"/>
                                                <w:left w:val="single" w:sz="4" w:space="0" w:color="F5F5F5"/>
                                                <w:bottom w:val="single" w:sz="4" w:space="0" w:color="F5F5F5"/>
                                                <w:right w:val="single" w:sz="4" w:space="0" w:color="F5F5F5"/>
                                              </w:divBdr>
                                              <w:divsChild>
                                                <w:div w:id="1925146588">
                                                  <w:marLeft w:val="0"/>
                                                  <w:marRight w:val="0"/>
                                                  <w:marTop w:val="0"/>
                                                  <w:marBottom w:val="0"/>
                                                  <w:divBdr>
                                                    <w:top w:val="none" w:sz="0" w:space="0" w:color="auto"/>
                                                    <w:left w:val="none" w:sz="0" w:space="0" w:color="auto"/>
                                                    <w:bottom w:val="none" w:sz="0" w:space="0" w:color="auto"/>
                                                    <w:right w:val="none" w:sz="0" w:space="0" w:color="auto"/>
                                                  </w:divBdr>
                                                  <w:divsChild>
                                                    <w:div w:id="129224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5440045">
      <w:bodyDiv w:val="1"/>
      <w:marLeft w:val="0"/>
      <w:marRight w:val="0"/>
      <w:marTop w:val="0"/>
      <w:marBottom w:val="0"/>
      <w:divBdr>
        <w:top w:val="none" w:sz="0" w:space="0" w:color="auto"/>
        <w:left w:val="none" w:sz="0" w:space="0" w:color="auto"/>
        <w:bottom w:val="none" w:sz="0" w:space="0" w:color="auto"/>
        <w:right w:val="none" w:sz="0" w:space="0" w:color="auto"/>
      </w:divBdr>
    </w:div>
    <w:div w:id="501747237">
      <w:bodyDiv w:val="1"/>
      <w:marLeft w:val="0"/>
      <w:marRight w:val="0"/>
      <w:marTop w:val="0"/>
      <w:marBottom w:val="0"/>
      <w:divBdr>
        <w:top w:val="none" w:sz="0" w:space="0" w:color="auto"/>
        <w:left w:val="none" w:sz="0" w:space="0" w:color="auto"/>
        <w:bottom w:val="none" w:sz="0" w:space="0" w:color="auto"/>
        <w:right w:val="none" w:sz="0" w:space="0" w:color="auto"/>
      </w:divBdr>
      <w:divsChild>
        <w:div w:id="1371566435">
          <w:marLeft w:val="0"/>
          <w:marRight w:val="0"/>
          <w:marTop w:val="0"/>
          <w:marBottom w:val="0"/>
          <w:divBdr>
            <w:top w:val="none" w:sz="0" w:space="0" w:color="auto"/>
            <w:left w:val="none" w:sz="0" w:space="0" w:color="auto"/>
            <w:bottom w:val="none" w:sz="0" w:space="0" w:color="auto"/>
            <w:right w:val="none" w:sz="0" w:space="0" w:color="auto"/>
          </w:divBdr>
          <w:divsChild>
            <w:div w:id="726146159">
              <w:marLeft w:val="0"/>
              <w:marRight w:val="0"/>
              <w:marTop w:val="0"/>
              <w:marBottom w:val="0"/>
              <w:divBdr>
                <w:top w:val="none" w:sz="0" w:space="0" w:color="auto"/>
                <w:left w:val="none" w:sz="0" w:space="0" w:color="auto"/>
                <w:bottom w:val="none" w:sz="0" w:space="0" w:color="auto"/>
                <w:right w:val="none" w:sz="0" w:space="0" w:color="auto"/>
              </w:divBdr>
              <w:divsChild>
                <w:div w:id="700979463">
                  <w:marLeft w:val="0"/>
                  <w:marRight w:val="0"/>
                  <w:marTop w:val="0"/>
                  <w:marBottom w:val="0"/>
                  <w:divBdr>
                    <w:top w:val="none" w:sz="0" w:space="0" w:color="auto"/>
                    <w:left w:val="none" w:sz="0" w:space="0" w:color="auto"/>
                    <w:bottom w:val="none" w:sz="0" w:space="0" w:color="auto"/>
                    <w:right w:val="none" w:sz="0" w:space="0" w:color="auto"/>
                  </w:divBdr>
                  <w:divsChild>
                    <w:div w:id="55010516">
                      <w:marLeft w:val="0"/>
                      <w:marRight w:val="0"/>
                      <w:marTop w:val="0"/>
                      <w:marBottom w:val="0"/>
                      <w:divBdr>
                        <w:top w:val="none" w:sz="0" w:space="0" w:color="auto"/>
                        <w:left w:val="none" w:sz="0" w:space="0" w:color="auto"/>
                        <w:bottom w:val="none" w:sz="0" w:space="0" w:color="auto"/>
                        <w:right w:val="none" w:sz="0" w:space="0" w:color="auto"/>
                      </w:divBdr>
                      <w:divsChild>
                        <w:div w:id="1010176548">
                          <w:marLeft w:val="0"/>
                          <w:marRight w:val="0"/>
                          <w:marTop w:val="0"/>
                          <w:marBottom w:val="0"/>
                          <w:divBdr>
                            <w:top w:val="none" w:sz="0" w:space="0" w:color="auto"/>
                            <w:left w:val="none" w:sz="0" w:space="0" w:color="auto"/>
                            <w:bottom w:val="none" w:sz="0" w:space="0" w:color="auto"/>
                            <w:right w:val="none" w:sz="0" w:space="0" w:color="auto"/>
                          </w:divBdr>
                          <w:divsChild>
                            <w:div w:id="1716781084">
                              <w:marLeft w:val="0"/>
                              <w:marRight w:val="0"/>
                              <w:marTop w:val="0"/>
                              <w:marBottom w:val="0"/>
                              <w:divBdr>
                                <w:top w:val="none" w:sz="0" w:space="0" w:color="auto"/>
                                <w:left w:val="none" w:sz="0" w:space="0" w:color="auto"/>
                                <w:bottom w:val="none" w:sz="0" w:space="0" w:color="auto"/>
                                <w:right w:val="none" w:sz="0" w:space="0" w:color="auto"/>
                              </w:divBdr>
                              <w:divsChild>
                                <w:div w:id="637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901488">
      <w:bodyDiv w:val="1"/>
      <w:marLeft w:val="0"/>
      <w:marRight w:val="0"/>
      <w:marTop w:val="0"/>
      <w:marBottom w:val="0"/>
      <w:divBdr>
        <w:top w:val="none" w:sz="0" w:space="0" w:color="auto"/>
        <w:left w:val="none" w:sz="0" w:space="0" w:color="auto"/>
        <w:bottom w:val="none" w:sz="0" w:space="0" w:color="auto"/>
        <w:right w:val="none" w:sz="0" w:space="0" w:color="auto"/>
      </w:divBdr>
      <w:divsChild>
        <w:div w:id="24256985">
          <w:marLeft w:val="0"/>
          <w:marRight w:val="0"/>
          <w:marTop w:val="0"/>
          <w:marBottom w:val="0"/>
          <w:divBdr>
            <w:top w:val="none" w:sz="0" w:space="0" w:color="auto"/>
            <w:left w:val="none" w:sz="0" w:space="0" w:color="auto"/>
            <w:bottom w:val="none" w:sz="0" w:space="0" w:color="auto"/>
            <w:right w:val="none" w:sz="0" w:space="0" w:color="auto"/>
          </w:divBdr>
          <w:divsChild>
            <w:div w:id="1665625316">
              <w:marLeft w:val="0"/>
              <w:marRight w:val="0"/>
              <w:marTop w:val="0"/>
              <w:marBottom w:val="0"/>
              <w:divBdr>
                <w:top w:val="none" w:sz="0" w:space="0" w:color="auto"/>
                <w:left w:val="none" w:sz="0" w:space="0" w:color="auto"/>
                <w:bottom w:val="none" w:sz="0" w:space="0" w:color="auto"/>
                <w:right w:val="none" w:sz="0" w:space="0" w:color="auto"/>
              </w:divBdr>
              <w:divsChild>
                <w:div w:id="1899977500">
                  <w:marLeft w:val="0"/>
                  <w:marRight w:val="0"/>
                  <w:marTop w:val="0"/>
                  <w:marBottom w:val="0"/>
                  <w:divBdr>
                    <w:top w:val="none" w:sz="0" w:space="0" w:color="auto"/>
                    <w:left w:val="none" w:sz="0" w:space="0" w:color="auto"/>
                    <w:bottom w:val="none" w:sz="0" w:space="0" w:color="auto"/>
                    <w:right w:val="none" w:sz="0" w:space="0" w:color="auto"/>
                  </w:divBdr>
                  <w:divsChild>
                    <w:div w:id="1139110726">
                      <w:marLeft w:val="0"/>
                      <w:marRight w:val="0"/>
                      <w:marTop w:val="0"/>
                      <w:marBottom w:val="0"/>
                      <w:divBdr>
                        <w:top w:val="none" w:sz="0" w:space="0" w:color="auto"/>
                        <w:left w:val="none" w:sz="0" w:space="0" w:color="auto"/>
                        <w:bottom w:val="none" w:sz="0" w:space="0" w:color="auto"/>
                        <w:right w:val="none" w:sz="0" w:space="0" w:color="auto"/>
                      </w:divBdr>
                      <w:divsChild>
                        <w:div w:id="188178170">
                          <w:marLeft w:val="0"/>
                          <w:marRight w:val="0"/>
                          <w:marTop w:val="0"/>
                          <w:marBottom w:val="0"/>
                          <w:divBdr>
                            <w:top w:val="none" w:sz="0" w:space="0" w:color="auto"/>
                            <w:left w:val="none" w:sz="0" w:space="0" w:color="auto"/>
                            <w:bottom w:val="none" w:sz="0" w:space="0" w:color="auto"/>
                            <w:right w:val="none" w:sz="0" w:space="0" w:color="auto"/>
                          </w:divBdr>
                          <w:divsChild>
                            <w:div w:id="1219512465">
                              <w:marLeft w:val="0"/>
                              <w:marRight w:val="0"/>
                              <w:marTop w:val="0"/>
                              <w:marBottom w:val="0"/>
                              <w:divBdr>
                                <w:top w:val="none" w:sz="0" w:space="0" w:color="auto"/>
                                <w:left w:val="none" w:sz="0" w:space="0" w:color="auto"/>
                                <w:bottom w:val="none" w:sz="0" w:space="0" w:color="auto"/>
                                <w:right w:val="none" w:sz="0" w:space="0" w:color="auto"/>
                              </w:divBdr>
                              <w:divsChild>
                                <w:div w:id="315450710">
                                  <w:marLeft w:val="0"/>
                                  <w:marRight w:val="0"/>
                                  <w:marTop w:val="0"/>
                                  <w:marBottom w:val="0"/>
                                  <w:divBdr>
                                    <w:top w:val="none" w:sz="0" w:space="0" w:color="auto"/>
                                    <w:left w:val="none" w:sz="0" w:space="0" w:color="auto"/>
                                    <w:bottom w:val="none" w:sz="0" w:space="0" w:color="auto"/>
                                    <w:right w:val="none" w:sz="0" w:space="0" w:color="auto"/>
                                  </w:divBdr>
                                  <w:divsChild>
                                    <w:div w:id="1129588946">
                                      <w:marLeft w:val="0"/>
                                      <w:marRight w:val="0"/>
                                      <w:marTop w:val="0"/>
                                      <w:marBottom w:val="0"/>
                                      <w:divBdr>
                                        <w:top w:val="none" w:sz="0" w:space="0" w:color="auto"/>
                                        <w:left w:val="none" w:sz="0" w:space="0" w:color="auto"/>
                                        <w:bottom w:val="none" w:sz="0" w:space="0" w:color="auto"/>
                                        <w:right w:val="none" w:sz="0" w:space="0" w:color="auto"/>
                                      </w:divBdr>
                                      <w:divsChild>
                                        <w:div w:id="1769615085">
                                          <w:marLeft w:val="0"/>
                                          <w:marRight w:val="0"/>
                                          <w:marTop w:val="0"/>
                                          <w:marBottom w:val="0"/>
                                          <w:divBdr>
                                            <w:top w:val="none" w:sz="0" w:space="0" w:color="auto"/>
                                            <w:left w:val="none" w:sz="0" w:space="0" w:color="auto"/>
                                            <w:bottom w:val="none" w:sz="0" w:space="0" w:color="auto"/>
                                            <w:right w:val="none" w:sz="0" w:space="0" w:color="auto"/>
                                          </w:divBdr>
                                          <w:divsChild>
                                            <w:div w:id="1033774979">
                                              <w:marLeft w:val="0"/>
                                              <w:marRight w:val="0"/>
                                              <w:marTop w:val="0"/>
                                              <w:marBottom w:val="0"/>
                                              <w:divBdr>
                                                <w:top w:val="single" w:sz="6" w:space="0" w:color="F5F5F5"/>
                                                <w:left w:val="single" w:sz="6" w:space="0" w:color="F5F5F5"/>
                                                <w:bottom w:val="single" w:sz="6" w:space="0" w:color="F5F5F5"/>
                                                <w:right w:val="single" w:sz="6" w:space="0" w:color="F5F5F5"/>
                                              </w:divBdr>
                                              <w:divsChild>
                                                <w:div w:id="828056673">
                                                  <w:marLeft w:val="0"/>
                                                  <w:marRight w:val="0"/>
                                                  <w:marTop w:val="0"/>
                                                  <w:marBottom w:val="0"/>
                                                  <w:divBdr>
                                                    <w:top w:val="none" w:sz="0" w:space="0" w:color="auto"/>
                                                    <w:left w:val="none" w:sz="0" w:space="0" w:color="auto"/>
                                                    <w:bottom w:val="none" w:sz="0" w:space="0" w:color="auto"/>
                                                    <w:right w:val="none" w:sz="0" w:space="0" w:color="auto"/>
                                                  </w:divBdr>
                                                  <w:divsChild>
                                                    <w:div w:id="56363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3811105">
      <w:bodyDiv w:val="1"/>
      <w:marLeft w:val="0"/>
      <w:marRight w:val="0"/>
      <w:marTop w:val="0"/>
      <w:marBottom w:val="0"/>
      <w:divBdr>
        <w:top w:val="none" w:sz="0" w:space="0" w:color="auto"/>
        <w:left w:val="none" w:sz="0" w:space="0" w:color="auto"/>
        <w:bottom w:val="none" w:sz="0" w:space="0" w:color="auto"/>
        <w:right w:val="none" w:sz="0" w:space="0" w:color="auto"/>
      </w:divBdr>
    </w:div>
    <w:div w:id="514149314">
      <w:bodyDiv w:val="1"/>
      <w:marLeft w:val="0"/>
      <w:marRight w:val="0"/>
      <w:marTop w:val="0"/>
      <w:marBottom w:val="0"/>
      <w:divBdr>
        <w:top w:val="none" w:sz="0" w:space="0" w:color="auto"/>
        <w:left w:val="none" w:sz="0" w:space="0" w:color="auto"/>
        <w:bottom w:val="none" w:sz="0" w:space="0" w:color="auto"/>
        <w:right w:val="none" w:sz="0" w:space="0" w:color="auto"/>
      </w:divBdr>
      <w:divsChild>
        <w:div w:id="674116602">
          <w:marLeft w:val="0"/>
          <w:marRight w:val="0"/>
          <w:marTop w:val="0"/>
          <w:marBottom w:val="0"/>
          <w:divBdr>
            <w:top w:val="none" w:sz="0" w:space="0" w:color="auto"/>
            <w:left w:val="none" w:sz="0" w:space="0" w:color="auto"/>
            <w:bottom w:val="none" w:sz="0" w:space="0" w:color="auto"/>
            <w:right w:val="none" w:sz="0" w:space="0" w:color="auto"/>
          </w:divBdr>
          <w:divsChild>
            <w:div w:id="379594118">
              <w:marLeft w:val="0"/>
              <w:marRight w:val="0"/>
              <w:marTop w:val="0"/>
              <w:marBottom w:val="0"/>
              <w:divBdr>
                <w:top w:val="none" w:sz="0" w:space="0" w:color="auto"/>
                <w:left w:val="none" w:sz="0" w:space="0" w:color="auto"/>
                <w:bottom w:val="none" w:sz="0" w:space="0" w:color="auto"/>
                <w:right w:val="none" w:sz="0" w:space="0" w:color="auto"/>
              </w:divBdr>
              <w:divsChild>
                <w:div w:id="1173301531">
                  <w:marLeft w:val="0"/>
                  <w:marRight w:val="0"/>
                  <w:marTop w:val="0"/>
                  <w:marBottom w:val="0"/>
                  <w:divBdr>
                    <w:top w:val="none" w:sz="0" w:space="0" w:color="auto"/>
                    <w:left w:val="none" w:sz="0" w:space="0" w:color="auto"/>
                    <w:bottom w:val="none" w:sz="0" w:space="0" w:color="auto"/>
                    <w:right w:val="none" w:sz="0" w:space="0" w:color="auto"/>
                  </w:divBdr>
                  <w:divsChild>
                    <w:div w:id="1783300371">
                      <w:marLeft w:val="0"/>
                      <w:marRight w:val="0"/>
                      <w:marTop w:val="0"/>
                      <w:marBottom w:val="0"/>
                      <w:divBdr>
                        <w:top w:val="none" w:sz="0" w:space="0" w:color="auto"/>
                        <w:left w:val="none" w:sz="0" w:space="0" w:color="auto"/>
                        <w:bottom w:val="none" w:sz="0" w:space="0" w:color="auto"/>
                        <w:right w:val="none" w:sz="0" w:space="0" w:color="auto"/>
                      </w:divBdr>
                      <w:divsChild>
                        <w:div w:id="1281108367">
                          <w:marLeft w:val="0"/>
                          <w:marRight w:val="0"/>
                          <w:marTop w:val="0"/>
                          <w:marBottom w:val="0"/>
                          <w:divBdr>
                            <w:top w:val="none" w:sz="0" w:space="0" w:color="auto"/>
                            <w:left w:val="none" w:sz="0" w:space="0" w:color="auto"/>
                            <w:bottom w:val="none" w:sz="0" w:space="0" w:color="auto"/>
                            <w:right w:val="none" w:sz="0" w:space="0" w:color="auto"/>
                          </w:divBdr>
                          <w:divsChild>
                            <w:div w:id="685333012">
                              <w:marLeft w:val="0"/>
                              <w:marRight w:val="0"/>
                              <w:marTop w:val="0"/>
                              <w:marBottom w:val="0"/>
                              <w:divBdr>
                                <w:top w:val="none" w:sz="0" w:space="0" w:color="auto"/>
                                <w:left w:val="none" w:sz="0" w:space="0" w:color="auto"/>
                                <w:bottom w:val="none" w:sz="0" w:space="0" w:color="auto"/>
                                <w:right w:val="none" w:sz="0" w:space="0" w:color="auto"/>
                              </w:divBdr>
                              <w:divsChild>
                                <w:div w:id="1044670889">
                                  <w:marLeft w:val="0"/>
                                  <w:marRight w:val="0"/>
                                  <w:marTop w:val="0"/>
                                  <w:marBottom w:val="0"/>
                                  <w:divBdr>
                                    <w:top w:val="none" w:sz="0" w:space="0" w:color="auto"/>
                                    <w:left w:val="none" w:sz="0" w:space="0" w:color="auto"/>
                                    <w:bottom w:val="none" w:sz="0" w:space="0" w:color="auto"/>
                                    <w:right w:val="none" w:sz="0" w:space="0" w:color="auto"/>
                                  </w:divBdr>
                                  <w:divsChild>
                                    <w:div w:id="900099455">
                                      <w:marLeft w:val="0"/>
                                      <w:marRight w:val="0"/>
                                      <w:marTop w:val="0"/>
                                      <w:marBottom w:val="0"/>
                                      <w:divBdr>
                                        <w:top w:val="none" w:sz="0" w:space="0" w:color="auto"/>
                                        <w:left w:val="none" w:sz="0" w:space="0" w:color="auto"/>
                                        <w:bottom w:val="none" w:sz="0" w:space="0" w:color="auto"/>
                                        <w:right w:val="none" w:sz="0" w:space="0" w:color="auto"/>
                                      </w:divBdr>
                                      <w:divsChild>
                                        <w:div w:id="155192546">
                                          <w:marLeft w:val="0"/>
                                          <w:marRight w:val="0"/>
                                          <w:marTop w:val="0"/>
                                          <w:marBottom w:val="0"/>
                                          <w:divBdr>
                                            <w:top w:val="none" w:sz="0" w:space="0" w:color="auto"/>
                                            <w:left w:val="none" w:sz="0" w:space="0" w:color="auto"/>
                                            <w:bottom w:val="none" w:sz="0" w:space="0" w:color="auto"/>
                                            <w:right w:val="none" w:sz="0" w:space="0" w:color="auto"/>
                                          </w:divBdr>
                                          <w:divsChild>
                                            <w:div w:id="1662075218">
                                              <w:marLeft w:val="0"/>
                                              <w:marRight w:val="0"/>
                                              <w:marTop w:val="0"/>
                                              <w:marBottom w:val="0"/>
                                              <w:divBdr>
                                                <w:top w:val="single" w:sz="6" w:space="0" w:color="F5F5F5"/>
                                                <w:left w:val="single" w:sz="6" w:space="0" w:color="F5F5F5"/>
                                                <w:bottom w:val="single" w:sz="6" w:space="0" w:color="F5F5F5"/>
                                                <w:right w:val="single" w:sz="6" w:space="0" w:color="F5F5F5"/>
                                              </w:divBdr>
                                              <w:divsChild>
                                                <w:div w:id="2146194987">
                                                  <w:marLeft w:val="0"/>
                                                  <w:marRight w:val="0"/>
                                                  <w:marTop w:val="0"/>
                                                  <w:marBottom w:val="0"/>
                                                  <w:divBdr>
                                                    <w:top w:val="none" w:sz="0" w:space="0" w:color="auto"/>
                                                    <w:left w:val="none" w:sz="0" w:space="0" w:color="auto"/>
                                                    <w:bottom w:val="none" w:sz="0" w:space="0" w:color="auto"/>
                                                    <w:right w:val="none" w:sz="0" w:space="0" w:color="auto"/>
                                                  </w:divBdr>
                                                  <w:divsChild>
                                                    <w:div w:id="92963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9689488">
      <w:bodyDiv w:val="1"/>
      <w:marLeft w:val="0"/>
      <w:marRight w:val="0"/>
      <w:marTop w:val="0"/>
      <w:marBottom w:val="0"/>
      <w:divBdr>
        <w:top w:val="none" w:sz="0" w:space="0" w:color="auto"/>
        <w:left w:val="none" w:sz="0" w:space="0" w:color="auto"/>
        <w:bottom w:val="none" w:sz="0" w:space="0" w:color="auto"/>
        <w:right w:val="none" w:sz="0" w:space="0" w:color="auto"/>
      </w:divBdr>
      <w:divsChild>
        <w:div w:id="1213036233">
          <w:marLeft w:val="0"/>
          <w:marRight w:val="0"/>
          <w:marTop w:val="0"/>
          <w:marBottom w:val="0"/>
          <w:divBdr>
            <w:top w:val="none" w:sz="0" w:space="0" w:color="auto"/>
            <w:left w:val="none" w:sz="0" w:space="0" w:color="auto"/>
            <w:bottom w:val="none" w:sz="0" w:space="0" w:color="auto"/>
            <w:right w:val="none" w:sz="0" w:space="0" w:color="auto"/>
          </w:divBdr>
          <w:divsChild>
            <w:div w:id="1549106967">
              <w:marLeft w:val="0"/>
              <w:marRight w:val="0"/>
              <w:marTop w:val="0"/>
              <w:marBottom w:val="0"/>
              <w:divBdr>
                <w:top w:val="none" w:sz="0" w:space="0" w:color="auto"/>
                <w:left w:val="none" w:sz="0" w:space="0" w:color="auto"/>
                <w:bottom w:val="none" w:sz="0" w:space="0" w:color="auto"/>
                <w:right w:val="none" w:sz="0" w:space="0" w:color="auto"/>
              </w:divBdr>
              <w:divsChild>
                <w:div w:id="918826193">
                  <w:marLeft w:val="0"/>
                  <w:marRight w:val="0"/>
                  <w:marTop w:val="0"/>
                  <w:marBottom w:val="0"/>
                  <w:divBdr>
                    <w:top w:val="none" w:sz="0" w:space="0" w:color="auto"/>
                    <w:left w:val="none" w:sz="0" w:space="0" w:color="auto"/>
                    <w:bottom w:val="none" w:sz="0" w:space="0" w:color="auto"/>
                    <w:right w:val="none" w:sz="0" w:space="0" w:color="auto"/>
                  </w:divBdr>
                  <w:divsChild>
                    <w:div w:id="26293730">
                      <w:marLeft w:val="0"/>
                      <w:marRight w:val="0"/>
                      <w:marTop w:val="0"/>
                      <w:marBottom w:val="0"/>
                      <w:divBdr>
                        <w:top w:val="none" w:sz="0" w:space="0" w:color="auto"/>
                        <w:left w:val="none" w:sz="0" w:space="0" w:color="auto"/>
                        <w:bottom w:val="none" w:sz="0" w:space="0" w:color="auto"/>
                        <w:right w:val="none" w:sz="0" w:space="0" w:color="auto"/>
                      </w:divBdr>
                      <w:divsChild>
                        <w:div w:id="139351756">
                          <w:marLeft w:val="0"/>
                          <w:marRight w:val="0"/>
                          <w:marTop w:val="0"/>
                          <w:marBottom w:val="0"/>
                          <w:divBdr>
                            <w:top w:val="none" w:sz="0" w:space="0" w:color="auto"/>
                            <w:left w:val="none" w:sz="0" w:space="0" w:color="auto"/>
                            <w:bottom w:val="none" w:sz="0" w:space="0" w:color="auto"/>
                            <w:right w:val="none" w:sz="0" w:space="0" w:color="auto"/>
                          </w:divBdr>
                          <w:divsChild>
                            <w:div w:id="118839582">
                              <w:marLeft w:val="0"/>
                              <w:marRight w:val="0"/>
                              <w:marTop w:val="0"/>
                              <w:marBottom w:val="0"/>
                              <w:divBdr>
                                <w:top w:val="none" w:sz="0" w:space="0" w:color="auto"/>
                                <w:left w:val="none" w:sz="0" w:space="0" w:color="auto"/>
                                <w:bottom w:val="none" w:sz="0" w:space="0" w:color="auto"/>
                                <w:right w:val="none" w:sz="0" w:space="0" w:color="auto"/>
                              </w:divBdr>
                              <w:divsChild>
                                <w:div w:id="1729915114">
                                  <w:marLeft w:val="0"/>
                                  <w:marRight w:val="0"/>
                                  <w:marTop w:val="0"/>
                                  <w:marBottom w:val="0"/>
                                  <w:divBdr>
                                    <w:top w:val="none" w:sz="0" w:space="0" w:color="auto"/>
                                    <w:left w:val="none" w:sz="0" w:space="0" w:color="auto"/>
                                    <w:bottom w:val="none" w:sz="0" w:space="0" w:color="auto"/>
                                    <w:right w:val="none" w:sz="0" w:space="0" w:color="auto"/>
                                  </w:divBdr>
                                  <w:divsChild>
                                    <w:div w:id="1668484283">
                                      <w:marLeft w:val="0"/>
                                      <w:marRight w:val="0"/>
                                      <w:marTop w:val="0"/>
                                      <w:marBottom w:val="0"/>
                                      <w:divBdr>
                                        <w:top w:val="none" w:sz="0" w:space="0" w:color="auto"/>
                                        <w:left w:val="none" w:sz="0" w:space="0" w:color="auto"/>
                                        <w:bottom w:val="none" w:sz="0" w:space="0" w:color="auto"/>
                                        <w:right w:val="none" w:sz="0" w:space="0" w:color="auto"/>
                                      </w:divBdr>
                                      <w:divsChild>
                                        <w:div w:id="1447772347">
                                          <w:marLeft w:val="0"/>
                                          <w:marRight w:val="0"/>
                                          <w:marTop w:val="0"/>
                                          <w:marBottom w:val="0"/>
                                          <w:divBdr>
                                            <w:top w:val="none" w:sz="0" w:space="0" w:color="auto"/>
                                            <w:left w:val="none" w:sz="0" w:space="0" w:color="auto"/>
                                            <w:bottom w:val="none" w:sz="0" w:space="0" w:color="auto"/>
                                            <w:right w:val="none" w:sz="0" w:space="0" w:color="auto"/>
                                          </w:divBdr>
                                          <w:divsChild>
                                            <w:div w:id="1222257109">
                                              <w:marLeft w:val="0"/>
                                              <w:marRight w:val="0"/>
                                              <w:marTop w:val="0"/>
                                              <w:marBottom w:val="0"/>
                                              <w:divBdr>
                                                <w:top w:val="single" w:sz="6" w:space="0" w:color="F5F5F5"/>
                                                <w:left w:val="single" w:sz="6" w:space="0" w:color="F5F5F5"/>
                                                <w:bottom w:val="single" w:sz="6" w:space="0" w:color="F5F5F5"/>
                                                <w:right w:val="single" w:sz="6" w:space="0" w:color="F5F5F5"/>
                                              </w:divBdr>
                                              <w:divsChild>
                                                <w:div w:id="597830110">
                                                  <w:marLeft w:val="0"/>
                                                  <w:marRight w:val="0"/>
                                                  <w:marTop w:val="0"/>
                                                  <w:marBottom w:val="0"/>
                                                  <w:divBdr>
                                                    <w:top w:val="none" w:sz="0" w:space="0" w:color="auto"/>
                                                    <w:left w:val="none" w:sz="0" w:space="0" w:color="auto"/>
                                                    <w:bottom w:val="none" w:sz="0" w:space="0" w:color="auto"/>
                                                    <w:right w:val="none" w:sz="0" w:space="0" w:color="auto"/>
                                                  </w:divBdr>
                                                  <w:divsChild>
                                                    <w:div w:id="202292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3249434">
      <w:bodyDiv w:val="1"/>
      <w:marLeft w:val="0"/>
      <w:marRight w:val="0"/>
      <w:marTop w:val="0"/>
      <w:marBottom w:val="0"/>
      <w:divBdr>
        <w:top w:val="none" w:sz="0" w:space="0" w:color="auto"/>
        <w:left w:val="none" w:sz="0" w:space="0" w:color="auto"/>
        <w:bottom w:val="none" w:sz="0" w:space="0" w:color="auto"/>
        <w:right w:val="none" w:sz="0" w:space="0" w:color="auto"/>
      </w:divBdr>
      <w:divsChild>
        <w:div w:id="882013630">
          <w:marLeft w:val="0"/>
          <w:marRight w:val="0"/>
          <w:marTop w:val="0"/>
          <w:marBottom w:val="0"/>
          <w:divBdr>
            <w:top w:val="none" w:sz="0" w:space="0" w:color="auto"/>
            <w:left w:val="none" w:sz="0" w:space="0" w:color="auto"/>
            <w:bottom w:val="none" w:sz="0" w:space="0" w:color="auto"/>
            <w:right w:val="none" w:sz="0" w:space="0" w:color="auto"/>
          </w:divBdr>
          <w:divsChild>
            <w:div w:id="315230687">
              <w:marLeft w:val="0"/>
              <w:marRight w:val="0"/>
              <w:marTop w:val="0"/>
              <w:marBottom w:val="0"/>
              <w:divBdr>
                <w:top w:val="none" w:sz="0" w:space="0" w:color="auto"/>
                <w:left w:val="none" w:sz="0" w:space="0" w:color="auto"/>
                <w:bottom w:val="none" w:sz="0" w:space="0" w:color="auto"/>
                <w:right w:val="none" w:sz="0" w:space="0" w:color="auto"/>
              </w:divBdr>
              <w:divsChild>
                <w:div w:id="665403757">
                  <w:marLeft w:val="0"/>
                  <w:marRight w:val="0"/>
                  <w:marTop w:val="0"/>
                  <w:marBottom w:val="0"/>
                  <w:divBdr>
                    <w:top w:val="none" w:sz="0" w:space="0" w:color="auto"/>
                    <w:left w:val="none" w:sz="0" w:space="0" w:color="auto"/>
                    <w:bottom w:val="none" w:sz="0" w:space="0" w:color="auto"/>
                    <w:right w:val="none" w:sz="0" w:space="0" w:color="auto"/>
                  </w:divBdr>
                  <w:divsChild>
                    <w:div w:id="1369337418">
                      <w:marLeft w:val="0"/>
                      <w:marRight w:val="0"/>
                      <w:marTop w:val="0"/>
                      <w:marBottom w:val="0"/>
                      <w:divBdr>
                        <w:top w:val="none" w:sz="0" w:space="0" w:color="auto"/>
                        <w:left w:val="none" w:sz="0" w:space="0" w:color="auto"/>
                        <w:bottom w:val="none" w:sz="0" w:space="0" w:color="auto"/>
                        <w:right w:val="none" w:sz="0" w:space="0" w:color="auto"/>
                      </w:divBdr>
                      <w:divsChild>
                        <w:div w:id="438185275">
                          <w:marLeft w:val="0"/>
                          <w:marRight w:val="0"/>
                          <w:marTop w:val="0"/>
                          <w:marBottom w:val="0"/>
                          <w:divBdr>
                            <w:top w:val="none" w:sz="0" w:space="0" w:color="auto"/>
                            <w:left w:val="none" w:sz="0" w:space="0" w:color="auto"/>
                            <w:bottom w:val="none" w:sz="0" w:space="0" w:color="auto"/>
                            <w:right w:val="none" w:sz="0" w:space="0" w:color="auto"/>
                          </w:divBdr>
                          <w:divsChild>
                            <w:div w:id="857737160">
                              <w:marLeft w:val="0"/>
                              <w:marRight w:val="0"/>
                              <w:marTop w:val="0"/>
                              <w:marBottom w:val="0"/>
                              <w:divBdr>
                                <w:top w:val="none" w:sz="0" w:space="0" w:color="auto"/>
                                <w:left w:val="none" w:sz="0" w:space="0" w:color="auto"/>
                                <w:bottom w:val="none" w:sz="0" w:space="0" w:color="auto"/>
                                <w:right w:val="none" w:sz="0" w:space="0" w:color="auto"/>
                              </w:divBdr>
                              <w:divsChild>
                                <w:div w:id="891234428">
                                  <w:marLeft w:val="0"/>
                                  <w:marRight w:val="0"/>
                                  <w:marTop w:val="0"/>
                                  <w:marBottom w:val="0"/>
                                  <w:divBdr>
                                    <w:top w:val="none" w:sz="0" w:space="0" w:color="auto"/>
                                    <w:left w:val="none" w:sz="0" w:space="0" w:color="auto"/>
                                    <w:bottom w:val="none" w:sz="0" w:space="0" w:color="auto"/>
                                    <w:right w:val="none" w:sz="0" w:space="0" w:color="auto"/>
                                  </w:divBdr>
                                  <w:divsChild>
                                    <w:div w:id="73598581">
                                      <w:marLeft w:val="0"/>
                                      <w:marRight w:val="0"/>
                                      <w:marTop w:val="0"/>
                                      <w:marBottom w:val="0"/>
                                      <w:divBdr>
                                        <w:top w:val="none" w:sz="0" w:space="0" w:color="auto"/>
                                        <w:left w:val="none" w:sz="0" w:space="0" w:color="auto"/>
                                        <w:bottom w:val="none" w:sz="0" w:space="0" w:color="auto"/>
                                        <w:right w:val="none" w:sz="0" w:space="0" w:color="auto"/>
                                      </w:divBdr>
                                      <w:divsChild>
                                        <w:div w:id="380909622">
                                          <w:marLeft w:val="0"/>
                                          <w:marRight w:val="0"/>
                                          <w:marTop w:val="0"/>
                                          <w:marBottom w:val="0"/>
                                          <w:divBdr>
                                            <w:top w:val="none" w:sz="0" w:space="0" w:color="auto"/>
                                            <w:left w:val="none" w:sz="0" w:space="0" w:color="auto"/>
                                            <w:bottom w:val="none" w:sz="0" w:space="0" w:color="auto"/>
                                            <w:right w:val="none" w:sz="0" w:space="0" w:color="auto"/>
                                          </w:divBdr>
                                          <w:divsChild>
                                            <w:div w:id="1997301127">
                                              <w:marLeft w:val="0"/>
                                              <w:marRight w:val="0"/>
                                              <w:marTop w:val="0"/>
                                              <w:marBottom w:val="0"/>
                                              <w:divBdr>
                                                <w:top w:val="single" w:sz="6" w:space="0" w:color="F5F5F5"/>
                                                <w:left w:val="single" w:sz="6" w:space="0" w:color="F5F5F5"/>
                                                <w:bottom w:val="single" w:sz="6" w:space="0" w:color="F5F5F5"/>
                                                <w:right w:val="single" w:sz="6" w:space="0" w:color="F5F5F5"/>
                                              </w:divBdr>
                                              <w:divsChild>
                                                <w:div w:id="678963940">
                                                  <w:marLeft w:val="0"/>
                                                  <w:marRight w:val="0"/>
                                                  <w:marTop w:val="0"/>
                                                  <w:marBottom w:val="0"/>
                                                  <w:divBdr>
                                                    <w:top w:val="none" w:sz="0" w:space="0" w:color="auto"/>
                                                    <w:left w:val="none" w:sz="0" w:space="0" w:color="auto"/>
                                                    <w:bottom w:val="none" w:sz="0" w:space="0" w:color="auto"/>
                                                    <w:right w:val="none" w:sz="0" w:space="0" w:color="auto"/>
                                                  </w:divBdr>
                                                  <w:divsChild>
                                                    <w:div w:id="72583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4677938">
      <w:bodyDiv w:val="1"/>
      <w:marLeft w:val="0"/>
      <w:marRight w:val="0"/>
      <w:marTop w:val="0"/>
      <w:marBottom w:val="0"/>
      <w:divBdr>
        <w:top w:val="none" w:sz="0" w:space="0" w:color="auto"/>
        <w:left w:val="none" w:sz="0" w:space="0" w:color="auto"/>
        <w:bottom w:val="none" w:sz="0" w:space="0" w:color="auto"/>
        <w:right w:val="none" w:sz="0" w:space="0" w:color="auto"/>
      </w:divBdr>
      <w:divsChild>
        <w:div w:id="1262689152">
          <w:marLeft w:val="0"/>
          <w:marRight w:val="0"/>
          <w:marTop w:val="0"/>
          <w:marBottom w:val="0"/>
          <w:divBdr>
            <w:top w:val="none" w:sz="0" w:space="0" w:color="auto"/>
            <w:left w:val="none" w:sz="0" w:space="0" w:color="auto"/>
            <w:bottom w:val="none" w:sz="0" w:space="0" w:color="auto"/>
            <w:right w:val="none" w:sz="0" w:space="0" w:color="auto"/>
          </w:divBdr>
          <w:divsChild>
            <w:div w:id="579294229">
              <w:marLeft w:val="0"/>
              <w:marRight w:val="0"/>
              <w:marTop w:val="0"/>
              <w:marBottom w:val="0"/>
              <w:divBdr>
                <w:top w:val="none" w:sz="0" w:space="0" w:color="auto"/>
                <w:left w:val="none" w:sz="0" w:space="0" w:color="auto"/>
                <w:bottom w:val="none" w:sz="0" w:space="0" w:color="auto"/>
                <w:right w:val="none" w:sz="0" w:space="0" w:color="auto"/>
              </w:divBdr>
              <w:divsChild>
                <w:div w:id="849216239">
                  <w:marLeft w:val="0"/>
                  <w:marRight w:val="0"/>
                  <w:marTop w:val="0"/>
                  <w:marBottom w:val="0"/>
                  <w:divBdr>
                    <w:top w:val="none" w:sz="0" w:space="0" w:color="auto"/>
                    <w:left w:val="none" w:sz="0" w:space="0" w:color="auto"/>
                    <w:bottom w:val="none" w:sz="0" w:space="0" w:color="auto"/>
                    <w:right w:val="none" w:sz="0" w:space="0" w:color="auto"/>
                  </w:divBdr>
                  <w:divsChild>
                    <w:div w:id="1453595301">
                      <w:marLeft w:val="0"/>
                      <w:marRight w:val="0"/>
                      <w:marTop w:val="0"/>
                      <w:marBottom w:val="0"/>
                      <w:divBdr>
                        <w:top w:val="none" w:sz="0" w:space="0" w:color="auto"/>
                        <w:left w:val="none" w:sz="0" w:space="0" w:color="auto"/>
                        <w:bottom w:val="none" w:sz="0" w:space="0" w:color="auto"/>
                        <w:right w:val="none" w:sz="0" w:space="0" w:color="auto"/>
                      </w:divBdr>
                      <w:divsChild>
                        <w:div w:id="2058704364">
                          <w:marLeft w:val="0"/>
                          <w:marRight w:val="0"/>
                          <w:marTop w:val="0"/>
                          <w:marBottom w:val="0"/>
                          <w:divBdr>
                            <w:top w:val="none" w:sz="0" w:space="0" w:color="auto"/>
                            <w:left w:val="none" w:sz="0" w:space="0" w:color="auto"/>
                            <w:bottom w:val="none" w:sz="0" w:space="0" w:color="auto"/>
                            <w:right w:val="none" w:sz="0" w:space="0" w:color="auto"/>
                          </w:divBdr>
                          <w:divsChild>
                            <w:div w:id="1514224594">
                              <w:marLeft w:val="0"/>
                              <w:marRight w:val="0"/>
                              <w:marTop w:val="0"/>
                              <w:marBottom w:val="0"/>
                              <w:divBdr>
                                <w:top w:val="none" w:sz="0" w:space="0" w:color="auto"/>
                                <w:left w:val="none" w:sz="0" w:space="0" w:color="auto"/>
                                <w:bottom w:val="none" w:sz="0" w:space="0" w:color="auto"/>
                                <w:right w:val="none" w:sz="0" w:space="0" w:color="auto"/>
                              </w:divBdr>
                              <w:divsChild>
                                <w:div w:id="1558928283">
                                  <w:marLeft w:val="0"/>
                                  <w:marRight w:val="0"/>
                                  <w:marTop w:val="0"/>
                                  <w:marBottom w:val="0"/>
                                  <w:divBdr>
                                    <w:top w:val="none" w:sz="0" w:space="0" w:color="auto"/>
                                    <w:left w:val="none" w:sz="0" w:space="0" w:color="auto"/>
                                    <w:bottom w:val="none" w:sz="0" w:space="0" w:color="auto"/>
                                    <w:right w:val="none" w:sz="0" w:space="0" w:color="auto"/>
                                  </w:divBdr>
                                  <w:divsChild>
                                    <w:div w:id="918830010">
                                      <w:marLeft w:val="0"/>
                                      <w:marRight w:val="0"/>
                                      <w:marTop w:val="0"/>
                                      <w:marBottom w:val="0"/>
                                      <w:divBdr>
                                        <w:top w:val="none" w:sz="0" w:space="0" w:color="auto"/>
                                        <w:left w:val="none" w:sz="0" w:space="0" w:color="auto"/>
                                        <w:bottom w:val="none" w:sz="0" w:space="0" w:color="auto"/>
                                        <w:right w:val="none" w:sz="0" w:space="0" w:color="auto"/>
                                      </w:divBdr>
                                      <w:divsChild>
                                        <w:div w:id="1462960850">
                                          <w:marLeft w:val="0"/>
                                          <w:marRight w:val="0"/>
                                          <w:marTop w:val="0"/>
                                          <w:marBottom w:val="0"/>
                                          <w:divBdr>
                                            <w:top w:val="none" w:sz="0" w:space="0" w:color="auto"/>
                                            <w:left w:val="none" w:sz="0" w:space="0" w:color="auto"/>
                                            <w:bottom w:val="none" w:sz="0" w:space="0" w:color="auto"/>
                                            <w:right w:val="none" w:sz="0" w:space="0" w:color="auto"/>
                                          </w:divBdr>
                                          <w:divsChild>
                                            <w:div w:id="891961711">
                                              <w:marLeft w:val="0"/>
                                              <w:marRight w:val="0"/>
                                              <w:marTop w:val="0"/>
                                              <w:marBottom w:val="0"/>
                                              <w:divBdr>
                                                <w:top w:val="single" w:sz="6" w:space="0" w:color="F5F5F5"/>
                                                <w:left w:val="single" w:sz="6" w:space="0" w:color="F5F5F5"/>
                                                <w:bottom w:val="single" w:sz="6" w:space="0" w:color="F5F5F5"/>
                                                <w:right w:val="single" w:sz="6" w:space="0" w:color="F5F5F5"/>
                                              </w:divBdr>
                                              <w:divsChild>
                                                <w:div w:id="1611205747">
                                                  <w:marLeft w:val="0"/>
                                                  <w:marRight w:val="0"/>
                                                  <w:marTop w:val="0"/>
                                                  <w:marBottom w:val="0"/>
                                                  <w:divBdr>
                                                    <w:top w:val="none" w:sz="0" w:space="0" w:color="auto"/>
                                                    <w:left w:val="none" w:sz="0" w:space="0" w:color="auto"/>
                                                    <w:bottom w:val="none" w:sz="0" w:space="0" w:color="auto"/>
                                                    <w:right w:val="none" w:sz="0" w:space="0" w:color="auto"/>
                                                  </w:divBdr>
                                                  <w:divsChild>
                                                    <w:div w:id="155773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7256593">
      <w:bodyDiv w:val="1"/>
      <w:marLeft w:val="0"/>
      <w:marRight w:val="0"/>
      <w:marTop w:val="0"/>
      <w:marBottom w:val="0"/>
      <w:divBdr>
        <w:top w:val="none" w:sz="0" w:space="0" w:color="auto"/>
        <w:left w:val="none" w:sz="0" w:space="0" w:color="auto"/>
        <w:bottom w:val="none" w:sz="0" w:space="0" w:color="auto"/>
        <w:right w:val="none" w:sz="0" w:space="0" w:color="auto"/>
      </w:divBdr>
    </w:div>
    <w:div w:id="549804484">
      <w:bodyDiv w:val="1"/>
      <w:marLeft w:val="0"/>
      <w:marRight w:val="0"/>
      <w:marTop w:val="0"/>
      <w:marBottom w:val="0"/>
      <w:divBdr>
        <w:top w:val="none" w:sz="0" w:space="0" w:color="auto"/>
        <w:left w:val="none" w:sz="0" w:space="0" w:color="auto"/>
        <w:bottom w:val="none" w:sz="0" w:space="0" w:color="auto"/>
        <w:right w:val="none" w:sz="0" w:space="0" w:color="auto"/>
      </w:divBdr>
      <w:divsChild>
        <w:div w:id="1880236352">
          <w:marLeft w:val="0"/>
          <w:marRight w:val="0"/>
          <w:marTop w:val="0"/>
          <w:marBottom w:val="0"/>
          <w:divBdr>
            <w:top w:val="none" w:sz="0" w:space="0" w:color="auto"/>
            <w:left w:val="none" w:sz="0" w:space="0" w:color="auto"/>
            <w:bottom w:val="none" w:sz="0" w:space="0" w:color="auto"/>
            <w:right w:val="none" w:sz="0" w:space="0" w:color="auto"/>
          </w:divBdr>
          <w:divsChild>
            <w:div w:id="610547665">
              <w:marLeft w:val="0"/>
              <w:marRight w:val="0"/>
              <w:marTop w:val="0"/>
              <w:marBottom w:val="0"/>
              <w:divBdr>
                <w:top w:val="none" w:sz="0" w:space="0" w:color="auto"/>
                <w:left w:val="none" w:sz="0" w:space="0" w:color="auto"/>
                <w:bottom w:val="none" w:sz="0" w:space="0" w:color="auto"/>
                <w:right w:val="none" w:sz="0" w:space="0" w:color="auto"/>
              </w:divBdr>
              <w:divsChild>
                <w:div w:id="12269429">
                  <w:marLeft w:val="0"/>
                  <w:marRight w:val="0"/>
                  <w:marTop w:val="0"/>
                  <w:marBottom w:val="0"/>
                  <w:divBdr>
                    <w:top w:val="none" w:sz="0" w:space="0" w:color="auto"/>
                    <w:left w:val="none" w:sz="0" w:space="0" w:color="auto"/>
                    <w:bottom w:val="none" w:sz="0" w:space="0" w:color="auto"/>
                    <w:right w:val="none" w:sz="0" w:space="0" w:color="auto"/>
                  </w:divBdr>
                  <w:divsChild>
                    <w:div w:id="785081067">
                      <w:marLeft w:val="0"/>
                      <w:marRight w:val="0"/>
                      <w:marTop w:val="0"/>
                      <w:marBottom w:val="0"/>
                      <w:divBdr>
                        <w:top w:val="none" w:sz="0" w:space="0" w:color="auto"/>
                        <w:left w:val="none" w:sz="0" w:space="0" w:color="auto"/>
                        <w:bottom w:val="none" w:sz="0" w:space="0" w:color="auto"/>
                        <w:right w:val="none" w:sz="0" w:space="0" w:color="auto"/>
                      </w:divBdr>
                      <w:divsChild>
                        <w:div w:id="1935740426">
                          <w:marLeft w:val="0"/>
                          <w:marRight w:val="0"/>
                          <w:marTop w:val="0"/>
                          <w:marBottom w:val="0"/>
                          <w:divBdr>
                            <w:top w:val="none" w:sz="0" w:space="0" w:color="auto"/>
                            <w:left w:val="none" w:sz="0" w:space="0" w:color="auto"/>
                            <w:bottom w:val="none" w:sz="0" w:space="0" w:color="auto"/>
                            <w:right w:val="none" w:sz="0" w:space="0" w:color="auto"/>
                          </w:divBdr>
                          <w:divsChild>
                            <w:div w:id="701980161">
                              <w:marLeft w:val="0"/>
                              <w:marRight w:val="0"/>
                              <w:marTop w:val="0"/>
                              <w:marBottom w:val="0"/>
                              <w:divBdr>
                                <w:top w:val="none" w:sz="0" w:space="0" w:color="auto"/>
                                <w:left w:val="none" w:sz="0" w:space="0" w:color="auto"/>
                                <w:bottom w:val="none" w:sz="0" w:space="0" w:color="auto"/>
                                <w:right w:val="none" w:sz="0" w:space="0" w:color="auto"/>
                              </w:divBdr>
                              <w:divsChild>
                                <w:div w:id="825785881">
                                  <w:marLeft w:val="0"/>
                                  <w:marRight w:val="0"/>
                                  <w:marTop w:val="0"/>
                                  <w:marBottom w:val="0"/>
                                  <w:divBdr>
                                    <w:top w:val="none" w:sz="0" w:space="0" w:color="auto"/>
                                    <w:left w:val="none" w:sz="0" w:space="0" w:color="auto"/>
                                    <w:bottom w:val="none" w:sz="0" w:space="0" w:color="auto"/>
                                    <w:right w:val="none" w:sz="0" w:space="0" w:color="auto"/>
                                  </w:divBdr>
                                  <w:divsChild>
                                    <w:div w:id="1030643460">
                                      <w:marLeft w:val="0"/>
                                      <w:marRight w:val="0"/>
                                      <w:marTop w:val="0"/>
                                      <w:marBottom w:val="0"/>
                                      <w:divBdr>
                                        <w:top w:val="none" w:sz="0" w:space="0" w:color="auto"/>
                                        <w:left w:val="none" w:sz="0" w:space="0" w:color="auto"/>
                                        <w:bottom w:val="none" w:sz="0" w:space="0" w:color="auto"/>
                                        <w:right w:val="none" w:sz="0" w:space="0" w:color="auto"/>
                                      </w:divBdr>
                                      <w:divsChild>
                                        <w:div w:id="1907959702">
                                          <w:marLeft w:val="0"/>
                                          <w:marRight w:val="0"/>
                                          <w:marTop w:val="0"/>
                                          <w:marBottom w:val="0"/>
                                          <w:divBdr>
                                            <w:top w:val="none" w:sz="0" w:space="0" w:color="auto"/>
                                            <w:left w:val="none" w:sz="0" w:space="0" w:color="auto"/>
                                            <w:bottom w:val="none" w:sz="0" w:space="0" w:color="auto"/>
                                            <w:right w:val="none" w:sz="0" w:space="0" w:color="auto"/>
                                          </w:divBdr>
                                          <w:divsChild>
                                            <w:div w:id="879975220">
                                              <w:marLeft w:val="0"/>
                                              <w:marRight w:val="0"/>
                                              <w:marTop w:val="0"/>
                                              <w:marBottom w:val="0"/>
                                              <w:divBdr>
                                                <w:top w:val="single" w:sz="6" w:space="0" w:color="F5F5F5"/>
                                                <w:left w:val="single" w:sz="6" w:space="0" w:color="F5F5F5"/>
                                                <w:bottom w:val="single" w:sz="6" w:space="0" w:color="F5F5F5"/>
                                                <w:right w:val="single" w:sz="6" w:space="0" w:color="F5F5F5"/>
                                              </w:divBdr>
                                              <w:divsChild>
                                                <w:div w:id="157624724">
                                                  <w:marLeft w:val="0"/>
                                                  <w:marRight w:val="0"/>
                                                  <w:marTop w:val="0"/>
                                                  <w:marBottom w:val="0"/>
                                                  <w:divBdr>
                                                    <w:top w:val="none" w:sz="0" w:space="0" w:color="auto"/>
                                                    <w:left w:val="none" w:sz="0" w:space="0" w:color="auto"/>
                                                    <w:bottom w:val="none" w:sz="0" w:space="0" w:color="auto"/>
                                                    <w:right w:val="none" w:sz="0" w:space="0" w:color="auto"/>
                                                  </w:divBdr>
                                                  <w:divsChild>
                                                    <w:div w:id="74719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3390350">
      <w:bodyDiv w:val="1"/>
      <w:marLeft w:val="0"/>
      <w:marRight w:val="0"/>
      <w:marTop w:val="0"/>
      <w:marBottom w:val="0"/>
      <w:divBdr>
        <w:top w:val="none" w:sz="0" w:space="0" w:color="auto"/>
        <w:left w:val="none" w:sz="0" w:space="0" w:color="auto"/>
        <w:bottom w:val="none" w:sz="0" w:space="0" w:color="auto"/>
        <w:right w:val="none" w:sz="0" w:space="0" w:color="auto"/>
      </w:divBdr>
      <w:divsChild>
        <w:div w:id="1303779130">
          <w:marLeft w:val="0"/>
          <w:marRight w:val="0"/>
          <w:marTop w:val="0"/>
          <w:marBottom w:val="0"/>
          <w:divBdr>
            <w:top w:val="none" w:sz="0" w:space="0" w:color="auto"/>
            <w:left w:val="none" w:sz="0" w:space="0" w:color="auto"/>
            <w:bottom w:val="none" w:sz="0" w:space="0" w:color="auto"/>
            <w:right w:val="none" w:sz="0" w:space="0" w:color="auto"/>
          </w:divBdr>
          <w:divsChild>
            <w:div w:id="396902193">
              <w:marLeft w:val="0"/>
              <w:marRight w:val="0"/>
              <w:marTop w:val="0"/>
              <w:marBottom w:val="0"/>
              <w:divBdr>
                <w:top w:val="none" w:sz="0" w:space="0" w:color="auto"/>
                <w:left w:val="none" w:sz="0" w:space="0" w:color="auto"/>
                <w:bottom w:val="none" w:sz="0" w:space="0" w:color="auto"/>
                <w:right w:val="none" w:sz="0" w:space="0" w:color="auto"/>
              </w:divBdr>
              <w:divsChild>
                <w:div w:id="1925919461">
                  <w:marLeft w:val="0"/>
                  <w:marRight w:val="0"/>
                  <w:marTop w:val="0"/>
                  <w:marBottom w:val="0"/>
                  <w:divBdr>
                    <w:top w:val="none" w:sz="0" w:space="0" w:color="auto"/>
                    <w:left w:val="none" w:sz="0" w:space="0" w:color="auto"/>
                    <w:bottom w:val="none" w:sz="0" w:space="0" w:color="auto"/>
                    <w:right w:val="none" w:sz="0" w:space="0" w:color="auto"/>
                  </w:divBdr>
                  <w:divsChild>
                    <w:div w:id="656108414">
                      <w:marLeft w:val="0"/>
                      <w:marRight w:val="0"/>
                      <w:marTop w:val="0"/>
                      <w:marBottom w:val="0"/>
                      <w:divBdr>
                        <w:top w:val="none" w:sz="0" w:space="0" w:color="auto"/>
                        <w:left w:val="none" w:sz="0" w:space="0" w:color="auto"/>
                        <w:bottom w:val="none" w:sz="0" w:space="0" w:color="auto"/>
                        <w:right w:val="none" w:sz="0" w:space="0" w:color="auto"/>
                      </w:divBdr>
                      <w:divsChild>
                        <w:div w:id="1908488457">
                          <w:marLeft w:val="0"/>
                          <w:marRight w:val="0"/>
                          <w:marTop w:val="0"/>
                          <w:marBottom w:val="0"/>
                          <w:divBdr>
                            <w:top w:val="none" w:sz="0" w:space="0" w:color="auto"/>
                            <w:left w:val="none" w:sz="0" w:space="0" w:color="auto"/>
                            <w:bottom w:val="none" w:sz="0" w:space="0" w:color="auto"/>
                            <w:right w:val="none" w:sz="0" w:space="0" w:color="auto"/>
                          </w:divBdr>
                          <w:divsChild>
                            <w:div w:id="2036074156">
                              <w:marLeft w:val="0"/>
                              <w:marRight w:val="0"/>
                              <w:marTop w:val="0"/>
                              <w:marBottom w:val="0"/>
                              <w:divBdr>
                                <w:top w:val="none" w:sz="0" w:space="0" w:color="auto"/>
                                <w:left w:val="none" w:sz="0" w:space="0" w:color="auto"/>
                                <w:bottom w:val="none" w:sz="0" w:space="0" w:color="auto"/>
                                <w:right w:val="none" w:sz="0" w:space="0" w:color="auto"/>
                              </w:divBdr>
                              <w:divsChild>
                                <w:div w:id="371420060">
                                  <w:marLeft w:val="0"/>
                                  <w:marRight w:val="0"/>
                                  <w:marTop w:val="0"/>
                                  <w:marBottom w:val="0"/>
                                  <w:divBdr>
                                    <w:top w:val="none" w:sz="0" w:space="0" w:color="auto"/>
                                    <w:left w:val="none" w:sz="0" w:space="0" w:color="auto"/>
                                    <w:bottom w:val="none" w:sz="0" w:space="0" w:color="auto"/>
                                    <w:right w:val="none" w:sz="0" w:space="0" w:color="auto"/>
                                  </w:divBdr>
                                  <w:divsChild>
                                    <w:div w:id="577783873">
                                      <w:marLeft w:val="0"/>
                                      <w:marRight w:val="0"/>
                                      <w:marTop w:val="0"/>
                                      <w:marBottom w:val="0"/>
                                      <w:divBdr>
                                        <w:top w:val="none" w:sz="0" w:space="0" w:color="auto"/>
                                        <w:left w:val="none" w:sz="0" w:space="0" w:color="auto"/>
                                        <w:bottom w:val="none" w:sz="0" w:space="0" w:color="auto"/>
                                        <w:right w:val="none" w:sz="0" w:space="0" w:color="auto"/>
                                      </w:divBdr>
                                      <w:divsChild>
                                        <w:div w:id="220944111">
                                          <w:marLeft w:val="0"/>
                                          <w:marRight w:val="0"/>
                                          <w:marTop w:val="0"/>
                                          <w:marBottom w:val="0"/>
                                          <w:divBdr>
                                            <w:top w:val="none" w:sz="0" w:space="0" w:color="auto"/>
                                            <w:left w:val="none" w:sz="0" w:space="0" w:color="auto"/>
                                            <w:bottom w:val="none" w:sz="0" w:space="0" w:color="auto"/>
                                            <w:right w:val="none" w:sz="0" w:space="0" w:color="auto"/>
                                          </w:divBdr>
                                          <w:divsChild>
                                            <w:div w:id="680663099">
                                              <w:marLeft w:val="0"/>
                                              <w:marRight w:val="0"/>
                                              <w:marTop w:val="0"/>
                                              <w:marBottom w:val="0"/>
                                              <w:divBdr>
                                                <w:top w:val="single" w:sz="6" w:space="0" w:color="F5F5F5"/>
                                                <w:left w:val="single" w:sz="6" w:space="0" w:color="F5F5F5"/>
                                                <w:bottom w:val="single" w:sz="6" w:space="0" w:color="F5F5F5"/>
                                                <w:right w:val="single" w:sz="6" w:space="0" w:color="F5F5F5"/>
                                              </w:divBdr>
                                              <w:divsChild>
                                                <w:div w:id="412120206">
                                                  <w:marLeft w:val="0"/>
                                                  <w:marRight w:val="0"/>
                                                  <w:marTop w:val="0"/>
                                                  <w:marBottom w:val="0"/>
                                                  <w:divBdr>
                                                    <w:top w:val="none" w:sz="0" w:space="0" w:color="auto"/>
                                                    <w:left w:val="none" w:sz="0" w:space="0" w:color="auto"/>
                                                    <w:bottom w:val="none" w:sz="0" w:space="0" w:color="auto"/>
                                                    <w:right w:val="none" w:sz="0" w:space="0" w:color="auto"/>
                                                  </w:divBdr>
                                                  <w:divsChild>
                                                    <w:div w:id="181032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3807066">
      <w:bodyDiv w:val="1"/>
      <w:marLeft w:val="0"/>
      <w:marRight w:val="0"/>
      <w:marTop w:val="0"/>
      <w:marBottom w:val="0"/>
      <w:divBdr>
        <w:top w:val="none" w:sz="0" w:space="0" w:color="auto"/>
        <w:left w:val="none" w:sz="0" w:space="0" w:color="auto"/>
        <w:bottom w:val="none" w:sz="0" w:space="0" w:color="auto"/>
        <w:right w:val="none" w:sz="0" w:space="0" w:color="auto"/>
      </w:divBdr>
    </w:div>
    <w:div w:id="614679043">
      <w:bodyDiv w:val="1"/>
      <w:marLeft w:val="0"/>
      <w:marRight w:val="0"/>
      <w:marTop w:val="0"/>
      <w:marBottom w:val="0"/>
      <w:divBdr>
        <w:top w:val="none" w:sz="0" w:space="0" w:color="auto"/>
        <w:left w:val="none" w:sz="0" w:space="0" w:color="auto"/>
        <w:bottom w:val="none" w:sz="0" w:space="0" w:color="auto"/>
        <w:right w:val="none" w:sz="0" w:space="0" w:color="auto"/>
      </w:divBdr>
    </w:div>
    <w:div w:id="634071050">
      <w:bodyDiv w:val="1"/>
      <w:marLeft w:val="0"/>
      <w:marRight w:val="0"/>
      <w:marTop w:val="0"/>
      <w:marBottom w:val="0"/>
      <w:divBdr>
        <w:top w:val="none" w:sz="0" w:space="0" w:color="auto"/>
        <w:left w:val="none" w:sz="0" w:space="0" w:color="auto"/>
        <w:bottom w:val="none" w:sz="0" w:space="0" w:color="auto"/>
        <w:right w:val="none" w:sz="0" w:space="0" w:color="auto"/>
      </w:divBdr>
      <w:divsChild>
        <w:div w:id="1923299416">
          <w:marLeft w:val="0"/>
          <w:marRight w:val="0"/>
          <w:marTop w:val="0"/>
          <w:marBottom w:val="0"/>
          <w:divBdr>
            <w:top w:val="none" w:sz="0" w:space="0" w:color="auto"/>
            <w:left w:val="none" w:sz="0" w:space="0" w:color="auto"/>
            <w:bottom w:val="none" w:sz="0" w:space="0" w:color="auto"/>
            <w:right w:val="none" w:sz="0" w:space="0" w:color="auto"/>
          </w:divBdr>
          <w:divsChild>
            <w:div w:id="237180168">
              <w:marLeft w:val="0"/>
              <w:marRight w:val="0"/>
              <w:marTop w:val="0"/>
              <w:marBottom w:val="0"/>
              <w:divBdr>
                <w:top w:val="none" w:sz="0" w:space="0" w:color="auto"/>
                <w:left w:val="none" w:sz="0" w:space="0" w:color="auto"/>
                <w:bottom w:val="none" w:sz="0" w:space="0" w:color="auto"/>
                <w:right w:val="none" w:sz="0" w:space="0" w:color="auto"/>
              </w:divBdr>
              <w:divsChild>
                <w:div w:id="194854229">
                  <w:marLeft w:val="0"/>
                  <w:marRight w:val="0"/>
                  <w:marTop w:val="0"/>
                  <w:marBottom w:val="0"/>
                  <w:divBdr>
                    <w:top w:val="none" w:sz="0" w:space="0" w:color="auto"/>
                    <w:left w:val="none" w:sz="0" w:space="0" w:color="auto"/>
                    <w:bottom w:val="none" w:sz="0" w:space="0" w:color="auto"/>
                    <w:right w:val="none" w:sz="0" w:space="0" w:color="auto"/>
                  </w:divBdr>
                  <w:divsChild>
                    <w:div w:id="1946569236">
                      <w:marLeft w:val="0"/>
                      <w:marRight w:val="0"/>
                      <w:marTop w:val="0"/>
                      <w:marBottom w:val="0"/>
                      <w:divBdr>
                        <w:top w:val="none" w:sz="0" w:space="0" w:color="auto"/>
                        <w:left w:val="none" w:sz="0" w:space="0" w:color="auto"/>
                        <w:bottom w:val="none" w:sz="0" w:space="0" w:color="auto"/>
                        <w:right w:val="none" w:sz="0" w:space="0" w:color="auto"/>
                      </w:divBdr>
                      <w:divsChild>
                        <w:div w:id="1707946167">
                          <w:marLeft w:val="0"/>
                          <w:marRight w:val="0"/>
                          <w:marTop w:val="0"/>
                          <w:marBottom w:val="0"/>
                          <w:divBdr>
                            <w:top w:val="none" w:sz="0" w:space="0" w:color="auto"/>
                            <w:left w:val="none" w:sz="0" w:space="0" w:color="auto"/>
                            <w:bottom w:val="none" w:sz="0" w:space="0" w:color="auto"/>
                            <w:right w:val="none" w:sz="0" w:space="0" w:color="auto"/>
                          </w:divBdr>
                          <w:divsChild>
                            <w:div w:id="1919553997">
                              <w:marLeft w:val="0"/>
                              <w:marRight w:val="0"/>
                              <w:marTop w:val="0"/>
                              <w:marBottom w:val="0"/>
                              <w:divBdr>
                                <w:top w:val="none" w:sz="0" w:space="0" w:color="auto"/>
                                <w:left w:val="none" w:sz="0" w:space="0" w:color="auto"/>
                                <w:bottom w:val="none" w:sz="0" w:space="0" w:color="auto"/>
                                <w:right w:val="none" w:sz="0" w:space="0" w:color="auto"/>
                              </w:divBdr>
                              <w:divsChild>
                                <w:div w:id="351104681">
                                  <w:marLeft w:val="0"/>
                                  <w:marRight w:val="0"/>
                                  <w:marTop w:val="0"/>
                                  <w:marBottom w:val="0"/>
                                  <w:divBdr>
                                    <w:top w:val="none" w:sz="0" w:space="0" w:color="auto"/>
                                    <w:left w:val="none" w:sz="0" w:space="0" w:color="auto"/>
                                    <w:bottom w:val="none" w:sz="0" w:space="0" w:color="auto"/>
                                    <w:right w:val="none" w:sz="0" w:space="0" w:color="auto"/>
                                  </w:divBdr>
                                  <w:divsChild>
                                    <w:div w:id="1295254399">
                                      <w:marLeft w:val="0"/>
                                      <w:marRight w:val="0"/>
                                      <w:marTop w:val="0"/>
                                      <w:marBottom w:val="0"/>
                                      <w:divBdr>
                                        <w:top w:val="none" w:sz="0" w:space="0" w:color="auto"/>
                                        <w:left w:val="none" w:sz="0" w:space="0" w:color="auto"/>
                                        <w:bottom w:val="none" w:sz="0" w:space="0" w:color="auto"/>
                                        <w:right w:val="none" w:sz="0" w:space="0" w:color="auto"/>
                                      </w:divBdr>
                                      <w:divsChild>
                                        <w:div w:id="1213811085">
                                          <w:marLeft w:val="0"/>
                                          <w:marRight w:val="0"/>
                                          <w:marTop w:val="0"/>
                                          <w:marBottom w:val="0"/>
                                          <w:divBdr>
                                            <w:top w:val="none" w:sz="0" w:space="0" w:color="auto"/>
                                            <w:left w:val="none" w:sz="0" w:space="0" w:color="auto"/>
                                            <w:bottom w:val="none" w:sz="0" w:space="0" w:color="auto"/>
                                            <w:right w:val="none" w:sz="0" w:space="0" w:color="auto"/>
                                          </w:divBdr>
                                          <w:divsChild>
                                            <w:div w:id="1781028625">
                                              <w:marLeft w:val="0"/>
                                              <w:marRight w:val="0"/>
                                              <w:marTop w:val="0"/>
                                              <w:marBottom w:val="0"/>
                                              <w:divBdr>
                                                <w:top w:val="single" w:sz="6" w:space="0" w:color="F5F5F5"/>
                                                <w:left w:val="single" w:sz="6" w:space="0" w:color="F5F5F5"/>
                                                <w:bottom w:val="single" w:sz="6" w:space="0" w:color="F5F5F5"/>
                                                <w:right w:val="single" w:sz="6" w:space="0" w:color="F5F5F5"/>
                                              </w:divBdr>
                                              <w:divsChild>
                                                <w:div w:id="686950330">
                                                  <w:marLeft w:val="0"/>
                                                  <w:marRight w:val="0"/>
                                                  <w:marTop w:val="0"/>
                                                  <w:marBottom w:val="0"/>
                                                  <w:divBdr>
                                                    <w:top w:val="none" w:sz="0" w:space="0" w:color="auto"/>
                                                    <w:left w:val="none" w:sz="0" w:space="0" w:color="auto"/>
                                                    <w:bottom w:val="none" w:sz="0" w:space="0" w:color="auto"/>
                                                    <w:right w:val="none" w:sz="0" w:space="0" w:color="auto"/>
                                                  </w:divBdr>
                                                  <w:divsChild>
                                                    <w:div w:id="2282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7880359">
      <w:bodyDiv w:val="1"/>
      <w:marLeft w:val="0"/>
      <w:marRight w:val="0"/>
      <w:marTop w:val="0"/>
      <w:marBottom w:val="0"/>
      <w:divBdr>
        <w:top w:val="none" w:sz="0" w:space="0" w:color="auto"/>
        <w:left w:val="none" w:sz="0" w:space="0" w:color="auto"/>
        <w:bottom w:val="none" w:sz="0" w:space="0" w:color="auto"/>
        <w:right w:val="none" w:sz="0" w:space="0" w:color="auto"/>
      </w:divBdr>
    </w:div>
    <w:div w:id="643044209">
      <w:bodyDiv w:val="1"/>
      <w:marLeft w:val="0"/>
      <w:marRight w:val="0"/>
      <w:marTop w:val="0"/>
      <w:marBottom w:val="0"/>
      <w:divBdr>
        <w:top w:val="none" w:sz="0" w:space="0" w:color="auto"/>
        <w:left w:val="none" w:sz="0" w:space="0" w:color="auto"/>
        <w:bottom w:val="none" w:sz="0" w:space="0" w:color="auto"/>
        <w:right w:val="none" w:sz="0" w:space="0" w:color="auto"/>
      </w:divBdr>
      <w:divsChild>
        <w:div w:id="41096425">
          <w:marLeft w:val="835"/>
          <w:marRight w:val="0"/>
          <w:marTop w:val="77"/>
          <w:marBottom w:val="0"/>
          <w:divBdr>
            <w:top w:val="none" w:sz="0" w:space="0" w:color="auto"/>
            <w:left w:val="none" w:sz="0" w:space="0" w:color="auto"/>
            <w:bottom w:val="none" w:sz="0" w:space="0" w:color="auto"/>
            <w:right w:val="none" w:sz="0" w:space="0" w:color="auto"/>
          </w:divBdr>
        </w:div>
        <w:div w:id="352532379">
          <w:marLeft w:val="835"/>
          <w:marRight w:val="0"/>
          <w:marTop w:val="77"/>
          <w:marBottom w:val="0"/>
          <w:divBdr>
            <w:top w:val="none" w:sz="0" w:space="0" w:color="auto"/>
            <w:left w:val="none" w:sz="0" w:space="0" w:color="auto"/>
            <w:bottom w:val="none" w:sz="0" w:space="0" w:color="auto"/>
            <w:right w:val="none" w:sz="0" w:space="0" w:color="auto"/>
          </w:divBdr>
        </w:div>
        <w:div w:id="574053507">
          <w:marLeft w:val="835"/>
          <w:marRight w:val="0"/>
          <w:marTop w:val="77"/>
          <w:marBottom w:val="0"/>
          <w:divBdr>
            <w:top w:val="none" w:sz="0" w:space="0" w:color="auto"/>
            <w:left w:val="none" w:sz="0" w:space="0" w:color="auto"/>
            <w:bottom w:val="none" w:sz="0" w:space="0" w:color="auto"/>
            <w:right w:val="none" w:sz="0" w:space="0" w:color="auto"/>
          </w:divBdr>
        </w:div>
        <w:div w:id="614793283">
          <w:marLeft w:val="835"/>
          <w:marRight w:val="0"/>
          <w:marTop w:val="77"/>
          <w:marBottom w:val="0"/>
          <w:divBdr>
            <w:top w:val="none" w:sz="0" w:space="0" w:color="auto"/>
            <w:left w:val="none" w:sz="0" w:space="0" w:color="auto"/>
            <w:bottom w:val="none" w:sz="0" w:space="0" w:color="auto"/>
            <w:right w:val="none" w:sz="0" w:space="0" w:color="auto"/>
          </w:divBdr>
        </w:div>
        <w:div w:id="721369159">
          <w:marLeft w:val="835"/>
          <w:marRight w:val="0"/>
          <w:marTop w:val="77"/>
          <w:marBottom w:val="0"/>
          <w:divBdr>
            <w:top w:val="none" w:sz="0" w:space="0" w:color="auto"/>
            <w:left w:val="none" w:sz="0" w:space="0" w:color="auto"/>
            <w:bottom w:val="none" w:sz="0" w:space="0" w:color="auto"/>
            <w:right w:val="none" w:sz="0" w:space="0" w:color="auto"/>
          </w:divBdr>
        </w:div>
        <w:div w:id="814301562">
          <w:marLeft w:val="835"/>
          <w:marRight w:val="0"/>
          <w:marTop w:val="77"/>
          <w:marBottom w:val="0"/>
          <w:divBdr>
            <w:top w:val="none" w:sz="0" w:space="0" w:color="auto"/>
            <w:left w:val="none" w:sz="0" w:space="0" w:color="auto"/>
            <w:bottom w:val="none" w:sz="0" w:space="0" w:color="auto"/>
            <w:right w:val="none" w:sz="0" w:space="0" w:color="auto"/>
          </w:divBdr>
        </w:div>
        <w:div w:id="938101695">
          <w:marLeft w:val="835"/>
          <w:marRight w:val="0"/>
          <w:marTop w:val="77"/>
          <w:marBottom w:val="0"/>
          <w:divBdr>
            <w:top w:val="none" w:sz="0" w:space="0" w:color="auto"/>
            <w:left w:val="none" w:sz="0" w:space="0" w:color="auto"/>
            <w:bottom w:val="none" w:sz="0" w:space="0" w:color="auto"/>
            <w:right w:val="none" w:sz="0" w:space="0" w:color="auto"/>
          </w:divBdr>
        </w:div>
        <w:div w:id="1015571394">
          <w:marLeft w:val="317"/>
          <w:marRight w:val="0"/>
          <w:marTop w:val="432"/>
          <w:marBottom w:val="0"/>
          <w:divBdr>
            <w:top w:val="none" w:sz="0" w:space="0" w:color="auto"/>
            <w:left w:val="none" w:sz="0" w:space="0" w:color="auto"/>
            <w:bottom w:val="none" w:sz="0" w:space="0" w:color="auto"/>
            <w:right w:val="none" w:sz="0" w:space="0" w:color="auto"/>
          </w:divBdr>
        </w:div>
        <w:div w:id="1261177961">
          <w:marLeft w:val="317"/>
          <w:marRight w:val="0"/>
          <w:marTop w:val="432"/>
          <w:marBottom w:val="0"/>
          <w:divBdr>
            <w:top w:val="none" w:sz="0" w:space="0" w:color="auto"/>
            <w:left w:val="none" w:sz="0" w:space="0" w:color="auto"/>
            <w:bottom w:val="none" w:sz="0" w:space="0" w:color="auto"/>
            <w:right w:val="none" w:sz="0" w:space="0" w:color="auto"/>
          </w:divBdr>
        </w:div>
        <w:div w:id="1921867724">
          <w:marLeft w:val="835"/>
          <w:marRight w:val="0"/>
          <w:marTop w:val="77"/>
          <w:marBottom w:val="0"/>
          <w:divBdr>
            <w:top w:val="none" w:sz="0" w:space="0" w:color="auto"/>
            <w:left w:val="none" w:sz="0" w:space="0" w:color="auto"/>
            <w:bottom w:val="none" w:sz="0" w:space="0" w:color="auto"/>
            <w:right w:val="none" w:sz="0" w:space="0" w:color="auto"/>
          </w:divBdr>
        </w:div>
        <w:div w:id="1924560347">
          <w:marLeft w:val="317"/>
          <w:marRight w:val="0"/>
          <w:marTop w:val="432"/>
          <w:marBottom w:val="0"/>
          <w:divBdr>
            <w:top w:val="none" w:sz="0" w:space="0" w:color="auto"/>
            <w:left w:val="none" w:sz="0" w:space="0" w:color="auto"/>
            <w:bottom w:val="none" w:sz="0" w:space="0" w:color="auto"/>
            <w:right w:val="none" w:sz="0" w:space="0" w:color="auto"/>
          </w:divBdr>
        </w:div>
        <w:div w:id="2114858198">
          <w:marLeft w:val="835"/>
          <w:marRight w:val="0"/>
          <w:marTop w:val="77"/>
          <w:marBottom w:val="0"/>
          <w:divBdr>
            <w:top w:val="none" w:sz="0" w:space="0" w:color="auto"/>
            <w:left w:val="none" w:sz="0" w:space="0" w:color="auto"/>
            <w:bottom w:val="none" w:sz="0" w:space="0" w:color="auto"/>
            <w:right w:val="none" w:sz="0" w:space="0" w:color="auto"/>
          </w:divBdr>
        </w:div>
      </w:divsChild>
    </w:div>
    <w:div w:id="650980666">
      <w:bodyDiv w:val="1"/>
      <w:marLeft w:val="0"/>
      <w:marRight w:val="0"/>
      <w:marTop w:val="0"/>
      <w:marBottom w:val="0"/>
      <w:divBdr>
        <w:top w:val="none" w:sz="0" w:space="0" w:color="auto"/>
        <w:left w:val="none" w:sz="0" w:space="0" w:color="auto"/>
        <w:bottom w:val="none" w:sz="0" w:space="0" w:color="auto"/>
        <w:right w:val="none" w:sz="0" w:space="0" w:color="auto"/>
      </w:divBdr>
    </w:div>
    <w:div w:id="655455809">
      <w:bodyDiv w:val="1"/>
      <w:marLeft w:val="0"/>
      <w:marRight w:val="0"/>
      <w:marTop w:val="0"/>
      <w:marBottom w:val="0"/>
      <w:divBdr>
        <w:top w:val="none" w:sz="0" w:space="0" w:color="auto"/>
        <w:left w:val="none" w:sz="0" w:space="0" w:color="auto"/>
        <w:bottom w:val="none" w:sz="0" w:space="0" w:color="auto"/>
        <w:right w:val="none" w:sz="0" w:space="0" w:color="auto"/>
      </w:divBdr>
    </w:div>
    <w:div w:id="681857421">
      <w:bodyDiv w:val="1"/>
      <w:marLeft w:val="0"/>
      <w:marRight w:val="0"/>
      <w:marTop w:val="0"/>
      <w:marBottom w:val="0"/>
      <w:divBdr>
        <w:top w:val="none" w:sz="0" w:space="0" w:color="auto"/>
        <w:left w:val="none" w:sz="0" w:space="0" w:color="auto"/>
        <w:bottom w:val="none" w:sz="0" w:space="0" w:color="auto"/>
        <w:right w:val="none" w:sz="0" w:space="0" w:color="auto"/>
      </w:divBdr>
    </w:div>
    <w:div w:id="695422800">
      <w:bodyDiv w:val="1"/>
      <w:marLeft w:val="0"/>
      <w:marRight w:val="0"/>
      <w:marTop w:val="0"/>
      <w:marBottom w:val="0"/>
      <w:divBdr>
        <w:top w:val="none" w:sz="0" w:space="0" w:color="auto"/>
        <w:left w:val="none" w:sz="0" w:space="0" w:color="auto"/>
        <w:bottom w:val="none" w:sz="0" w:space="0" w:color="auto"/>
        <w:right w:val="none" w:sz="0" w:space="0" w:color="auto"/>
      </w:divBdr>
      <w:divsChild>
        <w:div w:id="11542468">
          <w:marLeft w:val="0"/>
          <w:marRight w:val="0"/>
          <w:marTop w:val="0"/>
          <w:marBottom w:val="0"/>
          <w:divBdr>
            <w:top w:val="none" w:sz="0" w:space="0" w:color="auto"/>
            <w:left w:val="none" w:sz="0" w:space="0" w:color="auto"/>
            <w:bottom w:val="none" w:sz="0" w:space="0" w:color="auto"/>
            <w:right w:val="none" w:sz="0" w:space="0" w:color="auto"/>
          </w:divBdr>
          <w:divsChild>
            <w:div w:id="1458913978">
              <w:marLeft w:val="0"/>
              <w:marRight w:val="0"/>
              <w:marTop w:val="0"/>
              <w:marBottom w:val="0"/>
              <w:divBdr>
                <w:top w:val="none" w:sz="0" w:space="0" w:color="auto"/>
                <w:left w:val="none" w:sz="0" w:space="0" w:color="auto"/>
                <w:bottom w:val="none" w:sz="0" w:space="0" w:color="auto"/>
                <w:right w:val="none" w:sz="0" w:space="0" w:color="auto"/>
              </w:divBdr>
              <w:divsChild>
                <w:div w:id="1740857203">
                  <w:marLeft w:val="0"/>
                  <w:marRight w:val="0"/>
                  <w:marTop w:val="0"/>
                  <w:marBottom w:val="0"/>
                  <w:divBdr>
                    <w:top w:val="none" w:sz="0" w:space="0" w:color="auto"/>
                    <w:left w:val="none" w:sz="0" w:space="0" w:color="auto"/>
                    <w:bottom w:val="none" w:sz="0" w:space="0" w:color="auto"/>
                    <w:right w:val="none" w:sz="0" w:space="0" w:color="auto"/>
                  </w:divBdr>
                  <w:divsChild>
                    <w:div w:id="1278027638">
                      <w:marLeft w:val="0"/>
                      <w:marRight w:val="0"/>
                      <w:marTop w:val="0"/>
                      <w:marBottom w:val="0"/>
                      <w:divBdr>
                        <w:top w:val="none" w:sz="0" w:space="0" w:color="auto"/>
                        <w:left w:val="none" w:sz="0" w:space="0" w:color="auto"/>
                        <w:bottom w:val="none" w:sz="0" w:space="0" w:color="auto"/>
                        <w:right w:val="none" w:sz="0" w:space="0" w:color="auto"/>
                      </w:divBdr>
                      <w:divsChild>
                        <w:div w:id="1773628869">
                          <w:marLeft w:val="0"/>
                          <w:marRight w:val="0"/>
                          <w:marTop w:val="0"/>
                          <w:marBottom w:val="0"/>
                          <w:divBdr>
                            <w:top w:val="none" w:sz="0" w:space="0" w:color="auto"/>
                            <w:left w:val="none" w:sz="0" w:space="0" w:color="auto"/>
                            <w:bottom w:val="none" w:sz="0" w:space="0" w:color="auto"/>
                            <w:right w:val="none" w:sz="0" w:space="0" w:color="auto"/>
                          </w:divBdr>
                          <w:divsChild>
                            <w:div w:id="1383556246">
                              <w:marLeft w:val="0"/>
                              <w:marRight w:val="0"/>
                              <w:marTop w:val="0"/>
                              <w:marBottom w:val="0"/>
                              <w:divBdr>
                                <w:top w:val="none" w:sz="0" w:space="0" w:color="auto"/>
                                <w:left w:val="none" w:sz="0" w:space="0" w:color="auto"/>
                                <w:bottom w:val="none" w:sz="0" w:space="0" w:color="auto"/>
                                <w:right w:val="none" w:sz="0" w:space="0" w:color="auto"/>
                              </w:divBdr>
                              <w:divsChild>
                                <w:div w:id="1859848888">
                                  <w:marLeft w:val="0"/>
                                  <w:marRight w:val="0"/>
                                  <w:marTop w:val="0"/>
                                  <w:marBottom w:val="0"/>
                                  <w:divBdr>
                                    <w:top w:val="none" w:sz="0" w:space="0" w:color="auto"/>
                                    <w:left w:val="none" w:sz="0" w:space="0" w:color="auto"/>
                                    <w:bottom w:val="none" w:sz="0" w:space="0" w:color="auto"/>
                                    <w:right w:val="none" w:sz="0" w:space="0" w:color="auto"/>
                                  </w:divBdr>
                                  <w:divsChild>
                                    <w:div w:id="1986352534">
                                      <w:marLeft w:val="0"/>
                                      <w:marRight w:val="0"/>
                                      <w:marTop w:val="0"/>
                                      <w:marBottom w:val="0"/>
                                      <w:divBdr>
                                        <w:top w:val="none" w:sz="0" w:space="0" w:color="auto"/>
                                        <w:left w:val="none" w:sz="0" w:space="0" w:color="auto"/>
                                        <w:bottom w:val="none" w:sz="0" w:space="0" w:color="auto"/>
                                        <w:right w:val="none" w:sz="0" w:space="0" w:color="auto"/>
                                      </w:divBdr>
                                      <w:divsChild>
                                        <w:div w:id="326174820">
                                          <w:marLeft w:val="0"/>
                                          <w:marRight w:val="0"/>
                                          <w:marTop w:val="0"/>
                                          <w:marBottom w:val="0"/>
                                          <w:divBdr>
                                            <w:top w:val="none" w:sz="0" w:space="0" w:color="auto"/>
                                            <w:left w:val="none" w:sz="0" w:space="0" w:color="auto"/>
                                            <w:bottom w:val="none" w:sz="0" w:space="0" w:color="auto"/>
                                            <w:right w:val="none" w:sz="0" w:space="0" w:color="auto"/>
                                          </w:divBdr>
                                          <w:divsChild>
                                            <w:div w:id="1394235082">
                                              <w:marLeft w:val="0"/>
                                              <w:marRight w:val="0"/>
                                              <w:marTop w:val="0"/>
                                              <w:marBottom w:val="0"/>
                                              <w:divBdr>
                                                <w:top w:val="single" w:sz="6" w:space="0" w:color="F5F5F5"/>
                                                <w:left w:val="single" w:sz="6" w:space="0" w:color="F5F5F5"/>
                                                <w:bottom w:val="single" w:sz="6" w:space="0" w:color="F5F5F5"/>
                                                <w:right w:val="single" w:sz="6" w:space="0" w:color="F5F5F5"/>
                                              </w:divBdr>
                                              <w:divsChild>
                                                <w:div w:id="1115826224">
                                                  <w:marLeft w:val="0"/>
                                                  <w:marRight w:val="0"/>
                                                  <w:marTop w:val="0"/>
                                                  <w:marBottom w:val="0"/>
                                                  <w:divBdr>
                                                    <w:top w:val="none" w:sz="0" w:space="0" w:color="auto"/>
                                                    <w:left w:val="none" w:sz="0" w:space="0" w:color="auto"/>
                                                    <w:bottom w:val="none" w:sz="0" w:space="0" w:color="auto"/>
                                                    <w:right w:val="none" w:sz="0" w:space="0" w:color="auto"/>
                                                  </w:divBdr>
                                                  <w:divsChild>
                                                    <w:div w:id="200574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8527778">
      <w:bodyDiv w:val="1"/>
      <w:marLeft w:val="0"/>
      <w:marRight w:val="0"/>
      <w:marTop w:val="0"/>
      <w:marBottom w:val="0"/>
      <w:divBdr>
        <w:top w:val="none" w:sz="0" w:space="0" w:color="auto"/>
        <w:left w:val="none" w:sz="0" w:space="0" w:color="auto"/>
        <w:bottom w:val="none" w:sz="0" w:space="0" w:color="auto"/>
        <w:right w:val="none" w:sz="0" w:space="0" w:color="auto"/>
      </w:divBdr>
      <w:divsChild>
        <w:div w:id="1148206369">
          <w:marLeft w:val="0"/>
          <w:marRight w:val="0"/>
          <w:marTop w:val="0"/>
          <w:marBottom w:val="0"/>
          <w:divBdr>
            <w:top w:val="none" w:sz="0" w:space="0" w:color="auto"/>
            <w:left w:val="none" w:sz="0" w:space="0" w:color="auto"/>
            <w:bottom w:val="none" w:sz="0" w:space="0" w:color="auto"/>
            <w:right w:val="none" w:sz="0" w:space="0" w:color="auto"/>
          </w:divBdr>
          <w:divsChild>
            <w:div w:id="1407920930">
              <w:marLeft w:val="0"/>
              <w:marRight w:val="0"/>
              <w:marTop w:val="0"/>
              <w:marBottom w:val="0"/>
              <w:divBdr>
                <w:top w:val="none" w:sz="0" w:space="0" w:color="auto"/>
                <w:left w:val="none" w:sz="0" w:space="0" w:color="auto"/>
                <w:bottom w:val="none" w:sz="0" w:space="0" w:color="auto"/>
                <w:right w:val="none" w:sz="0" w:space="0" w:color="auto"/>
              </w:divBdr>
              <w:divsChild>
                <w:div w:id="890731844">
                  <w:marLeft w:val="0"/>
                  <w:marRight w:val="0"/>
                  <w:marTop w:val="0"/>
                  <w:marBottom w:val="0"/>
                  <w:divBdr>
                    <w:top w:val="none" w:sz="0" w:space="0" w:color="auto"/>
                    <w:left w:val="none" w:sz="0" w:space="0" w:color="auto"/>
                    <w:bottom w:val="none" w:sz="0" w:space="0" w:color="auto"/>
                    <w:right w:val="none" w:sz="0" w:space="0" w:color="auto"/>
                  </w:divBdr>
                  <w:divsChild>
                    <w:div w:id="1817529124">
                      <w:marLeft w:val="0"/>
                      <w:marRight w:val="0"/>
                      <w:marTop w:val="0"/>
                      <w:marBottom w:val="0"/>
                      <w:divBdr>
                        <w:top w:val="none" w:sz="0" w:space="0" w:color="auto"/>
                        <w:left w:val="none" w:sz="0" w:space="0" w:color="auto"/>
                        <w:bottom w:val="none" w:sz="0" w:space="0" w:color="auto"/>
                        <w:right w:val="none" w:sz="0" w:space="0" w:color="auto"/>
                      </w:divBdr>
                      <w:divsChild>
                        <w:div w:id="2132359915">
                          <w:marLeft w:val="0"/>
                          <w:marRight w:val="0"/>
                          <w:marTop w:val="0"/>
                          <w:marBottom w:val="0"/>
                          <w:divBdr>
                            <w:top w:val="none" w:sz="0" w:space="0" w:color="auto"/>
                            <w:left w:val="none" w:sz="0" w:space="0" w:color="auto"/>
                            <w:bottom w:val="none" w:sz="0" w:space="0" w:color="auto"/>
                            <w:right w:val="none" w:sz="0" w:space="0" w:color="auto"/>
                          </w:divBdr>
                          <w:divsChild>
                            <w:div w:id="952639884">
                              <w:marLeft w:val="0"/>
                              <w:marRight w:val="0"/>
                              <w:marTop w:val="0"/>
                              <w:marBottom w:val="0"/>
                              <w:divBdr>
                                <w:top w:val="none" w:sz="0" w:space="0" w:color="auto"/>
                                <w:left w:val="none" w:sz="0" w:space="0" w:color="auto"/>
                                <w:bottom w:val="none" w:sz="0" w:space="0" w:color="auto"/>
                                <w:right w:val="none" w:sz="0" w:space="0" w:color="auto"/>
                              </w:divBdr>
                              <w:divsChild>
                                <w:div w:id="774398454">
                                  <w:marLeft w:val="0"/>
                                  <w:marRight w:val="0"/>
                                  <w:marTop w:val="0"/>
                                  <w:marBottom w:val="0"/>
                                  <w:divBdr>
                                    <w:top w:val="none" w:sz="0" w:space="0" w:color="auto"/>
                                    <w:left w:val="none" w:sz="0" w:space="0" w:color="auto"/>
                                    <w:bottom w:val="none" w:sz="0" w:space="0" w:color="auto"/>
                                    <w:right w:val="none" w:sz="0" w:space="0" w:color="auto"/>
                                  </w:divBdr>
                                  <w:divsChild>
                                    <w:div w:id="417989547">
                                      <w:marLeft w:val="0"/>
                                      <w:marRight w:val="0"/>
                                      <w:marTop w:val="0"/>
                                      <w:marBottom w:val="0"/>
                                      <w:divBdr>
                                        <w:top w:val="none" w:sz="0" w:space="0" w:color="auto"/>
                                        <w:left w:val="none" w:sz="0" w:space="0" w:color="auto"/>
                                        <w:bottom w:val="none" w:sz="0" w:space="0" w:color="auto"/>
                                        <w:right w:val="none" w:sz="0" w:space="0" w:color="auto"/>
                                      </w:divBdr>
                                      <w:divsChild>
                                        <w:div w:id="612401088">
                                          <w:marLeft w:val="0"/>
                                          <w:marRight w:val="0"/>
                                          <w:marTop w:val="0"/>
                                          <w:marBottom w:val="0"/>
                                          <w:divBdr>
                                            <w:top w:val="none" w:sz="0" w:space="0" w:color="auto"/>
                                            <w:left w:val="none" w:sz="0" w:space="0" w:color="auto"/>
                                            <w:bottom w:val="none" w:sz="0" w:space="0" w:color="auto"/>
                                            <w:right w:val="none" w:sz="0" w:space="0" w:color="auto"/>
                                          </w:divBdr>
                                          <w:divsChild>
                                            <w:div w:id="673923708">
                                              <w:marLeft w:val="0"/>
                                              <w:marRight w:val="0"/>
                                              <w:marTop w:val="0"/>
                                              <w:marBottom w:val="0"/>
                                              <w:divBdr>
                                                <w:top w:val="single" w:sz="6" w:space="0" w:color="F5F5F5"/>
                                                <w:left w:val="single" w:sz="6" w:space="0" w:color="F5F5F5"/>
                                                <w:bottom w:val="single" w:sz="6" w:space="0" w:color="F5F5F5"/>
                                                <w:right w:val="single" w:sz="6" w:space="0" w:color="F5F5F5"/>
                                              </w:divBdr>
                                              <w:divsChild>
                                                <w:div w:id="1976137617">
                                                  <w:marLeft w:val="0"/>
                                                  <w:marRight w:val="0"/>
                                                  <w:marTop w:val="0"/>
                                                  <w:marBottom w:val="0"/>
                                                  <w:divBdr>
                                                    <w:top w:val="none" w:sz="0" w:space="0" w:color="auto"/>
                                                    <w:left w:val="none" w:sz="0" w:space="0" w:color="auto"/>
                                                    <w:bottom w:val="none" w:sz="0" w:space="0" w:color="auto"/>
                                                    <w:right w:val="none" w:sz="0" w:space="0" w:color="auto"/>
                                                  </w:divBdr>
                                                  <w:divsChild>
                                                    <w:div w:id="184609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0249591">
      <w:bodyDiv w:val="1"/>
      <w:marLeft w:val="0"/>
      <w:marRight w:val="0"/>
      <w:marTop w:val="0"/>
      <w:marBottom w:val="0"/>
      <w:divBdr>
        <w:top w:val="none" w:sz="0" w:space="0" w:color="auto"/>
        <w:left w:val="none" w:sz="0" w:space="0" w:color="auto"/>
        <w:bottom w:val="none" w:sz="0" w:space="0" w:color="auto"/>
        <w:right w:val="none" w:sz="0" w:space="0" w:color="auto"/>
      </w:divBdr>
      <w:divsChild>
        <w:div w:id="1311597513">
          <w:marLeft w:val="0"/>
          <w:marRight w:val="0"/>
          <w:marTop w:val="0"/>
          <w:marBottom w:val="0"/>
          <w:divBdr>
            <w:top w:val="none" w:sz="0" w:space="0" w:color="auto"/>
            <w:left w:val="none" w:sz="0" w:space="0" w:color="auto"/>
            <w:bottom w:val="none" w:sz="0" w:space="0" w:color="auto"/>
            <w:right w:val="none" w:sz="0" w:space="0" w:color="auto"/>
          </w:divBdr>
          <w:divsChild>
            <w:div w:id="726302694">
              <w:marLeft w:val="0"/>
              <w:marRight w:val="0"/>
              <w:marTop w:val="0"/>
              <w:marBottom w:val="0"/>
              <w:divBdr>
                <w:top w:val="none" w:sz="0" w:space="0" w:color="auto"/>
                <w:left w:val="none" w:sz="0" w:space="0" w:color="auto"/>
                <w:bottom w:val="none" w:sz="0" w:space="0" w:color="auto"/>
                <w:right w:val="none" w:sz="0" w:space="0" w:color="auto"/>
              </w:divBdr>
              <w:divsChild>
                <w:div w:id="1129472258">
                  <w:marLeft w:val="0"/>
                  <w:marRight w:val="0"/>
                  <w:marTop w:val="0"/>
                  <w:marBottom w:val="0"/>
                  <w:divBdr>
                    <w:top w:val="none" w:sz="0" w:space="0" w:color="auto"/>
                    <w:left w:val="none" w:sz="0" w:space="0" w:color="auto"/>
                    <w:bottom w:val="none" w:sz="0" w:space="0" w:color="auto"/>
                    <w:right w:val="none" w:sz="0" w:space="0" w:color="auto"/>
                  </w:divBdr>
                  <w:divsChild>
                    <w:div w:id="484398294">
                      <w:marLeft w:val="0"/>
                      <w:marRight w:val="0"/>
                      <w:marTop w:val="0"/>
                      <w:marBottom w:val="0"/>
                      <w:divBdr>
                        <w:top w:val="none" w:sz="0" w:space="0" w:color="auto"/>
                        <w:left w:val="none" w:sz="0" w:space="0" w:color="auto"/>
                        <w:bottom w:val="none" w:sz="0" w:space="0" w:color="auto"/>
                        <w:right w:val="none" w:sz="0" w:space="0" w:color="auto"/>
                      </w:divBdr>
                      <w:divsChild>
                        <w:div w:id="626813953">
                          <w:marLeft w:val="0"/>
                          <w:marRight w:val="0"/>
                          <w:marTop w:val="0"/>
                          <w:marBottom w:val="0"/>
                          <w:divBdr>
                            <w:top w:val="none" w:sz="0" w:space="0" w:color="auto"/>
                            <w:left w:val="none" w:sz="0" w:space="0" w:color="auto"/>
                            <w:bottom w:val="none" w:sz="0" w:space="0" w:color="auto"/>
                            <w:right w:val="none" w:sz="0" w:space="0" w:color="auto"/>
                          </w:divBdr>
                          <w:divsChild>
                            <w:div w:id="1138843936">
                              <w:marLeft w:val="0"/>
                              <w:marRight w:val="0"/>
                              <w:marTop w:val="0"/>
                              <w:marBottom w:val="0"/>
                              <w:divBdr>
                                <w:top w:val="none" w:sz="0" w:space="0" w:color="auto"/>
                                <w:left w:val="none" w:sz="0" w:space="0" w:color="auto"/>
                                <w:bottom w:val="none" w:sz="0" w:space="0" w:color="auto"/>
                                <w:right w:val="none" w:sz="0" w:space="0" w:color="auto"/>
                              </w:divBdr>
                              <w:divsChild>
                                <w:div w:id="1707366381">
                                  <w:marLeft w:val="0"/>
                                  <w:marRight w:val="0"/>
                                  <w:marTop w:val="0"/>
                                  <w:marBottom w:val="0"/>
                                  <w:divBdr>
                                    <w:top w:val="none" w:sz="0" w:space="0" w:color="auto"/>
                                    <w:left w:val="none" w:sz="0" w:space="0" w:color="auto"/>
                                    <w:bottom w:val="none" w:sz="0" w:space="0" w:color="auto"/>
                                    <w:right w:val="none" w:sz="0" w:space="0" w:color="auto"/>
                                  </w:divBdr>
                                  <w:divsChild>
                                    <w:div w:id="643898799">
                                      <w:marLeft w:val="0"/>
                                      <w:marRight w:val="0"/>
                                      <w:marTop w:val="0"/>
                                      <w:marBottom w:val="0"/>
                                      <w:divBdr>
                                        <w:top w:val="none" w:sz="0" w:space="0" w:color="auto"/>
                                        <w:left w:val="none" w:sz="0" w:space="0" w:color="auto"/>
                                        <w:bottom w:val="none" w:sz="0" w:space="0" w:color="auto"/>
                                        <w:right w:val="none" w:sz="0" w:space="0" w:color="auto"/>
                                      </w:divBdr>
                                      <w:divsChild>
                                        <w:div w:id="616986957">
                                          <w:marLeft w:val="0"/>
                                          <w:marRight w:val="0"/>
                                          <w:marTop w:val="0"/>
                                          <w:marBottom w:val="0"/>
                                          <w:divBdr>
                                            <w:top w:val="none" w:sz="0" w:space="0" w:color="auto"/>
                                            <w:left w:val="none" w:sz="0" w:space="0" w:color="auto"/>
                                            <w:bottom w:val="none" w:sz="0" w:space="0" w:color="auto"/>
                                            <w:right w:val="none" w:sz="0" w:space="0" w:color="auto"/>
                                          </w:divBdr>
                                          <w:divsChild>
                                            <w:div w:id="2090954821">
                                              <w:marLeft w:val="0"/>
                                              <w:marRight w:val="0"/>
                                              <w:marTop w:val="0"/>
                                              <w:marBottom w:val="0"/>
                                              <w:divBdr>
                                                <w:top w:val="single" w:sz="6" w:space="0" w:color="F5F5F5"/>
                                                <w:left w:val="single" w:sz="6" w:space="0" w:color="F5F5F5"/>
                                                <w:bottom w:val="single" w:sz="6" w:space="0" w:color="F5F5F5"/>
                                                <w:right w:val="single" w:sz="6" w:space="0" w:color="F5F5F5"/>
                                              </w:divBdr>
                                              <w:divsChild>
                                                <w:div w:id="1740253350">
                                                  <w:marLeft w:val="0"/>
                                                  <w:marRight w:val="0"/>
                                                  <w:marTop w:val="0"/>
                                                  <w:marBottom w:val="0"/>
                                                  <w:divBdr>
                                                    <w:top w:val="none" w:sz="0" w:space="0" w:color="auto"/>
                                                    <w:left w:val="none" w:sz="0" w:space="0" w:color="auto"/>
                                                    <w:bottom w:val="none" w:sz="0" w:space="0" w:color="auto"/>
                                                    <w:right w:val="none" w:sz="0" w:space="0" w:color="auto"/>
                                                  </w:divBdr>
                                                  <w:divsChild>
                                                    <w:div w:id="17192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0418731">
      <w:bodyDiv w:val="1"/>
      <w:marLeft w:val="0"/>
      <w:marRight w:val="0"/>
      <w:marTop w:val="0"/>
      <w:marBottom w:val="0"/>
      <w:divBdr>
        <w:top w:val="none" w:sz="0" w:space="0" w:color="auto"/>
        <w:left w:val="none" w:sz="0" w:space="0" w:color="auto"/>
        <w:bottom w:val="none" w:sz="0" w:space="0" w:color="auto"/>
        <w:right w:val="none" w:sz="0" w:space="0" w:color="auto"/>
      </w:divBdr>
    </w:div>
    <w:div w:id="780338324">
      <w:bodyDiv w:val="1"/>
      <w:marLeft w:val="0"/>
      <w:marRight w:val="0"/>
      <w:marTop w:val="0"/>
      <w:marBottom w:val="0"/>
      <w:divBdr>
        <w:top w:val="none" w:sz="0" w:space="0" w:color="auto"/>
        <w:left w:val="none" w:sz="0" w:space="0" w:color="auto"/>
        <w:bottom w:val="none" w:sz="0" w:space="0" w:color="auto"/>
        <w:right w:val="none" w:sz="0" w:space="0" w:color="auto"/>
      </w:divBdr>
      <w:divsChild>
        <w:div w:id="359471981">
          <w:marLeft w:val="0"/>
          <w:marRight w:val="0"/>
          <w:marTop w:val="0"/>
          <w:marBottom w:val="0"/>
          <w:divBdr>
            <w:top w:val="none" w:sz="0" w:space="0" w:color="auto"/>
            <w:left w:val="none" w:sz="0" w:space="0" w:color="auto"/>
            <w:bottom w:val="none" w:sz="0" w:space="0" w:color="auto"/>
            <w:right w:val="none" w:sz="0" w:space="0" w:color="auto"/>
          </w:divBdr>
          <w:divsChild>
            <w:div w:id="1089621982">
              <w:marLeft w:val="0"/>
              <w:marRight w:val="0"/>
              <w:marTop w:val="0"/>
              <w:marBottom w:val="0"/>
              <w:divBdr>
                <w:top w:val="none" w:sz="0" w:space="0" w:color="auto"/>
                <w:left w:val="none" w:sz="0" w:space="0" w:color="auto"/>
                <w:bottom w:val="none" w:sz="0" w:space="0" w:color="auto"/>
                <w:right w:val="none" w:sz="0" w:space="0" w:color="auto"/>
              </w:divBdr>
              <w:divsChild>
                <w:div w:id="665131078">
                  <w:marLeft w:val="0"/>
                  <w:marRight w:val="0"/>
                  <w:marTop w:val="0"/>
                  <w:marBottom w:val="0"/>
                  <w:divBdr>
                    <w:top w:val="none" w:sz="0" w:space="0" w:color="auto"/>
                    <w:left w:val="none" w:sz="0" w:space="0" w:color="auto"/>
                    <w:bottom w:val="none" w:sz="0" w:space="0" w:color="auto"/>
                    <w:right w:val="none" w:sz="0" w:space="0" w:color="auto"/>
                  </w:divBdr>
                  <w:divsChild>
                    <w:div w:id="1189418136">
                      <w:marLeft w:val="0"/>
                      <w:marRight w:val="0"/>
                      <w:marTop w:val="0"/>
                      <w:marBottom w:val="0"/>
                      <w:divBdr>
                        <w:top w:val="none" w:sz="0" w:space="0" w:color="auto"/>
                        <w:left w:val="none" w:sz="0" w:space="0" w:color="auto"/>
                        <w:bottom w:val="none" w:sz="0" w:space="0" w:color="auto"/>
                        <w:right w:val="none" w:sz="0" w:space="0" w:color="auto"/>
                      </w:divBdr>
                      <w:divsChild>
                        <w:div w:id="79259050">
                          <w:marLeft w:val="0"/>
                          <w:marRight w:val="0"/>
                          <w:marTop w:val="0"/>
                          <w:marBottom w:val="0"/>
                          <w:divBdr>
                            <w:top w:val="none" w:sz="0" w:space="0" w:color="auto"/>
                            <w:left w:val="none" w:sz="0" w:space="0" w:color="auto"/>
                            <w:bottom w:val="none" w:sz="0" w:space="0" w:color="auto"/>
                            <w:right w:val="none" w:sz="0" w:space="0" w:color="auto"/>
                          </w:divBdr>
                          <w:divsChild>
                            <w:div w:id="1517235190">
                              <w:marLeft w:val="0"/>
                              <w:marRight w:val="0"/>
                              <w:marTop w:val="0"/>
                              <w:marBottom w:val="0"/>
                              <w:divBdr>
                                <w:top w:val="none" w:sz="0" w:space="0" w:color="auto"/>
                                <w:left w:val="none" w:sz="0" w:space="0" w:color="auto"/>
                                <w:bottom w:val="none" w:sz="0" w:space="0" w:color="auto"/>
                                <w:right w:val="none" w:sz="0" w:space="0" w:color="auto"/>
                              </w:divBdr>
                              <w:divsChild>
                                <w:div w:id="251083572">
                                  <w:marLeft w:val="0"/>
                                  <w:marRight w:val="0"/>
                                  <w:marTop w:val="0"/>
                                  <w:marBottom w:val="0"/>
                                  <w:divBdr>
                                    <w:top w:val="none" w:sz="0" w:space="0" w:color="auto"/>
                                    <w:left w:val="none" w:sz="0" w:space="0" w:color="auto"/>
                                    <w:bottom w:val="none" w:sz="0" w:space="0" w:color="auto"/>
                                    <w:right w:val="none" w:sz="0" w:space="0" w:color="auto"/>
                                  </w:divBdr>
                                  <w:divsChild>
                                    <w:div w:id="1798597710">
                                      <w:marLeft w:val="0"/>
                                      <w:marRight w:val="0"/>
                                      <w:marTop w:val="0"/>
                                      <w:marBottom w:val="0"/>
                                      <w:divBdr>
                                        <w:top w:val="none" w:sz="0" w:space="0" w:color="auto"/>
                                        <w:left w:val="none" w:sz="0" w:space="0" w:color="auto"/>
                                        <w:bottom w:val="none" w:sz="0" w:space="0" w:color="auto"/>
                                        <w:right w:val="none" w:sz="0" w:space="0" w:color="auto"/>
                                      </w:divBdr>
                                      <w:divsChild>
                                        <w:div w:id="2124642882">
                                          <w:marLeft w:val="0"/>
                                          <w:marRight w:val="0"/>
                                          <w:marTop w:val="0"/>
                                          <w:marBottom w:val="0"/>
                                          <w:divBdr>
                                            <w:top w:val="none" w:sz="0" w:space="0" w:color="auto"/>
                                            <w:left w:val="none" w:sz="0" w:space="0" w:color="auto"/>
                                            <w:bottom w:val="none" w:sz="0" w:space="0" w:color="auto"/>
                                            <w:right w:val="none" w:sz="0" w:space="0" w:color="auto"/>
                                          </w:divBdr>
                                          <w:divsChild>
                                            <w:div w:id="641231215">
                                              <w:marLeft w:val="0"/>
                                              <w:marRight w:val="0"/>
                                              <w:marTop w:val="0"/>
                                              <w:marBottom w:val="0"/>
                                              <w:divBdr>
                                                <w:top w:val="single" w:sz="6" w:space="0" w:color="F5F5F5"/>
                                                <w:left w:val="single" w:sz="6" w:space="0" w:color="F5F5F5"/>
                                                <w:bottom w:val="single" w:sz="6" w:space="0" w:color="F5F5F5"/>
                                                <w:right w:val="single" w:sz="6" w:space="0" w:color="F5F5F5"/>
                                              </w:divBdr>
                                              <w:divsChild>
                                                <w:div w:id="557012815">
                                                  <w:marLeft w:val="0"/>
                                                  <w:marRight w:val="0"/>
                                                  <w:marTop w:val="0"/>
                                                  <w:marBottom w:val="0"/>
                                                  <w:divBdr>
                                                    <w:top w:val="none" w:sz="0" w:space="0" w:color="auto"/>
                                                    <w:left w:val="none" w:sz="0" w:space="0" w:color="auto"/>
                                                    <w:bottom w:val="none" w:sz="0" w:space="0" w:color="auto"/>
                                                    <w:right w:val="none" w:sz="0" w:space="0" w:color="auto"/>
                                                  </w:divBdr>
                                                  <w:divsChild>
                                                    <w:div w:id="194074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2069648">
      <w:bodyDiv w:val="1"/>
      <w:marLeft w:val="0"/>
      <w:marRight w:val="0"/>
      <w:marTop w:val="0"/>
      <w:marBottom w:val="0"/>
      <w:divBdr>
        <w:top w:val="none" w:sz="0" w:space="0" w:color="auto"/>
        <w:left w:val="none" w:sz="0" w:space="0" w:color="auto"/>
        <w:bottom w:val="none" w:sz="0" w:space="0" w:color="auto"/>
        <w:right w:val="none" w:sz="0" w:space="0" w:color="auto"/>
      </w:divBdr>
      <w:divsChild>
        <w:div w:id="878784960">
          <w:marLeft w:val="0"/>
          <w:marRight w:val="0"/>
          <w:marTop w:val="0"/>
          <w:marBottom w:val="0"/>
          <w:divBdr>
            <w:top w:val="none" w:sz="0" w:space="0" w:color="auto"/>
            <w:left w:val="none" w:sz="0" w:space="0" w:color="auto"/>
            <w:bottom w:val="none" w:sz="0" w:space="0" w:color="auto"/>
            <w:right w:val="none" w:sz="0" w:space="0" w:color="auto"/>
          </w:divBdr>
          <w:divsChild>
            <w:div w:id="1760904662">
              <w:marLeft w:val="0"/>
              <w:marRight w:val="0"/>
              <w:marTop w:val="0"/>
              <w:marBottom w:val="0"/>
              <w:divBdr>
                <w:top w:val="none" w:sz="0" w:space="0" w:color="auto"/>
                <w:left w:val="none" w:sz="0" w:space="0" w:color="auto"/>
                <w:bottom w:val="none" w:sz="0" w:space="0" w:color="auto"/>
                <w:right w:val="none" w:sz="0" w:space="0" w:color="auto"/>
              </w:divBdr>
              <w:divsChild>
                <w:div w:id="1005478938">
                  <w:marLeft w:val="0"/>
                  <w:marRight w:val="0"/>
                  <w:marTop w:val="0"/>
                  <w:marBottom w:val="0"/>
                  <w:divBdr>
                    <w:top w:val="none" w:sz="0" w:space="0" w:color="auto"/>
                    <w:left w:val="none" w:sz="0" w:space="0" w:color="auto"/>
                    <w:bottom w:val="none" w:sz="0" w:space="0" w:color="auto"/>
                    <w:right w:val="none" w:sz="0" w:space="0" w:color="auto"/>
                  </w:divBdr>
                  <w:divsChild>
                    <w:div w:id="1077440745">
                      <w:marLeft w:val="0"/>
                      <w:marRight w:val="0"/>
                      <w:marTop w:val="0"/>
                      <w:marBottom w:val="0"/>
                      <w:divBdr>
                        <w:top w:val="none" w:sz="0" w:space="0" w:color="auto"/>
                        <w:left w:val="none" w:sz="0" w:space="0" w:color="auto"/>
                        <w:bottom w:val="none" w:sz="0" w:space="0" w:color="auto"/>
                        <w:right w:val="none" w:sz="0" w:space="0" w:color="auto"/>
                      </w:divBdr>
                      <w:divsChild>
                        <w:div w:id="227499350">
                          <w:marLeft w:val="0"/>
                          <w:marRight w:val="0"/>
                          <w:marTop w:val="0"/>
                          <w:marBottom w:val="0"/>
                          <w:divBdr>
                            <w:top w:val="none" w:sz="0" w:space="0" w:color="auto"/>
                            <w:left w:val="none" w:sz="0" w:space="0" w:color="auto"/>
                            <w:bottom w:val="none" w:sz="0" w:space="0" w:color="auto"/>
                            <w:right w:val="none" w:sz="0" w:space="0" w:color="auto"/>
                          </w:divBdr>
                          <w:divsChild>
                            <w:div w:id="178855144">
                              <w:marLeft w:val="0"/>
                              <w:marRight w:val="0"/>
                              <w:marTop w:val="0"/>
                              <w:marBottom w:val="0"/>
                              <w:divBdr>
                                <w:top w:val="none" w:sz="0" w:space="0" w:color="auto"/>
                                <w:left w:val="none" w:sz="0" w:space="0" w:color="auto"/>
                                <w:bottom w:val="none" w:sz="0" w:space="0" w:color="auto"/>
                                <w:right w:val="none" w:sz="0" w:space="0" w:color="auto"/>
                              </w:divBdr>
                              <w:divsChild>
                                <w:div w:id="1897738354">
                                  <w:marLeft w:val="0"/>
                                  <w:marRight w:val="0"/>
                                  <w:marTop w:val="0"/>
                                  <w:marBottom w:val="0"/>
                                  <w:divBdr>
                                    <w:top w:val="none" w:sz="0" w:space="0" w:color="auto"/>
                                    <w:left w:val="none" w:sz="0" w:space="0" w:color="auto"/>
                                    <w:bottom w:val="none" w:sz="0" w:space="0" w:color="auto"/>
                                    <w:right w:val="none" w:sz="0" w:space="0" w:color="auto"/>
                                  </w:divBdr>
                                  <w:divsChild>
                                    <w:div w:id="1811360283">
                                      <w:marLeft w:val="0"/>
                                      <w:marRight w:val="0"/>
                                      <w:marTop w:val="0"/>
                                      <w:marBottom w:val="0"/>
                                      <w:divBdr>
                                        <w:top w:val="none" w:sz="0" w:space="0" w:color="auto"/>
                                        <w:left w:val="none" w:sz="0" w:space="0" w:color="auto"/>
                                        <w:bottom w:val="none" w:sz="0" w:space="0" w:color="auto"/>
                                        <w:right w:val="none" w:sz="0" w:space="0" w:color="auto"/>
                                      </w:divBdr>
                                      <w:divsChild>
                                        <w:div w:id="1686327588">
                                          <w:marLeft w:val="0"/>
                                          <w:marRight w:val="0"/>
                                          <w:marTop w:val="0"/>
                                          <w:marBottom w:val="0"/>
                                          <w:divBdr>
                                            <w:top w:val="none" w:sz="0" w:space="0" w:color="auto"/>
                                            <w:left w:val="none" w:sz="0" w:space="0" w:color="auto"/>
                                            <w:bottom w:val="none" w:sz="0" w:space="0" w:color="auto"/>
                                            <w:right w:val="none" w:sz="0" w:space="0" w:color="auto"/>
                                          </w:divBdr>
                                          <w:divsChild>
                                            <w:div w:id="1227690802">
                                              <w:marLeft w:val="0"/>
                                              <w:marRight w:val="0"/>
                                              <w:marTop w:val="0"/>
                                              <w:marBottom w:val="0"/>
                                              <w:divBdr>
                                                <w:top w:val="single" w:sz="4" w:space="0" w:color="F5F5F5"/>
                                                <w:left w:val="single" w:sz="4" w:space="0" w:color="F5F5F5"/>
                                                <w:bottom w:val="single" w:sz="4" w:space="0" w:color="F5F5F5"/>
                                                <w:right w:val="single" w:sz="4" w:space="0" w:color="F5F5F5"/>
                                              </w:divBdr>
                                              <w:divsChild>
                                                <w:div w:id="372583963">
                                                  <w:marLeft w:val="0"/>
                                                  <w:marRight w:val="0"/>
                                                  <w:marTop w:val="0"/>
                                                  <w:marBottom w:val="0"/>
                                                  <w:divBdr>
                                                    <w:top w:val="none" w:sz="0" w:space="0" w:color="auto"/>
                                                    <w:left w:val="none" w:sz="0" w:space="0" w:color="auto"/>
                                                    <w:bottom w:val="none" w:sz="0" w:space="0" w:color="auto"/>
                                                    <w:right w:val="none" w:sz="0" w:space="0" w:color="auto"/>
                                                  </w:divBdr>
                                                  <w:divsChild>
                                                    <w:div w:id="201996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1365550">
      <w:bodyDiv w:val="1"/>
      <w:marLeft w:val="0"/>
      <w:marRight w:val="0"/>
      <w:marTop w:val="0"/>
      <w:marBottom w:val="0"/>
      <w:divBdr>
        <w:top w:val="none" w:sz="0" w:space="0" w:color="auto"/>
        <w:left w:val="none" w:sz="0" w:space="0" w:color="auto"/>
        <w:bottom w:val="none" w:sz="0" w:space="0" w:color="auto"/>
        <w:right w:val="none" w:sz="0" w:space="0" w:color="auto"/>
      </w:divBdr>
    </w:div>
    <w:div w:id="836195446">
      <w:bodyDiv w:val="1"/>
      <w:marLeft w:val="0"/>
      <w:marRight w:val="0"/>
      <w:marTop w:val="0"/>
      <w:marBottom w:val="0"/>
      <w:divBdr>
        <w:top w:val="none" w:sz="0" w:space="0" w:color="auto"/>
        <w:left w:val="none" w:sz="0" w:space="0" w:color="auto"/>
        <w:bottom w:val="none" w:sz="0" w:space="0" w:color="auto"/>
        <w:right w:val="none" w:sz="0" w:space="0" w:color="auto"/>
      </w:divBdr>
      <w:divsChild>
        <w:div w:id="2061204346">
          <w:marLeft w:val="0"/>
          <w:marRight w:val="0"/>
          <w:marTop w:val="0"/>
          <w:marBottom w:val="0"/>
          <w:divBdr>
            <w:top w:val="none" w:sz="0" w:space="0" w:color="auto"/>
            <w:left w:val="none" w:sz="0" w:space="0" w:color="auto"/>
            <w:bottom w:val="none" w:sz="0" w:space="0" w:color="auto"/>
            <w:right w:val="none" w:sz="0" w:space="0" w:color="auto"/>
          </w:divBdr>
          <w:divsChild>
            <w:div w:id="1365329297">
              <w:marLeft w:val="0"/>
              <w:marRight w:val="0"/>
              <w:marTop w:val="0"/>
              <w:marBottom w:val="0"/>
              <w:divBdr>
                <w:top w:val="none" w:sz="0" w:space="0" w:color="auto"/>
                <w:left w:val="none" w:sz="0" w:space="0" w:color="auto"/>
                <w:bottom w:val="none" w:sz="0" w:space="0" w:color="auto"/>
                <w:right w:val="none" w:sz="0" w:space="0" w:color="auto"/>
              </w:divBdr>
              <w:divsChild>
                <w:div w:id="980691699">
                  <w:marLeft w:val="0"/>
                  <w:marRight w:val="0"/>
                  <w:marTop w:val="0"/>
                  <w:marBottom w:val="0"/>
                  <w:divBdr>
                    <w:top w:val="none" w:sz="0" w:space="0" w:color="auto"/>
                    <w:left w:val="none" w:sz="0" w:space="0" w:color="auto"/>
                    <w:bottom w:val="none" w:sz="0" w:space="0" w:color="auto"/>
                    <w:right w:val="none" w:sz="0" w:space="0" w:color="auto"/>
                  </w:divBdr>
                  <w:divsChild>
                    <w:div w:id="2124031487">
                      <w:marLeft w:val="0"/>
                      <w:marRight w:val="0"/>
                      <w:marTop w:val="0"/>
                      <w:marBottom w:val="0"/>
                      <w:divBdr>
                        <w:top w:val="none" w:sz="0" w:space="0" w:color="auto"/>
                        <w:left w:val="none" w:sz="0" w:space="0" w:color="auto"/>
                        <w:bottom w:val="none" w:sz="0" w:space="0" w:color="auto"/>
                        <w:right w:val="none" w:sz="0" w:space="0" w:color="auto"/>
                      </w:divBdr>
                      <w:divsChild>
                        <w:div w:id="1967853802">
                          <w:marLeft w:val="0"/>
                          <w:marRight w:val="0"/>
                          <w:marTop w:val="0"/>
                          <w:marBottom w:val="0"/>
                          <w:divBdr>
                            <w:top w:val="none" w:sz="0" w:space="0" w:color="auto"/>
                            <w:left w:val="none" w:sz="0" w:space="0" w:color="auto"/>
                            <w:bottom w:val="none" w:sz="0" w:space="0" w:color="auto"/>
                            <w:right w:val="none" w:sz="0" w:space="0" w:color="auto"/>
                          </w:divBdr>
                          <w:divsChild>
                            <w:div w:id="78530301">
                              <w:marLeft w:val="0"/>
                              <w:marRight w:val="0"/>
                              <w:marTop w:val="0"/>
                              <w:marBottom w:val="0"/>
                              <w:divBdr>
                                <w:top w:val="none" w:sz="0" w:space="0" w:color="auto"/>
                                <w:left w:val="none" w:sz="0" w:space="0" w:color="auto"/>
                                <w:bottom w:val="none" w:sz="0" w:space="0" w:color="auto"/>
                                <w:right w:val="none" w:sz="0" w:space="0" w:color="auto"/>
                              </w:divBdr>
                              <w:divsChild>
                                <w:div w:id="1216433434">
                                  <w:marLeft w:val="0"/>
                                  <w:marRight w:val="0"/>
                                  <w:marTop w:val="0"/>
                                  <w:marBottom w:val="0"/>
                                  <w:divBdr>
                                    <w:top w:val="none" w:sz="0" w:space="0" w:color="auto"/>
                                    <w:left w:val="none" w:sz="0" w:space="0" w:color="auto"/>
                                    <w:bottom w:val="none" w:sz="0" w:space="0" w:color="auto"/>
                                    <w:right w:val="none" w:sz="0" w:space="0" w:color="auto"/>
                                  </w:divBdr>
                                  <w:divsChild>
                                    <w:div w:id="1063793893">
                                      <w:marLeft w:val="0"/>
                                      <w:marRight w:val="0"/>
                                      <w:marTop w:val="0"/>
                                      <w:marBottom w:val="0"/>
                                      <w:divBdr>
                                        <w:top w:val="none" w:sz="0" w:space="0" w:color="auto"/>
                                        <w:left w:val="none" w:sz="0" w:space="0" w:color="auto"/>
                                        <w:bottom w:val="none" w:sz="0" w:space="0" w:color="auto"/>
                                        <w:right w:val="none" w:sz="0" w:space="0" w:color="auto"/>
                                      </w:divBdr>
                                      <w:divsChild>
                                        <w:div w:id="250748461">
                                          <w:marLeft w:val="0"/>
                                          <w:marRight w:val="0"/>
                                          <w:marTop w:val="0"/>
                                          <w:marBottom w:val="0"/>
                                          <w:divBdr>
                                            <w:top w:val="none" w:sz="0" w:space="0" w:color="auto"/>
                                            <w:left w:val="none" w:sz="0" w:space="0" w:color="auto"/>
                                            <w:bottom w:val="none" w:sz="0" w:space="0" w:color="auto"/>
                                            <w:right w:val="none" w:sz="0" w:space="0" w:color="auto"/>
                                          </w:divBdr>
                                          <w:divsChild>
                                            <w:div w:id="1880585902">
                                              <w:marLeft w:val="0"/>
                                              <w:marRight w:val="0"/>
                                              <w:marTop w:val="0"/>
                                              <w:marBottom w:val="0"/>
                                              <w:divBdr>
                                                <w:top w:val="single" w:sz="6" w:space="0" w:color="F5F5F5"/>
                                                <w:left w:val="single" w:sz="6" w:space="0" w:color="F5F5F5"/>
                                                <w:bottom w:val="single" w:sz="6" w:space="0" w:color="F5F5F5"/>
                                                <w:right w:val="single" w:sz="6" w:space="0" w:color="F5F5F5"/>
                                              </w:divBdr>
                                              <w:divsChild>
                                                <w:div w:id="982663549">
                                                  <w:marLeft w:val="0"/>
                                                  <w:marRight w:val="0"/>
                                                  <w:marTop w:val="0"/>
                                                  <w:marBottom w:val="0"/>
                                                  <w:divBdr>
                                                    <w:top w:val="none" w:sz="0" w:space="0" w:color="auto"/>
                                                    <w:left w:val="none" w:sz="0" w:space="0" w:color="auto"/>
                                                    <w:bottom w:val="none" w:sz="0" w:space="0" w:color="auto"/>
                                                    <w:right w:val="none" w:sz="0" w:space="0" w:color="auto"/>
                                                  </w:divBdr>
                                                  <w:divsChild>
                                                    <w:div w:id="184458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0068059">
      <w:bodyDiv w:val="1"/>
      <w:marLeft w:val="0"/>
      <w:marRight w:val="0"/>
      <w:marTop w:val="0"/>
      <w:marBottom w:val="0"/>
      <w:divBdr>
        <w:top w:val="none" w:sz="0" w:space="0" w:color="auto"/>
        <w:left w:val="none" w:sz="0" w:space="0" w:color="auto"/>
        <w:bottom w:val="none" w:sz="0" w:space="0" w:color="auto"/>
        <w:right w:val="none" w:sz="0" w:space="0" w:color="auto"/>
      </w:divBdr>
      <w:divsChild>
        <w:div w:id="1282301977">
          <w:marLeft w:val="0"/>
          <w:marRight w:val="0"/>
          <w:marTop w:val="0"/>
          <w:marBottom w:val="0"/>
          <w:divBdr>
            <w:top w:val="none" w:sz="0" w:space="0" w:color="auto"/>
            <w:left w:val="none" w:sz="0" w:space="0" w:color="auto"/>
            <w:bottom w:val="none" w:sz="0" w:space="0" w:color="auto"/>
            <w:right w:val="none" w:sz="0" w:space="0" w:color="auto"/>
          </w:divBdr>
          <w:divsChild>
            <w:div w:id="348456705">
              <w:marLeft w:val="0"/>
              <w:marRight w:val="0"/>
              <w:marTop w:val="0"/>
              <w:marBottom w:val="0"/>
              <w:divBdr>
                <w:top w:val="none" w:sz="0" w:space="0" w:color="auto"/>
                <w:left w:val="none" w:sz="0" w:space="0" w:color="auto"/>
                <w:bottom w:val="none" w:sz="0" w:space="0" w:color="auto"/>
                <w:right w:val="none" w:sz="0" w:space="0" w:color="auto"/>
              </w:divBdr>
              <w:divsChild>
                <w:div w:id="1832678545">
                  <w:marLeft w:val="0"/>
                  <w:marRight w:val="0"/>
                  <w:marTop w:val="0"/>
                  <w:marBottom w:val="0"/>
                  <w:divBdr>
                    <w:top w:val="none" w:sz="0" w:space="0" w:color="auto"/>
                    <w:left w:val="none" w:sz="0" w:space="0" w:color="auto"/>
                    <w:bottom w:val="none" w:sz="0" w:space="0" w:color="auto"/>
                    <w:right w:val="none" w:sz="0" w:space="0" w:color="auto"/>
                  </w:divBdr>
                  <w:divsChild>
                    <w:div w:id="671448599">
                      <w:marLeft w:val="0"/>
                      <w:marRight w:val="0"/>
                      <w:marTop w:val="0"/>
                      <w:marBottom w:val="0"/>
                      <w:divBdr>
                        <w:top w:val="none" w:sz="0" w:space="0" w:color="auto"/>
                        <w:left w:val="none" w:sz="0" w:space="0" w:color="auto"/>
                        <w:bottom w:val="none" w:sz="0" w:space="0" w:color="auto"/>
                        <w:right w:val="none" w:sz="0" w:space="0" w:color="auto"/>
                      </w:divBdr>
                      <w:divsChild>
                        <w:div w:id="494805035">
                          <w:marLeft w:val="0"/>
                          <w:marRight w:val="0"/>
                          <w:marTop w:val="0"/>
                          <w:marBottom w:val="0"/>
                          <w:divBdr>
                            <w:top w:val="none" w:sz="0" w:space="0" w:color="auto"/>
                            <w:left w:val="none" w:sz="0" w:space="0" w:color="auto"/>
                            <w:bottom w:val="none" w:sz="0" w:space="0" w:color="auto"/>
                            <w:right w:val="none" w:sz="0" w:space="0" w:color="auto"/>
                          </w:divBdr>
                          <w:divsChild>
                            <w:div w:id="1206484004">
                              <w:marLeft w:val="0"/>
                              <w:marRight w:val="0"/>
                              <w:marTop w:val="0"/>
                              <w:marBottom w:val="0"/>
                              <w:divBdr>
                                <w:top w:val="none" w:sz="0" w:space="0" w:color="auto"/>
                                <w:left w:val="none" w:sz="0" w:space="0" w:color="auto"/>
                                <w:bottom w:val="none" w:sz="0" w:space="0" w:color="auto"/>
                                <w:right w:val="none" w:sz="0" w:space="0" w:color="auto"/>
                              </w:divBdr>
                              <w:divsChild>
                                <w:div w:id="229780161">
                                  <w:marLeft w:val="0"/>
                                  <w:marRight w:val="0"/>
                                  <w:marTop w:val="0"/>
                                  <w:marBottom w:val="0"/>
                                  <w:divBdr>
                                    <w:top w:val="none" w:sz="0" w:space="0" w:color="auto"/>
                                    <w:left w:val="none" w:sz="0" w:space="0" w:color="auto"/>
                                    <w:bottom w:val="none" w:sz="0" w:space="0" w:color="auto"/>
                                    <w:right w:val="none" w:sz="0" w:space="0" w:color="auto"/>
                                  </w:divBdr>
                                  <w:divsChild>
                                    <w:div w:id="1960987984">
                                      <w:marLeft w:val="0"/>
                                      <w:marRight w:val="0"/>
                                      <w:marTop w:val="0"/>
                                      <w:marBottom w:val="0"/>
                                      <w:divBdr>
                                        <w:top w:val="none" w:sz="0" w:space="0" w:color="auto"/>
                                        <w:left w:val="none" w:sz="0" w:space="0" w:color="auto"/>
                                        <w:bottom w:val="none" w:sz="0" w:space="0" w:color="auto"/>
                                        <w:right w:val="none" w:sz="0" w:space="0" w:color="auto"/>
                                      </w:divBdr>
                                      <w:divsChild>
                                        <w:div w:id="236938176">
                                          <w:marLeft w:val="0"/>
                                          <w:marRight w:val="0"/>
                                          <w:marTop w:val="0"/>
                                          <w:marBottom w:val="0"/>
                                          <w:divBdr>
                                            <w:top w:val="none" w:sz="0" w:space="0" w:color="auto"/>
                                            <w:left w:val="none" w:sz="0" w:space="0" w:color="auto"/>
                                            <w:bottom w:val="none" w:sz="0" w:space="0" w:color="auto"/>
                                            <w:right w:val="none" w:sz="0" w:space="0" w:color="auto"/>
                                          </w:divBdr>
                                          <w:divsChild>
                                            <w:div w:id="334651873">
                                              <w:marLeft w:val="0"/>
                                              <w:marRight w:val="0"/>
                                              <w:marTop w:val="0"/>
                                              <w:marBottom w:val="0"/>
                                              <w:divBdr>
                                                <w:top w:val="single" w:sz="6" w:space="0" w:color="F5F5F5"/>
                                                <w:left w:val="single" w:sz="6" w:space="0" w:color="F5F5F5"/>
                                                <w:bottom w:val="single" w:sz="6" w:space="0" w:color="F5F5F5"/>
                                                <w:right w:val="single" w:sz="6" w:space="0" w:color="F5F5F5"/>
                                              </w:divBdr>
                                              <w:divsChild>
                                                <w:div w:id="2044405903">
                                                  <w:marLeft w:val="0"/>
                                                  <w:marRight w:val="0"/>
                                                  <w:marTop w:val="0"/>
                                                  <w:marBottom w:val="0"/>
                                                  <w:divBdr>
                                                    <w:top w:val="none" w:sz="0" w:space="0" w:color="auto"/>
                                                    <w:left w:val="none" w:sz="0" w:space="0" w:color="auto"/>
                                                    <w:bottom w:val="none" w:sz="0" w:space="0" w:color="auto"/>
                                                    <w:right w:val="none" w:sz="0" w:space="0" w:color="auto"/>
                                                  </w:divBdr>
                                                  <w:divsChild>
                                                    <w:div w:id="86941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2787549">
      <w:bodyDiv w:val="1"/>
      <w:marLeft w:val="0"/>
      <w:marRight w:val="0"/>
      <w:marTop w:val="0"/>
      <w:marBottom w:val="0"/>
      <w:divBdr>
        <w:top w:val="none" w:sz="0" w:space="0" w:color="auto"/>
        <w:left w:val="none" w:sz="0" w:space="0" w:color="auto"/>
        <w:bottom w:val="none" w:sz="0" w:space="0" w:color="auto"/>
        <w:right w:val="none" w:sz="0" w:space="0" w:color="auto"/>
      </w:divBdr>
      <w:divsChild>
        <w:div w:id="800001343">
          <w:marLeft w:val="850"/>
          <w:marRight w:val="0"/>
          <w:marTop w:val="0"/>
          <w:marBottom w:val="120"/>
          <w:divBdr>
            <w:top w:val="none" w:sz="0" w:space="0" w:color="auto"/>
            <w:left w:val="none" w:sz="0" w:space="0" w:color="auto"/>
            <w:bottom w:val="none" w:sz="0" w:space="0" w:color="auto"/>
            <w:right w:val="none" w:sz="0" w:space="0" w:color="auto"/>
          </w:divBdr>
        </w:div>
      </w:divsChild>
    </w:div>
    <w:div w:id="889999994">
      <w:bodyDiv w:val="1"/>
      <w:marLeft w:val="0"/>
      <w:marRight w:val="0"/>
      <w:marTop w:val="0"/>
      <w:marBottom w:val="0"/>
      <w:divBdr>
        <w:top w:val="none" w:sz="0" w:space="0" w:color="auto"/>
        <w:left w:val="none" w:sz="0" w:space="0" w:color="auto"/>
        <w:bottom w:val="none" w:sz="0" w:space="0" w:color="auto"/>
        <w:right w:val="none" w:sz="0" w:space="0" w:color="auto"/>
      </w:divBdr>
      <w:divsChild>
        <w:div w:id="523514898">
          <w:marLeft w:val="0"/>
          <w:marRight w:val="0"/>
          <w:marTop w:val="0"/>
          <w:marBottom w:val="0"/>
          <w:divBdr>
            <w:top w:val="none" w:sz="0" w:space="0" w:color="auto"/>
            <w:left w:val="none" w:sz="0" w:space="0" w:color="auto"/>
            <w:bottom w:val="none" w:sz="0" w:space="0" w:color="auto"/>
            <w:right w:val="none" w:sz="0" w:space="0" w:color="auto"/>
          </w:divBdr>
          <w:divsChild>
            <w:div w:id="1244146308">
              <w:marLeft w:val="0"/>
              <w:marRight w:val="0"/>
              <w:marTop w:val="0"/>
              <w:marBottom w:val="0"/>
              <w:divBdr>
                <w:top w:val="none" w:sz="0" w:space="0" w:color="auto"/>
                <w:left w:val="none" w:sz="0" w:space="0" w:color="auto"/>
                <w:bottom w:val="none" w:sz="0" w:space="0" w:color="auto"/>
                <w:right w:val="none" w:sz="0" w:space="0" w:color="auto"/>
              </w:divBdr>
              <w:divsChild>
                <w:div w:id="952398618">
                  <w:marLeft w:val="0"/>
                  <w:marRight w:val="0"/>
                  <w:marTop w:val="0"/>
                  <w:marBottom w:val="0"/>
                  <w:divBdr>
                    <w:top w:val="none" w:sz="0" w:space="0" w:color="auto"/>
                    <w:left w:val="none" w:sz="0" w:space="0" w:color="auto"/>
                    <w:bottom w:val="none" w:sz="0" w:space="0" w:color="auto"/>
                    <w:right w:val="none" w:sz="0" w:space="0" w:color="auto"/>
                  </w:divBdr>
                  <w:divsChild>
                    <w:div w:id="678388648">
                      <w:marLeft w:val="0"/>
                      <w:marRight w:val="0"/>
                      <w:marTop w:val="0"/>
                      <w:marBottom w:val="0"/>
                      <w:divBdr>
                        <w:top w:val="none" w:sz="0" w:space="0" w:color="auto"/>
                        <w:left w:val="none" w:sz="0" w:space="0" w:color="auto"/>
                        <w:bottom w:val="none" w:sz="0" w:space="0" w:color="auto"/>
                        <w:right w:val="none" w:sz="0" w:space="0" w:color="auto"/>
                      </w:divBdr>
                      <w:divsChild>
                        <w:div w:id="1509559351">
                          <w:marLeft w:val="0"/>
                          <w:marRight w:val="0"/>
                          <w:marTop w:val="0"/>
                          <w:marBottom w:val="0"/>
                          <w:divBdr>
                            <w:top w:val="none" w:sz="0" w:space="0" w:color="auto"/>
                            <w:left w:val="none" w:sz="0" w:space="0" w:color="auto"/>
                            <w:bottom w:val="none" w:sz="0" w:space="0" w:color="auto"/>
                            <w:right w:val="none" w:sz="0" w:space="0" w:color="auto"/>
                          </w:divBdr>
                          <w:divsChild>
                            <w:div w:id="1629438092">
                              <w:marLeft w:val="0"/>
                              <w:marRight w:val="0"/>
                              <w:marTop w:val="0"/>
                              <w:marBottom w:val="0"/>
                              <w:divBdr>
                                <w:top w:val="none" w:sz="0" w:space="0" w:color="auto"/>
                                <w:left w:val="none" w:sz="0" w:space="0" w:color="auto"/>
                                <w:bottom w:val="none" w:sz="0" w:space="0" w:color="auto"/>
                                <w:right w:val="none" w:sz="0" w:space="0" w:color="auto"/>
                              </w:divBdr>
                              <w:divsChild>
                                <w:div w:id="1121148970">
                                  <w:marLeft w:val="0"/>
                                  <w:marRight w:val="0"/>
                                  <w:marTop w:val="0"/>
                                  <w:marBottom w:val="0"/>
                                  <w:divBdr>
                                    <w:top w:val="none" w:sz="0" w:space="0" w:color="auto"/>
                                    <w:left w:val="none" w:sz="0" w:space="0" w:color="auto"/>
                                    <w:bottom w:val="none" w:sz="0" w:space="0" w:color="auto"/>
                                    <w:right w:val="none" w:sz="0" w:space="0" w:color="auto"/>
                                  </w:divBdr>
                                  <w:divsChild>
                                    <w:div w:id="2021353925">
                                      <w:marLeft w:val="0"/>
                                      <w:marRight w:val="0"/>
                                      <w:marTop w:val="0"/>
                                      <w:marBottom w:val="0"/>
                                      <w:divBdr>
                                        <w:top w:val="none" w:sz="0" w:space="0" w:color="auto"/>
                                        <w:left w:val="none" w:sz="0" w:space="0" w:color="auto"/>
                                        <w:bottom w:val="none" w:sz="0" w:space="0" w:color="auto"/>
                                        <w:right w:val="none" w:sz="0" w:space="0" w:color="auto"/>
                                      </w:divBdr>
                                      <w:divsChild>
                                        <w:div w:id="1479951755">
                                          <w:marLeft w:val="0"/>
                                          <w:marRight w:val="0"/>
                                          <w:marTop w:val="0"/>
                                          <w:marBottom w:val="0"/>
                                          <w:divBdr>
                                            <w:top w:val="none" w:sz="0" w:space="0" w:color="auto"/>
                                            <w:left w:val="none" w:sz="0" w:space="0" w:color="auto"/>
                                            <w:bottom w:val="none" w:sz="0" w:space="0" w:color="auto"/>
                                            <w:right w:val="none" w:sz="0" w:space="0" w:color="auto"/>
                                          </w:divBdr>
                                          <w:divsChild>
                                            <w:div w:id="1375615930">
                                              <w:marLeft w:val="0"/>
                                              <w:marRight w:val="0"/>
                                              <w:marTop w:val="0"/>
                                              <w:marBottom w:val="0"/>
                                              <w:divBdr>
                                                <w:top w:val="single" w:sz="6" w:space="0" w:color="F5F5F5"/>
                                                <w:left w:val="single" w:sz="6" w:space="0" w:color="F5F5F5"/>
                                                <w:bottom w:val="single" w:sz="6" w:space="0" w:color="F5F5F5"/>
                                                <w:right w:val="single" w:sz="6" w:space="0" w:color="F5F5F5"/>
                                              </w:divBdr>
                                              <w:divsChild>
                                                <w:div w:id="1327245604">
                                                  <w:marLeft w:val="0"/>
                                                  <w:marRight w:val="0"/>
                                                  <w:marTop w:val="0"/>
                                                  <w:marBottom w:val="0"/>
                                                  <w:divBdr>
                                                    <w:top w:val="none" w:sz="0" w:space="0" w:color="auto"/>
                                                    <w:left w:val="none" w:sz="0" w:space="0" w:color="auto"/>
                                                    <w:bottom w:val="none" w:sz="0" w:space="0" w:color="auto"/>
                                                    <w:right w:val="none" w:sz="0" w:space="0" w:color="auto"/>
                                                  </w:divBdr>
                                                  <w:divsChild>
                                                    <w:div w:id="4593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7494990">
      <w:bodyDiv w:val="1"/>
      <w:marLeft w:val="0"/>
      <w:marRight w:val="0"/>
      <w:marTop w:val="0"/>
      <w:marBottom w:val="0"/>
      <w:divBdr>
        <w:top w:val="none" w:sz="0" w:space="0" w:color="auto"/>
        <w:left w:val="none" w:sz="0" w:space="0" w:color="auto"/>
        <w:bottom w:val="none" w:sz="0" w:space="0" w:color="auto"/>
        <w:right w:val="none" w:sz="0" w:space="0" w:color="auto"/>
      </w:divBdr>
    </w:div>
    <w:div w:id="966856926">
      <w:bodyDiv w:val="1"/>
      <w:marLeft w:val="0"/>
      <w:marRight w:val="0"/>
      <w:marTop w:val="0"/>
      <w:marBottom w:val="0"/>
      <w:divBdr>
        <w:top w:val="none" w:sz="0" w:space="0" w:color="auto"/>
        <w:left w:val="none" w:sz="0" w:space="0" w:color="auto"/>
        <w:bottom w:val="none" w:sz="0" w:space="0" w:color="auto"/>
        <w:right w:val="none" w:sz="0" w:space="0" w:color="auto"/>
      </w:divBdr>
      <w:divsChild>
        <w:div w:id="767114062">
          <w:marLeft w:val="0"/>
          <w:marRight w:val="0"/>
          <w:marTop w:val="0"/>
          <w:marBottom w:val="0"/>
          <w:divBdr>
            <w:top w:val="none" w:sz="0" w:space="0" w:color="auto"/>
            <w:left w:val="none" w:sz="0" w:space="0" w:color="auto"/>
            <w:bottom w:val="none" w:sz="0" w:space="0" w:color="auto"/>
            <w:right w:val="none" w:sz="0" w:space="0" w:color="auto"/>
          </w:divBdr>
          <w:divsChild>
            <w:div w:id="902712303">
              <w:marLeft w:val="0"/>
              <w:marRight w:val="0"/>
              <w:marTop w:val="0"/>
              <w:marBottom w:val="0"/>
              <w:divBdr>
                <w:top w:val="none" w:sz="0" w:space="0" w:color="auto"/>
                <w:left w:val="none" w:sz="0" w:space="0" w:color="auto"/>
                <w:bottom w:val="none" w:sz="0" w:space="0" w:color="auto"/>
                <w:right w:val="none" w:sz="0" w:space="0" w:color="auto"/>
              </w:divBdr>
              <w:divsChild>
                <w:div w:id="2005862405">
                  <w:marLeft w:val="0"/>
                  <w:marRight w:val="0"/>
                  <w:marTop w:val="0"/>
                  <w:marBottom w:val="0"/>
                  <w:divBdr>
                    <w:top w:val="none" w:sz="0" w:space="0" w:color="auto"/>
                    <w:left w:val="none" w:sz="0" w:space="0" w:color="auto"/>
                    <w:bottom w:val="none" w:sz="0" w:space="0" w:color="auto"/>
                    <w:right w:val="none" w:sz="0" w:space="0" w:color="auto"/>
                  </w:divBdr>
                  <w:divsChild>
                    <w:div w:id="79838786">
                      <w:marLeft w:val="0"/>
                      <w:marRight w:val="0"/>
                      <w:marTop w:val="0"/>
                      <w:marBottom w:val="0"/>
                      <w:divBdr>
                        <w:top w:val="none" w:sz="0" w:space="0" w:color="auto"/>
                        <w:left w:val="none" w:sz="0" w:space="0" w:color="auto"/>
                        <w:bottom w:val="none" w:sz="0" w:space="0" w:color="auto"/>
                        <w:right w:val="none" w:sz="0" w:space="0" w:color="auto"/>
                      </w:divBdr>
                      <w:divsChild>
                        <w:div w:id="1413156962">
                          <w:marLeft w:val="0"/>
                          <w:marRight w:val="0"/>
                          <w:marTop w:val="0"/>
                          <w:marBottom w:val="0"/>
                          <w:divBdr>
                            <w:top w:val="none" w:sz="0" w:space="0" w:color="auto"/>
                            <w:left w:val="none" w:sz="0" w:space="0" w:color="auto"/>
                            <w:bottom w:val="none" w:sz="0" w:space="0" w:color="auto"/>
                            <w:right w:val="none" w:sz="0" w:space="0" w:color="auto"/>
                          </w:divBdr>
                          <w:divsChild>
                            <w:div w:id="498733069">
                              <w:marLeft w:val="0"/>
                              <w:marRight w:val="0"/>
                              <w:marTop w:val="0"/>
                              <w:marBottom w:val="0"/>
                              <w:divBdr>
                                <w:top w:val="none" w:sz="0" w:space="0" w:color="auto"/>
                                <w:left w:val="none" w:sz="0" w:space="0" w:color="auto"/>
                                <w:bottom w:val="none" w:sz="0" w:space="0" w:color="auto"/>
                                <w:right w:val="none" w:sz="0" w:space="0" w:color="auto"/>
                              </w:divBdr>
                              <w:divsChild>
                                <w:div w:id="297876475">
                                  <w:marLeft w:val="0"/>
                                  <w:marRight w:val="0"/>
                                  <w:marTop w:val="0"/>
                                  <w:marBottom w:val="0"/>
                                  <w:divBdr>
                                    <w:top w:val="none" w:sz="0" w:space="0" w:color="auto"/>
                                    <w:left w:val="none" w:sz="0" w:space="0" w:color="auto"/>
                                    <w:bottom w:val="none" w:sz="0" w:space="0" w:color="auto"/>
                                    <w:right w:val="none" w:sz="0" w:space="0" w:color="auto"/>
                                  </w:divBdr>
                                  <w:divsChild>
                                    <w:div w:id="1946843041">
                                      <w:marLeft w:val="0"/>
                                      <w:marRight w:val="0"/>
                                      <w:marTop w:val="0"/>
                                      <w:marBottom w:val="0"/>
                                      <w:divBdr>
                                        <w:top w:val="none" w:sz="0" w:space="0" w:color="auto"/>
                                        <w:left w:val="none" w:sz="0" w:space="0" w:color="auto"/>
                                        <w:bottom w:val="none" w:sz="0" w:space="0" w:color="auto"/>
                                        <w:right w:val="none" w:sz="0" w:space="0" w:color="auto"/>
                                      </w:divBdr>
                                      <w:divsChild>
                                        <w:div w:id="139078882">
                                          <w:marLeft w:val="0"/>
                                          <w:marRight w:val="0"/>
                                          <w:marTop w:val="0"/>
                                          <w:marBottom w:val="0"/>
                                          <w:divBdr>
                                            <w:top w:val="none" w:sz="0" w:space="0" w:color="auto"/>
                                            <w:left w:val="none" w:sz="0" w:space="0" w:color="auto"/>
                                            <w:bottom w:val="none" w:sz="0" w:space="0" w:color="auto"/>
                                            <w:right w:val="none" w:sz="0" w:space="0" w:color="auto"/>
                                          </w:divBdr>
                                          <w:divsChild>
                                            <w:div w:id="86386040">
                                              <w:marLeft w:val="0"/>
                                              <w:marRight w:val="0"/>
                                              <w:marTop w:val="0"/>
                                              <w:marBottom w:val="0"/>
                                              <w:divBdr>
                                                <w:top w:val="single" w:sz="6" w:space="0" w:color="F5F5F5"/>
                                                <w:left w:val="single" w:sz="6" w:space="0" w:color="F5F5F5"/>
                                                <w:bottom w:val="single" w:sz="6" w:space="0" w:color="F5F5F5"/>
                                                <w:right w:val="single" w:sz="6" w:space="0" w:color="F5F5F5"/>
                                              </w:divBdr>
                                              <w:divsChild>
                                                <w:div w:id="161240977">
                                                  <w:marLeft w:val="0"/>
                                                  <w:marRight w:val="0"/>
                                                  <w:marTop w:val="0"/>
                                                  <w:marBottom w:val="0"/>
                                                  <w:divBdr>
                                                    <w:top w:val="none" w:sz="0" w:space="0" w:color="auto"/>
                                                    <w:left w:val="none" w:sz="0" w:space="0" w:color="auto"/>
                                                    <w:bottom w:val="none" w:sz="0" w:space="0" w:color="auto"/>
                                                    <w:right w:val="none" w:sz="0" w:space="0" w:color="auto"/>
                                                  </w:divBdr>
                                                  <w:divsChild>
                                                    <w:div w:id="85419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8240953">
      <w:bodyDiv w:val="1"/>
      <w:marLeft w:val="0"/>
      <w:marRight w:val="0"/>
      <w:marTop w:val="0"/>
      <w:marBottom w:val="0"/>
      <w:divBdr>
        <w:top w:val="none" w:sz="0" w:space="0" w:color="auto"/>
        <w:left w:val="none" w:sz="0" w:space="0" w:color="auto"/>
        <w:bottom w:val="none" w:sz="0" w:space="0" w:color="auto"/>
        <w:right w:val="none" w:sz="0" w:space="0" w:color="auto"/>
      </w:divBdr>
    </w:div>
    <w:div w:id="972832137">
      <w:bodyDiv w:val="1"/>
      <w:marLeft w:val="0"/>
      <w:marRight w:val="0"/>
      <w:marTop w:val="0"/>
      <w:marBottom w:val="0"/>
      <w:divBdr>
        <w:top w:val="none" w:sz="0" w:space="0" w:color="auto"/>
        <w:left w:val="none" w:sz="0" w:space="0" w:color="auto"/>
        <w:bottom w:val="none" w:sz="0" w:space="0" w:color="auto"/>
        <w:right w:val="none" w:sz="0" w:space="0" w:color="auto"/>
      </w:divBdr>
      <w:divsChild>
        <w:div w:id="636644581">
          <w:marLeft w:val="0"/>
          <w:marRight w:val="0"/>
          <w:marTop w:val="0"/>
          <w:marBottom w:val="0"/>
          <w:divBdr>
            <w:top w:val="none" w:sz="0" w:space="0" w:color="auto"/>
            <w:left w:val="none" w:sz="0" w:space="0" w:color="auto"/>
            <w:bottom w:val="none" w:sz="0" w:space="0" w:color="auto"/>
            <w:right w:val="none" w:sz="0" w:space="0" w:color="auto"/>
          </w:divBdr>
          <w:divsChild>
            <w:div w:id="1565414387">
              <w:marLeft w:val="0"/>
              <w:marRight w:val="0"/>
              <w:marTop w:val="0"/>
              <w:marBottom w:val="0"/>
              <w:divBdr>
                <w:top w:val="none" w:sz="0" w:space="0" w:color="auto"/>
                <w:left w:val="none" w:sz="0" w:space="0" w:color="auto"/>
                <w:bottom w:val="none" w:sz="0" w:space="0" w:color="auto"/>
                <w:right w:val="none" w:sz="0" w:space="0" w:color="auto"/>
              </w:divBdr>
              <w:divsChild>
                <w:div w:id="522524973">
                  <w:marLeft w:val="0"/>
                  <w:marRight w:val="0"/>
                  <w:marTop w:val="0"/>
                  <w:marBottom w:val="0"/>
                  <w:divBdr>
                    <w:top w:val="none" w:sz="0" w:space="0" w:color="auto"/>
                    <w:left w:val="none" w:sz="0" w:space="0" w:color="auto"/>
                    <w:bottom w:val="none" w:sz="0" w:space="0" w:color="auto"/>
                    <w:right w:val="none" w:sz="0" w:space="0" w:color="auto"/>
                  </w:divBdr>
                  <w:divsChild>
                    <w:div w:id="1012683469">
                      <w:marLeft w:val="0"/>
                      <w:marRight w:val="0"/>
                      <w:marTop w:val="0"/>
                      <w:marBottom w:val="0"/>
                      <w:divBdr>
                        <w:top w:val="none" w:sz="0" w:space="0" w:color="auto"/>
                        <w:left w:val="none" w:sz="0" w:space="0" w:color="auto"/>
                        <w:bottom w:val="none" w:sz="0" w:space="0" w:color="auto"/>
                        <w:right w:val="none" w:sz="0" w:space="0" w:color="auto"/>
                      </w:divBdr>
                      <w:divsChild>
                        <w:div w:id="30494750">
                          <w:marLeft w:val="0"/>
                          <w:marRight w:val="0"/>
                          <w:marTop w:val="0"/>
                          <w:marBottom w:val="0"/>
                          <w:divBdr>
                            <w:top w:val="none" w:sz="0" w:space="0" w:color="auto"/>
                            <w:left w:val="none" w:sz="0" w:space="0" w:color="auto"/>
                            <w:bottom w:val="none" w:sz="0" w:space="0" w:color="auto"/>
                            <w:right w:val="none" w:sz="0" w:space="0" w:color="auto"/>
                          </w:divBdr>
                          <w:divsChild>
                            <w:div w:id="1092817794">
                              <w:marLeft w:val="0"/>
                              <w:marRight w:val="0"/>
                              <w:marTop w:val="0"/>
                              <w:marBottom w:val="0"/>
                              <w:divBdr>
                                <w:top w:val="none" w:sz="0" w:space="0" w:color="auto"/>
                                <w:left w:val="none" w:sz="0" w:space="0" w:color="auto"/>
                                <w:bottom w:val="none" w:sz="0" w:space="0" w:color="auto"/>
                                <w:right w:val="none" w:sz="0" w:space="0" w:color="auto"/>
                              </w:divBdr>
                              <w:divsChild>
                                <w:div w:id="57750303">
                                  <w:marLeft w:val="0"/>
                                  <w:marRight w:val="0"/>
                                  <w:marTop w:val="0"/>
                                  <w:marBottom w:val="0"/>
                                  <w:divBdr>
                                    <w:top w:val="none" w:sz="0" w:space="0" w:color="auto"/>
                                    <w:left w:val="none" w:sz="0" w:space="0" w:color="auto"/>
                                    <w:bottom w:val="none" w:sz="0" w:space="0" w:color="auto"/>
                                    <w:right w:val="none" w:sz="0" w:space="0" w:color="auto"/>
                                  </w:divBdr>
                                  <w:divsChild>
                                    <w:div w:id="1947424834">
                                      <w:marLeft w:val="0"/>
                                      <w:marRight w:val="0"/>
                                      <w:marTop w:val="0"/>
                                      <w:marBottom w:val="0"/>
                                      <w:divBdr>
                                        <w:top w:val="none" w:sz="0" w:space="0" w:color="auto"/>
                                        <w:left w:val="none" w:sz="0" w:space="0" w:color="auto"/>
                                        <w:bottom w:val="none" w:sz="0" w:space="0" w:color="auto"/>
                                        <w:right w:val="none" w:sz="0" w:space="0" w:color="auto"/>
                                      </w:divBdr>
                                      <w:divsChild>
                                        <w:div w:id="1115446158">
                                          <w:marLeft w:val="0"/>
                                          <w:marRight w:val="0"/>
                                          <w:marTop w:val="0"/>
                                          <w:marBottom w:val="0"/>
                                          <w:divBdr>
                                            <w:top w:val="none" w:sz="0" w:space="0" w:color="auto"/>
                                            <w:left w:val="none" w:sz="0" w:space="0" w:color="auto"/>
                                            <w:bottom w:val="none" w:sz="0" w:space="0" w:color="auto"/>
                                            <w:right w:val="none" w:sz="0" w:space="0" w:color="auto"/>
                                          </w:divBdr>
                                          <w:divsChild>
                                            <w:div w:id="716197832">
                                              <w:marLeft w:val="0"/>
                                              <w:marRight w:val="0"/>
                                              <w:marTop w:val="0"/>
                                              <w:marBottom w:val="0"/>
                                              <w:divBdr>
                                                <w:top w:val="single" w:sz="4" w:space="0" w:color="F5F5F5"/>
                                                <w:left w:val="single" w:sz="4" w:space="0" w:color="F5F5F5"/>
                                                <w:bottom w:val="single" w:sz="4" w:space="0" w:color="F5F5F5"/>
                                                <w:right w:val="single" w:sz="4" w:space="0" w:color="F5F5F5"/>
                                              </w:divBdr>
                                              <w:divsChild>
                                                <w:div w:id="303895728">
                                                  <w:marLeft w:val="0"/>
                                                  <w:marRight w:val="0"/>
                                                  <w:marTop w:val="0"/>
                                                  <w:marBottom w:val="0"/>
                                                  <w:divBdr>
                                                    <w:top w:val="none" w:sz="0" w:space="0" w:color="auto"/>
                                                    <w:left w:val="none" w:sz="0" w:space="0" w:color="auto"/>
                                                    <w:bottom w:val="none" w:sz="0" w:space="0" w:color="auto"/>
                                                    <w:right w:val="none" w:sz="0" w:space="0" w:color="auto"/>
                                                  </w:divBdr>
                                                  <w:divsChild>
                                                    <w:div w:id="167275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5500010">
      <w:bodyDiv w:val="1"/>
      <w:marLeft w:val="0"/>
      <w:marRight w:val="0"/>
      <w:marTop w:val="0"/>
      <w:marBottom w:val="0"/>
      <w:divBdr>
        <w:top w:val="none" w:sz="0" w:space="0" w:color="auto"/>
        <w:left w:val="none" w:sz="0" w:space="0" w:color="auto"/>
        <w:bottom w:val="none" w:sz="0" w:space="0" w:color="auto"/>
        <w:right w:val="none" w:sz="0" w:space="0" w:color="auto"/>
      </w:divBdr>
      <w:divsChild>
        <w:div w:id="307168588">
          <w:marLeft w:val="0"/>
          <w:marRight w:val="0"/>
          <w:marTop w:val="0"/>
          <w:marBottom w:val="0"/>
          <w:divBdr>
            <w:top w:val="none" w:sz="0" w:space="0" w:color="auto"/>
            <w:left w:val="none" w:sz="0" w:space="0" w:color="auto"/>
            <w:bottom w:val="none" w:sz="0" w:space="0" w:color="auto"/>
            <w:right w:val="none" w:sz="0" w:space="0" w:color="auto"/>
          </w:divBdr>
          <w:divsChild>
            <w:div w:id="1406486890">
              <w:marLeft w:val="0"/>
              <w:marRight w:val="0"/>
              <w:marTop w:val="0"/>
              <w:marBottom w:val="0"/>
              <w:divBdr>
                <w:top w:val="none" w:sz="0" w:space="0" w:color="auto"/>
                <w:left w:val="none" w:sz="0" w:space="0" w:color="auto"/>
                <w:bottom w:val="none" w:sz="0" w:space="0" w:color="auto"/>
                <w:right w:val="none" w:sz="0" w:space="0" w:color="auto"/>
              </w:divBdr>
              <w:divsChild>
                <w:div w:id="1241987955">
                  <w:marLeft w:val="0"/>
                  <w:marRight w:val="0"/>
                  <w:marTop w:val="0"/>
                  <w:marBottom w:val="0"/>
                  <w:divBdr>
                    <w:top w:val="none" w:sz="0" w:space="0" w:color="auto"/>
                    <w:left w:val="none" w:sz="0" w:space="0" w:color="auto"/>
                    <w:bottom w:val="none" w:sz="0" w:space="0" w:color="auto"/>
                    <w:right w:val="none" w:sz="0" w:space="0" w:color="auto"/>
                  </w:divBdr>
                  <w:divsChild>
                    <w:div w:id="1975914259">
                      <w:marLeft w:val="0"/>
                      <w:marRight w:val="0"/>
                      <w:marTop w:val="0"/>
                      <w:marBottom w:val="0"/>
                      <w:divBdr>
                        <w:top w:val="none" w:sz="0" w:space="0" w:color="auto"/>
                        <w:left w:val="none" w:sz="0" w:space="0" w:color="auto"/>
                        <w:bottom w:val="none" w:sz="0" w:space="0" w:color="auto"/>
                        <w:right w:val="none" w:sz="0" w:space="0" w:color="auto"/>
                      </w:divBdr>
                      <w:divsChild>
                        <w:div w:id="1640725542">
                          <w:marLeft w:val="0"/>
                          <w:marRight w:val="0"/>
                          <w:marTop w:val="0"/>
                          <w:marBottom w:val="0"/>
                          <w:divBdr>
                            <w:top w:val="none" w:sz="0" w:space="0" w:color="auto"/>
                            <w:left w:val="none" w:sz="0" w:space="0" w:color="auto"/>
                            <w:bottom w:val="none" w:sz="0" w:space="0" w:color="auto"/>
                            <w:right w:val="none" w:sz="0" w:space="0" w:color="auto"/>
                          </w:divBdr>
                          <w:divsChild>
                            <w:div w:id="1723017588">
                              <w:marLeft w:val="0"/>
                              <w:marRight w:val="0"/>
                              <w:marTop w:val="0"/>
                              <w:marBottom w:val="0"/>
                              <w:divBdr>
                                <w:top w:val="none" w:sz="0" w:space="0" w:color="auto"/>
                                <w:left w:val="none" w:sz="0" w:space="0" w:color="auto"/>
                                <w:bottom w:val="none" w:sz="0" w:space="0" w:color="auto"/>
                                <w:right w:val="none" w:sz="0" w:space="0" w:color="auto"/>
                              </w:divBdr>
                              <w:divsChild>
                                <w:div w:id="1332831929">
                                  <w:marLeft w:val="0"/>
                                  <w:marRight w:val="0"/>
                                  <w:marTop w:val="0"/>
                                  <w:marBottom w:val="0"/>
                                  <w:divBdr>
                                    <w:top w:val="none" w:sz="0" w:space="0" w:color="auto"/>
                                    <w:left w:val="none" w:sz="0" w:space="0" w:color="auto"/>
                                    <w:bottom w:val="none" w:sz="0" w:space="0" w:color="auto"/>
                                    <w:right w:val="none" w:sz="0" w:space="0" w:color="auto"/>
                                  </w:divBdr>
                                  <w:divsChild>
                                    <w:div w:id="460534503">
                                      <w:marLeft w:val="0"/>
                                      <w:marRight w:val="0"/>
                                      <w:marTop w:val="0"/>
                                      <w:marBottom w:val="0"/>
                                      <w:divBdr>
                                        <w:top w:val="none" w:sz="0" w:space="0" w:color="auto"/>
                                        <w:left w:val="none" w:sz="0" w:space="0" w:color="auto"/>
                                        <w:bottom w:val="none" w:sz="0" w:space="0" w:color="auto"/>
                                        <w:right w:val="none" w:sz="0" w:space="0" w:color="auto"/>
                                      </w:divBdr>
                                      <w:divsChild>
                                        <w:div w:id="560167692">
                                          <w:marLeft w:val="0"/>
                                          <w:marRight w:val="0"/>
                                          <w:marTop w:val="0"/>
                                          <w:marBottom w:val="0"/>
                                          <w:divBdr>
                                            <w:top w:val="none" w:sz="0" w:space="0" w:color="auto"/>
                                            <w:left w:val="none" w:sz="0" w:space="0" w:color="auto"/>
                                            <w:bottom w:val="none" w:sz="0" w:space="0" w:color="auto"/>
                                            <w:right w:val="none" w:sz="0" w:space="0" w:color="auto"/>
                                          </w:divBdr>
                                          <w:divsChild>
                                            <w:div w:id="1004940555">
                                              <w:marLeft w:val="0"/>
                                              <w:marRight w:val="0"/>
                                              <w:marTop w:val="0"/>
                                              <w:marBottom w:val="0"/>
                                              <w:divBdr>
                                                <w:top w:val="single" w:sz="6" w:space="0" w:color="F5F5F5"/>
                                                <w:left w:val="single" w:sz="6" w:space="0" w:color="F5F5F5"/>
                                                <w:bottom w:val="single" w:sz="6" w:space="0" w:color="F5F5F5"/>
                                                <w:right w:val="single" w:sz="6" w:space="0" w:color="F5F5F5"/>
                                              </w:divBdr>
                                              <w:divsChild>
                                                <w:div w:id="1822841116">
                                                  <w:marLeft w:val="0"/>
                                                  <w:marRight w:val="0"/>
                                                  <w:marTop w:val="0"/>
                                                  <w:marBottom w:val="0"/>
                                                  <w:divBdr>
                                                    <w:top w:val="none" w:sz="0" w:space="0" w:color="auto"/>
                                                    <w:left w:val="none" w:sz="0" w:space="0" w:color="auto"/>
                                                    <w:bottom w:val="none" w:sz="0" w:space="0" w:color="auto"/>
                                                    <w:right w:val="none" w:sz="0" w:space="0" w:color="auto"/>
                                                  </w:divBdr>
                                                  <w:divsChild>
                                                    <w:div w:id="105103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5474068">
      <w:bodyDiv w:val="1"/>
      <w:marLeft w:val="0"/>
      <w:marRight w:val="0"/>
      <w:marTop w:val="0"/>
      <w:marBottom w:val="0"/>
      <w:divBdr>
        <w:top w:val="none" w:sz="0" w:space="0" w:color="auto"/>
        <w:left w:val="none" w:sz="0" w:space="0" w:color="auto"/>
        <w:bottom w:val="none" w:sz="0" w:space="0" w:color="auto"/>
        <w:right w:val="none" w:sz="0" w:space="0" w:color="auto"/>
      </w:divBdr>
    </w:div>
    <w:div w:id="1007320358">
      <w:bodyDiv w:val="1"/>
      <w:marLeft w:val="0"/>
      <w:marRight w:val="0"/>
      <w:marTop w:val="0"/>
      <w:marBottom w:val="0"/>
      <w:divBdr>
        <w:top w:val="none" w:sz="0" w:space="0" w:color="auto"/>
        <w:left w:val="none" w:sz="0" w:space="0" w:color="auto"/>
        <w:bottom w:val="none" w:sz="0" w:space="0" w:color="auto"/>
        <w:right w:val="none" w:sz="0" w:space="0" w:color="auto"/>
      </w:divBdr>
    </w:div>
    <w:div w:id="1011449209">
      <w:bodyDiv w:val="1"/>
      <w:marLeft w:val="0"/>
      <w:marRight w:val="0"/>
      <w:marTop w:val="0"/>
      <w:marBottom w:val="0"/>
      <w:divBdr>
        <w:top w:val="none" w:sz="0" w:space="0" w:color="auto"/>
        <w:left w:val="none" w:sz="0" w:space="0" w:color="auto"/>
        <w:bottom w:val="none" w:sz="0" w:space="0" w:color="auto"/>
        <w:right w:val="none" w:sz="0" w:space="0" w:color="auto"/>
      </w:divBdr>
      <w:divsChild>
        <w:div w:id="571235756">
          <w:marLeft w:val="0"/>
          <w:marRight w:val="0"/>
          <w:marTop w:val="0"/>
          <w:marBottom w:val="0"/>
          <w:divBdr>
            <w:top w:val="none" w:sz="0" w:space="0" w:color="auto"/>
            <w:left w:val="none" w:sz="0" w:space="0" w:color="auto"/>
            <w:bottom w:val="none" w:sz="0" w:space="0" w:color="auto"/>
            <w:right w:val="none" w:sz="0" w:space="0" w:color="auto"/>
          </w:divBdr>
          <w:divsChild>
            <w:div w:id="817191833">
              <w:marLeft w:val="0"/>
              <w:marRight w:val="0"/>
              <w:marTop w:val="0"/>
              <w:marBottom w:val="0"/>
              <w:divBdr>
                <w:top w:val="none" w:sz="0" w:space="0" w:color="auto"/>
                <w:left w:val="none" w:sz="0" w:space="0" w:color="auto"/>
                <w:bottom w:val="none" w:sz="0" w:space="0" w:color="auto"/>
                <w:right w:val="none" w:sz="0" w:space="0" w:color="auto"/>
              </w:divBdr>
              <w:divsChild>
                <w:div w:id="390008851">
                  <w:marLeft w:val="0"/>
                  <w:marRight w:val="0"/>
                  <w:marTop w:val="0"/>
                  <w:marBottom w:val="0"/>
                  <w:divBdr>
                    <w:top w:val="none" w:sz="0" w:space="0" w:color="auto"/>
                    <w:left w:val="none" w:sz="0" w:space="0" w:color="auto"/>
                    <w:bottom w:val="none" w:sz="0" w:space="0" w:color="auto"/>
                    <w:right w:val="none" w:sz="0" w:space="0" w:color="auto"/>
                  </w:divBdr>
                  <w:divsChild>
                    <w:div w:id="1157844574">
                      <w:marLeft w:val="0"/>
                      <w:marRight w:val="0"/>
                      <w:marTop w:val="0"/>
                      <w:marBottom w:val="0"/>
                      <w:divBdr>
                        <w:top w:val="none" w:sz="0" w:space="0" w:color="auto"/>
                        <w:left w:val="none" w:sz="0" w:space="0" w:color="auto"/>
                        <w:bottom w:val="none" w:sz="0" w:space="0" w:color="auto"/>
                        <w:right w:val="none" w:sz="0" w:space="0" w:color="auto"/>
                      </w:divBdr>
                      <w:divsChild>
                        <w:div w:id="1665663478">
                          <w:marLeft w:val="0"/>
                          <w:marRight w:val="0"/>
                          <w:marTop w:val="0"/>
                          <w:marBottom w:val="0"/>
                          <w:divBdr>
                            <w:top w:val="none" w:sz="0" w:space="0" w:color="auto"/>
                            <w:left w:val="none" w:sz="0" w:space="0" w:color="auto"/>
                            <w:bottom w:val="none" w:sz="0" w:space="0" w:color="auto"/>
                            <w:right w:val="none" w:sz="0" w:space="0" w:color="auto"/>
                          </w:divBdr>
                          <w:divsChild>
                            <w:div w:id="2116708468">
                              <w:marLeft w:val="0"/>
                              <w:marRight w:val="0"/>
                              <w:marTop w:val="0"/>
                              <w:marBottom w:val="0"/>
                              <w:divBdr>
                                <w:top w:val="none" w:sz="0" w:space="0" w:color="auto"/>
                                <w:left w:val="none" w:sz="0" w:space="0" w:color="auto"/>
                                <w:bottom w:val="none" w:sz="0" w:space="0" w:color="auto"/>
                                <w:right w:val="none" w:sz="0" w:space="0" w:color="auto"/>
                              </w:divBdr>
                              <w:divsChild>
                                <w:div w:id="802506543">
                                  <w:marLeft w:val="0"/>
                                  <w:marRight w:val="0"/>
                                  <w:marTop w:val="0"/>
                                  <w:marBottom w:val="0"/>
                                  <w:divBdr>
                                    <w:top w:val="none" w:sz="0" w:space="0" w:color="auto"/>
                                    <w:left w:val="none" w:sz="0" w:space="0" w:color="auto"/>
                                    <w:bottom w:val="none" w:sz="0" w:space="0" w:color="auto"/>
                                    <w:right w:val="none" w:sz="0" w:space="0" w:color="auto"/>
                                  </w:divBdr>
                                  <w:divsChild>
                                    <w:div w:id="1607612194">
                                      <w:marLeft w:val="0"/>
                                      <w:marRight w:val="0"/>
                                      <w:marTop w:val="0"/>
                                      <w:marBottom w:val="0"/>
                                      <w:divBdr>
                                        <w:top w:val="none" w:sz="0" w:space="0" w:color="auto"/>
                                        <w:left w:val="none" w:sz="0" w:space="0" w:color="auto"/>
                                        <w:bottom w:val="none" w:sz="0" w:space="0" w:color="auto"/>
                                        <w:right w:val="none" w:sz="0" w:space="0" w:color="auto"/>
                                      </w:divBdr>
                                      <w:divsChild>
                                        <w:div w:id="2136218008">
                                          <w:marLeft w:val="0"/>
                                          <w:marRight w:val="0"/>
                                          <w:marTop w:val="0"/>
                                          <w:marBottom w:val="0"/>
                                          <w:divBdr>
                                            <w:top w:val="none" w:sz="0" w:space="0" w:color="auto"/>
                                            <w:left w:val="none" w:sz="0" w:space="0" w:color="auto"/>
                                            <w:bottom w:val="none" w:sz="0" w:space="0" w:color="auto"/>
                                            <w:right w:val="none" w:sz="0" w:space="0" w:color="auto"/>
                                          </w:divBdr>
                                          <w:divsChild>
                                            <w:div w:id="970985703">
                                              <w:marLeft w:val="0"/>
                                              <w:marRight w:val="0"/>
                                              <w:marTop w:val="0"/>
                                              <w:marBottom w:val="0"/>
                                              <w:divBdr>
                                                <w:top w:val="single" w:sz="6" w:space="0" w:color="F5F5F5"/>
                                                <w:left w:val="single" w:sz="6" w:space="0" w:color="F5F5F5"/>
                                                <w:bottom w:val="single" w:sz="6" w:space="0" w:color="F5F5F5"/>
                                                <w:right w:val="single" w:sz="6" w:space="0" w:color="F5F5F5"/>
                                              </w:divBdr>
                                              <w:divsChild>
                                                <w:div w:id="856694974">
                                                  <w:marLeft w:val="0"/>
                                                  <w:marRight w:val="0"/>
                                                  <w:marTop w:val="0"/>
                                                  <w:marBottom w:val="0"/>
                                                  <w:divBdr>
                                                    <w:top w:val="none" w:sz="0" w:space="0" w:color="auto"/>
                                                    <w:left w:val="none" w:sz="0" w:space="0" w:color="auto"/>
                                                    <w:bottom w:val="none" w:sz="0" w:space="0" w:color="auto"/>
                                                    <w:right w:val="none" w:sz="0" w:space="0" w:color="auto"/>
                                                  </w:divBdr>
                                                  <w:divsChild>
                                                    <w:div w:id="1307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4939697">
      <w:bodyDiv w:val="1"/>
      <w:marLeft w:val="0"/>
      <w:marRight w:val="0"/>
      <w:marTop w:val="0"/>
      <w:marBottom w:val="0"/>
      <w:divBdr>
        <w:top w:val="none" w:sz="0" w:space="0" w:color="auto"/>
        <w:left w:val="none" w:sz="0" w:space="0" w:color="auto"/>
        <w:bottom w:val="none" w:sz="0" w:space="0" w:color="auto"/>
        <w:right w:val="none" w:sz="0" w:space="0" w:color="auto"/>
      </w:divBdr>
      <w:divsChild>
        <w:div w:id="2033677098">
          <w:marLeft w:val="0"/>
          <w:marRight w:val="0"/>
          <w:marTop w:val="0"/>
          <w:marBottom w:val="0"/>
          <w:divBdr>
            <w:top w:val="none" w:sz="0" w:space="0" w:color="auto"/>
            <w:left w:val="none" w:sz="0" w:space="0" w:color="auto"/>
            <w:bottom w:val="none" w:sz="0" w:space="0" w:color="auto"/>
            <w:right w:val="none" w:sz="0" w:space="0" w:color="auto"/>
          </w:divBdr>
          <w:divsChild>
            <w:div w:id="1566066553">
              <w:marLeft w:val="0"/>
              <w:marRight w:val="0"/>
              <w:marTop w:val="0"/>
              <w:marBottom w:val="0"/>
              <w:divBdr>
                <w:top w:val="none" w:sz="0" w:space="0" w:color="auto"/>
                <w:left w:val="none" w:sz="0" w:space="0" w:color="auto"/>
                <w:bottom w:val="none" w:sz="0" w:space="0" w:color="auto"/>
                <w:right w:val="none" w:sz="0" w:space="0" w:color="auto"/>
              </w:divBdr>
              <w:divsChild>
                <w:div w:id="234707303">
                  <w:marLeft w:val="0"/>
                  <w:marRight w:val="0"/>
                  <w:marTop w:val="0"/>
                  <w:marBottom w:val="0"/>
                  <w:divBdr>
                    <w:top w:val="none" w:sz="0" w:space="0" w:color="auto"/>
                    <w:left w:val="none" w:sz="0" w:space="0" w:color="auto"/>
                    <w:bottom w:val="none" w:sz="0" w:space="0" w:color="auto"/>
                    <w:right w:val="none" w:sz="0" w:space="0" w:color="auto"/>
                  </w:divBdr>
                  <w:divsChild>
                    <w:div w:id="189538473">
                      <w:marLeft w:val="0"/>
                      <w:marRight w:val="0"/>
                      <w:marTop w:val="0"/>
                      <w:marBottom w:val="0"/>
                      <w:divBdr>
                        <w:top w:val="none" w:sz="0" w:space="0" w:color="auto"/>
                        <w:left w:val="none" w:sz="0" w:space="0" w:color="auto"/>
                        <w:bottom w:val="none" w:sz="0" w:space="0" w:color="auto"/>
                        <w:right w:val="none" w:sz="0" w:space="0" w:color="auto"/>
                      </w:divBdr>
                      <w:divsChild>
                        <w:div w:id="107042776">
                          <w:marLeft w:val="0"/>
                          <w:marRight w:val="0"/>
                          <w:marTop w:val="0"/>
                          <w:marBottom w:val="0"/>
                          <w:divBdr>
                            <w:top w:val="none" w:sz="0" w:space="0" w:color="auto"/>
                            <w:left w:val="none" w:sz="0" w:space="0" w:color="auto"/>
                            <w:bottom w:val="none" w:sz="0" w:space="0" w:color="auto"/>
                            <w:right w:val="none" w:sz="0" w:space="0" w:color="auto"/>
                          </w:divBdr>
                          <w:divsChild>
                            <w:div w:id="1148403343">
                              <w:marLeft w:val="0"/>
                              <w:marRight w:val="0"/>
                              <w:marTop w:val="0"/>
                              <w:marBottom w:val="0"/>
                              <w:divBdr>
                                <w:top w:val="none" w:sz="0" w:space="0" w:color="auto"/>
                                <w:left w:val="none" w:sz="0" w:space="0" w:color="auto"/>
                                <w:bottom w:val="none" w:sz="0" w:space="0" w:color="auto"/>
                                <w:right w:val="none" w:sz="0" w:space="0" w:color="auto"/>
                              </w:divBdr>
                              <w:divsChild>
                                <w:div w:id="1085609353">
                                  <w:marLeft w:val="0"/>
                                  <w:marRight w:val="0"/>
                                  <w:marTop w:val="0"/>
                                  <w:marBottom w:val="0"/>
                                  <w:divBdr>
                                    <w:top w:val="none" w:sz="0" w:space="0" w:color="auto"/>
                                    <w:left w:val="none" w:sz="0" w:space="0" w:color="auto"/>
                                    <w:bottom w:val="none" w:sz="0" w:space="0" w:color="auto"/>
                                    <w:right w:val="none" w:sz="0" w:space="0" w:color="auto"/>
                                  </w:divBdr>
                                  <w:divsChild>
                                    <w:div w:id="796532823">
                                      <w:marLeft w:val="0"/>
                                      <w:marRight w:val="0"/>
                                      <w:marTop w:val="0"/>
                                      <w:marBottom w:val="0"/>
                                      <w:divBdr>
                                        <w:top w:val="none" w:sz="0" w:space="0" w:color="auto"/>
                                        <w:left w:val="none" w:sz="0" w:space="0" w:color="auto"/>
                                        <w:bottom w:val="none" w:sz="0" w:space="0" w:color="auto"/>
                                        <w:right w:val="none" w:sz="0" w:space="0" w:color="auto"/>
                                      </w:divBdr>
                                      <w:divsChild>
                                        <w:div w:id="41368208">
                                          <w:marLeft w:val="0"/>
                                          <w:marRight w:val="0"/>
                                          <w:marTop w:val="0"/>
                                          <w:marBottom w:val="0"/>
                                          <w:divBdr>
                                            <w:top w:val="none" w:sz="0" w:space="0" w:color="auto"/>
                                            <w:left w:val="none" w:sz="0" w:space="0" w:color="auto"/>
                                            <w:bottom w:val="none" w:sz="0" w:space="0" w:color="auto"/>
                                            <w:right w:val="none" w:sz="0" w:space="0" w:color="auto"/>
                                          </w:divBdr>
                                          <w:divsChild>
                                            <w:div w:id="2004969769">
                                              <w:marLeft w:val="0"/>
                                              <w:marRight w:val="0"/>
                                              <w:marTop w:val="0"/>
                                              <w:marBottom w:val="0"/>
                                              <w:divBdr>
                                                <w:top w:val="single" w:sz="6" w:space="0" w:color="F5F5F5"/>
                                                <w:left w:val="single" w:sz="6" w:space="0" w:color="F5F5F5"/>
                                                <w:bottom w:val="single" w:sz="6" w:space="0" w:color="F5F5F5"/>
                                                <w:right w:val="single" w:sz="6" w:space="0" w:color="F5F5F5"/>
                                              </w:divBdr>
                                              <w:divsChild>
                                                <w:div w:id="1636062177">
                                                  <w:marLeft w:val="0"/>
                                                  <w:marRight w:val="0"/>
                                                  <w:marTop w:val="0"/>
                                                  <w:marBottom w:val="0"/>
                                                  <w:divBdr>
                                                    <w:top w:val="none" w:sz="0" w:space="0" w:color="auto"/>
                                                    <w:left w:val="none" w:sz="0" w:space="0" w:color="auto"/>
                                                    <w:bottom w:val="none" w:sz="0" w:space="0" w:color="auto"/>
                                                    <w:right w:val="none" w:sz="0" w:space="0" w:color="auto"/>
                                                  </w:divBdr>
                                                  <w:divsChild>
                                                    <w:div w:id="142588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6009727">
      <w:bodyDiv w:val="1"/>
      <w:marLeft w:val="0"/>
      <w:marRight w:val="0"/>
      <w:marTop w:val="0"/>
      <w:marBottom w:val="0"/>
      <w:divBdr>
        <w:top w:val="none" w:sz="0" w:space="0" w:color="auto"/>
        <w:left w:val="none" w:sz="0" w:space="0" w:color="auto"/>
        <w:bottom w:val="none" w:sz="0" w:space="0" w:color="auto"/>
        <w:right w:val="none" w:sz="0" w:space="0" w:color="auto"/>
      </w:divBdr>
    </w:div>
    <w:div w:id="1040591318">
      <w:bodyDiv w:val="1"/>
      <w:marLeft w:val="0"/>
      <w:marRight w:val="0"/>
      <w:marTop w:val="0"/>
      <w:marBottom w:val="0"/>
      <w:divBdr>
        <w:top w:val="none" w:sz="0" w:space="0" w:color="auto"/>
        <w:left w:val="none" w:sz="0" w:space="0" w:color="auto"/>
        <w:bottom w:val="none" w:sz="0" w:space="0" w:color="auto"/>
        <w:right w:val="none" w:sz="0" w:space="0" w:color="auto"/>
      </w:divBdr>
      <w:divsChild>
        <w:div w:id="1297759698">
          <w:marLeft w:val="0"/>
          <w:marRight w:val="0"/>
          <w:marTop w:val="0"/>
          <w:marBottom w:val="0"/>
          <w:divBdr>
            <w:top w:val="none" w:sz="0" w:space="0" w:color="auto"/>
            <w:left w:val="none" w:sz="0" w:space="0" w:color="auto"/>
            <w:bottom w:val="none" w:sz="0" w:space="0" w:color="auto"/>
            <w:right w:val="none" w:sz="0" w:space="0" w:color="auto"/>
          </w:divBdr>
          <w:divsChild>
            <w:div w:id="927083034">
              <w:marLeft w:val="0"/>
              <w:marRight w:val="0"/>
              <w:marTop w:val="0"/>
              <w:marBottom w:val="0"/>
              <w:divBdr>
                <w:top w:val="none" w:sz="0" w:space="0" w:color="auto"/>
                <w:left w:val="none" w:sz="0" w:space="0" w:color="auto"/>
                <w:bottom w:val="none" w:sz="0" w:space="0" w:color="auto"/>
                <w:right w:val="none" w:sz="0" w:space="0" w:color="auto"/>
              </w:divBdr>
              <w:divsChild>
                <w:div w:id="2057391458">
                  <w:marLeft w:val="0"/>
                  <w:marRight w:val="0"/>
                  <w:marTop w:val="0"/>
                  <w:marBottom w:val="0"/>
                  <w:divBdr>
                    <w:top w:val="none" w:sz="0" w:space="0" w:color="auto"/>
                    <w:left w:val="none" w:sz="0" w:space="0" w:color="auto"/>
                    <w:bottom w:val="none" w:sz="0" w:space="0" w:color="auto"/>
                    <w:right w:val="none" w:sz="0" w:space="0" w:color="auto"/>
                  </w:divBdr>
                  <w:divsChild>
                    <w:div w:id="1026712309">
                      <w:marLeft w:val="0"/>
                      <w:marRight w:val="0"/>
                      <w:marTop w:val="0"/>
                      <w:marBottom w:val="0"/>
                      <w:divBdr>
                        <w:top w:val="none" w:sz="0" w:space="0" w:color="auto"/>
                        <w:left w:val="none" w:sz="0" w:space="0" w:color="auto"/>
                        <w:bottom w:val="none" w:sz="0" w:space="0" w:color="auto"/>
                        <w:right w:val="none" w:sz="0" w:space="0" w:color="auto"/>
                      </w:divBdr>
                      <w:divsChild>
                        <w:div w:id="1541358214">
                          <w:marLeft w:val="0"/>
                          <w:marRight w:val="0"/>
                          <w:marTop w:val="0"/>
                          <w:marBottom w:val="0"/>
                          <w:divBdr>
                            <w:top w:val="none" w:sz="0" w:space="0" w:color="auto"/>
                            <w:left w:val="none" w:sz="0" w:space="0" w:color="auto"/>
                            <w:bottom w:val="none" w:sz="0" w:space="0" w:color="auto"/>
                            <w:right w:val="none" w:sz="0" w:space="0" w:color="auto"/>
                          </w:divBdr>
                          <w:divsChild>
                            <w:div w:id="381448439">
                              <w:marLeft w:val="0"/>
                              <w:marRight w:val="0"/>
                              <w:marTop w:val="0"/>
                              <w:marBottom w:val="0"/>
                              <w:divBdr>
                                <w:top w:val="none" w:sz="0" w:space="0" w:color="auto"/>
                                <w:left w:val="none" w:sz="0" w:space="0" w:color="auto"/>
                                <w:bottom w:val="none" w:sz="0" w:space="0" w:color="auto"/>
                                <w:right w:val="none" w:sz="0" w:space="0" w:color="auto"/>
                              </w:divBdr>
                              <w:divsChild>
                                <w:div w:id="1804808803">
                                  <w:marLeft w:val="0"/>
                                  <w:marRight w:val="0"/>
                                  <w:marTop w:val="0"/>
                                  <w:marBottom w:val="0"/>
                                  <w:divBdr>
                                    <w:top w:val="none" w:sz="0" w:space="0" w:color="auto"/>
                                    <w:left w:val="none" w:sz="0" w:space="0" w:color="auto"/>
                                    <w:bottom w:val="none" w:sz="0" w:space="0" w:color="auto"/>
                                    <w:right w:val="none" w:sz="0" w:space="0" w:color="auto"/>
                                  </w:divBdr>
                                  <w:divsChild>
                                    <w:div w:id="1145313321">
                                      <w:marLeft w:val="0"/>
                                      <w:marRight w:val="0"/>
                                      <w:marTop w:val="0"/>
                                      <w:marBottom w:val="0"/>
                                      <w:divBdr>
                                        <w:top w:val="none" w:sz="0" w:space="0" w:color="auto"/>
                                        <w:left w:val="none" w:sz="0" w:space="0" w:color="auto"/>
                                        <w:bottom w:val="none" w:sz="0" w:space="0" w:color="auto"/>
                                        <w:right w:val="none" w:sz="0" w:space="0" w:color="auto"/>
                                      </w:divBdr>
                                      <w:divsChild>
                                        <w:div w:id="470681842">
                                          <w:marLeft w:val="0"/>
                                          <w:marRight w:val="0"/>
                                          <w:marTop w:val="0"/>
                                          <w:marBottom w:val="0"/>
                                          <w:divBdr>
                                            <w:top w:val="none" w:sz="0" w:space="0" w:color="auto"/>
                                            <w:left w:val="none" w:sz="0" w:space="0" w:color="auto"/>
                                            <w:bottom w:val="none" w:sz="0" w:space="0" w:color="auto"/>
                                            <w:right w:val="none" w:sz="0" w:space="0" w:color="auto"/>
                                          </w:divBdr>
                                          <w:divsChild>
                                            <w:div w:id="964972243">
                                              <w:marLeft w:val="0"/>
                                              <w:marRight w:val="0"/>
                                              <w:marTop w:val="0"/>
                                              <w:marBottom w:val="0"/>
                                              <w:divBdr>
                                                <w:top w:val="single" w:sz="6" w:space="0" w:color="F5F5F5"/>
                                                <w:left w:val="single" w:sz="6" w:space="0" w:color="F5F5F5"/>
                                                <w:bottom w:val="single" w:sz="6" w:space="0" w:color="F5F5F5"/>
                                                <w:right w:val="single" w:sz="6" w:space="0" w:color="F5F5F5"/>
                                              </w:divBdr>
                                              <w:divsChild>
                                                <w:div w:id="1226184073">
                                                  <w:marLeft w:val="0"/>
                                                  <w:marRight w:val="0"/>
                                                  <w:marTop w:val="0"/>
                                                  <w:marBottom w:val="0"/>
                                                  <w:divBdr>
                                                    <w:top w:val="none" w:sz="0" w:space="0" w:color="auto"/>
                                                    <w:left w:val="none" w:sz="0" w:space="0" w:color="auto"/>
                                                    <w:bottom w:val="none" w:sz="0" w:space="0" w:color="auto"/>
                                                    <w:right w:val="none" w:sz="0" w:space="0" w:color="auto"/>
                                                  </w:divBdr>
                                                  <w:divsChild>
                                                    <w:div w:id="98489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6026098">
      <w:bodyDiv w:val="1"/>
      <w:marLeft w:val="0"/>
      <w:marRight w:val="0"/>
      <w:marTop w:val="0"/>
      <w:marBottom w:val="0"/>
      <w:divBdr>
        <w:top w:val="none" w:sz="0" w:space="0" w:color="auto"/>
        <w:left w:val="none" w:sz="0" w:space="0" w:color="auto"/>
        <w:bottom w:val="none" w:sz="0" w:space="0" w:color="auto"/>
        <w:right w:val="none" w:sz="0" w:space="0" w:color="auto"/>
      </w:divBdr>
    </w:div>
    <w:div w:id="1052116942">
      <w:bodyDiv w:val="1"/>
      <w:marLeft w:val="0"/>
      <w:marRight w:val="0"/>
      <w:marTop w:val="0"/>
      <w:marBottom w:val="0"/>
      <w:divBdr>
        <w:top w:val="none" w:sz="0" w:space="0" w:color="auto"/>
        <w:left w:val="none" w:sz="0" w:space="0" w:color="auto"/>
        <w:bottom w:val="none" w:sz="0" w:space="0" w:color="auto"/>
        <w:right w:val="none" w:sz="0" w:space="0" w:color="auto"/>
      </w:divBdr>
    </w:div>
    <w:div w:id="1053892042">
      <w:bodyDiv w:val="1"/>
      <w:marLeft w:val="0"/>
      <w:marRight w:val="0"/>
      <w:marTop w:val="0"/>
      <w:marBottom w:val="0"/>
      <w:divBdr>
        <w:top w:val="none" w:sz="0" w:space="0" w:color="auto"/>
        <w:left w:val="none" w:sz="0" w:space="0" w:color="auto"/>
        <w:bottom w:val="none" w:sz="0" w:space="0" w:color="auto"/>
        <w:right w:val="none" w:sz="0" w:space="0" w:color="auto"/>
      </w:divBdr>
      <w:divsChild>
        <w:div w:id="3947689">
          <w:marLeft w:val="0"/>
          <w:marRight w:val="0"/>
          <w:marTop w:val="0"/>
          <w:marBottom w:val="0"/>
          <w:divBdr>
            <w:top w:val="none" w:sz="0" w:space="0" w:color="auto"/>
            <w:left w:val="none" w:sz="0" w:space="0" w:color="auto"/>
            <w:bottom w:val="none" w:sz="0" w:space="0" w:color="auto"/>
            <w:right w:val="none" w:sz="0" w:space="0" w:color="auto"/>
          </w:divBdr>
          <w:divsChild>
            <w:div w:id="2038654236">
              <w:marLeft w:val="0"/>
              <w:marRight w:val="0"/>
              <w:marTop w:val="0"/>
              <w:marBottom w:val="0"/>
              <w:divBdr>
                <w:top w:val="none" w:sz="0" w:space="0" w:color="auto"/>
                <w:left w:val="none" w:sz="0" w:space="0" w:color="auto"/>
                <w:bottom w:val="none" w:sz="0" w:space="0" w:color="auto"/>
                <w:right w:val="none" w:sz="0" w:space="0" w:color="auto"/>
              </w:divBdr>
              <w:divsChild>
                <w:div w:id="1873883840">
                  <w:marLeft w:val="0"/>
                  <w:marRight w:val="0"/>
                  <w:marTop w:val="0"/>
                  <w:marBottom w:val="0"/>
                  <w:divBdr>
                    <w:top w:val="none" w:sz="0" w:space="0" w:color="auto"/>
                    <w:left w:val="none" w:sz="0" w:space="0" w:color="auto"/>
                    <w:bottom w:val="none" w:sz="0" w:space="0" w:color="auto"/>
                    <w:right w:val="none" w:sz="0" w:space="0" w:color="auto"/>
                  </w:divBdr>
                  <w:divsChild>
                    <w:div w:id="739863082">
                      <w:marLeft w:val="0"/>
                      <w:marRight w:val="0"/>
                      <w:marTop w:val="0"/>
                      <w:marBottom w:val="0"/>
                      <w:divBdr>
                        <w:top w:val="none" w:sz="0" w:space="0" w:color="auto"/>
                        <w:left w:val="none" w:sz="0" w:space="0" w:color="auto"/>
                        <w:bottom w:val="none" w:sz="0" w:space="0" w:color="auto"/>
                        <w:right w:val="none" w:sz="0" w:space="0" w:color="auto"/>
                      </w:divBdr>
                      <w:divsChild>
                        <w:div w:id="1017805383">
                          <w:marLeft w:val="0"/>
                          <w:marRight w:val="0"/>
                          <w:marTop w:val="0"/>
                          <w:marBottom w:val="0"/>
                          <w:divBdr>
                            <w:top w:val="none" w:sz="0" w:space="0" w:color="auto"/>
                            <w:left w:val="none" w:sz="0" w:space="0" w:color="auto"/>
                            <w:bottom w:val="none" w:sz="0" w:space="0" w:color="auto"/>
                            <w:right w:val="none" w:sz="0" w:space="0" w:color="auto"/>
                          </w:divBdr>
                          <w:divsChild>
                            <w:div w:id="907809491">
                              <w:marLeft w:val="0"/>
                              <w:marRight w:val="0"/>
                              <w:marTop w:val="0"/>
                              <w:marBottom w:val="0"/>
                              <w:divBdr>
                                <w:top w:val="none" w:sz="0" w:space="0" w:color="auto"/>
                                <w:left w:val="none" w:sz="0" w:space="0" w:color="auto"/>
                                <w:bottom w:val="none" w:sz="0" w:space="0" w:color="auto"/>
                                <w:right w:val="none" w:sz="0" w:space="0" w:color="auto"/>
                              </w:divBdr>
                              <w:divsChild>
                                <w:div w:id="1184634366">
                                  <w:marLeft w:val="0"/>
                                  <w:marRight w:val="0"/>
                                  <w:marTop w:val="0"/>
                                  <w:marBottom w:val="0"/>
                                  <w:divBdr>
                                    <w:top w:val="none" w:sz="0" w:space="0" w:color="auto"/>
                                    <w:left w:val="none" w:sz="0" w:space="0" w:color="auto"/>
                                    <w:bottom w:val="none" w:sz="0" w:space="0" w:color="auto"/>
                                    <w:right w:val="none" w:sz="0" w:space="0" w:color="auto"/>
                                  </w:divBdr>
                                  <w:divsChild>
                                    <w:div w:id="1615794936">
                                      <w:marLeft w:val="0"/>
                                      <w:marRight w:val="0"/>
                                      <w:marTop w:val="0"/>
                                      <w:marBottom w:val="0"/>
                                      <w:divBdr>
                                        <w:top w:val="none" w:sz="0" w:space="0" w:color="auto"/>
                                        <w:left w:val="none" w:sz="0" w:space="0" w:color="auto"/>
                                        <w:bottom w:val="none" w:sz="0" w:space="0" w:color="auto"/>
                                        <w:right w:val="none" w:sz="0" w:space="0" w:color="auto"/>
                                      </w:divBdr>
                                      <w:divsChild>
                                        <w:div w:id="583150074">
                                          <w:marLeft w:val="0"/>
                                          <w:marRight w:val="0"/>
                                          <w:marTop w:val="0"/>
                                          <w:marBottom w:val="0"/>
                                          <w:divBdr>
                                            <w:top w:val="none" w:sz="0" w:space="0" w:color="auto"/>
                                            <w:left w:val="none" w:sz="0" w:space="0" w:color="auto"/>
                                            <w:bottom w:val="none" w:sz="0" w:space="0" w:color="auto"/>
                                            <w:right w:val="none" w:sz="0" w:space="0" w:color="auto"/>
                                          </w:divBdr>
                                          <w:divsChild>
                                            <w:div w:id="979960696">
                                              <w:marLeft w:val="0"/>
                                              <w:marRight w:val="0"/>
                                              <w:marTop w:val="0"/>
                                              <w:marBottom w:val="0"/>
                                              <w:divBdr>
                                                <w:top w:val="single" w:sz="6" w:space="0" w:color="F5F5F5"/>
                                                <w:left w:val="single" w:sz="6" w:space="0" w:color="F5F5F5"/>
                                                <w:bottom w:val="single" w:sz="6" w:space="0" w:color="F5F5F5"/>
                                                <w:right w:val="single" w:sz="6" w:space="0" w:color="F5F5F5"/>
                                              </w:divBdr>
                                              <w:divsChild>
                                                <w:div w:id="1543176894">
                                                  <w:marLeft w:val="0"/>
                                                  <w:marRight w:val="0"/>
                                                  <w:marTop w:val="0"/>
                                                  <w:marBottom w:val="0"/>
                                                  <w:divBdr>
                                                    <w:top w:val="none" w:sz="0" w:space="0" w:color="auto"/>
                                                    <w:left w:val="none" w:sz="0" w:space="0" w:color="auto"/>
                                                    <w:bottom w:val="none" w:sz="0" w:space="0" w:color="auto"/>
                                                    <w:right w:val="none" w:sz="0" w:space="0" w:color="auto"/>
                                                  </w:divBdr>
                                                  <w:divsChild>
                                                    <w:div w:id="67799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7919647">
      <w:bodyDiv w:val="1"/>
      <w:marLeft w:val="0"/>
      <w:marRight w:val="0"/>
      <w:marTop w:val="0"/>
      <w:marBottom w:val="0"/>
      <w:divBdr>
        <w:top w:val="none" w:sz="0" w:space="0" w:color="auto"/>
        <w:left w:val="none" w:sz="0" w:space="0" w:color="auto"/>
        <w:bottom w:val="none" w:sz="0" w:space="0" w:color="auto"/>
        <w:right w:val="none" w:sz="0" w:space="0" w:color="auto"/>
      </w:divBdr>
    </w:div>
    <w:div w:id="1071930513">
      <w:bodyDiv w:val="1"/>
      <w:marLeft w:val="0"/>
      <w:marRight w:val="0"/>
      <w:marTop w:val="0"/>
      <w:marBottom w:val="0"/>
      <w:divBdr>
        <w:top w:val="none" w:sz="0" w:space="0" w:color="auto"/>
        <w:left w:val="none" w:sz="0" w:space="0" w:color="auto"/>
        <w:bottom w:val="none" w:sz="0" w:space="0" w:color="auto"/>
        <w:right w:val="none" w:sz="0" w:space="0" w:color="auto"/>
      </w:divBdr>
      <w:divsChild>
        <w:div w:id="1199199006">
          <w:marLeft w:val="259"/>
          <w:marRight w:val="0"/>
          <w:marTop w:val="0"/>
          <w:marBottom w:val="120"/>
          <w:divBdr>
            <w:top w:val="none" w:sz="0" w:space="0" w:color="auto"/>
            <w:left w:val="none" w:sz="0" w:space="0" w:color="auto"/>
            <w:bottom w:val="none" w:sz="0" w:space="0" w:color="auto"/>
            <w:right w:val="none" w:sz="0" w:space="0" w:color="auto"/>
          </w:divBdr>
        </w:div>
      </w:divsChild>
    </w:div>
    <w:div w:id="1083264878">
      <w:bodyDiv w:val="1"/>
      <w:marLeft w:val="0"/>
      <w:marRight w:val="0"/>
      <w:marTop w:val="0"/>
      <w:marBottom w:val="0"/>
      <w:divBdr>
        <w:top w:val="none" w:sz="0" w:space="0" w:color="auto"/>
        <w:left w:val="none" w:sz="0" w:space="0" w:color="auto"/>
        <w:bottom w:val="none" w:sz="0" w:space="0" w:color="auto"/>
        <w:right w:val="none" w:sz="0" w:space="0" w:color="auto"/>
      </w:divBdr>
    </w:div>
    <w:div w:id="1090734969">
      <w:bodyDiv w:val="1"/>
      <w:marLeft w:val="0"/>
      <w:marRight w:val="0"/>
      <w:marTop w:val="0"/>
      <w:marBottom w:val="0"/>
      <w:divBdr>
        <w:top w:val="none" w:sz="0" w:space="0" w:color="auto"/>
        <w:left w:val="none" w:sz="0" w:space="0" w:color="auto"/>
        <w:bottom w:val="none" w:sz="0" w:space="0" w:color="auto"/>
        <w:right w:val="none" w:sz="0" w:space="0" w:color="auto"/>
      </w:divBdr>
      <w:divsChild>
        <w:div w:id="1371956149">
          <w:marLeft w:val="0"/>
          <w:marRight w:val="0"/>
          <w:marTop w:val="0"/>
          <w:marBottom w:val="0"/>
          <w:divBdr>
            <w:top w:val="none" w:sz="0" w:space="0" w:color="auto"/>
            <w:left w:val="none" w:sz="0" w:space="0" w:color="auto"/>
            <w:bottom w:val="none" w:sz="0" w:space="0" w:color="auto"/>
            <w:right w:val="none" w:sz="0" w:space="0" w:color="auto"/>
          </w:divBdr>
          <w:divsChild>
            <w:div w:id="1893804387">
              <w:marLeft w:val="0"/>
              <w:marRight w:val="0"/>
              <w:marTop w:val="0"/>
              <w:marBottom w:val="0"/>
              <w:divBdr>
                <w:top w:val="none" w:sz="0" w:space="0" w:color="auto"/>
                <w:left w:val="none" w:sz="0" w:space="0" w:color="auto"/>
                <w:bottom w:val="none" w:sz="0" w:space="0" w:color="auto"/>
                <w:right w:val="none" w:sz="0" w:space="0" w:color="auto"/>
              </w:divBdr>
              <w:divsChild>
                <w:div w:id="2146005073">
                  <w:marLeft w:val="0"/>
                  <w:marRight w:val="0"/>
                  <w:marTop w:val="0"/>
                  <w:marBottom w:val="0"/>
                  <w:divBdr>
                    <w:top w:val="none" w:sz="0" w:space="0" w:color="auto"/>
                    <w:left w:val="none" w:sz="0" w:space="0" w:color="auto"/>
                    <w:bottom w:val="none" w:sz="0" w:space="0" w:color="auto"/>
                    <w:right w:val="none" w:sz="0" w:space="0" w:color="auto"/>
                  </w:divBdr>
                  <w:divsChild>
                    <w:div w:id="1965038350">
                      <w:marLeft w:val="0"/>
                      <w:marRight w:val="0"/>
                      <w:marTop w:val="0"/>
                      <w:marBottom w:val="0"/>
                      <w:divBdr>
                        <w:top w:val="none" w:sz="0" w:space="0" w:color="auto"/>
                        <w:left w:val="none" w:sz="0" w:space="0" w:color="auto"/>
                        <w:bottom w:val="none" w:sz="0" w:space="0" w:color="auto"/>
                        <w:right w:val="none" w:sz="0" w:space="0" w:color="auto"/>
                      </w:divBdr>
                      <w:divsChild>
                        <w:div w:id="1746344541">
                          <w:marLeft w:val="0"/>
                          <w:marRight w:val="0"/>
                          <w:marTop w:val="0"/>
                          <w:marBottom w:val="0"/>
                          <w:divBdr>
                            <w:top w:val="none" w:sz="0" w:space="0" w:color="auto"/>
                            <w:left w:val="none" w:sz="0" w:space="0" w:color="auto"/>
                            <w:bottom w:val="none" w:sz="0" w:space="0" w:color="auto"/>
                            <w:right w:val="none" w:sz="0" w:space="0" w:color="auto"/>
                          </w:divBdr>
                          <w:divsChild>
                            <w:div w:id="2089111981">
                              <w:marLeft w:val="0"/>
                              <w:marRight w:val="0"/>
                              <w:marTop w:val="0"/>
                              <w:marBottom w:val="0"/>
                              <w:divBdr>
                                <w:top w:val="none" w:sz="0" w:space="0" w:color="auto"/>
                                <w:left w:val="none" w:sz="0" w:space="0" w:color="auto"/>
                                <w:bottom w:val="none" w:sz="0" w:space="0" w:color="auto"/>
                                <w:right w:val="none" w:sz="0" w:space="0" w:color="auto"/>
                              </w:divBdr>
                              <w:divsChild>
                                <w:div w:id="839851500">
                                  <w:marLeft w:val="0"/>
                                  <w:marRight w:val="0"/>
                                  <w:marTop w:val="0"/>
                                  <w:marBottom w:val="0"/>
                                  <w:divBdr>
                                    <w:top w:val="none" w:sz="0" w:space="0" w:color="auto"/>
                                    <w:left w:val="none" w:sz="0" w:space="0" w:color="auto"/>
                                    <w:bottom w:val="none" w:sz="0" w:space="0" w:color="auto"/>
                                    <w:right w:val="none" w:sz="0" w:space="0" w:color="auto"/>
                                  </w:divBdr>
                                  <w:divsChild>
                                    <w:div w:id="1213037241">
                                      <w:marLeft w:val="0"/>
                                      <w:marRight w:val="0"/>
                                      <w:marTop w:val="0"/>
                                      <w:marBottom w:val="0"/>
                                      <w:divBdr>
                                        <w:top w:val="none" w:sz="0" w:space="0" w:color="auto"/>
                                        <w:left w:val="none" w:sz="0" w:space="0" w:color="auto"/>
                                        <w:bottom w:val="none" w:sz="0" w:space="0" w:color="auto"/>
                                        <w:right w:val="none" w:sz="0" w:space="0" w:color="auto"/>
                                      </w:divBdr>
                                      <w:divsChild>
                                        <w:div w:id="345593433">
                                          <w:marLeft w:val="0"/>
                                          <w:marRight w:val="0"/>
                                          <w:marTop w:val="0"/>
                                          <w:marBottom w:val="0"/>
                                          <w:divBdr>
                                            <w:top w:val="none" w:sz="0" w:space="0" w:color="auto"/>
                                            <w:left w:val="none" w:sz="0" w:space="0" w:color="auto"/>
                                            <w:bottom w:val="none" w:sz="0" w:space="0" w:color="auto"/>
                                            <w:right w:val="none" w:sz="0" w:space="0" w:color="auto"/>
                                          </w:divBdr>
                                          <w:divsChild>
                                            <w:div w:id="1394356895">
                                              <w:marLeft w:val="0"/>
                                              <w:marRight w:val="0"/>
                                              <w:marTop w:val="0"/>
                                              <w:marBottom w:val="0"/>
                                              <w:divBdr>
                                                <w:top w:val="single" w:sz="6" w:space="0" w:color="F5F5F5"/>
                                                <w:left w:val="single" w:sz="6" w:space="0" w:color="F5F5F5"/>
                                                <w:bottom w:val="single" w:sz="6" w:space="0" w:color="F5F5F5"/>
                                                <w:right w:val="single" w:sz="6" w:space="0" w:color="F5F5F5"/>
                                              </w:divBdr>
                                              <w:divsChild>
                                                <w:div w:id="844321093">
                                                  <w:marLeft w:val="0"/>
                                                  <w:marRight w:val="0"/>
                                                  <w:marTop w:val="0"/>
                                                  <w:marBottom w:val="0"/>
                                                  <w:divBdr>
                                                    <w:top w:val="none" w:sz="0" w:space="0" w:color="auto"/>
                                                    <w:left w:val="none" w:sz="0" w:space="0" w:color="auto"/>
                                                    <w:bottom w:val="none" w:sz="0" w:space="0" w:color="auto"/>
                                                    <w:right w:val="none" w:sz="0" w:space="0" w:color="auto"/>
                                                  </w:divBdr>
                                                  <w:divsChild>
                                                    <w:div w:id="26569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5325994">
      <w:bodyDiv w:val="1"/>
      <w:marLeft w:val="0"/>
      <w:marRight w:val="0"/>
      <w:marTop w:val="0"/>
      <w:marBottom w:val="0"/>
      <w:divBdr>
        <w:top w:val="none" w:sz="0" w:space="0" w:color="auto"/>
        <w:left w:val="none" w:sz="0" w:space="0" w:color="auto"/>
        <w:bottom w:val="none" w:sz="0" w:space="0" w:color="auto"/>
        <w:right w:val="none" w:sz="0" w:space="0" w:color="auto"/>
      </w:divBdr>
    </w:div>
    <w:div w:id="1137797148">
      <w:bodyDiv w:val="1"/>
      <w:marLeft w:val="0"/>
      <w:marRight w:val="0"/>
      <w:marTop w:val="0"/>
      <w:marBottom w:val="0"/>
      <w:divBdr>
        <w:top w:val="none" w:sz="0" w:space="0" w:color="auto"/>
        <w:left w:val="none" w:sz="0" w:space="0" w:color="auto"/>
        <w:bottom w:val="none" w:sz="0" w:space="0" w:color="auto"/>
        <w:right w:val="none" w:sz="0" w:space="0" w:color="auto"/>
      </w:divBdr>
      <w:divsChild>
        <w:div w:id="1675717875">
          <w:marLeft w:val="0"/>
          <w:marRight w:val="0"/>
          <w:marTop w:val="0"/>
          <w:marBottom w:val="0"/>
          <w:divBdr>
            <w:top w:val="none" w:sz="0" w:space="0" w:color="auto"/>
            <w:left w:val="none" w:sz="0" w:space="0" w:color="auto"/>
            <w:bottom w:val="none" w:sz="0" w:space="0" w:color="auto"/>
            <w:right w:val="none" w:sz="0" w:space="0" w:color="auto"/>
          </w:divBdr>
          <w:divsChild>
            <w:div w:id="419566899">
              <w:marLeft w:val="0"/>
              <w:marRight w:val="0"/>
              <w:marTop w:val="0"/>
              <w:marBottom w:val="0"/>
              <w:divBdr>
                <w:top w:val="none" w:sz="0" w:space="0" w:color="auto"/>
                <w:left w:val="none" w:sz="0" w:space="0" w:color="auto"/>
                <w:bottom w:val="none" w:sz="0" w:space="0" w:color="auto"/>
                <w:right w:val="none" w:sz="0" w:space="0" w:color="auto"/>
              </w:divBdr>
              <w:divsChild>
                <w:div w:id="1126239854">
                  <w:marLeft w:val="0"/>
                  <w:marRight w:val="0"/>
                  <w:marTop w:val="0"/>
                  <w:marBottom w:val="0"/>
                  <w:divBdr>
                    <w:top w:val="none" w:sz="0" w:space="0" w:color="auto"/>
                    <w:left w:val="none" w:sz="0" w:space="0" w:color="auto"/>
                    <w:bottom w:val="none" w:sz="0" w:space="0" w:color="auto"/>
                    <w:right w:val="none" w:sz="0" w:space="0" w:color="auto"/>
                  </w:divBdr>
                  <w:divsChild>
                    <w:div w:id="1622104956">
                      <w:marLeft w:val="0"/>
                      <w:marRight w:val="0"/>
                      <w:marTop w:val="0"/>
                      <w:marBottom w:val="0"/>
                      <w:divBdr>
                        <w:top w:val="none" w:sz="0" w:space="0" w:color="auto"/>
                        <w:left w:val="none" w:sz="0" w:space="0" w:color="auto"/>
                        <w:bottom w:val="none" w:sz="0" w:space="0" w:color="auto"/>
                        <w:right w:val="none" w:sz="0" w:space="0" w:color="auto"/>
                      </w:divBdr>
                      <w:divsChild>
                        <w:div w:id="273101983">
                          <w:marLeft w:val="0"/>
                          <w:marRight w:val="0"/>
                          <w:marTop w:val="0"/>
                          <w:marBottom w:val="0"/>
                          <w:divBdr>
                            <w:top w:val="none" w:sz="0" w:space="0" w:color="auto"/>
                            <w:left w:val="none" w:sz="0" w:space="0" w:color="auto"/>
                            <w:bottom w:val="none" w:sz="0" w:space="0" w:color="auto"/>
                            <w:right w:val="none" w:sz="0" w:space="0" w:color="auto"/>
                          </w:divBdr>
                          <w:divsChild>
                            <w:div w:id="1824737219">
                              <w:marLeft w:val="0"/>
                              <w:marRight w:val="0"/>
                              <w:marTop w:val="0"/>
                              <w:marBottom w:val="0"/>
                              <w:divBdr>
                                <w:top w:val="none" w:sz="0" w:space="0" w:color="auto"/>
                                <w:left w:val="none" w:sz="0" w:space="0" w:color="auto"/>
                                <w:bottom w:val="none" w:sz="0" w:space="0" w:color="auto"/>
                                <w:right w:val="none" w:sz="0" w:space="0" w:color="auto"/>
                              </w:divBdr>
                              <w:divsChild>
                                <w:div w:id="1269583687">
                                  <w:marLeft w:val="0"/>
                                  <w:marRight w:val="0"/>
                                  <w:marTop w:val="0"/>
                                  <w:marBottom w:val="0"/>
                                  <w:divBdr>
                                    <w:top w:val="none" w:sz="0" w:space="0" w:color="auto"/>
                                    <w:left w:val="none" w:sz="0" w:space="0" w:color="auto"/>
                                    <w:bottom w:val="none" w:sz="0" w:space="0" w:color="auto"/>
                                    <w:right w:val="none" w:sz="0" w:space="0" w:color="auto"/>
                                  </w:divBdr>
                                  <w:divsChild>
                                    <w:div w:id="173155679">
                                      <w:marLeft w:val="0"/>
                                      <w:marRight w:val="0"/>
                                      <w:marTop w:val="0"/>
                                      <w:marBottom w:val="0"/>
                                      <w:divBdr>
                                        <w:top w:val="none" w:sz="0" w:space="0" w:color="auto"/>
                                        <w:left w:val="none" w:sz="0" w:space="0" w:color="auto"/>
                                        <w:bottom w:val="none" w:sz="0" w:space="0" w:color="auto"/>
                                        <w:right w:val="none" w:sz="0" w:space="0" w:color="auto"/>
                                      </w:divBdr>
                                      <w:divsChild>
                                        <w:div w:id="2121413899">
                                          <w:marLeft w:val="0"/>
                                          <w:marRight w:val="0"/>
                                          <w:marTop w:val="0"/>
                                          <w:marBottom w:val="0"/>
                                          <w:divBdr>
                                            <w:top w:val="none" w:sz="0" w:space="0" w:color="auto"/>
                                            <w:left w:val="none" w:sz="0" w:space="0" w:color="auto"/>
                                            <w:bottom w:val="none" w:sz="0" w:space="0" w:color="auto"/>
                                            <w:right w:val="none" w:sz="0" w:space="0" w:color="auto"/>
                                          </w:divBdr>
                                          <w:divsChild>
                                            <w:div w:id="1139416920">
                                              <w:marLeft w:val="0"/>
                                              <w:marRight w:val="0"/>
                                              <w:marTop w:val="0"/>
                                              <w:marBottom w:val="0"/>
                                              <w:divBdr>
                                                <w:top w:val="single" w:sz="6" w:space="0" w:color="F5F5F5"/>
                                                <w:left w:val="single" w:sz="6" w:space="0" w:color="F5F5F5"/>
                                                <w:bottom w:val="single" w:sz="6" w:space="0" w:color="F5F5F5"/>
                                                <w:right w:val="single" w:sz="6" w:space="0" w:color="F5F5F5"/>
                                              </w:divBdr>
                                              <w:divsChild>
                                                <w:div w:id="67925045">
                                                  <w:marLeft w:val="0"/>
                                                  <w:marRight w:val="0"/>
                                                  <w:marTop w:val="0"/>
                                                  <w:marBottom w:val="0"/>
                                                  <w:divBdr>
                                                    <w:top w:val="none" w:sz="0" w:space="0" w:color="auto"/>
                                                    <w:left w:val="none" w:sz="0" w:space="0" w:color="auto"/>
                                                    <w:bottom w:val="none" w:sz="0" w:space="0" w:color="auto"/>
                                                    <w:right w:val="none" w:sz="0" w:space="0" w:color="auto"/>
                                                  </w:divBdr>
                                                  <w:divsChild>
                                                    <w:div w:id="35103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3229520">
      <w:bodyDiv w:val="1"/>
      <w:marLeft w:val="0"/>
      <w:marRight w:val="0"/>
      <w:marTop w:val="0"/>
      <w:marBottom w:val="0"/>
      <w:divBdr>
        <w:top w:val="none" w:sz="0" w:space="0" w:color="auto"/>
        <w:left w:val="none" w:sz="0" w:space="0" w:color="auto"/>
        <w:bottom w:val="none" w:sz="0" w:space="0" w:color="auto"/>
        <w:right w:val="none" w:sz="0" w:space="0" w:color="auto"/>
      </w:divBdr>
    </w:div>
    <w:div w:id="1157844286">
      <w:bodyDiv w:val="1"/>
      <w:marLeft w:val="0"/>
      <w:marRight w:val="0"/>
      <w:marTop w:val="0"/>
      <w:marBottom w:val="0"/>
      <w:divBdr>
        <w:top w:val="none" w:sz="0" w:space="0" w:color="auto"/>
        <w:left w:val="none" w:sz="0" w:space="0" w:color="auto"/>
        <w:bottom w:val="none" w:sz="0" w:space="0" w:color="auto"/>
        <w:right w:val="none" w:sz="0" w:space="0" w:color="auto"/>
      </w:divBdr>
    </w:div>
    <w:div w:id="1170409041">
      <w:bodyDiv w:val="1"/>
      <w:marLeft w:val="0"/>
      <w:marRight w:val="0"/>
      <w:marTop w:val="0"/>
      <w:marBottom w:val="0"/>
      <w:divBdr>
        <w:top w:val="none" w:sz="0" w:space="0" w:color="auto"/>
        <w:left w:val="none" w:sz="0" w:space="0" w:color="auto"/>
        <w:bottom w:val="none" w:sz="0" w:space="0" w:color="auto"/>
        <w:right w:val="none" w:sz="0" w:space="0" w:color="auto"/>
      </w:divBdr>
    </w:div>
    <w:div w:id="1171213099">
      <w:bodyDiv w:val="1"/>
      <w:marLeft w:val="0"/>
      <w:marRight w:val="0"/>
      <w:marTop w:val="0"/>
      <w:marBottom w:val="0"/>
      <w:divBdr>
        <w:top w:val="none" w:sz="0" w:space="0" w:color="auto"/>
        <w:left w:val="none" w:sz="0" w:space="0" w:color="auto"/>
        <w:bottom w:val="none" w:sz="0" w:space="0" w:color="auto"/>
        <w:right w:val="none" w:sz="0" w:space="0" w:color="auto"/>
      </w:divBdr>
    </w:div>
    <w:div w:id="1176384508">
      <w:bodyDiv w:val="1"/>
      <w:marLeft w:val="0"/>
      <w:marRight w:val="0"/>
      <w:marTop w:val="0"/>
      <w:marBottom w:val="0"/>
      <w:divBdr>
        <w:top w:val="none" w:sz="0" w:space="0" w:color="auto"/>
        <w:left w:val="none" w:sz="0" w:space="0" w:color="auto"/>
        <w:bottom w:val="none" w:sz="0" w:space="0" w:color="auto"/>
        <w:right w:val="none" w:sz="0" w:space="0" w:color="auto"/>
      </w:divBdr>
    </w:div>
    <w:div w:id="1181090768">
      <w:bodyDiv w:val="1"/>
      <w:marLeft w:val="0"/>
      <w:marRight w:val="0"/>
      <w:marTop w:val="0"/>
      <w:marBottom w:val="0"/>
      <w:divBdr>
        <w:top w:val="none" w:sz="0" w:space="0" w:color="auto"/>
        <w:left w:val="none" w:sz="0" w:space="0" w:color="auto"/>
        <w:bottom w:val="none" w:sz="0" w:space="0" w:color="auto"/>
        <w:right w:val="none" w:sz="0" w:space="0" w:color="auto"/>
      </w:divBdr>
    </w:div>
    <w:div w:id="1181167402">
      <w:bodyDiv w:val="1"/>
      <w:marLeft w:val="0"/>
      <w:marRight w:val="0"/>
      <w:marTop w:val="0"/>
      <w:marBottom w:val="0"/>
      <w:divBdr>
        <w:top w:val="none" w:sz="0" w:space="0" w:color="auto"/>
        <w:left w:val="none" w:sz="0" w:space="0" w:color="auto"/>
        <w:bottom w:val="none" w:sz="0" w:space="0" w:color="auto"/>
        <w:right w:val="none" w:sz="0" w:space="0" w:color="auto"/>
      </w:divBdr>
    </w:div>
    <w:div w:id="1188176538">
      <w:bodyDiv w:val="1"/>
      <w:marLeft w:val="0"/>
      <w:marRight w:val="0"/>
      <w:marTop w:val="0"/>
      <w:marBottom w:val="0"/>
      <w:divBdr>
        <w:top w:val="none" w:sz="0" w:space="0" w:color="auto"/>
        <w:left w:val="none" w:sz="0" w:space="0" w:color="auto"/>
        <w:bottom w:val="none" w:sz="0" w:space="0" w:color="auto"/>
        <w:right w:val="none" w:sz="0" w:space="0" w:color="auto"/>
      </w:divBdr>
      <w:divsChild>
        <w:div w:id="2010256350">
          <w:marLeft w:val="0"/>
          <w:marRight w:val="0"/>
          <w:marTop w:val="0"/>
          <w:marBottom w:val="0"/>
          <w:divBdr>
            <w:top w:val="none" w:sz="0" w:space="0" w:color="auto"/>
            <w:left w:val="none" w:sz="0" w:space="0" w:color="auto"/>
            <w:bottom w:val="none" w:sz="0" w:space="0" w:color="auto"/>
            <w:right w:val="none" w:sz="0" w:space="0" w:color="auto"/>
          </w:divBdr>
          <w:divsChild>
            <w:div w:id="740712311">
              <w:marLeft w:val="0"/>
              <w:marRight w:val="0"/>
              <w:marTop w:val="0"/>
              <w:marBottom w:val="0"/>
              <w:divBdr>
                <w:top w:val="none" w:sz="0" w:space="0" w:color="auto"/>
                <w:left w:val="none" w:sz="0" w:space="0" w:color="auto"/>
                <w:bottom w:val="none" w:sz="0" w:space="0" w:color="auto"/>
                <w:right w:val="none" w:sz="0" w:space="0" w:color="auto"/>
              </w:divBdr>
              <w:divsChild>
                <w:div w:id="1106969024">
                  <w:marLeft w:val="0"/>
                  <w:marRight w:val="0"/>
                  <w:marTop w:val="0"/>
                  <w:marBottom w:val="0"/>
                  <w:divBdr>
                    <w:top w:val="none" w:sz="0" w:space="0" w:color="auto"/>
                    <w:left w:val="none" w:sz="0" w:space="0" w:color="auto"/>
                    <w:bottom w:val="none" w:sz="0" w:space="0" w:color="auto"/>
                    <w:right w:val="none" w:sz="0" w:space="0" w:color="auto"/>
                  </w:divBdr>
                  <w:divsChild>
                    <w:div w:id="979457719">
                      <w:marLeft w:val="0"/>
                      <w:marRight w:val="0"/>
                      <w:marTop w:val="0"/>
                      <w:marBottom w:val="0"/>
                      <w:divBdr>
                        <w:top w:val="none" w:sz="0" w:space="0" w:color="auto"/>
                        <w:left w:val="none" w:sz="0" w:space="0" w:color="auto"/>
                        <w:bottom w:val="none" w:sz="0" w:space="0" w:color="auto"/>
                        <w:right w:val="none" w:sz="0" w:space="0" w:color="auto"/>
                      </w:divBdr>
                      <w:divsChild>
                        <w:div w:id="1536694842">
                          <w:marLeft w:val="0"/>
                          <w:marRight w:val="0"/>
                          <w:marTop w:val="0"/>
                          <w:marBottom w:val="0"/>
                          <w:divBdr>
                            <w:top w:val="none" w:sz="0" w:space="0" w:color="auto"/>
                            <w:left w:val="none" w:sz="0" w:space="0" w:color="auto"/>
                            <w:bottom w:val="none" w:sz="0" w:space="0" w:color="auto"/>
                            <w:right w:val="none" w:sz="0" w:space="0" w:color="auto"/>
                          </w:divBdr>
                          <w:divsChild>
                            <w:div w:id="2112316725">
                              <w:marLeft w:val="0"/>
                              <w:marRight w:val="0"/>
                              <w:marTop w:val="0"/>
                              <w:marBottom w:val="0"/>
                              <w:divBdr>
                                <w:top w:val="none" w:sz="0" w:space="0" w:color="auto"/>
                                <w:left w:val="none" w:sz="0" w:space="0" w:color="auto"/>
                                <w:bottom w:val="none" w:sz="0" w:space="0" w:color="auto"/>
                                <w:right w:val="none" w:sz="0" w:space="0" w:color="auto"/>
                              </w:divBdr>
                              <w:divsChild>
                                <w:div w:id="907880944">
                                  <w:marLeft w:val="0"/>
                                  <w:marRight w:val="0"/>
                                  <w:marTop w:val="0"/>
                                  <w:marBottom w:val="0"/>
                                  <w:divBdr>
                                    <w:top w:val="none" w:sz="0" w:space="0" w:color="auto"/>
                                    <w:left w:val="none" w:sz="0" w:space="0" w:color="auto"/>
                                    <w:bottom w:val="none" w:sz="0" w:space="0" w:color="auto"/>
                                    <w:right w:val="none" w:sz="0" w:space="0" w:color="auto"/>
                                  </w:divBdr>
                                  <w:divsChild>
                                    <w:div w:id="167641313">
                                      <w:marLeft w:val="0"/>
                                      <w:marRight w:val="0"/>
                                      <w:marTop w:val="0"/>
                                      <w:marBottom w:val="0"/>
                                      <w:divBdr>
                                        <w:top w:val="none" w:sz="0" w:space="0" w:color="auto"/>
                                        <w:left w:val="none" w:sz="0" w:space="0" w:color="auto"/>
                                        <w:bottom w:val="none" w:sz="0" w:space="0" w:color="auto"/>
                                        <w:right w:val="none" w:sz="0" w:space="0" w:color="auto"/>
                                      </w:divBdr>
                                      <w:divsChild>
                                        <w:div w:id="692462708">
                                          <w:marLeft w:val="0"/>
                                          <w:marRight w:val="0"/>
                                          <w:marTop w:val="0"/>
                                          <w:marBottom w:val="0"/>
                                          <w:divBdr>
                                            <w:top w:val="none" w:sz="0" w:space="0" w:color="auto"/>
                                            <w:left w:val="none" w:sz="0" w:space="0" w:color="auto"/>
                                            <w:bottom w:val="none" w:sz="0" w:space="0" w:color="auto"/>
                                            <w:right w:val="none" w:sz="0" w:space="0" w:color="auto"/>
                                          </w:divBdr>
                                          <w:divsChild>
                                            <w:div w:id="689917952">
                                              <w:marLeft w:val="0"/>
                                              <w:marRight w:val="0"/>
                                              <w:marTop w:val="0"/>
                                              <w:marBottom w:val="0"/>
                                              <w:divBdr>
                                                <w:top w:val="single" w:sz="6" w:space="0" w:color="F5F5F5"/>
                                                <w:left w:val="single" w:sz="6" w:space="0" w:color="F5F5F5"/>
                                                <w:bottom w:val="single" w:sz="6" w:space="0" w:color="F5F5F5"/>
                                                <w:right w:val="single" w:sz="6" w:space="0" w:color="F5F5F5"/>
                                              </w:divBdr>
                                              <w:divsChild>
                                                <w:div w:id="495649683">
                                                  <w:marLeft w:val="0"/>
                                                  <w:marRight w:val="0"/>
                                                  <w:marTop w:val="0"/>
                                                  <w:marBottom w:val="0"/>
                                                  <w:divBdr>
                                                    <w:top w:val="none" w:sz="0" w:space="0" w:color="auto"/>
                                                    <w:left w:val="none" w:sz="0" w:space="0" w:color="auto"/>
                                                    <w:bottom w:val="none" w:sz="0" w:space="0" w:color="auto"/>
                                                    <w:right w:val="none" w:sz="0" w:space="0" w:color="auto"/>
                                                  </w:divBdr>
                                                  <w:divsChild>
                                                    <w:div w:id="173357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6431673">
      <w:bodyDiv w:val="1"/>
      <w:marLeft w:val="0"/>
      <w:marRight w:val="0"/>
      <w:marTop w:val="0"/>
      <w:marBottom w:val="0"/>
      <w:divBdr>
        <w:top w:val="none" w:sz="0" w:space="0" w:color="auto"/>
        <w:left w:val="none" w:sz="0" w:space="0" w:color="auto"/>
        <w:bottom w:val="none" w:sz="0" w:space="0" w:color="auto"/>
        <w:right w:val="none" w:sz="0" w:space="0" w:color="auto"/>
      </w:divBdr>
      <w:divsChild>
        <w:div w:id="971907176">
          <w:marLeft w:val="0"/>
          <w:marRight w:val="0"/>
          <w:marTop w:val="0"/>
          <w:marBottom w:val="0"/>
          <w:divBdr>
            <w:top w:val="none" w:sz="0" w:space="0" w:color="auto"/>
            <w:left w:val="none" w:sz="0" w:space="0" w:color="auto"/>
            <w:bottom w:val="none" w:sz="0" w:space="0" w:color="auto"/>
            <w:right w:val="none" w:sz="0" w:space="0" w:color="auto"/>
          </w:divBdr>
          <w:divsChild>
            <w:div w:id="1210265558">
              <w:marLeft w:val="0"/>
              <w:marRight w:val="0"/>
              <w:marTop w:val="0"/>
              <w:marBottom w:val="0"/>
              <w:divBdr>
                <w:top w:val="none" w:sz="0" w:space="0" w:color="auto"/>
                <w:left w:val="none" w:sz="0" w:space="0" w:color="auto"/>
                <w:bottom w:val="none" w:sz="0" w:space="0" w:color="auto"/>
                <w:right w:val="none" w:sz="0" w:space="0" w:color="auto"/>
              </w:divBdr>
              <w:divsChild>
                <w:div w:id="296375998">
                  <w:marLeft w:val="0"/>
                  <w:marRight w:val="0"/>
                  <w:marTop w:val="0"/>
                  <w:marBottom w:val="0"/>
                  <w:divBdr>
                    <w:top w:val="none" w:sz="0" w:space="0" w:color="auto"/>
                    <w:left w:val="none" w:sz="0" w:space="0" w:color="auto"/>
                    <w:bottom w:val="none" w:sz="0" w:space="0" w:color="auto"/>
                    <w:right w:val="none" w:sz="0" w:space="0" w:color="auto"/>
                  </w:divBdr>
                  <w:divsChild>
                    <w:div w:id="773675992">
                      <w:marLeft w:val="0"/>
                      <w:marRight w:val="0"/>
                      <w:marTop w:val="0"/>
                      <w:marBottom w:val="0"/>
                      <w:divBdr>
                        <w:top w:val="none" w:sz="0" w:space="0" w:color="auto"/>
                        <w:left w:val="none" w:sz="0" w:space="0" w:color="auto"/>
                        <w:bottom w:val="none" w:sz="0" w:space="0" w:color="auto"/>
                        <w:right w:val="none" w:sz="0" w:space="0" w:color="auto"/>
                      </w:divBdr>
                      <w:divsChild>
                        <w:div w:id="281232517">
                          <w:marLeft w:val="0"/>
                          <w:marRight w:val="0"/>
                          <w:marTop w:val="0"/>
                          <w:marBottom w:val="0"/>
                          <w:divBdr>
                            <w:top w:val="none" w:sz="0" w:space="0" w:color="auto"/>
                            <w:left w:val="none" w:sz="0" w:space="0" w:color="auto"/>
                            <w:bottom w:val="none" w:sz="0" w:space="0" w:color="auto"/>
                            <w:right w:val="none" w:sz="0" w:space="0" w:color="auto"/>
                          </w:divBdr>
                          <w:divsChild>
                            <w:div w:id="198201163">
                              <w:marLeft w:val="0"/>
                              <w:marRight w:val="0"/>
                              <w:marTop w:val="0"/>
                              <w:marBottom w:val="0"/>
                              <w:divBdr>
                                <w:top w:val="none" w:sz="0" w:space="0" w:color="auto"/>
                                <w:left w:val="none" w:sz="0" w:space="0" w:color="auto"/>
                                <w:bottom w:val="none" w:sz="0" w:space="0" w:color="auto"/>
                                <w:right w:val="none" w:sz="0" w:space="0" w:color="auto"/>
                              </w:divBdr>
                              <w:divsChild>
                                <w:div w:id="2044818043">
                                  <w:marLeft w:val="0"/>
                                  <w:marRight w:val="0"/>
                                  <w:marTop w:val="0"/>
                                  <w:marBottom w:val="0"/>
                                  <w:divBdr>
                                    <w:top w:val="none" w:sz="0" w:space="0" w:color="auto"/>
                                    <w:left w:val="none" w:sz="0" w:space="0" w:color="auto"/>
                                    <w:bottom w:val="none" w:sz="0" w:space="0" w:color="auto"/>
                                    <w:right w:val="none" w:sz="0" w:space="0" w:color="auto"/>
                                  </w:divBdr>
                                  <w:divsChild>
                                    <w:div w:id="2033800498">
                                      <w:marLeft w:val="0"/>
                                      <w:marRight w:val="0"/>
                                      <w:marTop w:val="0"/>
                                      <w:marBottom w:val="0"/>
                                      <w:divBdr>
                                        <w:top w:val="none" w:sz="0" w:space="0" w:color="auto"/>
                                        <w:left w:val="none" w:sz="0" w:space="0" w:color="auto"/>
                                        <w:bottom w:val="none" w:sz="0" w:space="0" w:color="auto"/>
                                        <w:right w:val="none" w:sz="0" w:space="0" w:color="auto"/>
                                      </w:divBdr>
                                      <w:divsChild>
                                        <w:div w:id="692536481">
                                          <w:marLeft w:val="0"/>
                                          <w:marRight w:val="0"/>
                                          <w:marTop w:val="0"/>
                                          <w:marBottom w:val="0"/>
                                          <w:divBdr>
                                            <w:top w:val="none" w:sz="0" w:space="0" w:color="auto"/>
                                            <w:left w:val="none" w:sz="0" w:space="0" w:color="auto"/>
                                            <w:bottom w:val="none" w:sz="0" w:space="0" w:color="auto"/>
                                            <w:right w:val="none" w:sz="0" w:space="0" w:color="auto"/>
                                          </w:divBdr>
                                          <w:divsChild>
                                            <w:div w:id="2098743939">
                                              <w:marLeft w:val="0"/>
                                              <w:marRight w:val="0"/>
                                              <w:marTop w:val="0"/>
                                              <w:marBottom w:val="0"/>
                                              <w:divBdr>
                                                <w:top w:val="single" w:sz="6" w:space="0" w:color="F5F5F5"/>
                                                <w:left w:val="single" w:sz="6" w:space="0" w:color="F5F5F5"/>
                                                <w:bottom w:val="single" w:sz="6" w:space="0" w:color="F5F5F5"/>
                                                <w:right w:val="single" w:sz="6" w:space="0" w:color="F5F5F5"/>
                                              </w:divBdr>
                                              <w:divsChild>
                                                <w:div w:id="2096245993">
                                                  <w:marLeft w:val="0"/>
                                                  <w:marRight w:val="0"/>
                                                  <w:marTop w:val="0"/>
                                                  <w:marBottom w:val="0"/>
                                                  <w:divBdr>
                                                    <w:top w:val="none" w:sz="0" w:space="0" w:color="auto"/>
                                                    <w:left w:val="none" w:sz="0" w:space="0" w:color="auto"/>
                                                    <w:bottom w:val="none" w:sz="0" w:space="0" w:color="auto"/>
                                                    <w:right w:val="none" w:sz="0" w:space="0" w:color="auto"/>
                                                  </w:divBdr>
                                                  <w:divsChild>
                                                    <w:div w:id="51604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9050751">
      <w:bodyDiv w:val="1"/>
      <w:marLeft w:val="0"/>
      <w:marRight w:val="0"/>
      <w:marTop w:val="0"/>
      <w:marBottom w:val="0"/>
      <w:divBdr>
        <w:top w:val="none" w:sz="0" w:space="0" w:color="auto"/>
        <w:left w:val="none" w:sz="0" w:space="0" w:color="auto"/>
        <w:bottom w:val="none" w:sz="0" w:space="0" w:color="auto"/>
        <w:right w:val="none" w:sz="0" w:space="0" w:color="auto"/>
      </w:divBdr>
      <w:divsChild>
        <w:div w:id="2131319122">
          <w:marLeft w:val="0"/>
          <w:marRight w:val="0"/>
          <w:marTop w:val="0"/>
          <w:marBottom w:val="0"/>
          <w:divBdr>
            <w:top w:val="none" w:sz="0" w:space="0" w:color="auto"/>
            <w:left w:val="none" w:sz="0" w:space="0" w:color="auto"/>
            <w:bottom w:val="none" w:sz="0" w:space="0" w:color="auto"/>
            <w:right w:val="none" w:sz="0" w:space="0" w:color="auto"/>
          </w:divBdr>
          <w:divsChild>
            <w:div w:id="1878081403">
              <w:marLeft w:val="0"/>
              <w:marRight w:val="0"/>
              <w:marTop w:val="0"/>
              <w:marBottom w:val="0"/>
              <w:divBdr>
                <w:top w:val="none" w:sz="0" w:space="0" w:color="auto"/>
                <w:left w:val="none" w:sz="0" w:space="0" w:color="auto"/>
                <w:bottom w:val="none" w:sz="0" w:space="0" w:color="auto"/>
                <w:right w:val="none" w:sz="0" w:space="0" w:color="auto"/>
              </w:divBdr>
              <w:divsChild>
                <w:div w:id="1276987787">
                  <w:marLeft w:val="0"/>
                  <w:marRight w:val="0"/>
                  <w:marTop w:val="0"/>
                  <w:marBottom w:val="0"/>
                  <w:divBdr>
                    <w:top w:val="none" w:sz="0" w:space="0" w:color="auto"/>
                    <w:left w:val="none" w:sz="0" w:space="0" w:color="auto"/>
                    <w:bottom w:val="none" w:sz="0" w:space="0" w:color="auto"/>
                    <w:right w:val="none" w:sz="0" w:space="0" w:color="auto"/>
                  </w:divBdr>
                  <w:divsChild>
                    <w:div w:id="2120176444">
                      <w:marLeft w:val="0"/>
                      <w:marRight w:val="0"/>
                      <w:marTop w:val="0"/>
                      <w:marBottom w:val="0"/>
                      <w:divBdr>
                        <w:top w:val="none" w:sz="0" w:space="0" w:color="auto"/>
                        <w:left w:val="none" w:sz="0" w:space="0" w:color="auto"/>
                        <w:bottom w:val="none" w:sz="0" w:space="0" w:color="auto"/>
                        <w:right w:val="none" w:sz="0" w:space="0" w:color="auto"/>
                      </w:divBdr>
                      <w:divsChild>
                        <w:div w:id="436755005">
                          <w:marLeft w:val="0"/>
                          <w:marRight w:val="0"/>
                          <w:marTop w:val="0"/>
                          <w:marBottom w:val="0"/>
                          <w:divBdr>
                            <w:top w:val="none" w:sz="0" w:space="0" w:color="auto"/>
                            <w:left w:val="none" w:sz="0" w:space="0" w:color="auto"/>
                            <w:bottom w:val="none" w:sz="0" w:space="0" w:color="auto"/>
                            <w:right w:val="none" w:sz="0" w:space="0" w:color="auto"/>
                          </w:divBdr>
                          <w:divsChild>
                            <w:div w:id="743380047">
                              <w:marLeft w:val="0"/>
                              <w:marRight w:val="0"/>
                              <w:marTop w:val="0"/>
                              <w:marBottom w:val="0"/>
                              <w:divBdr>
                                <w:top w:val="none" w:sz="0" w:space="0" w:color="auto"/>
                                <w:left w:val="none" w:sz="0" w:space="0" w:color="auto"/>
                                <w:bottom w:val="none" w:sz="0" w:space="0" w:color="auto"/>
                                <w:right w:val="none" w:sz="0" w:space="0" w:color="auto"/>
                              </w:divBdr>
                              <w:divsChild>
                                <w:div w:id="840512173">
                                  <w:marLeft w:val="0"/>
                                  <w:marRight w:val="0"/>
                                  <w:marTop w:val="0"/>
                                  <w:marBottom w:val="0"/>
                                  <w:divBdr>
                                    <w:top w:val="none" w:sz="0" w:space="0" w:color="auto"/>
                                    <w:left w:val="none" w:sz="0" w:space="0" w:color="auto"/>
                                    <w:bottom w:val="none" w:sz="0" w:space="0" w:color="auto"/>
                                    <w:right w:val="none" w:sz="0" w:space="0" w:color="auto"/>
                                  </w:divBdr>
                                  <w:divsChild>
                                    <w:div w:id="1302543866">
                                      <w:marLeft w:val="0"/>
                                      <w:marRight w:val="0"/>
                                      <w:marTop w:val="0"/>
                                      <w:marBottom w:val="0"/>
                                      <w:divBdr>
                                        <w:top w:val="none" w:sz="0" w:space="0" w:color="auto"/>
                                        <w:left w:val="none" w:sz="0" w:space="0" w:color="auto"/>
                                        <w:bottom w:val="none" w:sz="0" w:space="0" w:color="auto"/>
                                        <w:right w:val="none" w:sz="0" w:space="0" w:color="auto"/>
                                      </w:divBdr>
                                      <w:divsChild>
                                        <w:div w:id="111631815">
                                          <w:marLeft w:val="0"/>
                                          <w:marRight w:val="0"/>
                                          <w:marTop w:val="0"/>
                                          <w:marBottom w:val="0"/>
                                          <w:divBdr>
                                            <w:top w:val="none" w:sz="0" w:space="0" w:color="auto"/>
                                            <w:left w:val="none" w:sz="0" w:space="0" w:color="auto"/>
                                            <w:bottom w:val="none" w:sz="0" w:space="0" w:color="auto"/>
                                            <w:right w:val="none" w:sz="0" w:space="0" w:color="auto"/>
                                          </w:divBdr>
                                          <w:divsChild>
                                            <w:div w:id="960693228">
                                              <w:marLeft w:val="0"/>
                                              <w:marRight w:val="0"/>
                                              <w:marTop w:val="0"/>
                                              <w:marBottom w:val="0"/>
                                              <w:divBdr>
                                                <w:top w:val="single" w:sz="6" w:space="0" w:color="F5F5F5"/>
                                                <w:left w:val="single" w:sz="6" w:space="0" w:color="F5F5F5"/>
                                                <w:bottom w:val="single" w:sz="6" w:space="0" w:color="F5F5F5"/>
                                                <w:right w:val="single" w:sz="6" w:space="0" w:color="F5F5F5"/>
                                              </w:divBdr>
                                              <w:divsChild>
                                                <w:div w:id="449594754">
                                                  <w:marLeft w:val="0"/>
                                                  <w:marRight w:val="0"/>
                                                  <w:marTop w:val="0"/>
                                                  <w:marBottom w:val="0"/>
                                                  <w:divBdr>
                                                    <w:top w:val="none" w:sz="0" w:space="0" w:color="auto"/>
                                                    <w:left w:val="none" w:sz="0" w:space="0" w:color="auto"/>
                                                    <w:bottom w:val="none" w:sz="0" w:space="0" w:color="auto"/>
                                                    <w:right w:val="none" w:sz="0" w:space="0" w:color="auto"/>
                                                  </w:divBdr>
                                                  <w:divsChild>
                                                    <w:div w:id="5974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32932804">
      <w:bodyDiv w:val="1"/>
      <w:marLeft w:val="0"/>
      <w:marRight w:val="0"/>
      <w:marTop w:val="0"/>
      <w:marBottom w:val="0"/>
      <w:divBdr>
        <w:top w:val="none" w:sz="0" w:space="0" w:color="auto"/>
        <w:left w:val="none" w:sz="0" w:space="0" w:color="auto"/>
        <w:bottom w:val="none" w:sz="0" w:space="0" w:color="auto"/>
        <w:right w:val="none" w:sz="0" w:space="0" w:color="auto"/>
      </w:divBdr>
      <w:divsChild>
        <w:div w:id="674769941">
          <w:marLeft w:val="0"/>
          <w:marRight w:val="0"/>
          <w:marTop w:val="0"/>
          <w:marBottom w:val="0"/>
          <w:divBdr>
            <w:top w:val="none" w:sz="0" w:space="0" w:color="auto"/>
            <w:left w:val="none" w:sz="0" w:space="0" w:color="auto"/>
            <w:bottom w:val="none" w:sz="0" w:space="0" w:color="auto"/>
            <w:right w:val="none" w:sz="0" w:space="0" w:color="auto"/>
          </w:divBdr>
          <w:divsChild>
            <w:div w:id="959191686">
              <w:marLeft w:val="0"/>
              <w:marRight w:val="0"/>
              <w:marTop w:val="0"/>
              <w:marBottom w:val="0"/>
              <w:divBdr>
                <w:top w:val="none" w:sz="0" w:space="0" w:color="auto"/>
                <w:left w:val="none" w:sz="0" w:space="0" w:color="auto"/>
                <w:bottom w:val="none" w:sz="0" w:space="0" w:color="auto"/>
                <w:right w:val="none" w:sz="0" w:space="0" w:color="auto"/>
              </w:divBdr>
              <w:divsChild>
                <w:div w:id="1620182124">
                  <w:marLeft w:val="0"/>
                  <w:marRight w:val="0"/>
                  <w:marTop w:val="0"/>
                  <w:marBottom w:val="0"/>
                  <w:divBdr>
                    <w:top w:val="none" w:sz="0" w:space="0" w:color="auto"/>
                    <w:left w:val="none" w:sz="0" w:space="0" w:color="auto"/>
                    <w:bottom w:val="none" w:sz="0" w:space="0" w:color="auto"/>
                    <w:right w:val="none" w:sz="0" w:space="0" w:color="auto"/>
                  </w:divBdr>
                  <w:divsChild>
                    <w:div w:id="1250312296">
                      <w:marLeft w:val="0"/>
                      <w:marRight w:val="0"/>
                      <w:marTop w:val="0"/>
                      <w:marBottom w:val="0"/>
                      <w:divBdr>
                        <w:top w:val="none" w:sz="0" w:space="0" w:color="auto"/>
                        <w:left w:val="none" w:sz="0" w:space="0" w:color="auto"/>
                        <w:bottom w:val="none" w:sz="0" w:space="0" w:color="auto"/>
                        <w:right w:val="none" w:sz="0" w:space="0" w:color="auto"/>
                      </w:divBdr>
                      <w:divsChild>
                        <w:div w:id="692346138">
                          <w:marLeft w:val="0"/>
                          <w:marRight w:val="0"/>
                          <w:marTop w:val="0"/>
                          <w:marBottom w:val="0"/>
                          <w:divBdr>
                            <w:top w:val="none" w:sz="0" w:space="0" w:color="auto"/>
                            <w:left w:val="none" w:sz="0" w:space="0" w:color="auto"/>
                            <w:bottom w:val="none" w:sz="0" w:space="0" w:color="auto"/>
                            <w:right w:val="none" w:sz="0" w:space="0" w:color="auto"/>
                          </w:divBdr>
                          <w:divsChild>
                            <w:div w:id="58022372">
                              <w:marLeft w:val="0"/>
                              <w:marRight w:val="0"/>
                              <w:marTop w:val="0"/>
                              <w:marBottom w:val="0"/>
                              <w:divBdr>
                                <w:top w:val="none" w:sz="0" w:space="0" w:color="auto"/>
                                <w:left w:val="none" w:sz="0" w:space="0" w:color="auto"/>
                                <w:bottom w:val="none" w:sz="0" w:space="0" w:color="auto"/>
                                <w:right w:val="none" w:sz="0" w:space="0" w:color="auto"/>
                              </w:divBdr>
                              <w:divsChild>
                                <w:div w:id="1846088625">
                                  <w:marLeft w:val="0"/>
                                  <w:marRight w:val="0"/>
                                  <w:marTop w:val="0"/>
                                  <w:marBottom w:val="0"/>
                                  <w:divBdr>
                                    <w:top w:val="none" w:sz="0" w:space="0" w:color="auto"/>
                                    <w:left w:val="none" w:sz="0" w:space="0" w:color="auto"/>
                                    <w:bottom w:val="none" w:sz="0" w:space="0" w:color="auto"/>
                                    <w:right w:val="none" w:sz="0" w:space="0" w:color="auto"/>
                                  </w:divBdr>
                                  <w:divsChild>
                                    <w:div w:id="890193944">
                                      <w:marLeft w:val="0"/>
                                      <w:marRight w:val="0"/>
                                      <w:marTop w:val="0"/>
                                      <w:marBottom w:val="0"/>
                                      <w:divBdr>
                                        <w:top w:val="none" w:sz="0" w:space="0" w:color="auto"/>
                                        <w:left w:val="none" w:sz="0" w:space="0" w:color="auto"/>
                                        <w:bottom w:val="none" w:sz="0" w:space="0" w:color="auto"/>
                                        <w:right w:val="none" w:sz="0" w:space="0" w:color="auto"/>
                                      </w:divBdr>
                                      <w:divsChild>
                                        <w:div w:id="1067263223">
                                          <w:marLeft w:val="0"/>
                                          <w:marRight w:val="0"/>
                                          <w:marTop w:val="0"/>
                                          <w:marBottom w:val="0"/>
                                          <w:divBdr>
                                            <w:top w:val="none" w:sz="0" w:space="0" w:color="auto"/>
                                            <w:left w:val="none" w:sz="0" w:space="0" w:color="auto"/>
                                            <w:bottom w:val="none" w:sz="0" w:space="0" w:color="auto"/>
                                            <w:right w:val="none" w:sz="0" w:space="0" w:color="auto"/>
                                          </w:divBdr>
                                          <w:divsChild>
                                            <w:div w:id="493959580">
                                              <w:marLeft w:val="0"/>
                                              <w:marRight w:val="0"/>
                                              <w:marTop w:val="0"/>
                                              <w:marBottom w:val="0"/>
                                              <w:divBdr>
                                                <w:top w:val="single" w:sz="6" w:space="0" w:color="F5F5F5"/>
                                                <w:left w:val="single" w:sz="6" w:space="0" w:color="F5F5F5"/>
                                                <w:bottom w:val="single" w:sz="6" w:space="0" w:color="F5F5F5"/>
                                                <w:right w:val="single" w:sz="6" w:space="0" w:color="F5F5F5"/>
                                              </w:divBdr>
                                              <w:divsChild>
                                                <w:div w:id="378940460">
                                                  <w:marLeft w:val="0"/>
                                                  <w:marRight w:val="0"/>
                                                  <w:marTop w:val="0"/>
                                                  <w:marBottom w:val="0"/>
                                                  <w:divBdr>
                                                    <w:top w:val="none" w:sz="0" w:space="0" w:color="auto"/>
                                                    <w:left w:val="none" w:sz="0" w:space="0" w:color="auto"/>
                                                    <w:bottom w:val="none" w:sz="0" w:space="0" w:color="auto"/>
                                                    <w:right w:val="none" w:sz="0" w:space="0" w:color="auto"/>
                                                  </w:divBdr>
                                                  <w:divsChild>
                                                    <w:div w:id="34028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1211813">
      <w:bodyDiv w:val="1"/>
      <w:marLeft w:val="0"/>
      <w:marRight w:val="0"/>
      <w:marTop w:val="0"/>
      <w:marBottom w:val="0"/>
      <w:divBdr>
        <w:top w:val="none" w:sz="0" w:space="0" w:color="auto"/>
        <w:left w:val="none" w:sz="0" w:space="0" w:color="auto"/>
        <w:bottom w:val="none" w:sz="0" w:space="0" w:color="auto"/>
        <w:right w:val="none" w:sz="0" w:space="0" w:color="auto"/>
      </w:divBdr>
    </w:div>
    <w:div w:id="1257902541">
      <w:bodyDiv w:val="1"/>
      <w:marLeft w:val="0"/>
      <w:marRight w:val="0"/>
      <w:marTop w:val="0"/>
      <w:marBottom w:val="0"/>
      <w:divBdr>
        <w:top w:val="none" w:sz="0" w:space="0" w:color="auto"/>
        <w:left w:val="none" w:sz="0" w:space="0" w:color="auto"/>
        <w:bottom w:val="none" w:sz="0" w:space="0" w:color="auto"/>
        <w:right w:val="none" w:sz="0" w:space="0" w:color="auto"/>
      </w:divBdr>
    </w:div>
    <w:div w:id="1260720289">
      <w:bodyDiv w:val="1"/>
      <w:marLeft w:val="0"/>
      <w:marRight w:val="0"/>
      <w:marTop w:val="0"/>
      <w:marBottom w:val="0"/>
      <w:divBdr>
        <w:top w:val="none" w:sz="0" w:space="0" w:color="auto"/>
        <w:left w:val="none" w:sz="0" w:space="0" w:color="auto"/>
        <w:bottom w:val="none" w:sz="0" w:space="0" w:color="auto"/>
        <w:right w:val="none" w:sz="0" w:space="0" w:color="auto"/>
      </w:divBdr>
      <w:divsChild>
        <w:div w:id="540367173">
          <w:marLeft w:val="0"/>
          <w:marRight w:val="0"/>
          <w:marTop w:val="0"/>
          <w:marBottom w:val="0"/>
          <w:divBdr>
            <w:top w:val="none" w:sz="0" w:space="0" w:color="auto"/>
            <w:left w:val="none" w:sz="0" w:space="0" w:color="auto"/>
            <w:bottom w:val="none" w:sz="0" w:space="0" w:color="auto"/>
            <w:right w:val="none" w:sz="0" w:space="0" w:color="auto"/>
          </w:divBdr>
          <w:divsChild>
            <w:div w:id="1142574563">
              <w:marLeft w:val="0"/>
              <w:marRight w:val="0"/>
              <w:marTop w:val="0"/>
              <w:marBottom w:val="0"/>
              <w:divBdr>
                <w:top w:val="none" w:sz="0" w:space="0" w:color="auto"/>
                <w:left w:val="none" w:sz="0" w:space="0" w:color="auto"/>
                <w:bottom w:val="none" w:sz="0" w:space="0" w:color="auto"/>
                <w:right w:val="none" w:sz="0" w:space="0" w:color="auto"/>
              </w:divBdr>
              <w:divsChild>
                <w:div w:id="400300699">
                  <w:marLeft w:val="0"/>
                  <w:marRight w:val="0"/>
                  <w:marTop w:val="0"/>
                  <w:marBottom w:val="0"/>
                  <w:divBdr>
                    <w:top w:val="none" w:sz="0" w:space="0" w:color="auto"/>
                    <w:left w:val="none" w:sz="0" w:space="0" w:color="auto"/>
                    <w:bottom w:val="none" w:sz="0" w:space="0" w:color="auto"/>
                    <w:right w:val="none" w:sz="0" w:space="0" w:color="auto"/>
                  </w:divBdr>
                  <w:divsChild>
                    <w:div w:id="1130977944">
                      <w:marLeft w:val="0"/>
                      <w:marRight w:val="0"/>
                      <w:marTop w:val="0"/>
                      <w:marBottom w:val="0"/>
                      <w:divBdr>
                        <w:top w:val="none" w:sz="0" w:space="0" w:color="auto"/>
                        <w:left w:val="none" w:sz="0" w:space="0" w:color="auto"/>
                        <w:bottom w:val="none" w:sz="0" w:space="0" w:color="auto"/>
                        <w:right w:val="none" w:sz="0" w:space="0" w:color="auto"/>
                      </w:divBdr>
                      <w:divsChild>
                        <w:div w:id="737939058">
                          <w:marLeft w:val="0"/>
                          <w:marRight w:val="0"/>
                          <w:marTop w:val="0"/>
                          <w:marBottom w:val="0"/>
                          <w:divBdr>
                            <w:top w:val="none" w:sz="0" w:space="0" w:color="auto"/>
                            <w:left w:val="none" w:sz="0" w:space="0" w:color="auto"/>
                            <w:bottom w:val="none" w:sz="0" w:space="0" w:color="auto"/>
                            <w:right w:val="none" w:sz="0" w:space="0" w:color="auto"/>
                          </w:divBdr>
                          <w:divsChild>
                            <w:div w:id="1448043184">
                              <w:marLeft w:val="0"/>
                              <w:marRight w:val="0"/>
                              <w:marTop w:val="0"/>
                              <w:marBottom w:val="0"/>
                              <w:divBdr>
                                <w:top w:val="none" w:sz="0" w:space="0" w:color="auto"/>
                                <w:left w:val="none" w:sz="0" w:space="0" w:color="auto"/>
                                <w:bottom w:val="none" w:sz="0" w:space="0" w:color="auto"/>
                                <w:right w:val="none" w:sz="0" w:space="0" w:color="auto"/>
                              </w:divBdr>
                              <w:divsChild>
                                <w:div w:id="119997199">
                                  <w:marLeft w:val="0"/>
                                  <w:marRight w:val="0"/>
                                  <w:marTop w:val="0"/>
                                  <w:marBottom w:val="0"/>
                                  <w:divBdr>
                                    <w:top w:val="none" w:sz="0" w:space="0" w:color="auto"/>
                                    <w:left w:val="none" w:sz="0" w:space="0" w:color="auto"/>
                                    <w:bottom w:val="none" w:sz="0" w:space="0" w:color="auto"/>
                                    <w:right w:val="none" w:sz="0" w:space="0" w:color="auto"/>
                                  </w:divBdr>
                                  <w:divsChild>
                                    <w:div w:id="1727676300">
                                      <w:marLeft w:val="0"/>
                                      <w:marRight w:val="0"/>
                                      <w:marTop w:val="0"/>
                                      <w:marBottom w:val="0"/>
                                      <w:divBdr>
                                        <w:top w:val="none" w:sz="0" w:space="0" w:color="auto"/>
                                        <w:left w:val="none" w:sz="0" w:space="0" w:color="auto"/>
                                        <w:bottom w:val="none" w:sz="0" w:space="0" w:color="auto"/>
                                        <w:right w:val="none" w:sz="0" w:space="0" w:color="auto"/>
                                      </w:divBdr>
                                      <w:divsChild>
                                        <w:div w:id="561211418">
                                          <w:marLeft w:val="0"/>
                                          <w:marRight w:val="0"/>
                                          <w:marTop w:val="0"/>
                                          <w:marBottom w:val="0"/>
                                          <w:divBdr>
                                            <w:top w:val="none" w:sz="0" w:space="0" w:color="auto"/>
                                            <w:left w:val="none" w:sz="0" w:space="0" w:color="auto"/>
                                            <w:bottom w:val="none" w:sz="0" w:space="0" w:color="auto"/>
                                            <w:right w:val="none" w:sz="0" w:space="0" w:color="auto"/>
                                          </w:divBdr>
                                          <w:divsChild>
                                            <w:div w:id="1261990847">
                                              <w:marLeft w:val="0"/>
                                              <w:marRight w:val="0"/>
                                              <w:marTop w:val="0"/>
                                              <w:marBottom w:val="0"/>
                                              <w:divBdr>
                                                <w:top w:val="single" w:sz="6" w:space="0" w:color="F5F5F5"/>
                                                <w:left w:val="single" w:sz="6" w:space="0" w:color="F5F5F5"/>
                                                <w:bottom w:val="single" w:sz="6" w:space="0" w:color="F5F5F5"/>
                                                <w:right w:val="single" w:sz="6" w:space="0" w:color="F5F5F5"/>
                                              </w:divBdr>
                                              <w:divsChild>
                                                <w:div w:id="1207838318">
                                                  <w:marLeft w:val="0"/>
                                                  <w:marRight w:val="0"/>
                                                  <w:marTop w:val="0"/>
                                                  <w:marBottom w:val="0"/>
                                                  <w:divBdr>
                                                    <w:top w:val="none" w:sz="0" w:space="0" w:color="auto"/>
                                                    <w:left w:val="none" w:sz="0" w:space="0" w:color="auto"/>
                                                    <w:bottom w:val="none" w:sz="0" w:space="0" w:color="auto"/>
                                                    <w:right w:val="none" w:sz="0" w:space="0" w:color="auto"/>
                                                  </w:divBdr>
                                                  <w:divsChild>
                                                    <w:div w:id="158618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2321257">
      <w:bodyDiv w:val="1"/>
      <w:marLeft w:val="0"/>
      <w:marRight w:val="0"/>
      <w:marTop w:val="0"/>
      <w:marBottom w:val="0"/>
      <w:divBdr>
        <w:top w:val="none" w:sz="0" w:space="0" w:color="auto"/>
        <w:left w:val="none" w:sz="0" w:space="0" w:color="auto"/>
        <w:bottom w:val="none" w:sz="0" w:space="0" w:color="auto"/>
        <w:right w:val="none" w:sz="0" w:space="0" w:color="auto"/>
      </w:divBdr>
      <w:divsChild>
        <w:div w:id="1023241482">
          <w:marLeft w:val="0"/>
          <w:marRight w:val="0"/>
          <w:marTop w:val="0"/>
          <w:marBottom w:val="0"/>
          <w:divBdr>
            <w:top w:val="none" w:sz="0" w:space="0" w:color="auto"/>
            <w:left w:val="none" w:sz="0" w:space="0" w:color="auto"/>
            <w:bottom w:val="none" w:sz="0" w:space="0" w:color="auto"/>
            <w:right w:val="none" w:sz="0" w:space="0" w:color="auto"/>
          </w:divBdr>
          <w:divsChild>
            <w:div w:id="408775779">
              <w:marLeft w:val="0"/>
              <w:marRight w:val="0"/>
              <w:marTop w:val="0"/>
              <w:marBottom w:val="0"/>
              <w:divBdr>
                <w:top w:val="none" w:sz="0" w:space="0" w:color="auto"/>
                <w:left w:val="none" w:sz="0" w:space="0" w:color="auto"/>
                <w:bottom w:val="none" w:sz="0" w:space="0" w:color="auto"/>
                <w:right w:val="none" w:sz="0" w:space="0" w:color="auto"/>
              </w:divBdr>
              <w:divsChild>
                <w:div w:id="114253177">
                  <w:marLeft w:val="0"/>
                  <w:marRight w:val="0"/>
                  <w:marTop w:val="0"/>
                  <w:marBottom w:val="0"/>
                  <w:divBdr>
                    <w:top w:val="none" w:sz="0" w:space="0" w:color="auto"/>
                    <w:left w:val="none" w:sz="0" w:space="0" w:color="auto"/>
                    <w:bottom w:val="none" w:sz="0" w:space="0" w:color="auto"/>
                    <w:right w:val="none" w:sz="0" w:space="0" w:color="auto"/>
                  </w:divBdr>
                  <w:divsChild>
                    <w:div w:id="1383289391">
                      <w:marLeft w:val="0"/>
                      <w:marRight w:val="0"/>
                      <w:marTop w:val="0"/>
                      <w:marBottom w:val="0"/>
                      <w:divBdr>
                        <w:top w:val="none" w:sz="0" w:space="0" w:color="auto"/>
                        <w:left w:val="none" w:sz="0" w:space="0" w:color="auto"/>
                        <w:bottom w:val="none" w:sz="0" w:space="0" w:color="auto"/>
                        <w:right w:val="none" w:sz="0" w:space="0" w:color="auto"/>
                      </w:divBdr>
                      <w:divsChild>
                        <w:div w:id="498078924">
                          <w:marLeft w:val="0"/>
                          <w:marRight w:val="0"/>
                          <w:marTop w:val="0"/>
                          <w:marBottom w:val="0"/>
                          <w:divBdr>
                            <w:top w:val="none" w:sz="0" w:space="0" w:color="auto"/>
                            <w:left w:val="none" w:sz="0" w:space="0" w:color="auto"/>
                            <w:bottom w:val="none" w:sz="0" w:space="0" w:color="auto"/>
                            <w:right w:val="none" w:sz="0" w:space="0" w:color="auto"/>
                          </w:divBdr>
                          <w:divsChild>
                            <w:div w:id="327174126">
                              <w:marLeft w:val="0"/>
                              <w:marRight w:val="0"/>
                              <w:marTop w:val="0"/>
                              <w:marBottom w:val="0"/>
                              <w:divBdr>
                                <w:top w:val="none" w:sz="0" w:space="0" w:color="auto"/>
                                <w:left w:val="none" w:sz="0" w:space="0" w:color="auto"/>
                                <w:bottom w:val="none" w:sz="0" w:space="0" w:color="auto"/>
                                <w:right w:val="none" w:sz="0" w:space="0" w:color="auto"/>
                              </w:divBdr>
                              <w:divsChild>
                                <w:div w:id="1187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6323785">
      <w:bodyDiv w:val="1"/>
      <w:marLeft w:val="0"/>
      <w:marRight w:val="0"/>
      <w:marTop w:val="0"/>
      <w:marBottom w:val="0"/>
      <w:divBdr>
        <w:top w:val="none" w:sz="0" w:space="0" w:color="auto"/>
        <w:left w:val="none" w:sz="0" w:space="0" w:color="auto"/>
        <w:bottom w:val="none" w:sz="0" w:space="0" w:color="auto"/>
        <w:right w:val="none" w:sz="0" w:space="0" w:color="auto"/>
      </w:divBdr>
      <w:divsChild>
        <w:div w:id="2108380872">
          <w:marLeft w:val="0"/>
          <w:marRight w:val="0"/>
          <w:marTop w:val="0"/>
          <w:marBottom w:val="0"/>
          <w:divBdr>
            <w:top w:val="none" w:sz="0" w:space="0" w:color="auto"/>
            <w:left w:val="none" w:sz="0" w:space="0" w:color="auto"/>
            <w:bottom w:val="none" w:sz="0" w:space="0" w:color="auto"/>
            <w:right w:val="none" w:sz="0" w:space="0" w:color="auto"/>
          </w:divBdr>
          <w:divsChild>
            <w:div w:id="1552692571">
              <w:marLeft w:val="0"/>
              <w:marRight w:val="0"/>
              <w:marTop w:val="0"/>
              <w:marBottom w:val="0"/>
              <w:divBdr>
                <w:top w:val="none" w:sz="0" w:space="0" w:color="auto"/>
                <w:left w:val="none" w:sz="0" w:space="0" w:color="auto"/>
                <w:bottom w:val="none" w:sz="0" w:space="0" w:color="auto"/>
                <w:right w:val="none" w:sz="0" w:space="0" w:color="auto"/>
              </w:divBdr>
              <w:divsChild>
                <w:div w:id="972518187">
                  <w:marLeft w:val="0"/>
                  <w:marRight w:val="0"/>
                  <w:marTop w:val="0"/>
                  <w:marBottom w:val="0"/>
                  <w:divBdr>
                    <w:top w:val="none" w:sz="0" w:space="0" w:color="auto"/>
                    <w:left w:val="none" w:sz="0" w:space="0" w:color="auto"/>
                    <w:bottom w:val="none" w:sz="0" w:space="0" w:color="auto"/>
                    <w:right w:val="none" w:sz="0" w:space="0" w:color="auto"/>
                  </w:divBdr>
                  <w:divsChild>
                    <w:div w:id="1578398579">
                      <w:marLeft w:val="0"/>
                      <w:marRight w:val="0"/>
                      <w:marTop w:val="0"/>
                      <w:marBottom w:val="0"/>
                      <w:divBdr>
                        <w:top w:val="none" w:sz="0" w:space="0" w:color="auto"/>
                        <w:left w:val="none" w:sz="0" w:space="0" w:color="auto"/>
                        <w:bottom w:val="none" w:sz="0" w:space="0" w:color="auto"/>
                        <w:right w:val="none" w:sz="0" w:space="0" w:color="auto"/>
                      </w:divBdr>
                      <w:divsChild>
                        <w:div w:id="1095133734">
                          <w:marLeft w:val="0"/>
                          <w:marRight w:val="0"/>
                          <w:marTop w:val="0"/>
                          <w:marBottom w:val="0"/>
                          <w:divBdr>
                            <w:top w:val="none" w:sz="0" w:space="0" w:color="auto"/>
                            <w:left w:val="none" w:sz="0" w:space="0" w:color="auto"/>
                            <w:bottom w:val="none" w:sz="0" w:space="0" w:color="auto"/>
                            <w:right w:val="none" w:sz="0" w:space="0" w:color="auto"/>
                          </w:divBdr>
                          <w:divsChild>
                            <w:div w:id="932275856">
                              <w:marLeft w:val="0"/>
                              <w:marRight w:val="0"/>
                              <w:marTop w:val="0"/>
                              <w:marBottom w:val="0"/>
                              <w:divBdr>
                                <w:top w:val="none" w:sz="0" w:space="0" w:color="auto"/>
                                <w:left w:val="none" w:sz="0" w:space="0" w:color="auto"/>
                                <w:bottom w:val="none" w:sz="0" w:space="0" w:color="auto"/>
                                <w:right w:val="none" w:sz="0" w:space="0" w:color="auto"/>
                              </w:divBdr>
                              <w:divsChild>
                                <w:div w:id="794442073">
                                  <w:marLeft w:val="0"/>
                                  <w:marRight w:val="0"/>
                                  <w:marTop w:val="0"/>
                                  <w:marBottom w:val="0"/>
                                  <w:divBdr>
                                    <w:top w:val="none" w:sz="0" w:space="0" w:color="auto"/>
                                    <w:left w:val="none" w:sz="0" w:space="0" w:color="auto"/>
                                    <w:bottom w:val="none" w:sz="0" w:space="0" w:color="auto"/>
                                    <w:right w:val="none" w:sz="0" w:space="0" w:color="auto"/>
                                  </w:divBdr>
                                  <w:divsChild>
                                    <w:div w:id="383607643">
                                      <w:marLeft w:val="0"/>
                                      <w:marRight w:val="0"/>
                                      <w:marTop w:val="0"/>
                                      <w:marBottom w:val="0"/>
                                      <w:divBdr>
                                        <w:top w:val="none" w:sz="0" w:space="0" w:color="auto"/>
                                        <w:left w:val="none" w:sz="0" w:space="0" w:color="auto"/>
                                        <w:bottom w:val="none" w:sz="0" w:space="0" w:color="auto"/>
                                        <w:right w:val="none" w:sz="0" w:space="0" w:color="auto"/>
                                      </w:divBdr>
                                      <w:divsChild>
                                        <w:div w:id="336467770">
                                          <w:marLeft w:val="0"/>
                                          <w:marRight w:val="0"/>
                                          <w:marTop w:val="0"/>
                                          <w:marBottom w:val="0"/>
                                          <w:divBdr>
                                            <w:top w:val="none" w:sz="0" w:space="0" w:color="auto"/>
                                            <w:left w:val="none" w:sz="0" w:space="0" w:color="auto"/>
                                            <w:bottom w:val="none" w:sz="0" w:space="0" w:color="auto"/>
                                            <w:right w:val="none" w:sz="0" w:space="0" w:color="auto"/>
                                          </w:divBdr>
                                          <w:divsChild>
                                            <w:div w:id="805127860">
                                              <w:marLeft w:val="0"/>
                                              <w:marRight w:val="0"/>
                                              <w:marTop w:val="0"/>
                                              <w:marBottom w:val="0"/>
                                              <w:divBdr>
                                                <w:top w:val="single" w:sz="6" w:space="0" w:color="F5F5F5"/>
                                                <w:left w:val="single" w:sz="6" w:space="0" w:color="F5F5F5"/>
                                                <w:bottom w:val="single" w:sz="6" w:space="0" w:color="F5F5F5"/>
                                                <w:right w:val="single" w:sz="6" w:space="0" w:color="F5F5F5"/>
                                              </w:divBdr>
                                              <w:divsChild>
                                                <w:div w:id="713502207">
                                                  <w:marLeft w:val="0"/>
                                                  <w:marRight w:val="0"/>
                                                  <w:marTop w:val="0"/>
                                                  <w:marBottom w:val="0"/>
                                                  <w:divBdr>
                                                    <w:top w:val="none" w:sz="0" w:space="0" w:color="auto"/>
                                                    <w:left w:val="none" w:sz="0" w:space="0" w:color="auto"/>
                                                    <w:bottom w:val="none" w:sz="0" w:space="0" w:color="auto"/>
                                                    <w:right w:val="none" w:sz="0" w:space="0" w:color="auto"/>
                                                  </w:divBdr>
                                                  <w:divsChild>
                                                    <w:div w:id="14458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8293714">
      <w:bodyDiv w:val="1"/>
      <w:marLeft w:val="0"/>
      <w:marRight w:val="0"/>
      <w:marTop w:val="0"/>
      <w:marBottom w:val="0"/>
      <w:divBdr>
        <w:top w:val="none" w:sz="0" w:space="0" w:color="auto"/>
        <w:left w:val="none" w:sz="0" w:space="0" w:color="auto"/>
        <w:bottom w:val="none" w:sz="0" w:space="0" w:color="auto"/>
        <w:right w:val="none" w:sz="0" w:space="0" w:color="auto"/>
      </w:divBdr>
      <w:divsChild>
        <w:div w:id="2014917300">
          <w:marLeft w:val="0"/>
          <w:marRight w:val="0"/>
          <w:marTop w:val="0"/>
          <w:marBottom w:val="0"/>
          <w:divBdr>
            <w:top w:val="none" w:sz="0" w:space="0" w:color="auto"/>
            <w:left w:val="none" w:sz="0" w:space="0" w:color="auto"/>
            <w:bottom w:val="none" w:sz="0" w:space="0" w:color="auto"/>
            <w:right w:val="none" w:sz="0" w:space="0" w:color="auto"/>
          </w:divBdr>
          <w:divsChild>
            <w:div w:id="6833767">
              <w:marLeft w:val="0"/>
              <w:marRight w:val="0"/>
              <w:marTop w:val="0"/>
              <w:marBottom w:val="0"/>
              <w:divBdr>
                <w:top w:val="none" w:sz="0" w:space="0" w:color="auto"/>
                <w:left w:val="none" w:sz="0" w:space="0" w:color="auto"/>
                <w:bottom w:val="none" w:sz="0" w:space="0" w:color="auto"/>
                <w:right w:val="none" w:sz="0" w:space="0" w:color="auto"/>
              </w:divBdr>
              <w:divsChild>
                <w:div w:id="1096174240">
                  <w:marLeft w:val="0"/>
                  <w:marRight w:val="0"/>
                  <w:marTop w:val="0"/>
                  <w:marBottom w:val="0"/>
                  <w:divBdr>
                    <w:top w:val="none" w:sz="0" w:space="0" w:color="auto"/>
                    <w:left w:val="none" w:sz="0" w:space="0" w:color="auto"/>
                    <w:bottom w:val="none" w:sz="0" w:space="0" w:color="auto"/>
                    <w:right w:val="none" w:sz="0" w:space="0" w:color="auto"/>
                  </w:divBdr>
                  <w:divsChild>
                    <w:div w:id="933123373">
                      <w:marLeft w:val="0"/>
                      <w:marRight w:val="0"/>
                      <w:marTop w:val="0"/>
                      <w:marBottom w:val="0"/>
                      <w:divBdr>
                        <w:top w:val="none" w:sz="0" w:space="0" w:color="auto"/>
                        <w:left w:val="none" w:sz="0" w:space="0" w:color="auto"/>
                        <w:bottom w:val="none" w:sz="0" w:space="0" w:color="auto"/>
                        <w:right w:val="none" w:sz="0" w:space="0" w:color="auto"/>
                      </w:divBdr>
                      <w:divsChild>
                        <w:div w:id="846753851">
                          <w:marLeft w:val="0"/>
                          <w:marRight w:val="0"/>
                          <w:marTop w:val="0"/>
                          <w:marBottom w:val="0"/>
                          <w:divBdr>
                            <w:top w:val="none" w:sz="0" w:space="0" w:color="auto"/>
                            <w:left w:val="none" w:sz="0" w:space="0" w:color="auto"/>
                            <w:bottom w:val="none" w:sz="0" w:space="0" w:color="auto"/>
                            <w:right w:val="none" w:sz="0" w:space="0" w:color="auto"/>
                          </w:divBdr>
                          <w:divsChild>
                            <w:div w:id="1112476457">
                              <w:marLeft w:val="0"/>
                              <w:marRight w:val="0"/>
                              <w:marTop w:val="0"/>
                              <w:marBottom w:val="0"/>
                              <w:divBdr>
                                <w:top w:val="none" w:sz="0" w:space="0" w:color="auto"/>
                                <w:left w:val="none" w:sz="0" w:space="0" w:color="auto"/>
                                <w:bottom w:val="none" w:sz="0" w:space="0" w:color="auto"/>
                                <w:right w:val="none" w:sz="0" w:space="0" w:color="auto"/>
                              </w:divBdr>
                              <w:divsChild>
                                <w:div w:id="1073938594">
                                  <w:marLeft w:val="0"/>
                                  <w:marRight w:val="0"/>
                                  <w:marTop w:val="0"/>
                                  <w:marBottom w:val="0"/>
                                  <w:divBdr>
                                    <w:top w:val="none" w:sz="0" w:space="0" w:color="auto"/>
                                    <w:left w:val="none" w:sz="0" w:space="0" w:color="auto"/>
                                    <w:bottom w:val="none" w:sz="0" w:space="0" w:color="auto"/>
                                    <w:right w:val="none" w:sz="0" w:space="0" w:color="auto"/>
                                  </w:divBdr>
                                  <w:divsChild>
                                    <w:div w:id="837425736">
                                      <w:marLeft w:val="0"/>
                                      <w:marRight w:val="0"/>
                                      <w:marTop w:val="0"/>
                                      <w:marBottom w:val="0"/>
                                      <w:divBdr>
                                        <w:top w:val="none" w:sz="0" w:space="0" w:color="auto"/>
                                        <w:left w:val="none" w:sz="0" w:space="0" w:color="auto"/>
                                        <w:bottom w:val="none" w:sz="0" w:space="0" w:color="auto"/>
                                        <w:right w:val="none" w:sz="0" w:space="0" w:color="auto"/>
                                      </w:divBdr>
                                      <w:divsChild>
                                        <w:div w:id="2108456873">
                                          <w:marLeft w:val="0"/>
                                          <w:marRight w:val="0"/>
                                          <w:marTop w:val="0"/>
                                          <w:marBottom w:val="0"/>
                                          <w:divBdr>
                                            <w:top w:val="none" w:sz="0" w:space="0" w:color="auto"/>
                                            <w:left w:val="none" w:sz="0" w:space="0" w:color="auto"/>
                                            <w:bottom w:val="none" w:sz="0" w:space="0" w:color="auto"/>
                                            <w:right w:val="none" w:sz="0" w:space="0" w:color="auto"/>
                                          </w:divBdr>
                                          <w:divsChild>
                                            <w:div w:id="1027754649">
                                              <w:marLeft w:val="0"/>
                                              <w:marRight w:val="0"/>
                                              <w:marTop w:val="0"/>
                                              <w:marBottom w:val="0"/>
                                              <w:divBdr>
                                                <w:top w:val="single" w:sz="6" w:space="0" w:color="F5F5F5"/>
                                                <w:left w:val="single" w:sz="6" w:space="0" w:color="F5F5F5"/>
                                                <w:bottom w:val="single" w:sz="6" w:space="0" w:color="F5F5F5"/>
                                                <w:right w:val="single" w:sz="6" w:space="0" w:color="F5F5F5"/>
                                              </w:divBdr>
                                              <w:divsChild>
                                                <w:div w:id="181087570">
                                                  <w:marLeft w:val="0"/>
                                                  <w:marRight w:val="0"/>
                                                  <w:marTop w:val="0"/>
                                                  <w:marBottom w:val="0"/>
                                                  <w:divBdr>
                                                    <w:top w:val="none" w:sz="0" w:space="0" w:color="auto"/>
                                                    <w:left w:val="none" w:sz="0" w:space="0" w:color="auto"/>
                                                    <w:bottom w:val="none" w:sz="0" w:space="0" w:color="auto"/>
                                                    <w:right w:val="none" w:sz="0" w:space="0" w:color="auto"/>
                                                  </w:divBdr>
                                                  <w:divsChild>
                                                    <w:div w:id="15650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4769674">
      <w:bodyDiv w:val="1"/>
      <w:marLeft w:val="0"/>
      <w:marRight w:val="0"/>
      <w:marTop w:val="0"/>
      <w:marBottom w:val="0"/>
      <w:divBdr>
        <w:top w:val="none" w:sz="0" w:space="0" w:color="auto"/>
        <w:left w:val="none" w:sz="0" w:space="0" w:color="auto"/>
        <w:bottom w:val="none" w:sz="0" w:space="0" w:color="auto"/>
        <w:right w:val="none" w:sz="0" w:space="0" w:color="auto"/>
      </w:divBdr>
    </w:div>
    <w:div w:id="1290864888">
      <w:bodyDiv w:val="1"/>
      <w:marLeft w:val="0"/>
      <w:marRight w:val="0"/>
      <w:marTop w:val="0"/>
      <w:marBottom w:val="0"/>
      <w:divBdr>
        <w:top w:val="none" w:sz="0" w:space="0" w:color="auto"/>
        <w:left w:val="none" w:sz="0" w:space="0" w:color="auto"/>
        <w:bottom w:val="none" w:sz="0" w:space="0" w:color="auto"/>
        <w:right w:val="none" w:sz="0" w:space="0" w:color="auto"/>
      </w:divBdr>
    </w:div>
    <w:div w:id="1300575708">
      <w:bodyDiv w:val="1"/>
      <w:marLeft w:val="0"/>
      <w:marRight w:val="0"/>
      <w:marTop w:val="0"/>
      <w:marBottom w:val="0"/>
      <w:divBdr>
        <w:top w:val="none" w:sz="0" w:space="0" w:color="auto"/>
        <w:left w:val="none" w:sz="0" w:space="0" w:color="auto"/>
        <w:bottom w:val="none" w:sz="0" w:space="0" w:color="auto"/>
        <w:right w:val="none" w:sz="0" w:space="0" w:color="auto"/>
      </w:divBdr>
    </w:div>
    <w:div w:id="1301108361">
      <w:bodyDiv w:val="1"/>
      <w:marLeft w:val="0"/>
      <w:marRight w:val="0"/>
      <w:marTop w:val="0"/>
      <w:marBottom w:val="0"/>
      <w:divBdr>
        <w:top w:val="none" w:sz="0" w:space="0" w:color="auto"/>
        <w:left w:val="none" w:sz="0" w:space="0" w:color="auto"/>
        <w:bottom w:val="none" w:sz="0" w:space="0" w:color="auto"/>
        <w:right w:val="none" w:sz="0" w:space="0" w:color="auto"/>
      </w:divBdr>
    </w:div>
    <w:div w:id="1329870222">
      <w:bodyDiv w:val="1"/>
      <w:marLeft w:val="0"/>
      <w:marRight w:val="0"/>
      <w:marTop w:val="0"/>
      <w:marBottom w:val="0"/>
      <w:divBdr>
        <w:top w:val="none" w:sz="0" w:space="0" w:color="auto"/>
        <w:left w:val="none" w:sz="0" w:space="0" w:color="auto"/>
        <w:bottom w:val="none" w:sz="0" w:space="0" w:color="auto"/>
        <w:right w:val="none" w:sz="0" w:space="0" w:color="auto"/>
      </w:divBdr>
      <w:divsChild>
        <w:div w:id="760565284">
          <w:marLeft w:val="0"/>
          <w:marRight w:val="0"/>
          <w:marTop w:val="0"/>
          <w:marBottom w:val="0"/>
          <w:divBdr>
            <w:top w:val="none" w:sz="0" w:space="0" w:color="auto"/>
            <w:left w:val="none" w:sz="0" w:space="0" w:color="auto"/>
            <w:bottom w:val="none" w:sz="0" w:space="0" w:color="auto"/>
            <w:right w:val="none" w:sz="0" w:space="0" w:color="auto"/>
          </w:divBdr>
          <w:divsChild>
            <w:div w:id="418412477">
              <w:marLeft w:val="0"/>
              <w:marRight w:val="0"/>
              <w:marTop w:val="0"/>
              <w:marBottom w:val="0"/>
              <w:divBdr>
                <w:top w:val="none" w:sz="0" w:space="0" w:color="auto"/>
                <w:left w:val="none" w:sz="0" w:space="0" w:color="auto"/>
                <w:bottom w:val="none" w:sz="0" w:space="0" w:color="auto"/>
                <w:right w:val="none" w:sz="0" w:space="0" w:color="auto"/>
              </w:divBdr>
              <w:divsChild>
                <w:div w:id="1014111058">
                  <w:marLeft w:val="0"/>
                  <w:marRight w:val="0"/>
                  <w:marTop w:val="0"/>
                  <w:marBottom w:val="0"/>
                  <w:divBdr>
                    <w:top w:val="none" w:sz="0" w:space="0" w:color="auto"/>
                    <w:left w:val="none" w:sz="0" w:space="0" w:color="auto"/>
                    <w:bottom w:val="none" w:sz="0" w:space="0" w:color="auto"/>
                    <w:right w:val="none" w:sz="0" w:space="0" w:color="auto"/>
                  </w:divBdr>
                  <w:divsChild>
                    <w:div w:id="1206676199">
                      <w:marLeft w:val="0"/>
                      <w:marRight w:val="0"/>
                      <w:marTop w:val="0"/>
                      <w:marBottom w:val="0"/>
                      <w:divBdr>
                        <w:top w:val="none" w:sz="0" w:space="0" w:color="auto"/>
                        <w:left w:val="none" w:sz="0" w:space="0" w:color="auto"/>
                        <w:bottom w:val="none" w:sz="0" w:space="0" w:color="auto"/>
                        <w:right w:val="none" w:sz="0" w:space="0" w:color="auto"/>
                      </w:divBdr>
                      <w:divsChild>
                        <w:div w:id="699937087">
                          <w:marLeft w:val="0"/>
                          <w:marRight w:val="0"/>
                          <w:marTop w:val="0"/>
                          <w:marBottom w:val="0"/>
                          <w:divBdr>
                            <w:top w:val="none" w:sz="0" w:space="0" w:color="auto"/>
                            <w:left w:val="none" w:sz="0" w:space="0" w:color="auto"/>
                            <w:bottom w:val="none" w:sz="0" w:space="0" w:color="auto"/>
                            <w:right w:val="none" w:sz="0" w:space="0" w:color="auto"/>
                          </w:divBdr>
                          <w:divsChild>
                            <w:div w:id="1785811324">
                              <w:marLeft w:val="0"/>
                              <w:marRight w:val="0"/>
                              <w:marTop w:val="0"/>
                              <w:marBottom w:val="0"/>
                              <w:divBdr>
                                <w:top w:val="none" w:sz="0" w:space="0" w:color="auto"/>
                                <w:left w:val="none" w:sz="0" w:space="0" w:color="auto"/>
                                <w:bottom w:val="none" w:sz="0" w:space="0" w:color="auto"/>
                                <w:right w:val="none" w:sz="0" w:space="0" w:color="auto"/>
                              </w:divBdr>
                              <w:divsChild>
                                <w:div w:id="1239557439">
                                  <w:marLeft w:val="0"/>
                                  <w:marRight w:val="0"/>
                                  <w:marTop w:val="0"/>
                                  <w:marBottom w:val="0"/>
                                  <w:divBdr>
                                    <w:top w:val="none" w:sz="0" w:space="0" w:color="auto"/>
                                    <w:left w:val="none" w:sz="0" w:space="0" w:color="auto"/>
                                    <w:bottom w:val="none" w:sz="0" w:space="0" w:color="auto"/>
                                    <w:right w:val="none" w:sz="0" w:space="0" w:color="auto"/>
                                  </w:divBdr>
                                  <w:divsChild>
                                    <w:div w:id="2006277071">
                                      <w:marLeft w:val="0"/>
                                      <w:marRight w:val="0"/>
                                      <w:marTop w:val="0"/>
                                      <w:marBottom w:val="0"/>
                                      <w:divBdr>
                                        <w:top w:val="none" w:sz="0" w:space="0" w:color="auto"/>
                                        <w:left w:val="none" w:sz="0" w:space="0" w:color="auto"/>
                                        <w:bottom w:val="none" w:sz="0" w:space="0" w:color="auto"/>
                                        <w:right w:val="none" w:sz="0" w:space="0" w:color="auto"/>
                                      </w:divBdr>
                                      <w:divsChild>
                                        <w:div w:id="1769233080">
                                          <w:marLeft w:val="0"/>
                                          <w:marRight w:val="0"/>
                                          <w:marTop w:val="0"/>
                                          <w:marBottom w:val="0"/>
                                          <w:divBdr>
                                            <w:top w:val="none" w:sz="0" w:space="0" w:color="auto"/>
                                            <w:left w:val="none" w:sz="0" w:space="0" w:color="auto"/>
                                            <w:bottom w:val="none" w:sz="0" w:space="0" w:color="auto"/>
                                            <w:right w:val="none" w:sz="0" w:space="0" w:color="auto"/>
                                          </w:divBdr>
                                          <w:divsChild>
                                            <w:div w:id="28455762">
                                              <w:marLeft w:val="0"/>
                                              <w:marRight w:val="0"/>
                                              <w:marTop w:val="0"/>
                                              <w:marBottom w:val="0"/>
                                              <w:divBdr>
                                                <w:top w:val="single" w:sz="6" w:space="0" w:color="F5F5F5"/>
                                                <w:left w:val="single" w:sz="6" w:space="0" w:color="F5F5F5"/>
                                                <w:bottom w:val="single" w:sz="6" w:space="0" w:color="F5F5F5"/>
                                                <w:right w:val="single" w:sz="6" w:space="0" w:color="F5F5F5"/>
                                              </w:divBdr>
                                              <w:divsChild>
                                                <w:div w:id="493885909">
                                                  <w:marLeft w:val="0"/>
                                                  <w:marRight w:val="0"/>
                                                  <w:marTop w:val="0"/>
                                                  <w:marBottom w:val="0"/>
                                                  <w:divBdr>
                                                    <w:top w:val="none" w:sz="0" w:space="0" w:color="auto"/>
                                                    <w:left w:val="none" w:sz="0" w:space="0" w:color="auto"/>
                                                    <w:bottom w:val="none" w:sz="0" w:space="0" w:color="auto"/>
                                                    <w:right w:val="none" w:sz="0" w:space="0" w:color="auto"/>
                                                  </w:divBdr>
                                                  <w:divsChild>
                                                    <w:div w:id="79209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905553">
      <w:bodyDiv w:val="1"/>
      <w:marLeft w:val="0"/>
      <w:marRight w:val="0"/>
      <w:marTop w:val="0"/>
      <w:marBottom w:val="0"/>
      <w:divBdr>
        <w:top w:val="none" w:sz="0" w:space="0" w:color="auto"/>
        <w:left w:val="none" w:sz="0" w:space="0" w:color="auto"/>
        <w:bottom w:val="none" w:sz="0" w:space="0" w:color="auto"/>
        <w:right w:val="none" w:sz="0" w:space="0" w:color="auto"/>
      </w:divBdr>
      <w:divsChild>
        <w:div w:id="304242016">
          <w:marLeft w:val="0"/>
          <w:marRight w:val="0"/>
          <w:marTop w:val="0"/>
          <w:marBottom w:val="0"/>
          <w:divBdr>
            <w:top w:val="none" w:sz="0" w:space="0" w:color="auto"/>
            <w:left w:val="none" w:sz="0" w:space="0" w:color="auto"/>
            <w:bottom w:val="none" w:sz="0" w:space="0" w:color="auto"/>
            <w:right w:val="none" w:sz="0" w:space="0" w:color="auto"/>
          </w:divBdr>
          <w:divsChild>
            <w:div w:id="1955747613">
              <w:marLeft w:val="0"/>
              <w:marRight w:val="0"/>
              <w:marTop w:val="0"/>
              <w:marBottom w:val="0"/>
              <w:divBdr>
                <w:top w:val="none" w:sz="0" w:space="0" w:color="auto"/>
                <w:left w:val="none" w:sz="0" w:space="0" w:color="auto"/>
                <w:bottom w:val="none" w:sz="0" w:space="0" w:color="auto"/>
                <w:right w:val="none" w:sz="0" w:space="0" w:color="auto"/>
              </w:divBdr>
              <w:divsChild>
                <w:div w:id="445344848">
                  <w:marLeft w:val="0"/>
                  <w:marRight w:val="0"/>
                  <w:marTop w:val="0"/>
                  <w:marBottom w:val="0"/>
                  <w:divBdr>
                    <w:top w:val="none" w:sz="0" w:space="0" w:color="auto"/>
                    <w:left w:val="none" w:sz="0" w:space="0" w:color="auto"/>
                    <w:bottom w:val="none" w:sz="0" w:space="0" w:color="auto"/>
                    <w:right w:val="none" w:sz="0" w:space="0" w:color="auto"/>
                  </w:divBdr>
                  <w:divsChild>
                    <w:div w:id="1828664097">
                      <w:marLeft w:val="0"/>
                      <w:marRight w:val="0"/>
                      <w:marTop w:val="0"/>
                      <w:marBottom w:val="0"/>
                      <w:divBdr>
                        <w:top w:val="none" w:sz="0" w:space="0" w:color="auto"/>
                        <w:left w:val="none" w:sz="0" w:space="0" w:color="auto"/>
                        <w:bottom w:val="none" w:sz="0" w:space="0" w:color="auto"/>
                        <w:right w:val="none" w:sz="0" w:space="0" w:color="auto"/>
                      </w:divBdr>
                      <w:divsChild>
                        <w:div w:id="1877699014">
                          <w:marLeft w:val="0"/>
                          <w:marRight w:val="0"/>
                          <w:marTop w:val="0"/>
                          <w:marBottom w:val="0"/>
                          <w:divBdr>
                            <w:top w:val="none" w:sz="0" w:space="0" w:color="auto"/>
                            <w:left w:val="none" w:sz="0" w:space="0" w:color="auto"/>
                            <w:bottom w:val="none" w:sz="0" w:space="0" w:color="auto"/>
                            <w:right w:val="none" w:sz="0" w:space="0" w:color="auto"/>
                          </w:divBdr>
                          <w:divsChild>
                            <w:div w:id="1579292042">
                              <w:marLeft w:val="0"/>
                              <w:marRight w:val="0"/>
                              <w:marTop w:val="0"/>
                              <w:marBottom w:val="0"/>
                              <w:divBdr>
                                <w:top w:val="none" w:sz="0" w:space="0" w:color="auto"/>
                                <w:left w:val="none" w:sz="0" w:space="0" w:color="auto"/>
                                <w:bottom w:val="none" w:sz="0" w:space="0" w:color="auto"/>
                                <w:right w:val="none" w:sz="0" w:space="0" w:color="auto"/>
                              </w:divBdr>
                              <w:divsChild>
                                <w:div w:id="1815557813">
                                  <w:marLeft w:val="0"/>
                                  <w:marRight w:val="0"/>
                                  <w:marTop w:val="0"/>
                                  <w:marBottom w:val="0"/>
                                  <w:divBdr>
                                    <w:top w:val="none" w:sz="0" w:space="0" w:color="auto"/>
                                    <w:left w:val="none" w:sz="0" w:space="0" w:color="auto"/>
                                    <w:bottom w:val="none" w:sz="0" w:space="0" w:color="auto"/>
                                    <w:right w:val="none" w:sz="0" w:space="0" w:color="auto"/>
                                  </w:divBdr>
                                  <w:divsChild>
                                    <w:div w:id="1502355654">
                                      <w:marLeft w:val="0"/>
                                      <w:marRight w:val="0"/>
                                      <w:marTop w:val="0"/>
                                      <w:marBottom w:val="0"/>
                                      <w:divBdr>
                                        <w:top w:val="none" w:sz="0" w:space="0" w:color="auto"/>
                                        <w:left w:val="none" w:sz="0" w:space="0" w:color="auto"/>
                                        <w:bottom w:val="none" w:sz="0" w:space="0" w:color="auto"/>
                                        <w:right w:val="none" w:sz="0" w:space="0" w:color="auto"/>
                                      </w:divBdr>
                                      <w:divsChild>
                                        <w:div w:id="966162506">
                                          <w:marLeft w:val="0"/>
                                          <w:marRight w:val="0"/>
                                          <w:marTop w:val="0"/>
                                          <w:marBottom w:val="0"/>
                                          <w:divBdr>
                                            <w:top w:val="none" w:sz="0" w:space="0" w:color="auto"/>
                                            <w:left w:val="none" w:sz="0" w:space="0" w:color="auto"/>
                                            <w:bottom w:val="none" w:sz="0" w:space="0" w:color="auto"/>
                                            <w:right w:val="none" w:sz="0" w:space="0" w:color="auto"/>
                                          </w:divBdr>
                                          <w:divsChild>
                                            <w:div w:id="1072040932">
                                              <w:marLeft w:val="0"/>
                                              <w:marRight w:val="0"/>
                                              <w:marTop w:val="0"/>
                                              <w:marBottom w:val="0"/>
                                              <w:divBdr>
                                                <w:top w:val="single" w:sz="6" w:space="0" w:color="F5F5F5"/>
                                                <w:left w:val="single" w:sz="6" w:space="0" w:color="F5F5F5"/>
                                                <w:bottom w:val="single" w:sz="6" w:space="0" w:color="F5F5F5"/>
                                                <w:right w:val="single" w:sz="6" w:space="0" w:color="F5F5F5"/>
                                              </w:divBdr>
                                              <w:divsChild>
                                                <w:div w:id="241111596">
                                                  <w:marLeft w:val="0"/>
                                                  <w:marRight w:val="0"/>
                                                  <w:marTop w:val="0"/>
                                                  <w:marBottom w:val="0"/>
                                                  <w:divBdr>
                                                    <w:top w:val="none" w:sz="0" w:space="0" w:color="auto"/>
                                                    <w:left w:val="none" w:sz="0" w:space="0" w:color="auto"/>
                                                    <w:bottom w:val="none" w:sz="0" w:space="0" w:color="auto"/>
                                                    <w:right w:val="none" w:sz="0" w:space="0" w:color="auto"/>
                                                  </w:divBdr>
                                                  <w:divsChild>
                                                    <w:div w:id="209940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3818749">
      <w:bodyDiv w:val="1"/>
      <w:marLeft w:val="0"/>
      <w:marRight w:val="0"/>
      <w:marTop w:val="0"/>
      <w:marBottom w:val="0"/>
      <w:divBdr>
        <w:top w:val="none" w:sz="0" w:space="0" w:color="auto"/>
        <w:left w:val="none" w:sz="0" w:space="0" w:color="auto"/>
        <w:bottom w:val="none" w:sz="0" w:space="0" w:color="auto"/>
        <w:right w:val="none" w:sz="0" w:space="0" w:color="auto"/>
      </w:divBdr>
    </w:div>
    <w:div w:id="1354575268">
      <w:bodyDiv w:val="1"/>
      <w:marLeft w:val="0"/>
      <w:marRight w:val="0"/>
      <w:marTop w:val="0"/>
      <w:marBottom w:val="0"/>
      <w:divBdr>
        <w:top w:val="none" w:sz="0" w:space="0" w:color="auto"/>
        <w:left w:val="none" w:sz="0" w:space="0" w:color="auto"/>
        <w:bottom w:val="none" w:sz="0" w:space="0" w:color="auto"/>
        <w:right w:val="none" w:sz="0" w:space="0" w:color="auto"/>
      </w:divBdr>
    </w:div>
    <w:div w:id="1371883339">
      <w:bodyDiv w:val="1"/>
      <w:marLeft w:val="0"/>
      <w:marRight w:val="0"/>
      <w:marTop w:val="0"/>
      <w:marBottom w:val="0"/>
      <w:divBdr>
        <w:top w:val="none" w:sz="0" w:space="0" w:color="auto"/>
        <w:left w:val="none" w:sz="0" w:space="0" w:color="auto"/>
        <w:bottom w:val="none" w:sz="0" w:space="0" w:color="auto"/>
        <w:right w:val="none" w:sz="0" w:space="0" w:color="auto"/>
      </w:divBdr>
    </w:div>
    <w:div w:id="1378968546">
      <w:bodyDiv w:val="1"/>
      <w:marLeft w:val="0"/>
      <w:marRight w:val="0"/>
      <w:marTop w:val="0"/>
      <w:marBottom w:val="0"/>
      <w:divBdr>
        <w:top w:val="none" w:sz="0" w:space="0" w:color="auto"/>
        <w:left w:val="none" w:sz="0" w:space="0" w:color="auto"/>
        <w:bottom w:val="none" w:sz="0" w:space="0" w:color="auto"/>
        <w:right w:val="none" w:sz="0" w:space="0" w:color="auto"/>
      </w:divBdr>
    </w:div>
    <w:div w:id="1387141660">
      <w:bodyDiv w:val="1"/>
      <w:marLeft w:val="0"/>
      <w:marRight w:val="0"/>
      <w:marTop w:val="0"/>
      <w:marBottom w:val="0"/>
      <w:divBdr>
        <w:top w:val="none" w:sz="0" w:space="0" w:color="auto"/>
        <w:left w:val="none" w:sz="0" w:space="0" w:color="auto"/>
        <w:bottom w:val="none" w:sz="0" w:space="0" w:color="auto"/>
        <w:right w:val="none" w:sz="0" w:space="0" w:color="auto"/>
      </w:divBdr>
    </w:div>
    <w:div w:id="1389495279">
      <w:bodyDiv w:val="1"/>
      <w:marLeft w:val="0"/>
      <w:marRight w:val="0"/>
      <w:marTop w:val="0"/>
      <w:marBottom w:val="0"/>
      <w:divBdr>
        <w:top w:val="none" w:sz="0" w:space="0" w:color="auto"/>
        <w:left w:val="none" w:sz="0" w:space="0" w:color="auto"/>
        <w:bottom w:val="none" w:sz="0" w:space="0" w:color="auto"/>
        <w:right w:val="none" w:sz="0" w:space="0" w:color="auto"/>
      </w:divBdr>
    </w:div>
    <w:div w:id="1393234115">
      <w:bodyDiv w:val="1"/>
      <w:marLeft w:val="0"/>
      <w:marRight w:val="0"/>
      <w:marTop w:val="0"/>
      <w:marBottom w:val="0"/>
      <w:divBdr>
        <w:top w:val="none" w:sz="0" w:space="0" w:color="auto"/>
        <w:left w:val="none" w:sz="0" w:space="0" w:color="auto"/>
        <w:bottom w:val="none" w:sz="0" w:space="0" w:color="auto"/>
        <w:right w:val="none" w:sz="0" w:space="0" w:color="auto"/>
      </w:divBdr>
    </w:div>
    <w:div w:id="1416246935">
      <w:bodyDiv w:val="1"/>
      <w:marLeft w:val="0"/>
      <w:marRight w:val="0"/>
      <w:marTop w:val="0"/>
      <w:marBottom w:val="0"/>
      <w:divBdr>
        <w:top w:val="none" w:sz="0" w:space="0" w:color="auto"/>
        <w:left w:val="none" w:sz="0" w:space="0" w:color="auto"/>
        <w:bottom w:val="none" w:sz="0" w:space="0" w:color="auto"/>
        <w:right w:val="none" w:sz="0" w:space="0" w:color="auto"/>
      </w:divBdr>
    </w:div>
    <w:div w:id="1426069067">
      <w:bodyDiv w:val="1"/>
      <w:marLeft w:val="0"/>
      <w:marRight w:val="0"/>
      <w:marTop w:val="0"/>
      <w:marBottom w:val="0"/>
      <w:divBdr>
        <w:top w:val="none" w:sz="0" w:space="0" w:color="auto"/>
        <w:left w:val="none" w:sz="0" w:space="0" w:color="auto"/>
        <w:bottom w:val="none" w:sz="0" w:space="0" w:color="auto"/>
        <w:right w:val="none" w:sz="0" w:space="0" w:color="auto"/>
      </w:divBdr>
    </w:div>
    <w:div w:id="1441949921">
      <w:bodyDiv w:val="1"/>
      <w:marLeft w:val="0"/>
      <w:marRight w:val="0"/>
      <w:marTop w:val="0"/>
      <w:marBottom w:val="0"/>
      <w:divBdr>
        <w:top w:val="none" w:sz="0" w:space="0" w:color="auto"/>
        <w:left w:val="none" w:sz="0" w:space="0" w:color="auto"/>
        <w:bottom w:val="none" w:sz="0" w:space="0" w:color="auto"/>
        <w:right w:val="none" w:sz="0" w:space="0" w:color="auto"/>
      </w:divBdr>
    </w:div>
    <w:div w:id="1453749401">
      <w:bodyDiv w:val="1"/>
      <w:marLeft w:val="0"/>
      <w:marRight w:val="0"/>
      <w:marTop w:val="0"/>
      <w:marBottom w:val="0"/>
      <w:divBdr>
        <w:top w:val="none" w:sz="0" w:space="0" w:color="auto"/>
        <w:left w:val="none" w:sz="0" w:space="0" w:color="auto"/>
        <w:bottom w:val="none" w:sz="0" w:space="0" w:color="auto"/>
        <w:right w:val="none" w:sz="0" w:space="0" w:color="auto"/>
      </w:divBdr>
    </w:div>
    <w:div w:id="1463353528">
      <w:bodyDiv w:val="1"/>
      <w:marLeft w:val="0"/>
      <w:marRight w:val="0"/>
      <w:marTop w:val="0"/>
      <w:marBottom w:val="0"/>
      <w:divBdr>
        <w:top w:val="none" w:sz="0" w:space="0" w:color="auto"/>
        <w:left w:val="none" w:sz="0" w:space="0" w:color="auto"/>
        <w:bottom w:val="none" w:sz="0" w:space="0" w:color="auto"/>
        <w:right w:val="none" w:sz="0" w:space="0" w:color="auto"/>
      </w:divBdr>
      <w:divsChild>
        <w:div w:id="746803865">
          <w:marLeft w:val="0"/>
          <w:marRight w:val="0"/>
          <w:marTop w:val="0"/>
          <w:marBottom w:val="0"/>
          <w:divBdr>
            <w:top w:val="none" w:sz="0" w:space="0" w:color="auto"/>
            <w:left w:val="none" w:sz="0" w:space="0" w:color="auto"/>
            <w:bottom w:val="none" w:sz="0" w:space="0" w:color="auto"/>
            <w:right w:val="none" w:sz="0" w:space="0" w:color="auto"/>
          </w:divBdr>
          <w:divsChild>
            <w:div w:id="1722825650">
              <w:marLeft w:val="0"/>
              <w:marRight w:val="0"/>
              <w:marTop w:val="0"/>
              <w:marBottom w:val="0"/>
              <w:divBdr>
                <w:top w:val="none" w:sz="0" w:space="0" w:color="auto"/>
                <w:left w:val="none" w:sz="0" w:space="0" w:color="auto"/>
                <w:bottom w:val="none" w:sz="0" w:space="0" w:color="auto"/>
                <w:right w:val="none" w:sz="0" w:space="0" w:color="auto"/>
              </w:divBdr>
              <w:divsChild>
                <w:div w:id="624196623">
                  <w:marLeft w:val="0"/>
                  <w:marRight w:val="0"/>
                  <w:marTop w:val="0"/>
                  <w:marBottom w:val="0"/>
                  <w:divBdr>
                    <w:top w:val="none" w:sz="0" w:space="0" w:color="auto"/>
                    <w:left w:val="none" w:sz="0" w:space="0" w:color="auto"/>
                    <w:bottom w:val="none" w:sz="0" w:space="0" w:color="auto"/>
                    <w:right w:val="none" w:sz="0" w:space="0" w:color="auto"/>
                  </w:divBdr>
                  <w:divsChild>
                    <w:div w:id="2050447897">
                      <w:marLeft w:val="0"/>
                      <w:marRight w:val="0"/>
                      <w:marTop w:val="0"/>
                      <w:marBottom w:val="0"/>
                      <w:divBdr>
                        <w:top w:val="none" w:sz="0" w:space="0" w:color="auto"/>
                        <w:left w:val="none" w:sz="0" w:space="0" w:color="auto"/>
                        <w:bottom w:val="none" w:sz="0" w:space="0" w:color="auto"/>
                        <w:right w:val="none" w:sz="0" w:space="0" w:color="auto"/>
                      </w:divBdr>
                      <w:divsChild>
                        <w:div w:id="791898012">
                          <w:marLeft w:val="0"/>
                          <w:marRight w:val="0"/>
                          <w:marTop w:val="0"/>
                          <w:marBottom w:val="0"/>
                          <w:divBdr>
                            <w:top w:val="none" w:sz="0" w:space="0" w:color="auto"/>
                            <w:left w:val="none" w:sz="0" w:space="0" w:color="auto"/>
                            <w:bottom w:val="none" w:sz="0" w:space="0" w:color="auto"/>
                            <w:right w:val="none" w:sz="0" w:space="0" w:color="auto"/>
                          </w:divBdr>
                          <w:divsChild>
                            <w:div w:id="185755680">
                              <w:marLeft w:val="0"/>
                              <w:marRight w:val="0"/>
                              <w:marTop w:val="0"/>
                              <w:marBottom w:val="0"/>
                              <w:divBdr>
                                <w:top w:val="none" w:sz="0" w:space="0" w:color="auto"/>
                                <w:left w:val="none" w:sz="0" w:space="0" w:color="auto"/>
                                <w:bottom w:val="none" w:sz="0" w:space="0" w:color="auto"/>
                                <w:right w:val="none" w:sz="0" w:space="0" w:color="auto"/>
                              </w:divBdr>
                              <w:divsChild>
                                <w:div w:id="1630012767">
                                  <w:marLeft w:val="0"/>
                                  <w:marRight w:val="0"/>
                                  <w:marTop w:val="0"/>
                                  <w:marBottom w:val="0"/>
                                  <w:divBdr>
                                    <w:top w:val="none" w:sz="0" w:space="0" w:color="auto"/>
                                    <w:left w:val="none" w:sz="0" w:space="0" w:color="auto"/>
                                    <w:bottom w:val="none" w:sz="0" w:space="0" w:color="auto"/>
                                    <w:right w:val="none" w:sz="0" w:space="0" w:color="auto"/>
                                  </w:divBdr>
                                  <w:divsChild>
                                    <w:div w:id="1410807000">
                                      <w:marLeft w:val="0"/>
                                      <w:marRight w:val="0"/>
                                      <w:marTop w:val="0"/>
                                      <w:marBottom w:val="0"/>
                                      <w:divBdr>
                                        <w:top w:val="none" w:sz="0" w:space="0" w:color="auto"/>
                                        <w:left w:val="none" w:sz="0" w:space="0" w:color="auto"/>
                                        <w:bottom w:val="none" w:sz="0" w:space="0" w:color="auto"/>
                                        <w:right w:val="none" w:sz="0" w:space="0" w:color="auto"/>
                                      </w:divBdr>
                                      <w:divsChild>
                                        <w:div w:id="1739092208">
                                          <w:marLeft w:val="0"/>
                                          <w:marRight w:val="0"/>
                                          <w:marTop w:val="0"/>
                                          <w:marBottom w:val="0"/>
                                          <w:divBdr>
                                            <w:top w:val="none" w:sz="0" w:space="0" w:color="auto"/>
                                            <w:left w:val="none" w:sz="0" w:space="0" w:color="auto"/>
                                            <w:bottom w:val="none" w:sz="0" w:space="0" w:color="auto"/>
                                            <w:right w:val="none" w:sz="0" w:space="0" w:color="auto"/>
                                          </w:divBdr>
                                          <w:divsChild>
                                            <w:div w:id="1008214511">
                                              <w:marLeft w:val="0"/>
                                              <w:marRight w:val="0"/>
                                              <w:marTop w:val="0"/>
                                              <w:marBottom w:val="0"/>
                                              <w:divBdr>
                                                <w:top w:val="single" w:sz="6" w:space="0" w:color="F5F5F5"/>
                                                <w:left w:val="single" w:sz="6" w:space="0" w:color="F5F5F5"/>
                                                <w:bottom w:val="single" w:sz="6" w:space="0" w:color="F5F5F5"/>
                                                <w:right w:val="single" w:sz="6" w:space="0" w:color="F5F5F5"/>
                                              </w:divBdr>
                                              <w:divsChild>
                                                <w:div w:id="1395355410">
                                                  <w:marLeft w:val="0"/>
                                                  <w:marRight w:val="0"/>
                                                  <w:marTop w:val="0"/>
                                                  <w:marBottom w:val="0"/>
                                                  <w:divBdr>
                                                    <w:top w:val="none" w:sz="0" w:space="0" w:color="auto"/>
                                                    <w:left w:val="none" w:sz="0" w:space="0" w:color="auto"/>
                                                    <w:bottom w:val="none" w:sz="0" w:space="0" w:color="auto"/>
                                                    <w:right w:val="none" w:sz="0" w:space="0" w:color="auto"/>
                                                  </w:divBdr>
                                                  <w:divsChild>
                                                    <w:div w:id="197023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4202909">
      <w:bodyDiv w:val="1"/>
      <w:marLeft w:val="0"/>
      <w:marRight w:val="0"/>
      <w:marTop w:val="0"/>
      <w:marBottom w:val="0"/>
      <w:divBdr>
        <w:top w:val="none" w:sz="0" w:space="0" w:color="auto"/>
        <w:left w:val="none" w:sz="0" w:space="0" w:color="auto"/>
        <w:bottom w:val="none" w:sz="0" w:space="0" w:color="auto"/>
        <w:right w:val="none" w:sz="0" w:space="0" w:color="auto"/>
      </w:divBdr>
    </w:div>
    <w:div w:id="1486121977">
      <w:bodyDiv w:val="1"/>
      <w:marLeft w:val="0"/>
      <w:marRight w:val="0"/>
      <w:marTop w:val="0"/>
      <w:marBottom w:val="0"/>
      <w:divBdr>
        <w:top w:val="none" w:sz="0" w:space="0" w:color="auto"/>
        <w:left w:val="none" w:sz="0" w:space="0" w:color="auto"/>
        <w:bottom w:val="none" w:sz="0" w:space="0" w:color="auto"/>
        <w:right w:val="none" w:sz="0" w:space="0" w:color="auto"/>
      </w:divBdr>
    </w:div>
    <w:div w:id="1493259925">
      <w:bodyDiv w:val="1"/>
      <w:marLeft w:val="0"/>
      <w:marRight w:val="0"/>
      <w:marTop w:val="0"/>
      <w:marBottom w:val="0"/>
      <w:divBdr>
        <w:top w:val="none" w:sz="0" w:space="0" w:color="auto"/>
        <w:left w:val="none" w:sz="0" w:space="0" w:color="auto"/>
        <w:bottom w:val="none" w:sz="0" w:space="0" w:color="auto"/>
        <w:right w:val="none" w:sz="0" w:space="0" w:color="auto"/>
      </w:divBdr>
    </w:div>
    <w:div w:id="1516725764">
      <w:bodyDiv w:val="1"/>
      <w:marLeft w:val="0"/>
      <w:marRight w:val="0"/>
      <w:marTop w:val="0"/>
      <w:marBottom w:val="0"/>
      <w:divBdr>
        <w:top w:val="none" w:sz="0" w:space="0" w:color="auto"/>
        <w:left w:val="none" w:sz="0" w:space="0" w:color="auto"/>
        <w:bottom w:val="none" w:sz="0" w:space="0" w:color="auto"/>
        <w:right w:val="none" w:sz="0" w:space="0" w:color="auto"/>
      </w:divBdr>
      <w:divsChild>
        <w:div w:id="456146020">
          <w:marLeft w:val="0"/>
          <w:marRight w:val="0"/>
          <w:marTop w:val="0"/>
          <w:marBottom w:val="0"/>
          <w:divBdr>
            <w:top w:val="none" w:sz="0" w:space="0" w:color="auto"/>
            <w:left w:val="none" w:sz="0" w:space="0" w:color="auto"/>
            <w:bottom w:val="none" w:sz="0" w:space="0" w:color="auto"/>
            <w:right w:val="none" w:sz="0" w:space="0" w:color="auto"/>
          </w:divBdr>
          <w:divsChild>
            <w:div w:id="1935747002">
              <w:marLeft w:val="0"/>
              <w:marRight w:val="0"/>
              <w:marTop w:val="0"/>
              <w:marBottom w:val="0"/>
              <w:divBdr>
                <w:top w:val="none" w:sz="0" w:space="0" w:color="auto"/>
                <w:left w:val="none" w:sz="0" w:space="0" w:color="auto"/>
                <w:bottom w:val="none" w:sz="0" w:space="0" w:color="auto"/>
                <w:right w:val="none" w:sz="0" w:space="0" w:color="auto"/>
              </w:divBdr>
              <w:divsChild>
                <w:div w:id="792408534">
                  <w:marLeft w:val="0"/>
                  <w:marRight w:val="0"/>
                  <w:marTop w:val="0"/>
                  <w:marBottom w:val="0"/>
                  <w:divBdr>
                    <w:top w:val="none" w:sz="0" w:space="0" w:color="auto"/>
                    <w:left w:val="none" w:sz="0" w:space="0" w:color="auto"/>
                    <w:bottom w:val="none" w:sz="0" w:space="0" w:color="auto"/>
                    <w:right w:val="none" w:sz="0" w:space="0" w:color="auto"/>
                  </w:divBdr>
                  <w:divsChild>
                    <w:div w:id="1747653498">
                      <w:marLeft w:val="0"/>
                      <w:marRight w:val="0"/>
                      <w:marTop w:val="0"/>
                      <w:marBottom w:val="0"/>
                      <w:divBdr>
                        <w:top w:val="none" w:sz="0" w:space="0" w:color="auto"/>
                        <w:left w:val="none" w:sz="0" w:space="0" w:color="auto"/>
                        <w:bottom w:val="none" w:sz="0" w:space="0" w:color="auto"/>
                        <w:right w:val="none" w:sz="0" w:space="0" w:color="auto"/>
                      </w:divBdr>
                      <w:divsChild>
                        <w:div w:id="1209872954">
                          <w:marLeft w:val="0"/>
                          <w:marRight w:val="0"/>
                          <w:marTop w:val="0"/>
                          <w:marBottom w:val="0"/>
                          <w:divBdr>
                            <w:top w:val="none" w:sz="0" w:space="0" w:color="auto"/>
                            <w:left w:val="none" w:sz="0" w:space="0" w:color="auto"/>
                            <w:bottom w:val="none" w:sz="0" w:space="0" w:color="auto"/>
                            <w:right w:val="none" w:sz="0" w:space="0" w:color="auto"/>
                          </w:divBdr>
                          <w:divsChild>
                            <w:div w:id="51119883">
                              <w:marLeft w:val="0"/>
                              <w:marRight w:val="0"/>
                              <w:marTop w:val="0"/>
                              <w:marBottom w:val="0"/>
                              <w:divBdr>
                                <w:top w:val="none" w:sz="0" w:space="0" w:color="auto"/>
                                <w:left w:val="none" w:sz="0" w:space="0" w:color="auto"/>
                                <w:bottom w:val="none" w:sz="0" w:space="0" w:color="auto"/>
                                <w:right w:val="none" w:sz="0" w:space="0" w:color="auto"/>
                              </w:divBdr>
                              <w:divsChild>
                                <w:div w:id="1130243528">
                                  <w:marLeft w:val="0"/>
                                  <w:marRight w:val="0"/>
                                  <w:marTop w:val="0"/>
                                  <w:marBottom w:val="0"/>
                                  <w:divBdr>
                                    <w:top w:val="none" w:sz="0" w:space="0" w:color="auto"/>
                                    <w:left w:val="none" w:sz="0" w:space="0" w:color="auto"/>
                                    <w:bottom w:val="none" w:sz="0" w:space="0" w:color="auto"/>
                                    <w:right w:val="none" w:sz="0" w:space="0" w:color="auto"/>
                                  </w:divBdr>
                                  <w:divsChild>
                                    <w:div w:id="266233728">
                                      <w:marLeft w:val="0"/>
                                      <w:marRight w:val="0"/>
                                      <w:marTop w:val="0"/>
                                      <w:marBottom w:val="0"/>
                                      <w:divBdr>
                                        <w:top w:val="none" w:sz="0" w:space="0" w:color="auto"/>
                                        <w:left w:val="none" w:sz="0" w:space="0" w:color="auto"/>
                                        <w:bottom w:val="none" w:sz="0" w:space="0" w:color="auto"/>
                                        <w:right w:val="none" w:sz="0" w:space="0" w:color="auto"/>
                                      </w:divBdr>
                                      <w:divsChild>
                                        <w:div w:id="1339653653">
                                          <w:marLeft w:val="0"/>
                                          <w:marRight w:val="0"/>
                                          <w:marTop w:val="0"/>
                                          <w:marBottom w:val="0"/>
                                          <w:divBdr>
                                            <w:top w:val="none" w:sz="0" w:space="0" w:color="auto"/>
                                            <w:left w:val="none" w:sz="0" w:space="0" w:color="auto"/>
                                            <w:bottom w:val="none" w:sz="0" w:space="0" w:color="auto"/>
                                            <w:right w:val="none" w:sz="0" w:space="0" w:color="auto"/>
                                          </w:divBdr>
                                          <w:divsChild>
                                            <w:div w:id="1790970332">
                                              <w:marLeft w:val="0"/>
                                              <w:marRight w:val="0"/>
                                              <w:marTop w:val="0"/>
                                              <w:marBottom w:val="0"/>
                                              <w:divBdr>
                                                <w:top w:val="single" w:sz="6" w:space="0" w:color="F5F5F5"/>
                                                <w:left w:val="single" w:sz="6" w:space="0" w:color="F5F5F5"/>
                                                <w:bottom w:val="single" w:sz="6" w:space="0" w:color="F5F5F5"/>
                                                <w:right w:val="single" w:sz="6" w:space="0" w:color="F5F5F5"/>
                                              </w:divBdr>
                                              <w:divsChild>
                                                <w:div w:id="702290381">
                                                  <w:marLeft w:val="0"/>
                                                  <w:marRight w:val="0"/>
                                                  <w:marTop w:val="0"/>
                                                  <w:marBottom w:val="0"/>
                                                  <w:divBdr>
                                                    <w:top w:val="none" w:sz="0" w:space="0" w:color="auto"/>
                                                    <w:left w:val="none" w:sz="0" w:space="0" w:color="auto"/>
                                                    <w:bottom w:val="none" w:sz="0" w:space="0" w:color="auto"/>
                                                    <w:right w:val="none" w:sz="0" w:space="0" w:color="auto"/>
                                                  </w:divBdr>
                                                  <w:divsChild>
                                                    <w:div w:id="20598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4093790">
      <w:bodyDiv w:val="1"/>
      <w:marLeft w:val="0"/>
      <w:marRight w:val="0"/>
      <w:marTop w:val="0"/>
      <w:marBottom w:val="0"/>
      <w:divBdr>
        <w:top w:val="none" w:sz="0" w:space="0" w:color="auto"/>
        <w:left w:val="none" w:sz="0" w:space="0" w:color="auto"/>
        <w:bottom w:val="none" w:sz="0" w:space="0" w:color="auto"/>
        <w:right w:val="none" w:sz="0" w:space="0" w:color="auto"/>
      </w:divBdr>
      <w:divsChild>
        <w:div w:id="533929304">
          <w:marLeft w:val="0"/>
          <w:marRight w:val="0"/>
          <w:marTop w:val="0"/>
          <w:marBottom w:val="0"/>
          <w:divBdr>
            <w:top w:val="none" w:sz="0" w:space="0" w:color="auto"/>
            <w:left w:val="none" w:sz="0" w:space="0" w:color="auto"/>
            <w:bottom w:val="none" w:sz="0" w:space="0" w:color="auto"/>
            <w:right w:val="none" w:sz="0" w:space="0" w:color="auto"/>
          </w:divBdr>
          <w:divsChild>
            <w:div w:id="1377702490">
              <w:marLeft w:val="0"/>
              <w:marRight w:val="0"/>
              <w:marTop w:val="0"/>
              <w:marBottom w:val="0"/>
              <w:divBdr>
                <w:top w:val="none" w:sz="0" w:space="0" w:color="auto"/>
                <w:left w:val="none" w:sz="0" w:space="0" w:color="auto"/>
                <w:bottom w:val="none" w:sz="0" w:space="0" w:color="auto"/>
                <w:right w:val="none" w:sz="0" w:space="0" w:color="auto"/>
              </w:divBdr>
              <w:divsChild>
                <w:div w:id="1275675968">
                  <w:marLeft w:val="0"/>
                  <w:marRight w:val="0"/>
                  <w:marTop w:val="0"/>
                  <w:marBottom w:val="0"/>
                  <w:divBdr>
                    <w:top w:val="none" w:sz="0" w:space="0" w:color="auto"/>
                    <w:left w:val="none" w:sz="0" w:space="0" w:color="auto"/>
                    <w:bottom w:val="none" w:sz="0" w:space="0" w:color="auto"/>
                    <w:right w:val="none" w:sz="0" w:space="0" w:color="auto"/>
                  </w:divBdr>
                  <w:divsChild>
                    <w:div w:id="1583949705">
                      <w:marLeft w:val="0"/>
                      <w:marRight w:val="0"/>
                      <w:marTop w:val="0"/>
                      <w:marBottom w:val="0"/>
                      <w:divBdr>
                        <w:top w:val="none" w:sz="0" w:space="0" w:color="auto"/>
                        <w:left w:val="none" w:sz="0" w:space="0" w:color="auto"/>
                        <w:bottom w:val="none" w:sz="0" w:space="0" w:color="auto"/>
                        <w:right w:val="none" w:sz="0" w:space="0" w:color="auto"/>
                      </w:divBdr>
                      <w:divsChild>
                        <w:div w:id="1283268993">
                          <w:marLeft w:val="0"/>
                          <w:marRight w:val="0"/>
                          <w:marTop w:val="0"/>
                          <w:marBottom w:val="0"/>
                          <w:divBdr>
                            <w:top w:val="none" w:sz="0" w:space="0" w:color="auto"/>
                            <w:left w:val="none" w:sz="0" w:space="0" w:color="auto"/>
                            <w:bottom w:val="none" w:sz="0" w:space="0" w:color="auto"/>
                            <w:right w:val="none" w:sz="0" w:space="0" w:color="auto"/>
                          </w:divBdr>
                          <w:divsChild>
                            <w:div w:id="1541745329">
                              <w:marLeft w:val="0"/>
                              <w:marRight w:val="0"/>
                              <w:marTop w:val="0"/>
                              <w:marBottom w:val="0"/>
                              <w:divBdr>
                                <w:top w:val="none" w:sz="0" w:space="0" w:color="auto"/>
                                <w:left w:val="none" w:sz="0" w:space="0" w:color="auto"/>
                                <w:bottom w:val="none" w:sz="0" w:space="0" w:color="auto"/>
                                <w:right w:val="none" w:sz="0" w:space="0" w:color="auto"/>
                              </w:divBdr>
                              <w:divsChild>
                                <w:div w:id="2036497446">
                                  <w:marLeft w:val="0"/>
                                  <w:marRight w:val="0"/>
                                  <w:marTop w:val="0"/>
                                  <w:marBottom w:val="0"/>
                                  <w:divBdr>
                                    <w:top w:val="none" w:sz="0" w:space="0" w:color="auto"/>
                                    <w:left w:val="none" w:sz="0" w:space="0" w:color="auto"/>
                                    <w:bottom w:val="none" w:sz="0" w:space="0" w:color="auto"/>
                                    <w:right w:val="none" w:sz="0" w:space="0" w:color="auto"/>
                                  </w:divBdr>
                                  <w:divsChild>
                                    <w:div w:id="904798630">
                                      <w:marLeft w:val="0"/>
                                      <w:marRight w:val="0"/>
                                      <w:marTop w:val="0"/>
                                      <w:marBottom w:val="0"/>
                                      <w:divBdr>
                                        <w:top w:val="none" w:sz="0" w:space="0" w:color="auto"/>
                                        <w:left w:val="none" w:sz="0" w:space="0" w:color="auto"/>
                                        <w:bottom w:val="none" w:sz="0" w:space="0" w:color="auto"/>
                                        <w:right w:val="none" w:sz="0" w:space="0" w:color="auto"/>
                                      </w:divBdr>
                                      <w:divsChild>
                                        <w:div w:id="597759686">
                                          <w:marLeft w:val="0"/>
                                          <w:marRight w:val="0"/>
                                          <w:marTop w:val="0"/>
                                          <w:marBottom w:val="0"/>
                                          <w:divBdr>
                                            <w:top w:val="none" w:sz="0" w:space="0" w:color="auto"/>
                                            <w:left w:val="none" w:sz="0" w:space="0" w:color="auto"/>
                                            <w:bottom w:val="none" w:sz="0" w:space="0" w:color="auto"/>
                                            <w:right w:val="none" w:sz="0" w:space="0" w:color="auto"/>
                                          </w:divBdr>
                                          <w:divsChild>
                                            <w:div w:id="1657879660">
                                              <w:marLeft w:val="0"/>
                                              <w:marRight w:val="0"/>
                                              <w:marTop w:val="0"/>
                                              <w:marBottom w:val="0"/>
                                              <w:divBdr>
                                                <w:top w:val="single" w:sz="6" w:space="0" w:color="F5F5F5"/>
                                                <w:left w:val="single" w:sz="6" w:space="0" w:color="F5F5F5"/>
                                                <w:bottom w:val="single" w:sz="6" w:space="0" w:color="F5F5F5"/>
                                                <w:right w:val="single" w:sz="6" w:space="0" w:color="F5F5F5"/>
                                              </w:divBdr>
                                              <w:divsChild>
                                                <w:div w:id="69741186">
                                                  <w:marLeft w:val="0"/>
                                                  <w:marRight w:val="0"/>
                                                  <w:marTop w:val="0"/>
                                                  <w:marBottom w:val="0"/>
                                                  <w:divBdr>
                                                    <w:top w:val="none" w:sz="0" w:space="0" w:color="auto"/>
                                                    <w:left w:val="none" w:sz="0" w:space="0" w:color="auto"/>
                                                    <w:bottom w:val="none" w:sz="0" w:space="0" w:color="auto"/>
                                                    <w:right w:val="none" w:sz="0" w:space="0" w:color="auto"/>
                                                  </w:divBdr>
                                                  <w:divsChild>
                                                    <w:div w:id="3149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5935447">
      <w:bodyDiv w:val="1"/>
      <w:marLeft w:val="0"/>
      <w:marRight w:val="0"/>
      <w:marTop w:val="0"/>
      <w:marBottom w:val="0"/>
      <w:divBdr>
        <w:top w:val="none" w:sz="0" w:space="0" w:color="auto"/>
        <w:left w:val="none" w:sz="0" w:space="0" w:color="auto"/>
        <w:bottom w:val="none" w:sz="0" w:space="0" w:color="auto"/>
        <w:right w:val="none" w:sz="0" w:space="0" w:color="auto"/>
      </w:divBdr>
    </w:div>
    <w:div w:id="1596404028">
      <w:bodyDiv w:val="1"/>
      <w:marLeft w:val="0"/>
      <w:marRight w:val="0"/>
      <w:marTop w:val="0"/>
      <w:marBottom w:val="0"/>
      <w:divBdr>
        <w:top w:val="none" w:sz="0" w:space="0" w:color="auto"/>
        <w:left w:val="none" w:sz="0" w:space="0" w:color="auto"/>
        <w:bottom w:val="none" w:sz="0" w:space="0" w:color="auto"/>
        <w:right w:val="none" w:sz="0" w:space="0" w:color="auto"/>
      </w:divBdr>
    </w:div>
    <w:div w:id="1604532950">
      <w:bodyDiv w:val="1"/>
      <w:marLeft w:val="0"/>
      <w:marRight w:val="0"/>
      <w:marTop w:val="0"/>
      <w:marBottom w:val="0"/>
      <w:divBdr>
        <w:top w:val="none" w:sz="0" w:space="0" w:color="auto"/>
        <w:left w:val="none" w:sz="0" w:space="0" w:color="auto"/>
        <w:bottom w:val="none" w:sz="0" w:space="0" w:color="auto"/>
        <w:right w:val="none" w:sz="0" w:space="0" w:color="auto"/>
      </w:divBdr>
      <w:divsChild>
        <w:div w:id="1156798716">
          <w:marLeft w:val="0"/>
          <w:marRight w:val="0"/>
          <w:marTop w:val="0"/>
          <w:marBottom w:val="0"/>
          <w:divBdr>
            <w:top w:val="none" w:sz="0" w:space="0" w:color="auto"/>
            <w:left w:val="none" w:sz="0" w:space="0" w:color="auto"/>
            <w:bottom w:val="none" w:sz="0" w:space="0" w:color="auto"/>
            <w:right w:val="none" w:sz="0" w:space="0" w:color="auto"/>
          </w:divBdr>
          <w:divsChild>
            <w:div w:id="1344236920">
              <w:marLeft w:val="0"/>
              <w:marRight w:val="0"/>
              <w:marTop w:val="0"/>
              <w:marBottom w:val="0"/>
              <w:divBdr>
                <w:top w:val="none" w:sz="0" w:space="0" w:color="auto"/>
                <w:left w:val="none" w:sz="0" w:space="0" w:color="auto"/>
                <w:bottom w:val="none" w:sz="0" w:space="0" w:color="auto"/>
                <w:right w:val="none" w:sz="0" w:space="0" w:color="auto"/>
              </w:divBdr>
              <w:divsChild>
                <w:div w:id="1223786370">
                  <w:marLeft w:val="0"/>
                  <w:marRight w:val="0"/>
                  <w:marTop w:val="0"/>
                  <w:marBottom w:val="0"/>
                  <w:divBdr>
                    <w:top w:val="none" w:sz="0" w:space="0" w:color="auto"/>
                    <w:left w:val="none" w:sz="0" w:space="0" w:color="auto"/>
                    <w:bottom w:val="none" w:sz="0" w:space="0" w:color="auto"/>
                    <w:right w:val="none" w:sz="0" w:space="0" w:color="auto"/>
                  </w:divBdr>
                  <w:divsChild>
                    <w:div w:id="1601180462">
                      <w:marLeft w:val="0"/>
                      <w:marRight w:val="0"/>
                      <w:marTop w:val="0"/>
                      <w:marBottom w:val="0"/>
                      <w:divBdr>
                        <w:top w:val="none" w:sz="0" w:space="0" w:color="auto"/>
                        <w:left w:val="none" w:sz="0" w:space="0" w:color="auto"/>
                        <w:bottom w:val="none" w:sz="0" w:space="0" w:color="auto"/>
                        <w:right w:val="none" w:sz="0" w:space="0" w:color="auto"/>
                      </w:divBdr>
                      <w:divsChild>
                        <w:div w:id="1496022758">
                          <w:marLeft w:val="0"/>
                          <w:marRight w:val="0"/>
                          <w:marTop w:val="0"/>
                          <w:marBottom w:val="0"/>
                          <w:divBdr>
                            <w:top w:val="none" w:sz="0" w:space="0" w:color="auto"/>
                            <w:left w:val="none" w:sz="0" w:space="0" w:color="auto"/>
                            <w:bottom w:val="none" w:sz="0" w:space="0" w:color="auto"/>
                            <w:right w:val="none" w:sz="0" w:space="0" w:color="auto"/>
                          </w:divBdr>
                          <w:divsChild>
                            <w:div w:id="1172988507">
                              <w:marLeft w:val="0"/>
                              <w:marRight w:val="0"/>
                              <w:marTop w:val="0"/>
                              <w:marBottom w:val="0"/>
                              <w:divBdr>
                                <w:top w:val="none" w:sz="0" w:space="0" w:color="auto"/>
                                <w:left w:val="none" w:sz="0" w:space="0" w:color="auto"/>
                                <w:bottom w:val="none" w:sz="0" w:space="0" w:color="auto"/>
                                <w:right w:val="none" w:sz="0" w:space="0" w:color="auto"/>
                              </w:divBdr>
                              <w:divsChild>
                                <w:div w:id="1578396711">
                                  <w:marLeft w:val="0"/>
                                  <w:marRight w:val="0"/>
                                  <w:marTop w:val="0"/>
                                  <w:marBottom w:val="0"/>
                                  <w:divBdr>
                                    <w:top w:val="none" w:sz="0" w:space="0" w:color="auto"/>
                                    <w:left w:val="none" w:sz="0" w:space="0" w:color="auto"/>
                                    <w:bottom w:val="none" w:sz="0" w:space="0" w:color="auto"/>
                                    <w:right w:val="none" w:sz="0" w:space="0" w:color="auto"/>
                                  </w:divBdr>
                                  <w:divsChild>
                                    <w:div w:id="1539732594">
                                      <w:marLeft w:val="0"/>
                                      <w:marRight w:val="0"/>
                                      <w:marTop w:val="0"/>
                                      <w:marBottom w:val="0"/>
                                      <w:divBdr>
                                        <w:top w:val="none" w:sz="0" w:space="0" w:color="auto"/>
                                        <w:left w:val="none" w:sz="0" w:space="0" w:color="auto"/>
                                        <w:bottom w:val="none" w:sz="0" w:space="0" w:color="auto"/>
                                        <w:right w:val="none" w:sz="0" w:space="0" w:color="auto"/>
                                      </w:divBdr>
                                      <w:divsChild>
                                        <w:div w:id="1339310897">
                                          <w:marLeft w:val="0"/>
                                          <w:marRight w:val="0"/>
                                          <w:marTop w:val="0"/>
                                          <w:marBottom w:val="0"/>
                                          <w:divBdr>
                                            <w:top w:val="none" w:sz="0" w:space="0" w:color="auto"/>
                                            <w:left w:val="none" w:sz="0" w:space="0" w:color="auto"/>
                                            <w:bottom w:val="none" w:sz="0" w:space="0" w:color="auto"/>
                                            <w:right w:val="none" w:sz="0" w:space="0" w:color="auto"/>
                                          </w:divBdr>
                                          <w:divsChild>
                                            <w:div w:id="935865843">
                                              <w:marLeft w:val="0"/>
                                              <w:marRight w:val="0"/>
                                              <w:marTop w:val="0"/>
                                              <w:marBottom w:val="0"/>
                                              <w:divBdr>
                                                <w:top w:val="single" w:sz="6" w:space="0" w:color="F5F5F5"/>
                                                <w:left w:val="single" w:sz="6" w:space="0" w:color="F5F5F5"/>
                                                <w:bottom w:val="single" w:sz="6" w:space="0" w:color="F5F5F5"/>
                                                <w:right w:val="single" w:sz="6" w:space="0" w:color="F5F5F5"/>
                                              </w:divBdr>
                                              <w:divsChild>
                                                <w:div w:id="1353727395">
                                                  <w:marLeft w:val="0"/>
                                                  <w:marRight w:val="0"/>
                                                  <w:marTop w:val="0"/>
                                                  <w:marBottom w:val="0"/>
                                                  <w:divBdr>
                                                    <w:top w:val="none" w:sz="0" w:space="0" w:color="auto"/>
                                                    <w:left w:val="none" w:sz="0" w:space="0" w:color="auto"/>
                                                    <w:bottom w:val="none" w:sz="0" w:space="0" w:color="auto"/>
                                                    <w:right w:val="none" w:sz="0" w:space="0" w:color="auto"/>
                                                  </w:divBdr>
                                                  <w:divsChild>
                                                    <w:div w:id="68239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1356700">
      <w:bodyDiv w:val="1"/>
      <w:marLeft w:val="0"/>
      <w:marRight w:val="0"/>
      <w:marTop w:val="0"/>
      <w:marBottom w:val="0"/>
      <w:divBdr>
        <w:top w:val="none" w:sz="0" w:space="0" w:color="auto"/>
        <w:left w:val="none" w:sz="0" w:space="0" w:color="auto"/>
        <w:bottom w:val="none" w:sz="0" w:space="0" w:color="auto"/>
        <w:right w:val="none" w:sz="0" w:space="0" w:color="auto"/>
      </w:divBdr>
      <w:divsChild>
        <w:div w:id="1794980534">
          <w:marLeft w:val="0"/>
          <w:marRight w:val="0"/>
          <w:marTop w:val="0"/>
          <w:marBottom w:val="0"/>
          <w:divBdr>
            <w:top w:val="none" w:sz="0" w:space="0" w:color="auto"/>
            <w:left w:val="none" w:sz="0" w:space="0" w:color="auto"/>
            <w:bottom w:val="none" w:sz="0" w:space="0" w:color="auto"/>
            <w:right w:val="none" w:sz="0" w:space="0" w:color="auto"/>
          </w:divBdr>
          <w:divsChild>
            <w:div w:id="394668845">
              <w:marLeft w:val="0"/>
              <w:marRight w:val="0"/>
              <w:marTop w:val="0"/>
              <w:marBottom w:val="0"/>
              <w:divBdr>
                <w:top w:val="none" w:sz="0" w:space="0" w:color="auto"/>
                <w:left w:val="none" w:sz="0" w:space="0" w:color="auto"/>
                <w:bottom w:val="none" w:sz="0" w:space="0" w:color="auto"/>
                <w:right w:val="none" w:sz="0" w:space="0" w:color="auto"/>
              </w:divBdr>
              <w:divsChild>
                <w:div w:id="1406604684">
                  <w:marLeft w:val="0"/>
                  <w:marRight w:val="0"/>
                  <w:marTop w:val="0"/>
                  <w:marBottom w:val="0"/>
                  <w:divBdr>
                    <w:top w:val="none" w:sz="0" w:space="0" w:color="auto"/>
                    <w:left w:val="none" w:sz="0" w:space="0" w:color="auto"/>
                    <w:bottom w:val="none" w:sz="0" w:space="0" w:color="auto"/>
                    <w:right w:val="none" w:sz="0" w:space="0" w:color="auto"/>
                  </w:divBdr>
                  <w:divsChild>
                    <w:div w:id="1233930894">
                      <w:marLeft w:val="0"/>
                      <w:marRight w:val="0"/>
                      <w:marTop w:val="0"/>
                      <w:marBottom w:val="0"/>
                      <w:divBdr>
                        <w:top w:val="none" w:sz="0" w:space="0" w:color="auto"/>
                        <w:left w:val="none" w:sz="0" w:space="0" w:color="auto"/>
                        <w:bottom w:val="none" w:sz="0" w:space="0" w:color="auto"/>
                        <w:right w:val="none" w:sz="0" w:space="0" w:color="auto"/>
                      </w:divBdr>
                      <w:divsChild>
                        <w:div w:id="1125277197">
                          <w:marLeft w:val="0"/>
                          <w:marRight w:val="0"/>
                          <w:marTop w:val="0"/>
                          <w:marBottom w:val="0"/>
                          <w:divBdr>
                            <w:top w:val="none" w:sz="0" w:space="0" w:color="auto"/>
                            <w:left w:val="none" w:sz="0" w:space="0" w:color="auto"/>
                            <w:bottom w:val="none" w:sz="0" w:space="0" w:color="auto"/>
                            <w:right w:val="none" w:sz="0" w:space="0" w:color="auto"/>
                          </w:divBdr>
                          <w:divsChild>
                            <w:div w:id="587352134">
                              <w:marLeft w:val="0"/>
                              <w:marRight w:val="0"/>
                              <w:marTop w:val="0"/>
                              <w:marBottom w:val="0"/>
                              <w:divBdr>
                                <w:top w:val="none" w:sz="0" w:space="0" w:color="auto"/>
                                <w:left w:val="none" w:sz="0" w:space="0" w:color="auto"/>
                                <w:bottom w:val="none" w:sz="0" w:space="0" w:color="auto"/>
                                <w:right w:val="none" w:sz="0" w:space="0" w:color="auto"/>
                              </w:divBdr>
                              <w:divsChild>
                                <w:div w:id="437681021">
                                  <w:marLeft w:val="0"/>
                                  <w:marRight w:val="0"/>
                                  <w:marTop w:val="0"/>
                                  <w:marBottom w:val="0"/>
                                  <w:divBdr>
                                    <w:top w:val="none" w:sz="0" w:space="0" w:color="auto"/>
                                    <w:left w:val="none" w:sz="0" w:space="0" w:color="auto"/>
                                    <w:bottom w:val="none" w:sz="0" w:space="0" w:color="auto"/>
                                    <w:right w:val="none" w:sz="0" w:space="0" w:color="auto"/>
                                  </w:divBdr>
                                  <w:divsChild>
                                    <w:div w:id="1483037539">
                                      <w:marLeft w:val="0"/>
                                      <w:marRight w:val="0"/>
                                      <w:marTop w:val="0"/>
                                      <w:marBottom w:val="0"/>
                                      <w:divBdr>
                                        <w:top w:val="none" w:sz="0" w:space="0" w:color="auto"/>
                                        <w:left w:val="none" w:sz="0" w:space="0" w:color="auto"/>
                                        <w:bottom w:val="none" w:sz="0" w:space="0" w:color="auto"/>
                                        <w:right w:val="none" w:sz="0" w:space="0" w:color="auto"/>
                                      </w:divBdr>
                                      <w:divsChild>
                                        <w:div w:id="302856945">
                                          <w:marLeft w:val="0"/>
                                          <w:marRight w:val="0"/>
                                          <w:marTop w:val="0"/>
                                          <w:marBottom w:val="0"/>
                                          <w:divBdr>
                                            <w:top w:val="none" w:sz="0" w:space="0" w:color="auto"/>
                                            <w:left w:val="none" w:sz="0" w:space="0" w:color="auto"/>
                                            <w:bottom w:val="none" w:sz="0" w:space="0" w:color="auto"/>
                                            <w:right w:val="none" w:sz="0" w:space="0" w:color="auto"/>
                                          </w:divBdr>
                                          <w:divsChild>
                                            <w:div w:id="1687823810">
                                              <w:marLeft w:val="0"/>
                                              <w:marRight w:val="0"/>
                                              <w:marTop w:val="0"/>
                                              <w:marBottom w:val="0"/>
                                              <w:divBdr>
                                                <w:top w:val="single" w:sz="6" w:space="0" w:color="F5F5F5"/>
                                                <w:left w:val="single" w:sz="6" w:space="0" w:color="F5F5F5"/>
                                                <w:bottom w:val="single" w:sz="6" w:space="0" w:color="F5F5F5"/>
                                                <w:right w:val="single" w:sz="6" w:space="0" w:color="F5F5F5"/>
                                              </w:divBdr>
                                              <w:divsChild>
                                                <w:div w:id="1695568984">
                                                  <w:marLeft w:val="0"/>
                                                  <w:marRight w:val="0"/>
                                                  <w:marTop w:val="0"/>
                                                  <w:marBottom w:val="0"/>
                                                  <w:divBdr>
                                                    <w:top w:val="none" w:sz="0" w:space="0" w:color="auto"/>
                                                    <w:left w:val="none" w:sz="0" w:space="0" w:color="auto"/>
                                                    <w:bottom w:val="none" w:sz="0" w:space="0" w:color="auto"/>
                                                    <w:right w:val="none" w:sz="0" w:space="0" w:color="auto"/>
                                                  </w:divBdr>
                                                  <w:divsChild>
                                                    <w:div w:id="5777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3421461">
      <w:bodyDiv w:val="1"/>
      <w:marLeft w:val="0"/>
      <w:marRight w:val="0"/>
      <w:marTop w:val="0"/>
      <w:marBottom w:val="0"/>
      <w:divBdr>
        <w:top w:val="none" w:sz="0" w:space="0" w:color="auto"/>
        <w:left w:val="none" w:sz="0" w:space="0" w:color="auto"/>
        <w:bottom w:val="none" w:sz="0" w:space="0" w:color="auto"/>
        <w:right w:val="none" w:sz="0" w:space="0" w:color="auto"/>
      </w:divBdr>
    </w:div>
    <w:div w:id="1634405221">
      <w:bodyDiv w:val="1"/>
      <w:marLeft w:val="0"/>
      <w:marRight w:val="0"/>
      <w:marTop w:val="0"/>
      <w:marBottom w:val="0"/>
      <w:divBdr>
        <w:top w:val="none" w:sz="0" w:space="0" w:color="auto"/>
        <w:left w:val="none" w:sz="0" w:space="0" w:color="auto"/>
        <w:bottom w:val="none" w:sz="0" w:space="0" w:color="auto"/>
        <w:right w:val="none" w:sz="0" w:space="0" w:color="auto"/>
      </w:divBdr>
    </w:div>
    <w:div w:id="1639677027">
      <w:bodyDiv w:val="1"/>
      <w:marLeft w:val="0"/>
      <w:marRight w:val="0"/>
      <w:marTop w:val="0"/>
      <w:marBottom w:val="0"/>
      <w:divBdr>
        <w:top w:val="none" w:sz="0" w:space="0" w:color="auto"/>
        <w:left w:val="none" w:sz="0" w:space="0" w:color="auto"/>
        <w:bottom w:val="none" w:sz="0" w:space="0" w:color="auto"/>
        <w:right w:val="none" w:sz="0" w:space="0" w:color="auto"/>
      </w:divBdr>
    </w:div>
    <w:div w:id="1673990709">
      <w:bodyDiv w:val="1"/>
      <w:marLeft w:val="0"/>
      <w:marRight w:val="0"/>
      <w:marTop w:val="0"/>
      <w:marBottom w:val="0"/>
      <w:divBdr>
        <w:top w:val="none" w:sz="0" w:space="0" w:color="auto"/>
        <w:left w:val="none" w:sz="0" w:space="0" w:color="auto"/>
        <w:bottom w:val="none" w:sz="0" w:space="0" w:color="auto"/>
        <w:right w:val="none" w:sz="0" w:space="0" w:color="auto"/>
      </w:divBdr>
      <w:divsChild>
        <w:div w:id="287199464">
          <w:marLeft w:val="0"/>
          <w:marRight w:val="0"/>
          <w:marTop w:val="0"/>
          <w:marBottom w:val="0"/>
          <w:divBdr>
            <w:top w:val="none" w:sz="0" w:space="0" w:color="auto"/>
            <w:left w:val="none" w:sz="0" w:space="0" w:color="auto"/>
            <w:bottom w:val="none" w:sz="0" w:space="0" w:color="auto"/>
            <w:right w:val="none" w:sz="0" w:space="0" w:color="auto"/>
          </w:divBdr>
          <w:divsChild>
            <w:div w:id="2000230982">
              <w:marLeft w:val="0"/>
              <w:marRight w:val="0"/>
              <w:marTop w:val="0"/>
              <w:marBottom w:val="0"/>
              <w:divBdr>
                <w:top w:val="none" w:sz="0" w:space="0" w:color="auto"/>
                <w:left w:val="none" w:sz="0" w:space="0" w:color="auto"/>
                <w:bottom w:val="none" w:sz="0" w:space="0" w:color="auto"/>
                <w:right w:val="none" w:sz="0" w:space="0" w:color="auto"/>
              </w:divBdr>
              <w:divsChild>
                <w:div w:id="973363249">
                  <w:marLeft w:val="0"/>
                  <w:marRight w:val="0"/>
                  <w:marTop w:val="0"/>
                  <w:marBottom w:val="0"/>
                  <w:divBdr>
                    <w:top w:val="none" w:sz="0" w:space="0" w:color="auto"/>
                    <w:left w:val="none" w:sz="0" w:space="0" w:color="auto"/>
                    <w:bottom w:val="none" w:sz="0" w:space="0" w:color="auto"/>
                    <w:right w:val="none" w:sz="0" w:space="0" w:color="auto"/>
                  </w:divBdr>
                  <w:divsChild>
                    <w:div w:id="451438797">
                      <w:marLeft w:val="0"/>
                      <w:marRight w:val="0"/>
                      <w:marTop w:val="0"/>
                      <w:marBottom w:val="0"/>
                      <w:divBdr>
                        <w:top w:val="none" w:sz="0" w:space="0" w:color="auto"/>
                        <w:left w:val="none" w:sz="0" w:space="0" w:color="auto"/>
                        <w:bottom w:val="none" w:sz="0" w:space="0" w:color="auto"/>
                        <w:right w:val="none" w:sz="0" w:space="0" w:color="auto"/>
                      </w:divBdr>
                      <w:divsChild>
                        <w:div w:id="1254318114">
                          <w:marLeft w:val="0"/>
                          <w:marRight w:val="0"/>
                          <w:marTop w:val="0"/>
                          <w:marBottom w:val="0"/>
                          <w:divBdr>
                            <w:top w:val="none" w:sz="0" w:space="0" w:color="auto"/>
                            <w:left w:val="none" w:sz="0" w:space="0" w:color="auto"/>
                            <w:bottom w:val="none" w:sz="0" w:space="0" w:color="auto"/>
                            <w:right w:val="none" w:sz="0" w:space="0" w:color="auto"/>
                          </w:divBdr>
                          <w:divsChild>
                            <w:div w:id="1554849629">
                              <w:marLeft w:val="0"/>
                              <w:marRight w:val="0"/>
                              <w:marTop w:val="0"/>
                              <w:marBottom w:val="0"/>
                              <w:divBdr>
                                <w:top w:val="none" w:sz="0" w:space="0" w:color="auto"/>
                                <w:left w:val="none" w:sz="0" w:space="0" w:color="auto"/>
                                <w:bottom w:val="none" w:sz="0" w:space="0" w:color="auto"/>
                                <w:right w:val="none" w:sz="0" w:space="0" w:color="auto"/>
                              </w:divBdr>
                              <w:divsChild>
                                <w:div w:id="633683945">
                                  <w:marLeft w:val="0"/>
                                  <w:marRight w:val="0"/>
                                  <w:marTop w:val="0"/>
                                  <w:marBottom w:val="0"/>
                                  <w:divBdr>
                                    <w:top w:val="none" w:sz="0" w:space="0" w:color="auto"/>
                                    <w:left w:val="none" w:sz="0" w:space="0" w:color="auto"/>
                                    <w:bottom w:val="none" w:sz="0" w:space="0" w:color="auto"/>
                                    <w:right w:val="none" w:sz="0" w:space="0" w:color="auto"/>
                                  </w:divBdr>
                                  <w:divsChild>
                                    <w:div w:id="2128573332">
                                      <w:marLeft w:val="0"/>
                                      <w:marRight w:val="0"/>
                                      <w:marTop w:val="0"/>
                                      <w:marBottom w:val="0"/>
                                      <w:divBdr>
                                        <w:top w:val="none" w:sz="0" w:space="0" w:color="auto"/>
                                        <w:left w:val="none" w:sz="0" w:space="0" w:color="auto"/>
                                        <w:bottom w:val="none" w:sz="0" w:space="0" w:color="auto"/>
                                        <w:right w:val="none" w:sz="0" w:space="0" w:color="auto"/>
                                      </w:divBdr>
                                      <w:divsChild>
                                        <w:div w:id="82192166">
                                          <w:marLeft w:val="0"/>
                                          <w:marRight w:val="0"/>
                                          <w:marTop w:val="0"/>
                                          <w:marBottom w:val="0"/>
                                          <w:divBdr>
                                            <w:top w:val="none" w:sz="0" w:space="0" w:color="auto"/>
                                            <w:left w:val="none" w:sz="0" w:space="0" w:color="auto"/>
                                            <w:bottom w:val="none" w:sz="0" w:space="0" w:color="auto"/>
                                            <w:right w:val="none" w:sz="0" w:space="0" w:color="auto"/>
                                          </w:divBdr>
                                          <w:divsChild>
                                            <w:div w:id="965311537">
                                              <w:marLeft w:val="0"/>
                                              <w:marRight w:val="0"/>
                                              <w:marTop w:val="0"/>
                                              <w:marBottom w:val="0"/>
                                              <w:divBdr>
                                                <w:top w:val="single" w:sz="6" w:space="0" w:color="F5F5F5"/>
                                                <w:left w:val="single" w:sz="6" w:space="0" w:color="F5F5F5"/>
                                                <w:bottom w:val="single" w:sz="6" w:space="0" w:color="F5F5F5"/>
                                                <w:right w:val="single" w:sz="6" w:space="0" w:color="F5F5F5"/>
                                              </w:divBdr>
                                              <w:divsChild>
                                                <w:div w:id="1713336166">
                                                  <w:marLeft w:val="0"/>
                                                  <w:marRight w:val="0"/>
                                                  <w:marTop w:val="0"/>
                                                  <w:marBottom w:val="0"/>
                                                  <w:divBdr>
                                                    <w:top w:val="none" w:sz="0" w:space="0" w:color="auto"/>
                                                    <w:left w:val="none" w:sz="0" w:space="0" w:color="auto"/>
                                                    <w:bottom w:val="none" w:sz="0" w:space="0" w:color="auto"/>
                                                    <w:right w:val="none" w:sz="0" w:space="0" w:color="auto"/>
                                                  </w:divBdr>
                                                  <w:divsChild>
                                                    <w:div w:id="126434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7465192">
      <w:bodyDiv w:val="1"/>
      <w:marLeft w:val="0"/>
      <w:marRight w:val="0"/>
      <w:marTop w:val="0"/>
      <w:marBottom w:val="0"/>
      <w:divBdr>
        <w:top w:val="none" w:sz="0" w:space="0" w:color="auto"/>
        <w:left w:val="none" w:sz="0" w:space="0" w:color="auto"/>
        <w:bottom w:val="none" w:sz="0" w:space="0" w:color="auto"/>
        <w:right w:val="none" w:sz="0" w:space="0" w:color="auto"/>
      </w:divBdr>
    </w:div>
    <w:div w:id="1700004704">
      <w:bodyDiv w:val="1"/>
      <w:marLeft w:val="0"/>
      <w:marRight w:val="0"/>
      <w:marTop w:val="0"/>
      <w:marBottom w:val="0"/>
      <w:divBdr>
        <w:top w:val="none" w:sz="0" w:space="0" w:color="auto"/>
        <w:left w:val="none" w:sz="0" w:space="0" w:color="auto"/>
        <w:bottom w:val="none" w:sz="0" w:space="0" w:color="auto"/>
        <w:right w:val="none" w:sz="0" w:space="0" w:color="auto"/>
      </w:divBdr>
      <w:divsChild>
        <w:div w:id="366491851">
          <w:marLeft w:val="0"/>
          <w:marRight w:val="0"/>
          <w:marTop w:val="0"/>
          <w:marBottom w:val="0"/>
          <w:divBdr>
            <w:top w:val="none" w:sz="0" w:space="0" w:color="auto"/>
            <w:left w:val="none" w:sz="0" w:space="0" w:color="auto"/>
            <w:bottom w:val="none" w:sz="0" w:space="0" w:color="auto"/>
            <w:right w:val="none" w:sz="0" w:space="0" w:color="auto"/>
          </w:divBdr>
          <w:divsChild>
            <w:div w:id="1615361960">
              <w:marLeft w:val="0"/>
              <w:marRight w:val="0"/>
              <w:marTop w:val="0"/>
              <w:marBottom w:val="0"/>
              <w:divBdr>
                <w:top w:val="none" w:sz="0" w:space="0" w:color="auto"/>
                <w:left w:val="none" w:sz="0" w:space="0" w:color="auto"/>
                <w:bottom w:val="none" w:sz="0" w:space="0" w:color="auto"/>
                <w:right w:val="none" w:sz="0" w:space="0" w:color="auto"/>
              </w:divBdr>
              <w:divsChild>
                <w:div w:id="1467433160">
                  <w:marLeft w:val="0"/>
                  <w:marRight w:val="0"/>
                  <w:marTop w:val="0"/>
                  <w:marBottom w:val="0"/>
                  <w:divBdr>
                    <w:top w:val="none" w:sz="0" w:space="0" w:color="auto"/>
                    <w:left w:val="none" w:sz="0" w:space="0" w:color="auto"/>
                    <w:bottom w:val="none" w:sz="0" w:space="0" w:color="auto"/>
                    <w:right w:val="none" w:sz="0" w:space="0" w:color="auto"/>
                  </w:divBdr>
                  <w:divsChild>
                    <w:div w:id="485779629">
                      <w:marLeft w:val="0"/>
                      <w:marRight w:val="0"/>
                      <w:marTop w:val="0"/>
                      <w:marBottom w:val="0"/>
                      <w:divBdr>
                        <w:top w:val="none" w:sz="0" w:space="0" w:color="auto"/>
                        <w:left w:val="none" w:sz="0" w:space="0" w:color="auto"/>
                        <w:bottom w:val="none" w:sz="0" w:space="0" w:color="auto"/>
                        <w:right w:val="none" w:sz="0" w:space="0" w:color="auto"/>
                      </w:divBdr>
                      <w:divsChild>
                        <w:div w:id="84543306">
                          <w:marLeft w:val="0"/>
                          <w:marRight w:val="0"/>
                          <w:marTop w:val="0"/>
                          <w:marBottom w:val="0"/>
                          <w:divBdr>
                            <w:top w:val="none" w:sz="0" w:space="0" w:color="auto"/>
                            <w:left w:val="none" w:sz="0" w:space="0" w:color="auto"/>
                            <w:bottom w:val="none" w:sz="0" w:space="0" w:color="auto"/>
                            <w:right w:val="none" w:sz="0" w:space="0" w:color="auto"/>
                          </w:divBdr>
                          <w:divsChild>
                            <w:div w:id="1852602827">
                              <w:marLeft w:val="0"/>
                              <w:marRight w:val="0"/>
                              <w:marTop w:val="0"/>
                              <w:marBottom w:val="0"/>
                              <w:divBdr>
                                <w:top w:val="none" w:sz="0" w:space="0" w:color="auto"/>
                                <w:left w:val="none" w:sz="0" w:space="0" w:color="auto"/>
                                <w:bottom w:val="none" w:sz="0" w:space="0" w:color="auto"/>
                                <w:right w:val="none" w:sz="0" w:space="0" w:color="auto"/>
                              </w:divBdr>
                              <w:divsChild>
                                <w:div w:id="1875918475">
                                  <w:marLeft w:val="0"/>
                                  <w:marRight w:val="0"/>
                                  <w:marTop w:val="0"/>
                                  <w:marBottom w:val="0"/>
                                  <w:divBdr>
                                    <w:top w:val="none" w:sz="0" w:space="0" w:color="auto"/>
                                    <w:left w:val="none" w:sz="0" w:space="0" w:color="auto"/>
                                    <w:bottom w:val="none" w:sz="0" w:space="0" w:color="auto"/>
                                    <w:right w:val="none" w:sz="0" w:space="0" w:color="auto"/>
                                  </w:divBdr>
                                  <w:divsChild>
                                    <w:div w:id="1430197936">
                                      <w:marLeft w:val="0"/>
                                      <w:marRight w:val="0"/>
                                      <w:marTop w:val="0"/>
                                      <w:marBottom w:val="0"/>
                                      <w:divBdr>
                                        <w:top w:val="none" w:sz="0" w:space="0" w:color="auto"/>
                                        <w:left w:val="none" w:sz="0" w:space="0" w:color="auto"/>
                                        <w:bottom w:val="none" w:sz="0" w:space="0" w:color="auto"/>
                                        <w:right w:val="none" w:sz="0" w:space="0" w:color="auto"/>
                                      </w:divBdr>
                                      <w:divsChild>
                                        <w:div w:id="389965086">
                                          <w:marLeft w:val="0"/>
                                          <w:marRight w:val="0"/>
                                          <w:marTop w:val="0"/>
                                          <w:marBottom w:val="0"/>
                                          <w:divBdr>
                                            <w:top w:val="none" w:sz="0" w:space="0" w:color="auto"/>
                                            <w:left w:val="none" w:sz="0" w:space="0" w:color="auto"/>
                                            <w:bottom w:val="none" w:sz="0" w:space="0" w:color="auto"/>
                                            <w:right w:val="none" w:sz="0" w:space="0" w:color="auto"/>
                                          </w:divBdr>
                                          <w:divsChild>
                                            <w:div w:id="207500245">
                                              <w:marLeft w:val="0"/>
                                              <w:marRight w:val="0"/>
                                              <w:marTop w:val="0"/>
                                              <w:marBottom w:val="0"/>
                                              <w:divBdr>
                                                <w:top w:val="single" w:sz="6" w:space="0" w:color="F5F5F5"/>
                                                <w:left w:val="single" w:sz="6" w:space="0" w:color="F5F5F5"/>
                                                <w:bottom w:val="single" w:sz="6" w:space="0" w:color="F5F5F5"/>
                                                <w:right w:val="single" w:sz="6" w:space="0" w:color="F5F5F5"/>
                                              </w:divBdr>
                                              <w:divsChild>
                                                <w:div w:id="1294756074">
                                                  <w:marLeft w:val="0"/>
                                                  <w:marRight w:val="0"/>
                                                  <w:marTop w:val="0"/>
                                                  <w:marBottom w:val="0"/>
                                                  <w:divBdr>
                                                    <w:top w:val="none" w:sz="0" w:space="0" w:color="auto"/>
                                                    <w:left w:val="none" w:sz="0" w:space="0" w:color="auto"/>
                                                    <w:bottom w:val="none" w:sz="0" w:space="0" w:color="auto"/>
                                                    <w:right w:val="none" w:sz="0" w:space="0" w:color="auto"/>
                                                  </w:divBdr>
                                                  <w:divsChild>
                                                    <w:div w:id="52941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0280136">
      <w:bodyDiv w:val="1"/>
      <w:marLeft w:val="0"/>
      <w:marRight w:val="0"/>
      <w:marTop w:val="0"/>
      <w:marBottom w:val="0"/>
      <w:divBdr>
        <w:top w:val="none" w:sz="0" w:space="0" w:color="auto"/>
        <w:left w:val="none" w:sz="0" w:space="0" w:color="auto"/>
        <w:bottom w:val="none" w:sz="0" w:space="0" w:color="auto"/>
        <w:right w:val="none" w:sz="0" w:space="0" w:color="auto"/>
      </w:divBdr>
      <w:divsChild>
        <w:div w:id="1789741067">
          <w:marLeft w:val="0"/>
          <w:marRight w:val="0"/>
          <w:marTop w:val="0"/>
          <w:marBottom w:val="0"/>
          <w:divBdr>
            <w:top w:val="none" w:sz="0" w:space="0" w:color="auto"/>
            <w:left w:val="none" w:sz="0" w:space="0" w:color="auto"/>
            <w:bottom w:val="none" w:sz="0" w:space="0" w:color="auto"/>
            <w:right w:val="none" w:sz="0" w:space="0" w:color="auto"/>
          </w:divBdr>
          <w:divsChild>
            <w:div w:id="2132435147">
              <w:marLeft w:val="0"/>
              <w:marRight w:val="0"/>
              <w:marTop w:val="0"/>
              <w:marBottom w:val="0"/>
              <w:divBdr>
                <w:top w:val="none" w:sz="0" w:space="0" w:color="auto"/>
                <w:left w:val="none" w:sz="0" w:space="0" w:color="auto"/>
                <w:bottom w:val="none" w:sz="0" w:space="0" w:color="auto"/>
                <w:right w:val="none" w:sz="0" w:space="0" w:color="auto"/>
              </w:divBdr>
              <w:divsChild>
                <w:div w:id="1776367073">
                  <w:marLeft w:val="0"/>
                  <w:marRight w:val="0"/>
                  <w:marTop w:val="0"/>
                  <w:marBottom w:val="0"/>
                  <w:divBdr>
                    <w:top w:val="none" w:sz="0" w:space="0" w:color="auto"/>
                    <w:left w:val="none" w:sz="0" w:space="0" w:color="auto"/>
                    <w:bottom w:val="none" w:sz="0" w:space="0" w:color="auto"/>
                    <w:right w:val="none" w:sz="0" w:space="0" w:color="auto"/>
                  </w:divBdr>
                  <w:divsChild>
                    <w:div w:id="615647806">
                      <w:marLeft w:val="0"/>
                      <w:marRight w:val="0"/>
                      <w:marTop w:val="0"/>
                      <w:marBottom w:val="0"/>
                      <w:divBdr>
                        <w:top w:val="none" w:sz="0" w:space="0" w:color="auto"/>
                        <w:left w:val="none" w:sz="0" w:space="0" w:color="auto"/>
                        <w:bottom w:val="none" w:sz="0" w:space="0" w:color="auto"/>
                        <w:right w:val="none" w:sz="0" w:space="0" w:color="auto"/>
                      </w:divBdr>
                      <w:divsChild>
                        <w:div w:id="111440311">
                          <w:marLeft w:val="0"/>
                          <w:marRight w:val="0"/>
                          <w:marTop w:val="0"/>
                          <w:marBottom w:val="0"/>
                          <w:divBdr>
                            <w:top w:val="none" w:sz="0" w:space="0" w:color="auto"/>
                            <w:left w:val="none" w:sz="0" w:space="0" w:color="auto"/>
                            <w:bottom w:val="none" w:sz="0" w:space="0" w:color="auto"/>
                            <w:right w:val="none" w:sz="0" w:space="0" w:color="auto"/>
                          </w:divBdr>
                          <w:divsChild>
                            <w:div w:id="683900173">
                              <w:marLeft w:val="0"/>
                              <w:marRight w:val="0"/>
                              <w:marTop w:val="0"/>
                              <w:marBottom w:val="0"/>
                              <w:divBdr>
                                <w:top w:val="none" w:sz="0" w:space="0" w:color="auto"/>
                                <w:left w:val="none" w:sz="0" w:space="0" w:color="auto"/>
                                <w:bottom w:val="none" w:sz="0" w:space="0" w:color="auto"/>
                                <w:right w:val="none" w:sz="0" w:space="0" w:color="auto"/>
                              </w:divBdr>
                              <w:divsChild>
                                <w:div w:id="1750350439">
                                  <w:marLeft w:val="0"/>
                                  <w:marRight w:val="0"/>
                                  <w:marTop w:val="0"/>
                                  <w:marBottom w:val="0"/>
                                  <w:divBdr>
                                    <w:top w:val="none" w:sz="0" w:space="0" w:color="auto"/>
                                    <w:left w:val="none" w:sz="0" w:space="0" w:color="auto"/>
                                    <w:bottom w:val="none" w:sz="0" w:space="0" w:color="auto"/>
                                    <w:right w:val="none" w:sz="0" w:space="0" w:color="auto"/>
                                  </w:divBdr>
                                  <w:divsChild>
                                    <w:div w:id="467667991">
                                      <w:marLeft w:val="0"/>
                                      <w:marRight w:val="0"/>
                                      <w:marTop w:val="0"/>
                                      <w:marBottom w:val="0"/>
                                      <w:divBdr>
                                        <w:top w:val="none" w:sz="0" w:space="0" w:color="auto"/>
                                        <w:left w:val="none" w:sz="0" w:space="0" w:color="auto"/>
                                        <w:bottom w:val="none" w:sz="0" w:space="0" w:color="auto"/>
                                        <w:right w:val="none" w:sz="0" w:space="0" w:color="auto"/>
                                      </w:divBdr>
                                      <w:divsChild>
                                        <w:div w:id="182937725">
                                          <w:marLeft w:val="0"/>
                                          <w:marRight w:val="0"/>
                                          <w:marTop w:val="0"/>
                                          <w:marBottom w:val="0"/>
                                          <w:divBdr>
                                            <w:top w:val="none" w:sz="0" w:space="0" w:color="auto"/>
                                            <w:left w:val="none" w:sz="0" w:space="0" w:color="auto"/>
                                            <w:bottom w:val="none" w:sz="0" w:space="0" w:color="auto"/>
                                            <w:right w:val="none" w:sz="0" w:space="0" w:color="auto"/>
                                          </w:divBdr>
                                          <w:divsChild>
                                            <w:div w:id="587420144">
                                              <w:marLeft w:val="0"/>
                                              <w:marRight w:val="0"/>
                                              <w:marTop w:val="0"/>
                                              <w:marBottom w:val="0"/>
                                              <w:divBdr>
                                                <w:top w:val="single" w:sz="6" w:space="0" w:color="F5F5F5"/>
                                                <w:left w:val="single" w:sz="6" w:space="0" w:color="F5F5F5"/>
                                                <w:bottom w:val="single" w:sz="6" w:space="0" w:color="F5F5F5"/>
                                                <w:right w:val="single" w:sz="6" w:space="0" w:color="F5F5F5"/>
                                              </w:divBdr>
                                              <w:divsChild>
                                                <w:div w:id="1873569997">
                                                  <w:marLeft w:val="0"/>
                                                  <w:marRight w:val="0"/>
                                                  <w:marTop w:val="0"/>
                                                  <w:marBottom w:val="0"/>
                                                  <w:divBdr>
                                                    <w:top w:val="none" w:sz="0" w:space="0" w:color="auto"/>
                                                    <w:left w:val="none" w:sz="0" w:space="0" w:color="auto"/>
                                                    <w:bottom w:val="none" w:sz="0" w:space="0" w:color="auto"/>
                                                    <w:right w:val="none" w:sz="0" w:space="0" w:color="auto"/>
                                                  </w:divBdr>
                                                  <w:divsChild>
                                                    <w:div w:id="174537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2509780">
      <w:bodyDiv w:val="1"/>
      <w:marLeft w:val="0"/>
      <w:marRight w:val="0"/>
      <w:marTop w:val="0"/>
      <w:marBottom w:val="0"/>
      <w:divBdr>
        <w:top w:val="none" w:sz="0" w:space="0" w:color="auto"/>
        <w:left w:val="none" w:sz="0" w:space="0" w:color="auto"/>
        <w:bottom w:val="none" w:sz="0" w:space="0" w:color="auto"/>
        <w:right w:val="none" w:sz="0" w:space="0" w:color="auto"/>
      </w:divBdr>
      <w:divsChild>
        <w:div w:id="267809629">
          <w:marLeft w:val="0"/>
          <w:marRight w:val="0"/>
          <w:marTop w:val="0"/>
          <w:marBottom w:val="0"/>
          <w:divBdr>
            <w:top w:val="none" w:sz="0" w:space="0" w:color="auto"/>
            <w:left w:val="none" w:sz="0" w:space="0" w:color="auto"/>
            <w:bottom w:val="none" w:sz="0" w:space="0" w:color="auto"/>
            <w:right w:val="none" w:sz="0" w:space="0" w:color="auto"/>
          </w:divBdr>
          <w:divsChild>
            <w:div w:id="1176774048">
              <w:marLeft w:val="0"/>
              <w:marRight w:val="0"/>
              <w:marTop w:val="0"/>
              <w:marBottom w:val="0"/>
              <w:divBdr>
                <w:top w:val="none" w:sz="0" w:space="0" w:color="auto"/>
                <w:left w:val="none" w:sz="0" w:space="0" w:color="auto"/>
                <w:bottom w:val="none" w:sz="0" w:space="0" w:color="auto"/>
                <w:right w:val="none" w:sz="0" w:space="0" w:color="auto"/>
              </w:divBdr>
              <w:divsChild>
                <w:div w:id="1310866178">
                  <w:marLeft w:val="0"/>
                  <w:marRight w:val="0"/>
                  <w:marTop w:val="0"/>
                  <w:marBottom w:val="0"/>
                  <w:divBdr>
                    <w:top w:val="none" w:sz="0" w:space="0" w:color="auto"/>
                    <w:left w:val="none" w:sz="0" w:space="0" w:color="auto"/>
                    <w:bottom w:val="none" w:sz="0" w:space="0" w:color="auto"/>
                    <w:right w:val="none" w:sz="0" w:space="0" w:color="auto"/>
                  </w:divBdr>
                  <w:divsChild>
                    <w:div w:id="935677913">
                      <w:marLeft w:val="0"/>
                      <w:marRight w:val="0"/>
                      <w:marTop w:val="0"/>
                      <w:marBottom w:val="0"/>
                      <w:divBdr>
                        <w:top w:val="none" w:sz="0" w:space="0" w:color="auto"/>
                        <w:left w:val="none" w:sz="0" w:space="0" w:color="auto"/>
                        <w:bottom w:val="none" w:sz="0" w:space="0" w:color="auto"/>
                        <w:right w:val="none" w:sz="0" w:space="0" w:color="auto"/>
                      </w:divBdr>
                      <w:divsChild>
                        <w:div w:id="50420820">
                          <w:marLeft w:val="0"/>
                          <w:marRight w:val="0"/>
                          <w:marTop w:val="0"/>
                          <w:marBottom w:val="0"/>
                          <w:divBdr>
                            <w:top w:val="none" w:sz="0" w:space="0" w:color="auto"/>
                            <w:left w:val="none" w:sz="0" w:space="0" w:color="auto"/>
                            <w:bottom w:val="none" w:sz="0" w:space="0" w:color="auto"/>
                            <w:right w:val="none" w:sz="0" w:space="0" w:color="auto"/>
                          </w:divBdr>
                          <w:divsChild>
                            <w:div w:id="1391924833">
                              <w:marLeft w:val="0"/>
                              <w:marRight w:val="0"/>
                              <w:marTop w:val="0"/>
                              <w:marBottom w:val="0"/>
                              <w:divBdr>
                                <w:top w:val="none" w:sz="0" w:space="0" w:color="auto"/>
                                <w:left w:val="none" w:sz="0" w:space="0" w:color="auto"/>
                                <w:bottom w:val="none" w:sz="0" w:space="0" w:color="auto"/>
                                <w:right w:val="none" w:sz="0" w:space="0" w:color="auto"/>
                              </w:divBdr>
                              <w:divsChild>
                                <w:div w:id="1511286743">
                                  <w:marLeft w:val="0"/>
                                  <w:marRight w:val="0"/>
                                  <w:marTop w:val="0"/>
                                  <w:marBottom w:val="0"/>
                                  <w:divBdr>
                                    <w:top w:val="none" w:sz="0" w:space="0" w:color="auto"/>
                                    <w:left w:val="none" w:sz="0" w:space="0" w:color="auto"/>
                                    <w:bottom w:val="none" w:sz="0" w:space="0" w:color="auto"/>
                                    <w:right w:val="none" w:sz="0" w:space="0" w:color="auto"/>
                                  </w:divBdr>
                                  <w:divsChild>
                                    <w:div w:id="1802183691">
                                      <w:marLeft w:val="0"/>
                                      <w:marRight w:val="0"/>
                                      <w:marTop w:val="0"/>
                                      <w:marBottom w:val="0"/>
                                      <w:divBdr>
                                        <w:top w:val="none" w:sz="0" w:space="0" w:color="auto"/>
                                        <w:left w:val="none" w:sz="0" w:space="0" w:color="auto"/>
                                        <w:bottom w:val="none" w:sz="0" w:space="0" w:color="auto"/>
                                        <w:right w:val="none" w:sz="0" w:space="0" w:color="auto"/>
                                      </w:divBdr>
                                      <w:divsChild>
                                        <w:div w:id="1679229077">
                                          <w:marLeft w:val="0"/>
                                          <w:marRight w:val="0"/>
                                          <w:marTop w:val="0"/>
                                          <w:marBottom w:val="0"/>
                                          <w:divBdr>
                                            <w:top w:val="none" w:sz="0" w:space="0" w:color="auto"/>
                                            <w:left w:val="none" w:sz="0" w:space="0" w:color="auto"/>
                                            <w:bottom w:val="none" w:sz="0" w:space="0" w:color="auto"/>
                                            <w:right w:val="none" w:sz="0" w:space="0" w:color="auto"/>
                                          </w:divBdr>
                                          <w:divsChild>
                                            <w:div w:id="1057363749">
                                              <w:marLeft w:val="0"/>
                                              <w:marRight w:val="0"/>
                                              <w:marTop w:val="0"/>
                                              <w:marBottom w:val="0"/>
                                              <w:divBdr>
                                                <w:top w:val="single" w:sz="6" w:space="0" w:color="F5F5F5"/>
                                                <w:left w:val="single" w:sz="6" w:space="0" w:color="F5F5F5"/>
                                                <w:bottom w:val="single" w:sz="6" w:space="0" w:color="F5F5F5"/>
                                                <w:right w:val="single" w:sz="6" w:space="0" w:color="F5F5F5"/>
                                              </w:divBdr>
                                              <w:divsChild>
                                                <w:div w:id="791244846">
                                                  <w:marLeft w:val="0"/>
                                                  <w:marRight w:val="0"/>
                                                  <w:marTop w:val="0"/>
                                                  <w:marBottom w:val="0"/>
                                                  <w:divBdr>
                                                    <w:top w:val="none" w:sz="0" w:space="0" w:color="auto"/>
                                                    <w:left w:val="none" w:sz="0" w:space="0" w:color="auto"/>
                                                    <w:bottom w:val="none" w:sz="0" w:space="0" w:color="auto"/>
                                                    <w:right w:val="none" w:sz="0" w:space="0" w:color="auto"/>
                                                  </w:divBdr>
                                                  <w:divsChild>
                                                    <w:div w:id="40626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8018530">
      <w:bodyDiv w:val="1"/>
      <w:marLeft w:val="0"/>
      <w:marRight w:val="0"/>
      <w:marTop w:val="0"/>
      <w:marBottom w:val="0"/>
      <w:divBdr>
        <w:top w:val="none" w:sz="0" w:space="0" w:color="auto"/>
        <w:left w:val="none" w:sz="0" w:space="0" w:color="auto"/>
        <w:bottom w:val="none" w:sz="0" w:space="0" w:color="auto"/>
        <w:right w:val="none" w:sz="0" w:space="0" w:color="auto"/>
      </w:divBdr>
    </w:div>
    <w:div w:id="1728801967">
      <w:bodyDiv w:val="1"/>
      <w:marLeft w:val="0"/>
      <w:marRight w:val="0"/>
      <w:marTop w:val="0"/>
      <w:marBottom w:val="0"/>
      <w:divBdr>
        <w:top w:val="none" w:sz="0" w:space="0" w:color="auto"/>
        <w:left w:val="none" w:sz="0" w:space="0" w:color="auto"/>
        <w:bottom w:val="none" w:sz="0" w:space="0" w:color="auto"/>
        <w:right w:val="none" w:sz="0" w:space="0" w:color="auto"/>
      </w:divBdr>
      <w:divsChild>
        <w:div w:id="1601526329">
          <w:marLeft w:val="0"/>
          <w:marRight w:val="0"/>
          <w:marTop w:val="0"/>
          <w:marBottom w:val="0"/>
          <w:divBdr>
            <w:top w:val="none" w:sz="0" w:space="0" w:color="auto"/>
            <w:left w:val="none" w:sz="0" w:space="0" w:color="auto"/>
            <w:bottom w:val="none" w:sz="0" w:space="0" w:color="auto"/>
            <w:right w:val="none" w:sz="0" w:space="0" w:color="auto"/>
          </w:divBdr>
          <w:divsChild>
            <w:div w:id="1318609239">
              <w:marLeft w:val="0"/>
              <w:marRight w:val="0"/>
              <w:marTop w:val="0"/>
              <w:marBottom w:val="0"/>
              <w:divBdr>
                <w:top w:val="none" w:sz="0" w:space="0" w:color="auto"/>
                <w:left w:val="none" w:sz="0" w:space="0" w:color="auto"/>
                <w:bottom w:val="none" w:sz="0" w:space="0" w:color="auto"/>
                <w:right w:val="none" w:sz="0" w:space="0" w:color="auto"/>
              </w:divBdr>
              <w:divsChild>
                <w:div w:id="1491864709">
                  <w:marLeft w:val="0"/>
                  <w:marRight w:val="0"/>
                  <w:marTop w:val="0"/>
                  <w:marBottom w:val="0"/>
                  <w:divBdr>
                    <w:top w:val="none" w:sz="0" w:space="0" w:color="auto"/>
                    <w:left w:val="none" w:sz="0" w:space="0" w:color="auto"/>
                    <w:bottom w:val="none" w:sz="0" w:space="0" w:color="auto"/>
                    <w:right w:val="none" w:sz="0" w:space="0" w:color="auto"/>
                  </w:divBdr>
                  <w:divsChild>
                    <w:div w:id="1325010020">
                      <w:marLeft w:val="0"/>
                      <w:marRight w:val="0"/>
                      <w:marTop w:val="0"/>
                      <w:marBottom w:val="0"/>
                      <w:divBdr>
                        <w:top w:val="none" w:sz="0" w:space="0" w:color="auto"/>
                        <w:left w:val="none" w:sz="0" w:space="0" w:color="auto"/>
                        <w:bottom w:val="none" w:sz="0" w:space="0" w:color="auto"/>
                        <w:right w:val="none" w:sz="0" w:space="0" w:color="auto"/>
                      </w:divBdr>
                      <w:divsChild>
                        <w:div w:id="1601333494">
                          <w:marLeft w:val="0"/>
                          <w:marRight w:val="0"/>
                          <w:marTop w:val="0"/>
                          <w:marBottom w:val="0"/>
                          <w:divBdr>
                            <w:top w:val="none" w:sz="0" w:space="0" w:color="auto"/>
                            <w:left w:val="none" w:sz="0" w:space="0" w:color="auto"/>
                            <w:bottom w:val="none" w:sz="0" w:space="0" w:color="auto"/>
                            <w:right w:val="none" w:sz="0" w:space="0" w:color="auto"/>
                          </w:divBdr>
                          <w:divsChild>
                            <w:div w:id="446705683">
                              <w:marLeft w:val="0"/>
                              <w:marRight w:val="0"/>
                              <w:marTop w:val="0"/>
                              <w:marBottom w:val="0"/>
                              <w:divBdr>
                                <w:top w:val="none" w:sz="0" w:space="0" w:color="auto"/>
                                <w:left w:val="none" w:sz="0" w:space="0" w:color="auto"/>
                                <w:bottom w:val="none" w:sz="0" w:space="0" w:color="auto"/>
                                <w:right w:val="none" w:sz="0" w:space="0" w:color="auto"/>
                              </w:divBdr>
                              <w:divsChild>
                                <w:div w:id="1017923960">
                                  <w:marLeft w:val="0"/>
                                  <w:marRight w:val="0"/>
                                  <w:marTop w:val="0"/>
                                  <w:marBottom w:val="0"/>
                                  <w:divBdr>
                                    <w:top w:val="none" w:sz="0" w:space="0" w:color="auto"/>
                                    <w:left w:val="none" w:sz="0" w:space="0" w:color="auto"/>
                                    <w:bottom w:val="none" w:sz="0" w:space="0" w:color="auto"/>
                                    <w:right w:val="none" w:sz="0" w:space="0" w:color="auto"/>
                                  </w:divBdr>
                                  <w:divsChild>
                                    <w:div w:id="1454255058">
                                      <w:marLeft w:val="0"/>
                                      <w:marRight w:val="0"/>
                                      <w:marTop w:val="0"/>
                                      <w:marBottom w:val="0"/>
                                      <w:divBdr>
                                        <w:top w:val="none" w:sz="0" w:space="0" w:color="auto"/>
                                        <w:left w:val="none" w:sz="0" w:space="0" w:color="auto"/>
                                        <w:bottom w:val="none" w:sz="0" w:space="0" w:color="auto"/>
                                        <w:right w:val="none" w:sz="0" w:space="0" w:color="auto"/>
                                      </w:divBdr>
                                      <w:divsChild>
                                        <w:div w:id="1338265134">
                                          <w:marLeft w:val="0"/>
                                          <w:marRight w:val="0"/>
                                          <w:marTop w:val="0"/>
                                          <w:marBottom w:val="0"/>
                                          <w:divBdr>
                                            <w:top w:val="none" w:sz="0" w:space="0" w:color="auto"/>
                                            <w:left w:val="none" w:sz="0" w:space="0" w:color="auto"/>
                                            <w:bottom w:val="none" w:sz="0" w:space="0" w:color="auto"/>
                                            <w:right w:val="none" w:sz="0" w:space="0" w:color="auto"/>
                                          </w:divBdr>
                                          <w:divsChild>
                                            <w:div w:id="1952348187">
                                              <w:marLeft w:val="0"/>
                                              <w:marRight w:val="0"/>
                                              <w:marTop w:val="0"/>
                                              <w:marBottom w:val="0"/>
                                              <w:divBdr>
                                                <w:top w:val="single" w:sz="6" w:space="0" w:color="F5F5F5"/>
                                                <w:left w:val="single" w:sz="6" w:space="0" w:color="F5F5F5"/>
                                                <w:bottom w:val="single" w:sz="6" w:space="0" w:color="F5F5F5"/>
                                                <w:right w:val="single" w:sz="6" w:space="0" w:color="F5F5F5"/>
                                              </w:divBdr>
                                              <w:divsChild>
                                                <w:div w:id="837691241">
                                                  <w:marLeft w:val="0"/>
                                                  <w:marRight w:val="0"/>
                                                  <w:marTop w:val="0"/>
                                                  <w:marBottom w:val="0"/>
                                                  <w:divBdr>
                                                    <w:top w:val="none" w:sz="0" w:space="0" w:color="auto"/>
                                                    <w:left w:val="none" w:sz="0" w:space="0" w:color="auto"/>
                                                    <w:bottom w:val="none" w:sz="0" w:space="0" w:color="auto"/>
                                                    <w:right w:val="none" w:sz="0" w:space="0" w:color="auto"/>
                                                  </w:divBdr>
                                                  <w:divsChild>
                                                    <w:div w:id="56584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3039471">
      <w:bodyDiv w:val="1"/>
      <w:marLeft w:val="0"/>
      <w:marRight w:val="0"/>
      <w:marTop w:val="0"/>
      <w:marBottom w:val="0"/>
      <w:divBdr>
        <w:top w:val="none" w:sz="0" w:space="0" w:color="auto"/>
        <w:left w:val="none" w:sz="0" w:space="0" w:color="auto"/>
        <w:bottom w:val="none" w:sz="0" w:space="0" w:color="auto"/>
        <w:right w:val="none" w:sz="0" w:space="0" w:color="auto"/>
      </w:divBdr>
      <w:divsChild>
        <w:div w:id="608436397">
          <w:marLeft w:val="0"/>
          <w:marRight w:val="0"/>
          <w:marTop w:val="0"/>
          <w:marBottom w:val="0"/>
          <w:divBdr>
            <w:top w:val="none" w:sz="0" w:space="0" w:color="auto"/>
            <w:left w:val="none" w:sz="0" w:space="0" w:color="auto"/>
            <w:bottom w:val="none" w:sz="0" w:space="0" w:color="auto"/>
            <w:right w:val="none" w:sz="0" w:space="0" w:color="auto"/>
          </w:divBdr>
          <w:divsChild>
            <w:div w:id="1999992768">
              <w:marLeft w:val="0"/>
              <w:marRight w:val="0"/>
              <w:marTop w:val="0"/>
              <w:marBottom w:val="0"/>
              <w:divBdr>
                <w:top w:val="none" w:sz="0" w:space="0" w:color="auto"/>
                <w:left w:val="none" w:sz="0" w:space="0" w:color="auto"/>
                <w:bottom w:val="none" w:sz="0" w:space="0" w:color="auto"/>
                <w:right w:val="none" w:sz="0" w:space="0" w:color="auto"/>
              </w:divBdr>
              <w:divsChild>
                <w:div w:id="896598359">
                  <w:marLeft w:val="0"/>
                  <w:marRight w:val="0"/>
                  <w:marTop w:val="0"/>
                  <w:marBottom w:val="0"/>
                  <w:divBdr>
                    <w:top w:val="none" w:sz="0" w:space="0" w:color="auto"/>
                    <w:left w:val="none" w:sz="0" w:space="0" w:color="auto"/>
                    <w:bottom w:val="none" w:sz="0" w:space="0" w:color="auto"/>
                    <w:right w:val="none" w:sz="0" w:space="0" w:color="auto"/>
                  </w:divBdr>
                  <w:divsChild>
                    <w:div w:id="1935552730">
                      <w:marLeft w:val="0"/>
                      <w:marRight w:val="0"/>
                      <w:marTop w:val="0"/>
                      <w:marBottom w:val="0"/>
                      <w:divBdr>
                        <w:top w:val="none" w:sz="0" w:space="0" w:color="auto"/>
                        <w:left w:val="none" w:sz="0" w:space="0" w:color="auto"/>
                        <w:bottom w:val="none" w:sz="0" w:space="0" w:color="auto"/>
                        <w:right w:val="none" w:sz="0" w:space="0" w:color="auto"/>
                      </w:divBdr>
                      <w:divsChild>
                        <w:div w:id="1021467194">
                          <w:marLeft w:val="0"/>
                          <w:marRight w:val="0"/>
                          <w:marTop w:val="0"/>
                          <w:marBottom w:val="0"/>
                          <w:divBdr>
                            <w:top w:val="none" w:sz="0" w:space="0" w:color="auto"/>
                            <w:left w:val="none" w:sz="0" w:space="0" w:color="auto"/>
                            <w:bottom w:val="none" w:sz="0" w:space="0" w:color="auto"/>
                            <w:right w:val="none" w:sz="0" w:space="0" w:color="auto"/>
                          </w:divBdr>
                          <w:divsChild>
                            <w:div w:id="777216655">
                              <w:marLeft w:val="0"/>
                              <w:marRight w:val="0"/>
                              <w:marTop w:val="0"/>
                              <w:marBottom w:val="0"/>
                              <w:divBdr>
                                <w:top w:val="none" w:sz="0" w:space="0" w:color="auto"/>
                                <w:left w:val="none" w:sz="0" w:space="0" w:color="auto"/>
                                <w:bottom w:val="none" w:sz="0" w:space="0" w:color="auto"/>
                                <w:right w:val="none" w:sz="0" w:space="0" w:color="auto"/>
                              </w:divBdr>
                              <w:divsChild>
                                <w:div w:id="11492560">
                                  <w:marLeft w:val="0"/>
                                  <w:marRight w:val="0"/>
                                  <w:marTop w:val="0"/>
                                  <w:marBottom w:val="0"/>
                                  <w:divBdr>
                                    <w:top w:val="none" w:sz="0" w:space="0" w:color="auto"/>
                                    <w:left w:val="none" w:sz="0" w:space="0" w:color="auto"/>
                                    <w:bottom w:val="none" w:sz="0" w:space="0" w:color="auto"/>
                                    <w:right w:val="none" w:sz="0" w:space="0" w:color="auto"/>
                                  </w:divBdr>
                                  <w:divsChild>
                                    <w:div w:id="1006399969">
                                      <w:marLeft w:val="0"/>
                                      <w:marRight w:val="0"/>
                                      <w:marTop w:val="0"/>
                                      <w:marBottom w:val="0"/>
                                      <w:divBdr>
                                        <w:top w:val="none" w:sz="0" w:space="0" w:color="auto"/>
                                        <w:left w:val="none" w:sz="0" w:space="0" w:color="auto"/>
                                        <w:bottom w:val="none" w:sz="0" w:space="0" w:color="auto"/>
                                        <w:right w:val="none" w:sz="0" w:space="0" w:color="auto"/>
                                      </w:divBdr>
                                      <w:divsChild>
                                        <w:div w:id="99299853">
                                          <w:marLeft w:val="0"/>
                                          <w:marRight w:val="0"/>
                                          <w:marTop w:val="0"/>
                                          <w:marBottom w:val="0"/>
                                          <w:divBdr>
                                            <w:top w:val="none" w:sz="0" w:space="0" w:color="auto"/>
                                            <w:left w:val="none" w:sz="0" w:space="0" w:color="auto"/>
                                            <w:bottom w:val="none" w:sz="0" w:space="0" w:color="auto"/>
                                            <w:right w:val="none" w:sz="0" w:space="0" w:color="auto"/>
                                          </w:divBdr>
                                          <w:divsChild>
                                            <w:div w:id="413357342">
                                              <w:marLeft w:val="0"/>
                                              <w:marRight w:val="0"/>
                                              <w:marTop w:val="0"/>
                                              <w:marBottom w:val="0"/>
                                              <w:divBdr>
                                                <w:top w:val="single" w:sz="6" w:space="0" w:color="F5F5F5"/>
                                                <w:left w:val="single" w:sz="6" w:space="0" w:color="F5F5F5"/>
                                                <w:bottom w:val="single" w:sz="6" w:space="0" w:color="F5F5F5"/>
                                                <w:right w:val="single" w:sz="6" w:space="0" w:color="F5F5F5"/>
                                              </w:divBdr>
                                              <w:divsChild>
                                                <w:div w:id="1951819360">
                                                  <w:marLeft w:val="0"/>
                                                  <w:marRight w:val="0"/>
                                                  <w:marTop w:val="0"/>
                                                  <w:marBottom w:val="0"/>
                                                  <w:divBdr>
                                                    <w:top w:val="none" w:sz="0" w:space="0" w:color="auto"/>
                                                    <w:left w:val="none" w:sz="0" w:space="0" w:color="auto"/>
                                                    <w:bottom w:val="none" w:sz="0" w:space="0" w:color="auto"/>
                                                    <w:right w:val="none" w:sz="0" w:space="0" w:color="auto"/>
                                                  </w:divBdr>
                                                  <w:divsChild>
                                                    <w:div w:id="185368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4817736">
      <w:bodyDiv w:val="1"/>
      <w:marLeft w:val="0"/>
      <w:marRight w:val="0"/>
      <w:marTop w:val="0"/>
      <w:marBottom w:val="0"/>
      <w:divBdr>
        <w:top w:val="none" w:sz="0" w:space="0" w:color="auto"/>
        <w:left w:val="none" w:sz="0" w:space="0" w:color="auto"/>
        <w:bottom w:val="none" w:sz="0" w:space="0" w:color="auto"/>
        <w:right w:val="none" w:sz="0" w:space="0" w:color="auto"/>
      </w:divBdr>
    </w:div>
    <w:div w:id="1739328506">
      <w:bodyDiv w:val="1"/>
      <w:marLeft w:val="0"/>
      <w:marRight w:val="0"/>
      <w:marTop w:val="0"/>
      <w:marBottom w:val="0"/>
      <w:divBdr>
        <w:top w:val="none" w:sz="0" w:space="0" w:color="auto"/>
        <w:left w:val="none" w:sz="0" w:space="0" w:color="auto"/>
        <w:bottom w:val="none" w:sz="0" w:space="0" w:color="auto"/>
        <w:right w:val="none" w:sz="0" w:space="0" w:color="auto"/>
      </w:divBdr>
      <w:divsChild>
        <w:div w:id="826550865">
          <w:marLeft w:val="0"/>
          <w:marRight w:val="0"/>
          <w:marTop w:val="0"/>
          <w:marBottom w:val="0"/>
          <w:divBdr>
            <w:top w:val="none" w:sz="0" w:space="0" w:color="auto"/>
            <w:left w:val="none" w:sz="0" w:space="0" w:color="auto"/>
            <w:bottom w:val="none" w:sz="0" w:space="0" w:color="auto"/>
            <w:right w:val="none" w:sz="0" w:space="0" w:color="auto"/>
          </w:divBdr>
          <w:divsChild>
            <w:div w:id="742223007">
              <w:marLeft w:val="0"/>
              <w:marRight w:val="0"/>
              <w:marTop w:val="0"/>
              <w:marBottom w:val="0"/>
              <w:divBdr>
                <w:top w:val="none" w:sz="0" w:space="0" w:color="auto"/>
                <w:left w:val="none" w:sz="0" w:space="0" w:color="auto"/>
                <w:bottom w:val="none" w:sz="0" w:space="0" w:color="auto"/>
                <w:right w:val="none" w:sz="0" w:space="0" w:color="auto"/>
              </w:divBdr>
              <w:divsChild>
                <w:div w:id="640227841">
                  <w:marLeft w:val="0"/>
                  <w:marRight w:val="0"/>
                  <w:marTop w:val="0"/>
                  <w:marBottom w:val="0"/>
                  <w:divBdr>
                    <w:top w:val="none" w:sz="0" w:space="0" w:color="auto"/>
                    <w:left w:val="none" w:sz="0" w:space="0" w:color="auto"/>
                    <w:bottom w:val="none" w:sz="0" w:space="0" w:color="auto"/>
                    <w:right w:val="none" w:sz="0" w:space="0" w:color="auto"/>
                  </w:divBdr>
                  <w:divsChild>
                    <w:div w:id="1470439804">
                      <w:marLeft w:val="0"/>
                      <w:marRight w:val="0"/>
                      <w:marTop w:val="0"/>
                      <w:marBottom w:val="0"/>
                      <w:divBdr>
                        <w:top w:val="none" w:sz="0" w:space="0" w:color="auto"/>
                        <w:left w:val="none" w:sz="0" w:space="0" w:color="auto"/>
                        <w:bottom w:val="none" w:sz="0" w:space="0" w:color="auto"/>
                        <w:right w:val="none" w:sz="0" w:space="0" w:color="auto"/>
                      </w:divBdr>
                      <w:divsChild>
                        <w:div w:id="1475373032">
                          <w:marLeft w:val="0"/>
                          <w:marRight w:val="0"/>
                          <w:marTop w:val="0"/>
                          <w:marBottom w:val="0"/>
                          <w:divBdr>
                            <w:top w:val="none" w:sz="0" w:space="0" w:color="auto"/>
                            <w:left w:val="none" w:sz="0" w:space="0" w:color="auto"/>
                            <w:bottom w:val="none" w:sz="0" w:space="0" w:color="auto"/>
                            <w:right w:val="none" w:sz="0" w:space="0" w:color="auto"/>
                          </w:divBdr>
                          <w:divsChild>
                            <w:div w:id="941887027">
                              <w:marLeft w:val="0"/>
                              <w:marRight w:val="0"/>
                              <w:marTop w:val="0"/>
                              <w:marBottom w:val="0"/>
                              <w:divBdr>
                                <w:top w:val="none" w:sz="0" w:space="0" w:color="auto"/>
                                <w:left w:val="none" w:sz="0" w:space="0" w:color="auto"/>
                                <w:bottom w:val="none" w:sz="0" w:space="0" w:color="auto"/>
                                <w:right w:val="none" w:sz="0" w:space="0" w:color="auto"/>
                              </w:divBdr>
                              <w:divsChild>
                                <w:div w:id="371923915">
                                  <w:marLeft w:val="0"/>
                                  <w:marRight w:val="0"/>
                                  <w:marTop w:val="0"/>
                                  <w:marBottom w:val="0"/>
                                  <w:divBdr>
                                    <w:top w:val="none" w:sz="0" w:space="0" w:color="auto"/>
                                    <w:left w:val="none" w:sz="0" w:space="0" w:color="auto"/>
                                    <w:bottom w:val="none" w:sz="0" w:space="0" w:color="auto"/>
                                    <w:right w:val="none" w:sz="0" w:space="0" w:color="auto"/>
                                  </w:divBdr>
                                  <w:divsChild>
                                    <w:div w:id="289286678">
                                      <w:marLeft w:val="0"/>
                                      <w:marRight w:val="0"/>
                                      <w:marTop w:val="0"/>
                                      <w:marBottom w:val="0"/>
                                      <w:divBdr>
                                        <w:top w:val="none" w:sz="0" w:space="0" w:color="auto"/>
                                        <w:left w:val="none" w:sz="0" w:space="0" w:color="auto"/>
                                        <w:bottom w:val="none" w:sz="0" w:space="0" w:color="auto"/>
                                        <w:right w:val="none" w:sz="0" w:space="0" w:color="auto"/>
                                      </w:divBdr>
                                      <w:divsChild>
                                        <w:div w:id="447824227">
                                          <w:marLeft w:val="0"/>
                                          <w:marRight w:val="0"/>
                                          <w:marTop w:val="0"/>
                                          <w:marBottom w:val="0"/>
                                          <w:divBdr>
                                            <w:top w:val="none" w:sz="0" w:space="0" w:color="auto"/>
                                            <w:left w:val="none" w:sz="0" w:space="0" w:color="auto"/>
                                            <w:bottom w:val="none" w:sz="0" w:space="0" w:color="auto"/>
                                            <w:right w:val="none" w:sz="0" w:space="0" w:color="auto"/>
                                          </w:divBdr>
                                          <w:divsChild>
                                            <w:div w:id="600533373">
                                              <w:marLeft w:val="0"/>
                                              <w:marRight w:val="0"/>
                                              <w:marTop w:val="0"/>
                                              <w:marBottom w:val="0"/>
                                              <w:divBdr>
                                                <w:top w:val="single" w:sz="6" w:space="0" w:color="F5F5F5"/>
                                                <w:left w:val="single" w:sz="6" w:space="0" w:color="F5F5F5"/>
                                                <w:bottom w:val="single" w:sz="6" w:space="0" w:color="F5F5F5"/>
                                                <w:right w:val="single" w:sz="6" w:space="0" w:color="F5F5F5"/>
                                              </w:divBdr>
                                              <w:divsChild>
                                                <w:div w:id="1141850544">
                                                  <w:marLeft w:val="0"/>
                                                  <w:marRight w:val="0"/>
                                                  <w:marTop w:val="0"/>
                                                  <w:marBottom w:val="0"/>
                                                  <w:divBdr>
                                                    <w:top w:val="none" w:sz="0" w:space="0" w:color="auto"/>
                                                    <w:left w:val="none" w:sz="0" w:space="0" w:color="auto"/>
                                                    <w:bottom w:val="none" w:sz="0" w:space="0" w:color="auto"/>
                                                    <w:right w:val="none" w:sz="0" w:space="0" w:color="auto"/>
                                                  </w:divBdr>
                                                  <w:divsChild>
                                                    <w:div w:id="6019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8641195">
      <w:bodyDiv w:val="1"/>
      <w:marLeft w:val="30"/>
      <w:marRight w:val="30"/>
      <w:marTop w:val="0"/>
      <w:marBottom w:val="0"/>
      <w:divBdr>
        <w:top w:val="none" w:sz="0" w:space="0" w:color="auto"/>
        <w:left w:val="none" w:sz="0" w:space="0" w:color="auto"/>
        <w:bottom w:val="none" w:sz="0" w:space="0" w:color="auto"/>
        <w:right w:val="none" w:sz="0" w:space="0" w:color="auto"/>
      </w:divBdr>
      <w:divsChild>
        <w:div w:id="2085761377">
          <w:marLeft w:val="0"/>
          <w:marRight w:val="0"/>
          <w:marTop w:val="0"/>
          <w:marBottom w:val="0"/>
          <w:divBdr>
            <w:top w:val="none" w:sz="0" w:space="0" w:color="auto"/>
            <w:left w:val="none" w:sz="0" w:space="0" w:color="auto"/>
            <w:bottom w:val="none" w:sz="0" w:space="0" w:color="auto"/>
            <w:right w:val="none" w:sz="0" w:space="0" w:color="auto"/>
          </w:divBdr>
          <w:divsChild>
            <w:div w:id="437413131">
              <w:marLeft w:val="0"/>
              <w:marRight w:val="0"/>
              <w:marTop w:val="0"/>
              <w:marBottom w:val="0"/>
              <w:divBdr>
                <w:top w:val="none" w:sz="0" w:space="0" w:color="auto"/>
                <w:left w:val="none" w:sz="0" w:space="0" w:color="auto"/>
                <w:bottom w:val="none" w:sz="0" w:space="0" w:color="auto"/>
                <w:right w:val="none" w:sz="0" w:space="0" w:color="auto"/>
              </w:divBdr>
              <w:divsChild>
                <w:div w:id="1183713354">
                  <w:marLeft w:val="180"/>
                  <w:marRight w:val="0"/>
                  <w:marTop w:val="0"/>
                  <w:marBottom w:val="0"/>
                  <w:divBdr>
                    <w:top w:val="none" w:sz="0" w:space="0" w:color="auto"/>
                    <w:left w:val="none" w:sz="0" w:space="0" w:color="auto"/>
                    <w:bottom w:val="none" w:sz="0" w:space="0" w:color="auto"/>
                    <w:right w:val="none" w:sz="0" w:space="0" w:color="auto"/>
                  </w:divBdr>
                  <w:divsChild>
                    <w:div w:id="1969431229">
                      <w:marLeft w:val="0"/>
                      <w:marRight w:val="0"/>
                      <w:marTop w:val="0"/>
                      <w:marBottom w:val="0"/>
                      <w:divBdr>
                        <w:top w:val="none" w:sz="0" w:space="0" w:color="auto"/>
                        <w:left w:val="none" w:sz="0" w:space="0" w:color="auto"/>
                        <w:bottom w:val="none" w:sz="0" w:space="0" w:color="auto"/>
                        <w:right w:val="none" w:sz="0" w:space="0" w:color="auto"/>
                      </w:divBdr>
                      <w:divsChild>
                        <w:div w:id="1565530447">
                          <w:marLeft w:val="0"/>
                          <w:marRight w:val="0"/>
                          <w:marTop w:val="0"/>
                          <w:marBottom w:val="0"/>
                          <w:divBdr>
                            <w:top w:val="none" w:sz="0" w:space="0" w:color="000080"/>
                            <w:left w:val="none" w:sz="0" w:space="0" w:color="000080"/>
                            <w:bottom w:val="none" w:sz="0" w:space="0" w:color="000080"/>
                            <w:right w:val="none" w:sz="0" w:space="0" w:color="000080"/>
                          </w:divBdr>
                        </w:div>
                      </w:divsChild>
                    </w:div>
                  </w:divsChild>
                </w:div>
              </w:divsChild>
            </w:div>
          </w:divsChild>
        </w:div>
      </w:divsChild>
    </w:div>
    <w:div w:id="1802579334">
      <w:bodyDiv w:val="1"/>
      <w:marLeft w:val="0"/>
      <w:marRight w:val="0"/>
      <w:marTop w:val="0"/>
      <w:marBottom w:val="0"/>
      <w:divBdr>
        <w:top w:val="none" w:sz="0" w:space="0" w:color="auto"/>
        <w:left w:val="none" w:sz="0" w:space="0" w:color="auto"/>
        <w:bottom w:val="none" w:sz="0" w:space="0" w:color="auto"/>
        <w:right w:val="none" w:sz="0" w:space="0" w:color="auto"/>
      </w:divBdr>
      <w:divsChild>
        <w:div w:id="46497782">
          <w:marLeft w:val="835"/>
          <w:marRight w:val="0"/>
          <w:marTop w:val="77"/>
          <w:marBottom w:val="0"/>
          <w:divBdr>
            <w:top w:val="none" w:sz="0" w:space="0" w:color="auto"/>
            <w:left w:val="none" w:sz="0" w:space="0" w:color="auto"/>
            <w:bottom w:val="none" w:sz="0" w:space="0" w:color="auto"/>
            <w:right w:val="none" w:sz="0" w:space="0" w:color="auto"/>
          </w:divBdr>
        </w:div>
        <w:div w:id="412895047">
          <w:marLeft w:val="835"/>
          <w:marRight w:val="0"/>
          <w:marTop w:val="77"/>
          <w:marBottom w:val="0"/>
          <w:divBdr>
            <w:top w:val="none" w:sz="0" w:space="0" w:color="auto"/>
            <w:left w:val="none" w:sz="0" w:space="0" w:color="auto"/>
            <w:bottom w:val="none" w:sz="0" w:space="0" w:color="auto"/>
            <w:right w:val="none" w:sz="0" w:space="0" w:color="auto"/>
          </w:divBdr>
        </w:div>
        <w:div w:id="595288504">
          <w:marLeft w:val="835"/>
          <w:marRight w:val="0"/>
          <w:marTop w:val="77"/>
          <w:marBottom w:val="0"/>
          <w:divBdr>
            <w:top w:val="none" w:sz="0" w:space="0" w:color="auto"/>
            <w:left w:val="none" w:sz="0" w:space="0" w:color="auto"/>
            <w:bottom w:val="none" w:sz="0" w:space="0" w:color="auto"/>
            <w:right w:val="none" w:sz="0" w:space="0" w:color="auto"/>
          </w:divBdr>
        </w:div>
        <w:div w:id="676468294">
          <w:marLeft w:val="835"/>
          <w:marRight w:val="0"/>
          <w:marTop w:val="77"/>
          <w:marBottom w:val="0"/>
          <w:divBdr>
            <w:top w:val="none" w:sz="0" w:space="0" w:color="auto"/>
            <w:left w:val="none" w:sz="0" w:space="0" w:color="auto"/>
            <w:bottom w:val="none" w:sz="0" w:space="0" w:color="auto"/>
            <w:right w:val="none" w:sz="0" w:space="0" w:color="auto"/>
          </w:divBdr>
        </w:div>
        <w:div w:id="1875921005">
          <w:marLeft w:val="317"/>
          <w:marRight w:val="0"/>
          <w:marTop w:val="384"/>
          <w:marBottom w:val="0"/>
          <w:divBdr>
            <w:top w:val="none" w:sz="0" w:space="0" w:color="auto"/>
            <w:left w:val="none" w:sz="0" w:space="0" w:color="auto"/>
            <w:bottom w:val="none" w:sz="0" w:space="0" w:color="auto"/>
            <w:right w:val="none" w:sz="0" w:space="0" w:color="auto"/>
          </w:divBdr>
        </w:div>
      </w:divsChild>
    </w:div>
    <w:div w:id="1803958240">
      <w:bodyDiv w:val="1"/>
      <w:marLeft w:val="0"/>
      <w:marRight w:val="0"/>
      <w:marTop w:val="0"/>
      <w:marBottom w:val="0"/>
      <w:divBdr>
        <w:top w:val="none" w:sz="0" w:space="0" w:color="auto"/>
        <w:left w:val="none" w:sz="0" w:space="0" w:color="auto"/>
        <w:bottom w:val="none" w:sz="0" w:space="0" w:color="auto"/>
        <w:right w:val="none" w:sz="0" w:space="0" w:color="auto"/>
      </w:divBdr>
    </w:div>
    <w:div w:id="1828664685">
      <w:bodyDiv w:val="1"/>
      <w:marLeft w:val="0"/>
      <w:marRight w:val="0"/>
      <w:marTop w:val="0"/>
      <w:marBottom w:val="0"/>
      <w:divBdr>
        <w:top w:val="none" w:sz="0" w:space="0" w:color="auto"/>
        <w:left w:val="none" w:sz="0" w:space="0" w:color="auto"/>
        <w:bottom w:val="none" w:sz="0" w:space="0" w:color="auto"/>
        <w:right w:val="none" w:sz="0" w:space="0" w:color="auto"/>
      </w:divBdr>
    </w:div>
    <w:div w:id="1836342280">
      <w:bodyDiv w:val="1"/>
      <w:marLeft w:val="0"/>
      <w:marRight w:val="0"/>
      <w:marTop w:val="0"/>
      <w:marBottom w:val="0"/>
      <w:divBdr>
        <w:top w:val="none" w:sz="0" w:space="0" w:color="auto"/>
        <w:left w:val="none" w:sz="0" w:space="0" w:color="auto"/>
        <w:bottom w:val="none" w:sz="0" w:space="0" w:color="auto"/>
        <w:right w:val="none" w:sz="0" w:space="0" w:color="auto"/>
      </w:divBdr>
      <w:divsChild>
        <w:div w:id="1868904842">
          <w:marLeft w:val="0"/>
          <w:marRight w:val="0"/>
          <w:marTop w:val="0"/>
          <w:marBottom w:val="0"/>
          <w:divBdr>
            <w:top w:val="none" w:sz="0" w:space="0" w:color="auto"/>
            <w:left w:val="none" w:sz="0" w:space="0" w:color="auto"/>
            <w:bottom w:val="none" w:sz="0" w:space="0" w:color="auto"/>
            <w:right w:val="none" w:sz="0" w:space="0" w:color="auto"/>
          </w:divBdr>
          <w:divsChild>
            <w:div w:id="1374695213">
              <w:marLeft w:val="0"/>
              <w:marRight w:val="0"/>
              <w:marTop w:val="0"/>
              <w:marBottom w:val="0"/>
              <w:divBdr>
                <w:top w:val="none" w:sz="0" w:space="0" w:color="auto"/>
                <w:left w:val="none" w:sz="0" w:space="0" w:color="auto"/>
                <w:bottom w:val="none" w:sz="0" w:space="0" w:color="auto"/>
                <w:right w:val="none" w:sz="0" w:space="0" w:color="auto"/>
              </w:divBdr>
              <w:divsChild>
                <w:div w:id="326985460">
                  <w:marLeft w:val="0"/>
                  <w:marRight w:val="0"/>
                  <w:marTop w:val="0"/>
                  <w:marBottom w:val="0"/>
                  <w:divBdr>
                    <w:top w:val="none" w:sz="0" w:space="0" w:color="auto"/>
                    <w:left w:val="none" w:sz="0" w:space="0" w:color="auto"/>
                    <w:bottom w:val="none" w:sz="0" w:space="0" w:color="auto"/>
                    <w:right w:val="none" w:sz="0" w:space="0" w:color="auto"/>
                  </w:divBdr>
                  <w:divsChild>
                    <w:div w:id="1704094828">
                      <w:marLeft w:val="0"/>
                      <w:marRight w:val="0"/>
                      <w:marTop w:val="0"/>
                      <w:marBottom w:val="0"/>
                      <w:divBdr>
                        <w:top w:val="none" w:sz="0" w:space="0" w:color="auto"/>
                        <w:left w:val="none" w:sz="0" w:space="0" w:color="auto"/>
                        <w:bottom w:val="none" w:sz="0" w:space="0" w:color="auto"/>
                        <w:right w:val="none" w:sz="0" w:space="0" w:color="auto"/>
                      </w:divBdr>
                      <w:divsChild>
                        <w:div w:id="536814020">
                          <w:marLeft w:val="0"/>
                          <w:marRight w:val="0"/>
                          <w:marTop w:val="0"/>
                          <w:marBottom w:val="0"/>
                          <w:divBdr>
                            <w:top w:val="none" w:sz="0" w:space="0" w:color="auto"/>
                            <w:left w:val="none" w:sz="0" w:space="0" w:color="auto"/>
                            <w:bottom w:val="none" w:sz="0" w:space="0" w:color="auto"/>
                            <w:right w:val="none" w:sz="0" w:space="0" w:color="auto"/>
                          </w:divBdr>
                          <w:divsChild>
                            <w:div w:id="411317729">
                              <w:marLeft w:val="0"/>
                              <w:marRight w:val="0"/>
                              <w:marTop w:val="0"/>
                              <w:marBottom w:val="0"/>
                              <w:divBdr>
                                <w:top w:val="none" w:sz="0" w:space="0" w:color="auto"/>
                                <w:left w:val="none" w:sz="0" w:space="0" w:color="auto"/>
                                <w:bottom w:val="none" w:sz="0" w:space="0" w:color="auto"/>
                                <w:right w:val="none" w:sz="0" w:space="0" w:color="auto"/>
                              </w:divBdr>
                              <w:divsChild>
                                <w:div w:id="348719896">
                                  <w:marLeft w:val="0"/>
                                  <w:marRight w:val="0"/>
                                  <w:marTop w:val="0"/>
                                  <w:marBottom w:val="0"/>
                                  <w:divBdr>
                                    <w:top w:val="none" w:sz="0" w:space="0" w:color="auto"/>
                                    <w:left w:val="none" w:sz="0" w:space="0" w:color="auto"/>
                                    <w:bottom w:val="none" w:sz="0" w:space="0" w:color="auto"/>
                                    <w:right w:val="none" w:sz="0" w:space="0" w:color="auto"/>
                                  </w:divBdr>
                                  <w:divsChild>
                                    <w:div w:id="1377585047">
                                      <w:marLeft w:val="0"/>
                                      <w:marRight w:val="0"/>
                                      <w:marTop w:val="0"/>
                                      <w:marBottom w:val="0"/>
                                      <w:divBdr>
                                        <w:top w:val="none" w:sz="0" w:space="0" w:color="auto"/>
                                        <w:left w:val="none" w:sz="0" w:space="0" w:color="auto"/>
                                        <w:bottom w:val="none" w:sz="0" w:space="0" w:color="auto"/>
                                        <w:right w:val="none" w:sz="0" w:space="0" w:color="auto"/>
                                      </w:divBdr>
                                      <w:divsChild>
                                        <w:div w:id="2082677087">
                                          <w:marLeft w:val="0"/>
                                          <w:marRight w:val="0"/>
                                          <w:marTop w:val="0"/>
                                          <w:marBottom w:val="0"/>
                                          <w:divBdr>
                                            <w:top w:val="none" w:sz="0" w:space="0" w:color="auto"/>
                                            <w:left w:val="none" w:sz="0" w:space="0" w:color="auto"/>
                                            <w:bottom w:val="none" w:sz="0" w:space="0" w:color="auto"/>
                                            <w:right w:val="none" w:sz="0" w:space="0" w:color="auto"/>
                                          </w:divBdr>
                                          <w:divsChild>
                                            <w:div w:id="795563034">
                                              <w:marLeft w:val="0"/>
                                              <w:marRight w:val="0"/>
                                              <w:marTop w:val="0"/>
                                              <w:marBottom w:val="0"/>
                                              <w:divBdr>
                                                <w:top w:val="single" w:sz="6" w:space="0" w:color="F5F5F5"/>
                                                <w:left w:val="single" w:sz="6" w:space="0" w:color="F5F5F5"/>
                                                <w:bottom w:val="single" w:sz="6" w:space="0" w:color="F5F5F5"/>
                                                <w:right w:val="single" w:sz="6" w:space="0" w:color="F5F5F5"/>
                                              </w:divBdr>
                                              <w:divsChild>
                                                <w:div w:id="879706872">
                                                  <w:marLeft w:val="0"/>
                                                  <w:marRight w:val="0"/>
                                                  <w:marTop w:val="0"/>
                                                  <w:marBottom w:val="0"/>
                                                  <w:divBdr>
                                                    <w:top w:val="none" w:sz="0" w:space="0" w:color="auto"/>
                                                    <w:left w:val="none" w:sz="0" w:space="0" w:color="auto"/>
                                                    <w:bottom w:val="none" w:sz="0" w:space="0" w:color="auto"/>
                                                    <w:right w:val="none" w:sz="0" w:space="0" w:color="auto"/>
                                                  </w:divBdr>
                                                  <w:divsChild>
                                                    <w:div w:id="892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2164172">
      <w:bodyDiv w:val="1"/>
      <w:marLeft w:val="0"/>
      <w:marRight w:val="0"/>
      <w:marTop w:val="0"/>
      <w:marBottom w:val="0"/>
      <w:divBdr>
        <w:top w:val="none" w:sz="0" w:space="0" w:color="auto"/>
        <w:left w:val="none" w:sz="0" w:space="0" w:color="auto"/>
        <w:bottom w:val="none" w:sz="0" w:space="0" w:color="auto"/>
        <w:right w:val="none" w:sz="0" w:space="0" w:color="auto"/>
      </w:divBdr>
      <w:divsChild>
        <w:div w:id="1384676507">
          <w:marLeft w:val="0"/>
          <w:marRight w:val="0"/>
          <w:marTop w:val="0"/>
          <w:marBottom w:val="0"/>
          <w:divBdr>
            <w:top w:val="none" w:sz="0" w:space="0" w:color="auto"/>
            <w:left w:val="none" w:sz="0" w:space="0" w:color="auto"/>
            <w:bottom w:val="none" w:sz="0" w:space="0" w:color="auto"/>
            <w:right w:val="none" w:sz="0" w:space="0" w:color="auto"/>
          </w:divBdr>
          <w:divsChild>
            <w:div w:id="963119520">
              <w:marLeft w:val="0"/>
              <w:marRight w:val="0"/>
              <w:marTop w:val="0"/>
              <w:marBottom w:val="0"/>
              <w:divBdr>
                <w:top w:val="none" w:sz="0" w:space="0" w:color="auto"/>
                <w:left w:val="none" w:sz="0" w:space="0" w:color="auto"/>
                <w:bottom w:val="none" w:sz="0" w:space="0" w:color="auto"/>
                <w:right w:val="none" w:sz="0" w:space="0" w:color="auto"/>
              </w:divBdr>
              <w:divsChild>
                <w:div w:id="1375042560">
                  <w:marLeft w:val="0"/>
                  <w:marRight w:val="0"/>
                  <w:marTop w:val="0"/>
                  <w:marBottom w:val="0"/>
                  <w:divBdr>
                    <w:top w:val="none" w:sz="0" w:space="0" w:color="auto"/>
                    <w:left w:val="none" w:sz="0" w:space="0" w:color="auto"/>
                    <w:bottom w:val="none" w:sz="0" w:space="0" w:color="auto"/>
                    <w:right w:val="none" w:sz="0" w:space="0" w:color="auto"/>
                  </w:divBdr>
                  <w:divsChild>
                    <w:div w:id="456729371">
                      <w:marLeft w:val="0"/>
                      <w:marRight w:val="0"/>
                      <w:marTop w:val="0"/>
                      <w:marBottom w:val="0"/>
                      <w:divBdr>
                        <w:top w:val="none" w:sz="0" w:space="0" w:color="auto"/>
                        <w:left w:val="none" w:sz="0" w:space="0" w:color="auto"/>
                        <w:bottom w:val="none" w:sz="0" w:space="0" w:color="auto"/>
                        <w:right w:val="none" w:sz="0" w:space="0" w:color="auto"/>
                      </w:divBdr>
                      <w:divsChild>
                        <w:div w:id="592398849">
                          <w:marLeft w:val="0"/>
                          <w:marRight w:val="0"/>
                          <w:marTop w:val="0"/>
                          <w:marBottom w:val="0"/>
                          <w:divBdr>
                            <w:top w:val="none" w:sz="0" w:space="0" w:color="auto"/>
                            <w:left w:val="none" w:sz="0" w:space="0" w:color="auto"/>
                            <w:bottom w:val="none" w:sz="0" w:space="0" w:color="auto"/>
                            <w:right w:val="none" w:sz="0" w:space="0" w:color="auto"/>
                          </w:divBdr>
                          <w:divsChild>
                            <w:div w:id="1817987431">
                              <w:marLeft w:val="0"/>
                              <w:marRight w:val="0"/>
                              <w:marTop w:val="0"/>
                              <w:marBottom w:val="0"/>
                              <w:divBdr>
                                <w:top w:val="none" w:sz="0" w:space="0" w:color="auto"/>
                                <w:left w:val="none" w:sz="0" w:space="0" w:color="auto"/>
                                <w:bottom w:val="none" w:sz="0" w:space="0" w:color="auto"/>
                                <w:right w:val="none" w:sz="0" w:space="0" w:color="auto"/>
                              </w:divBdr>
                              <w:divsChild>
                                <w:div w:id="919406238">
                                  <w:marLeft w:val="0"/>
                                  <w:marRight w:val="0"/>
                                  <w:marTop w:val="0"/>
                                  <w:marBottom w:val="0"/>
                                  <w:divBdr>
                                    <w:top w:val="none" w:sz="0" w:space="0" w:color="auto"/>
                                    <w:left w:val="none" w:sz="0" w:space="0" w:color="auto"/>
                                    <w:bottom w:val="none" w:sz="0" w:space="0" w:color="auto"/>
                                    <w:right w:val="none" w:sz="0" w:space="0" w:color="auto"/>
                                  </w:divBdr>
                                  <w:divsChild>
                                    <w:div w:id="210307554">
                                      <w:marLeft w:val="0"/>
                                      <w:marRight w:val="0"/>
                                      <w:marTop w:val="0"/>
                                      <w:marBottom w:val="0"/>
                                      <w:divBdr>
                                        <w:top w:val="none" w:sz="0" w:space="0" w:color="auto"/>
                                        <w:left w:val="none" w:sz="0" w:space="0" w:color="auto"/>
                                        <w:bottom w:val="none" w:sz="0" w:space="0" w:color="auto"/>
                                        <w:right w:val="none" w:sz="0" w:space="0" w:color="auto"/>
                                      </w:divBdr>
                                      <w:divsChild>
                                        <w:div w:id="705910110">
                                          <w:marLeft w:val="0"/>
                                          <w:marRight w:val="0"/>
                                          <w:marTop w:val="0"/>
                                          <w:marBottom w:val="0"/>
                                          <w:divBdr>
                                            <w:top w:val="none" w:sz="0" w:space="0" w:color="auto"/>
                                            <w:left w:val="none" w:sz="0" w:space="0" w:color="auto"/>
                                            <w:bottom w:val="none" w:sz="0" w:space="0" w:color="auto"/>
                                            <w:right w:val="none" w:sz="0" w:space="0" w:color="auto"/>
                                          </w:divBdr>
                                          <w:divsChild>
                                            <w:div w:id="1075518287">
                                              <w:marLeft w:val="0"/>
                                              <w:marRight w:val="0"/>
                                              <w:marTop w:val="0"/>
                                              <w:marBottom w:val="0"/>
                                              <w:divBdr>
                                                <w:top w:val="single" w:sz="6" w:space="0" w:color="F5F5F5"/>
                                                <w:left w:val="single" w:sz="6" w:space="0" w:color="F5F5F5"/>
                                                <w:bottom w:val="single" w:sz="6" w:space="0" w:color="F5F5F5"/>
                                                <w:right w:val="single" w:sz="6" w:space="0" w:color="F5F5F5"/>
                                              </w:divBdr>
                                              <w:divsChild>
                                                <w:div w:id="702823266">
                                                  <w:marLeft w:val="0"/>
                                                  <w:marRight w:val="0"/>
                                                  <w:marTop w:val="0"/>
                                                  <w:marBottom w:val="0"/>
                                                  <w:divBdr>
                                                    <w:top w:val="none" w:sz="0" w:space="0" w:color="auto"/>
                                                    <w:left w:val="none" w:sz="0" w:space="0" w:color="auto"/>
                                                    <w:bottom w:val="none" w:sz="0" w:space="0" w:color="auto"/>
                                                    <w:right w:val="none" w:sz="0" w:space="0" w:color="auto"/>
                                                  </w:divBdr>
                                                  <w:divsChild>
                                                    <w:div w:id="170132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1702104">
      <w:bodyDiv w:val="1"/>
      <w:marLeft w:val="0"/>
      <w:marRight w:val="0"/>
      <w:marTop w:val="0"/>
      <w:marBottom w:val="0"/>
      <w:divBdr>
        <w:top w:val="none" w:sz="0" w:space="0" w:color="auto"/>
        <w:left w:val="none" w:sz="0" w:space="0" w:color="auto"/>
        <w:bottom w:val="none" w:sz="0" w:space="0" w:color="auto"/>
        <w:right w:val="none" w:sz="0" w:space="0" w:color="auto"/>
      </w:divBdr>
      <w:divsChild>
        <w:div w:id="131218596">
          <w:marLeft w:val="562"/>
          <w:marRight w:val="0"/>
          <w:marTop w:val="0"/>
          <w:marBottom w:val="120"/>
          <w:divBdr>
            <w:top w:val="none" w:sz="0" w:space="0" w:color="auto"/>
            <w:left w:val="none" w:sz="0" w:space="0" w:color="auto"/>
            <w:bottom w:val="none" w:sz="0" w:space="0" w:color="auto"/>
            <w:right w:val="none" w:sz="0" w:space="0" w:color="auto"/>
          </w:divBdr>
        </w:div>
        <w:div w:id="182743006">
          <w:marLeft w:val="562"/>
          <w:marRight w:val="0"/>
          <w:marTop w:val="0"/>
          <w:marBottom w:val="120"/>
          <w:divBdr>
            <w:top w:val="none" w:sz="0" w:space="0" w:color="auto"/>
            <w:left w:val="none" w:sz="0" w:space="0" w:color="auto"/>
            <w:bottom w:val="none" w:sz="0" w:space="0" w:color="auto"/>
            <w:right w:val="none" w:sz="0" w:space="0" w:color="auto"/>
          </w:divBdr>
        </w:div>
        <w:div w:id="253050809">
          <w:marLeft w:val="259"/>
          <w:marRight w:val="0"/>
          <w:marTop w:val="0"/>
          <w:marBottom w:val="120"/>
          <w:divBdr>
            <w:top w:val="none" w:sz="0" w:space="0" w:color="auto"/>
            <w:left w:val="none" w:sz="0" w:space="0" w:color="auto"/>
            <w:bottom w:val="none" w:sz="0" w:space="0" w:color="auto"/>
            <w:right w:val="none" w:sz="0" w:space="0" w:color="auto"/>
          </w:divBdr>
        </w:div>
        <w:div w:id="443427195">
          <w:marLeft w:val="562"/>
          <w:marRight w:val="0"/>
          <w:marTop w:val="0"/>
          <w:marBottom w:val="120"/>
          <w:divBdr>
            <w:top w:val="none" w:sz="0" w:space="0" w:color="auto"/>
            <w:left w:val="none" w:sz="0" w:space="0" w:color="auto"/>
            <w:bottom w:val="none" w:sz="0" w:space="0" w:color="auto"/>
            <w:right w:val="none" w:sz="0" w:space="0" w:color="auto"/>
          </w:divBdr>
        </w:div>
        <w:div w:id="540633916">
          <w:marLeft w:val="562"/>
          <w:marRight w:val="0"/>
          <w:marTop w:val="0"/>
          <w:marBottom w:val="120"/>
          <w:divBdr>
            <w:top w:val="none" w:sz="0" w:space="0" w:color="auto"/>
            <w:left w:val="none" w:sz="0" w:space="0" w:color="auto"/>
            <w:bottom w:val="none" w:sz="0" w:space="0" w:color="auto"/>
            <w:right w:val="none" w:sz="0" w:space="0" w:color="auto"/>
          </w:divBdr>
        </w:div>
        <w:div w:id="898904795">
          <w:marLeft w:val="562"/>
          <w:marRight w:val="0"/>
          <w:marTop w:val="0"/>
          <w:marBottom w:val="120"/>
          <w:divBdr>
            <w:top w:val="none" w:sz="0" w:space="0" w:color="auto"/>
            <w:left w:val="none" w:sz="0" w:space="0" w:color="auto"/>
            <w:bottom w:val="none" w:sz="0" w:space="0" w:color="auto"/>
            <w:right w:val="none" w:sz="0" w:space="0" w:color="auto"/>
          </w:divBdr>
        </w:div>
        <w:div w:id="1326394431">
          <w:marLeft w:val="562"/>
          <w:marRight w:val="0"/>
          <w:marTop w:val="0"/>
          <w:marBottom w:val="120"/>
          <w:divBdr>
            <w:top w:val="none" w:sz="0" w:space="0" w:color="auto"/>
            <w:left w:val="none" w:sz="0" w:space="0" w:color="auto"/>
            <w:bottom w:val="none" w:sz="0" w:space="0" w:color="auto"/>
            <w:right w:val="none" w:sz="0" w:space="0" w:color="auto"/>
          </w:divBdr>
        </w:div>
        <w:div w:id="1440443066">
          <w:marLeft w:val="259"/>
          <w:marRight w:val="0"/>
          <w:marTop w:val="0"/>
          <w:marBottom w:val="120"/>
          <w:divBdr>
            <w:top w:val="none" w:sz="0" w:space="0" w:color="auto"/>
            <w:left w:val="none" w:sz="0" w:space="0" w:color="auto"/>
            <w:bottom w:val="none" w:sz="0" w:space="0" w:color="auto"/>
            <w:right w:val="none" w:sz="0" w:space="0" w:color="auto"/>
          </w:divBdr>
        </w:div>
        <w:div w:id="1444306715">
          <w:marLeft w:val="259"/>
          <w:marRight w:val="0"/>
          <w:marTop w:val="0"/>
          <w:marBottom w:val="120"/>
          <w:divBdr>
            <w:top w:val="none" w:sz="0" w:space="0" w:color="auto"/>
            <w:left w:val="none" w:sz="0" w:space="0" w:color="auto"/>
            <w:bottom w:val="none" w:sz="0" w:space="0" w:color="auto"/>
            <w:right w:val="none" w:sz="0" w:space="0" w:color="auto"/>
          </w:divBdr>
        </w:div>
        <w:div w:id="2122218378">
          <w:marLeft w:val="562"/>
          <w:marRight w:val="0"/>
          <w:marTop w:val="0"/>
          <w:marBottom w:val="120"/>
          <w:divBdr>
            <w:top w:val="none" w:sz="0" w:space="0" w:color="auto"/>
            <w:left w:val="none" w:sz="0" w:space="0" w:color="auto"/>
            <w:bottom w:val="none" w:sz="0" w:space="0" w:color="auto"/>
            <w:right w:val="none" w:sz="0" w:space="0" w:color="auto"/>
          </w:divBdr>
        </w:div>
        <w:div w:id="2143964549">
          <w:marLeft w:val="850"/>
          <w:marRight w:val="0"/>
          <w:marTop w:val="0"/>
          <w:marBottom w:val="120"/>
          <w:divBdr>
            <w:top w:val="none" w:sz="0" w:space="0" w:color="auto"/>
            <w:left w:val="none" w:sz="0" w:space="0" w:color="auto"/>
            <w:bottom w:val="none" w:sz="0" w:space="0" w:color="auto"/>
            <w:right w:val="none" w:sz="0" w:space="0" w:color="auto"/>
          </w:divBdr>
        </w:div>
      </w:divsChild>
    </w:div>
    <w:div w:id="1870096677">
      <w:bodyDiv w:val="1"/>
      <w:marLeft w:val="0"/>
      <w:marRight w:val="0"/>
      <w:marTop w:val="0"/>
      <w:marBottom w:val="0"/>
      <w:divBdr>
        <w:top w:val="none" w:sz="0" w:space="0" w:color="auto"/>
        <w:left w:val="none" w:sz="0" w:space="0" w:color="auto"/>
        <w:bottom w:val="none" w:sz="0" w:space="0" w:color="auto"/>
        <w:right w:val="none" w:sz="0" w:space="0" w:color="auto"/>
      </w:divBdr>
      <w:divsChild>
        <w:div w:id="746267023">
          <w:marLeft w:val="0"/>
          <w:marRight w:val="0"/>
          <w:marTop w:val="0"/>
          <w:marBottom w:val="0"/>
          <w:divBdr>
            <w:top w:val="none" w:sz="0" w:space="0" w:color="auto"/>
            <w:left w:val="none" w:sz="0" w:space="0" w:color="auto"/>
            <w:bottom w:val="none" w:sz="0" w:space="0" w:color="auto"/>
            <w:right w:val="none" w:sz="0" w:space="0" w:color="auto"/>
          </w:divBdr>
          <w:divsChild>
            <w:div w:id="1834173946">
              <w:marLeft w:val="0"/>
              <w:marRight w:val="0"/>
              <w:marTop w:val="0"/>
              <w:marBottom w:val="0"/>
              <w:divBdr>
                <w:top w:val="none" w:sz="0" w:space="0" w:color="auto"/>
                <w:left w:val="none" w:sz="0" w:space="0" w:color="auto"/>
                <w:bottom w:val="none" w:sz="0" w:space="0" w:color="auto"/>
                <w:right w:val="none" w:sz="0" w:space="0" w:color="auto"/>
              </w:divBdr>
              <w:divsChild>
                <w:div w:id="1676030145">
                  <w:marLeft w:val="0"/>
                  <w:marRight w:val="0"/>
                  <w:marTop w:val="0"/>
                  <w:marBottom w:val="0"/>
                  <w:divBdr>
                    <w:top w:val="none" w:sz="0" w:space="0" w:color="auto"/>
                    <w:left w:val="none" w:sz="0" w:space="0" w:color="auto"/>
                    <w:bottom w:val="none" w:sz="0" w:space="0" w:color="auto"/>
                    <w:right w:val="none" w:sz="0" w:space="0" w:color="auto"/>
                  </w:divBdr>
                  <w:divsChild>
                    <w:div w:id="1343439205">
                      <w:marLeft w:val="0"/>
                      <w:marRight w:val="0"/>
                      <w:marTop w:val="0"/>
                      <w:marBottom w:val="0"/>
                      <w:divBdr>
                        <w:top w:val="none" w:sz="0" w:space="0" w:color="auto"/>
                        <w:left w:val="none" w:sz="0" w:space="0" w:color="auto"/>
                        <w:bottom w:val="none" w:sz="0" w:space="0" w:color="auto"/>
                        <w:right w:val="none" w:sz="0" w:space="0" w:color="auto"/>
                      </w:divBdr>
                      <w:divsChild>
                        <w:div w:id="1507936490">
                          <w:marLeft w:val="0"/>
                          <w:marRight w:val="0"/>
                          <w:marTop w:val="0"/>
                          <w:marBottom w:val="0"/>
                          <w:divBdr>
                            <w:top w:val="none" w:sz="0" w:space="0" w:color="auto"/>
                            <w:left w:val="none" w:sz="0" w:space="0" w:color="auto"/>
                            <w:bottom w:val="none" w:sz="0" w:space="0" w:color="auto"/>
                            <w:right w:val="none" w:sz="0" w:space="0" w:color="auto"/>
                          </w:divBdr>
                          <w:divsChild>
                            <w:div w:id="1058481093">
                              <w:marLeft w:val="0"/>
                              <w:marRight w:val="0"/>
                              <w:marTop w:val="0"/>
                              <w:marBottom w:val="0"/>
                              <w:divBdr>
                                <w:top w:val="none" w:sz="0" w:space="0" w:color="auto"/>
                                <w:left w:val="none" w:sz="0" w:space="0" w:color="auto"/>
                                <w:bottom w:val="none" w:sz="0" w:space="0" w:color="auto"/>
                                <w:right w:val="none" w:sz="0" w:space="0" w:color="auto"/>
                              </w:divBdr>
                              <w:divsChild>
                                <w:div w:id="2047607236">
                                  <w:marLeft w:val="0"/>
                                  <w:marRight w:val="0"/>
                                  <w:marTop w:val="0"/>
                                  <w:marBottom w:val="0"/>
                                  <w:divBdr>
                                    <w:top w:val="none" w:sz="0" w:space="0" w:color="auto"/>
                                    <w:left w:val="none" w:sz="0" w:space="0" w:color="auto"/>
                                    <w:bottom w:val="none" w:sz="0" w:space="0" w:color="auto"/>
                                    <w:right w:val="none" w:sz="0" w:space="0" w:color="auto"/>
                                  </w:divBdr>
                                  <w:divsChild>
                                    <w:div w:id="569777164">
                                      <w:marLeft w:val="0"/>
                                      <w:marRight w:val="0"/>
                                      <w:marTop w:val="0"/>
                                      <w:marBottom w:val="0"/>
                                      <w:divBdr>
                                        <w:top w:val="none" w:sz="0" w:space="0" w:color="auto"/>
                                        <w:left w:val="none" w:sz="0" w:space="0" w:color="auto"/>
                                        <w:bottom w:val="none" w:sz="0" w:space="0" w:color="auto"/>
                                        <w:right w:val="none" w:sz="0" w:space="0" w:color="auto"/>
                                      </w:divBdr>
                                      <w:divsChild>
                                        <w:div w:id="927153010">
                                          <w:marLeft w:val="0"/>
                                          <w:marRight w:val="0"/>
                                          <w:marTop w:val="0"/>
                                          <w:marBottom w:val="0"/>
                                          <w:divBdr>
                                            <w:top w:val="none" w:sz="0" w:space="0" w:color="auto"/>
                                            <w:left w:val="none" w:sz="0" w:space="0" w:color="auto"/>
                                            <w:bottom w:val="none" w:sz="0" w:space="0" w:color="auto"/>
                                            <w:right w:val="none" w:sz="0" w:space="0" w:color="auto"/>
                                          </w:divBdr>
                                          <w:divsChild>
                                            <w:div w:id="640770753">
                                              <w:marLeft w:val="0"/>
                                              <w:marRight w:val="0"/>
                                              <w:marTop w:val="0"/>
                                              <w:marBottom w:val="0"/>
                                              <w:divBdr>
                                                <w:top w:val="single" w:sz="6" w:space="0" w:color="F5F5F5"/>
                                                <w:left w:val="single" w:sz="6" w:space="0" w:color="F5F5F5"/>
                                                <w:bottom w:val="single" w:sz="6" w:space="0" w:color="F5F5F5"/>
                                                <w:right w:val="single" w:sz="6" w:space="0" w:color="F5F5F5"/>
                                              </w:divBdr>
                                              <w:divsChild>
                                                <w:div w:id="50545126">
                                                  <w:marLeft w:val="0"/>
                                                  <w:marRight w:val="0"/>
                                                  <w:marTop w:val="0"/>
                                                  <w:marBottom w:val="0"/>
                                                  <w:divBdr>
                                                    <w:top w:val="none" w:sz="0" w:space="0" w:color="auto"/>
                                                    <w:left w:val="none" w:sz="0" w:space="0" w:color="auto"/>
                                                    <w:bottom w:val="none" w:sz="0" w:space="0" w:color="auto"/>
                                                    <w:right w:val="none" w:sz="0" w:space="0" w:color="auto"/>
                                                  </w:divBdr>
                                                  <w:divsChild>
                                                    <w:div w:id="116982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3807595">
      <w:bodyDiv w:val="1"/>
      <w:marLeft w:val="0"/>
      <w:marRight w:val="0"/>
      <w:marTop w:val="0"/>
      <w:marBottom w:val="0"/>
      <w:divBdr>
        <w:top w:val="none" w:sz="0" w:space="0" w:color="auto"/>
        <w:left w:val="none" w:sz="0" w:space="0" w:color="auto"/>
        <w:bottom w:val="none" w:sz="0" w:space="0" w:color="auto"/>
        <w:right w:val="none" w:sz="0" w:space="0" w:color="auto"/>
      </w:divBdr>
    </w:div>
    <w:div w:id="1877573585">
      <w:bodyDiv w:val="1"/>
      <w:marLeft w:val="0"/>
      <w:marRight w:val="0"/>
      <w:marTop w:val="0"/>
      <w:marBottom w:val="0"/>
      <w:divBdr>
        <w:top w:val="none" w:sz="0" w:space="0" w:color="auto"/>
        <w:left w:val="none" w:sz="0" w:space="0" w:color="auto"/>
        <w:bottom w:val="none" w:sz="0" w:space="0" w:color="auto"/>
        <w:right w:val="none" w:sz="0" w:space="0" w:color="auto"/>
      </w:divBdr>
      <w:divsChild>
        <w:div w:id="577980487">
          <w:marLeft w:val="0"/>
          <w:marRight w:val="0"/>
          <w:marTop w:val="0"/>
          <w:marBottom w:val="0"/>
          <w:divBdr>
            <w:top w:val="none" w:sz="0" w:space="0" w:color="auto"/>
            <w:left w:val="none" w:sz="0" w:space="0" w:color="auto"/>
            <w:bottom w:val="none" w:sz="0" w:space="0" w:color="auto"/>
            <w:right w:val="none" w:sz="0" w:space="0" w:color="auto"/>
          </w:divBdr>
          <w:divsChild>
            <w:div w:id="1045103313">
              <w:marLeft w:val="0"/>
              <w:marRight w:val="0"/>
              <w:marTop w:val="0"/>
              <w:marBottom w:val="0"/>
              <w:divBdr>
                <w:top w:val="none" w:sz="0" w:space="0" w:color="auto"/>
                <w:left w:val="none" w:sz="0" w:space="0" w:color="auto"/>
                <w:bottom w:val="none" w:sz="0" w:space="0" w:color="auto"/>
                <w:right w:val="none" w:sz="0" w:space="0" w:color="auto"/>
              </w:divBdr>
              <w:divsChild>
                <w:div w:id="943071603">
                  <w:marLeft w:val="0"/>
                  <w:marRight w:val="0"/>
                  <w:marTop w:val="0"/>
                  <w:marBottom w:val="0"/>
                  <w:divBdr>
                    <w:top w:val="none" w:sz="0" w:space="0" w:color="auto"/>
                    <w:left w:val="none" w:sz="0" w:space="0" w:color="auto"/>
                    <w:bottom w:val="none" w:sz="0" w:space="0" w:color="auto"/>
                    <w:right w:val="none" w:sz="0" w:space="0" w:color="auto"/>
                  </w:divBdr>
                  <w:divsChild>
                    <w:div w:id="1249775001">
                      <w:marLeft w:val="0"/>
                      <w:marRight w:val="0"/>
                      <w:marTop w:val="0"/>
                      <w:marBottom w:val="0"/>
                      <w:divBdr>
                        <w:top w:val="none" w:sz="0" w:space="0" w:color="auto"/>
                        <w:left w:val="none" w:sz="0" w:space="0" w:color="auto"/>
                        <w:bottom w:val="none" w:sz="0" w:space="0" w:color="auto"/>
                        <w:right w:val="none" w:sz="0" w:space="0" w:color="auto"/>
                      </w:divBdr>
                      <w:divsChild>
                        <w:div w:id="843322108">
                          <w:marLeft w:val="0"/>
                          <w:marRight w:val="0"/>
                          <w:marTop w:val="0"/>
                          <w:marBottom w:val="0"/>
                          <w:divBdr>
                            <w:top w:val="none" w:sz="0" w:space="0" w:color="auto"/>
                            <w:left w:val="none" w:sz="0" w:space="0" w:color="auto"/>
                            <w:bottom w:val="none" w:sz="0" w:space="0" w:color="auto"/>
                            <w:right w:val="none" w:sz="0" w:space="0" w:color="auto"/>
                          </w:divBdr>
                          <w:divsChild>
                            <w:div w:id="136261143">
                              <w:marLeft w:val="0"/>
                              <w:marRight w:val="0"/>
                              <w:marTop w:val="0"/>
                              <w:marBottom w:val="0"/>
                              <w:divBdr>
                                <w:top w:val="none" w:sz="0" w:space="0" w:color="auto"/>
                                <w:left w:val="none" w:sz="0" w:space="0" w:color="auto"/>
                                <w:bottom w:val="none" w:sz="0" w:space="0" w:color="auto"/>
                                <w:right w:val="none" w:sz="0" w:space="0" w:color="auto"/>
                              </w:divBdr>
                              <w:divsChild>
                                <w:div w:id="1499736227">
                                  <w:marLeft w:val="0"/>
                                  <w:marRight w:val="0"/>
                                  <w:marTop w:val="0"/>
                                  <w:marBottom w:val="0"/>
                                  <w:divBdr>
                                    <w:top w:val="none" w:sz="0" w:space="0" w:color="auto"/>
                                    <w:left w:val="none" w:sz="0" w:space="0" w:color="auto"/>
                                    <w:bottom w:val="none" w:sz="0" w:space="0" w:color="auto"/>
                                    <w:right w:val="none" w:sz="0" w:space="0" w:color="auto"/>
                                  </w:divBdr>
                                  <w:divsChild>
                                    <w:div w:id="1014503051">
                                      <w:marLeft w:val="0"/>
                                      <w:marRight w:val="0"/>
                                      <w:marTop w:val="0"/>
                                      <w:marBottom w:val="0"/>
                                      <w:divBdr>
                                        <w:top w:val="none" w:sz="0" w:space="0" w:color="auto"/>
                                        <w:left w:val="none" w:sz="0" w:space="0" w:color="auto"/>
                                        <w:bottom w:val="none" w:sz="0" w:space="0" w:color="auto"/>
                                        <w:right w:val="none" w:sz="0" w:space="0" w:color="auto"/>
                                      </w:divBdr>
                                      <w:divsChild>
                                        <w:div w:id="456531294">
                                          <w:marLeft w:val="0"/>
                                          <w:marRight w:val="0"/>
                                          <w:marTop w:val="0"/>
                                          <w:marBottom w:val="0"/>
                                          <w:divBdr>
                                            <w:top w:val="none" w:sz="0" w:space="0" w:color="auto"/>
                                            <w:left w:val="none" w:sz="0" w:space="0" w:color="auto"/>
                                            <w:bottom w:val="none" w:sz="0" w:space="0" w:color="auto"/>
                                            <w:right w:val="none" w:sz="0" w:space="0" w:color="auto"/>
                                          </w:divBdr>
                                          <w:divsChild>
                                            <w:div w:id="1636829662">
                                              <w:marLeft w:val="0"/>
                                              <w:marRight w:val="0"/>
                                              <w:marTop w:val="0"/>
                                              <w:marBottom w:val="0"/>
                                              <w:divBdr>
                                                <w:top w:val="single" w:sz="4" w:space="0" w:color="F5F5F5"/>
                                                <w:left w:val="single" w:sz="4" w:space="0" w:color="F5F5F5"/>
                                                <w:bottom w:val="single" w:sz="4" w:space="0" w:color="F5F5F5"/>
                                                <w:right w:val="single" w:sz="4" w:space="0" w:color="F5F5F5"/>
                                              </w:divBdr>
                                              <w:divsChild>
                                                <w:div w:id="430979879">
                                                  <w:marLeft w:val="0"/>
                                                  <w:marRight w:val="0"/>
                                                  <w:marTop w:val="0"/>
                                                  <w:marBottom w:val="0"/>
                                                  <w:divBdr>
                                                    <w:top w:val="none" w:sz="0" w:space="0" w:color="auto"/>
                                                    <w:left w:val="none" w:sz="0" w:space="0" w:color="auto"/>
                                                    <w:bottom w:val="none" w:sz="0" w:space="0" w:color="auto"/>
                                                    <w:right w:val="none" w:sz="0" w:space="0" w:color="auto"/>
                                                  </w:divBdr>
                                                  <w:divsChild>
                                                    <w:div w:id="18017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2594225">
      <w:bodyDiv w:val="1"/>
      <w:marLeft w:val="0"/>
      <w:marRight w:val="0"/>
      <w:marTop w:val="0"/>
      <w:marBottom w:val="0"/>
      <w:divBdr>
        <w:top w:val="none" w:sz="0" w:space="0" w:color="auto"/>
        <w:left w:val="none" w:sz="0" w:space="0" w:color="auto"/>
        <w:bottom w:val="none" w:sz="0" w:space="0" w:color="auto"/>
        <w:right w:val="none" w:sz="0" w:space="0" w:color="auto"/>
      </w:divBdr>
    </w:div>
    <w:div w:id="1883664835">
      <w:bodyDiv w:val="1"/>
      <w:marLeft w:val="0"/>
      <w:marRight w:val="0"/>
      <w:marTop w:val="0"/>
      <w:marBottom w:val="0"/>
      <w:divBdr>
        <w:top w:val="none" w:sz="0" w:space="0" w:color="auto"/>
        <w:left w:val="none" w:sz="0" w:space="0" w:color="auto"/>
        <w:bottom w:val="none" w:sz="0" w:space="0" w:color="auto"/>
        <w:right w:val="none" w:sz="0" w:space="0" w:color="auto"/>
      </w:divBdr>
    </w:div>
    <w:div w:id="1886405729">
      <w:bodyDiv w:val="1"/>
      <w:marLeft w:val="0"/>
      <w:marRight w:val="0"/>
      <w:marTop w:val="0"/>
      <w:marBottom w:val="0"/>
      <w:divBdr>
        <w:top w:val="none" w:sz="0" w:space="0" w:color="auto"/>
        <w:left w:val="none" w:sz="0" w:space="0" w:color="auto"/>
        <w:bottom w:val="none" w:sz="0" w:space="0" w:color="auto"/>
        <w:right w:val="none" w:sz="0" w:space="0" w:color="auto"/>
      </w:divBdr>
    </w:div>
    <w:div w:id="1891335985">
      <w:bodyDiv w:val="1"/>
      <w:marLeft w:val="0"/>
      <w:marRight w:val="0"/>
      <w:marTop w:val="0"/>
      <w:marBottom w:val="0"/>
      <w:divBdr>
        <w:top w:val="none" w:sz="0" w:space="0" w:color="auto"/>
        <w:left w:val="none" w:sz="0" w:space="0" w:color="auto"/>
        <w:bottom w:val="none" w:sz="0" w:space="0" w:color="auto"/>
        <w:right w:val="none" w:sz="0" w:space="0" w:color="auto"/>
      </w:divBdr>
    </w:div>
    <w:div w:id="1899048536">
      <w:bodyDiv w:val="1"/>
      <w:marLeft w:val="0"/>
      <w:marRight w:val="0"/>
      <w:marTop w:val="0"/>
      <w:marBottom w:val="0"/>
      <w:divBdr>
        <w:top w:val="none" w:sz="0" w:space="0" w:color="auto"/>
        <w:left w:val="none" w:sz="0" w:space="0" w:color="auto"/>
        <w:bottom w:val="none" w:sz="0" w:space="0" w:color="auto"/>
        <w:right w:val="none" w:sz="0" w:space="0" w:color="auto"/>
      </w:divBdr>
      <w:divsChild>
        <w:div w:id="1165126510">
          <w:marLeft w:val="0"/>
          <w:marRight w:val="0"/>
          <w:marTop w:val="0"/>
          <w:marBottom w:val="0"/>
          <w:divBdr>
            <w:top w:val="none" w:sz="0" w:space="0" w:color="auto"/>
            <w:left w:val="none" w:sz="0" w:space="0" w:color="auto"/>
            <w:bottom w:val="none" w:sz="0" w:space="0" w:color="auto"/>
            <w:right w:val="none" w:sz="0" w:space="0" w:color="auto"/>
          </w:divBdr>
          <w:divsChild>
            <w:div w:id="1290891931">
              <w:marLeft w:val="0"/>
              <w:marRight w:val="0"/>
              <w:marTop w:val="0"/>
              <w:marBottom w:val="0"/>
              <w:divBdr>
                <w:top w:val="none" w:sz="0" w:space="0" w:color="auto"/>
                <w:left w:val="none" w:sz="0" w:space="0" w:color="auto"/>
                <w:bottom w:val="none" w:sz="0" w:space="0" w:color="auto"/>
                <w:right w:val="none" w:sz="0" w:space="0" w:color="auto"/>
              </w:divBdr>
              <w:divsChild>
                <w:div w:id="1940596560">
                  <w:marLeft w:val="0"/>
                  <w:marRight w:val="0"/>
                  <w:marTop w:val="0"/>
                  <w:marBottom w:val="0"/>
                  <w:divBdr>
                    <w:top w:val="none" w:sz="0" w:space="0" w:color="auto"/>
                    <w:left w:val="none" w:sz="0" w:space="0" w:color="auto"/>
                    <w:bottom w:val="none" w:sz="0" w:space="0" w:color="auto"/>
                    <w:right w:val="none" w:sz="0" w:space="0" w:color="auto"/>
                  </w:divBdr>
                  <w:divsChild>
                    <w:div w:id="692347423">
                      <w:marLeft w:val="0"/>
                      <w:marRight w:val="0"/>
                      <w:marTop w:val="0"/>
                      <w:marBottom w:val="0"/>
                      <w:divBdr>
                        <w:top w:val="none" w:sz="0" w:space="0" w:color="auto"/>
                        <w:left w:val="none" w:sz="0" w:space="0" w:color="auto"/>
                        <w:bottom w:val="none" w:sz="0" w:space="0" w:color="auto"/>
                        <w:right w:val="none" w:sz="0" w:space="0" w:color="auto"/>
                      </w:divBdr>
                      <w:divsChild>
                        <w:div w:id="2130657863">
                          <w:marLeft w:val="0"/>
                          <w:marRight w:val="0"/>
                          <w:marTop w:val="0"/>
                          <w:marBottom w:val="0"/>
                          <w:divBdr>
                            <w:top w:val="none" w:sz="0" w:space="0" w:color="auto"/>
                            <w:left w:val="none" w:sz="0" w:space="0" w:color="auto"/>
                            <w:bottom w:val="none" w:sz="0" w:space="0" w:color="auto"/>
                            <w:right w:val="none" w:sz="0" w:space="0" w:color="auto"/>
                          </w:divBdr>
                          <w:divsChild>
                            <w:div w:id="914899926">
                              <w:marLeft w:val="0"/>
                              <w:marRight w:val="0"/>
                              <w:marTop w:val="0"/>
                              <w:marBottom w:val="0"/>
                              <w:divBdr>
                                <w:top w:val="none" w:sz="0" w:space="0" w:color="auto"/>
                                <w:left w:val="none" w:sz="0" w:space="0" w:color="auto"/>
                                <w:bottom w:val="none" w:sz="0" w:space="0" w:color="auto"/>
                                <w:right w:val="none" w:sz="0" w:space="0" w:color="auto"/>
                              </w:divBdr>
                              <w:divsChild>
                                <w:div w:id="1640569749">
                                  <w:marLeft w:val="0"/>
                                  <w:marRight w:val="0"/>
                                  <w:marTop w:val="0"/>
                                  <w:marBottom w:val="0"/>
                                  <w:divBdr>
                                    <w:top w:val="none" w:sz="0" w:space="0" w:color="auto"/>
                                    <w:left w:val="none" w:sz="0" w:space="0" w:color="auto"/>
                                    <w:bottom w:val="none" w:sz="0" w:space="0" w:color="auto"/>
                                    <w:right w:val="none" w:sz="0" w:space="0" w:color="auto"/>
                                  </w:divBdr>
                                  <w:divsChild>
                                    <w:div w:id="1978104283">
                                      <w:marLeft w:val="0"/>
                                      <w:marRight w:val="0"/>
                                      <w:marTop w:val="0"/>
                                      <w:marBottom w:val="0"/>
                                      <w:divBdr>
                                        <w:top w:val="none" w:sz="0" w:space="0" w:color="auto"/>
                                        <w:left w:val="none" w:sz="0" w:space="0" w:color="auto"/>
                                        <w:bottom w:val="none" w:sz="0" w:space="0" w:color="auto"/>
                                        <w:right w:val="none" w:sz="0" w:space="0" w:color="auto"/>
                                      </w:divBdr>
                                      <w:divsChild>
                                        <w:div w:id="597449113">
                                          <w:marLeft w:val="0"/>
                                          <w:marRight w:val="0"/>
                                          <w:marTop w:val="0"/>
                                          <w:marBottom w:val="0"/>
                                          <w:divBdr>
                                            <w:top w:val="none" w:sz="0" w:space="0" w:color="auto"/>
                                            <w:left w:val="none" w:sz="0" w:space="0" w:color="auto"/>
                                            <w:bottom w:val="none" w:sz="0" w:space="0" w:color="auto"/>
                                            <w:right w:val="none" w:sz="0" w:space="0" w:color="auto"/>
                                          </w:divBdr>
                                          <w:divsChild>
                                            <w:div w:id="982198212">
                                              <w:marLeft w:val="0"/>
                                              <w:marRight w:val="0"/>
                                              <w:marTop w:val="0"/>
                                              <w:marBottom w:val="0"/>
                                              <w:divBdr>
                                                <w:top w:val="single" w:sz="6" w:space="0" w:color="F5F5F5"/>
                                                <w:left w:val="single" w:sz="6" w:space="0" w:color="F5F5F5"/>
                                                <w:bottom w:val="single" w:sz="6" w:space="0" w:color="F5F5F5"/>
                                                <w:right w:val="single" w:sz="6" w:space="0" w:color="F5F5F5"/>
                                              </w:divBdr>
                                              <w:divsChild>
                                                <w:div w:id="1274937923">
                                                  <w:marLeft w:val="0"/>
                                                  <w:marRight w:val="0"/>
                                                  <w:marTop w:val="0"/>
                                                  <w:marBottom w:val="0"/>
                                                  <w:divBdr>
                                                    <w:top w:val="none" w:sz="0" w:space="0" w:color="auto"/>
                                                    <w:left w:val="none" w:sz="0" w:space="0" w:color="auto"/>
                                                    <w:bottom w:val="none" w:sz="0" w:space="0" w:color="auto"/>
                                                    <w:right w:val="none" w:sz="0" w:space="0" w:color="auto"/>
                                                  </w:divBdr>
                                                  <w:divsChild>
                                                    <w:div w:id="212461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0965872">
      <w:bodyDiv w:val="1"/>
      <w:marLeft w:val="0"/>
      <w:marRight w:val="0"/>
      <w:marTop w:val="0"/>
      <w:marBottom w:val="0"/>
      <w:divBdr>
        <w:top w:val="none" w:sz="0" w:space="0" w:color="auto"/>
        <w:left w:val="none" w:sz="0" w:space="0" w:color="auto"/>
        <w:bottom w:val="none" w:sz="0" w:space="0" w:color="auto"/>
        <w:right w:val="none" w:sz="0" w:space="0" w:color="auto"/>
      </w:divBdr>
      <w:divsChild>
        <w:div w:id="2035838753">
          <w:marLeft w:val="0"/>
          <w:marRight w:val="0"/>
          <w:marTop w:val="0"/>
          <w:marBottom w:val="0"/>
          <w:divBdr>
            <w:top w:val="none" w:sz="0" w:space="0" w:color="auto"/>
            <w:left w:val="none" w:sz="0" w:space="0" w:color="auto"/>
            <w:bottom w:val="none" w:sz="0" w:space="0" w:color="auto"/>
            <w:right w:val="none" w:sz="0" w:space="0" w:color="auto"/>
          </w:divBdr>
          <w:divsChild>
            <w:div w:id="122698325">
              <w:marLeft w:val="0"/>
              <w:marRight w:val="0"/>
              <w:marTop w:val="0"/>
              <w:marBottom w:val="0"/>
              <w:divBdr>
                <w:top w:val="none" w:sz="0" w:space="0" w:color="auto"/>
                <w:left w:val="none" w:sz="0" w:space="0" w:color="auto"/>
                <w:bottom w:val="none" w:sz="0" w:space="0" w:color="auto"/>
                <w:right w:val="none" w:sz="0" w:space="0" w:color="auto"/>
              </w:divBdr>
              <w:divsChild>
                <w:div w:id="1990479020">
                  <w:marLeft w:val="0"/>
                  <w:marRight w:val="0"/>
                  <w:marTop w:val="0"/>
                  <w:marBottom w:val="0"/>
                  <w:divBdr>
                    <w:top w:val="none" w:sz="0" w:space="0" w:color="auto"/>
                    <w:left w:val="none" w:sz="0" w:space="0" w:color="auto"/>
                    <w:bottom w:val="none" w:sz="0" w:space="0" w:color="auto"/>
                    <w:right w:val="none" w:sz="0" w:space="0" w:color="auto"/>
                  </w:divBdr>
                  <w:divsChild>
                    <w:div w:id="116729491">
                      <w:marLeft w:val="0"/>
                      <w:marRight w:val="0"/>
                      <w:marTop w:val="0"/>
                      <w:marBottom w:val="0"/>
                      <w:divBdr>
                        <w:top w:val="none" w:sz="0" w:space="0" w:color="auto"/>
                        <w:left w:val="none" w:sz="0" w:space="0" w:color="auto"/>
                        <w:bottom w:val="none" w:sz="0" w:space="0" w:color="auto"/>
                        <w:right w:val="none" w:sz="0" w:space="0" w:color="auto"/>
                      </w:divBdr>
                      <w:divsChild>
                        <w:div w:id="1385567440">
                          <w:marLeft w:val="0"/>
                          <w:marRight w:val="0"/>
                          <w:marTop w:val="0"/>
                          <w:marBottom w:val="0"/>
                          <w:divBdr>
                            <w:top w:val="none" w:sz="0" w:space="0" w:color="auto"/>
                            <w:left w:val="none" w:sz="0" w:space="0" w:color="auto"/>
                            <w:bottom w:val="none" w:sz="0" w:space="0" w:color="auto"/>
                            <w:right w:val="none" w:sz="0" w:space="0" w:color="auto"/>
                          </w:divBdr>
                          <w:divsChild>
                            <w:div w:id="1657487163">
                              <w:marLeft w:val="0"/>
                              <w:marRight w:val="0"/>
                              <w:marTop w:val="0"/>
                              <w:marBottom w:val="0"/>
                              <w:divBdr>
                                <w:top w:val="none" w:sz="0" w:space="0" w:color="auto"/>
                                <w:left w:val="none" w:sz="0" w:space="0" w:color="auto"/>
                                <w:bottom w:val="none" w:sz="0" w:space="0" w:color="auto"/>
                                <w:right w:val="none" w:sz="0" w:space="0" w:color="auto"/>
                              </w:divBdr>
                              <w:divsChild>
                                <w:div w:id="2074237550">
                                  <w:marLeft w:val="0"/>
                                  <w:marRight w:val="0"/>
                                  <w:marTop w:val="0"/>
                                  <w:marBottom w:val="0"/>
                                  <w:divBdr>
                                    <w:top w:val="none" w:sz="0" w:space="0" w:color="auto"/>
                                    <w:left w:val="none" w:sz="0" w:space="0" w:color="auto"/>
                                    <w:bottom w:val="none" w:sz="0" w:space="0" w:color="auto"/>
                                    <w:right w:val="none" w:sz="0" w:space="0" w:color="auto"/>
                                  </w:divBdr>
                                  <w:divsChild>
                                    <w:div w:id="6105347">
                                      <w:marLeft w:val="0"/>
                                      <w:marRight w:val="0"/>
                                      <w:marTop w:val="0"/>
                                      <w:marBottom w:val="0"/>
                                      <w:divBdr>
                                        <w:top w:val="none" w:sz="0" w:space="0" w:color="auto"/>
                                        <w:left w:val="none" w:sz="0" w:space="0" w:color="auto"/>
                                        <w:bottom w:val="none" w:sz="0" w:space="0" w:color="auto"/>
                                        <w:right w:val="none" w:sz="0" w:space="0" w:color="auto"/>
                                      </w:divBdr>
                                      <w:divsChild>
                                        <w:div w:id="1752727174">
                                          <w:marLeft w:val="0"/>
                                          <w:marRight w:val="0"/>
                                          <w:marTop w:val="0"/>
                                          <w:marBottom w:val="0"/>
                                          <w:divBdr>
                                            <w:top w:val="none" w:sz="0" w:space="0" w:color="auto"/>
                                            <w:left w:val="none" w:sz="0" w:space="0" w:color="auto"/>
                                            <w:bottom w:val="none" w:sz="0" w:space="0" w:color="auto"/>
                                            <w:right w:val="none" w:sz="0" w:space="0" w:color="auto"/>
                                          </w:divBdr>
                                          <w:divsChild>
                                            <w:div w:id="434401517">
                                              <w:marLeft w:val="0"/>
                                              <w:marRight w:val="0"/>
                                              <w:marTop w:val="0"/>
                                              <w:marBottom w:val="0"/>
                                              <w:divBdr>
                                                <w:top w:val="single" w:sz="6" w:space="0" w:color="F5F5F5"/>
                                                <w:left w:val="single" w:sz="6" w:space="0" w:color="F5F5F5"/>
                                                <w:bottom w:val="single" w:sz="6" w:space="0" w:color="F5F5F5"/>
                                                <w:right w:val="single" w:sz="6" w:space="0" w:color="F5F5F5"/>
                                              </w:divBdr>
                                              <w:divsChild>
                                                <w:div w:id="477695404">
                                                  <w:marLeft w:val="0"/>
                                                  <w:marRight w:val="0"/>
                                                  <w:marTop w:val="0"/>
                                                  <w:marBottom w:val="0"/>
                                                  <w:divBdr>
                                                    <w:top w:val="none" w:sz="0" w:space="0" w:color="auto"/>
                                                    <w:left w:val="none" w:sz="0" w:space="0" w:color="auto"/>
                                                    <w:bottom w:val="none" w:sz="0" w:space="0" w:color="auto"/>
                                                    <w:right w:val="none" w:sz="0" w:space="0" w:color="auto"/>
                                                  </w:divBdr>
                                                  <w:divsChild>
                                                    <w:div w:id="191319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9944029">
      <w:bodyDiv w:val="1"/>
      <w:marLeft w:val="0"/>
      <w:marRight w:val="0"/>
      <w:marTop w:val="0"/>
      <w:marBottom w:val="0"/>
      <w:divBdr>
        <w:top w:val="none" w:sz="0" w:space="0" w:color="auto"/>
        <w:left w:val="none" w:sz="0" w:space="0" w:color="auto"/>
        <w:bottom w:val="none" w:sz="0" w:space="0" w:color="auto"/>
        <w:right w:val="none" w:sz="0" w:space="0" w:color="auto"/>
      </w:divBdr>
    </w:div>
    <w:div w:id="1961648257">
      <w:bodyDiv w:val="1"/>
      <w:marLeft w:val="0"/>
      <w:marRight w:val="0"/>
      <w:marTop w:val="0"/>
      <w:marBottom w:val="0"/>
      <w:divBdr>
        <w:top w:val="none" w:sz="0" w:space="0" w:color="auto"/>
        <w:left w:val="none" w:sz="0" w:space="0" w:color="auto"/>
        <w:bottom w:val="none" w:sz="0" w:space="0" w:color="auto"/>
        <w:right w:val="none" w:sz="0" w:space="0" w:color="auto"/>
      </w:divBdr>
      <w:divsChild>
        <w:div w:id="1400206711">
          <w:marLeft w:val="850"/>
          <w:marRight w:val="0"/>
          <w:marTop w:val="0"/>
          <w:marBottom w:val="120"/>
          <w:divBdr>
            <w:top w:val="none" w:sz="0" w:space="0" w:color="auto"/>
            <w:left w:val="none" w:sz="0" w:space="0" w:color="auto"/>
            <w:bottom w:val="none" w:sz="0" w:space="0" w:color="auto"/>
            <w:right w:val="none" w:sz="0" w:space="0" w:color="auto"/>
          </w:divBdr>
        </w:div>
      </w:divsChild>
    </w:div>
    <w:div w:id="1966353499">
      <w:bodyDiv w:val="1"/>
      <w:marLeft w:val="0"/>
      <w:marRight w:val="0"/>
      <w:marTop w:val="0"/>
      <w:marBottom w:val="0"/>
      <w:divBdr>
        <w:top w:val="none" w:sz="0" w:space="0" w:color="auto"/>
        <w:left w:val="none" w:sz="0" w:space="0" w:color="auto"/>
        <w:bottom w:val="none" w:sz="0" w:space="0" w:color="auto"/>
        <w:right w:val="none" w:sz="0" w:space="0" w:color="auto"/>
      </w:divBdr>
    </w:div>
    <w:div w:id="1992252596">
      <w:bodyDiv w:val="1"/>
      <w:marLeft w:val="0"/>
      <w:marRight w:val="0"/>
      <w:marTop w:val="0"/>
      <w:marBottom w:val="0"/>
      <w:divBdr>
        <w:top w:val="none" w:sz="0" w:space="0" w:color="auto"/>
        <w:left w:val="none" w:sz="0" w:space="0" w:color="auto"/>
        <w:bottom w:val="none" w:sz="0" w:space="0" w:color="auto"/>
        <w:right w:val="none" w:sz="0" w:space="0" w:color="auto"/>
      </w:divBdr>
      <w:divsChild>
        <w:div w:id="1078092967">
          <w:marLeft w:val="0"/>
          <w:marRight w:val="0"/>
          <w:marTop w:val="0"/>
          <w:marBottom w:val="0"/>
          <w:divBdr>
            <w:top w:val="none" w:sz="0" w:space="0" w:color="auto"/>
            <w:left w:val="none" w:sz="0" w:space="0" w:color="auto"/>
            <w:bottom w:val="none" w:sz="0" w:space="0" w:color="auto"/>
            <w:right w:val="none" w:sz="0" w:space="0" w:color="auto"/>
          </w:divBdr>
          <w:divsChild>
            <w:div w:id="1589344303">
              <w:marLeft w:val="0"/>
              <w:marRight w:val="0"/>
              <w:marTop w:val="0"/>
              <w:marBottom w:val="0"/>
              <w:divBdr>
                <w:top w:val="none" w:sz="0" w:space="0" w:color="auto"/>
                <w:left w:val="none" w:sz="0" w:space="0" w:color="auto"/>
                <w:bottom w:val="none" w:sz="0" w:space="0" w:color="auto"/>
                <w:right w:val="none" w:sz="0" w:space="0" w:color="auto"/>
              </w:divBdr>
              <w:divsChild>
                <w:div w:id="1001467406">
                  <w:marLeft w:val="0"/>
                  <w:marRight w:val="0"/>
                  <w:marTop w:val="0"/>
                  <w:marBottom w:val="0"/>
                  <w:divBdr>
                    <w:top w:val="none" w:sz="0" w:space="0" w:color="auto"/>
                    <w:left w:val="none" w:sz="0" w:space="0" w:color="auto"/>
                    <w:bottom w:val="none" w:sz="0" w:space="0" w:color="auto"/>
                    <w:right w:val="none" w:sz="0" w:space="0" w:color="auto"/>
                  </w:divBdr>
                  <w:divsChild>
                    <w:div w:id="763188495">
                      <w:marLeft w:val="0"/>
                      <w:marRight w:val="0"/>
                      <w:marTop w:val="0"/>
                      <w:marBottom w:val="0"/>
                      <w:divBdr>
                        <w:top w:val="none" w:sz="0" w:space="0" w:color="auto"/>
                        <w:left w:val="none" w:sz="0" w:space="0" w:color="auto"/>
                        <w:bottom w:val="none" w:sz="0" w:space="0" w:color="auto"/>
                        <w:right w:val="none" w:sz="0" w:space="0" w:color="auto"/>
                      </w:divBdr>
                      <w:divsChild>
                        <w:div w:id="1651717198">
                          <w:marLeft w:val="0"/>
                          <w:marRight w:val="0"/>
                          <w:marTop w:val="0"/>
                          <w:marBottom w:val="0"/>
                          <w:divBdr>
                            <w:top w:val="none" w:sz="0" w:space="0" w:color="auto"/>
                            <w:left w:val="none" w:sz="0" w:space="0" w:color="auto"/>
                            <w:bottom w:val="none" w:sz="0" w:space="0" w:color="auto"/>
                            <w:right w:val="none" w:sz="0" w:space="0" w:color="auto"/>
                          </w:divBdr>
                          <w:divsChild>
                            <w:div w:id="2089109775">
                              <w:marLeft w:val="0"/>
                              <w:marRight w:val="0"/>
                              <w:marTop w:val="0"/>
                              <w:marBottom w:val="0"/>
                              <w:divBdr>
                                <w:top w:val="none" w:sz="0" w:space="0" w:color="auto"/>
                                <w:left w:val="none" w:sz="0" w:space="0" w:color="auto"/>
                                <w:bottom w:val="none" w:sz="0" w:space="0" w:color="auto"/>
                                <w:right w:val="none" w:sz="0" w:space="0" w:color="auto"/>
                              </w:divBdr>
                              <w:divsChild>
                                <w:div w:id="2023319339">
                                  <w:marLeft w:val="0"/>
                                  <w:marRight w:val="0"/>
                                  <w:marTop w:val="0"/>
                                  <w:marBottom w:val="0"/>
                                  <w:divBdr>
                                    <w:top w:val="none" w:sz="0" w:space="0" w:color="auto"/>
                                    <w:left w:val="none" w:sz="0" w:space="0" w:color="auto"/>
                                    <w:bottom w:val="none" w:sz="0" w:space="0" w:color="auto"/>
                                    <w:right w:val="none" w:sz="0" w:space="0" w:color="auto"/>
                                  </w:divBdr>
                                  <w:divsChild>
                                    <w:div w:id="965507681">
                                      <w:marLeft w:val="0"/>
                                      <w:marRight w:val="0"/>
                                      <w:marTop w:val="0"/>
                                      <w:marBottom w:val="0"/>
                                      <w:divBdr>
                                        <w:top w:val="none" w:sz="0" w:space="0" w:color="auto"/>
                                        <w:left w:val="none" w:sz="0" w:space="0" w:color="auto"/>
                                        <w:bottom w:val="none" w:sz="0" w:space="0" w:color="auto"/>
                                        <w:right w:val="none" w:sz="0" w:space="0" w:color="auto"/>
                                      </w:divBdr>
                                      <w:divsChild>
                                        <w:div w:id="2146197555">
                                          <w:marLeft w:val="0"/>
                                          <w:marRight w:val="0"/>
                                          <w:marTop w:val="0"/>
                                          <w:marBottom w:val="0"/>
                                          <w:divBdr>
                                            <w:top w:val="none" w:sz="0" w:space="0" w:color="auto"/>
                                            <w:left w:val="none" w:sz="0" w:space="0" w:color="auto"/>
                                            <w:bottom w:val="none" w:sz="0" w:space="0" w:color="auto"/>
                                            <w:right w:val="none" w:sz="0" w:space="0" w:color="auto"/>
                                          </w:divBdr>
                                          <w:divsChild>
                                            <w:div w:id="84956059">
                                              <w:marLeft w:val="0"/>
                                              <w:marRight w:val="0"/>
                                              <w:marTop w:val="0"/>
                                              <w:marBottom w:val="0"/>
                                              <w:divBdr>
                                                <w:top w:val="single" w:sz="6" w:space="0" w:color="F5F5F5"/>
                                                <w:left w:val="single" w:sz="6" w:space="0" w:color="F5F5F5"/>
                                                <w:bottom w:val="single" w:sz="6" w:space="0" w:color="F5F5F5"/>
                                                <w:right w:val="single" w:sz="6" w:space="0" w:color="F5F5F5"/>
                                              </w:divBdr>
                                              <w:divsChild>
                                                <w:div w:id="488593437">
                                                  <w:marLeft w:val="0"/>
                                                  <w:marRight w:val="0"/>
                                                  <w:marTop w:val="0"/>
                                                  <w:marBottom w:val="0"/>
                                                  <w:divBdr>
                                                    <w:top w:val="none" w:sz="0" w:space="0" w:color="auto"/>
                                                    <w:left w:val="none" w:sz="0" w:space="0" w:color="auto"/>
                                                    <w:bottom w:val="none" w:sz="0" w:space="0" w:color="auto"/>
                                                    <w:right w:val="none" w:sz="0" w:space="0" w:color="auto"/>
                                                  </w:divBdr>
                                                  <w:divsChild>
                                                    <w:div w:id="101785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8413471">
      <w:bodyDiv w:val="1"/>
      <w:marLeft w:val="0"/>
      <w:marRight w:val="0"/>
      <w:marTop w:val="0"/>
      <w:marBottom w:val="0"/>
      <w:divBdr>
        <w:top w:val="none" w:sz="0" w:space="0" w:color="auto"/>
        <w:left w:val="none" w:sz="0" w:space="0" w:color="auto"/>
        <w:bottom w:val="none" w:sz="0" w:space="0" w:color="auto"/>
        <w:right w:val="none" w:sz="0" w:space="0" w:color="auto"/>
      </w:divBdr>
    </w:div>
    <w:div w:id="2001425312">
      <w:bodyDiv w:val="1"/>
      <w:marLeft w:val="0"/>
      <w:marRight w:val="0"/>
      <w:marTop w:val="0"/>
      <w:marBottom w:val="0"/>
      <w:divBdr>
        <w:top w:val="none" w:sz="0" w:space="0" w:color="auto"/>
        <w:left w:val="none" w:sz="0" w:space="0" w:color="auto"/>
        <w:bottom w:val="none" w:sz="0" w:space="0" w:color="auto"/>
        <w:right w:val="none" w:sz="0" w:space="0" w:color="auto"/>
      </w:divBdr>
      <w:divsChild>
        <w:div w:id="1543514682">
          <w:marLeft w:val="0"/>
          <w:marRight w:val="0"/>
          <w:marTop w:val="0"/>
          <w:marBottom w:val="0"/>
          <w:divBdr>
            <w:top w:val="none" w:sz="0" w:space="0" w:color="auto"/>
            <w:left w:val="none" w:sz="0" w:space="0" w:color="auto"/>
            <w:bottom w:val="none" w:sz="0" w:space="0" w:color="auto"/>
            <w:right w:val="none" w:sz="0" w:space="0" w:color="auto"/>
          </w:divBdr>
          <w:divsChild>
            <w:div w:id="696735622">
              <w:marLeft w:val="0"/>
              <w:marRight w:val="0"/>
              <w:marTop w:val="0"/>
              <w:marBottom w:val="0"/>
              <w:divBdr>
                <w:top w:val="none" w:sz="0" w:space="0" w:color="auto"/>
                <w:left w:val="none" w:sz="0" w:space="0" w:color="auto"/>
                <w:bottom w:val="none" w:sz="0" w:space="0" w:color="auto"/>
                <w:right w:val="none" w:sz="0" w:space="0" w:color="auto"/>
              </w:divBdr>
              <w:divsChild>
                <w:div w:id="1621374610">
                  <w:marLeft w:val="0"/>
                  <w:marRight w:val="0"/>
                  <w:marTop w:val="0"/>
                  <w:marBottom w:val="0"/>
                  <w:divBdr>
                    <w:top w:val="none" w:sz="0" w:space="0" w:color="auto"/>
                    <w:left w:val="none" w:sz="0" w:space="0" w:color="auto"/>
                    <w:bottom w:val="none" w:sz="0" w:space="0" w:color="auto"/>
                    <w:right w:val="none" w:sz="0" w:space="0" w:color="auto"/>
                  </w:divBdr>
                  <w:divsChild>
                    <w:div w:id="2142453350">
                      <w:marLeft w:val="0"/>
                      <w:marRight w:val="0"/>
                      <w:marTop w:val="0"/>
                      <w:marBottom w:val="0"/>
                      <w:divBdr>
                        <w:top w:val="none" w:sz="0" w:space="0" w:color="auto"/>
                        <w:left w:val="none" w:sz="0" w:space="0" w:color="auto"/>
                        <w:bottom w:val="none" w:sz="0" w:space="0" w:color="auto"/>
                        <w:right w:val="none" w:sz="0" w:space="0" w:color="auto"/>
                      </w:divBdr>
                      <w:divsChild>
                        <w:div w:id="212692116">
                          <w:marLeft w:val="0"/>
                          <w:marRight w:val="0"/>
                          <w:marTop w:val="0"/>
                          <w:marBottom w:val="0"/>
                          <w:divBdr>
                            <w:top w:val="none" w:sz="0" w:space="0" w:color="auto"/>
                            <w:left w:val="none" w:sz="0" w:space="0" w:color="auto"/>
                            <w:bottom w:val="none" w:sz="0" w:space="0" w:color="auto"/>
                            <w:right w:val="none" w:sz="0" w:space="0" w:color="auto"/>
                          </w:divBdr>
                          <w:divsChild>
                            <w:div w:id="724991906">
                              <w:marLeft w:val="0"/>
                              <w:marRight w:val="0"/>
                              <w:marTop w:val="0"/>
                              <w:marBottom w:val="0"/>
                              <w:divBdr>
                                <w:top w:val="none" w:sz="0" w:space="0" w:color="auto"/>
                                <w:left w:val="none" w:sz="0" w:space="0" w:color="auto"/>
                                <w:bottom w:val="none" w:sz="0" w:space="0" w:color="auto"/>
                                <w:right w:val="none" w:sz="0" w:space="0" w:color="auto"/>
                              </w:divBdr>
                              <w:divsChild>
                                <w:div w:id="815218326">
                                  <w:marLeft w:val="0"/>
                                  <w:marRight w:val="0"/>
                                  <w:marTop w:val="0"/>
                                  <w:marBottom w:val="0"/>
                                  <w:divBdr>
                                    <w:top w:val="none" w:sz="0" w:space="0" w:color="auto"/>
                                    <w:left w:val="none" w:sz="0" w:space="0" w:color="auto"/>
                                    <w:bottom w:val="none" w:sz="0" w:space="0" w:color="auto"/>
                                    <w:right w:val="none" w:sz="0" w:space="0" w:color="auto"/>
                                  </w:divBdr>
                                  <w:divsChild>
                                    <w:div w:id="782648629">
                                      <w:marLeft w:val="0"/>
                                      <w:marRight w:val="0"/>
                                      <w:marTop w:val="0"/>
                                      <w:marBottom w:val="0"/>
                                      <w:divBdr>
                                        <w:top w:val="none" w:sz="0" w:space="0" w:color="auto"/>
                                        <w:left w:val="none" w:sz="0" w:space="0" w:color="auto"/>
                                        <w:bottom w:val="none" w:sz="0" w:space="0" w:color="auto"/>
                                        <w:right w:val="none" w:sz="0" w:space="0" w:color="auto"/>
                                      </w:divBdr>
                                      <w:divsChild>
                                        <w:div w:id="610666614">
                                          <w:marLeft w:val="0"/>
                                          <w:marRight w:val="0"/>
                                          <w:marTop w:val="0"/>
                                          <w:marBottom w:val="0"/>
                                          <w:divBdr>
                                            <w:top w:val="none" w:sz="0" w:space="0" w:color="auto"/>
                                            <w:left w:val="none" w:sz="0" w:space="0" w:color="auto"/>
                                            <w:bottom w:val="none" w:sz="0" w:space="0" w:color="auto"/>
                                            <w:right w:val="none" w:sz="0" w:space="0" w:color="auto"/>
                                          </w:divBdr>
                                          <w:divsChild>
                                            <w:div w:id="1136800102">
                                              <w:marLeft w:val="0"/>
                                              <w:marRight w:val="0"/>
                                              <w:marTop w:val="0"/>
                                              <w:marBottom w:val="0"/>
                                              <w:divBdr>
                                                <w:top w:val="single" w:sz="6" w:space="0" w:color="F5F5F5"/>
                                                <w:left w:val="single" w:sz="6" w:space="0" w:color="F5F5F5"/>
                                                <w:bottom w:val="single" w:sz="6" w:space="0" w:color="F5F5F5"/>
                                                <w:right w:val="single" w:sz="6" w:space="0" w:color="F5F5F5"/>
                                              </w:divBdr>
                                              <w:divsChild>
                                                <w:div w:id="583343004">
                                                  <w:marLeft w:val="0"/>
                                                  <w:marRight w:val="0"/>
                                                  <w:marTop w:val="0"/>
                                                  <w:marBottom w:val="0"/>
                                                  <w:divBdr>
                                                    <w:top w:val="none" w:sz="0" w:space="0" w:color="auto"/>
                                                    <w:left w:val="none" w:sz="0" w:space="0" w:color="auto"/>
                                                    <w:bottom w:val="none" w:sz="0" w:space="0" w:color="auto"/>
                                                    <w:right w:val="none" w:sz="0" w:space="0" w:color="auto"/>
                                                  </w:divBdr>
                                                  <w:divsChild>
                                                    <w:div w:id="163021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6935840">
      <w:bodyDiv w:val="1"/>
      <w:marLeft w:val="0"/>
      <w:marRight w:val="0"/>
      <w:marTop w:val="0"/>
      <w:marBottom w:val="0"/>
      <w:divBdr>
        <w:top w:val="none" w:sz="0" w:space="0" w:color="auto"/>
        <w:left w:val="none" w:sz="0" w:space="0" w:color="auto"/>
        <w:bottom w:val="none" w:sz="0" w:space="0" w:color="auto"/>
        <w:right w:val="none" w:sz="0" w:space="0" w:color="auto"/>
      </w:divBdr>
      <w:divsChild>
        <w:div w:id="428622355">
          <w:marLeft w:val="0"/>
          <w:marRight w:val="0"/>
          <w:marTop w:val="0"/>
          <w:marBottom w:val="0"/>
          <w:divBdr>
            <w:top w:val="none" w:sz="0" w:space="0" w:color="auto"/>
            <w:left w:val="none" w:sz="0" w:space="0" w:color="auto"/>
            <w:bottom w:val="none" w:sz="0" w:space="0" w:color="auto"/>
            <w:right w:val="none" w:sz="0" w:space="0" w:color="auto"/>
          </w:divBdr>
          <w:divsChild>
            <w:div w:id="2071073734">
              <w:marLeft w:val="0"/>
              <w:marRight w:val="0"/>
              <w:marTop w:val="0"/>
              <w:marBottom w:val="0"/>
              <w:divBdr>
                <w:top w:val="none" w:sz="0" w:space="0" w:color="auto"/>
                <w:left w:val="none" w:sz="0" w:space="0" w:color="auto"/>
                <w:bottom w:val="none" w:sz="0" w:space="0" w:color="auto"/>
                <w:right w:val="none" w:sz="0" w:space="0" w:color="auto"/>
              </w:divBdr>
              <w:divsChild>
                <w:div w:id="279461972">
                  <w:marLeft w:val="0"/>
                  <w:marRight w:val="0"/>
                  <w:marTop w:val="0"/>
                  <w:marBottom w:val="0"/>
                  <w:divBdr>
                    <w:top w:val="none" w:sz="0" w:space="0" w:color="auto"/>
                    <w:left w:val="none" w:sz="0" w:space="0" w:color="auto"/>
                    <w:bottom w:val="none" w:sz="0" w:space="0" w:color="auto"/>
                    <w:right w:val="none" w:sz="0" w:space="0" w:color="auto"/>
                  </w:divBdr>
                  <w:divsChild>
                    <w:div w:id="1928466867">
                      <w:marLeft w:val="0"/>
                      <w:marRight w:val="0"/>
                      <w:marTop w:val="0"/>
                      <w:marBottom w:val="0"/>
                      <w:divBdr>
                        <w:top w:val="none" w:sz="0" w:space="0" w:color="auto"/>
                        <w:left w:val="none" w:sz="0" w:space="0" w:color="auto"/>
                        <w:bottom w:val="none" w:sz="0" w:space="0" w:color="auto"/>
                        <w:right w:val="none" w:sz="0" w:space="0" w:color="auto"/>
                      </w:divBdr>
                      <w:divsChild>
                        <w:div w:id="142281845">
                          <w:marLeft w:val="0"/>
                          <w:marRight w:val="0"/>
                          <w:marTop w:val="0"/>
                          <w:marBottom w:val="0"/>
                          <w:divBdr>
                            <w:top w:val="none" w:sz="0" w:space="0" w:color="auto"/>
                            <w:left w:val="none" w:sz="0" w:space="0" w:color="auto"/>
                            <w:bottom w:val="none" w:sz="0" w:space="0" w:color="auto"/>
                            <w:right w:val="none" w:sz="0" w:space="0" w:color="auto"/>
                          </w:divBdr>
                          <w:divsChild>
                            <w:div w:id="1482766900">
                              <w:marLeft w:val="0"/>
                              <w:marRight w:val="0"/>
                              <w:marTop w:val="0"/>
                              <w:marBottom w:val="0"/>
                              <w:divBdr>
                                <w:top w:val="none" w:sz="0" w:space="0" w:color="auto"/>
                                <w:left w:val="none" w:sz="0" w:space="0" w:color="auto"/>
                                <w:bottom w:val="none" w:sz="0" w:space="0" w:color="auto"/>
                                <w:right w:val="none" w:sz="0" w:space="0" w:color="auto"/>
                              </w:divBdr>
                              <w:divsChild>
                                <w:div w:id="773748840">
                                  <w:marLeft w:val="0"/>
                                  <w:marRight w:val="0"/>
                                  <w:marTop w:val="0"/>
                                  <w:marBottom w:val="0"/>
                                  <w:divBdr>
                                    <w:top w:val="none" w:sz="0" w:space="0" w:color="auto"/>
                                    <w:left w:val="none" w:sz="0" w:space="0" w:color="auto"/>
                                    <w:bottom w:val="none" w:sz="0" w:space="0" w:color="auto"/>
                                    <w:right w:val="none" w:sz="0" w:space="0" w:color="auto"/>
                                  </w:divBdr>
                                  <w:divsChild>
                                    <w:div w:id="1845853864">
                                      <w:marLeft w:val="0"/>
                                      <w:marRight w:val="0"/>
                                      <w:marTop w:val="0"/>
                                      <w:marBottom w:val="0"/>
                                      <w:divBdr>
                                        <w:top w:val="none" w:sz="0" w:space="0" w:color="auto"/>
                                        <w:left w:val="none" w:sz="0" w:space="0" w:color="auto"/>
                                        <w:bottom w:val="none" w:sz="0" w:space="0" w:color="auto"/>
                                        <w:right w:val="none" w:sz="0" w:space="0" w:color="auto"/>
                                      </w:divBdr>
                                      <w:divsChild>
                                        <w:div w:id="27218606">
                                          <w:marLeft w:val="0"/>
                                          <w:marRight w:val="0"/>
                                          <w:marTop w:val="0"/>
                                          <w:marBottom w:val="0"/>
                                          <w:divBdr>
                                            <w:top w:val="none" w:sz="0" w:space="0" w:color="auto"/>
                                            <w:left w:val="none" w:sz="0" w:space="0" w:color="auto"/>
                                            <w:bottom w:val="none" w:sz="0" w:space="0" w:color="auto"/>
                                            <w:right w:val="none" w:sz="0" w:space="0" w:color="auto"/>
                                          </w:divBdr>
                                          <w:divsChild>
                                            <w:div w:id="1206911286">
                                              <w:marLeft w:val="0"/>
                                              <w:marRight w:val="0"/>
                                              <w:marTop w:val="0"/>
                                              <w:marBottom w:val="0"/>
                                              <w:divBdr>
                                                <w:top w:val="single" w:sz="6" w:space="0" w:color="F5F5F5"/>
                                                <w:left w:val="single" w:sz="6" w:space="0" w:color="F5F5F5"/>
                                                <w:bottom w:val="single" w:sz="6" w:space="0" w:color="F5F5F5"/>
                                                <w:right w:val="single" w:sz="6" w:space="0" w:color="F5F5F5"/>
                                              </w:divBdr>
                                              <w:divsChild>
                                                <w:div w:id="2095929692">
                                                  <w:marLeft w:val="0"/>
                                                  <w:marRight w:val="0"/>
                                                  <w:marTop w:val="0"/>
                                                  <w:marBottom w:val="0"/>
                                                  <w:divBdr>
                                                    <w:top w:val="none" w:sz="0" w:space="0" w:color="auto"/>
                                                    <w:left w:val="none" w:sz="0" w:space="0" w:color="auto"/>
                                                    <w:bottom w:val="none" w:sz="0" w:space="0" w:color="auto"/>
                                                    <w:right w:val="none" w:sz="0" w:space="0" w:color="auto"/>
                                                  </w:divBdr>
                                                  <w:divsChild>
                                                    <w:div w:id="166693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2951945">
      <w:bodyDiv w:val="1"/>
      <w:marLeft w:val="0"/>
      <w:marRight w:val="0"/>
      <w:marTop w:val="0"/>
      <w:marBottom w:val="0"/>
      <w:divBdr>
        <w:top w:val="none" w:sz="0" w:space="0" w:color="auto"/>
        <w:left w:val="none" w:sz="0" w:space="0" w:color="auto"/>
        <w:bottom w:val="none" w:sz="0" w:space="0" w:color="auto"/>
        <w:right w:val="none" w:sz="0" w:space="0" w:color="auto"/>
      </w:divBdr>
    </w:div>
    <w:div w:id="2031297852">
      <w:bodyDiv w:val="1"/>
      <w:marLeft w:val="0"/>
      <w:marRight w:val="0"/>
      <w:marTop w:val="0"/>
      <w:marBottom w:val="0"/>
      <w:divBdr>
        <w:top w:val="none" w:sz="0" w:space="0" w:color="auto"/>
        <w:left w:val="none" w:sz="0" w:space="0" w:color="auto"/>
        <w:bottom w:val="none" w:sz="0" w:space="0" w:color="auto"/>
        <w:right w:val="none" w:sz="0" w:space="0" w:color="auto"/>
      </w:divBdr>
      <w:divsChild>
        <w:div w:id="1236937154">
          <w:marLeft w:val="0"/>
          <w:marRight w:val="0"/>
          <w:marTop w:val="0"/>
          <w:marBottom w:val="0"/>
          <w:divBdr>
            <w:top w:val="none" w:sz="0" w:space="0" w:color="auto"/>
            <w:left w:val="none" w:sz="0" w:space="0" w:color="auto"/>
            <w:bottom w:val="none" w:sz="0" w:space="0" w:color="auto"/>
            <w:right w:val="none" w:sz="0" w:space="0" w:color="auto"/>
          </w:divBdr>
          <w:divsChild>
            <w:div w:id="350954924">
              <w:marLeft w:val="0"/>
              <w:marRight w:val="0"/>
              <w:marTop w:val="0"/>
              <w:marBottom w:val="0"/>
              <w:divBdr>
                <w:top w:val="none" w:sz="0" w:space="0" w:color="auto"/>
                <w:left w:val="none" w:sz="0" w:space="0" w:color="auto"/>
                <w:bottom w:val="none" w:sz="0" w:space="0" w:color="auto"/>
                <w:right w:val="none" w:sz="0" w:space="0" w:color="auto"/>
              </w:divBdr>
              <w:divsChild>
                <w:div w:id="574364287">
                  <w:marLeft w:val="0"/>
                  <w:marRight w:val="0"/>
                  <w:marTop w:val="0"/>
                  <w:marBottom w:val="0"/>
                  <w:divBdr>
                    <w:top w:val="none" w:sz="0" w:space="0" w:color="auto"/>
                    <w:left w:val="none" w:sz="0" w:space="0" w:color="auto"/>
                    <w:bottom w:val="none" w:sz="0" w:space="0" w:color="auto"/>
                    <w:right w:val="none" w:sz="0" w:space="0" w:color="auto"/>
                  </w:divBdr>
                  <w:divsChild>
                    <w:div w:id="1137645153">
                      <w:marLeft w:val="0"/>
                      <w:marRight w:val="0"/>
                      <w:marTop w:val="0"/>
                      <w:marBottom w:val="0"/>
                      <w:divBdr>
                        <w:top w:val="none" w:sz="0" w:space="0" w:color="auto"/>
                        <w:left w:val="none" w:sz="0" w:space="0" w:color="auto"/>
                        <w:bottom w:val="none" w:sz="0" w:space="0" w:color="auto"/>
                        <w:right w:val="none" w:sz="0" w:space="0" w:color="auto"/>
                      </w:divBdr>
                      <w:divsChild>
                        <w:div w:id="499010644">
                          <w:marLeft w:val="0"/>
                          <w:marRight w:val="0"/>
                          <w:marTop w:val="0"/>
                          <w:marBottom w:val="0"/>
                          <w:divBdr>
                            <w:top w:val="none" w:sz="0" w:space="0" w:color="auto"/>
                            <w:left w:val="none" w:sz="0" w:space="0" w:color="auto"/>
                            <w:bottom w:val="none" w:sz="0" w:space="0" w:color="auto"/>
                            <w:right w:val="none" w:sz="0" w:space="0" w:color="auto"/>
                          </w:divBdr>
                          <w:divsChild>
                            <w:div w:id="1047218088">
                              <w:marLeft w:val="0"/>
                              <w:marRight w:val="0"/>
                              <w:marTop w:val="0"/>
                              <w:marBottom w:val="0"/>
                              <w:divBdr>
                                <w:top w:val="none" w:sz="0" w:space="0" w:color="auto"/>
                                <w:left w:val="none" w:sz="0" w:space="0" w:color="auto"/>
                                <w:bottom w:val="none" w:sz="0" w:space="0" w:color="auto"/>
                                <w:right w:val="none" w:sz="0" w:space="0" w:color="auto"/>
                              </w:divBdr>
                              <w:divsChild>
                                <w:div w:id="2106611977">
                                  <w:marLeft w:val="0"/>
                                  <w:marRight w:val="0"/>
                                  <w:marTop w:val="0"/>
                                  <w:marBottom w:val="0"/>
                                  <w:divBdr>
                                    <w:top w:val="none" w:sz="0" w:space="0" w:color="auto"/>
                                    <w:left w:val="none" w:sz="0" w:space="0" w:color="auto"/>
                                    <w:bottom w:val="none" w:sz="0" w:space="0" w:color="auto"/>
                                    <w:right w:val="none" w:sz="0" w:space="0" w:color="auto"/>
                                  </w:divBdr>
                                  <w:divsChild>
                                    <w:div w:id="1326862732">
                                      <w:marLeft w:val="0"/>
                                      <w:marRight w:val="0"/>
                                      <w:marTop w:val="0"/>
                                      <w:marBottom w:val="0"/>
                                      <w:divBdr>
                                        <w:top w:val="none" w:sz="0" w:space="0" w:color="auto"/>
                                        <w:left w:val="none" w:sz="0" w:space="0" w:color="auto"/>
                                        <w:bottom w:val="none" w:sz="0" w:space="0" w:color="auto"/>
                                        <w:right w:val="none" w:sz="0" w:space="0" w:color="auto"/>
                                      </w:divBdr>
                                      <w:divsChild>
                                        <w:div w:id="354384656">
                                          <w:marLeft w:val="0"/>
                                          <w:marRight w:val="0"/>
                                          <w:marTop w:val="0"/>
                                          <w:marBottom w:val="0"/>
                                          <w:divBdr>
                                            <w:top w:val="none" w:sz="0" w:space="0" w:color="auto"/>
                                            <w:left w:val="none" w:sz="0" w:space="0" w:color="auto"/>
                                            <w:bottom w:val="none" w:sz="0" w:space="0" w:color="auto"/>
                                            <w:right w:val="none" w:sz="0" w:space="0" w:color="auto"/>
                                          </w:divBdr>
                                          <w:divsChild>
                                            <w:div w:id="1357998795">
                                              <w:marLeft w:val="0"/>
                                              <w:marRight w:val="0"/>
                                              <w:marTop w:val="0"/>
                                              <w:marBottom w:val="0"/>
                                              <w:divBdr>
                                                <w:top w:val="single" w:sz="6" w:space="0" w:color="F5F5F5"/>
                                                <w:left w:val="single" w:sz="6" w:space="0" w:color="F5F5F5"/>
                                                <w:bottom w:val="single" w:sz="6" w:space="0" w:color="F5F5F5"/>
                                                <w:right w:val="single" w:sz="6" w:space="0" w:color="F5F5F5"/>
                                              </w:divBdr>
                                              <w:divsChild>
                                                <w:div w:id="1139029985">
                                                  <w:marLeft w:val="0"/>
                                                  <w:marRight w:val="0"/>
                                                  <w:marTop w:val="0"/>
                                                  <w:marBottom w:val="0"/>
                                                  <w:divBdr>
                                                    <w:top w:val="none" w:sz="0" w:space="0" w:color="auto"/>
                                                    <w:left w:val="none" w:sz="0" w:space="0" w:color="auto"/>
                                                    <w:bottom w:val="none" w:sz="0" w:space="0" w:color="auto"/>
                                                    <w:right w:val="none" w:sz="0" w:space="0" w:color="auto"/>
                                                  </w:divBdr>
                                                  <w:divsChild>
                                                    <w:div w:id="6722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5497317">
      <w:bodyDiv w:val="1"/>
      <w:marLeft w:val="0"/>
      <w:marRight w:val="0"/>
      <w:marTop w:val="0"/>
      <w:marBottom w:val="0"/>
      <w:divBdr>
        <w:top w:val="none" w:sz="0" w:space="0" w:color="auto"/>
        <w:left w:val="none" w:sz="0" w:space="0" w:color="auto"/>
        <w:bottom w:val="none" w:sz="0" w:space="0" w:color="auto"/>
        <w:right w:val="none" w:sz="0" w:space="0" w:color="auto"/>
      </w:divBdr>
      <w:divsChild>
        <w:div w:id="72315184">
          <w:marLeft w:val="0"/>
          <w:marRight w:val="0"/>
          <w:marTop w:val="0"/>
          <w:marBottom w:val="0"/>
          <w:divBdr>
            <w:top w:val="none" w:sz="0" w:space="0" w:color="auto"/>
            <w:left w:val="none" w:sz="0" w:space="0" w:color="auto"/>
            <w:bottom w:val="none" w:sz="0" w:space="0" w:color="auto"/>
            <w:right w:val="none" w:sz="0" w:space="0" w:color="auto"/>
          </w:divBdr>
          <w:divsChild>
            <w:div w:id="1867524893">
              <w:marLeft w:val="0"/>
              <w:marRight w:val="0"/>
              <w:marTop w:val="0"/>
              <w:marBottom w:val="0"/>
              <w:divBdr>
                <w:top w:val="none" w:sz="0" w:space="0" w:color="auto"/>
                <w:left w:val="none" w:sz="0" w:space="0" w:color="auto"/>
                <w:bottom w:val="none" w:sz="0" w:space="0" w:color="auto"/>
                <w:right w:val="none" w:sz="0" w:space="0" w:color="auto"/>
              </w:divBdr>
              <w:divsChild>
                <w:div w:id="270207984">
                  <w:marLeft w:val="0"/>
                  <w:marRight w:val="0"/>
                  <w:marTop w:val="0"/>
                  <w:marBottom w:val="0"/>
                  <w:divBdr>
                    <w:top w:val="none" w:sz="0" w:space="0" w:color="auto"/>
                    <w:left w:val="none" w:sz="0" w:space="0" w:color="auto"/>
                    <w:bottom w:val="none" w:sz="0" w:space="0" w:color="auto"/>
                    <w:right w:val="none" w:sz="0" w:space="0" w:color="auto"/>
                  </w:divBdr>
                  <w:divsChild>
                    <w:div w:id="1577546397">
                      <w:marLeft w:val="0"/>
                      <w:marRight w:val="0"/>
                      <w:marTop w:val="0"/>
                      <w:marBottom w:val="0"/>
                      <w:divBdr>
                        <w:top w:val="none" w:sz="0" w:space="0" w:color="auto"/>
                        <w:left w:val="none" w:sz="0" w:space="0" w:color="auto"/>
                        <w:bottom w:val="none" w:sz="0" w:space="0" w:color="auto"/>
                        <w:right w:val="none" w:sz="0" w:space="0" w:color="auto"/>
                      </w:divBdr>
                      <w:divsChild>
                        <w:div w:id="298072868">
                          <w:marLeft w:val="0"/>
                          <w:marRight w:val="0"/>
                          <w:marTop w:val="0"/>
                          <w:marBottom w:val="0"/>
                          <w:divBdr>
                            <w:top w:val="none" w:sz="0" w:space="0" w:color="auto"/>
                            <w:left w:val="none" w:sz="0" w:space="0" w:color="auto"/>
                            <w:bottom w:val="none" w:sz="0" w:space="0" w:color="auto"/>
                            <w:right w:val="none" w:sz="0" w:space="0" w:color="auto"/>
                          </w:divBdr>
                          <w:divsChild>
                            <w:div w:id="1731421195">
                              <w:marLeft w:val="0"/>
                              <w:marRight w:val="0"/>
                              <w:marTop w:val="0"/>
                              <w:marBottom w:val="0"/>
                              <w:divBdr>
                                <w:top w:val="none" w:sz="0" w:space="0" w:color="auto"/>
                                <w:left w:val="none" w:sz="0" w:space="0" w:color="auto"/>
                                <w:bottom w:val="none" w:sz="0" w:space="0" w:color="auto"/>
                                <w:right w:val="none" w:sz="0" w:space="0" w:color="auto"/>
                              </w:divBdr>
                              <w:divsChild>
                                <w:div w:id="124591616">
                                  <w:marLeft w:val="0"/>
                                  <w:marRight w:val="0"/>
                                  <w:marTop w:val="0"/>
                                  <w:marBottom w:val="0"/>
                                  <w:divBdr>
                                    <w:top w:val="none" w:sz="0" w:space="0" w:color="auto"/>
                                    <w:left w:val="none" w:sz="0" w:space="0" w:color="auto"/>
                                    <w:bottom w:val="none" w:sz="0" w:space="0" w:color="auto"/>
                                    <w:right w:val="none" w:sz="0" w:space="0" w:color="auto"/>
                                  </w:divBdr>
                                  <w:divsChild>
                                    <w:div w:id="1285766235">
                                      <w:marLeft w:val="0"/>
                                      <w:marRight w:val="0"/>
                                      <w:marTop w:val="0"/>
                                      <w:marBottom w:val="0"/>
                                      <w:divBdr>
                                        <w:top w:val="none" w:sz="0" w:space="0" w:color="auto"/>
                                        <w:left w:val="none" w:sz="0" w:space="0" w:color="auto"/>
                                        <w:bottom w:val="none" w:sz="0" w:space="0" w:color="auto"/>
                                        <w:right w:val="none" w:sz="0" w:space="0" w:color="auto"/>
                                      </w:divBdr>
                                      <w:divsChild>
                                        <w:div w:id="548880998">
                                          <w:marLeft w:val="0"/>
                                          <w:marRight w:val="0"/>
                                          <w:marTop w:val="0"/>
                                          <w:marBottom w:val="0"/>
                                          <w:divBdr>
                                            <w:top w:val="none" w:sz="0" w:space="0" w:color="auto"/>
                                            <w:left w:val="none" w:sz="0" w:space="0" w:color="auto"/>
                                            <w:bottom w:val="none" w:sz="0" w:space="0" w:color="auto"/>
                                            <w:right w:val="none" w:sz="0" w:space="0" w:color="auto"/>
                                          </w:divBdr>
                                          <w:divsChild>
                                            <w:div w:id="870534764">
                                              <w:marLeft w:val="0"/>
                                              <w:marRight w:val="0"/>
                                              <w:marTop w:val="0"/>
                                              <w:marBottom w:val="0"/>
                                              <w:divBdr>
                                                <w:top w:val="single" w:sz="4" w:space="0" w:color="F5F5F5"/>
                                                <w:left w:val="single" w:sz="4" w:space="0" w:color="F5F5F5"/>
                                                <w:bottom w:val="single" w:sz="4" w:space="0" w:color="F5F5F5"/>
                                                <w:right w:val="single" w:sz="4" w:space="0" w:color="F5F5F5"/>
                                              </w:divBdr>
                                              <w:divsChild>
                                                <w:div w:id="46028457">
                                                  <w:marLeft w:val="0"/>
                                                  <w:marRight w:val="0"/>
                                                  <w:marTop w:val="0"/>
                                                  <w:marBottom w:val="0"/>
                                                  <w:divBdr>
                                                    <w:top w:val="none" w:sz="0" w:space="0" w:color="auto"/>
                                                    <w:left w:val="none" w:sz="0" w:space="0" w:color="auto"/>
                                                    <w:bottom w:val="none" w:sz="0" w:space="0" w:color="auto"/>
                                                    <w:right w:val="none" w:sz="0" w:space="0" w:color="auto"/>
                                                  </w:divBdr>
                                                  <w:divsChild>
                                                    <w:div w:id="81313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3676726">
      <w:bodyDiv w:val="1"/>
      <w:marLeft w:val="0"/>
      <w:marRight w:val="0"/>
      <w:marTop w:val="0"/>
      <w:marBottom w:val="0"/>
      <w:divBdr>
        <w:top w:val="none" w:sz="0" w:space="0" w:color="auto"/>
        <w:left w:val="none" w:sz="0" w:space="0" w:color="auto"/>
        <w:bottom w:val="none" w:sz="0" w:space="0" w:color="auto"/>
        <w:right w:val="none" w:sz="0" w:space="0" w:color="auto"/>
      </w:divBdr>
      <w:divsChild>
        <w:div w:id="830558780">
          <w:marLeft w:val="0"/>
          <w:marRight w:val="0"/>
          <w:marTop w:val="0"/>
          <w:marBottom w:val="0"/>
          <w:divBdr>
            <w:top w:val="none" w:sz="0" w:space="0" w:color="auto"/>
            <w:left w:val="none" w:sz="0" w:space="0" w:color="auto"/>
            <w:bottom w:val="none" w:sz="0" w:space="0" w:color="auto"/>
            <w:right w:val="none" w:sz="0" w:space="0" w:color="auto"/>
          </w:divBdr>
          <w:divsChild>
            <w:div w:id="1522940006">
              <w:marLeft w:val="0"/>
              <w:marRight w:val="0"/>
              <w:marTop w:val="0"/>
              <w:marBottom w:val="0"/>
              <w:divBdr>
                <w:top w:val="none" w:sz="0" w:space="0" w:color="auto"/>
                <w:left w:val="none" w:sz="0" w:space="0" w:color="auto"/>
                <w:bottom w:val="none" w:sz="0" w:space="0" w:color="auto"/>
                <w:right w:val="none" w:sz="0" w:space="0" w:color="auto"/>
              </w:divBdr>
              <w:divsChild>
                <w:div w:id="1253665668">
                  <w:marLeft w:val="0"/>
                  <w:marRight w:val="0"/>
                  <w:marTop w:val="0"/>
                  <w:marBottom w:val="0"/>
                  <w:divBdr>
                    <w:top w:val="none" w:sz="0" w:space="0" w:color="auto"/>
                    <w:left w:val="none" w:sz="0" w:space="0" w:color="auto"/>
                    <w:bottom w:val="none" w:sz="0" w:space="0" w:color="auto"/>
                    <w:right w:val="none" w:sz="0" w:space="0" w:color="auto"/>
                  </w:divBdr>
                  <w:divsChild>
                    <w:div w:id="637226308">
                      <w:marLeft w:val="0"/>
                      <w:marRight w:val="0"/>
                      <w:marTop w:val="0"/>
                      <w:marBottom w:val="0"/>
                      <w:divBdr>
                        <w:top w:val="none" w:sz="0" w:space="0" w:color="auto"/>
                        <w:left w:val="none" w:sz="0" w:space="0" w:color="auto"/>
                        <w:bottom w:val="none" w:sz="0" w:space="0" w:color="auto"/>
                        <w:right w:val="none" w:sz="0" w:space="0" w:color="auto"/>
                      </w:divBdr>
                      <w:divsChild>
                        <w:div w:id="1525629250">
                          <w:marLeft w:val="0"/>
                          <w:marRight w:val="0"/>
                          <w:marTop w:val="0"/>
                          <w:marBottom w:val="0"/>
                          <w:divBdr>
                            <w:top w:val="none" w:sz="0" w:space="0" w:color="auto"/>
                            <w:left w:val="none" w:sz="0" w:space="0" w:color="auto"/>
                            <w:bottom w:val="none" w:sz="0" w:space="0" w:color="auto"/>
                            <w:right w:val="none" w:sz="0" w:space="0" w:color="auto"/>
                          </w:divBdr>
                          <w:divsChild>
                            <w:div w:id="1703281483">
                              <w:marLeft w:val="0"/>
                              <w:marRight w:val="0"/>
                              <w:marTop w:val="0"/>
                              <w:marBottom w:val="0"/>
                              <w:divBdr>
                                <w:top w:val="none" w:sz="0" w:space="0" w:color="auto"/>
                                <w:left w:val="none" w:sz="0" w:space="0" w:color="auto"/>
                                <w:bottom w:val="none" w:sz="0" w:space="0" w:color="auto"/>
                                <w:right w:val="none" w:sz="0" w:space="0" w:color="auto"/>
                              </w:divBdr>
                              <w:divsChild>
                                <w:div w:id="720055515">
                                  <w:marLeft w:val="0"/>
                                  <w:marRight w:val="0"/>
                                  <w:marTop w:val="0"/>
                                  <w:marBottom w:val="0"/>
                                  <w:divBdr>
                                    <w:top w:val="none" w:sz="0" w:space="0" w:color="auto"/>
                                    <w:left w:val="none" w:sz="0" w:space="0" w:color="auto"/>
                                    <w:bottom w:val="none" w:sz="0" w:space="0" w:color="auto"/>
                                    <w:right w:val="none" w:sz="0" w:space="0" w:color="auto"/>
                                  </w:divBdr>
                                  <w:divsChild>
                                    <w:div w:id="983005520">
                                      <w:marLeft w:val="0"/>
                                      <w:marRight w:val="0"/>
                                      <w:marTop w:val="0"/>
                                      <w:marBottom w:val="0"/>
                                      <w:divBdr>
                                        <w:top w:val="none" w:sz="0" w:space="0" w:color="auto"/>
                                        <w:left w:val="none" w:sz="0" w:space="0" w:color="auto"/>
                                        <w:bottom w:val="none" w:sz="0" w:space="0" w:color="auto"/>
                                        <w:right w:val="none" w:sz="0" w:space="0" w:color="auto"/>
                                      </w:divBdr>
                                      <w:divsChild>
                                        <w:div w:id="1114592076">
                                          <w:marLeft w:val="0"/>
                                          <w:marRight w:val="0"/>
                                          <w:marTop w:val="0"/>
                                          <w:marBottom w:val="0"/>
                                          <w:divBdr>
                                            <w:top w:val="none" w:sz="0" w:space="0" w:color="auto"/>
                                            <w:left w:val="none" w:sz="0" w:space="0" w:color="auto"/>
                                            <w:bottom w:val="none" w:sz="0" w:space="0" w:color="auto"/>
                                            <w:right w:val="none" w:sz="0" w:space="0" w:color="auto"/>
                                          </w:divBdr>
                                          <w:divsChild>
                                            <w:div w:id="1861427828">
                                              <w:marLeft w:val="0"/>
                                              <w:marRight w:val="0"/>
                                              <w:marTop w:val="0"/>
                                              <w:marBottom w:val="0"/>
                                              <w:divBdr>
                                                <w:top w:val="single" w:sz="6" w:space="0" w:color="F5F5F5"/>
                                                <w:left w:val="single" w:sz="6" w:space="0" w:color="F5F5F5"/>
                                                <w:bottom w:val="single" w:sz="6" w:space="0" w:color="F5F5F5"/>
                                                <w:right w:val="single" w:sz="6" w:space="0" w:color="F5F5F5"/>
                                              </w:divBdr>
                                              <w:divsChild>
                                                <w:div w:id="1732194310">
                                                  <w:marLeft w:val="0"/>
                                                  <w:marRight w:val="0"/>
                                                  <w:marTop w:val="0"/>
                                                  <w:marBottom w:val="0"/>
                                                  <w:divBdr>
                                                    <w:top w:val="none" w:sz="0" w:space="0" w:color="auto"/>
                                                    <w:left w:val="none" w:sz="0" w:space="0" w:color="auto"/>
                                                    <w:bottom w:val="none" w:sz="0" w:space="0" w:color="auto"/>
                                                    <w:right w:val="none" w:sz="0" w:space="0" w:color="auto"/>
                                                  </w:divBdr>
                                                  <w:divsChild>
                                                    <w:div w:id="131853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0373644">
      <w:bodyDiv w:val="1"/>
      <w:marLeft w:val="0"/>
      <w:marRight w:val="0"/>
      <w:marTop w:val="0"/>
      <w:marBottom w:val="0"/>
      <w:divBdr>
        <w:top w:val="none" w:sz="0" w:space="0" w:color="auto"/>
        <w:left w:val="none" w:sz="0" w:space="0" w:color="auto"/>
        <w:bottom w:val="none" w:sz="0" w:space="0" w:color="auto"/>
        <w:right w:val="none" w:sz="0" w:space="0" w:color="auto"/>
      </w:divBdr>
    </w:div>
    <w:div w:id="2085838572">
      <w:bodyDiv w:val="1"/>
      <w:marLeft w:val="0"/>
      <w:marRight w:val="0"/>
      <w:marTop w:val="0"/>
      <w:marBottom w:val="0"/>
      <w:divBdr>
        <w:top w:val="none" w:sz="0" w:space="0" w:color="auto"/>
        <w:left w:val="none" w:sz="0" w:space="0" w:color="auto"/>
        <w:bottom w:val="none" w:sz="0" w:space="0" w:color="auto"/>
        <w:right w:val="none" w:sz="0" w:space="0" w:color="auto"/>
      </w:divBdr>
    </w:div>
    <w:div w:id="2088375602">
      <w:bodyDiv w:val="1"/>
      <w:marLeft w:val="0"/>
      <w:marRight w:val="0"/>
      <w:marTop w:val="0"/>
      <w:marBottom w:val="0"/>
      <w:divBdr>
        <w:top w:val="none" w:sz="0" w:space="0" w:color="auto"/>
        <w:left w:val="none" w:sz="0" w:space="0" w:color="auto"/>
        <w:bottom w:val="none" w:sz="0" w:space="0" w:color="auto"/>
        <w:right w:val="none" w:sz="0" w:space="0" w:color="auto"/>
      </w:divBdr>
    </w:div>
    <w:div w:id="2098554791">
      <w:bodyDiv w:val="1"/>
      <w:marLeft w:val="0"/>
      <w:marRight w:val="0"/>
      <w:marTop w:val="0"/>
      <w:marBottom w:val="0"/>
      <w:divBdr>
        <w:top w:val="none" w:sz="0" w:space="0" w:color="auto"/>
        <w:left w:val="none" w:sz="0" w:space="0" w:color="auto"/>
        <w:bottom w:val="none" w:sz="0" w:space="0" w:color="auto"/>
        <w:right w:val="none" w:sz="0" w:space="0" w:color="auto"/>
      </w:divBdr>
      <w:divsChild>
        <w:div w:id="1727682619">
          <w:marLeft w:val="0"/>
          <w:marRight w:val="0"/>
          <w:marTop w:val="0"/>
          <w:marBottom w:val="0"/>
          <w:divBdr>
            <w:top w:val="none" w:sz="0" w:space="0" w:color="auto"/>
            <w:left w:val="none" w:sz="0" w:space="0" w:color="auto"/>
            <w:bottom w:val="none" w:sz="0" w:space="0" w:color="auto"/>
            <w:right w:val="none" w:sz="0" w:space="0" w:color="auto"/>
          </w:divBdr>
          <w:divsChild>
            <w:div w:id="431753559">
              <w:marLeft w:val="0"/>
              <w:marRight w:val="0"/>
              <w:marTop w:val="0"/>
              <w:marBottom w:val="0"/>
              <w:divBdr>
                <w:top w:val="none" w:sz="0" w:space="0" w:color="auto"/>
                <w:left w:val="none" w:sz="0" w:space="0" w:color="auto"/>
                <w:bottom w:val="none" w:sz="0" w:space="0" w:color="auto"/>
                <w:right w:val="none" w:sz="0" w:space="0" w:color="auto"/>
              </w:divBdr>
              <w:divsChild>
                <w:div w:id="1025718400">
                  <w:marLeft w:val="0"/>
                  <w:marRight w:val="0"/>
                  <w:marTop w:val="0"/>
                  <w:marBottom w:val="0"/>
                  <w:divBdr>
                    <w:top w:val="none" w:sz="0" w:space="0" w:color="auto"/>
                    <w:left w:val="none" w:sz="0" w:space="0" w:color="auto"/>
                    <w:bottom w:val="none" w:sz="0" w:space="0" w:color="auto"/>
                    <w:right w:val="none" w:sz="0" w:space="0" w:color="auto"/>
                  </w:divBdr>
                  <w:divsChild>
                    <w:div w:id="1318025079">
                      <w:marLeft w:val="0"/>
                      <w:marRight w:val="0"/>
                      <w:marTop w:val="0"/>
                      <w:marBottom w:val="0"/>
                      <w:divBdr>
                        <w:top w:val="none" w:sz="0" w:space="0" w:color="auto"/>
                        <w:left w:val="none" w:sz="0" w:space="0" w:color="auto"/>
                        <w:bottom w:val="none" w:sz="0" w:space="0" w:color="auto"/>
                        <w:right w:val="none" w:sz="0" w:space="0" w:color="auto"/>
                      </w:divBdr>
                      <w:divsChild>
                        <w:div w:id="99640836">
                          <w:marLeft w:val="0"/>
                          <w:marRight w:val="0"/>
                          <w:marTop w:val="0"/>
                          <w:marBottom w:val="0"/>
                          <w:divBdr>
                            <w:top w:val="none" w:sz="0" w:space="0" w:color="auto"/>
                            <w:left w:val="none" w:sz="0" w:space="0" w:color="auto"/>
                            <w:bottom w:val="none" w:sz="0" w:space="0" w:color="auto"/>
                            <w:right w:val="none" w:sz="0" w:space="0" w:color="auto"/>
                          </w:divBdr>
                          <w:divsChild>
                            <w:div w:id="236476729">
                              <w:marLeft w:val="0"/>
                              <w:marRight w:val="0"/>
                              <w:marTop w:val="0"/>
                              <w:marBottom w:val="0"/>
                              <w:divBdr>
                                <w:top w:val="none" w:sz="0" w:space="0" w:color="auto"/>
                                <w:left w:val="none" w:sz="0" w:space="0" w:color="auto"/>
                                <w:bottom w:val="none" w:sz="0" w:space="0" w:color="auto"/>
                                <w:right w:val="none" w:sz="0" w:space="0" w:color="auto"/>
                              </w:divBdr>
                              <w:divsChild>
                                <w:div w:id="40718305">
                                  <w:marLeft w:val="0"/>
                                  <w:marRight w:val="0"/>
                                  <w:marTop w:val="0"/>
                                  <w:marBottom w:val="0"/>
                                  <w:divBdr>
                                    <w:top w:val="none" w:sz="0" w:space="0" w:color="auto"/>
                                    <w:left w:val="none" w:sz="0" w:space="0" w:color="auto"/>
                                    <w:bottom w:val="none" w:sz="0" w:space="0" w:color="auto"/>
                                    <w:right w:val="none" w:sz="0" w:space="0" w:color="auto"/>
                                  </w:divBdr>
                                  <w:divsChild>
                                    <w:div w:id="1960065485">
                                      <w:marLeft w:val="0"/>
                                      <w:marRight w:val="0"/>
                                      <w:marTop w:val="0"/>
                                      <w:marBottom w:val="0"/>
                                      <w:divBdr>
                                        <w:top w:val="none" w:sz="0" w:space="0" w:color="auto"/>
                                        <w:left w:val="none" w:sz="0" w:space="0" w:color="auto"/>
                                        <w:bottom w:val="none" w:sz="0" w:space="0" w:color="auto"/>
                                        <w:right w:val="none" w:sz="0" w:space="0" w:color="auto"/>
                                      </w:divBdr>
                                      <w:divsChild>
                                        <w:div w:id="293559105">
                                          <w:marLeft w:val="0"/>
                                          <w:marRight w:val="0"/>
                                          <w:marTop w:val="0"/>
                                          <w:marBottom w:val="0"/>
                                          <w:divBdr>
                                            <w:top w:val="none" w:sz="0" w:space="0" w:color="auto"/>
                                            <w:left w:val="none" w:sz="0" w:space="0" w:color="auto"/>
                                            <w:bottom w:val="none" w:sz="0" w:space="0" w:color="auto"/>
                                            <w:right w:val="none" w:sz="0" w:space="0" w:color="auto"/>
                                          </w:divBdr>
                                          <w:divsChild>
                                            <w:div w:id="1637761519">
                                              <w:marLeft w:val="0"/>
                                              <w:marRight w:val="0"/>
                                              <w:marTop w:val="0"/>
                                              <w:marBottom w:val="0"/>
                                              <w:divBdr>
                                                <w:top w:val="single" w:sz="6" w:space="0" w:color="F5F5F5"/>
                                                <w:left w:val="single" w:sz="6" w:space="0" w:color="F5F5F5"/>
                                                <w:bottom w:val="single" w:sz="6" w:space="0" w:color="F5F5F5"/>
                                                <w:right w:val="single" w:sz="6" w:space="0" w:color="F5F5F5"/>
                                              </w:divBdr>
                                              <w:divsChild>
                                                <w:div w:id="563217974">
                                                  <w:marLeft w:val="0"/>
                                                  <w:marRight w:val="0"/>
                                                  <w:marTop w:val="0"/>
                                                  <w:marBottom w:val="0"/>
                                                  <w:divBdr>
                                                    <w:top w:val="none" w:sz="0" w:space="0" w:color="auto"/>
                                                    <w:left w:val="none" w:sz="0" w:space="0" w:color="auto"/>
                                                    <w:bottom w:val="none" w:sz="0" w:space="0" w:color="auto"/>
                                                    <w:right w:val="none" w:sz="0" w:space="0" w:color="auto"/>
                                                  </w:divBdr>
                                                  <w:divsChild>
                                                    <w:div w:id="173338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4450118">
      <w:bodyDiv w:val="1"/>
      <w:marLeft w:val="0"/>
      <w:marRight w:val="0"/>
      <w:marTop w:val="0"/>
      <w:marBottom w:val="0"/>
      <w:divBdr>
        <w:top w:val="none" w:sz="0" w:space="0" w:color="auto"/>
        <w:left w:val="none" w:sz="0" w:space="0" w:color="auto"/>
        <w:bottom w:val="none" w:sz="0" w:space="0" w:color="auto"/>
        <w:right w:val="none" w:sz="0" w:space="0" w:color="auto"/>
      </w:divBdr>
      <w:divsChild>
        <w:div w:id="1289583044">
          <w:marLeft w:val="0"/>
          <w:marRight w:val="0"/>
          <w:marTop w:val="0"/>
          <w:marBottom w:val="0"/>
          <w:divBdr>
            <w:top w:val="none" w:sz="0" w:space="0" w:color="auto"/>
            <w:left w:val="none" w:sz="0" w:space="0" w:color="auto"/>
            <w:bottom w:val="none" w:sz="0" w:space="0" w:color="auto"/>
            <w:right w:val="none" w:sz="0" w:space="0" w:color="auto"/>
          </w:divBdr>
          <w:divsChild>
            <w:div w:id="853612904">
              <w:marLeft w:val="0"/>
              <w:marRight w:val="0"/>
              <w:marTop w:val="0"/>
              <w:marBottom w:val="0"/>
              <w:divBdr>
                <w:top w:val="none" w:sz="0" w:space="0" w:color="auto"/>
                <w:left w:val="none" w:sz="0" w:space="0" w:color="auto"/>
                <w:bottom w:val="none" w:sz="0" w:space="0" w:color="auto"/>
                <w:right w:val="none" w:sz="0" w:space="0" w:color="auto"/>
              </w:divBdr>
              <w:divsChild>
                <w:div w:id="943391065">
                  <w:marLeft w:val="0"/>
                  <w:marRight w:val="0"/>
                  <w:marTop w:val="0"/>
                  <w:marBottom w:val="0"/>
                  <w:divBdr>
                    <w:top w:val="none" w:sz="0" w:space="0" w:color="auto"/>
                    <w:left w:val="none" w:sz="0" w:space="0" w:color="auto"/>
                    <w:bottom w:val="none" w:sz="0" w:space="0" w:color="auto"/>
                    <w:right w:val="none" w:sz="0" w:space="0" w:color="auto"/>
                  </w:divBdr>
                  <w:divsChild>
                    <w:div w:id="1890610488">
                      <w:marLeft w:val="0"/>
                      <w:marRight w:val="0"/>
                      <w:marTop w:val="0"/>
                      <w:marBottom w:val="0"/>
                      <w:divBdr>
                        <w:top w:val="none" w:sz="0" w:space="0" w:color="auto"/>
                        <w:left w:val="none" w:sz="0" w:space="0" w:color="auto"/>
                        <w:bottom w:val="none" w:sz="0" w:space="0" w:color="auto"/>
                        <w:right w:val="none" w:sz="0" w:space="0" w:color="auto"/>
                      </w:divBdr>
                      <w:divsChild>
                        <w:div w:id="1203665431">
                          <w:marLeft w:val="0"/>
                          <w:marRight w:val="0"/>
                          <w:marTop w:val="0"/>
                          <w:marBottom w:val="0"/>
                          <w:divBdr>
                            <w:top w:val="none" w:sz="0" w:space="0" w:color="auto"/>
                            <w:left w:val="none" w:sz="0" w:space="0" w:color="auto"/>
                            <w:bottom w:val="none" w:sz="0" w:space="0" w:color="auto"/>
                            <w:right w:val="none" w:sz="0" w:space="0" w:color="auto"/>
                          </w:divBdr>
                          <w:divsChild>
                            <w:div w:id="1444495036">
                              <w:marLeft w:val="0"/>
                              <w:marRight w:val="0"/>
                              <w:marTop w:val="0"/>
                              <w:marBottom w:val="0"/>
                              <w:divBdr>
                                <w:top w:val="none" w:sz="0" w:space="0" w:color="auto"/>
                                <w:left w:val="none" w:sz="0" w:space="0" w:color="auto"/>
                                <w:bottom w:val="none" w:sz="0" w:space="0" w:color="auto"/>
                                <w:right w:val="none" w:sz="0" w:space="0" w:color="auto"/>
                              </w:divBdr>
                              <w:divsChild>
                                <w:div w:id="2032100071">
                                  <w:marLeft w:val="0"/>
                                  <w:marRight w:val="0"/>
                                  <w:marTop w:val="0"/>
                                  <w:marBottom w:val="0"/>
                                  <w:divBdr>
                                    <w:top w:val="none" w:sz="0" w:space="0" w:color="auto"/>
                                    <w:left w:val="none" w:sz="0" w:space="0" w:color="auto"/>
                                    <w:bottom w:val="none" w:sz="0" w:space="0" w:color="auto"/>
                                    <w:right w:val="none" w:sz="0" w:space="0" w:color="auto"/>
                                  </w:divBdr>
                                  <w:divsChild>
                                    <w:div w:id="1236361933">
                                      <w:marLeft w:val="0"/>
                                      <w:marRight w:val="0"/>
                                      <w:marTop w:val="0"/>
                                      <w:marBottom w:val="0"/>
                                      <w:divBdr>
                                        <w:top w:val="none" w:sz="0" w:space="0" w:color="auto"/>
                                        <w:left w:val="none" w:sz="0" w:space="0" w:color="auto"/>
                                        <w:bottom w:val="none" w:sz="0" w:space="0" w:color="auto"/>
                                        <w:right w:val="none" w:sz="0" w:space="0" w:color="auto"/>
                                      </w:divBdr>
                                      <w:divsChild>
                                        <w:div w:id="671369503">
                                          <w:marLeft w:val="0"/>
                                          <w:marRight w:val="0"/>
                                          <w:marTop w:val="0"/>
                                          <w:marBottom w:val="0"/>
                                          <w:divBdr>
                                            <w:top w:val="none" w:sz="0" w:space="0" w:color="auto"/>
                                            <w:left w:val="none" w:sz="0" w:space="0" w:color="auto"/>
                                            <w:bottom w:val="none" w:sz="0" w:space="0" w:color="auto"/>
                                            <w:right w:val="none" w:sz="0" w:space="0" w:color="auto"/>
                                          </w:divBdr>
                                          <w:divsChild>
                                            <w:div w:id="2088383746">
                                              <w:marLeft w:val="0"/>
                                              <w:marRight w:val="0"/>
                                              <w:marTop w:val="0"/>
                                              <w:marBottom w:val="0"/>
                                              <w:divBdr>
                                                <w:top w:val="single" w:sz="6" w:space="0" w:color="F5F5F5"/>
                                                <w:left w:val="single" w:sz="6" w:space="0" w:color="F5F5F5"/>
                                                <w:bottom w:val="single" w:sz="6" w:space="0" w:color="F5F5F5"/>
                                                <w:right w:val="single" w:sz="6" w:space="0" w:color="F5F5F5"/>
                                              </w:divBdr>
                                              <w:divsChild>
                                                <w:div w:id="1309896281">
                                                  <w:marLeft w:val="0"/>
                                                  <w:marRight w:val="0"/>
                                                  <w:marTop w:val="0"/>
                                                  <w:marBottom w:val="0"/>
                                                  <w:divBdr>
                                                    <w:top w:val="none" w:sz="0" w:space="0" w:color="auto"/>
                                                    <w:left w:val="none" w:sz="0" w:space="0" w:color="auto"/>
                                                    <w:bottom w:val="none" w:sz="0" w:space="0" w:color="auto"/>
                                                    <w:right w:val="none" w:sz="0" w:space="0" w:color="auto"/>
                                                  </w:divBdr>
                                                  <w:divsChild>
                                                    <w:div w:id="41636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9596225">
      <w:bodyDiv w:val="1"/>
      <w:marLeft w:val="0"/>
      <w:marRight w:val="0"/>
      <w:marTop w:val="0"/>
      <w:marBottom w:val="0"/>
      <w:divBdr>
        <w:top w:val="none" w:sz="0" w:space="0" w:color="auto"/>
        <w:left w:val="none" w:sz="0" w:space="0" w:color="auto"/>
        <w:bottom w:val="none" w:sz="0" w:space="0" w:color="auto"/>
        <w:right w:val="none" w:sz="0" w:space="0" w:color="auto"/>
      </w:divBdr>
      <w:divsChild>
        <w:div w:id="1402143661">
          <w:marLeft w:val="0"/>
          <w:marRight w:val="0"/>
          <w:marTop w:val="0"/>
          <w:marBottom w:val="0"/>
          <w:divBdr>
            <w:top w:val="none" w:sz="0" w:space="0" w:color="auto"/>
            <w:left w:val="none" w:sz="0" w:space="0" w:color="auto"/>
            <w:bottom w:val="none" w:sz="0" w:space="0" w:color="auto"/>
            <w:right w:val="none" w:sz="0" w:space="0" w:color="auto"/>
          </w:divBdr>
          <w:divsChild>
            <w:div w:id="514079050">
              <w:marLeft w:val="0"/>
              <w:marRight w:val="0"/>
              <w:marTop w:val="0"/>
              <w:marBottom w:val="0"/>
              <w:divBdr>
                <w:top w:val="none" w:sz="0" w:space="0" w:color="auto"/>
                <w:left w:val="none" w:sz="0" w:space="0" w:color="auto"/>
                <w:bottom w:val="none" w:sz="0" w:space="0" w:color="auto"/>
                <w:right w:val="none" w:sz="0" w:space="0" w:color="auto"/>
              </w:divBdr>
              <w:divsChild>
                <w:div w:id="2096852510">
                  <w:marLeft w:val="0"/>
                  <w:marRight w:val="0"/>
                  <w:marTop w:val="0"/>
                  <w:marBottom w:val="0"/>
                  <w:divBdr>
                    <w:top w:val="none" w:sz="0" w:space="0" w:color="auto"/>
                    <w:left w:val="none" w:sz="0" w:space="0" w:color="auto"/>
                    <w:bottom w:val="none" w:sz="0" w:space="0" w:color="auto"/>
                    <w:right w:val="none" w:sz="0" w:space="0" w:color="auto"/>
                  </w:divBdr>
                  <w:divsChild>
                    <w:div w:id="258367948">
                      <w:marLeft w:val="0"/>
                      <w:marRight w:val="0"/>
                      <w:marTop w:val="0"/>
                      <w:marBottom w:val="0"/>
                      <w:divBdr>
                        <w:top w:val="none" w:sz="0" w:space="0" w:color="auto"/>
                        <w:left w:val="none" w:sz="0" w:space="0" w:color="auto"/>
                        <w:bottom w:val="none" w:sz="0" w:space="0" w:color="auto"/>
                        <w:right w:val="none" w:sz="0" w:space="0" w:color="auto"/>
                      </w:divBdr>
                      <w:divsChild>
                        <w:div w:id="778178425">
                          <w:marLeft w:val="0"/>
                          <w:marRight w:val="0"/>
                          <w:marTop w:val="0"/>
                          <w:marBottom w:val="0"/>
                          <w:divBdr>
                            <w:top w:val="none" w:sz="0" w:space="0" w:color="auto"/>
                            <w:left w:val="none" w:sz="0" w:space="0" w:color="auto"/>
                            <w:bottom w:val="none" w:sz="0" w:space="0" w:color="auto"/>
                            <w:right w:val="none" w:sz="0" w:space="0" w:color="auto"/>
                          </w:divBdr>
                          <w:divsChild>
                            <w:div w:id="1356662402">
                              <w:marLeft w:val="0"/>
                              <w:marRight w:val="0"/>
                              <w:marTop w:val="0"/>
                              <w:marBottom w:val="0"/>
                              <w:divBdr>
                                <w:top w:val="none" w:sz="0" w:space="0" w:color="auto"/>
                                <w:left w:val="none" w:sz="0" w:space="0" w:color="auto"/>
                                <w:bottom w:val="none" w:sz="0" w:space="0" w:color="auto"/>
                                <w:right w:val="none" w:sz="0" w:space="0" w:color="auto"/>
                              </w:divBdr>
                              <w:divsChild>
                                <w:div w:id="970480475">
                                  <w:marLeft w:val="0"/>
                                  <w:marRight w:val="0"/>
                                  <w:marTop w:val="0"/>
                                  <w:marBottom w:val="0"/>
                                  <w:divBdr>
                                    <w:top w:val="none" w:sz="0" w:space="0" w:color="auto"/>
                                    <w:left w:val="none" w:sz="0" w:space="0" w:color="auto"/>
                                    <w:bottom w:val="none" w:sz="0" w:space="0" w:color="auto"/>
                                    <w:right w:val="none" w:sz="0" w:space="0" w:color="auto"/>
                                  </w:divBdr>
                                  <w:divsChild>
                                    <w:div w:id="2007782951">
                                      <w:marLeft w:val="0"/>
                                      <w:marRight w:val="0"/>
                                      <w:marTop w:val="0"/>
                                      <w:marBottom w:val="0"/>
                                      <w:divBdr>
                                        <w:top w:val="none" w:sz="0" w:space="0" w:color="auto"/>
                                        <w:left w:val="none" w:sz="0" w:space="0" w:color="auto"/>
                                        <w:bottom w:val="none" w:sz="0" w:space="0" w:color="auto"/>
                                        <w:right w:val="none" w:sz="0" w:space="0" w:color="auto"/>
                                      </w:divBdr>
                                      <w:divsChild>
                                        <w:div w:id="1106458324">
                                          <w:marLeft w:val="0"/>
                                          <w:marRight w:val="0"/>
                                          <w:marTop w:val="0"/>
                                          <w:marBottom w:val="0"/>
                                          <w:divBdr>
                                            <w:top w:val="none" w:sz="0" w:space="0" w:color="auto"/>
                                            <w:left w:val="none" w:sz="0" w:space="0" w:color="auto"/>
                                            <w:bottom w:val="none" w:sz="0" w:space="0" w:color="auto"/>
                                            <w:right w:val="none" w:sz="0" w:space="0" w:color="auto"/>
                                          </w:divBdr>
                                          <w:divsChild>
                                            <w:div w:id="1216620829">
                                              <w:marLeft w:val="0"/>
                                              <w:marRight w:val="0"/>
                                              <w:marTop w:val="0"/>
                                              <w:marBottom w:val="0"/>
                                              <w:divBdr>
                                                <w:top w:val="single" w:sz="6" w:space="0" w:color="F5F5F5"/>
                                                <w:left w:val="single" w:sz="6" w:space="0" w:color="F5F5F5"/>
                                                <w:bottom w:val="single" w:sz="6" w:space="0" w:color="F5F5F5"/>
                                                <w:right w:val="single" w:sz="6" w:space="0" w:color="F5F5F5"/>
                                              </w:divBdr>
                                              <w:divsChild>
                                                <w:div w:id="244188709">
                                                  <w:marLeft w:val="0"/>
                                                  <w:marRight w:val="0"/>
                                                  <w:marTop w:val="0"/>
                                                  <w:marBottom w:val="0"/>
                                                  <w:divBdr>
                                                    <w:top w:val="none" w:sz="0" w:space="0" w:color="auto"/>
                                                    <w:left w:val="none" w:sz="0" w:space="0" w:color="auto"/>
                                                    <w:bottom w:val="none" w:sz="0" w:space="0" w:color="auto"/>
                                                    <w:right w:val="none" w:sz="0" w:space="0" w:color="auto"/>
                                                  </w:divBdr>
                                                  <w:divsChild>
                                                    <w:div w:id="70216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14F702BC5EDCE4FBE9F5C0B541D1F8D" ma:contentTypeVersion="8" ma:contentTypeDescription="Crée un document." ma:contentTypeScope="" ma:versionID="dbecafa7d11225b2d98c3c04fc352648">
  <xsd:schema xmlns:xsd="http://www.w3.org/2001/XMLSchema" xmlns:xs="http://www.w3.org/2001/XMLSchema" xmlns:p="http://schemas.microsoft.com/office/2006/metadata/properties" xmlns:ns2="3cbeacca-a702-4f78-8350-732c1d71be2b" targetNamespace="http://schemas.microsoft.com/office/2006/metadata/properties" ma:root="true" ma:fieldsID="f9469090e576d58f600c3584cf8cf77f" ns2:_="">
    <xsd:import namespace="3cbeacca-a702-4f78-8350-732c1d71be2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beacca-a702-4f78-8350-732c1d71be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E6EF6C-5354-4386-A53A-E5D7851B3565}">
  <ds:schemaRefs>
    <ds:schemaRef ds:uri="http://schemas.microsoft.com/sharepoint/v3/contenttype/forms"/>
  </ds:schemaRefs>
</ds:datastoreItem>
</file>

<file path=customXml/itemProps2.xml><?xml version="1.0" encoding="utf-8"?>
<ds:datastoreItem xmlns:ds="http://schemas.openxmlformats.org/officeDocument/2006/customXml" ds:itemID="{30B7146B-5661-4FA8-A1E6-FE7D9CAE1A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beacca-a702-4f78-8350-732c1d71be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9F2BD61-083E-4407-B41E-F6730B9E5507}">
  <ds:schemaRefs>
    <ds:schemaRef ds:uri="http://schemas.microsoft.com/office/infopath/2007/PartnerControls"/>
    <ds:schemaRef ds:uri="http://purl.org/dc/terms/"/>
    <ds:schemaRef ds:uri="3cbeacca-a702-4f78-8350-732c1d71be2b"/>
    <ds:schemaRef ds:uri="http://schemas.microsoft.com/office/2006/documentManagement/types"/>
    <ds:schemaRef ds:uri="http://schemas.openxmlformats.org/package/2006/metadata/core-properties"/>
    <ds:schemaRef ds:uri="http://purl.org/dc/elements/1.1/"/>
    <ds:schemaRef ds:uri="http://purl.org/dc/dcmitype/"/>
    <ds:schemaRef ds:uri="http://www.w3.org/XML/1998/namespace"/>
    <ds:schemaRef ds:uri="http://schemas.microsoft.com/office/2006/metadata/properties"/>
  </ds:schemaRefs>
</ds:datastoreItem>
</file>

<file path=customXml/itemProps4.xml><?xml version="1.0" encoding="utf-8"?>
<ds:datastoreItem xmlns:ds="http://schemas.openxmlformats.org/officeDocument/2006/customXml" ds:itemID="{44E8E8F2-B4E7-4F48-85B6-BBB48EBC1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F23E6CBE.dotm</Template>
  <TotalTime>0</TotalTime>
  <Pages>6</Pages>
  <Words>293</Words>
  <Characters>1675</Characters>
  <Application>Microsoft Office Word</Application>
  <DocSecurity>0</DocSecurity>
  <Lines>13</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SIRUS</vt:lpstr>
      <vt:lpstr>SIRUS</vt:lpstr>
    </vt:vector>
  </TitlesOfParts>
  <Company>Capgemini</Company>
  <LinksUpToDate>false</LinksUpToDate>
  <CharactersWithSpaces>1965</CharactersWithSpaces>
  <SharedDoc>false</SharedDoc>
  <HLinks>
    <vt:vector size="66" baseType="variant">
      <vt:variant>
        <vt:i4>3801135</vt:i4>
      </vt:variant>
      <vt:variant>
        <vt:i4>249</vt:i4>
      </vt:variant>
      <vt:variant>
        <vt:i4>0</vt:i4>
      </vt:variant>
      <vt:variant>
        <vt:i4>5</vt:i4>
      </vt:variant>
      <vt:variant>
        <vt:lpwstr>http://www.oracle.com/technology/products/forms/htdocs/upgrade/roadmap.html</vt:lpwstr>
      </vt:variant>
      <vt:variant>
        <vt:lpwstr/>
      </vt:variant>
      <vt:variant>
        <vt:i4>1114184</vt:i4>
      </vt:variant>
      <vt:variant>
        <vt:i4>228</vt:i4>
      </vt:variant>
      <vt:variant>
        <vt:i4>0</vt:i4>
      </vt:variant>
      <vt:variant>
        <vt:i4>5</vt:i4>
      </vt:variant>
      <vt:variant>
        <vt:lpwstr>https://metalink.oracle.com/metalink/plsql/f?p=130:14:10800122115715574092::::p14_database_id,p14_docid,p14_show_header,p14_show_help,p14_black_frame,p14_font:NOT,317257.1,1,1,1,helvetica</vt:lpwstr>
      </vt:variant>
      <vt:variant>
        <vt:lpwstr/>
      </vt:variant>
      <vt:variant>
        <vt:i4>5767256</vt:i4>
      </vt:variant>
      <vt:variant>
        <vt:i4>225</vt:i4>
      </vt:variant>
      <vt:variant>
        <vt:i4>0</vt:i4>
      </vt:variant>
      <vt:variant>
        <vt:i4>5</vt:i4>
      </vt:variant>
      <vt:variant>
        <vt:lpwstr>https://metalink.oracle.com/metalink/plsql/f?p=130:14:10800122115715574092::::p14_database_id,p14_docid,p14_show_header,p14_show_help,p14_black_frame,p14_font:NOT,66409.1,1,1,1,helvetica</vt:lpwstr>
      </vt:variant>
      <vt:variant>
        <vt:lpwstr/>
      </vt:variant>
      <vt:variant>
        <vt:i4>6357089</vt:i4>
      </vt:variant>
      <vt:variant>
        <vt:i4>222</vt:i4>
      </vt:variant>
      <vt:variant>
        <vt:i4>0</vt:i4>
      </vt:variant>
      <vt:variant>
        <vt:i4>5</vt:i4>
      </vt:variant>
      <vt:variant>
        <vt:lpwstr>https://metalink.oracle.com/metalink/plsql/f?p=130:14:10800122115715574092::::p14_database_id,p14_docid,p14_show_header,p14_show_help,p14_black_frame,p14_font:NOT,1056190.6,1,1,1,helvetica</vt:lpwstr>
      </vt:variant>
      <vt:variant>
        <vt:lpwstr/>
      </vt:variant>
      <vt:variant>
        <vt:i4>1507401</vt:i4>
      </vt:variant>
      <vt:variant>
        <vt:i4>219</vt:i4>
      </vt:variant>
      <vt:variant>
        <vt:i4>0</vt:i4>
      </vt:variant>
      <vt:variant>
        <vt:i4>5</vt:i4>
      </vt:variant>
      <vt:variant>
        <vt:lpwstr>https://metalink.oracle.com/metalink/plsql/f?p=130:14:10800122115715574092::::p14_database_id,p14_docid,p14_show_header,p14_show_help,p14_black_frame,p14_font:NOT,210551.1,1,1,1,helvetica</vt:lpwstr>
      </vt:variant>
      <vt:variant>
        <vt:lpwstr/>
      </vt:variant>
      <vt:variant>
        <vt:i4>1310794</vt:i4>
      </vt:variant>
      <vt:variant>
        <vt:i4>216</vt:i4>
      </vt:variant>
      <vt:variant>
        <vt:i4>0</vt:i4>
      </vt:variant>
      <vt:variant>
        <vt:i4>5</vt:i4>
      </vt:variant>
      <vt:variant>
        <vt:lpwstr>https://metalink.oracle.com/metalink/plsql/f?p=130:14:10800122115715574092::::p14_database_id,p14_docid,p14_show_header,p14_show_help,p14_black_frame,p14_font:NOT,216205.1,1,1,1,helvetica</vt:lpwstr>
      </vt:variant>
      <vt:variant>
        <vt:lpwstr/>
      </vt:variant>
      <vt:variant>
        <vt:i4>1507401</vt:i4>
      </vt:variant>
      <vt:variant>
        <vt:i4>213</vt:i4>
      </vt:variant>
      <vt:variant>
        <vt:i4>0</vt:i4>
      </vt:variant>
      <vt:variant>
        <vt:i4>5</vt:i4>
      </vt:variant>
      <vt:variant>
        <vt:lpwstr>https://metalink.oracle.com/metalink/plsql/f?p=130:14:10800122115715574092::::p14_database_id,p14_docid,p14_show_header,p14_show_help,p14_black_frame,p14_font:NOT,210551.1,1,1,1,helvetica</vt:lpwstr>
      </vt:variant>
      <vt:variant>
        <vt:lpwstr/>
      </vt:variant>
      <vt:variant>
        <vt:i4>1245250</vt:i4>
      </vt:variant>
      <vt:variant>
        <vt:i4>210</vt:i4>
      </vt:variant>
      <vt:variant>
        <vt:i4>0</vt:i4>
      </vt:variant>
      <vt:variant>
        <vt:i4>5</vt:i4>
      </vt:variant>
      <vt:variant>
        <vt:lpwstr>https://metalink.oracle.com/metalink/plsql/f?p=130:14:10800122115715574092::::p14_database_id,p14_docid,p14_show_header,p14_show_help,p14_black_frame,p14_font:NOT,132904.1,1,1,1,helvetica</vt:lpwstr>
      </vt:variant>
      <vt:variant>
        <vt:lpwstr/>
      </vt:variant>
      <vt:variant>
        <vt:i4>5046343</vt:i4>
      </vt:variant>
      <vt:variant>
        <vt:i4>201</vt:i4>
      </vt:variant>
      <vt:variant>
        <vt:i4>0</vt:i4>
      </vt:variant>
      <vt:variant>
        <vt:i4>5</vt:i4>
      </vt:variant>
      <vt:variant>
        <vt:lpwstr>https://metalink.oracle.com/metalink/plsql/f?p=130:14:2374417755173017975::::p14_database_id,p14_docid,p14_show_header,p14_show_help,p14_black_frame,p14_font:NOT,401934.1,1,1,1,helvetica</vt:lpwstr>
      </vt:variant>
      <vt:variant>
        <vt:lpwstr/>
      </vt:variant>
      <vt:variant>
        <vt:i4>4587589</vt:i4>
      </vt:variant>
      <vt:variant>
        <vt:i4>198</vt:i4>
      </vt:variant>
      <vt:variant>
        <vt:i4>0</vt:i4>
      </vt:variant>
      <vt:variant>
        <vt:i4>5</vt:i4>
      </vt:variant>
      <vt:variant>
        <vt:lpwstr>https://metalink.oracle.com/metalink/plsql/f?p=130:14:2374417755173017975::::p14_database_id,p14_docid,p14_show_header,p14_show_help,p14_black_frame,p14_font:NOT,423733.1,1,1,1,helvetica</vt:lpwstr>
      </vt:variant>
      <vt:variant>
        <vt:lpwstr/>
      </vt:variant>
      <vt:variant>
        <vt:i4>1376332</vt:i4>
      </vt:variant>
      <vt:variant>
        <vt:i4>195</vt:i4>
      </vt:variant>
      <vt:variant>
        <vt:i4>0</vt:i4>
      </vt:variant>
      <vt:variant>
        <vt:i4>5</vt:i4>
      </vt:variant>
      <vt:variant>
        <vt:lpwstr>https://metalink.oracle.com/metalink/plsql/f?p=130:14:10800122115715574092::::p14_database_id,p14_docid,p14_show_header,p14_show_help,p14_black_frame,p14_font:NOT,207303.1,1,1,1,helvetica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DeletionPS</dc:title>
  <dc:subject>PAQ</dc:subject>
  <dc:creator>romain.castagne@external.total.com</dc:creator>
  <cp:keywords>Documentation</cp:keywords>
  <cp:lastModifiedBy>Romain CASTAGNE</cp:lastModifiedBy>
  <cp:revision>57</cp:revision>
  <cp:lastPrinted>2020-08-17T09:40:00Z</cp:lastPrinted>
  <dcterms:created xsi:type="dcterms:W3CDTF">2016-10-10T07:13:00Z</dcterms:created>
  <dcterms:modified xsi:type="dcterms:W3CDTF">2020-08-17T09:40:00Z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_Version">
    <vt:lpwstr>22-03-2007</vt:lpwstr>
  </property>
  <property fmtid="{D5CDD505-2E9C-101B-9397-08002B2CF9AE}" pid="3" name="Version">
    <vt:lpwstr>V01r2</vt:lpwstr>
  </property>
  <property fmtid="{D5CDD505-2E9C-101B-9397-08002B2CF9AE}" pid="4" name="ContentTypeId">
    <vt:lpwstr>0x010100014F702BC5EDCE4FBE9F5C0B541D1F8D</vt:lpwstr>
  </property>
  <property fmtid="{D5CDD505-2E9C-101B-9397-08002B2CF9AE}" pid="5" name="_dlc_DocIdItemGuid">
    <vt:lpwstr>b440c3de-6fe3-452f-a25c-0d4c38994f66</vt:lpwstr>
  </property>
  <property fmtid="{D5CDD505-2E9C-101B-9397-08002B2CF9AE}" pid="6" name="MSIP_Label_2b30ed1b-e95f-40b5-af89-828263f287a7_Enabled">
    <vt:lpwstr>True</vt:lpwstr>
  </property>
  <property fmtid="{D5CDD505-2E9C-101B-9397-08002B2CF9AE}" pid="7" name="MSIP_Label_2b30ed1b-e95f-40b5-af89-828263f287a7_SiteId">
    <vt:lpwstr>329e91b0-e21f-48fb-a071-456717ecc28e</vt:lpwstr>
  </property>
  <property fmtid="{D5CDD505-2E9C-101B-9397-08002B2CF9AE}" pid="8" name="MSIP_Label_2b30ed1b-e95f-40b5-af89-828263f287a7_Owner">
    <vt:lpwstr>romain.castagne@external.total.com</vt:lpwstr>
  </property>
  <property fmtid="{D5CDD505-2E9C-101B-9397-08002B2CF9AE}" pid="9" name="MSIP_Label_2b30ed1b-e95f-40b5-af89-828263f287a7_SetDate">
    <vt:lpwstr>2020-05-06T09:16:25.6139789Z</vt:lpwstr>
  </property>
  <property fmtid="{D5CDD505-2E9C-101B-9397-08002B2CF9AE}" pid="10" name="MSIP_Label_2b30ed1b-e95f-40b5-af89-828263f287a7_Name">
    <vt:lpwstr>Restricted</vt:lpwstr>
  </property>
  <property fmtid="{D5CDD505-2E9C-101B-9397-08002B2CF9AE}" pid="11" name="MSIP_Label_2b30ed1b-e95f-40b5-af89-828263f287a7_Application">
    <vt:lpwstr>Microsoft Azure Information Protection</vt:lpwstr>
  </property>
  <property fmtid="{D5CDD505-2E9C-101B-9397-08002B2CF9AE}" pid="12" name="MSIP_Label_2b30ed1b-e95f-40b5-af89-828263f287a7_ActionId">
    <vt:lpwstr>24467085-5b80-4267-81bf-37dc2c33e004</vt:lpwstr>
  </property>
  <property fmtid="{D5CDD505-2E9C-101B-9397-08002B2CF9AE}" pid="13" name="MSIP_Label_2b30ed1b-e95f-40b5-af89-828263f287a7_Extended_MSFT_Method">
    <vt:lpwstr>Automatic</vt:lpwstr>
  </property>
  <property fmtid="{D5CDD505-2E9C-101B-9397-08002B2CF9AE}" pid="14" name="Sensitivity">
    <vt:lpwstr>Restricted</vt:lpwstr>
  </property>
</Properties>
</file>